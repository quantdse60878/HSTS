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DB" w:rsidRDefault="006300E3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8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>
      <w:pPr>
        <w:spacing w:before="1" w:line="140" w:lineRule="exact"/>
        <w:rPr>
          <w:sz w:val="14"/>
          <w:szCs w:val="14"/>
        </w:rPr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D724A8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before="13" w:line="200" w:lineRule="exact"/>
      </w:pPr>
    </w:p>
    <w:p w:rsidR="00AD68DB" w:rsidRDefault="006300E3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>
      <w:pPr>
        <w:spacing w:before="8" w:line="100" w:lineRule="exact"/>
        <w:rPr>
          <w:sz w:val="11"/>
          <w:szCs w:val="11"/>
        </w:rPr>
      </w:pPr>
    </w:p>
    <w:p w:rsidR="00AD68DB" w:rsidRDefault="00AD68DB">
      <w:pPr>
        <w:spacing w:line="200" w:lineRule="exact"/>
      </w:pPr>
    </w:p>
    <w:p w:rsidR="00AD68DB" w:rsidRDefault="00791B89" w:rsidP="009D7FEA">
      <w:pPr>
        <w:spacing w:line="440" w:lineRule="exact"/>
        <w:ind w:left="3981" w:right="2550" w:hanging="1281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NEXT BUS STATION</w:t>
      </w:r>
    </w:p>
    <w:p w:rsidR="00AD68DB" w:rsidRDefault="00AD68DB">
      <w:pPr>
        <w:spacing w:line="200" w:lineRule="exact"/>
      </w:pPr>
    </w:p>
    <w:p w:rsidR="00AD68DB" w:rsidRDefault="00AD68DB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>
            <w:pPr>
              <w:spacing w:before="6" w:line="140" w:lineRule="exact"/>
              <w:rPr>
                <w:sz w:val="15"/>
                <w:szCs w:val="15"/>
              </w:rPr>
            </w:pPr>
          </w:p>
          <w:p w:rsidR="00AD68DB" w:rsidRDefault="0077183C" w:rsidP="009D7FEA">
            <w:pPr>
              <w:ind w:left="3783" w:right="3785" w:hanging="698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Tr="009D7FEA">
        <w:trPr>
          <w:trHeight w:hRule="exact" w:val="129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77183C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Gia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Quoc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Hung</w:t>
            </w:r>
            <w:r w:rsidR="009D7FEA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– HungTGQSE60917</w:t>
            </w:r>
          </w:p>
          <w:p w:rsidR="009D7FEA" w:rsidRDefault="005D282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Man Huynh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Khuong</w:t>
            </w:r>
            <w:proofErr w:type="spellEnd"/>
            <w:r w:rsidR="00E442C4">
              <w:rPr>
                <w:rFonts w:ascii="Cambria" w:eastAsia="Cambria" w:hAnsi="Cambria" w:cs="Cambria"/>
                <w:sz w:val="24"/>
                <w:szCs w:val="24"/>
              </w:rPr>
              <w:t xml:space="preserve"> – Khuong</w:t>
            </w:r>
            <w:r w:rsidR="009B585E">
              <w:rPr>
                <w:rFonts w:ascii="Cambria" w:eastAsia="Cambria" w:hAnsi="Cambria" w:cs="Cambria"/>
                <w:sz w:val="24"/>
                <w:szCs w:val="24"/>
              </w:rPr>
              <w:t>MH</w:t>
            </w:r>
            <w:r w:rsidR="00E442C4">
              <w:rPr>
                <w:rFonts w:ascii="Cambria" w:eastAsia="Cambria" w:hAnsi="Cambria" w:cs="Cambria"/>
                <w:sz w:val="24"/>
                <w:szCs w:val="24"/>
              </w:rPr>
              <w:t>SE61148</w:t>
            </w:r>
          </w:p>
          <w:p w:rsidR="00E442C4" w:rsidRDefault="005D282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Quoc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Dat</w:t>
            </w:r>
            <w:proofErr w:type="spellEnd"/>
            <w:r w:rsidR="00E442C4">
              <w:rPr>
                <w:rFonts w:ascii="Cambria" w:eastAsia="Cambria" w:hAnsi="Cambria" w:cs="Cambria"/>
                <w:sz w:val="24"/>
                <w:szCs w:val="24"/>
              </w:rPr>
              <w:t xml:space="preserve"> – DatNQSE60924</w:t>
            </w:r>
          </w:p>
          <w:p w:rsidR="00E442C4" w:rsidRDefault="005D282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Nguyen Tri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Quang</w:t>
            </w:r>
            <w:proofErr w:type="spellEnd"/>
            <w:r w:rsidR="00E442C4">
              <w:rPr>
                <w:rFonts w:ascii="Cambria" w:eastAsia="Cambria" w:hAnsi="Cambria" w:cs="Cambria"/>
                <w:sz w:val="24"/>
                <w:szCs w:val="24"/>
              </w:rPr>
              <w:t xml:space="preserve"> – QuangNT60420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Khanh</w:t>
            </w:r>
            <w:proofErr w:type="spellEnd"/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CA084E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TMST</w:t>
            </w:r>
          </w:p>
        </w:tc>
      </w:tr>
    </w:tbl>
    <w:p w:rsidR="00AD68DB" w:rsidRDefault="00AD68DB">
      <w:pPr>
        <w:spacing w:before="5" w:line="160" w:lineRule="exact"/>
        <w:rPr>
          <w:sz w:val="16"/>
          <w:szCs w:val="16"/>
        </w:rPr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D724A8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8B6286">
        <w:rPr>
          <w:rFonts w:ascii="Cambria" w:eastAsia="Cambria" w:hAnsi="Cambria" w:cs="Cambria"/>
          <w:sz w:val="26"/>
          <w:szCs w:val="26"/>
        </w:rPr>
        <w:t>, 06/01/2014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>
      <w:pPr>
        <w:spacing w:before="6" w:line="160" w:lineRule="exact"/>
        <w:rPr>
          <w:sz w:val="16"/>
          <w:szCs w:val="16"/>
        </w:rPr>
      </w:pPr>
    </w:p>
    <w:p w:rsidR="00AD68DB" w:rsidRPr="00B04D2B" w:rsidRDefault="00AD68DB">
      <w:pPr>
        <w:spacing w:line="200" w:lineRule="exact"/>
      </w:pPr>
    </w:p>
    <w:p w:rsidR="00AD68DB" w:rsidRPr="00B04D2B" w:rsidRDefault="00D724A8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>
      <w:pPr>
        <w:spacing w:before="2" w:line="140" w:lineRule="exact"/>
        <w:rPr>
          <w:sz w:val="15"/>
          <w:szCs w:val="15"/>
        </w:rPr>
      </w:pPr>
    </w:p>
    <w:bookmarkStart w:id="0" w:name="_Toc408487167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0021F3">
          <w:pPr>
            <w:pStyle w:val="Heading1"/>
            <w:numPr>
              <w:ilvl w:val="0"/>
              <w:numId w:val="0"/>
            </w:numPr>
            <w:spacing w:after="240"/>
            <w:ind w:firstLine="540"/>
          </w:pPr>
          <w:r w:rsidRPr="00EF4739">
            <w:t>Table of Contents</w:t>
          </w:r>
          <w:bookmarkEnd w:id="0"/>
        </w:p>
        <w:bookmarkStart w:id="1" w:name="_GoBack"/>
        <w:bookmarkEnd w:id="1"/>
        <w:p w:rsidR="0045371D" w:rsidRDefault="007E1B4D">
          <w:pPr>
            <w:pStyle w:val="TOC1"/>
            <w:rPr>
              <w:noProof/>
              <w:lang w:val="en-US" w:eastAsia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87167" w:history="1">
            <w:r w:rsidR="0045371D" w:rsidRPr="008456D6">
              <w:rPr>
                <w:rStyle w:val="Hyperlink"/>
                <w:noProof/>
              </w:rPr>
              <w:t>Table of Contents</w:t>
            </w:r>
            <w:r w:rsidR="0045371D">
              <w:rPr>
                <w:noProof/>
                <w:webHidden/>
              </w:rPr>
              <w:tab/>
            </w:r>
            <w:r w:rsidR="0045371D">
              <w:rPr>
                <w:noProof/>
                <w:webHidden/>
              </w:rPr>
              <w:fldChar w:fldCharType="begin"/>
            </w:r>
            <w:r w:rsidR="0045371D">
              <w:rPr>
                <w:noProof/>
                <w:webHidden/>
              </w:rPr>
              <w:instrText xml:space="preserve"> PAGEREF _Toc408487167 \h </w:instrText>
            </w:r>
            <w:r w:rsidR="0045371D">
              <w:rPr>
                <w:noProof/>
                <w:webHidden/>
              </w:rPr>
            </w:r>
            <w:r w:rsidR="0045371D">
              <w:rPr>
                <w:noProof/>
                <w:webHidden/>
              </w:rPr>
              <w:fldChar w:fldCharType="separate"/>
            </w:r>
            <w:r w:rsidR="0045371D">
              <w:rPr>
                <w:noProof/>
                <w:webHidden/>
              </w:rPr>
              <w:t>3</w:t>
            </w:r>
            <w:r w:rsidR="0045371D"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1"/>
            <w:rPr>
              <w:noProof/>
              <w:lang w:val="en-US" w:eastAsia="en-US"/>
            </w:rPr>
          </w:pPr>
          <w:hyperlink w:anchor="_Toc408487168" w:history="1">
            <w:r w:rsidRPr="008456D6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1"/>
            <w:rPr>
              <w:noProof/>
              <w:lang w:val="en-US" w:eastAsia="en-US"/>
            </w:rPr>
          </w:pPr>
          <w:hyperlink w:anchor="_Toc408487169" w:history="1">
            <w:r w:rsidRPr="008456D6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1"/>
            <w:rPr>
              <w:noProof/>
              <w:lang w:val="en-US" w:eastAsia="en-US"/>
            </w:rPr>
          </w:pPr>
          <w:hyperlink w:anchor="_Toc408487170" w:history="1">
            <w:r w:rsidRPr="008456D6">
              <w:rPr>
                <w:rStyle w:val="Hyperlink"/>
                <w:rFonts w:eastAsia="Cambria"/>
                <w:noProof/>
              </w:rPr>
              <w:t>D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8456D6">
              <w:rPr>
                <w:rStyle w:val="Hyperlink"/>
                <w:rFonts w:eastAsia="Cambria"/>
                <w:noProof/>
              </w:rPr>
              <w:t>fini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Pr="008456D6">
              <w:rPr>
                <w:rStyle w:val="Hyperlink"/>
                <w:rFonts w:eastAsia="Cambria"/>
                <w:noProof/>
              </w:rPr>
              <w:t>i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Pr="008456D6">
              <w:rPr>
                <w:rStyle w:val="Hyperlink"/>
                <w:rFonts w:eastAsia="Cambria"/>
                <w:noProof/>
              </w:rPr>
              <w:t>,</w:t>
            </w:r>
            <w:r w:rsidRPr="008456D6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</w:rPr>
              <w:t>Acr</w:t>
            </w:r>
            <w:r w:rsidRPr="008456D6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 w:rsidRPr="008456D6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Pr="008456D6">
              <w:rPr>
                <w:rStyle w:val="Hyperlink"/>
                <w:rFonts w:eastAsia="Cambria"/>
                <w:noProof/>
              </w:rPr>
              <w:t>s, a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Pr="008456D6">
              <w:rPr>
                <w:rStyle w:val="Hyperlink"/>
                <w:rFonts w:eastAsia="Cambria"/>
                <w:noProof/>
              </w:rPr>
              <w:t xml:space="preserve">d </w:t>
            </w:r>
            <w:r w:rsidRPr="008456D6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Pr="008456D6">
              <w:rPr>
                <w:rStyle w:val="Hyperlink"/>
                <w:rFonts w:eastAsia="Cambria"/>
                <w:noProof/>
              </w:rPr>
              <w:t>b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Pr="008456D6">
              <w:rPr>
                <w:rStyle w:val="Hyperlink"/>
                <w:rFonts w:eastAsia="Cambria"/>
                <w:noProof/>
              </w:rPr>
              <w:t>re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Pr="008456D6">
              <w:rPr>
                <w:rStyle w:val="Hyperlink"/>
                <w:rFonts w:eastAsia="Cambria"/>
                <w:noProof/>
              </w:rPr>
              <w:t>iati</w:t>
            </w:r>
            <w:r w:rsidRPr="008456D6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1"/>
            <w:tabs>
              <w:tab w:val="left" w:pos="1080"/>
            </w:tabs>
            <w:rPr>
              <w:noProof/>
              <w:lang w:val="en-US" w:eastAsia="en-US"/>
            </w:rPr>
          </w:pPr>
          <w:hyperlink w:anchor="_Toc408487171" w:history="1">
            <w:r w:rsidRPr="008456D6">
              <w:rPr>
                <w:rStyle w:val="Hyperlink"/>
                <w:rFonts w:eastAsia="Cambria"/>
                <w:noProof/>
              </w:rPr>
              <w:t>A.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Pr="008456D6">
              <w:rPr>
                <w:rStyle w:val="Hyperlink"/>
                <w:rFonts w:eastAsia="Cambria"/>
                <w:noProof/>
              </w:rPr>
              <w:t>r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Pr="008456D6">
              <w:rPr>
                <w:rStyle w:val="Hyperlink"/>
                <w:rFonts w:eastAsia="Cambria"/>
                <w:noProof/>
              </w:rPr>
              <w:t>cti</w:t>
            </w:r>
            <w:r w:rsidRPr="008456D6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2" w:history="1">
            <w:r w:rsidRPr="008456D6">
              <w:rPr>
                <w:rStyle w:val="Hyperlink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3" w:history="1">
            <w:r w:rsidRPr="008456D6">
              <w:rPr>
                <w:rStyle w:val="Hyperlink"/>
                <w:rFonts w:eastAsia="Cambria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Pr="008456D6">
              <w:rPr>
                <w:rStyle w:val="Hyperlink"/>
                <w:rFonts w:eastAsia="Cambria"/>
                <w:noProof/>
              </w:rPr>
              <w:t>ntr</w:t>
            </w:r>
            <w:r w:rsidRPr="008456D6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Pr="008456D6">
              <w:rPr>
                <w:rStyle w:val="Hyperlink"/>
                <w:rFonts w:eastAsia="Cambria"/>
                <w:noProof/>
              </w:rPr>
              <w:t>cti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4" w:history="1">
            <w:r w:rsidRPr="008456D6">
              <w:rPr>
                <w:rStyle w:val="Hyperlink"/>
                <w:rFonts w:eastAsia="Cambria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</w:rPr>
              <w:t>Current</w:t>
            </w:r>
            <w:r w:rsidRPr="008456D6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</w:rPr>
              <w:t>Sit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Pr="008456D6">
              <w:rPr>
                <w:rStyle w:val="Hyperlink"/>
                <w:rFonts w:eastAsia="Cambria"/>
                <w:noProof/>
              </w:rPr>
              <w:t>at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Pr="008456D6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5" w:history="1">
            <w:r w:rsidRPr="008456D6">
              <w:rPr>
                <w:rStyle w:val="Hyperlink"/>
                <w:rFonts w:eastAsia="Cambria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</w:rPr>
              <w:t>Pro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Pr="008456D6">
              <w:rPr>
                <w:rStyle w:val="Hyperlink"/>
                <w:rFonts w:eastAsia="Cambria"/>
                <w:noProof/>
              </w:rPr>
              <w:t>l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8456D6">
              <w:rPr>
                <w:rStyle w:val="Hyperlink"/>
                <w:rFonts w:eastAsia="Cambria"/>
                <w:noProof/>
              </w:rPr>
              <w:t>m</w:t>
            </w:r>
            <w:r w:rsidRPr="008456D6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</w:rPr>
              <w:t>D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8456D6">
              <w:rPr>
                <w:rStyle w:val="Hyperlink"/>
                <w:rFonts w:eastAsia="Cambria"/>
                <w:noProof/>
              </w:rPr>
              <w:t>f</w:t>
            </w:r>
            <w:r w:rsidRPr="008456D6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Pr="008456D6">
              <w:rPr>
                <w:rStyle w:val="Hyperlink"/>
                <w:rFonts w:eastAsia="Cambria"/>
                <w:noProof/>
              </w:rPr>
              <w:t>nit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Pr="008456D6">
              <w:rPr>
                <w:rStyle w:val="Hyperlink"/>
                <w:rFonts w:eastAsia="Cambria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6" w:history="1">
            <w:r w:rsidRPr="008456D6">
              <w:rPr>
                <w:rStyle w:val="Hyperlink"/>
                <w:rFonts w:eastAsia="Cambria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</w:rPr>
              <w:t>Propos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8456D6">
              <w:rPr>
                <w:rStyle w:val="Hyperlink"/>
                <w:rFonts w:eastAsia="Cambria"/>
                <w:noProof/>
              </w:rPr>
              <w:t>d</w:t>
            </w:r>
            <w:r w:rsidRPr="008456D6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Pr="008456D6">
              <w:rPr>
                <w:rStyle w:val="Hyperlink"/>
                <w:rFonts w:eastAsia="Cambria"/>
                <w:noProof/>
              </w:rPr>
              <w:t>o</w:t>
            </w:r>
            <w:r w:rsidRPr="008456D6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Pr="008456D6">
              <w:rPr>
                <w:rStyle w:val="Hyperlink"/>
                <w:rFonts w:eastAsia="Cambria"/>
                <w:noProof/>
              </w:rPr>
              <w:t>i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Pr="008456D6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3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7" w:history="1">
            <w:r w:rsidRPr="008456D6">
              <w:rPr>
                <w:rStyle w:val="Hyperlink"/>
                <w:noProof/>
              </w:rPr>
              <w:t>5.1.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3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8" w:history="1">
            <w:r w:rsidRPr="008456D6">
              <w:rPr>
                <w:rStyle w:val="Hyperlink"/>
                <w:noProof/>
              </w:rPr>
              <w:t>5.2.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Adv</w:t>
            </w:r>
            <w:r w:rsidRPr="008456D6">
              <w:rPr>
                <w:rStyle w:val="Hyperlink"/>
                <w:noProof/>
                <w:spacing w:val="-2"/>
              </w:rPr>
              <w:t>a</w:t>
            </w:r>
            <w:r w:rsidRPr="008456D6">
              <w:rPr>
                <w:rStyle w:val="Hyperlink"/>
                <w:noProof/>
              </w:rPr>
              <w:t>n</w:t>
            </w:r>
            <w:r w:rsidRPr="008456D6">
              <w:rPr>
                <w:rStyle w:val="Hyperlink"/>
                <w:noProof/>
                <w:spacing w:val="-1"/>
              </w:rPr>
              <w:t>t</w:t>
            </w:r>
            <w:r w:rsidRPr="008456D6">
              <w:rPr>
                <w:rStyle w:val="Hyperlink"/>
                <w:noProof/>
                <w:spacing w:val="1"/>
              </w:rPr>
              <w:t>a</w:t>
            </w:r>
            <w:r w:rsidRPr="008456D6">
              <w:rPr>
                <w:rStyle w:val="Hyperlink"/>
                <w:noProof/>
              </w:rPr>
              <w:t>g</w:t>
            </w:r>
            <w:r w:rsidRPr="008456D6">
              <w:rPr>
                <w:rStyle w:val="Hyperlink"/>
                <w:noProof/>
                <w:spacing w:val="-1"/>
              </w:rPr>
              <w:t>e</w:t>
            </w:r>
            <w:r w:rsidRPr="008456D6">
              <w:rPr>
                <w:rStyle w:val="Hyperlink"/>
                <w:noProof/>
              </w:rPr>
              <w:t>s</w:t>
            </w:r>
            <w:r w:rsidRPr="008456D6">
              <w:rPr>
                <w:rStyle w:val="Hyperlink"/>
                <w:noProof/>
                <w:spacing w:val="2"/>
              </w:rPr>
              <w:t xml:space="preserve"> </w:t>
            </w:r>
            <w:r w:rsidRPr="008456D6">
              <w:rPr>
                <w:rStyle w:val="Hyperlink"/>
                <w:noProof/>
                <w:spacing w:val="-1"/>
              </w:rPr>
              <w:t>a</w:t>
            </w:r>
            <w:r w:rsidRPr="008456D6">
              <w:rPr>
                <w:rStyle w:val="Hyperlink"/>
                <w:noProof/>
              </w:rPr>
              <w:t>nd</w:t>
            </w:r>
            <w:r w:rsidRPr="008456D6">
              <w:rPr>
                <w:rStyle w:val="Hyperlink"/>
                <w:noProof/>
                <w:spacing w:val="-1"/>
              </w:rPr>
              <w:t xml:space="preserve"> </w:t>
            </w:r>
            <w:r w:rsidRPr="008456D6">
              <w:rPr>
                <w:rStyle w:val="Hyperlink"/>
                <w:noProof/>
                <w:spacing w:val="1"/>
              </w:rPr>
              <w:t>d</w:t>
            </w:r>
            <w:r w:rsidRPr="008456D6">
              <w:rPr>
                <w:rStyle w:val="Hyperlink"/>
                <w:noProof/>
                <w:spacing w:val="-2"/>
              </w:rPr>
              <w:t>i</w:t>
            </w:r>
            <w:r w:rsidRPr="008456D6">
              <w:rPr>
                <w:rStyle w:val="Hyperlink"/>
                <w:noProof/>
              </w:rPr>
              <w:t>s</w:t>
            </w:r>
            <w:r w:rsidRPr="008456D6">
              <w:rPr>
                <w:rStyle w:val="Hyperlink"/>
                <w:noProof/>
                <w:spacing w:val="1"/>
              </w:rPr>
              <w:t>a</w:t>
            </w:r>
            <w:r w:rsidRPr="008456D6">
              <w:rPr>
                <w:rStyle w:val="Hyperlink"/>
                <w:noProof/>
              </w:rPr>
              <w:t>d</w:t>
            </w:r>
            <w:r w:rsidRPr="008456D6">
              <w:rPr>
                <w:rStyle w:val="Hyperlink"/>
                <w:noProof/>
                <w:spacing w:val="-2"/>
              </w:rPr>
              <w:t>v</w:t>
            </w:r>
            <w:r w:rsidRPr="008456D6">
              <w:rPr>
                <w:rStyle w:val="Hyperlink"/>
                <w:noProof/>
                <w:spacing w:val="-1"/>
              </w:rPr>
              <w:t>a</w:t>
            </w:r>
            <w:r w:rsidRPr="008456D6">
              <w:rPr>
                <w:rStyle w:val="Hyperlink"/>
                <w:noProof/>
              </w:rPr>
              <w:t>n</w:t>
            </w:r>
            <w:r w:rsidRPr="008456D6">
              <w:rPr>
                <w:rStyle w:val="Hyperlink"/>
                <w:noProof/>
                <w:spacing w:val="1"/>
              </w:rPr>
              <w:t>t</w:t>
            </w:r>
            <w:r w:rsidRPr="008456D6">
              <w:rPr>
                <w:rStyle w:val="Hyperlink"/>
                <w:noProof/>
                <w:spacing w:val="-1"/>
              </w:rPr>
              <w:t>a</w:t>
            </w:r>
            <w:r w:rsidRPr="008456D6">
              <w:rPr>
                <w:rStyle w:val="Hyperlink"/>
                <w:noProof/>
              </w:rPr>
              <w:t>g</w:t>
            </w:r>
            <w:r w:rsidRPr="008456D6">
              <w:rPr>
                <w:rStyle w:val="Hyperlink"/>
                <w:noProof/>
                <w:spacing w:val="1"/>
              </w:rPr>
              <w:t>e</w:t>
            </w:r>
            <w:r w:rsidRPr="008456D6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79" w:history="1">
            <w:r w:rsidRPr="008456D6">
              <w:rPr>
                <w:rStyle w:val="Hyperlink"/>
                <w:rFonts w:eastAsia="Cambria"/>
                <w:noProof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</w:rPr>
              <w:t>Functi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Pr="008456D6">
              <w:rPr>
                <w:rStyle w:val="Hyperlink"/>
                <w:rFonts w:eastAsia="Cambria"/>
                <w:noProof/>
              </w:rPr>
              <w:t>al</w:t>
            </w:r>
            <w:r w:rsidRPr="008456D6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Pr="008456D6">
              <w:rPr>
                <w:rStyle w:val="Hyperlink"/>
                <w:rFonts w:eastAsia="Cambria"/>
                <w:noProof/>
              </w:rPr>
              <w:t>e</w:t>
            </w:r>
            <w:r w:rsidRPr="008456D6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Pr="008456D6">
              <w:rPr>
                <w:rStyle w:val="Hyperlink"/>
                <w:rFonts w:eastAsia="Cambria"/>
                <w:noProof/>
              </w:rPr>
              <w:t>iremen</w:t>
            </w:r>
            <w:r w:rsidRPr="008456D6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Pr="008456D6">
              <w:rPr>
                <w:rStyle w:val="Hyperlink"/>
                <w:rFonts w:eastAsia="Cambri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3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80" w:history="1">
            <w:r w:rsidRPr="008456D6">
              <w:rPr>
                <w:rStyle w:val="Hyperlink"/>
                <w:noProof/>
              </w:rPr>
              <w:t>6.1.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Show Route and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3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81" w:history="1">
            <w:r w:rsidRPr="008456D6">
              <w:rPr>
                <w:rStyle w:val="Hyperlink"/>
                <w:noProof/>
              </w:rPr>
              <w:t>6.2.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Location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3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82" w:history="1">
            <w:r w:rsidRPr="008456D6">
              <w:rPr>
                <w:rStyle w:val="Hyperlink"/>
                <w:noProof/>
              </w:rPr>
              <w:t>6.3.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Self-created Route.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3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83" w:history="1">
            <w:r w:rsidRPr="008456D6">
              <w:rPr>
                <w:rStyle w:val="Hyperlink"/>
                <w:noProof/>
              </w:rPr>
              <w:t>6.4.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noProof/>
              </w:rPr>
              <w:t>System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1D" w:rsidRDefault="0045371D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08487184" w:history="1">
            <w:r w:rsidRPr="008456D6">
              <w:rPr>
                <w:rStyle w:val="Hyperlink"/>
                <w:rFonts w:eastAsia="Cambria"/>
                <w:noProof/>
              </w:rPr>
              <w:t>7.</w:t>
            </w:r>
            <w:r>
              <w:rPr>
                <w:noProof/>
                <w:lang w:val="en-US" w:eastAsia="en-US"/>
              </w:rPr>
              <w:tab/>
            </w:r>
            <w:r w:rsidRPr="008456D6">
              <w:rPr>
                <w:rStyle w:val="Hyperlink"/>
                <w:rFonts w:eastAsia="Cambria"/>
                <w:noProof/>
              </w:rPr>
              <w:t>Role</w:t>
            </w:r>
            <w:r w:rsidRPr="008456D6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Pr="008456D6">
              <w:rPr>
                <w:rStyle w:val="Hyperlink"/>
                <w:rFonts w:eastAsia="Cambria"/>
                <w:noProof/>
              </w:rPr>
              <w:t>d</w:t>
            </w:r>
            <w:r w:rsidRPr="008456D6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Pr="008456D6">
              <w:rPr>
                <w:rStyle w:val="Hyperlink"/>
                <w:rFonts w:eastAsia="Cambria"/>
                <w:noProof/>
              </w:rPr>
              <w:t>Re</w:t>
            </w:r>
            <w:r w:rsidRPr="008456D6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Pr="008456D6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Pr="008456D6">
              <w:rPr>
                <w:rStyle w:val="Hyperlink"/>
                <w:rFonts w:eastAsia="Cambria"/>
                <w:noProof/>
              </w:rPr>
              <w:t>o</w:t>
            </w:r>
            <w:r w:rsidRPr="008456D6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Pr="008456D6">
              <w:rPr>
                <w:rStyle w:val="Hyperlink"/>
                <w:rFonts w:eastAsia="Cambria"/>
                <w:noProof/>
              </w:rPr>
              <w:t>si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Pr="008456D6">
              <w:rPr>
                <w:rStyle w:val="Hyperlink"/>
                <w:rFonts w:eastAsia="Cambria"/>
                <w:noProof/>
              </w:rPr>
              <w:t>il</w:t>
            </w:r>
            <w:r w:rsidRPr="008456D6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Pr="008456D6">
              <w:rPr>
                <w:rStyle w:val="Hyperlink"/>
                <w:rFonts w:eastAsia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7E1B4D">
          <w:pPr>
            <w:spacing w:line="276" w:lineRule="auto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0021F3">
      <w:pPr>
        <w:pStyle w:val="Heading1"/>
        <w:numPr>
          <w:ilvl w:val="0"/>
          <w:numId w:val="0"/>
        </w:numPr>
        <w:spacing w:after="240"/>
        <w:ind w:firstLine="540"/>
        <w:rPr>
          <w:noProof/>
        </w:rPr>
      </w:pPr>
      <w:bookmarkStart w:id="2" w:name="_Toc395974116"/>
      <w:bookmarkStart w:id="3" w:name="_Toc408487168"/>
      <w:r w:rsidRPr="00794989">
        <w:lastRenderedPageBreak/>
        <w:t>List of Tables</w:t>
      </w:r>
      <w:bookmarkEnd w:id="2"/>
      <w:bookmarkEnd w:id="3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6300E3">
      <w:pPr>
        <w:pStyle w:val="TableofFigures"/>
        <w:tabs>
          <w:tab w:val="right" w:leader="dot" w:pos="9550"/>
        </w:tabs>
        <w:rPr>
          <w:noProof/>
          <w:lang w:val="en-US" w:eastAsia="en-US"/>
        </w:rPr>
      </w:pPr>
      <w:hyperlink w:anchor="_Toc408437517" w:history="1">
        <w:r w:rsidR="00DC3A2E" w:rsidRPr="00316609">
          <w:rPr>
            <w:rStyle w:val="Hyperlink"/>
            <w:rFonts w:asciiTheme="majorHAnsi" w:hAnsiTheme="majorHAnsi"/>
            <w:noProof/>
          </w:rPr>
          <w:t>Table 1 Roles and Responsibility</w:t>
        </w:r>
        <w:r w:rsidR="00DC3A2E">
          <w:rPr>
            <w:noProof/>
            <w:webHidden/>
          </w:rPr>
          <w:tab/>
        </w:r>
        <w:r w:rsidR="00DC3A2E">
          <w:rPr>
            <w:noProof/>
            <w:webHidden/>
          </w:rPr>
          <w:fldChar w:fldCharType="begin"/>
        </w:r>
        <w:r w:rsidR="00DC3A2E">
          <w:rPr>
            <w:noProof/>
            <w:webHidden/>
          </w:rPr>
          <w:instrText xml:space="preserve"> PAGEREF _Toc408437517 \h </w:instrText>
        </w:r>
        <w:r w:rsidR="00DC3A2E">
          <w:rPr>
            <w:noProof/>
            <w:webHidden/>
          </w:rPr>
        </w:r>
        <w:r w:rsidR="00DC3A2E">
          <w:rPr>
            <w:noProof/>
            <w:webHidden/>
          </w:rPr>
          <w:fldChar w:fldCharType="separate"/>
        </w:r>
        <w:r w:rsidR="00DC3A2E">
          <w:rPr>
            <w:noProof/>
            <w:webHidden/>
          </w:rPr>
          <w:t>9</w:t>
        </w:r>
        <w:r w:rsidR="00DC3A2E">
          <w:rPr>
            <w:noProof/>
            <w:webHidden/>
          </w:rPr>
          <w:fldChar w:fldCharType="end"/>
        </w:r>
      </w:hyperlink>
    </w:p>
    <w:p w:rsidR="00A84850" w:rsidRDefault="00A84850" w:rsidP="00A84850">
      <w:pPr>
        <w:spacing w:before="63"/>
        <w:ind w:left="545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04B53" w:rsidRDefault="00A04B53" w:rsidP="000021F3">
      <w:pPr>
        <w:pStyle w:val="Heading1"/>
        <w:numPr>
          <w:ilvl w:val="0"/>
          <w:numId w:val="0"/>
        </w:numPr>
        <w:spacing w:after="240"/>
        <w:ind w:firstLine="630"/>
      </w:pPr>
      <w:bookmarkStart w:id="4" w:name="_Toc395974117"/>
      <w:bookmarkStart w:id="5" w:name="_Toc408487169"/>
      <w:r w:rsidRPr="00435372">
        <w:lastRenderedPageBreak/>
        <w:t>List of Figures</w:t>
      </w:r>
      <w:bookmarkEnd w:id="4"/>
      <w:bookmarkEnd w:id="5"/>
    </w:p>
    <w:p w:rsidR="00AD68DB" w:rsidRDefault="00A04B53" w:rsidP="000021F3">
      <w:pPr>
        <w:spacing w:line="200" w:lineRule="exact"/>
        <w:ind w:firstLine="720"/>
      </w:pPr>
      <w:r w:rsidRPr="007E41AF">
        <w:rPr>
          <w:rFonts w:asciiTheme="majorHAnsi" w:hAnsiTheme="majorHAnsi"/>
          <w:sz w:val="24"/>
          <w:szCs w:val="24"/>
        </w:rPr>
        <w:fldChar w:fldCharType="begin"/>
      </w:r>
      <w:r w:rsidRPr="007E41AF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7E41AF">
        <w:rPr>
          <w:rFonts w:asciiTheme="majorHAnsi" w:hAnsiTheme="majorHAnsi"/>
          <w:sz w:val="24"/>
          <w:szCs w:val="24"/>
        </w:rPr>
        <w:fldChar w:fldCharType="separate"/>
      </w:r>
      <w:r w:rsidR="00203E33">
        <w:rPr>
          <w:rFonts w:asciiTheme="majorHAnsi" w:hAnsiTheme="majorHAnsi"/>
          <w:b/>
          <w:bCs/>
          <w:noProof/>
          <w:sz w:val="24"/>
          <w:szCs w:val="24"/>
        </w:rPr>
        <w:t>No table of figures entries found.</w:t>
      </w:r>
      <w:r w:rsidRPr="007E41AF">
        <w:rPr>
          <w:rFonts w:asciiTheme="majorHAnsi" w:hAnsiTheme="majorHAnsi"/>
          <w:sz w:val="24"/>
          <w:szCs w:val="24"/>
        </w:rPr>
        <w:fldChar w:fldCharType="end"/>
      </w: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before="8" w:line="220" w:lineRule="exact"/>
        <w:rPr>
          <w:sz w:val="22"/>
          <w:szCs w:val="22"/>
        </w:rPr>
      </w:pPr>
    </w:p>
    <w:p w:rsidR="00956D94" w:rsidRDefault="00956D94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AB5CE6">
      <w:pPr>
        <w:pStyle w:val="Heading1"/>
        <w:numPr>
          <w:ilvl w:val="0"/>
          <w:numId w:val="0"/>
        </w:numPr>
        <w:ind w:left="720"/>
        <w:rPr>
          <w:rFonts w:eastAsia="Cambria"/>
        </w:rPr>
      </w:pPr>
      <w:bookmarkStart w:id="6" w:name="_Toc408487170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6"/>
    </w:p>
    <w:p w:rsidR="00AD68DB" w:rsidRDefault="00AD68DB">
      <w:pPr>
        <w:spacing w:line="200" w:lineRule="exact"/>
      </w:pPr>
    </w:p>
    <w:tbl>
      <w:tblPr>
        <w:tblStyle w:val="TableGrid"/>
        <w:tblW w:w="4604" w:type="pct"/>
        <w:tblInd w:w="648" w:type="dxa"/>
        <w:tblLook w:val="04A0" w:firstRow="1" w:lastRow="0" w:firstColumn="1" w:lastColumn="0" w:noHBand="0" w:noVBand="1"/>
      </w:tblPr>
      <w:tblGrid>
        <w:gridCol w:w="760"/>
        <w:gridCol w:w="3775"/>
        <w:gridCol w:w="4467"/>
      </w:tblGrid>
      <w:tr w:rsidR="00740545" w:rsidRPr="00054334" w:rsidTr="00740545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Pr="00054334" w:rsidRDefault="00740545" w:rsidP="00214B9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45" w:rsidRPr="00054334" w:rsidRDefault="00740545" w:rsidP="00214B9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45" w:rsidRPr="00054334" w:rsidRDefault="00740545" w:rsidP="00214B9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740545" w:rsidTr="00740545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Default="00740545" w:rsidP="00214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Default="00740545" w:rsidP="00214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NBS</w:t>
            </w:r>
          </w:p>
        </w:tc>
        <w:tc>
          <w:tcPr>
            <w:tcW w:w="2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Default="00740545" w:rsidP="00214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Next Bus Station</w:t>
            </w:r>
          </w:p>
        </w:tc>
      </w:tr>
      <w:tr w:rsidR="00740545" w:rsidTr="00740545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Default="00740545" w:rsidP="00214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Default="00740545" w:rsidP="00214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GPS</w:t>
            </w:r>
          </w:p>
        </w:tc>
        <w:tc>
          <w:tcPr>
            <w:tcW w:w="2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45" w:rsidRDefault="00740545" w:rsidP="00214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Global Positioning System</w:t>
            </w:r>
          </w:p>
        </w:tc>
      </w:tr>
    </w:tbl>
    <w:p w:rsidR="00740545" w:rsidRDefault="00740545">
      <w:pPr>
        <w:spacing w:line="200" w:lineRule="exact"/>
      </w:pPr>
    </w:p>
    <w:p w:rsidR="00740545" w:rsidRDefault="00740545">
      <w:r>
        <w:br w:type="page"/>
      </w:r>
    </w:p>
    <w:p w:rsidR="00AD68DB" w:rsidRDefault="00AD68DB">
      <w:pPr>
        <w:spacing w:line="200" w:lineRule="exact"/>
      </w:pPr>
    </w:p>
    <w:p w:rsidR="00AD68DB" w:rsidRDefault="00AD68DB">
      <w:pPr>
        <w:spacing w:line="200" w:lineRule="exact"/>
      </w:pPr>
    </w:p>
    <w:p w:rsidR="00AD68DB" w:rsidRDefault="00AD68DB">
      <w:pPr>
        <w:spacing w:before="8" w:line="220" w:lineRule="exact"/>
        <w:rPr>
          <w:sz w:val="22"/>
          <w:szCs w:val="22"/>
        </w:rPr>
      </w:pPr>
    </w:p>
    <w:p w:rsidR="00AD68DB" w:rsidRDefault="00D724A8" w:rsidP="00F62AEE">
      <w:pPr>
        <w:pStyle w:val="Heading1"/>
        <w:ind w:left="1170" w:hanging="360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7" w:name="_Toc408487171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7"/>
    </w:p>
    <w:p w:rsidR="00AD68DB" w:rsidRPr="00F81508" w:rsidRDefault="00D724A8" w:rsidP="00B33993">
      <w:pPr>
        <w:pStyle w:val="Heading2"/>
        <w:tabs>
          <w:tab w:val="num" w:pos="1440"/>
        </w:tabs>
        <w:ind w:left="1260" w:hanging="270"/>
      </w:pPr>
      <w:bookmarkStart w:id="8" w:name="_Toc408487172"/>
      <w:r w:rsidRPr="00F81508">
        <w:t>Project Information</w:t>
      </w:r>
      <w:bookmarkEnd w:id="8"/>
    </w:p>
    <w:p w:rsidR="00AD68DB" w:rsidRDefault="00D724A8" w:rsidP="00231527">
      <w:pPr>
        <w:spacing w:before="3"/>
        <w:ind w:left="1356" w:right="4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923B41">
        <w:rPr>
          <w:rFonts w:ascii="Cambria" w:eastAsia="Cambria" w:hAnsi="Cambria" w:cs="Cambria"/>
          <w:b/>
          <w:spacing w:val="-1"/>
          <w:sz w:val="24"/>
          <w:szCs w:val="24"/>
        </w:rPr>
        <w:t>Next Bus Station</w:t>
      </w:r>
    </w:p>
    <w:p w:rsidR="00AD68DB" w:rsidRDefault="00D724A8" w:rsidP="00231527">
      <w:pPr>
        <w:spacing w:line="280" w:lineRule="exact"/>
        <w:ind w:left="1356" w:right="56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51DFC">
        <w:rPr>
          <w:rFonts w:ascii="Cambria" w:eastAsia="Cambria" w:hAnsi="Cambria" w:cs="Cambria"/>
          <w:b/>
          <w:spacing w:val="-1"/>
          <w:sz w:val="24"/>
          <w:szCs w:val="24"/>
        </w:rPr>
        <w:t>TMST</w:t>
      </w:r>
    </w:p>
    <w:p w:rsidR="00AD68DB" w:rsidRDefault="00D724A8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652AFE">
        <w:rPr>
          <w:rFonts w:ascii="Cambria" w:eastAsia="Cambria" w:hAnsi="Cambria" w:cs="Cambria"/>
          <w:b/>
          <w:spacing w:val="-1"/>
          <w:sz w:val="24"/>
          <w:szCs w:val="24"/>
        </w:rPr>
        <w:t>Mobile Application, Website</w:t>
      </w:r>
    </w:p>
    <w:p w:rsidR="00AD68DB" w:rsidRPr="003A07EA" w:rsidRDefault="00D724A8" w:rsidP="003A07EA">
      <w:pPr>
        <w:spacing w:line="280" w:lineRule="exact"/>
        <w:ind w:left="1356" w:right="44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A07EA">
        <w:rPr>
          <w:rFonts w:ascii="Cambria" w:eastAsia="Cambria" w:hAnsi="Cambria" w:cs="Cambria"/>
          <w:b/>
          <w:spacing w:val="-1"/>
          <w:sz w:val="24"/>
          <w:szCs w:val="24"/>
        </w:rPr>
        <w:t>January 06</w:t>
      </w:r>
      <w:r w:rsidR="003A07EA" w:rsidRPr="003A07EA">
        <w:rPr>
          <w:rFonts w:ascii="Cambria" w:eastAsia="Cambria" w:hAnsi="Cambria" w:cs="Cambria"/>
          <w:b/>
          <w:spacing w:val="-1"/>
          <w:sz w:val="24"/>
          <w:szCs w:val="24"/>
          <w:vertAlign w:val="superscript"/>
        </w:rPr>
        <w:t>th</w:t>
      </w:r>
      <w:r w:rsidR="003A07EA">
        <w:rPr>
          <w:rFonts w:ascii="Cambria" w:eastAsia="Cambria" w:hAnsi="Cambria" w:cs="Cambria"/>
          <w:b/>
          <w:spacing w:val="-1"/>
          <w:sz w:val="24"/>
          <w:szCs w:val="24"/>
        </w:rPr>
        <w:t>, 2014</w:t>
      </w:r>
    </w:p>
    <w:p w:rsidR="00AD68DB" w:rsidRDefault="00D724A8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AD68DB" w:rsidRDefault="00D724A8" w:rsidP="000A6E08">
      <w:pPr>
        <w:pStyle w:val="Heading2"/>
        <w:tabs>
          <w:tab w:val="num" w:pos="1350"/>
        </w:tabs>
        <w:ind w:left="1260" w:hanging="270"/>
        <w:rPr>
          <w:rFonts w:eastAsia="Cambria"/>
        </w:rPr>
      </w:pPr>
      <w:bookmarkStart w:id="9" w:name="_Toc408487173"/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9"/>
    </w:p>
    <w:p w:rsidR="00AD68DB" w:rsidRDefault="006656DD">
      <w:pPr>
        <w:spacing w:before="7" w:line="280" w:lineRule="exact"/>
        <w:ind w:left="1265" w:right="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Nowadays bus becomes a popu</w:t>
      </w:r>
      <w:r w:rsidR="00F55B31">
        <w:rPr>
          <w:rFonts w:ascii="Cambria" w:eastAsia="Cambria" w:hAnsi="Cambria" w:cs="Cambria"/>
          <w:sz w:val="24"/>
          <w:szCs w:val="24"/>
        </w:rPr>
        <w:t xml:space="preserve">lar transportation, especially for students and workers. Many applications have been published for supporting bus users. </w:t>
      </w:r>
      <w:r w:rsidR="00F249EB">
        <w:rPr>
          <w:rFonts w:ascii="Cambria" w:eastAsia="Cambria" w:hAnsi="Cambria" w:cs="Cambria"/>
          <w:sz w:val="24"/>
          <w:szCs w:val="24"/>
        </w:rPr>
        <w:t>But most of them are just showing buses’ route and stations, some have search route function</w:t>
      </w:r>
      <w:r w:rsidR="009E37D7">
        <w:rPr>
          <w:rFonts w:ascii="Cambria" w:eastAsia="Cambria" w:hAnsi="Cambria" w:cs="Cambria"/>
          <w:sz w:val="24"/>
          <w:szCs w:val="24"/>
        </w:rPr>
        <w:t>s</w:t>
      </w:r>
      <w:r w:rsidR="00F249EB">
        <w:rPr>
          <w:rFonts w:ascii="Cambria" w:eastAsia="Cambria" w:hAnsi="Cambria" w:cs="Cambria"/>
          <w:sz w:val="24"/>
          <w:szCs w:val="24"/>
        </w:rPr>
        <w:t xml:space="preserve"> but working online and users cannot cached searched data for offline using. </w:t>
      </w:r>
      <w:r w:rsidR="00896BEA">
        <w:rPr>
          <w:rFonts w:ascii="Cambria" w:eastAsia="Cambria" w:hAnsi="Cambria" w:cs="Cambria"/>
          <w:sz w:val="24"/>
          <w:szCs w:val="24"/>
        </w:rPr>
        <w:t xml:space="preserve">Hence, </w:t>
      </w:r>
      <w:r w:rsidR="00D657FC">
        <w:rPr>
          <w:rFonts w:ascii="Cambria" w:eastAsia="Cambria" w:hAnsi="Cambria" w:cs="Cambria"/>
          <w:sz w:val="24"/>
          <w:szCs w:val="24"/>
        </w:rPr>
        <w:t>users cannot be supported when they are on bus</w:t>
      </w:r>
      <w:r w:rsidR="00A746F9">
        <w:rPr>
          <w:rFonts w:ascii="Cambria" w:eastAsia="Cambria" w:hAnsi="Cambria" w:cs="Cambria"/>
          <w:sz w:val="24"/>
          <w:szCs w:val="24"/>
        </w:rPr>
        <w:t xml:space="preserve"> a</w:t>
      </w:r>
      <w:r w:rsidR="00594B35">
        <w:rPr>
          <w:rFonts w:ascii="Cambria" w:eastAsia="Cambria" w:hAnsi="Cambria" w:cs="Cambria"/>
          <w:sz w:val="24"/>
          <w:szCs w:val="24"/>
        </w:rPr>
        <w:t>bout which station is next or whether</w:t>
      </w:r>
      <w:r w:rsidR="00007873">
        <w:rPr>
          <w:rFonts w:ascii="Cambria" w:eastAsia="Cambria" w:hAnsi="Cambria" w:cs="Cambria"/>
          <w:sz w:val="24"/>
          <w:szCs w:val="24"/>
        </w:rPr>
        <w:t xml:space="preserve"> next station</w:t>
      </w:r>
      <w:r w:rsidR="00594B35">
        <w:rPr>
          <w:rFonts w:ascii="Cambria" w:eastAsia="Cambria" w:hAnsi="Cambria" w:cs="Cambria"/>
          <w:sz w:val="24"/>
          <w:szCs w:val="24"/>
        </w:rPr>
        <w:t xml:space="preserve"> is</w:t>
      </w:r>
      <w:r w:rsidR="00A746F9">
        <w:rPr>
          <w:rFonts w:ascii="Cambria" w:eastAsia="Cambria" w:hAnsi="Cambria" w:cs="Cambria"/>
          <w:sz w:val="24"/>
          <w:szCs w:val="24"/>
        </w:rPr>
        <w:t xml:space="preserve"> their expected one. </w:t>
      </w:r>
      <w:r w:rsidR="00174CB3">
        <w:rPr>
          <w:rFonts w:ascii="Cambria" w:eastAsia="Cambria" w:hAnsi="Cambria" w:cs="Cambria"/>
          <w:sz w:val="24"/>
          <w:szCs w:val="24"/>
        </w:rPr>
        <w:t xml:space="preserve">If they have only the address, how can they know where to get off…? Next Bus Station is an app that support users </w:t>
      </w:r>
      <w:r w:rsidR="005F33F5">
        <w:rPr>
          <w:rFonts w:ascii="Cambria" w:eastAsia="Cambria" w:hAnsi="Cambria" w:cs="Cambria"/>
          <w:sz w:val="24"/>
          <w:szCs w:val="24"/>
        </w:rPr>
        <w:t>both online and</w:t>
      </w:r>
      <w:r w:rsidR="00174CB3">
        <w:rPr>
          <w:rFonts w:ascii="Cambria" w:eastAsia="Cambria" w:hAnsi="Cambria" w:cs="Cambria"/>
          <w:sz w:val="24"/>
          <w:szCs w:val="24"/>
        </w:rPr>
        <w:t xml:space="preserve"> offline with feature functions </w:t>
      </w:r>
      <w:r w:rsidR="005F33F5">
        <w:rPr>
          <w:rFonts w:ascii="Cambria" w:eastAsia="Cambria" w:hAnsi="Cambria" w:cs="Cambria"/>
          <w:sz w:val="24"/>
          <w:szCs w:val="24"/>
        </w:rPr>
        <w:t>to solve those problems.</w:t>
      </w:r>
    </w:p>
    <w:p w:rsidR="00AD68DB" w:rsidRDefault="00AD68DB">
      <w:pPr>
        <w:spacing w:line="200" w:lineRule="exact"/>
      </w:pPr>
    </w:p>
    <w:p w:rsidR="00AD68DB" w:rsidRDefault="00D724A8" w:rsidP="000A6E08">
      <w:pPr>
        <w:pStyle w:val="Heading2"/>
        <w:tabs>
          <w:tab w:val="left" w:pos="1260"/>
        </w:tabs>
        <w:ind w:left="1350" w:hanging="360"/>
        <w:rPr>
          <w:rFonts w:eastAsia="Cambria"/>
        </w:rPr>
      </w:pPr>
      <w:bookmarkStart w:id="10" w:name="_Toc408487174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10"/>
    </w:p>
    <w:p w:rsidR="00AD68DB" w:rsidRDefault="00C0547E" w:rsidP="00747161">
      <w:pPr>
        <w:spacing w:before="7" w:line="280" w:lineRule="exact"/>
        <w:ind w:left="1265" w:right="489"/>
        <w:jc w:val="both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Below are some comparison applications and users behaviors:</w:t>
      </w:r>
    </w:p>
    <w:p w:rsidR="004D175D" w:rsidRPr="004D175D" w:rsidRDefault="00C0547E" w:rsidP="004D175D">
      <w:pPr>
        <w:pStyle w:val="ListParagraph"/>
        <w:numPr>
          <w:ilvl w:val="0"/>
          <w:numId w:val="3"/>
        </w:numPr>
        <w:spacing w:before="7" w:line="280" w:lineRule="exact"/>
        <w:ind w:left="1890" w:right="489" w:hanging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Windows phone applications (</w:t>
      </w:r>
      <w:proofErr w:type="spellStart"/>
      <w:r w:rsidR="004D175D">
        <w:rPr>
          <w:rFonts w:ascii="Cambria" w:eastAsia="Cambria" w:hAnsi="Cambria" w:cs="Cambria"/>
          <w:sz w:val="24"/>
          <w:szCs w:val="24"/>
        </w:rPr>
        <w:t>BusMap</w:t>
      </w:r>
      <w:proofErr w:type="spellEnd"/>
      <w:r w:rsidR="004D175D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BusHCM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Taxi – </w:t>
      </w:r>
      <w:proofErr w:type="spellStart"/>
      <w:r>
        <w:rPr>
          <w:rFonts w:ascii="Cambria" w:eastAsia="Cambria" w:hAnsi="Cambria" w:cs="Cambria"/>
          <w:sz w:val="24"/>
          <w:szCs w:val="24"/>
        </w:rPr>
        <w:t>Xe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Bus </w:t>
      </w:r>
      <w:proofErr w:type="spellStart"/>
      <w:r>
        <w:rPr>
          <w:rFonts w:ascii="Cambria" w:eastAsia="Cambria" w:hAnsi="Cambria" w:cs="Cambria"/>
          <w:sz w:val="24"/>
          <w:szCs w:val="24"/>
        </w:rPr>
        <w:t>Hà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VietBus</w:t>
      </w:r>
      <w:proofErr w:type="spellEnd"/>
      <w:r w:rsidR="00372743">
        <w:rPr>
          <w:rFonts w:ascii="Cambria" w:eastAsia="Cambria" w:hAnsi="Cambria" w:cs="Cambria"/>
          <w:sz w:val="24"/>
          <w:szCs w:val="24"/>
        </w:rPr>
        <w:t>…</w:t>
      </w:r>
      <w:r>
        <w:rPr>
          <w:rFonts w:ascii="Cambria" w:eastAsia="Cambria" w:hAnsi="Cambria" w:cs="Cambria"/>
          <w:sz w:val="24"/>
          <w:szCs w:val="24"/>
        </w:rPr>
        <w:t xml:space="preserve">): they have functions such as look up buses’ information, show buses’ routes on map, find route between two points… but don’t have functions to let users know which </w:t>
      </w:r>
      <w:r w:rsidR="00FF1C54">
        <w:rPr>
          <w:rFonts w:ascii="Cambria" w:eastAsia="Cambria" w:hAnsi="Cambria" w:cs="Cambria"/>
          <w:sz w:val="24"/>
          <w:szCs w:val="24"/>
        </w:rPr>
        <w:t>next stations is</w:t>
      </w:r>
      <w:r>
        <w:rPr>
          <w:rFonts w:ascii="Cambria" w:eastAsia="Cambria" w:hAnsi="Cambria" w:cs="Cambria"/>
          <w:sz w:val="24"/>
          <w:szCs w:val="24"/>
        </w:rPr>
        <w:t xml:space="preserve"> when they are on bus, and cannot let users add more attributes to stations for easier searching.</w:t>
      </w:r>
    </w:p>
    <w:p w:rsidR="00AD68DB" w:rsidRPr="002D6984" w:rsidRDefault="00740545" w:rsidP="00747161">
      <w:pPr>
        <w:pStyle w:val="ListParagraph"/>
        <w:numPr>
          <w:ilvl w:val="0"/>
          <w:numId w:val="3"/>
        </w:numPr>
        <w:spacing w:before="7" w:line="280" w:lineRule="exact"/>
        <w:ind w:left="1890" w:right="489" w:hanging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When users have an address which is not very well-known, they may know which bus they have to get on somehow, but will be anxious about which station to get off. And if they don’t h</w:t>
      </w:r>
      <w:r w:rsidR="00614956">
        <w:rPr>
          <w:rFonts w:ascii="Cambria" w:eastAsia="Cambria" w:hAnsi="Cambria" w:cs="Cambria"/>
          <w:sz w:val="24"/>
          <w:szCs w:val="24"/>
        </w:rPr>
        <w:t xml:space="preserve">ave network connection or GPS devices when they are on bus, they cannot know where they are </w:t>
      </w:r>
      <w:r w:rsidR="008D226A">
        <w:rPr>
          <w:rFonts w:ascii="Cambria" w:eastAsia="Cambria" w:hAnsi="Cambria" w:cs="Cambria"/>
          <w:sz w:val="24"/>
          <w:szCs w:val="24"/>
        </w:rPr>
        <w:t>currently at</w:t>
      </w:r>
      <w:r w:rsidR="00614956">
        <w:rPr>
          <w:rFonts w:ascii="Cambria" w:eastAsia="Cambria" w:hAnsi="Cambria" w:cs="Cambria"/>
          <w:sz w:val="24"/>
          <w:szCs w:val="24"/>
        </w:rPr>
        <w:t>.</w:t>
      </w:r>
    </w:p>
    <w:p w:rsidR="00AD68DB" w:rsidRDefault="00D724A8" w:rsidP="000A6E08">
      <w:pPr>
        <w:pStyle w:val="Heading2"/>
        <w:tabs>
          <w:tab w:val="num" w:pos="1350"/>
        </w:tabs>
        <w:ind w:left="1260" w:hanging="270"/>
        <w:rPr>
          <w:rFonts w:eastAsia="Cambria"/>
        </w:rPr>
      </w:pPr>
      <w:bookmarkStart w:id="11" w:name="_Toc408487175"/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1"/>
    </w:p>
    <w:p w:rsidR="00AD68DB" w:rsidRDefault="00EA1D28" w:rsidP="00747161">
      <w:pPr>
        <w:spacing w:before="3"/>
        <w:ind w:left="1265" w:right="90"/>
        <w:jc w:val="both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Below are the advantages and disadvantages of current bus application in Windows Phone store and website in Vietnam:</w:t>
      </w:r>
    </w:p>
    <w:p w:rsidR="00EA1D28" w:rsidRDefault="00BD0051" w:rsidP="00747161">
      <w:pPr>
        <w:pStyle w:val="ListParagraph"/>
        <w:numPr>
          <w:ilvl w:val="0"/>
          <w:numId w:val="3"/>
        </w:numPr>
        <w:spacing w:before="3"/>
        <w:ind w:left="1890" w:right="90" w:hanging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Advantages:</w:t>
      </w:r>
    </w:p>
    <w:p w:rsidR="00BD0051" w:rsidRDefault="00BD0051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Easy to use. Most features are offline.</w:t>
      </w:r>
    </w:p>
    <w:p w:rsidR="00BD0051" w:rsidRDefault="00BD0051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 users quick access to information about buses and stations’ information.</w:t>
      </w:r>
    </w:p>
    <w:p w:rsidR="00BD0051" w:rsidRDefault="00BD0051" w:rsidP="00747161">
      <w:pPr>
        <w:pStyle w:val="ListParagraph"/>
        <w:numPr>
          <w:ilvl w:val="0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Disadvantages:</w:t>
      </w:r>
    </w:p>
    <w:p w:rsidR="00BD0051" w:rsidRDefault="00BD0051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Cannot support users when they are curre</w:t>
      </w:r>
      <w:r w:rsidR="0027627F">
        <w:rPr>
          <w:rFonts w:ascii="Cambria" w:eastAsia="Cambria" w:hAnsi="Cambria" w:cs="Cambria"/>
          <w:sz w:val="24"/>
          <w:szCs w:val="24"/>
        </w:rPr>
        <w:t>ntly on bus such as next stations, get to know which expected station is based on address...</w:t>
      </w:r>
    </w:p>
    <w:p w:rsidR="0027627F" w:rsidRDefault="0027627F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Cannot alert users when their expected station comes.</w:t>
      </w:r>
    </w:p>
    <w:p w:rsidR="0027627F" w:rsidRDefault="0027627F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Cannot </w:t>
      </w:r>
      <w:r w:rsidR="008E7477">
        <w:rPr>
          <w:rFonts w:ascii="Cambria" w:eastAsia="Cambria" w:hAnsi="Cambria" w:cs="Cambria"/>
          <w:sz w:val="24"/>
          <w:szCs w:val="24"/>
        </w:rPr>
        <w:t xml:space="preserve">let users </w:t>
      </w:r>
      <w:r w:rsidR="00DB6E92">
        <w:rPr>
          <w:rFonts w:ascii="Cambria" w:eastAsia="Cambria" w:hAnsi="Cambria" w:cs="Cambria"/>
          <w:sz w:val="24"/>
          <w:szCs w:val="24"/>
        </w:rPr>
        <w:t>recommend</w:t>
      </w:r>
      <w:r w:rsidR="008E7477">
        <w:rPr>
          <w:rFonts w:ascii="Cambria" w:eastAsia="Cambria" w:hAnsi="Cambria" w:cs="Cambria"/>
          <w:sz w:val="24"/>
          <w:szCs w:val="24"/>
        </w:rPr>
        <w:t xml:space="preserve"> more attributes or download defined attributes which help them to recognize station easier.</w:t>
      </w:r>
    </w:p>
    <w:p w:rsidR="00D94C1D" w:rsidRDefault="00D94C1D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Require users to have n</w:t>
      </w:r>
      <w:r w:rsidR="00AE00AB">
        <w:rPr>
          <w:rFonts w:ascii="Cambria" w:eastAsia="Cambria" w:hAnsi="Cambria" w:cs="Cambria"/>
          <w:sz w:val="24"/>
          <w:szCs w:val="24"/>
        </w:rPr>
        <w:t>etwork connection or GPS.</w:t>
      </w:r>
    </w:p>
    <w:p w:rsidR="00640BD1" w:rsidRDefault="001A4335" w:rsidP="00747161">
      <w:pPr>
        <w:pStyle w:val="ListParagraph"/>
        <w:numPr>
          <w:ilvl w:val="1"/>
          <w:numId w:val="3"/>
        </w:num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Total</w:t>
      </w:r>
      <w:r w:rsidR="0009456D">
        <w:rPr>
          <w:rFonts w:ascii="Cambria" w:eastAsia="Cambria" w:hAnsi="Cambria" w:cs="Cambria"/>
          <w:sz w:val="24"/>
          <w:szCs w:val="24"/>
        </w:rPr>
        <w:t>ly offline applications may contain out-of-date information.</w:t>
      </w:r>
    </w:p>
    <w:p w:rsidR="0039083B" w:rsidRPr="0039083B" w:rsidRDefault="00D724A8" w:rsidP="00126DA5">
      <w:pPr>
        <w:pStyle w:val="Heading2"/>
        <w:tabs>
          <w:tab w:val="num" w:pos="1350"/>
        </w:tabs>
        <w:ind w:left="1530" w:hanging="450"/>
        <w:rPr>
          <w:rFonts w:eastAsia="Cambria"/>
        </w:rPr>
      </w:pPr>
      <w:bookmarkStart w:id="12" w:name="_Toc408487176"/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2"/>
    </w:p>
    <w:p w:rsidR="00AD68DB" w:rsidRPr="00F81B49" w:rsidRDefault="00EC2AA5" w:rsidP="004122FF">
      <w:pPr>
        <w:spacing w:before="3"/>
        <w:ind w:left="1356"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The application</w:t>
      </w:r>
      <w:r w:rsidR="004D286F">
        <w:rPr>
          <w:rFonts w:ascii="Cambria" w:eastAsia="Cambria" w:hAnsi="Cambria" w:cs="Cambria"/>
          <w:spacing w:val="-1"/>
          <w:sz w:val="24"/>
          <w:szCs w:val="24"/>
        </w:rPr>
        <w:t xml:space="preserve"> uses GPS to track</w:t>
      </w:r>
      <w:r w:rsidR="00616E1C">
        <w:rPr>
          <w:rFonts w:ascii="Cambria" w:eastAsia="Cambria" w:hAnsi="Cambria" w:cs="Cambria"/>
          <w:spacing w:val="-1"/>
          <w:sz w:val="24"/>
          <w:szCs w:val="24"/>
        </w:rPr>
        <w:t xml:space="preserve"> user location to alert user</w:t>
      </w:r>
      <w:r w:rsidR="004122F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6D1C20">
        <w:rPr>
          <w:rFonts w:ascii="Cambria" w:eastAsia="Cambria" w:hAnsi="Cambria" w:cs="Cambria"/>
          <w:spacing w:val="-1"/>
          <w:sz w:val="24"/>
          <w:szCs w:val="24"/>
        </w:rPr>
        <w:t>when expected station comes near. Users can upload more attributes for stati</w:t>
      </w:r>
      <w:r w:rsidR="00D273BF">
        <w:rPr>
          <w:rFonts w:ascii="Cambria" w:eastAsia="Cambria" w:hAnsi="Cambria" w:cs="Cambria"/>
          <w:spacing w:val="-1"/>
          <w:sz w:val="24"/>
          <w:szCs w:val="24"/>
        </w:rPr>
        <w:t>ons or upload locations to make searching for stations easier. Users can use functions online and</w:t>
      </w:r>
      <w:r w:rsidR="006A4471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D273BF">
        <w:rPr>
          <w:rFonts w:ascii="Cambria" w:eastAsia="Cambria" w:hAnsi="Cambria" w:cs="Cambria"/>
          <w:spacing w:val="-1"/>
          <w:sz w:val="24"/>
          <w:szCs w:val="24"/>
        </w:rPr>
        <w:t>offline</w:t>
      </w:r>
      <w:r w:rsidR="004865B4">
        <w:rPr>
          <w:rFonts w:ascii="Cambria" w:eastAsia="Cambria" w:hAnsi="Cambria" w:cs="Cambria"/>
          <w:spacing w:val="-1"/>
          <w:sz w:val="24"/>
          <w:szCs w:val="24"/>
        </w:rPr>
        <w:t xml:space="preserve"> in different mode</w:t>
      </w:r>
      <w:r w:rsidR="00552CF9">
        <w:rPr>
          <w:rFonts w:ascii="Cambria" w:eastAsia="Cambria" w:hAnsi="Cambria" w:cs="Cambria"/>
          <w:spacing w:val="-1"/>
          <w:sz w:val="24"/>
          <w:szCs w:val="24"/>
        </w:rPr>
        <w:t>s</w:t>
      </w:r>
      <w:r w:rsidR="00C61946">
        <w:rPr>
          <w:rFonts w:ascii="Cambria" w:eastAsia="Cambria" w:hAnsi="Cambria" w:cs="Cambria"/>
          <w:spacing w:val="-1"/>
          <w:sz w:val="24"/>
          <w:szCs w:val="24"/>
        </w:rPr>
        <w:t>,</w:t>
      </w:r>
      <w:r w:rsidR="00D273BF">
        <w:rPr>
          <w:rFonts w:ascii="Cambria" w:eastAsia="Cambria" w:hAnsi="Cambria" w:cs="Cambria"/>
          <w:spacing w:val="-1"/>
          <w:sz w:val="24"/>
          <w:szCs w:val="24"/>
        </w:rPr>
        <w:t xml:space="preserve"> but they will have some policies to keep them </w:t>
      </w:r>
      <w:r w:rsidR="00F450BE">
        <w:rPr>
          <w:rFonts w:ascii="Cambria" w:eastAsia="Cambria" w:hAnsi="Cambria" w:cs="Cambria"/>
          <w:spacing w:val="-1"/>
          <w:sz w:val="24"/>
          <w:szCs w:val="24"/>
        </w:rPr>
        <w:t>using</w:t>
      </w:r>
      <w:r w:rsidR="00D273BF">
        <w:rPr>
          <w:rFonts w:ascii="Cambria" w:eastAsia="Cambria" w:hAnsi="Cambria" w:cs="Cambria"/>
          <w:spacing w:val="-1"/>
          <w:sz w:val="24"/>
          <w:szCs w:val="24"/>
        </w:rPr>
        <w:t xml:space="preserve"> online.</w:t>
      </w:r>
      <w:r w:rsidR="005D5795">
        <w:rPr>
          <w:rFonts w:ascii="Cambria" w:eastAsia="Cambria" w:hAnsi="Cambria" w:cs="Cambria"/>
          <w:spacing w:val="-1"/>
          <w:sz w:val="24"/>
          <w:szCs w:val="24"/>
        </w:rPr>
        <w:t xml:space="preserve"> Users can search</w:t>
      </w:r>
      <w:r w:rsidR="00417D6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5D5795">
        <w:rPr>
          <w:rFonts w:ascii="Cambria" w:eastAsia="Cambria" w:hAnsi="Cambria" w:cs="Cambria"/>
          <w:spacing w:val="-1"/>
          <w:sz w:val="24"/>
          <w:szCs w:val="24"/>
        </w:rPr>
        <w:t>for next station</w:t>
      </w:r>
      <w:r w:rsidR="00CB4262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792E6F">
        <w:rPr>
          <w:rFonts w:ascii="Cambria" w:eastAsia="Cambria" w:hAnsi="Cambria" w:cs="Cambria"/>
          <w:spacing w:val="-1"/>
          <w:sz w:val="24"/>
          <w:szCs w:val="24"/>
        </w:rPr>
        <w:t>without GPS</w:t>
      </w:r>
      <w:r w:rsidR="006939AD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417D6F">
        <w:rPr>
          <w:rFonts w:ascii="Cambria" w:eastAsia="Cambria" w:hAnsi="Cambria" w:cs="Cambria"/>
          <w:spacing w:val="-1"/>
          <w:sz w:val="24"/>
          <w:szCs w:val="24"/>
        </w:rPr>
        <w:t>by providing their address, this can be done online o</w:t>
      </w:r>
      <w:r w:rsidR="00E5131B">
        <w:rPr>
          <w:rFonts w:ascii="Cambria" w:eastAsia="Cambria" w:hAnsi="Cambria" w:cs="Cambria"/>
          <w:spacing w:val="-1"/>
          <w:sz w:val="24"/>
          <w:szCs w:val="24"/>
        </w:rPr>
        <w:t>r offline with saved locations</w:t>
      </w:r>
      <w:r w:rsidR="003C0853">
        <w:rPr>
          <w:rFonts w:ascii="Cambria" w:eastAsia="Cambria" w:hAnsi="Cambria" w:cs="Cambria"/>
          <w:spacing w:val="-1"/>
          <w:sz w:val="24"/>
          <w:szCs w:val="24"/>
        </w:rPr>
        <w:t>.</w:t>
      </w:r>
    </w:p>
    <w:p w:rsidR="00AD68DB" w:rsidRPr="00270641" w:rsidRDefault="00D724A8" w:rsidP="00F62AEE">
      <w:pPr>
        <w:pStyle w:val="Heading3"/>
      </w:pPr>
      <w:bookmarkStart w:id="13" w:name="_Toc408487177"/>
      <w:r w:rsidRPr="00270641">
        <w:t xml:space="preserve">Feature </w:t>
      </w:r>
      <w:r w:rsidRPr="001C50AC">
        <w:t>functions</w:t>
      </w:r>
      <w:bookmarkEnd w:id="13"/>
    </w:p>
    <w:p w:rsidR="00AD68DB" w:rsidRDefault="0054222A" w:rsidP="00747161">
      <w:pPr>
        <w:pStyle w:val="ListParagraph"/>
        <w:numPr>
          <w:ilvl w:val="0"/>
          <w:numId w:val="3"/>
        </w:numPr>
        <w:spacing w:before="2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Users can show bus route and set reminders based on station or location.</w:t>
      </w:r>
    </w:p>
    <w:p w:rsidR="0054222A" w:rsidRDefault="0054222A" w:rsidP="00747161">
      <w:pPr>
        <w:pStyle w:val="ListParagraph"/>
        <w:numPr>
          <w:ilvl w:val="0"/>
          <w:numId w:val="3"/>
        </w:numPr>
        <w:spacing w:before="2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Users can set location on to keep tracking about next station of bus.</w:t>
      </w:r>
    </w:p>
    <w:p w:rsidR="00E7164E" w:rsidRPr="00E7164E" w:rsidRDefault="00E7164E" w:rsidP="00747161">
      <w:pPr>
        <w:pStyle w:val="ListParagraph"/>
        <w:numPr>
          <w:ilvl w:val="0"/>
          <w:numId w:val="3"/>
        </w:numPr>
        <w:spacing w:before="2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Users can create their own route to use as a bus route.</w:t>
      </w:r>
    </w:p>
    <w:p w:rsidR="0054222A" w:rsidRDefault="0054222A" w:rsidP="00747161">
      <w:pPr>
        <w:pStyle w:val="ListParagraph"/>
        <w:numPr>
          <w:ilvl w:val="0"/>
          <w:numId w:val="3"/>
        </w:numPr>
        <w:spacing w:before="2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Users can se</w:t>
      </w:r>
      <w:r w:rsidR="00560F92">
        <w:rPr>
          <w:rFonts w:ascii="Cambria" w:eastAsia="Cambria" w:hAnsi="Cambria" w:cs="Cambria"/>
          <w:sz w:val="24"/>
          <w:szCs w:val="24"/>
        </w:rPr>
        <w:t>arch for next station by providing</w:t>
      </w:r>
      <w:r>
        <w:rPr>
          <w:rFonts w:ascii="Cambria" w:eastAsia="Cambria" w:hAnsi="Cambria" w:cs="Cambria"/>
          <w:sz w:val="24"/>
          <w:szCs w:val="24"/>
        </w:rPr>
        <w:t xml:space="preserve"> their current address.</w:t>
      </w:r>
    </w:p>
    <w:p w:rsidR="00AD68DB" w:rsidRDefault="00A656AB" w:rsidP="00747161">
      <w:pPr>
        <w:pStyle w:val="ListParagraph"/>
        <w:numPr>
          <w:ilvl w:val="0"/>
          <w:numId w:val="3"/>
        </w:numPr>
        <w:spacing w:before="2"/>
        <w:ind w:right="67"/>
        <w:jc w:val="both"/>
        <w:rPr>
          <w:rFonts w:ascii="Cambria" w:eastAsia="Cambria" w:hAnsi="Cambria" w:cs="Cambria"/>
          <w:sz w:val="24"/>
          <w:szCs w:val="24"/>
        </w:rPr>
      </w:pPr>
      <w:r w:rsidRPr="00792E6F">
        <w:rPr>
          <w:rFonts w:ascii="Cambria" w:eastAsia="Cambria" w:hAnsi="Cambria" w:cs="Cambria"/>
          <w:sz w:val="24"/>
          <w:szCs w:val="24"/>
        </w:rPr>
        <w:t>Users can upload</w:t>
      </w:r>
      <w:r w:rsidR="00004AFC">
        <w:rPr>
          <w:rFonts w:ascii="Cambria" w:eastAsia="Cambria" w:hAnsi="Cambria" w:cs="Cambria"/>
          <w:sz w:val="24"/>
          <w:szCs w:val="24"/>
        </w:rPr>
        <w:t xml:space="preserve"> their recommend</w:t>
      </w:r>
      <w:r w:rsidR="001557BA">
        <w:rPr>
          <w:rFonts w:ascii="Cambria" w:eastAsia="Cambria" w:hAnsi="Cambria" w:cs="Cambria"/>
          <w:sz w:val="24"/>
          <w:szCs w:val="24"/>
        </w:rPr>
        <w:t xml:space="preserve"> location</w:t>
      </w:r>
      <w:r w:rsidR="00004AFC">
        <w:rPr>
          <w:rFonts w:ascii="Cambria" w:eastAsia="Cambria" w:hAnsi="Cambria" w:cs="Cambria"/>
          <w:sz w:val="24"/>
          <w:szCs w:val="24"/>
        </w:rPr>
        <w:t>s</w:t>
      </w:r>
      <w:r w:rsidRPr="00792E6F">
        <w:rPr>
          <w:rFonts w:ascii="Cambria" w:eastAsia="Cambria" w:hAnsi="Cambria" w:cs="Cambria"/>
          <w:sz w:val="24"/>
          <w:szCs w:val="24"/>
        </w:rPr>
        <w:t xml:space="preserve"> and download approved location</w:t>
      </w:r>
      <w:r w:rsidR="00004AFC">
        <w:rPr>
          <w:rFonts w:ascii="Cambria" w:eastAsia="Cambria" w:hAnsi="Cambria" w:cs="Cambria"/>
          <w:sz w:val="24"/>
          <w:szCs w:val="24"/>
        </w:rPr>
        <w:t>s</w:t>
      </w:r>
      <w:r w:rsidRPr="00792E6F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from server to</w:t>
      </w:r>
      <w:r w:rsidR="004A1722">
        <w:rPr>
          <w:rFonts w:ascii="Cambria" w:eastAsia="Cambria" w:hAnsi="Cambria" w:cs="Cambria"/>
          <w:sz w:val="24"/>
          <w:szCs w:val="24"/>
        </w:rPr>
        <w:t xml:space="preserve"> improve search engine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AD68DB" w:rsidRPr="003C7CD6" w:rsidRDefault="00ED6448" w:rsidP="00747161">
      <w:pPr>
        <w:pStyle w:val="ListParagraph"/>
        <w:numPr>
          <w:ilvl w:val="0"/>
          <w:numId w:val="3"/>
        </w:numPr>
        <w:spacing w:before="2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Users can search bus route online and offline with different policy for each.</w:t>
      </w:r>
    </w:p>
    <w:p w:rsidR="00AD68DB" w:rsidRDefault="00D724A8" w:rsidP="00F62AEE">
      <w:pPr>
        <w:pStyle w:val="Heading3"/>
      </w:pPr>
      <w:bookmarkStart w:id="14" w:name="_Toc408487178"/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4"/>
    </w:p>
    <w:p w:rsidR="00845D19" w:rsidRDefault="00D724A8" w:rsidP="00D724A8">
      <w:pPr>
        <w:pStyle w:val="ListParagraph"/>
        <w:numPr>
          <w:ilvl w:val="0"/>
          <w:numId w:val="3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 w:rsidRPr="00845D19">
        <w:rPr>
          <w:rFonts w:ascii="Cambria" w:eastAsia="Cambria" w:hAnsi="Cambria" w:cs="Cambria"/>
          <w:spacing w:val="-1"/>
          <w:sz w:val="24"/>
          <w:szCs w:val="24"/>
        </w:rPr>
        <w:t>Adv</w:t>
      </w:r>
      <w:r w:rsidRPr="00845D19">
        <w:rPr>
          <w:rFonts w:ascii="Cambria" w:eastAsia="Cambria" w:hAnsi="Cambria" w:cs="Cambria"/>
          <w:sz w:val="24"/>
          <w:szCs w:val="24"/>
        </w:rPr>
        <w:t>a</w:t>
      </w:r>
      <w:r w:rsidRPr="00845D19">
        <w:rPr>
          <w:rFonts w:ascii="Cambria" w:eastAsia="Cambria" w:hAnsi="Cambria" w:cs="Cambria"/>
          <w:spacing w:val="1"/>
          <w:sz w:val="24"/>
          <w:szCs w:val="24"/>
        </w:rPr>
        <w:t>n</w:t>
      </w:r>
      <w:r w:rsidRPr="00845D19">
        <w:rPr>
          <w:rFonts w:ascii="Cambria" w:eastAsia="Cambria" w:hAnsi="Cambria" w:cs="Cambria"/>
          <w:sz w:val="24"/>
          <w:szCs w:val="24"/>
        </w:rPr>
        <w:t>t</w:t>
      </w:r>
      <w:r w:rsidRPr="00845D19">
        <w:rPr>
          <w:rFonts w:ascii="Cambria" w:eastAsia="Cambria" w:hAnsi="Cambria" w:cs="Cambria"/>
          <w:spacing w:val="1"/>
          <w:sz w:val="24"/>
          <w:szCs w:val="24"/>
        </w:rPr>
        <w:t>a</w:t>
      </w:r>
      <w:r w:rsidRPr="00845D19">
        <w:rPr>
          <w:rFonts w:ascii="Cambria" w:eastAsia="Cambria" w:hAnsi="Cambria" w:cs="Cambria"/>
          <w:spacing w:val="-1"/>
          <w:sz w:val="24"/>
          <w:szCs w:val="24"/>
        </w:rPr>
        <w:t>g</w:t>
      </w:r>
      <w:r w:rsidRPr="00845D19">
        <w:rPr>
          <w:rFonts w:ascii="Cambria" w:eastAsia="Cambria" w:hAnsi="Cambria" w:cs="Cambria"/>
          <w:spacing w:val="2"/>
          <w:sz w:val="24"/>
          <w:szCs w:val="24"/>
        </w:rPr>
        <w:t>e</w:t>
      </w:r>
      <w:r w:rsidRPr="00845D19">
        <w:rPr>
          <w:rFonts w:ascii="Cambria" w:eastAsia="Cambria" w:hAnsi="Cambria" w:cs="Cambria"/>
          <w:sz w:val="24"/>
          <w:szCs w:val="24"/>
        </w:rPr>
        <w:t>s:</w:t>
      </w:r>
      <w:r w:rsidR="00845D19" w:rsidRPr="00845D19">
        <w:rPr>
          <w:rFonts w:ascii="Cambria" w:eastAsia="Cambria" w:hAnsi="Cambria" w:cs="Cambria"/>
          <w:sz w:val="24"/>
          <w:szCs w:val="24"/>
        </w:rPr>
        <w:t xml:space="preserve"> Provide users many supports from searching for bus route to alert </w:t>
      </w:r>
      <w:r w:rsidR="00B66F53">
        <w:rPr>
          <w:rFonts w:ascii="Cambria" w:eastAsia="Cambria" w:hAnsi="Cambria" w:cs="Cambria"/>
          <w:sz w:val="24"/>
          <w:szCs w:val="24"/>
        </w:rPr>
        <w:t xml:space="preserve">their expected stations. </w:t>
      </w:r>
      <w:r w:rsidR="003513E0">
        <w:rPr>
          <w:rFonts w:ascii="Cambria" w:eastAsia="Cambria" w:hAnsi="Cambria" w:cs="Cambria"/>
          <w:sz w:val="24"/>
          <w:szCs w:val="24"/>
        </w:rPr>
        <w:t>They can use most of functions in offline mode and can upload data to server.</w:t>
      </w:r>
    </w:p>
    <w:p w:rsidR="00F76138" w:rsidRPr="00F76138" w:rsidRDefault="003513E0" w:rsidP="009C3F3E">
      <w:pPr>
        <w:pStyle w:val="ListParagraph"/>
        <w:numPr>
          <w:ilvl w:val="0"/>
          <w:numId w:val="3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  <w:r w:rsidR="008E66A4">
        <w:rPr>
          <w:rFonts w:ascii="Cambria" w:eastAsia="Cambria" w:hAnsi="Cambria" w:cs="Cambria"/>
          <w:sz w:val="24"/>
          <w:szCs w:val="24"/>
        </w:rPr>
        <w:t>Users must have suitable mobile device</w:t>
      </w:r>
      <w:r w:rsidR="00B24D4A">
        <w:rPr>
          <w:rFonts w:ascii="Cambria" w:eastAsia="Cambria" w:hAnsi="Cambria" w:cs="Cambria"/>
          <w:sz w:val="24"/>
          <w:szCs w:val="24"/>
        </w:rPr>
        <w:t xml:space="preserve"> or laptop, and internet connection is required</w:t>
      </w:r>
      <w:r w:rsidR="004516D5">
        <w:rPr>
          <w:rFonts w:ascii="Cambria" w:eastAsia="Cambria" w:hAnsi="Cambria" w:cs="Cambria"/>
          <w:sz w:val="24"/>
          <w:szCs w:val="24"/>
        </w:rPr>
        <w:t xml:space="preserve"> once in a while</w:t>
      </w:r>
      <w:r w:rsidR="00B24D4A">
        <w:rPr>
          <w:rFonts w:ascii="Cambria" w:eastAsia="Cambria" w:hAnsi="Cambria" w:cs="Cambria"/>
          <w:sz w:val="24"/>
          <w:szCs w:val="24"/>
        </w:rPr>
        <w:t xml:space="preserve"> for</w:t>
      </w:r>
      <w:r w:rsidR="004516D5">
        <w:rPr>
          <w:rFonts w:ascii="Cambria" w:eastAsia="Cambria" w:hAnsi="Cambria" w:cs="Cambria"/>
          <w:sz w:val="24"/>
          <w:szCs w:val="24"/>
        </w:rPr>
        <w:t xml:space="preserve"> keeping data in local database</w:t>
      </w:r>
      <w:r w:rsidR="00B24D4A">
        <w:rPr>
          <w:rFonts w:ascii="Cambria" w:eastAsia="Cambria" w:hAnsi="Cambria" w:cs="Cambria"/>
          <w:sz w:val="24"/>
          <w:szCs w:val="24"/>
        </w:rPr>
        <w:t>.</w:t>
      </w:r>
      <w:r w:rsidR="009C3F3E">
        <w:rPr>
          <w:rFonts w:ascii="Cambria" w:eastAsia="Cambria" w:hAnsi="Cambria" w:cs="Cambria"/>
          <w:sz w:val="24"/>
          <w:szCs w:val="24"/>
        </w:rPr>
        <w:t xml:space="preserve"> Besides that, data which is gotten from </w:t>
      </w:r>
      <w:hyperlink r:id="rId10" w:history="1">
        <w:r w:rsidR="009C3F3E" w:rsidRPr="0037150B">
          <w:rPr>
            <w:rStyle w:val="Hyperlink"/>
            <w:rFonts w:ascii="Cambria" w:eastAsia="Cambria" w:hAnsi="Cambria" w:cs="Cambria"/>
            <w:sz w:val="24"/>
            <w:szCs w:val="24"/>
          </w:rPr>
          <w:t>http://buyttphcm.com.vn/</w:t>
        </w:r>
      </w:hyperlink>
      <w:r w:rsidR="009C3F3E">
        <w:rPr>
          <w:rFonts w:ascii="Cambria" w:eastAsia="Cambria" w:hAnsi="Cambria" w:cs="Cambria"/>
          <w:sz w:val="24"/>
          <w:szCs w:val="24"/>
        </w:rPr>
        <w:t xml:space="preserve"> may be out-of-date,</w:t>
      </w:r>
      <w:r w:rsidR="00B45EE2">
        <w:rPr>
          <w:rFonts w:ascii="Cambria" w:eastAsia="Cambria" w:hAnsi="Cambria" w:cs="Cambria"/>
          <w:sz w:val="24"/>
          <w:szCs w:val="24"/>
        </w:rPr>
        <w:t xml:space="preserve"> or that</w:t>
      </w:r>
      <w:r w:rsidR="004B4979">
        <w:rPr>
          <w:rFonts w:ascii="Cambria" w:eastAsia="Cambria" w:hAnsi="Cambria" w:cs="Cambria"/>
          <w:sz w:val="24"/>
          <w:szCs w:val="24"/>
        </w:rPr>
        <w:t xml:space="preserve"> website</w:t>
      </w:r>
      <w:r w:rsidR="00020BAB">
        <w:rPr>
          <w:rFonts w:ascii="Cambria" w:eastAsia="Cambria" w:hAnsi="Cambria" w:cs="Cambria"/>
          <w:sz w:val="24"/>
          <w:szCs w:val="24"/>
        </w:rPr>
        <w:t xml:space="preserve"> may</w:t>
      </w:r>
      <w:r w:rsidR="00A25DA9">
        <w:rPr>
          <w:rFonts w:ascii="Cambria" w:eastAsia="Cambria" w:hAnsi="Cambria" w:cs="Cambria"/>
          <w:sz w:val="24"/>
          <w:szCs w:val="24"/>
        </w:rPr>
        <w:t xml:space="preserve"> not available anymore,</w:t>
      </w:r>
      <w:r w:rsidR="009C3F3E">
        <w:rPr>
          <w:rFonts w:ascii="Cambria" w:eastAsia="Cambria" w:hAnsi="Cambria" w:cs="Cambria"/>
          <w:sz w:val="24"/>
          <w:szCs w:val="24"/>
        </w:rPr>
        <w:t xml:space="preserve"> so it is essential to get actual </w:t>
      </w:r>
      <w:r w:rsidR="00E043B3">
        <w:rPr>
          <w:rFonts w:ascii="Cambria" w:eastAsia="Cambria" w:hAnsi="Cambria" w:cs="Cambria"/>
          <w:sz w:val="24"/>
          <w:szCs w:val="24"/>
        </w:rPr>
        <w:t>data from users’</w:t>
      </w:r>
      <w:r w:rsidR="0061605D">
        <w:rPr>
          <w:rFonts w:ascii="Cambria" w:eastAsia="Cambria" w:hAnsi="Cambria" w:cs="Cambria"/>
          <w:sz w:val="24"/>
          <w:szCs w:val="24"/>
        </w:rPr>
        <w:t xml:space="preserve"> recommendation.</w:t>
      </w:r>
    </w:p>
    <w:p w:rsidR="00AD68DB" w:rsidRPr="00583CA2" w:rsidRDefault="00D724A8" w:rsidP="000A6E08">
      <w:pPr>
        <w:pStyle w:val="Heading2"/>
        <w:ind w:left="1350" w:hanging="270"/>
        <w:rPr>
          <w:rFonts w:eastAsia="Cambria"/>
        </w:rPr>
      </w:pPr>
      <w:bookmarkStart w:id="15" w:name="_Toc408487179"/>
      <w:r w:rsidRPr="00583CA2">
        <w:rPr>
          <w:rFonts w:eastAsia="Cambria"/>
        </w:rPr>
        <w:t>Functi</w:t>
      </w:r>
      <w:r w:rsidRPr="00583CA2">
        <w:rPr>
          <w:rFonts w:eastAsia="Cambria"/>
          <w:spacing w:val="1"/>
        </w:rPr>
        <w:t>on</w:t>
      </w:r>
      <w:r w:rsidRPr="00583CA2">
        <w:rPr>
          <w:rFonts w:eastAsia="Cambria"/>
        </w:rPr>
        <w:t>al</w:t>
      </w:r>
      <w:r w:rsidRPr="00583CA2">
        <w:rPr>
          <w:rFonts w:eastAsia="Cambria"/>
          <w:spacing w:val="-16"/>
        </w:rPr>
        <w:t xml:space="preserve"> </w:t>
      </w:r>
      <w:r w:rsidRPr="00583CA2">
        <w:rPr>
          <w:rFonts w:eastAsia="Cambria"/>
          <w:spacing w:val="-1"/>
        </w:rPr>
        <w:t>R</w:t>
      </w:r>
      <w:r w:rsidRPr="00583CA2">
        <w:rPr>
          <w:rFonts w:eastAsia="Cambria"/>
        </w:rPr>
        <w:t>e</w:t>
      </w:r>
      <w:r w:rsidRPr="00583CA2">
        <w:rPr>
          <w:rFonts w:eastAsia="Cambria"/>
          <w:spacing w:val="2"/>
        </w:rPr>
        <w:t>q</w:t>
      </w:r>
      <w:r w:rsidRPr="00583CA2">
        <w:rPr>
          <w:rFonts w:eastAsia="Cambria"/>
          <w:spacing w:val="1"/>
        </w:rPr>
        <w:t>u</w:t>
      </w:r>
      <w:r w:rsidRPr="00583CA2">
        <w:rPr>
          <w:rFonts w:eastAsia="Cambria"/>
        </w:rPr>
        <w:t>iremen</w:t>
      </w:r>
      <w:r w:rsidRPr="00583CA2">
        <w:rPr>
          <w:rFonts w:eastAsia="Cambria"/>
          <w:spacing w:val="3"/>
        </w:rPr>
        <w:t>t</w:t>
      </w:r>
      <w:r w:rsidRPr="00583CA2">
        <w:rPr>
          <w:rFonts w:eastAsia="Cambria"/>
        </w:rPr>
        <w:t>s</w:t>
      </w:r>
      <w:bookmarkEnd w:id="15"/>
    </w:p>
    <w:p w:rsidR="00467A8D" w:rsidRPr="00583CA2" w:rsidRDefault="00D724A8" w:rsidP="00467A8D">
      <w:pPr>
        <w:spacing w:before="3"/>
        <w:ind w:left="1356" w:right="2259"/>
        <w:jc w:val="both"/>
        <w:rPr>
          <w:rFonts w:asciiTheme="majorHAnsi" w:eastAsia="Cambria" w:hAnsiTheme="majorHAnsi" w:cs="Cambria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8170E2" w:rsidRPr="00583CA2" w:rsidRDefault="00583CA2" w:rsidP="00F62AEE">
      <w:pPr>
        <w:pStyle w:val="Heading3"/>
      </w:pPr>
      <w:bookmarkStart w:id="16" w:name="_Toc408487180"/>
      <w:r w:rsidRPr="00583CA2">
        <w:t>Show Route and Tracking</w:t>
      </w:r>
      <w:bookmarkEnd w:id="16"/>
    </w:p>
    <w:p w:rsidR="00583CA2" w:rsidRDefault="00583CA2" w:rsidP="005566F3">
      <w:pPr>
        <w:pStyle w:val="ListParagraph"/>
        <w:numPr>
          <w:ilvl w:val="0"/>
          <w:numId w:val="3"/>
        </w:numPr>
        <w:ind w:left="1800" w:hanging="270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/>
          <w:sz w:val="24"/>
          <w:szCs w:val="24"/>
        </w:rPr>
        <w:t xml:space="preserve">User choose to show bus route or created route they are on and enable tracking to </w:t>
      </w:r>
      <w:r w:rsidR="00114454">
        <w:rPr>
          <w:rFonts w:asciiTheme="majorHAnsi" w:eastAsia="Cambria" w:hAnsiTheme="majorHAnsi"/>
          <w:sz w:val="24"/>
          <w:szCs w:val="24"/>
        </w:rPr>
        <w:t>know which next station is</w:t>
      </w:r>
      <w:r w:rsidR="0060243D">
        <w:rPr>
          <w:rFonts w:asciiTheme="majorHAnsi" w:eastAsia="Cambria" w:hAnsiTheme="majorHAnsi"/>
          <w:sz w:val="24"/>
          <w:szCs w:val="24"/>
        </w:rPr>
        <w:t xml:space="preserve"> and alert when set station comes near.</w:t>
      </w:r>
    </w:p>
    <w:p w:rsidR="00087133" w:rsidRDefault="00087133" w:rsidP="005566F3">
      <w:pPr>
        <w:pStyle w:val="ListParagraph"/>
        <w:numPr>
          <w:ilvl w:val="0"/>
          <w:numId w:val="3"/>
        </w:numPr>
        <w:ind w:left="1800" w:hanging="270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User add reminders at station</w:t>
      </w:r>
      <w:r w:rsidR="00EE772F">
        <w:rPr>
          <w:rFonts w:asciiTheme="majorHAnsi" w:eastAsia="Cambria" w:hAnsiTheme="majorHAnsi"/>
          <w:sz w:val="24"/>
          <w:szCs w:val="24"/>
        </w:rPr>
        <w:t>s or location.</w:t>
      </w:r>
    </w:p>
    <w:p w:rsidR="00EE772F" w:rsidRDefault="00EE772F" w:rsidP="005566F3">
      <w:pPr>
        <w:pStyle w:val="ListParagraph"/>
        <w:numPr>
          <w:ilvl w:val="0"/>
          <w:numId w:val="3"/>
        </w:numPr>
        <w:ind w:left="1800" w:hanging="270"/>
        <w:rPr>
          <w:rFonts w:asciiTheme="majorHAnsi" w:eastAsia="Cambria" w:hAnsiTheme="majorHAnsi"/>
          <w:sz w:val="24"/>
          <w:szCs w:val="24"/>
        </w:rPr>
      </w:pPr>
      <w:r>
        <w:rPr>
          <w:rFonts w:asciiTheme="majorHAnsi" w:eastAsia="Cambria" w:hAnsiTheme="majorHAnsi"/>
          <w:sz w:val="24"/>
          <w:szCs w:val="24"/>
        </w:rPr>
        <w:t>User can get next station by providing address</w:t>
      </w:r>
      <w:r w:rsidR="00627815">
        <w:rPr>
          <w:rFonts w:asciiTheme="majorHAnsi" w:eastAsia="Cambria" w:hAnsiTheme="majorHAnsi"/>
          <w:sz w:val="24"/>
          <w:szCs w:val="24"/>
        </w:rPr>
        <w:t xml:space="preserve"> only</w:t>
      </w:r>
      <w:r>
        <w:rPr>
          <w:rFonts w:asciiTheme="majorHAnsi" w:eastAsia="Cambria" w:hAnsiTheme="majorHAnsi"/>
          <w:sz w:val="24"/>
          <w:szCs w:val="24"/>
        </w:rPr>
        <w:t>.</w:t>
      </w:r>
    </w:p>
    <w:p w:rsidR="0071760B" w:rsidRDefault="0071760B" w:rsidP="00F62AEE">
      <w:pPr>
        <w:pStyle w:val="Heading3"/>
      </w:pPr>
      <w:bookmarkStart w:id="17" w:name="_Toc408487181"/>
      <w:r>
        <w:t>Location</w:t>
      </w:r>
      <w:r w:rsidR="00665BF8">
        <w:t xml:space="preserve"> Management</w:t>
      </w:r>
      <w:bookmarkEnd w:id="17"/>
    </w:p>
    <w:p w:rsidR="0071760B" w:rsidRPr="009C3F54" w:rsidRDefault="0079595C" w:rsidP="005566F3">
      <w:pPr>
        <w:pStyle w:val="ListParagraph"/>
        <w:numPr>
          <w:ilvl w:val="0"/>
          <w:numId w:val="8"/>
        </w:numPr>
        <w:ind w:left="1800" w:hanging="270"/>
      </w:pPr>
      <w:r w:rsidRPr="0079595C">
        <w:rPr>
          <w:rFonts w:asciiTheme="majorHAnsi" w:eastAsia="Cambria" w:hAnsiTheme="majorHAnsi"/>
          <w:sz w:val="24"/>
          <w:szCs w:val="24"/>
        </w:rPr>
        <w:t xml:space="preserve">User can </w:t>
      </w:r>
      <w:r w:rsidR="00907FED">
        <w:rPr>
          <w:rFonts w:asciiTheme="majorHAnsi" w:eastAsia="Cambria" w:hAnsiTheme="majorHAnsi"/>
          <w:sz w:val="24"/>
          <w:szCs w:val="24"/>
        </w:rPr>
        <w:t>upload and download location to use for set reminders and search route</w:t>
      </w:r>
      <w:r w:rsidR="00C82D5F">
        <w:rPr>
          <w:rFonts w:asciiTheme="majorHAnsi" w:eastAsia="Cambria" w:hAnsiTheme="majorHAnsi"/>
          <w:sz w:val="24"/>
          <w:szCs w:val="24"/>
        </w:rPr>
        <w:t>s</w:t>
      </w:r>
      <w:r w:rsidR="00907FED">
        <w:rPr>
          <w:rFonts w:asciiTheme="majorHAnsi" w:eastAsia="Cambria" w:hAnsiTheme="majorHAnsi"/>
          <w:sz w:val="24"/>
          <w:szCs w:val="24"/>
        </w:rPr>
        <w:t>.</w:t>
      </w:r>
    </w:p>
    <w:p w:rsidR="009C3F54" w:rsidRPr="00DA6B3F" w:rsidRDefault="003E6F76" w:rsidP="00F62AEE">
      <w:pPr>
        <w:pStyle w:val="Heading3"/>
      </w:pPr>
      <w:bookmarkStart w:id="18" w:name="_Toc408487182"/>
      <w:r w:rsidRPr="00DA6B3F">
        <w:lastRenderedPageBreak/>
        <w:t>Self-created Route.</w:t>
      </w:r>
      <w:bookmarkEnd w:id="18"/>
    </w:p>
    <w:p w:rsidR="009C3F54" w:rsidRPr="003D67D6" w:rsidRDefault="00211A21" w:rsidP="005566F3">
      <w:pPr>
        <w:pStyle w:val="ListParagraph"/>
        <w:numPr>
          <w:ilvl w:val="0"/>
          <w:numId w:val="8"/>
        </w:numPr>
        <w:ind w:left="1800" w:hanging="270"/>
        <w:rPr>
          <w:rFonts w:asciiTheme="majorHAnsi" w:hAnsiTheme="majorHAnsi"/>
          <w:sz w:val="24"/>
          <w:szCs w:val="24"/>
        </w:rPr>
      </w:pPr>
      <w:r w:rsidRPr="003D67D6">
        <w:rPr>
          <w:rFonts w:asciiTheme="majorHAnsi" w:hAnsiTheme="majorHAnsi"/>
          <w:sz w:val="24"/>
          <w:szCs w:val="24"/>
        </w:rPr>
        <w:t>User can create</w:t>
      </w:r>
      <w:r w:rsidR="00F62D88" w:rsidRPr="003D67D6">
        <w:rPr>
          <w:rFonts w:asciiTheme="majorHAnsi" w:hAnsiTheme="majorHAnsi"/>
          <w:sz w:val="24"/>
          <w:szCs w:val="24"/>
        </w:rPr>
        <w:t xml:space="preserve"> new route</w:t>
      </w:r>
      <w:r w:rsidR="00516879" w:rsidRPr="003D67D6">
        <w:rPr>
          <w:rFonts w:asciiTheme="majorHAnsi" w:hAnsiTheme="majorHAnsi"/>
          <w:sz w:val="24"/>
          <w:szCs w:val="24"/>
        </w:rPr>
        <w:t>s</w:t>
      </w:r>
      <w:r w:rsidR="00F62D88" w:rsidRPr="003D67D6">
        <w:rPr>
          <w:rFonts w:asciiTheme="majorHAnsi" w:hAnsiTheme="majorHAnsi"/>
          <w:sz w:val="24"/>
          <w:szCs w:val="24"/>
        </w:rPr>
        <w:t xml:space="preserve"> based on existing buses and stations’ information.</w:t>
      </w:r>
    </w:p>
    <w:p w:rsidR="00015F9E" w:rsidRPr="003D67D6" w:rsidRDefault="00015F9E" w:rsidP="005566F3">
      <w:pPr>
        <w:pStyle w:val="ListParagraph"/>
        <w:numPr>
          <w:ilvl w:val="0"/>
          <w:numId w:val="8"/>
        </w:numPr>
        <w:ind w:left="1800" w:hanging="270"/>
        <w:rPr>
          <w:rFonts w:asciiTheme="majorHAnsi" w:hAnsiTheme="majorHAnsi"/>
          <w:sz w:val="24"/>
          <w:szCs w:val="24"/>
        </w:rPr>
      </w:pPr>
      <w:r w:rsidRPr="003D67D6">
        <w:rPr>
          <w:rFonts w:asciiTheme="majorHAnsi" w:hAnsiTheme="majorHAnsi"/>
          <w:sz w:val="24"/>
          <w:szCs w:val="24"/>
        </w:rPr>
        <w:t>User can search routes and cached them for offline using.</w:t>
      </w:r>
    </w:p>
    <w:p w:rsidR="009E1801" w:rsidRPr="00DA6B3F" w:rsidRDefault="00FC1622" w:rsidP="00F62AEE">
      <w:pPr>
        <w:pStyle w:val="Heading3"/>
      </w:pPr>
      <w:bookmarkStart w:id="19" w:name="_Toc408487183"/>
      <w:r w:rsidRPr="00DA6B3F">
        <w:t>System Manage</w:t>
      </w:r>
      <w:r w:rsidR="0042144D" w:rsidRPr="00DA6B3F">
        <w:t>ment</w:t>
      </w:r>
      <w:bookmarkEnd w:id="19"/>
    </w:p>
    <w:p w:rsidR="008309DE" w:rsidRPr="003D67D6" w:rsidRDefault="008853AD" w:rsidP="005566F3">
      <w:pPr>
        <w:pStyle w:val="ListParagraph"/>
        <w:numPr>
          <w:ilvl w:val="0"/>
          <w:numId w:val="8"/>
        </w:numPr>
        <w:ind w:left="1800" w:hanging="270"/>
        <w:rPr>
          <w:rFonts w:asciiTheme="majorHAnsi" w:hAnsiTheme="majorHAnsi"/>
          <w:sz w:val="24"/>
          <w:szCs w:val="24"/>
        </w:rPr>
      </w:pPr>
      <w:r w:rsidRPr="003D67D6">
        <w:rPr>
          <w:rFonts w:asciiTheme="majorHAnsi" w:hAnsiTheme="majorHAnsi"/>
          <w:sz w:val="24"/>
          <w:szCs w:val="24"/>
        </w:rPr>
        <w:t>S</w:t>
      </w:r>
      <w:r w:rsidR="0042144D" w:rsidRPr="003D67D6">
        <w:rPr>
          <w:rFonts w:asciiTheme="majorHAnsi" w:hAnsiTheme="majorHAnsi"/>
          <w:sz w:val="24"/>
          <w:szCs w:val="24"/>
        </w:rPr>
        <w:t>taff</w:t>
      </w:r>
      <w:r w:rsidR="00FC1622" w:rsidRPr="003D67D6">
        <w:rPr>
          <w:rFonts w:asciiTheme="majorHAnsi" w:hAnsiTheme="majorHAnsi"/>
          <w:sz w:val="24"/>
          <w:szCs w:val="24"/>
        </w:rPr>
        <w:t xml:space="preserve"> can manage all parsed data such as bus, station, location, user, report…</w:t>
      </w:r>
    </w:p>
    <w:p w:rsidR="00BE6218" w:rsidRPr="003D67D6" w:rsidRDefault="009E1801" w:rsidP="005566F3">
      <w:pPr>
        <w:pStyle w:val="ListParagraph"/>
        <w:numPr>
          <w:ilvl w:val="0"/>
          <w:numId w:val="8"/>
        </w:numPr>
        <w:ind w:left="1800" w:hanging="270"/>
        <w:rPr>
          <w:rFonts w:asciiTheme="majorHAnsi" w:hAnsiTheme="majorHAnsi"/>
          <w:sz w:val="24"/>
          <w:szCs w:val="24"/>
        </w:rPr>
      </w:pPr>
      <w:r w:rsidRPr="003D67D6">
        <w:rPr>
          <w:rFonts w:asciiTheme="majorHAnsi" w:hAnsiTheme="majorHAnsi"/>
          <w:sz w:val="24"/>
          <w:szCs w:val="24"/>
        </w:rPr>
        <w:t>Staff have to approve uploaded location to make it downloadable.</w:t>
      </w:r>
    </w:p>
    <w:p w:rsidR="0079559C" w:rsidRPr="003D67D6" w:rsidRDefault="0079559C" w:rsidP="005566F3">
      <w:pPr>
        <w:pStyle w:val="ListParagraph"/>
        <w:numPr>
          <w:ilvl w:val="0"/>
          <w:numId w:val="8"/>
        </w:numPr>
        <w:ind w:left="1800" w:hanging="270"/>
        <w:rPr>
          <w:rFonts w:asciiTheme="majorHAnsi" w:hAnsiTheme="majorHAnsi"/>
          <w:sz w:val="24"/>
          <w:szCs w:val="24"/>
        </w:rPr>
      </w:pPr>
      <w:r w:rsidRPr="003D67D6">
        <w:rPr>
          <w:rFonts w:asciiTheme="majorHAnsi" w:hAnsiTheme="majorHAnsi"/>
          <w:sz w:val="24"/>
          <w:szCs w:val="24"/>
        </w:rPr>
        <w:t>Staff have to approve changes between parsed data and current data to make change</w:t>
      </w:r>
      <w:r w:rsidR="0075182C" w:rsidRPr="003D67D6">
        <w:rPr>
          <w:rFonts w:asciiTheme="majorHAnsi" w:hAnsiTheme="majorHAnsi"/>
          <w:sz w:val="24"/>
          <w:szCs w:val="24"/>
        </w:rPr>
        <w:t>s</w:t>
      </w:r>
      <w:r w:rsidRPr="003D67D6">
        <w:rPr>
          <w:rFonts w:asciiTheme="majorHAnsi" w:hAnsiTheme="majorHAnsi"/>
          <w:sz w:val="24"/>
          <w:szCs w:val="24"/>
        </w:rPr>
        <w:t>.</w:t>
      </w:r>
    </w:p>
    <w:p w:rsidR="00AD68DB" w:rsidRDefault="00D724A8" w:rsidP="000A6E08">
      <w:pPr>
        <w:pStyle w:val="Heading2"/>
        <w:ind w:left="1350" w:hanging="270"/>
        <w:rPr>
          <w:rFonts w:eastAsia="Cambria"/>
        </w:rPr>
      </w:pPr>
      <w:bookmarkStart w:id="20" w:name="_Toc408487184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0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317537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31753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31753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31753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31753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317537">
            <w:pPr>
              <w:pStyle w:val="Default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1C9">
              <w:t>Kieu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Trong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Khanh</w:t>
            </w:r>
            <w:proofErr w:type="spellEnd"/>
          </w:p>
        </w:tc>
        <w:tc>
          <w:tcPr>
            <w:tcW w:w="1069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Project Manager</w:t>
            </w:r>
          </w:p>
        </w:tc>
        <w:tc>
          <w:tcPr>
            <w:tcW w:w="708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317537">
            <w:pPr>
              <w:pStyle w:val="Default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317537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Quoc</w:t>
            </w:r>
            <w:proofErr w:type="spellEnd"/>
            <w:r>
              <w:t xml:space="preserve"> Hung</w:t>
            </w:r>
          </w:p>
        </w:tc>
        <w:tc>
          <w:tcPr>
            <w:tcW w:w="1069" w:type="pct"/>
          </w:tcPr>
          <w:p w:rsidR="00317537" w:rsidRPr="004F11C9" w:rsidRDefault="00317537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317537" w:rsidRPr="004F11C9" w:rsidRDefault="00317537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226D36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hungtgqse60917</w:t>
            </w:r>
            <w:r w:rsidR="00317537" w:rsidRPr="004F11C9">
              <w:t>@gmail.com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317537">
            <w:pPr>
              <w:pStyle w:val="Default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Huynh </w:t>
            </w:r>
            <w:proofErr w:type="spellStart"/>
            <w:r>
              <w:t>Khuong</w:t>
            </w:r>
            <w:proofErr w:type="spellEnd"/>
          </w:p>
        </w:tc>
        <w:tc>
          <w:tcPr>
            <w:tcW w:w="1069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26D36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="00317537" w:rsidRPr="004F11C9">
              <w:rPr>
                <w:rStyle w:val="go"/>
              </w:rPr>
              <w:t>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317537">
            <w:pPr>
              <w:pStyle w:val="Default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317537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Nguyen </w:t>
            </w:r>
            <w:proofErr w:type="spellStart"/>
            <w:r>
              <w:t>Quoc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</w:p>
        </w:tc>
        <w:tc>
          <w:tcPr>
            <w:tcW w:w="1069" w:type="pct"/>
          </w:tcPr>
          <w:p w:rsidR="00317537" w:rsidRPr="004F11C9" w:rsidRDefault="00317537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317537" w:rsidRPr="004F11C9" w:rsidRDefault="00317537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26D36" w:rsidP="0031753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datnqse60924</w:t>
            </w:r>
            <w:r w:rsidR="00317537" w:rsidRPr="004F11C9">
              <w:rPr>
                <w:rStyle w:val="go"/>
              </w:rPr>
              <w:t>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317537">
            <w:pPr>
              <w:pStyle w:val="Default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Nguyen Tri </w:t>
            </w:r>
            <w:proofErr w:type="spellStart"/>
            <w:r>
              <w:t>Quang</w:t>
            </w:r>
            <w:proofErr w:type="spellEnd"/>
          </w:p>
        </w:tc>
        <w:tc>
          <w:tcPr>
            <w:tcW w:w="1069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317537" w:rsidRPr="004F11C9" w:rsidRDefault="00317537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26D36" w:rsidP="0031753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q</w:t>
            </w:r>
            <w:r w:rsidR="00317537">
              <w:rPr>
                <w:rStyle w:val="go"/>
              </w:rPr>
              <w:t>uangnt</w:t>
            </w:r>
            <w:r>
              <w:rPr>
                <w:rStyle w:val="go"/>
              </w:rPr>
              <w:t>60420</w:t>
            </w:r>
            <w:r w:rsidR="00317537" w:rsidRPr="004F11C9">
              <w:rPr>
                <w:rStyle w:val="go"/>
              </w:rPr>
              <w:t>@fpt.edu.vn</w:t>
            </w:r>
          </w:p>
        </w:tc>
      </w:tr>
    </w:tbl>
    <w:p w:rsidR="00317537" w:rsidRDefault="00317537" w:rsidP="00D0721D">
      <w:pPr>
        <w:tabs>
          <w:tab w:val="left" w:pos="3060"/>
        </w:tabs>
        <w:spacing w:line="260" w:lineRule="exact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C35FEB">
      <w:pPr>
        <w:pStyle w:val="Caption"/>
        <w:jc w:val="center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1"/>
          <w:pgSz w:w="11920" w:h="16840"/>
          <w:pgMar w:top="1560" w:right="920" w:bottom="280" w:left="1440" w:header="0" w:footer="792" w:gutter="0"/>
          <w:cols w:space="720"/>
        </w:sectPr>
      </w:pPr>
      <w:bookmarkStart w:id="21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1"/>
    </w:p>
    <w:p w:rsidR="00AD68DB" w:rsidRPr="00317537" w:rsidRDefault="00AD68DB" w:rsidP="00317537">
      <w:pPr>
        <w:spacing w:before="6" w:line="120" w:lineRule="exact"/>
        <w:rPr>
          <w:sz w:val="12"/>
          <w:szCs w:val="12"/>
        </w:rPr>
      </w:pPr>
    </w:p>
    <w:p w:rsidR="005C6C4E" w:rsidRPr="005C6C4E" w:rsidRDefault="005C6C4E">
      <w:pPr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517963">
      <w:pPr>
        <w:spacing w:before="16"/>
        <w:ind w:right="489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2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0E3" w:rsidRDefault="006300E3">
      <w:r>
        <w:separator/>
      </w:r>
    </w:p>
  </w:endnote>
  <w:endnote w:type="continuationSeparator" w:id="0">
    <w:p w:rsidR="006300E3" w:rsidRDefault="0063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7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7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B" w:rsidRDefault="006300E3">
    <w:pPr>
      <w:spacing w:line="200" w:lineRule="exact"/>
    </w:pPr>
    <w:r>
      <w:pict>
        <v:group id="_x0000_s2049" style="position:absolute;margin-left:77.5pt;margin-top:11in;width:441.25pt;height:18.4pt;z-index:-3216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0E3" w:rsidRDefault="006300E3">
      <w:r>
        <w:separator/>
      </w:r>
    </w:p>
  </w:footnote>
  <w:footnote w:type="continuationSeparator" w:id="0">
    <w:p w:rsidR="006300E3" w:rsidRDefault="0063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>
    <w:nsid w:val="2C881942"/>
    <w:multiLevelType w:val="hybridMultilevel"/>
    <w:tmpl w:val="0A56C3E6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20BAB"/>
    <w:rsid w:val="00024A8F"/>
    <w:rsid w:val="00025896"/>
    <w:rsid w:val="00037D15"/>
    <w:rsid w:val="0007600B"/>
    <w:rsid w:val="00087133"/>
    <w:rsid w:val="0009456D"/>
    <w:rsid w:val="000A6E08"/>
    <w:rsid w:val="000C07DF"/>
    <w:rsid w:val="000C2384"/>
    <w:rsid w:val="000E73C1"/>
    <w:rsid w:val="000F3D31"/>
    <w:rsid w:val="00111D24"/>
    <w:rsid w:val="00114454"/>
    <w:rsid w:val="00126DA5"/>
    <w:rsid w:val="0014080C"/>
    <w:rsid w:val="001557BA"/>
    <w:rsid w:val="00174CB3"/>
    <w:rsid w:val="001754F8"/>
    <w:rsid w:val="00176080"/>
    <w:rsid w:val="00182C9E"/>
    <w:rsid w:val="001A0B6A"/>
    <w:rsid w:val="001A4335"/>
    <w:rsid w:val="001C50AC"/>
    <w:rsid w:val="001D1861"/>
    <w:rsid w:val="00203E33"/>
    <w:rsid w:val="00211A21"/>
    <w:rsid w:val="002205C4"/>
    <w:rsid w:val="00226D36"/>
    <w:rsid w:val="0022726D"/>
    <w:rsid w:val="00231527"/>
    <w:rsid w:val="00251DFC"/>
    <w:rsid w:val="00270641"/>
    <w:rsid w:val="00275590"/>
    <w:rsid w:val="0027627F"/>
    <w:rsid w:val="002A49FA"/>
    <w:rsid w:val="002D01A8"/>
    <w:rsid w:val="002D3690"/>
    <w:rsid w:val="002D6984"/>
    <w:rsid w:val="002E2B09"/>
    <w:rsid w:val="002F738F"/>
    <w:rsid w:val="00305623"/>
    <w:rsid w:val="00311B82"/>
    <w:rsid w:val="0031324B"/>
    <w:rsid w:val="00317537"/>
    <w:rsid w:val="00317A65"/>
    <w:rsid w:val="003513E0"/>
    <w:rsid w:val="00366068"/>
    <w:rsid w:val="00372743"/>
    <w:rsid w:val="0039083B"/>
    <w:rsid w:val="003A07EA"/>
    <w:rsid w:val="003A3584"/>
    <w:rsid w:val="003C0853"/>
    <w:rsid w:val="003C7CD6"/>
    <w:rsid w:val="003D67D6"/>
    <w:rsid w:val="003E6F76"/>
    <w:rsid w:val="004122FF"/>
    <w:rsid w:val="00417D6F"/>
    <w:rsid w:val="0042144D"/>
    <w:rsid w:val="004516D5"/>
    <w:rsid w:val="0045371D"/>
    <w:rsid w:val="0046541C"/>
    <w:rsid w:val="00467A8D"/>
    <w:rsid w:val="004865B4"/>
    <w:rsid w:val="004A1722"/>
    <w:rsid w:val="004B4979"/>
    <w:rsid w:val="004D175D"/>
    <w:rsid w:val="004D286F"/>
    <w:rsid w:val="004F341E"/>
    <w:rsid w:val="004F41B2"/>
    <w:rsid w:val="00516879"/>
    <w:rsid w:val="00517963"/>
    <w:rsid w:val="0054222A"/>
    <w:rsid w:val="00552CF9"/>
    <w:rsid w:val="005566F3"/>
    <w:rsid w:val="00560F92"/>
    <w:rsid w:val="00583CA2"/>
    <w:rsid w:val="00585EC5"/>
    <w:rsid w:val="00587C55"/>
    <w:rsid w:val="00594B35"/>
    <w:rsid w:val="005A526E"/>
    <w:rsid w:val="005C3D78"/>
    <w:rsid w:val="005C6C4E"/>
    <w:rsid w:val="005C7D5D"/>
    <w:rsid w:val="005D2821"/>
    <w:rsid w:val="005D5795"/>
    <w:rsid w:val="005F33F5"/>
    <w:rsid w:val="0060243D"/>
    <w:rsid w:val="00614956"/>
    <w:rsid w:val="0061605D"/>
    <w:rsid w:val="00616E1C"/>
    <w:rsid w:val="00627815"/>
    <w:rsid w:val="006300E3"/>
    <w:rsid w:val="006348F8"/>
    <w:rsid w:val="00637BF0"/>
    <w:rsid w:val="00640BD1"/>
    <w:rsid w:val="00645D8E"/>
    <w:rsid w:val="00652AFE"/>
    <w:rsid w:val="006656DD"/>
    <w:rsid w:val="00665BF8"/>
    <w:rsid w:val="006939AD"/>
    <w:rsid w:val="006A4471"/>
    <w:rsid w:val="006A7E98"/>
    <w:rsid w:val="006D1C20"/>
    <w:rsid w:val="006F1CDB"/>
    <w:rsid w:val="00707D38"/>
    <w:rsid w:val="0071108D"/>
    <w:rsid w:val="0071760B"/>
    <w:rsid w:val="00740545"/>
    <w:rsid w:val="00747161"/>
    <w:rsid w:val="0075182C"/>
    <w:rsid w:val="0077183C"/>
    <w:rsid w:val="00776C0C"/>
    <w:rsid w:val="00791B89"/>
    <w:rsid w:val="00792E6F"/>
    <w:rsid w:val="0079559C"/>
    <w:rsid w:val="0079595C"/>
    <w:rsid w:val="007E1B4D"/>
    <w:rsid w:val="008170E2"/>
    <w:rsid w:val="008309DE"/>
    <w:rsid w:val="0083308A"/>
    <w:rsid w:val="0084574E"/>
    <w:rsid w:val="00845D19"/>
    <w:rsid w:val="008845BF"/>
    <w:rsid w:val="008853AD"/>
    <w:rsid w:val="00896BEA"/>
    <w:rsid w:val="008B6286"/>
    <w:rsid w:val="008D226A"/>
    <w:rsid w:val="008D36AB"/>
    <w:rsid w:val="008D7301"/>
    <w:rsid w:val="008E66A4"/>
    <w:rsid w:val="008E7477"/>
    <w:rsid w:val="00907FED"/>
    <w:rsid w:val="00923B41"/>
    <w:rsid w:val="009240BA"/>
    <w:rsid w:val="00954D7C"/>
    <w:rsid w:val="00955C67"/>
    <w:rsid w:val="00956D94"/>
    <w:rsid w:val="00965857"/>
    <w:rsid w:val="00970842"/>
    <w:rsid w:val="009B585E"/>
    <w:rsid w:val="009C2418"/>
    <w:rsid w:val="009C3F3E"/>
    <w:rsid w:val="009C3F54"/>
    <w:rsid w:val="009C502C"/>
    <w:rsid w:val="009D7FEA"/>
    <w:rsid w:val="009E1801"/>
    <w:rsid w:val="009E37D7"/>
    <w:rsid w:val="009F3365"/>
    <w:rsid w:val="009F3632"/>
    <w:rsid w:val="00A00289"/>
    <w:rsid w:val="00A04B53"/>
    <w:rsid w:val="00A21449"/>
    <w:rsid w:val="00A25DA9"/>
    <w:rsid w:val="00A27B93"/>
    <w:rsid w:val="00A3121A"/>
    <w:rsid w:val="00A35C0A"/>
    <w:rsid w:val="00A3611C"/>
    <w:rsid w:val="00A456B3"/>
    <w:rsid w:val="00A656AB"/>
    <w:rsid w:val="00A67972"/>
    <w:rsid w:val="00A746F9"/>
    <w:rsid w:val="00A80FB6"/>
    <w:rsid w:val="00A84850"/>
    <w:rsid w:val="00A95E62"/>
    <w:rsid w:val="00AB174B"/>
    <w:rsid w:val="00AB5CE6"/>
    <w:rsid w:val="00AD68DB"/>
    <w:rsid w:val="00AE00AB"/>
    <w:rsid w:val="00AE75DE"/>
    <w:rsid w:val="00AF4ED1"/>
    <w:rsid w:val="00B04397"/>
    <w:rsid w:val="00B04D2B"/>
    <w:rsid w:val="00B24D4A"/>
    <w:rsid w:val="00B33993"/>
    <w:rsid w:val="00B45EE2"/>
    <w:rsid w:val="00B540BF"/>
    <w:rsid w:val="00B57068"/>
    <w:rsid w:val="00B64893"/>
    <w:rsid w:val="00B66F53"/>
    <w:rsid w:val="00B72C6A"/>
    <w:rsid w:val="00B762B1"/>
    <w:rsid w:val="00B8522D"/>
    <w:rsid w:val="00BA36E5"/>
    <w:rsid w:val="00BC34D5"/>
    <w:rsid w:val="00BC5AF7"/>
    <w:rsid w:val="00BD0051"/>
    <w:rsid w:val="00BE6218"/>
    <w:rsid w:val="00C0547E"/>
    <w:rsid w:val="00C35FEB"/>
    <w:rsid w:val="00C428F7"/>
    <w:rsid w:val="00C571C3"/>
    <w:rsid w:val="00C61946"/>
    <w:rsid w:val="00C81E8A"/>
    <w:rsid w:val="00C82D5F"/>
    <w:rsid w:val="00C96C0B"/>
    <w:rsid w:val="00CA084E"/>
    <w:rsid w:val="00CB4262"/>
    <w:rsid w:val="00CD3788"/>
    <w:rsid w:val="00CE1F91"/>
    <w:rsid w:val="00D0721D"/>
    <w:rsid w:val="00D12815"/>
    <w:rsid w:val="00D2658E"/>
    <w:rsid w:val="00D273BF"/>
    <w:rsid w:val="00D31E13"/>
    <w:rsid w:val="00D35417"/>
    <w:rsid w:val="00D657FC"/>
    <w:rsid w:val="00D724A8"/>
    <w:rsid w:val="00D94C1D"/>
    <w:rsid w:val="00D9566F"/>
    <w:rsid w:val="00DA6B3F"/>
    <w:rsid w:val="00DB6E92"/>
    <w:rsid w:val="00DC20AB"/>
    <w:rsid w:val="00DC3A2E"/>
    <w:rsid w:val="00DE5DBF"/>
    <w:rsid w:val="00E043B3"/>
    <w:rsid w:val="00E047FB"/>
    <w:rsid w:val="00E13B61"/>
    <w:rsid w:val="00E37DAF"/>
    <w:rsid w:val="00E442C4"/>
    <w:rsid w:val="00E5131B"/>
    <w:rsid w:val="00E7164E"/>
    <w:rsid w:val="00E963B3"/>
    <w:rsid w:val="00EA1D28"/>
    <w:rsid w:val="00EB22DA"/>
    <w:rsid w:val="00EC2AA5"/>
    <w:rsid w:val="00EC2DEA"/>
    <w:rsid w:val="00ED6448"/>
    <w:rsid w:val="00EE6619"/>
    <w:rsid w:val="00EE772F"/>
    <w:rsid w:val="00EF6D44"/>
    <w:rsid w:val="00F249EB"/>
    <w:rsid w:val="00F346E7"/>
    <w:rsid w:val="00F450BE"/>
    <w:rsid w:val="00F55B31"/>
    <w:rsid w:val="00F62AEE"/>
    <w:rsid w:val="00F62D88"/>
    <w:rsid w:val="00F636CB"/>
    <w:rsid w:val="00F76138"/>
    <w:rsid w:val="00F81508"/>
    <w:rsid w:val="00F81B49"/>
    <w:rsid w:val="00FA2441"/>
    <w:rsid w:val="00FA511E"/>
    <w:rsid w:val="00FB02B7"/>
    <w:rsid w:val="00FB29D8"/>
    <w:rsid w:val="00FC1622"/>
    <w:rsid w:val="00FD2699"/>
    <w:rsid w:val="00FD3557"/>
    <w:rsid w:val="00FF1C54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docId w15:val="{66A4B63B-7467-440F-9FFB-229E84D1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buyttphcm.com.v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F43-C727-48F6-A8F2-3E7D984A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Tran</cp:lastModifiedBy>
  <cp:revision>257</cp:revision>
  <dcterms:created xsi:type="dcterms:W3CDTF">2015-01-08T04:35:00Z</dcterms:created>
  <dcterms:modified xsi:type="dcterms:W3CDTF">2015-01-08T21:30:00Z</dcterms:modified>
</cp:coreProperties>
</file>