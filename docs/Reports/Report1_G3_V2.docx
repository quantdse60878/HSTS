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8DB" w:rsidRDefault="00BE383B" w:rsidP="00EA1392">
      <w:pPr>
        <w:spacing w:before="73" w:line="280" w:lineRule="atLeast"/>
        <w:ind w:left="5106" w:right="272" w:firstLine="48"/>
        <w:jc w:val="both"/>
        <w:rPr>
          <w:rFonts w:ascii="Cambria" w:eastAsia="Cambria" w:hAnsi="Cambria" w:cs="Cambria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7" type="#_x0000_t75" style="position:absolute;left:0;text-align:left;margin-left:99.25pt;margin-top:4.85pt;width:220.5pt;height:61.5pt;z-index:-3234;mso-position-horizontal-relative:page">
            <v:imagedata r:id="rId8" o:title=""/>
            <w10:wrap anchorx="page"/>
          </v:shape>
        </w:pict>
      </w:r>
      <w:r w:rsidR="00D724A8">
        <w:rPr>
          <w:rFonts w:ascii="Cambria" w:eastAsia="Cambria" w:hAnsi="Cambria" w:cs="Cambria"/>
          <w:b/>
          <w:sz w:val="22"/>
          <w:szCs w:val="22"/>
        </w:rPr>
        <w:t>MI</w:t>
      </w:r>
      <w:r w:rsidR="00D724A8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D724A8">
        <w:rPr>
          <w:rFonts w:ascii="Cambria" w:eastAsia="Cambria" w:hAnsi="Cambria" w:cs="Cambria"/>
          <w:b/>
          <w:sz w:val="22"/>
          <w:szCs w:val="22"/>
        </w:rPr>
        <w:t>I</w:t>
      </w:r>
      <w:r w:rsidR="00D724A8">
        <w:rPr>
          <w:rFonts w:ascii="Cambria" w:eastAsia="Cambria" w:hAnsi="Cambria" w:cs="Cambria"/>
          <w:b/>
          <w:spacing w:val="-1"/>
          <w:sz w:val="22"/>
          <w:szCs w:val="22"/>
        </w:rPr>
        <w:t>S</w:t>
      </w:r>
      <w:r w:rsidR="00D724A8">
        <w:rPr>
          <w:rFonts w:ascii="Cambria" w:eastAsia="Cambria" w:hAnsi="Cambria" w:cs="Cambria"/>
          <w:b/>
          <w:sz w:val="22"/>
          <w:szCs w:val="22"/>
        </w:rPr>
        <w:t xml:space="preserve">TRY       </w:t>
      </w:r>
      <w:r w:rsidR="00D724A8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D724A8">
        <w:rPr>
          <w:rFonts w:ascii="Cambria" w:eastAsia="Cambria" w:hAnsi="Cambria" w:cs="Cambria"/>
          <w:b/>
          <w:spacing w:val="-2"/>
          <w:sz w:val="22"/>
          <w:szCs w:val="22"/>
        </w:rPr>
        <w:t>O</w:t>
      </w:r>
      <w:r w:rsidR="00D724A8">
        <w:rPr>
          <w:rFonts w:ascii="Cambria" w:eastAsia="Cambria" w:hAnsi="Cambria" w:cs="Cambria"/>
          <w:b/>
          <w:sz w:val="22"/>
          <w:szCs w:val="22"/>
        </w:rPr>
        <w:t xml:space="preserve">F       </w:t>
      </w:r>
      <w:r w:rsidR="00D724A8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D724A8">
        <w:rPr>
          <w:rFonts w:ascii="Cambria" w:eastAsia="Cambria" w:hAnsi="Cambria" w:cs="Cambria"/>
          <w:b/>
          <w:sz w:val="22"/>
          <w:szCs w:val="22"/>
        </w:rPr>
        <w:t>E</w:t>
      </w:r>
      <w:r w:rsidR="00D724A8">
        <w:rPr>
          <w:rFonts w:ascii="Cambria" w:eastAsia="Cambria" w:hAnsi="Cambria" w:cs="Cambria"/>
          <w:b/>
          <w:spacing w:val="-2"/>
          <w:sz w:val="22"/>
          <w:szCs w:val="22"/>
        </w:rPr>
        <w:t>D</w:t>
      </w:r>
      <w:r w:rsidR="00D724A8">
        <w:rPr>
          <w:rFonts w:ascii="Cambria" w:eastAsia="Cambria" w:hAnsi="Cambria" w:cs="Cambria"/>
          <w:b/>
          <w:sz w:val="22"/>
          <w:szCs w:val="22"/>
        </w:rPr>
        <w:t xml:space="preserve">UCATION       </w:t>
      </w:r>
      <w:r w:rsidR="00D724A8">
        <w:rPr>
          <w:rFonts w:ascii="Cambria" w:eastAsia="Cambria" w:hAnsi="Cambria" w:cs="Cambria"/>
          <w:b/>
          <w:spacing w:val="17"/>
          <w:sz w:val="22"/>
          <w:szCs w:val="22"/>
        </w:rPr>
        <w:t xml:space="preserve"> </w:t>
      </w:r>
      <w:r w:rsidR="00D724A8">
        <w:rPr>
          <w:rFonts w:ascii="Cambria" w:eastAsia="Cambria" w:hAnsi="Cambria" w:cs="Cambria"/>
          <w:b/>
          <w:sz w:val="22"/>
          <w:szCs w:val="22"/>
        </w:rPr>
        <w:t>A</w:t>
      </w:r>
      <w:r w:rsidR="00D724A8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D724A8">
        <w:rPr>
          <w:rFonts w:ascii="Cambria" w:eastAsia="Cambria" w:hAnsi="Cambria" w:cs="Cambria"/>
          <w:b/>
          <w:sz w:val="22"/>
          <w:szCs w:val="22"/>
        </w:rPr>
        <w:t>D TRAI</w:t>
      </w:r>
      <w:r w:rsidR="00D724A8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D724A8">
        <w:rPr>
          <w:rFonts w:ascii="Cambria" w:eastAsia="Cambria" w:hAnsi="Cambria" w:cs="Cambria"/>
          <w:b/>
          <w:sz w:val="22"/>
          <w:szCs w:val="22"/>
        </w:rPr>
        <w:t>I</w:t>
      </w:r>
      <w:r w:rsidR="00D724A8">
        <w:rPr>
          <w:rFonts w:ascii="Cambria" w:eastAsia="Cambria" w:hAnsi="Cambria" w:cs="Cambria"/>
          <w:b/>
          <w:spacing w:val="-2"/>
          <w:sz w:val="22"/>
          <w:szCs w:val="22"/>
        </w:rPr>
        <w:t>N</w:t>
      </w:r>
      <w:r w:rsidR="00D724A8">
        <w:rPr>
          <w:rFonts w:ascii="Cambria" w:eastAsia="Cambria" w:hAnsi="Cambria" w:cs="Cambria"/>
          <w:b/>
          <w:sz w:val="22"/>
          <w:szCs w:val="22"/>
        </w:rPr>
        <w:t>G</w:t>
      </w:r>
    </w:p>
    <w:p w:rsidR="00AD68DB" w:rsidRDefault="00AD68DB" w:rsidP="00EA1392">
      <w:pPr>
        <w:spacing w:before="1" w:line="140" w:lineRule="exact"/>
        <w:jc w:val="both"/>
        <w:rPr>
          <w:sz w:val="14"/>
          <w:szCs w:val="14"/>
        </w:rPr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D724A8" w:rsidP="00EA1392">
      <w:pPr>
        <w:spacing w:line="620" w:lineRule="exact"/>
        <w:ind w:left="2721" w:right="2491"/>
        <w:jc w:val="both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sz w:val="56"/>
          <w:szCs w:val="56"/>
        </w:rPr>
        <w:t>FPT</w:t>
      </w:r>
      <w:r>
        <w:rPr>
          <w:rFonts w:ascii="Cambria" w:eastAsia="Cambria" w:hAnsi="Cambria" w:cs="Cambria"/>
          <w:b/>
          <w:spacing w:val="-10"/>
          <w:sz w:val="56"/>
          <w:szCs w:val="56"/>
        </w:rPr>
        <w:t xml:space="preserve"> 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U</w:t>
      </w:r>
      <w:r>
        <w:rPr>
          <w:rFonts w:ascii="Cambria" w:eastAsia="Cambria" w:hAnsi="Cambria" w:cs="Cambria"/>
          <w:b/>
          <w:w w:val="99"/>
          <w:sz w:val="56"/>
          <w:szCs w:val="56"/>
        </w:rPr>
        <w:t>N</w:t>
      </w:r>
      <w:r>
        <w:rPr>
          <w:rFonts w:ascii="Cambria" w:eastAsia="Cambria" w:hAnsi="Cambria" w:cs="Cambria"/>
          <w:b/>
          <w:spacing w:val="-2"/>
          <w:w w:val="99"/>
          <w:sz w:val="56"/>
          <w:szCs w:val="56"/>
        </w:rPr>
        <w:t>I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V</w:t>
      </w:r>
      <w:r>
        <w:rPr>
          <w:rFonts w:ascii="Cambria" w:eastAsia="Cambria" w:hAnsi="Cambria" w:cs="Cambria"/>
          <w:b/>
          <w:w w:val="99"/>
          <w:sz w:val="56"/>
          <w:szCs w:val="56"/>
        </w:rPr>
        <w:t>ERSITY</w:t>
      </w: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before="13" w:line="200" w:lineRule="exact"/>
        <w:jc w:val="both"/>
      </w:pPr>
    </w:p>
    <w:p w:rsidR="00AD68DB" w:rsidRDefault="00BE383B" w:rsidP="00EA1392">
      <w:pPr>
        <w:ind w:left="2516" w:right="2283"/>
        <w:jc w:val="both"/>
        <w:rPr>
          <w:rFonts w:ascii="Cambria" w:eastAsia="Cambria" w:hAnsi="Cambria" w:cs="Cambria"/>
          <w:sz w:val="40"/>
          <w:szCs w:val="40"/>
        </w:rPr>
      </w:pPr>
      <w:r>
        <w:pict>
          <v:group id="_x0000_s1115" style="position:absolute;left:0;text-align:left;margin-left:97.8pt;margin-top:28.7pt;width:442.55pt;height:0;z-index:-3233;mso-position-horizontal-relative:page" coordorigin="1956,574" coordsize="8851,0">
            <v:shape id="_x0000_s1116" style="position:absolute;left:1956;top:574;width:8851;height:0" coordorigin="1956,574" coordsize="8851,0" path="m1956,574r8851,e" filled="f" strokeweight="1.54pt">
              <v:path arrowok="t"/>
            </v:shape>
            <w10:wrap anchorx="page"/>
          </v:group>
        </w:pict>
      </w:r>
      <w:r w:rsidR="00D724A8">
        <w:rPr>
          <w:rFonts w:ascii="Cambria" w:eastAsia="Cambria" w:hAnsi="Cambria" w:cs="Cambria"/>
          <w:sz w:val="40"/>
          <w:szCs w:val="40"/>
        </w:rPr>
        <w:t>Caps</w:t>
      </w:r>
      <w:r w:rsidR="00D724A8">
        <w:rPr>
          <w:rFonts w:ascii="Cambria" w:eastAsia="Cambria" w:hAnsi="Cambria" w:cs="Cambria"/>
          <w:spacing w:val="-2"/>
          <w:sz w:val="40"/>
          <w:szCs w:val="40"/>
        </w:rPr>
        <w:t>t</w:t>
      </w:r>
      <w:r w:rsidR="00D724A8">
        <w:rPr>
          <w:rFonts w:ascii="Cambria" w:eastAsia="Cambria" w:hAnsi="Cambria" w:cs="Cambria"/>
          <w:sz w:val="40"/>
          <w:szCs w:val="40"/>
        </w:rPr>
        <w:t>one P</w:t>
      </w:r>
      <w:r w:rsidR="00D724A8">
        <w:rPr>
          <w:rFonts w:ascii="Cambria" w:eastAsia="Cambria" w:hAnsi="Cambria" w:cs="Cambria"/>
          <w:spacing w:val="-3"/>
          <w:sz w:val="40"/>
          <w:szCs w:val="40"/>
        </w:rPr>
        <w:t>r</w:t>
      </w:r>
      <w:r w:rsidR="00D724A8">
        <w:rPr>
          <w:rFonts w:ascii="Cambria" w:eastAsia="Cambria" w:hAnsi="Cambria" w:cs="Cambria"/>
          <w:sz w:val="40"/>
          <w:szCs w:val="40"/>
        </w:rPr>
        <w:t>oj</w:t>
      </w:r>
      <w:r w:rsidR="00D724A8">
        <w:rPr>
          <w:rFonts w:ascii="Cambria" w:eastAsia="Cambria" w:hAnsi="Cambria" w:cs="Cambria"/>
          <w:spacing w:val="-1"/>
          <w:sz w:val="40"/>
          <w:szCs w:val="40"/>
        </w:rPr>
        <w:t>e</w:t>
      </w:r>
      <w:r w:rsidR="00D724A8">
        <w:rPr>
          <w:rFonts w:ascii="Cambria" w:eastAsia="Cambria" w:hAnsi="Cambria" w:cs="Cambria"/>
          <w:sz w:val="40"/>
          <w:szCs w:val="40"/>
        </w:rPr>
        <w:t>ct</w:t>
      </w:r>
      <w:r w:rsidR="00D724A8">
        <w:rPr>
          <w:rFonts w:ascii="Cambria" w:eastAsia="Cambria" w:hAnsi="Cambria" w:cs="Cambria"/>
          <w:spacing w:val="2"/>
          <w:sz w:val="40"/>
          <w:szCs w:val="40"/>
        </w:rPr>
        <w:t xml:space="preserve"> </w:t>
      </w:r>
      <w:r w:rsidR="00D724A8">
        <w:rPr>
          <w:rFonts w:ascii="Cambria" w:eastAsia="Cambria" w:hAnsi="Cambria" w:cs="Cambria"/>
          <w:sz w:val="40"/>
          <w:szCs w:val="40"/>
        </w:rPr>
        <w:t>D</w:t>
      </w:r>
      <w:r w:rsidR="00D724A8">
        <w:rPr>
          <w:rFonts w:ascii="Cambria" w:eastAsia="Cambria" w:hAnsi="Cambria" w:cs="Cambria"/>
          <w:spacing w:val="-2"/>
          <w:sz w:val="40"/>
          <w:szCs w:val="40"/>
        </w:rPr>
        <w:t>o</w:t>
      </w:r>
      <w:r w:rsidR="00D724A8">
        <w:rPr>
          <w:rFonts w:ascii="Cambria" w:eastAsia="Cambria" w:hAnsi="Cambria" w:cs="Cambria"/>
          <w:sz w:val="40"/>
          <w:szCs w:val="40"/>
        </w:rPr>
        <w:t>cument</w:t>
      </w:r>
    </w:p>
    <w:p w:rsidR="00AD68DB" w:rsidRDefault="00AD68DB" w:rsidP="00EA1392">
      <w:pPr>
        <w:spacing w:before="8" w:line="100" w:lineRule="exact"/>
        <w:jc w:val="both"/>
        <w:rPr>
          <w:sz w:val="11"/>
          <w:szCs w:val="11"/>
        </w:rPr>
      </w:pPr>
    </w:p>
    <w:p w:rsidR="00AD68DB" w:rsidRDefault="00AD68DB" w:rsidP="00EA1392">
      <w:pPr>
        <w:spacing w:line="200" w:lineRule="exact"/>
        <w:jc w:val="both"/>
      </w:pPr>
    </w:p>
    <w:p w:rsidR="00AD68DB" w:rsidRDefault="00C10049" w:rsidP="00EA1392">
      <w:pPr>
        <w:spacing w:line="440" w:lineRule="exact"/>
        <w:ind w:left="1170" w:right="570" w:hanging="21"/>
        <w:jc w:val="both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b/>
          <w:position w:val="-2"/>
          <w:sz w:val="40"/>
          <w:szCs w:val="40"/>
        </w:rPr>
        <w:t xml:space="preserve">Health Support </w:t>
      </w:r>
      <w:r w:rsidRPr="00C10049">
        <w:rPr>
          <w:rFonts w:ascii="Cambria" w:eastAsia="Cambria" w:hAnsi="Cambria" w:cs="Cambria"/>
          <w:b/>
          <w:position w:val="-2"/>
          <w:sz w:val="40"/>
          <w:szCs w:val="40"/>
        </w:rPr>
        <w:t>Tracking System</w:t>
      </w: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before="1" w:line="240" w:lineRule="exact"/>
        <w:jc w:val="both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6841"/>
      </w:tblGrid>
      <w:tr w:rsidR="00AD68DB">
        <w:trPr>
          <w:trHeight w:hRule="exact" w:val="746"/>
        </w:trPr>
        <w:tc>
          <w:tcPr>
            <w:tcW w:w="91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AD68DB" w:rsidP="00EA1392">
            <w:pPr>
              <w:spacing w:before="6" w:line="140" w:lineRule="exact"/>
              <w:jc w:val="both"/>
              <w:rPr>
                <w:sz w:val="15"/>
                <w:szCs w:val="15"/>
              </w:rPr>
            </w:pPr>
          </w:p>
          <w:p w:rsidR="00AD68DB" w:rsidRDefault="0077183C" w:rsidP="00EA1392">
            <w:pPr>
              <w:ind w:left="3783" w:right="3785" w:hanging="698"/>
              <w:jc w:val="both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Group 2</w:t>
            </w:r>
          </w:p>
        </w:tc>
      </w:tr>
      <w:tr w:rsidR="00AD68DB" w:rsidRPr="00FA09CD" w:rsidTr="002E77ED">
        <w:trPr>
          <w:trHeight w:hRule="exact" w:val="1475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 w:rsidP="00EA1392">
            <w:pPr>
              <w:spacing w:line="280" w:lineRule="exact"/>
              <w:ind w:left="366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roup memb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42C4" w:rsidRPr="00AA66E8" w:rsidRDefault="00AA66E8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pacing w:val="-1"/>
                <w:sz w:val="24"/>
                <w:szCs w:val="24"/>
                <w:lang w:val="fr-FR"/>
              </w:rPr>
            </w:pPr>
            <w:r w:rsidRPr="00AA66E8">
              <w:rPr>
                <w:rFonts w:ascii="Cambria" w:eastAsia="Cambria" w:hAnsi="Cambria" w:cs="Cambria"/>
                <w:spacing w:val="-1"/>
                <w:sz w:val="24"/>
                <w:szCs w:val="24"/>
                <w:lang w:val="fr-FR"/>
              </w:rPr>
              <w:t xml:space="preserve">Ha Kim </w:t>
            </w:r>
            <w:proofErr w:type="spellStart"/>
            <w:r w:rsidRPr="00AA66E8">
              <w:rPr>
                <w:rFonts w:ascii="Cambria" w:eastAsia="Cambria" w:hAnsi="Cambria" w:cs="Cambria"/>
                <w:spacing w:val="-1"/>
                <w:sz w:val="24"/>
                <w:szCs w:val="24"/>
                <w:lang w:val="fr-FR"/>
              </w:rPr>
              <w:t>Quy</w:t>
            </w:r>
            <w:proofErr w:type="spellEnd"/>
            <w:r w:rsidRPr="00AA66E8">
              <w:rPr>
                <w:rFonts w:ascii="Cambria" w:eastAsia="Cambria" w:hAnsi="Cambria" w:cs="Cambria"/>
                <w:spacing w:val="-1"/>
                <w:sz w:val="24"/>
                <w:szCs w:val="24"/>
                <w:lang w:val="fr-FR"/>
              </w:rPr>
              <w:t xml:space="preserve"> – QuyHKSE61160</w:t>
            </w:r>
          </w:p>
          <w:p w:rsidR="00AA66E8" w:rsidRPr="00AA66E8" w:rsidRDefault="00AA66E8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pacing w:val="-1"/>
                <w:sz w:val="24"/>
                <w:szCs w:val="24"/>
                <w:lang w:val="fr-FR"/>
              </w:rPr>
            </w:pPr>
            <w:proofErr w:type="spellStart"/>
            <w:r w:rsidRPr="00AA66E8">
              <w:rPr>
                <w:rFonts w:ascii="Cambria" w:eastAsia="Cambria" w:hAnsi="Cambria" w:cs="Cambria"/>
                <w:spacing w:val="-1"/>
                <w:sz w:val="24"/>
                <w:szCs w:val="24"/>
                <w:lang w:val="fr-FR"/>
              </w:rPr>
              <w:t>Tran</w:t>
            </w:r>
            <w:proofErr w:type="spellEnd"/>
            <w:r w:rsidRPr="00AA66E8">
              <w:rPr>
                <w:rFonts w:ascii="Cambria" w:eastAsia="Cambria" w:hAnsi="Cambria" w:cs="Cambria"/>
                <w:spacing w:val="-1"/>
                <w:sz w:val="24"/>
                <w:szCs w:val="24"/>
                <w:lang w:val="fr-FR"/>
              </w:rPr>
              <w:t xml:space="preserve"> Dang </w:t>
            </w:r>
            <w:proofErr w:type="spellStart"/>
            <w:r w:rsidRPr="00AA66E8">
              <w:rPr>
                <w:rFonts w:ascii="Cambria" w:eastAsia="Cambria" w:hAnsi="Cambria" w:cs="Cambria"/>
                <w:spacing w:val="-1"/>
                <w:sz w:val="24"/>
                <w:szCs w:val="24"/>
                <w:lang w:val="fr-FR"/>
              </w:rPr>
              <w:t>Quan</w:t>
            </w:r>
            <w:proofErr w:type="spellEnd"/>
            <w:r w:rsidRPr="00AA66E8">
              <w:rPr>
                <w:rFonts w:ascii="Cambria" w:eastAsia="Cambria" w:hAnsi="Cambria" w:cs="Cambria"/>
                <w:spacing w:val="-1"/>
                <w:sz w:val="24"/>
                <w:szCs w:val="24"/>
                <w:lang w:val="fr-FR"/>
              </w:rPr>
              <w:t xml:space="preserve"> – QuanTDSE60878</w:t>
            </w:r>
          </w:p>
          <w:p w:rsidR="00AA66E8" w:rsidRPr="00FA09CD" w:rsidRDefault="00AA66E8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 w:rsidRPr="00FA09CD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Phan </w:t>
            </w:r>
            <w:proofErr w:type="spellStart"/>
            <w:r w:rsidRPr="00FA09CD">
              <w:rPr>
                <w:rFonts w:ascii="Cambria" w:eastAsia="Cambria" w:hAnsi="Cambria" w:cs="Cambria"/>
                <w:spacing w:val="-1"/>
                <w:sz w:val="24"/>
                <w:szCs w:val="24"/>
              </w:rPr>
              <w:t>Nhat</w:t>
            </w:r>
            <w:proofErr w:type="spellEnd"/>
            <w:r w:rsidRPr="00FA09CD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Anh – AnhPNSE90158</w:t>
            </w:r>
          </w:p>
          <w:p w:rsidR="00A37935" w:rsidRDefault="00A37935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Man Huynh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Khu</w:t>
            </w:r>
            <w:r w:rsidR="00A25CC2"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ng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- </w:t>
            </w:r>
            <w:r w:rsidRPr="00FA09CD">
              <w:rPr>
                <w:rFonts w:ascii="Cambria" w:eastAsia="Cambria" w:hAnsi="Cambria" w:cs="Cambria"/>
                <w:spacing w:val="-1"/>
                <w:sz w:val="24"/>
                <w:szCs w:val="24"/>
              </w:rPr>
              <w:t>KhuongMHSE61148</w:t>
            </w:r>
          </w:p>
          <w:p w:rsidR="00DF00E7" w:rsidRPr="00A37935" w:rsidRDefault="00DF00E7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Duy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Khuong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– Khuongnd60493</w:t>
            </w:r>
          </w:p>
        </w:tc>
      </w:tr>
      <w:tr w:rsidR="00AD68DB">
        <w:trPr>
          <w:trHeight w:hRule="exact" w:val="411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 w:rsidP="00EA1392">
            <w:pPr>
              <w:spacing w:line="280" w:lineRule="exact"/>
              <w:ind w:left="945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585EC5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Kieu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Trong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Khanh</w:t>
            </w:r>
            <w:proofErr w:type="spellEnd"/>
          </w:p>
        </w:tc>
      </w:tr>
      <w:tr w:rsidR="00AD68DB">
        <w:trPr>
          <w:trHeight w:hRule="exact" w:val="410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 w:rsidP="00EA1392">
            <w:pPr>
              <w:spacing w:line="280" w:lineRule="exact"/>
              <w:ind w:left="484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.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 w:rsidP="00EA1392">
            <w:pPr>
              <w:spacing w:line="280" w:lineRule="exact"/>
              <w:ind w:left="102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N/A</w:t>
            </w:r>
          </w:p>
        </w:tc>
      </w:tr>
      <w:tr w:rsidR="00AD68DB">
        <w:trPr>
          <w:trHeight w:hRule="exact" w:val="694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D724A8" w:rsidP="00EA1392">
            <w:pPr>
              <w:spacing w:before="5" w:line="280" w:lineRule="exact"/>
              <w:ind w:left="1592" w:right="102" w:hanging="1345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roj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ct co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D68DB" w:rsidRDefault="00FA09CD" w:rsidP="00EA1392">
            <w:pPr>
              <w:spacing w:before="1"/>
              <w:ind w:left="102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HSTS</w:t>
            </w:r>
          </w:p>
        </w:tc>
      </w:tr>
    </w:tbl>
    <w:p w:rsidR="00AD68DB" w:rsidRDefault="00AD68DB" w:rsidP="00EA1392">
      <w:pPr>
        <w:spacing w:before="5" w:line="160" w:lineRule="exact"/>
        <w:jc w:val="both"/>
        <w:rPr>
          <w:sz w:val="16"/>
          <w:szCs w:val="16"/>
        </w:rPr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D724A8" w:rsidP="001C732F">
      <w:pPr>
        <w:spacing w:before="23"/>
        <w:ind w:left="2840"/>
        <w:rPr>
          <w:rFonts w:ascii="Cambria" w:eastAsia="Cambria" w:hAnsi="Cambria" w:cs="Cambria"/>
          <w:sz w:val="26"/>
          <w:szCs w:val="26"/>
        </w:rPr>
        <w:sectPr w:rsidR="00AD68DB">
          <w:footerReference w:type="default" r:id="rId9"/>
          <w:pgSz w:w="11920" w:h="16840"/>
          <w:pgMar w:top="1300" w:right="8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sz w:val="26"/>
          <w:szCs w:val="26"/>
        </w:rPr>
        <w:t>-Ho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Minh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Ci</w:t>
      </w:r>
      <w:r>
        <w:rPr>
          <w:rFonts w:ascii="Cambria" w:eastAsia="Cambria" w:hAnsi="Cambria" w:cs="Cambria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spacing w:val="-1"/>
          <w:sz w:val="26"/>
          <w:szCs w:val="26"/>
        </w:rPr>
        <w:t>y</w:t>
      </w:r>
      <w:r w:rsidR="00E41A49">
        <w:rPr>
          <w:rFonts w:ascii="Cambria" w:eastAsia="Cambria" w:hAnsi="Cambria" w:cs="Cambria"/>
          <w:sz w:val="26"/>
          <w:szCs w:val="26"/>
        </w:rPr>
        <w:t>, 09/09/2015</w:t>
      </w:r>
      <w:r>
        <w:rPr>
          <w:rFonts w:ascii="Cambria" w:eastAsia="Cambria" w:hAnsi="Cambria" w:cs="Cambria"/>
          <w:sz w:val="26"/>
          <w:szCs w:val="26"/>
        </w:rPr>
        <w:t>-</w:t>
      </w:r>
    </w:p>
    <w:p w:rsidR="00AD68DB" w:rsidRPr="00B04D2B" w:rsidRDefault="00AD68DB" w:rsidP="00EA1392">
      <w:pPr>
        <w:spacing w:before="6" w:line="160" w:lineRule="exact"/>
        <w:jc w:val="both"/>
        <w:rPr>
          <w:sz w:val="16"/>
          <w:szCs w:val="16"/>
        </w:rPr>
      </w:pPr>
    </w:p>
    <w:p w:rsidR="00AD68DB" w:rsidRPr="00B04D2B" w:rsidRDefault="00AD68DB" w:rsidP="00EA1392">
      <w:pPr>
        <w:spacing w:line="200" w:lineRule="exact"/>
        <w:jc w:val="both"/>
      </w:pPr>
    </w:p>
    <w:p w:rsidR="00AD68DB" w:rsidRPr="00B04D2B" w:rsidRDefault="00D724A8" w:rsidP="00EA1392">
      <w:pPr>
        <w:spacing w:before="26"/>
        <w:ind w:left="3193"/>
        <w:jc w:val="both"/>
        <w:rPr>
          <w:rFonts w:ascii="Cambria" w:eastAsia="Cambria" w:hAnsi="Cambria" w:cs="Cambria"/>
          <w:sz w:val="24"/>
          <w:szCs w:val="24"/>
        </w:rPr>
        <w:sectPr w:rsidR="00AD68DB" w:rsidRPr="00B04D2B">
          <w:pgSz w:w="11920" w:h="16840"/>
          <w:pgMar w:top="1560" w:right="1420" w:bottom="280" w:left="1440" w:header="0" w:footer="279" w:gutter="0"/>
          <w:cols w:space="720"/>
        </w:sectPr>
      </w:pPr>
      <w:r w:rsidRPr="00B04D2B">
        <w:rPr>
          <w:rFonts w:ascii="Cambria" w:eastAsia="Cambria" w:hAnsi="Cambria" w:cs="Cambria"/>
          <w:sz w:val="24"/>
          <w:szCs w:val="24"/>
        </w:rPr>
        <w:t xml:space="preserve"> </w:t>
      </w:r>
    </w:p>
    <w:p w:rsidR="00AD68DB" w:rsidRDefault="00AD68DB" w:rsidP="00EA1392">
      <w:pPr>
        <w:spacing w:before="2" w:line="140" w:lineRule="exact"/>
        <w:jc w:val="both"/>
        <w:rPr>
          <w:sz w:val="15"/>
          <w:szCs w:val="15"/>
        </w:rPr>
      </w:pPr>
    </w:p>
    <w:bookmarkStart w:id="0" w:name="_Toc429595546" w:displacedByCustomXml="next"/>
    <w:sdt>
      <w:sdtPr>
        <w:rPr>
          <w:rFonts w:ascii="Times New Roman" w:eastAsia="Times New Roman" w:hAnsi="Times New Roman" w:cstheme="minorBidi"/>
          <w:b w:val="0"/>
          <w:bCs w:val="0"/>
          <w:kern w:val="0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:rsidR="007E1B4D" w:rsidRPr="00EF4739" w:rsidRDefault="007E1B4D" w:rsidP="00EA1392">
          <w:pPr>
            <w:pStyle w:val="Heading1"/>
            <w:numPr>
              <w:ilvl w:val="0"/>
              <w:numId w:val="0"/>
            </w:numPr>
            <w:spacing w:after="240"/>
            <w:ind w:firstLine="540"/>
            <w:jc w:val="both"/>
          </w:pPr>
          <w:r w:rsidRPr="00EF4739">
            <w:t>Table of Contents</w:t>
          </w:r>
          <w:bookmarkEnd w:id="0"/>
        </w:p>
        <w:p w:rsidR="0015759F" w:rsidRDefault="007E1B4D" w:rsidP="00EA1392">
          <w:pPr>
            <w:pStyle w:val="TOC1"/>
            <w:jc w:val="both"/>
            <w:rPr>
              <w:noProof/>
              <w:lang w:val="vi-VN" w:eastAsia="vi-VN"/>
            </w:rPr>
          </w:pPr>
          <w:r w:rsidRPr="00D708F6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D708F6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D708F6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429595546" w:history="1">
            <w:r w:rsidR="0015759F" w:rsidRPr="00A55774">
              <w:rPr>
                <w:rStyle w:val="Hyperlink"/>
                <w:noProof/>
              </w:rPr>
              <w:t>Table of Contents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_Toc429595546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3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BE383B" w:rsidP="00EA1392">
          <w:pPr>
            <w:pStyle w:val="TOC1"/>
            <w:jc w:val="both"/>
            <w:rPr>
              <w:noProof/>
              <w:lang w:val="vi-VN" w:eastAsia="vi-VN"/>
            </w:rPr>
          </w:pPr>
          <w:hyperlink w:anchor="_Toc429595547" w:history="1">
            <w:r w:rsidR="0015759F" w:rsidRPr="00A55774">
              <w:rPr>
                <w:rStyle w:val="Hyperlink"/>
                <w:noProof/>
              </w:rPr>
              <w:t>List of Tables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_Toc429595547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4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BE383B" w:rsidP="00EA1392">
          <w:pPr>
            <w:pStyle w:val="TOC1"/>
            <w:jc w:val="both"/>
            <w:rPr>
              <w:noProof/>
              <w:lang w:val="vi-VN" w:eastAsia="vi-VN"/>
            </w:rPr>
          </w:pPr>
          <w:hyperlink w:anchor="_Toc429595548" w:history="1">
            <w:r w:rsidR="0015759F" w:rsidRPr="00A55774">
              <w:rPr>
                <w:rStyle w:val="Hyperlink"/>
                <w:noProof/>
              </w:rPr>
              <w:t>List of Figures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_Toc429595548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5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BE383B" w:rsidP="00EA1392">
          <w:pPr>
            <w:pStyle w:val="TOC1"/>
            <w:jc w:val="both"/>
            <w:rPr>
              <w:noProof/>
              <w:lang w:val="vi-VN" w:eastAsia="vi-VN"/>
            </w:rPr>
          </w:pPr>
          <w:hyperlink w:anchor="_Toc429595549" w:history="1">
            <w:r w:rsidR="0015759F" w:rsidRPr="00A55774">
              <w:rPr>
                <w:rStyle w:val="Hyperlink"/>
                <w:rFonts w:eastAsia="Cambria"/>
                <w:noProof/>
              </w:rPr>
              <w:t>D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e</w:t>
            </w:r>
            <w:r w:rsidR="0015759F" w:rsidRPr="00A55774">
              <w:rPr>
                <w:rStyle w:val="Hyperlink"/>
                <w:rFonts w:eastAsia="Cambria"/>
                <w:noProof/>
              </w:rPr>
              <w:t>fini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t</w:t>
            </w:r>
            <w:r w:rsidR="0015759F" w:rsidRPr="00A55774">
              <w:rPr>
                <w:rStyle w:val="Hyperlink"/>
                <w:rFonts w:eastAsia="Cambria"/>
                <w:noProof/>
              </w:rPr>
              <w:t>i</w:t>
            </w:r>
            <w:r w:rsidR="0015759F" w:rsidRPr="00A55774">
              <w:rPr>
                <w:rStyle w:val="Hyperlink"/>
                <w:rFonts w:eastAsia="Cambria"/>
                <w:noProof/>
                <w:spacing w:val="-1"/>
              </w:rPr>
              <w:t>o</w:t>
            </w:r>
            <w:r w:rsidR="0015759F" w:rsidRPr="00A55774">
              <w:rPr>
                <w:rStyle w:val="Hyperlink"/>
                <w:rFonts w:eastAsia="Cambria"/>
                <w:noProof/>
              </w:rPr>
              <w:t>n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s</w:t>
            </w:r>
            <w:r w:rsidR="0015759F" w:rsidRPr="00A55774">
              <w:rPr>
                <w:rStyle w:val="Hyperlink"/>
                <w:rFonts w:eastAsia="Cambria"/>
                <w:noProof/>
              </w:rPr>
              <w:t>,</w:t>
            </w:r>
            <w:r w:rsidR="0015759F" w:rsidRPr="00A55774">
              <w:rPr>
                <w:rStyle w:val="Hyperlink"/>
                <w:rFonts w:eastAsia="Cambria"/>
                <w:noProof/>
                <w:spacing w:val="-2"/>
              </w:rPr>
              <w:t xml:space="preserve"> </w:t>
            </w:r>
            <w:r w:rsidR="0015759F" w:rsidRPr="00A55774">
              <w:rPr>
                <w:rStyle w:val="Hyperlink"/>
                <w:rFonts w:eastAsia="Cambria"/>
                <w:noProof/>
              </w:rPr>
              <w:t>Acr</w:t>
            </w:r>
            <w:r w:rsidR="0015759F" w:rsidRPr="00A55774">
              <w:rPr>
                <w:rStyle w:val="Hyperlink"/>
                <w:rFonts w:eastAsia="Cambria"/>
                <w:noProof/>
                <w:spacing w:val="-2"/>
              </w:rPr>
              <w:t>o</w:t>
            </w:r>
            <w:r w:rsidR="0015759F" w:rsidRPr="00A55774">
              <w:rPr>
                <w:rStyle w:val="Hyperlink"/>
                <w:rFonts w:eastAsia="Cambria"/>
                <w:noProof/>
              </w:rPr>
              <w:t>n</w:t>
            </w:r>
            <w:r w:rsidR="0015759F" w:rsidRPr="00A55774">
              <w:rPr>
                <w:rStyle w:val="Hyperlink"/>
                <w:rFonts w:eastAsia="Cambria"/>
                <w:noProof/>
                <w:spacing w:val="2"/>
              </w:rPr>
              <w:t>y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m</w:t>
            </w:r>
            <w:r w:rsidR="0015759F" w:rsidRPr="00A55774">
              <w:rPr>
                <w:rStyle w:val="Hyperlink"/>
                <w:rFonts w:eastAsia="Cambria"/>
                <w:noProof/>
              </w:rPr>
              <w:t>s, a</w:t>
            </w:r>
            <w:r w:rsidR="0015759F" w:rsidRPr="00A55774">
              <w:rPr>
                <w:rStyle w:val="Hyperlink"/>
                <w:rFonts w:eastAsia="Cambria"/>
                <w:noProof/>
                <w:spacing w:val="-1"/>
              </w:rPr>
              <w:t>n</w:t>
            </w:r>
            <w:r w:rsidR="0015759F" w:rsidRPr="00A55774">
              <w:rPr>
                <w:rStyle w:val="Hyperlink"/>
                <w:rFonts w:eastAsia="Cambria"/>
                <w:noProof/>
              </w:rPr>
              <w:t xml:space="preserve">d </w:t>
            </w:r>
            <w:r w:rsidR="0015759F" w:rsidRPr="00A55774">
              <w:rPr>
                <w:rStyle w:val="Hyperlink"/>
                <w:rFonts w:eastAsia="Cambria"/>
                <w:noProof/>
                <w:spacing w:val="-2"/>
              </w:rPr>
              <w:t>A</w:t>
            </w:r>
            <w:r w:rsidR="0015759F" w:rsidRPr="00A55774">
              <w:rPr>
                <w:rStyle w:val="Hyperlink"/>
                <w:rFonts w:eastAsia="Cambria"/>
                <w:noProof/>
              </w:rPr>
              <w:t>b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b</w:t>
            </w:r>
            <w:r w:rsidR="0015759F" w:rsidRPr="00A55774">
              <w:rPr>
                <w:rStyle w:val="Hyperlink"/>
                <w:rFonts w:eastAsia="Cambria"/>
                <w:noProof/>
              </w:rPr>
              <w:t>re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v</w:t>
            </w:r>
            <w:r w:rsidR="0015759F" w:rsidRPr="00A55774">
              <w:rPr>
                <w:rStyle w:val="Hyperlink"/>
                <w:rFonts w:eastAsia="Cambria"/>
                <w:noProof/>
              </w:rPr>
              <w:t>iati</w:t>
            </w:r>
            <w:r w:rsidR="0015759F" w:rsidRPr="00A55774">
              <w:rPr>
                <w:rStyle w:val="Hyperlink"/>
                <w:rFonts w:eastAsia="Cambria"/>
                <w:noProof/>
                <w:spacing w:val="-2"/>
              </w:rPr>
              <w:t>o</w:t>
            </w:r>
            <w:r w:rsidR="0015759F" w:rsidRPr="00A55774">
              <w:rPr>
                <w:rStyle w:val="Hyperlink"/>
                <w:rFonts w:eastAsia="Cambria"/>
                <w:noProof/>
              </w:rPr>
              <w:t>ns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_Toc429595549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6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BE383B" w:rsidP="00EA1392">
          <w:pPr>
            <w:pStyle w:val="TOC1"/>
            <w:tabs>
              <w:tab w:val="left" w:pos="1080"/>
            </w:tabs>
            <w:jc w:val="both"/>
            <w:rPr>
              <w:noProof/>
              <w:lang w:val="vi-VN" w:eastAsia="vi-VN"/>
            </w:rPr>
          </w:pPr>
          <w:hyperlink w:anchor="_Toc429595550" w:history="1">
            <w:r w:rsidR="0015759F" w:rsidRPr="00A55774">
              <w:rPr>
                <w:rStyle w:val="Hyperlink"/>
                <w:rFonts w:eastAsia="Cambria"/>
                <w:noProof/>
              </w:rPr>
              <w:t>A.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rFonts w:eastAsia="Cambria"/>
                <w:noProof/>
                <w:spacing w:val="-1"/>
              </w:rPr>
              <w:t>I</w:t>
            </w:r>
            <w:r w:rsidR="0015759F" w:rsidRPr="00A55774">
              <w:rPr>
                <w:rStyle w:val="Hyperlink"/>
                <w:rFonts w:eastAsia="Cambria"/>
                <w:noProof/>
              </w:rPr>
              <w:t>n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t</w:t>
            </w:r>
            <w:r w:rsidR="0015759F" w:rsidRPr="00A55774">
              <w:rPr>
                <w:rStyle w:val="Hyperlink"/>
                <w:rFonts w:eastAsia="Cambria"/>
                <w:noProof/>
              </w:rPr>
              <w:t>r</w:t>
            </w:r>
            <w:r w:rsidR="0015759F" w:rsidRPr="00A55774">
              <w:rPr>
                <w:rStyle w:val="Hyperlink"/>
                <w:rFonts w:eastAsia="Cambria"/>
                <w:noProof/>
                <w:spacing w:val="-1"/>
              </w:rPr>
              <w:t>o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du</w:t>
            </w:r>
            <w:r w:rsidR="0015759F" w:rsidRPr="00A55774">
              <w:rPr>
                <w:rStyle w:val="Hyperlink"/>
                <w:rFonts w:eastAsia="Cambria"/>
                <w:noProof/>
              </w:rPr>
              <w:t>cti</w:t>
            </w:r>
            <w:r w:rsidR="0015759F" w:rsidRPr="00A55774">
              <w:rPr>
                <w:rStyle w:val="Hyperlink"/>
                <w:rFonts w:eastAsia="Cambria"/>
                <w:noProof/>
                <w:spacing w:val="-2"/>
              </w:rPr>
              <w:t>o</w:t>
            </w:r>
            <w:r w:rsidR="0015759F" w:rsidRPr="00A55774">
              <w:rPr>
                <w:rStyle w:val="Hyperlink"/>
                <w:rFonts w:eastAsia="Cambria"/>
                <w:noProof/>
              </w:rPr>
              <w:t>n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_Toc429595550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7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BE383B" w:rsidP="00EA1392">
          <w:pPr>
            <w:pStyle w:val="TOC2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51" w:history="1">
            <w:r w:rsidR="0015759F" w:rsidRPr="00A55774">
              <w:rPr>
                <w:rStyle w:val="Hyperlink"/>
                <w:noProof/>
              </w:rPr>
              <w:t>1.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noProof/>
              </w:rPr>
              <w:t>Project Information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_Toc429595551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7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BE383B" w:rsidP="00EA1392">
          <w:pPr>
            <w:pStyle w:val="TOC2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52" w:history="1">
            <w:r w:rsidR="0015759F" w:rsidRPr="00A55774">
              <w:rPr>
                <w:rStyle w:val="Hyperlink"/>
                <w:rFonts w:eastAsia="Cambria"/>
                <w:noProof/>
              </w:rPr>
              <w:t>2.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rFonts w:eastAsia="Cambria"/>
                <w:noProof/>
                <w:spacing w:val="-1"/>
              </w:rPr>
              <w:t>I</w:t>
            </w:r>
            <w:r w:rsidR="0015759F" w:rsidRPr="00A55774">
              <w:rPr>
                <w:rStyle w:val="Hyperlink"/>
                <w:rFonts w:eastAsia="Cambria"/>
                <w:noProof/>
              </w:rPr>
              <w:t>ntr</w:t>
            </w:r>
            <w:r w:rsidR="0015759F" w:rsidRPr="00A55774">
              <w:rPr>
                <w:rStyle w:val="Hyperlink"/>
                <w:rFonts w:eastAsia="Cambria"/>
                <w:noProof/>
                <w:spacing w:val="2"/>
              </w:rPr>
              <w:t>o</w:t>
            </w:r>
            <w:r w:rsidR="0015759F" w:rsidRPr="00A55774">
              <w:rPr>
                <w:rStyle w:val="Hyperlink"/>
                <w:rFonts w:eastAsia="Cambria"/>
                <w:noProof/>
                <w:spacing w:val="-1"/>
              </w:rPr>
              <w:t>d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u</w:t>
            </w:r>
            <w:r w:rsidR="0015759F" w:rsidRPr="00A55774">
              <w:rPr>
                <w:rStyle w:val="Hyperlink"/>
                <w:rFonts w:eastAsia="Cambria"/>
                <w:noProof/>
              </w:rPr>
              <w:t>cti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o</w:t>
            </w:r>
            <w:r w:rsidR="0015759F" w:rsidRPr="00A55774">
              <w:rPr>
                <w:rStyle w:val="Hyperlink"/>
                <w:rFonts w:eastAsia="Cambria"/>
                <w:noProof/>
              </w:rPr>
              <w:t>n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_Toc429595552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7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BE383B" w:rsidP="00EA1392">
          <w:pPr>
            <w:pStyle w:val="TOC2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53" w:history="1">
            <w:r w:rsidR="0015759F" w:rsidRPr="00A55774">
              <w:rPr>
                <w:rStyle w:val="Hyperlink"/>
                <w:rFonts w:eastAsia="Cambria"/>
                <w:noProof/>
              </w:rPr>
              <w:t>3.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rFonts w:eastAsia="Cambria"/>
                <w:noProof/>
              </w:rPr>
              <w:t>Current</w:t>
            </w:r>
            <w:r w:rsidR="0015759F" w:rsidRPr="00A55774">
              <w:rPr>
                <w:rStyle w:val="Hyperlink"/>
                <w:rFonts w:eastAsia="Cambria"/>
                <w:noProof/>
                <w:spacing w:val="-8"/>
              </w:rPr>
              <w:t xml:space="preserve"> </w:t>
            </w:r>
            <w:r w:rsidR="0015759F" w:rsidRPr="00A55774">
              <w:rPr>
                <w:rStyle w:val="Hyperlink"/>
                <w:rFonts w:eastAsia="Cambria"/>
                <w:noProof/>
              </w:rPr>
              <w:t>Sit</w:t>
            </w:r>
            <w:r w:rsidR="0015759F" w:rsidRPr="00A55774">
              <w:rPr>
                <w:rStyle w:val="Hyperlink"/>
                <w:rFonts w:eastAsia="Cambria"/>
                <w:noProof/>
                <w:spacing w:val="-1"/>
              </w:rPr>
              <w:t>u</w:t>
            </w:r>
            <w:r w:rsidR="0015759F" w:rsidRPr="00A55774">
              <w:rPr>
                <w:rStyle w:val="Hyperlink"/>
                <w:rFonts w:eastAsia="Cambria"/>
                <w:noProof/>
              </w:rPr>
              <w:t>at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i</w:t>
            </w:r>
            <w:r w:rsidR="0015759F" w:rsidRPr="00A55774">
              <w:rPr>
                <w:rStyle w:val="Hyperlink"/>
                <w:rFonts w:eastAsia="Cambria"/>
                <w:noProof/>
                <w:spacing w:val="3"/>
              </w:rPr>
              <w:t>o</w:t>
            </w:r>
            <w:r w:rsidR="0015759F" w:rsidRPr="00A55774">
              <w:rPr>
                <w:rStyle w:val="Hyperlink"/>
                <w:rFonts w:eastAsia="Cambria"/>
                <w:noProof/>
              </w:rPr>
              <w:t>n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_Toc429595553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7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BE383B" w:rsidP="00EA1392">
          <w:pPr>
            <w:pStyle w:val="TOC2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54" w:history="1">
            <w:r w:rsidR="0015759F" w:rsidRPr="00A55774">
              <w:rPr>
                <w:rStyle w:val="Hyperlink"/>
                <w:rFonts w:eastAsia="Cambria"/>
                <w:noProof/>
              </w:rPr>
              <w:t>4.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rFonts w:eastAsia="Cambria"/>
                <w:noProof/>
              </w:rPr>
              <w:t>Pro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b</w:t>
            </w:r>
            <w:r w:rsidR="0015759F" w:rsidRPr="00A55774">
              <w:rPr>
                <w:rStyle w:val="Hyperlink"/>
                <w:rFonts w:eastAsia="Cambria"/>
                <w:noProof/>
              </w:rPr>
              <w:t>l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e</w:t>
            </w:r>
            <w:r w:rsidR="0015759F" w:rsidRPr="00A55774">
              <w:rPr>
                <w:rStyle w:val="Hyperlink"/>
                <w:rFonts w:eastAsia="Cambria"/>
                <w:noProof/>
              </w:rPr>
              <w:t>m</w:t>
            </w:r>
            <w:r w:rsidR="0015759F" w:rsidRPr="00A55774">
              <w:rPr>
                <w:rStyle w:val="Hyperlink"/>
                <w:rFonts w:eastAsia="Cambria"/>
                <w:noProof/>
                <w:spacing w:val="-15"/>
              </w:rPr>
              <w:t xml:space="preserve"> </w:t>
            </w:r>
            <w:r w:rsidR="0015759F" w:rsidRPr="00A55774">
              <w:rPr>
                <w:rStyle w:val="Hyperlink"/>
                <w:rFonts w:eastAsia="Cambria"/>
                <w:noProof/>
              </w:rPr>
              <w:t>D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e</w:t>
            </w:r>
            <w:r w:rsidR="0015759F" w:rsidRPr="00A55774">
              <w:rPr>
                <w:rStyle w:val="Hyperlink"/>
                <w:rFonts w:eastAsia="Cambria"/>
                <w:noProof/>
              </w:rPr>
              <w:t>f</w:t>
            </w:r>
            <w:r w:rsidR="0015759F" w:rsidRPr="00A55774">
              <w:rPr>
                <w:rStyle w:val="Hyperlink"/>
                <w:rFonts w:eastAsia="Cambria"/>
                <w:noProof/>
                <w:spacing w:val="2"/>
              </w:rPr>
              <w:t>i</w:t>
            </w:r>
            <w:r w:rsidR="0015759F" w:rsidRPr="00A55774">
              <w:rPr>
                <w:rStyle w:val="Hyperlink"/>
                <w:rFonts w:eastAsia="Cambria"/>
                <w:noProof/>
              </w:rPr>
              <w:t>nit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i</w:t>
            </w:r>
            <w:r w:rsidR="0015759F" w:rsidRPr="00A55774">
              <w:rPr>
                <w:rStyle w:val="Hyperlink"/>
                <w:rFonts w:eastAsia="Cambria"/>
                <w:noProof/>
              </w:rPr>
              <w:t>on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_Toc429595554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7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BE383B" w:rsidP="00EA1392">
          <w:pPr>
            <w:pStyle w:val="TOC2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55" w:history="1">
            <w:r w:rsidR="0015759F" w:rsidRPr="00A55774">
              <w:rPr>
                <w:rStyle w:val="Hyperlink"/>
                <w:rFonts w:eastAsia="Cambria"/>
                <w:noProof/>
              </w:rPr>
              <w:t>5.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rFonts w:eastAsia="Cambria"/>
                <w:noProof/>
              </w:rPr>
              <w:t>Propos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e</w:t>
            </w:r>
            <w:r w:rsidR="0015759F" w:rsidRPr="00A55774">
              <w:rPr>
                <w:rStyle w:val="Hyperlink"/>
                <w:rFonts w:eastAsia="Cambria"/>
                <w:noProof/>
              </w:rPr>
              <w:t>d</w:t>
            </w:r>
            <w:r w:rsidR="0015759F" w:rsidRPr="00A55774">
              <w:rPr>
                <w:rStyle w:val="Hyperlink"/>
                <w:rFonts w:eastAsia="Cambria"/>
                <w:noProof/>
                <w:spacing w:val="-13"/>
              </w:rPr>
              <w:t xml:space="preserve"> </w:t>
            </w:r>
            <w:r w:rsidR="0015759F" w:rsidRPr="00A55774">
              <w:rPr>
                <w:rStyle w:val="Hyperlink"/>
                <w:rFonts w:eastAsia="Cambria"/>
                <w:noProof/>
                <w:spacing w:val="-1"/>
              </w:rPr>
              <w:t>S</w:t>
            </w:r>
            <w:r w:rsidR="0015759F" w:rsidRPr="00A55774">
              <w:rPr>
                <w:rStyle w:val="Hyperlink"/>
                <w:rFonts w:eastAsia="Cambria"/>
                <w:noProof/>
              </w:rPr>
              <w:t>o</w:t>
            </w:r>
            <w:r w:rsidR="0015759F" w:rsidRPr="00A55774">
              <w:rPr>
                <w:rStyle w:val="Hyperlink"/>
                <w:rFonts w:eastAsia="Cambria"/>
                <w:noProof/>
                <w:spacing w:val="3"/>
              </w:rPr>
              <w:t>l</w:t>
            </w:r>
            <w:r w:rsidR="0015759F" w:rsidRPr="00A55774">
              <w:rPr>
                <w:rStyle w:val="Hyperlink"/>
                <w:rFonts w:eastAsia="Cambria"/>
                <w:noProof/>
                <w:spacing w:val="-1"/>
              </w:rPr>
              <w:t>u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t</w:t>
            </w:r>
            <w:r w:rsidR="0015759F" w:rsidRPr="00A55774">
              <w:rPr>
                <w:rStyle w:val="Hyperlink"/>
                <w:rFonts w:eastAsia="Cambria"/>
                <w:noProof/>
              </w:rPr>
              <w:t>i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o</w:t>
            </w:r>
            <w:r w:rsidR="0015759F" w:rsidRPr="00A55774">
              <w:rPr>
                <w:rStyle w:val="Hyperlink"/>
                <w:rFonts w:eastAsia="Cambria"/>
                <w:noProof/>
              </w:rPr>
              <w:t>n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_Toc429595555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8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BE383B" w:rsidP="00EA1392">
          <w:pPr>
            <w:pStyle w:val="TOC3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56" w:history="1">
            <w:r w:rsidR="0015759F" w:rsidRPr="00A55774">
              <w:rPr>
                <w:rStyle w:val="Hyperlink"/>
                <w:noProof/>
              </w:rPr>
              <w:t>5.1.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noProof/>
              </w:rPr>
              <w:t>Feature functions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_Toc429595556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8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BE383B" w:rsidP="00EA1392">
          <w:pPr>
            <w:pStyle w:val="TOC3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57" w:history="1">
            <w:r w:rsidR="0015759F" w:rsidRPr="00A55774">
              <w:rPr>
                <w:rStyle w:val="Hyperlink"/>
                <w:noProof/>
              </w:rPr>
              <w:t>5.2.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noProof/>
              </w:rPr>
              <w:t>Adv</w:t>
            </w:r>
            <w:r w:rsidR="0015759F" w:rsidRPr="00A55774">
              <w:rPr>
                <w:rStyle w:val="Hyperlink"/>
                <w:noProof/>
                <w:spacing w:val="-2"/>
              </w:rPr>
              <w:t>a</w:t>
            </w:r>
            <w:r w:rsidR="0015759F" w:rsidRPr="00A55774">
              <w:rPr>
                <w:rStyle w:val="Hyperlink"/>
                <w:noProof/>
              </w:rPr>
              <w:t>n</w:t>
            </w:r>
            <w:r w:rsidR="0015759F" w:rsidRPr="00A55774">
              <w:rPr>
                <w:rStyle w:val="Hyperlink"/>
                <w:noProof/>
                <w:spacing w:val="-1"/>
              </w:rPr>
              <w:t>t</w:t>
            </w:r>
            <w:r w:rsidR="0015759F" w:rsidRPr="00A55774">
              <w:rPr>
                <w:rStyle w:val="Hyperlink"/>
                <w:noProof/>
                <w:spacing w:val="1"/>
              </w:rPr>
              <w:t>a</w:t>
            </w:r>
            <w:r w:rsidR="0015759F" w:rsidRPr="00A55774">
              <w:rPr>
                <w:rStyle w:val="Hyperlink"/>
                <w:noProof/>
              </w:rPr>
              <w:t>g</w:t>
            </w:r>
            <w:r w:rsidR="0015759F" w:rsidRPr="00A55774">
              <w:rPr>
                <w:rStyle w:val="Hyperlink"/>
                <w:noProof/>
                <w:spacing w:val="-1"/>
              </w:rPr>
              <w:t>e</w:t>
            </w:r>
            <w:r w:rsidR="0015759F" w:rsidRPr="00A55774">
              <w:rPr>
                <w:rStyle w:val="Hyperlink"/>
                <w:noProof/>
              </w:rPr>
              <w:t>s</w:t>
            </w:r>
            <w:r w:rsidR="0015759F" w:rsidRPr="00A55774">
              <w:rPr>
                <w:rStyle w:val="Hyperlink"/>
                <w:noProof/>
                <w:spacing w:val="2"/>
              </w:rPr>
              <w:t xml:space="preserve"> </w:t>
            </w:r>
            <w:r w:rsidR="0015759F" w:rsidRPr="00A55774">
              <w:rPr>
                <w:rStyle w:val="Hyperlink"/>
                <w:noProof/>
                <w:spacing w:val="-1"/>
              </w:rPr>
              <w:t>a</w:t>
            </w:r>
            <w:r w:rsidR="0015759F" w:rsidRPr="00A55774">
              <w:rPr>
                <w:rStyle w:val="Hyperlink"/>
                <w:noProof/>
              </w:rPr>
              <w:t>nd</w:t>
            </w:r>
            <w:r w:rsidR="0015759F" w:rsidRPr="00A55774">
              <w:rPr>
                <w:rStyle w:val="Hyperlink"/>
                <w:noProof/>
                <w:spacing w:val="-1"/>
              </w:rPr>
              <w:t xml:space="preserve"> </w:t>
            </w:r>
            <w:r w:rsidR="0015759F" w:rsidRPr="00A55774">
              <w:rPr>
                <w:rStyle w:val="Hyperlink"/>
                <w:noProof/>
                <w:spacing w:val="1"/>
              </w:rPr>
              <w:t>d</w:t>
            </w:r>
            <w:r w:rsidR="0015759F" w:rsidRPr="00A55774">
              <w:rPr>
                <w:rStyle w:val="Hyperlink"/>
                <w:noProof/>
                <w:spacing w:val="-2"/>
              </w:rPr>
              <w:t>i</w:t>
            </w:r>
            <w:r w:rsidR="0015759F" w:rsidRPr="00A55774">
              <w:rPr>
                <w:rStyle w:val="Hyperlink"/>
                <w:noProof/>
              </w:rPr>
              <w:t>s</w:t>
            </w:r>
            <w:r w:rsidR="0015759F" w:rsidRPr="00A55774">
              <w:rPr>
                <w:rStyle w:val="Hyperlink"/>
                <w:noProof/>
                <w:spacing w:val="1"/>
              </w:rPr>
              <w:t>a</w:t>
            </w:r>
            <w:r w:rsidR="0015759F" w:rsidRPr="00A55774">
              <w:rPr>
                <w:rStyle w:val="Hyperlink"/>
                <w:noProof/>
              </w:rPr>
              <w:t>d</w:t>
            </w:r>
            <w:r w:rsidR="0015759F" w:rsidRPr="00A55774">
              <w:rPr>
                <w:rStyle w:val="Hyperlink"/>
                <w:noProof/>
                <w:spacing w:val="-2"/>
              </w:rPr>
              <w:t>v</w:t>
            </w:r>
            <w:r w:rsidR="0015759F" w:rsidRPr="00A55774">
              <w:rPr>
                <w:rStyle w:val="Hyperlink"/>
                <w:noProof/>
                <w:spacing w:val="-1"/>
              </w:rPr>
              <w:t>a</w:t>
            </w:r>
            <w:r w:rsidR="0015759F" w:rsidRPr="00A55774">
              <w:rPr>
                <w:rStyle w:val="Hyperlink"/>
                <w:noProof/>
              </w:rPr>
              <w:t>n</w:t>
            </w:r>
            <w:r w:rsidR="0015759F" w:rsidRPr="00A55774">
              <w:rPr>
                <w:rStyle w:val="Hyperlink"/>
                <w:noProof/>
                <w:spacing w:val="1"/>
              </w:rPr>
              <w:t>t</w:t>
            </w:r>
            <w:r w:rsidR="0015759F" w:rsidRPr="00A55774">
              <w:rPr>
                <w:rStyle w:val="Hyperlink"/>
                <w:noProof/>
                <w:spacing w:val="-1"/>
              </w:rPr>
              <w:t>a</w:t>
            </w:r>
            <w:r w:rsidR="0015759F" w:rsidRPr="00A55774">
              <w:rPr>
                <w:rStyle w:val="Hyperlink"/>
                <w:noProof/>
              </w:rPr>
              <w:t>g</w:t>
            </w:r>
            <w:r w:rsidR="0015759F" w:rsidRPr="00A55774">
              <w:rPr>
                <w:rStyle w:val="Hyperlink"/>
                <w:noProof/>
                <w:spacing w:val="1"/>
              </w:rPr>
              <w:t>e</w:t>
            </w:r>
            <w:r w:rsidR="0015759F" w:rsidRPr="00A55774">
              <w:rPr>
                <w:rStyle w:val="Hyperlink"/>
                <w:noProof/>
              </w:rPr>
              <w:t>s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_Toc429595557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8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BE383B" w:rsidP="00EA1392">
          <w:pPr>
            <w:pStyle w:val="TOC2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58" w:history="1">
            <w:r w:rsidR="0015759F" w:rsidRPr="00A55774">
              <w:rPr>
                <w:rStyle w:val="Hyperlink"/>
                <w:rFonts w:eastAsia="Cambria"/>
                <w:noProof/>
              </w:rPr>
              <w:t>6.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rFonts w:eastAsia="Cambria"/>
                <w:noProof/>
              </w:rPr>
              <w:t>Functi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on</w:t>
            </w:r>
            <w:r w:rsidR="0015759F" w:rsidRPr="00A55774">
              <w:rPr>
                <w:rStyle w:val="Hyperlink"/>
                <w:rFonts w:eastAsia="Cambria"/>
                <w:noProof/>
              </w:rPr>
              <w:t>al</w:t>
            </w:r>
            <w:r w:rsidR="0015759F" w:rsidRPr="00A55774">
              <w:rPr>
                <w:rStyle w:val="Hyperlink"/>
                <w:rFonts w:eastAsia="Cambria"/>
                <w:noProof/>
                <w:spacing w:val="-16"/>
              </w:rPr>
              <w:t xml:space="preserve"> </w:t>
            </w:r>
            <w:r w:rsidR="0015759F" w:rsidRPr="00A55774">
              <w:rPr>
                <w:rStyle w:val="Hyperlink"/>
                <w:rFonts w:eastAsia="Cambria"/>
                <w:noProof/>
                <w:spacing w:val="-1"/>
              </w:rPr>
              <w:t>R</w:t>
            </w:r>
            <w:r w:rsidR="0015759F" w:rsidRPr="00A55774">
              <w:rPr>
                <w:rStyle w:val="Hyperlink"/>
                <w:rFonts w:eastAsia="Cambria"/>
                <w:noProof/>
              </w:rPr>
              <w:t>e</w:t>
            </w:r>
            <w:r w:rsidR="0015759F" w:rsidRPr="00A55774">
              <w:rPr>
                <w:rStyle w:val="Hyperlink"/>
                <w:rFonts w:eastAsia="Cambria"/>
                <w:noProof/>
                <w:spacing w:val="2"/>
              </w:rPr>
              <w:t>q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u</w:t>
            </w:r>
            <w:r w:rsidR="0015759F" w:rsidRPr="00A55774">
              <w:rPr>
                <w:rStyle w:val="Hyperlink"/>
                <w:rFonts w:eastAsia="Cambria"/>
                <w:noProof/>
              </w:rPr>
              <w:t>iremen</w:t>
            </w:r>
            <w:r w:rsidR="0015759F" w:rsidRPr="00A55774">
              <w:rPr>
                <w:rStyle w:val="Hyperlink"/>
                <w:rFonts w:eastAsia="Cambria"/>
                <w:noProof/>
                <w:spacing w:val="3"/>
              </w:rPr>
              <w:t>t</w:t>
            </w:r>
            <w:r w:rsidR="0015759F" w:rsidRPr="00A55774">
              <w:rPr>
                <w:rStyle w:val="Hyperlink"/>
                <w:rFonts w:eastAsia="Cambria"/>
                <w:noProof/>
              </w:rPr>
              <w:t>s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_Toc429595558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8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BE383B" w:rsidP="00EA1392">
          <w:pPr>
            <w:pStyle w:val="TOC3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59" w:history="1">
            <w:r w:rsidR="0015759F" w:rsidRPr="00A55774">
              <w:rPr>
                <w:rStyle w:val="Hyperlink"/>
                <w:noProof/>
              </w:rPr>
              <w:t>6.1.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noProof/>
              </w:rPr>
              <w:t xml:space="preserve">Connect with </w:t>
            </w:r>
            <w:r w:rsidR="00C92354">
              <w:rPr>
                <w:rStyle w:val="Hyperlink"/>
                <w:noProof/>
              </w:rPr>
              <w:t>wristband</w:t>
            </w:r>
            <w:r w:rsidR="0015759F" w:rsidRPr="00A55774">
              <w:rPr>
                <w:rStyle w:val="Hyperlink"/>
                <w:noProof/>
              </w:rPr>
              <w:t xml:space="preserve"> and setup device.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_Toc429595559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8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BE383B" w:rsidP="00EA1392">
          <w:pPr>
            <w:pStyle w:val="TOC3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60" w:history="1">
            <w:r w:rsidR="0015759F" w:rsidRPr="00A55774">
              <w:rPr>
                <w:rStyle w:val="Hyperlink"/>
                <w:noProof/>
              </w:rPr>
              <w:t>6.2.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noProof/>
              </w:rPr>
              <w:t xml:space="preserve">Create a </w:t>
            </w:r>
            <w:r w:rsidR="00C92354">
              <w:rPr>
                <w:rStyle w:val="Hyperlink"/>
                <w:noProof/>
              </w:rPr>
              <w:t>patient</w:t>
            </w:r>
            <w:r w:rsidR="0015759F" w:rsidRPr="00A55774">
              <w:rPr>
                <w:rStyle w:val="Hyperlink"/>
                <w:noProof/>
              </w:rPr>
              <w:t xml:space="preserve"> profile in system.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_Toc429595560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8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BE383B" w:rsidP="00EA1392">
          <w:pPr>
            <w:pStyle w:val="TOC3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61" w:history="1">
            <w:r w:rsidR="0015759F" w:rsidRPr="00A55774">
              <w:rPr>
                <w:rStyle w:val="Hyperlink"/>
                <w:noProof/>
              </w:rPr>
              <w:t>6.3.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noProof/>
              </w:rPr>
              <w:t>Get information of wristband and save in smartphone, system.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_Toc429595561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9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BE383B" w:rsidP="00EA1392">
          <w:pPr>
            <w:pStyle w:val="TOC3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62" w:history="1">
            <w:r w:rsidR="0015759F" w:rsidRPr="00A55774">
              <w:rPr>
                <w:rStyle w:val="Hyperlink"/>
                <w:noProof/>
              </w:rPr>
              <w:t>6.4.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noProof/>
              </w:rPr>
              <w:t>Suggest Regiment of patient to doctor.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_Toc429595562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9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BE383B" w:rsidP="00EA1392">
          <w:pPr>
            <w:pStyle w:val="TOC3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63" w:history="1">
            <w:r w:rsidR="0015759F" w:rsidRPr="00A55774">
              <w:rPr>
                <w:rStyle w:val="Hyperlink"/>
                <w:noProof/>
              </w:rPr>
              <w:t>6.5.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noProof/>
              </w:rPr>
              <w:t>System send regiment to patient.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_Toc429595563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9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BE383B" w:rsidP="00EA1392">
          <w:pPr>
            <w:pStyle w:val="TOC3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64" w:history="1">
            <w:r w:rsidR="0015759F" w:rsidRPr="00A55774">
              <w:rPr>
                <w:rStyle w:val="Hyperlink"/>
                <w:noProof/>
              </w:rPr>
              <w:t>6.6.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noProof/>
              </w:rPr>
              <w:t>Application support to remind implement regiment.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_Toc429595564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9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BE383B" w:rsidP="00EA1392">
          <w:pPr>
            <w:pStyle w:val="TOC3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65" w:history="1">
            <w:r w:rsidR="0015759F" w:rsidRPr="00A55774">
              <w:rPr>
                <w:rStyle w:val="Hyperlink"/>
                <w:noProof/>
              </w:rPr>
              <w:t>6.7.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noProof/>
              </w:rPr>
              <w:t>Suggest exercise in system.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_Toc429595565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9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BE383B" w:rsidP="00EA1392">
          <w:pPr>
            <w:pStyle w:val="TOC3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66" w:history="1">
            <w:r w:rsidR="0015759F" w:rsidRPr="00A55774">
              <w:rPr>
                <w:rStyle w:val="Hyperlink"/>
                <w:noProof/>
              </w:rPr>
              <w:t>6.8.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noProof/>
              </w:rPr>
              <w:t>Manage regiment of disease.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_Toc429595566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9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15759F" w:rsidRDefault="00BE383B" w:rsidP="00EA1392">
          <w:pPr>
            <w:pStyle w:val="TOC2"/>
            <w:tabs>
              <w:tab w:val="left" w:pos="1800"/>
            </w:tabs>
            <w:jc w:val="both"/>
            <w:rPr>
              <w:noProof/>
              <w:lang w:val="vi-VN" w:eastAsia="vi-VN"/>
            </w:rPr>
          </w:pPr>
          <w:hyperlink w:anchor="_Toc429595567" w:history="1">
            <w:r w:rsidR="0015759F" w:rsidRPr="00A55774">
              <w:rPr>
                <w:rStyle w:val="Hyperlink"/>
                <w:rFonts w:eastAsia="Cambria"/>
                <w:noProof/>
              </w:rPr>
              <w:t>7.</w:t>
            </w:r>
            <w:r w:rsidR="0015759F">
              <w:rPr>
                <w:noProof/>
                <w:lang w:val="vi-VN" w:eastAsia="vi-VN"/>
              </w:rPr>
              <w:tab/>
            </w:r>
            <w:r w:rsidR="0015759F" w:rsidRPr="00A55774">
              <w:rPr>
                <w:rStyle w:val="Hyperlink"/>
                <w:rFonts w:eastAsia="Cambria"/>
                <w:noProof/>
              </w:rPr>
              <w:t>Role</w:t>
            </w:r>
            <w:r w:rsidR="0015759F" w:rsidRPr="00A55774">
              <w:rPr>
                <w:rStyle w:val="Hyperlink"/>
                <w:rFonts w:eastAsia="Cambria"/>
                <w:noProof/>
                <w:spacing w:val="-6"/>
              </w:rPr>
              <w:t xml:space="preserve"> </w:t>
            </w:r>
            <w:r w:rsidR="0015759F" w:rsidRPr="00A55774">
              <w:rPr>
                <w:rStyle w:val="Hyperlink"/>
                <w:rFonts w:eastAsia="Cambria"/>
                <w:noProof/>
                <w:spacing w:val="-1"/>
              </w:rPr>
              <w:t>a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n</w:t>
            </w:r>
            <w:r w:rsidR="0015759F" w:rsidRPr="00A55774">
              <w:rPr>
                <w:rStyle w:val="Hyperlink"/>
                <w:rFonts w:eastAsia="Cambria"/>
                <w:noProof/>
              </w:rPr>
              <w:t>d</w:t>
            </w:r>
            <w:r w:rsidR="0015759F" w:rsidRPr="00A55774">
              <w:rPr>
                <w:rStyle w:val="Hyperlink"/>
                <w:rFonts w:eastAsia="Cambria"/>
                <w:noProof/>
                <w:spacing w:val="-7"/>
              </w:rPr>
              <w:t xml:space="preserve"> </w:t>
            </w:r>
            <w:r w:rsidR="0015759F" w:rsidRPr="00A55774">
              <w:rPr>
                <w:rStyle w:val="Hyperlink"/>
                <w:rFonts w:eastAsia="Cambria"/>
                <w:noProof/>
              </w:rPr>
              <w:t>Re</w:t>
            </w:r>
            <w:r w:rsidR="0015759F" w:rsidRPr="00A55774">
              <w:rPr>
                <w:rStyle w:val="Hyperlink"/>
                <w:rFonts w:eastAsia="Cambria"/>
                <w:noProof/>
                <w:spacing w:val="2"/>
              </w:rPr>
              <w:t>s</w:t>
            </w:r>
            <w:r w:rsidR="0015759F" w:rsidRPr="00A55774">
              <w:rPr>
                <w:rStyle w:val="Hyperlink"/>
                <w:rFonts w:eastAsia="Cambria"/>
                <w:noProof/>
                <w:spacing w:val="-1"/>
              </w:rPr>
              <w:t>p</w:t>
            </w:r>
            <w:r w:rsidR="0015759F" w:rsidRPr="00A55774">
              <w:rPr>
                <w:rStyle w:val="Hyperlink"/>
                <w:rFonts w:eastAsia="Cambria"/>
                <w:noProof/>
              </w:rPr>
              <w:t>o</w:t>
            </w:r>
            <w:r w:rsidR="0015759F" w:rsidRPr="00A55774">
              <w:rPr>
                <w:rStyle w:val="Hyperlink"/>
                <w:rFonts w:eastAsia="Cambria"/>
                <w:noProof/>
                <w:spacing w:val="2"/>
              </w:rPr>
              <w:t>n</w:t>
            </w:r>
            <w:r w:rsidR="0015759F" w:rsidRPr="00A55774">
              <w:rPr>
                <w:rStyle w:val="Hyperlink"/>
                <w:rFonts w:eastAsia="Cambria"/>
                <w:noProof/>
              </w:rPr>
              <w:t>si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b</w:t>
            </w:r>
            <w:r w:rsidR="0015759F" w:rsidRPr="00A55774">
              <w:rPr>
                <w:rStyle w:val="Hyperlink"/>
                <w:rFonts w:eastAsia="Cambria"/>
                <w:noProof/>
              </w:rPr>
              <w:t>il</w:t>
            </w:r>
            <w:r w:rsidR="0015759F" w:rsidRPr="00A55774">
              <w:rPr>
                <w:rStyle w:val="Hyperlink"/>
                <w:rFonts w:eastAsia="Cambria"/>
                <w:noProof/>
                <w:spacing w:val="1"/>
              </w:rPr>
              <w:t>it</w:t>
            </w:r>
            <w:r w:rsidR="0015759F" w:rsidRPr="00A55774">
              <w:rPr>
                <w:rStyle w:val="Hyperlink"/>
                <w:rFonts w:eastAsia="Cambria"/>
                <w:noProof/>
              </w:rPr>
              <w:t>y</w:t>
            </w:r>
            <w:r w:rsidR="0015759F">
              <w:rPr>
                <w:noProof/>
                <w:webHidden/>
              </w:rPr>
              <w:tab/>
            </w:r>
            <w:r w:rsidR="0015759F">
              <w:rPr>
                <w:noProof/>
                <w:webHidden/>
              </w:rPr>
              <w:fldChar w:fldCharType="begin"/>
            </w:r>
            <w:r w:rsidR="0015759F">
              <w:rPr>
                <w:noProof/>
                <w:webHidden/>
              </w:rPr>
              <w:instrText xml:space="preserve"> PAGEREF _Toc429595567 \h </w:instrText>
            </w:r>
            <w:r w:rsidR="0015759F">
              <w:rPr>
                <w:noProof/>
                <w:webHidden/>
              </w:rPr>
            </w:r>
            <w:r w:rsidR="0015759F">
              <w:rPr>
                <w:noProof/>
                <w:webHidden/>
              </w:rPr>
              <w:fldChar w:fldCharType="separate"/>
            </w:r>
            <w:r w:rsidR="0015759F">
              <w:rPr>
                <w:noProof/>
                <w:webHidden/>
              </w:rPr>
              <w:t>9</w:t>
            </w:r>
            <w:r w:rsidR="0015759F">
              <w:rPr>
                <w:noProof/>
                <w:webHidden/>
              </w:rPr>
              <w:fldChar w:fldCharType="end"/>
            </w:r>
          </w:hyperlink>
        </w:p>
        <w:p w:rsidR="007E1B4D" w:rsidRDefault="007E1B4D" w:rsidP="00EA1392">
          <w:pPr>
            <w:spacing w:line="276" w:lineRule="auto"/>
            <w:jc w:val="both"/>
            <w:rPr>
              <w:rFonts w:asciiTheme="majorHAnsi" w:hAnsiTheme="majorHAnsi"/>
              <w:noProof/>
            </w:rPr>
          </w:pPr>
          <w:r w:rsidRPr="00D708F6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7E1B4D" w:rsidRDefault="007E1B4D" w:rsidP="00EA1392">
      <w:pPr>
        <w:jc w:val="both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br w:type="page"/>
      </w:r>
    </w:p>
    <w:p w:rsidR="00DC3A2E" w:rsidRDefault="00A84850" w:rsidP="00EA1392">
      <w:pPr>
        <w:pStyle w:val="Heading1"/>
        <w:numPr>
          <w:ilvl w:val="0"/>
          <w:numId w:val="0"/>
        </w:numPr>
        <w:spacing w:after="240"/>
        <w:ind w:firstLine="540"/>
        <w:jc w:val="both"/>
        <w:rPr>
          <w:noProof/>
        </w:rPr>
      </w:pPr>
      <w:bookmarkStart w:id="1" w:name="_Toc395974116"/>
      <w:bookmarkStart w:id="2" w:name="_Toc429595547"/>
      <w:r w:rsidRPr="00794989">
        <w:lastRenderedPageBreak/>
        <w:t>List of Tables</w:t>
      </w:r>
      <w:bookmarkEnd w:id="1"/>
      <w:bookmarkEnd w:id="2"/>
      <w:r w:rsidRPr="00EE3472">
        <w:rPr>
          <w:rStyle w:val="Hyperlink"/>
          <w:rFonts w:ascii="Cambria" w:hAnsi="Cambria" w:cstheme="minorBidi"/>
          <w:bCs w:val="0"/>
          <w:noProof/>
          <w:sz w:val="22"/>
          <w:szCs w:val="22"/>
        </w:rPr>
        <w:fldChar w:fldCharType="begin"/>
      </w:r>
      <w:r w:rsidRPr="00EE3472">
        <w:rPr>
          <w:rStyle w:val="Hyperlink"/>
          <w:rFonts w:cstheme="minorBidi"/>
          <w:bCs w:val="0"/>
          <w:noProof/>
          <w:sz w:val="22"/>
          <w:szCs w:val="22"/>
        </w:rPr>
        <w:instrText xml:space="preserve"> TOC \h \z \c "Table" </w:instrText>
      </w:r>
      <w:r w:rsidRPr="00EE3472">
        <w:rPr>
          <w:rStyle w:val="Hyperlink"/>
          <w:rFonts w:ascii="Cambria" w:hAnsi="Cambria" w:cstheme="minorBidi"/>
          <w:bCs w:val="0"/>
          <w:noProof/>
          <w:sz w:val="22"/>
          <w:szCs w:val="22"/>
        </w:rPr>
        <w:fldChar w:fldCharType="separate"/>
      </w:r>
    </w:p>
    <w:p w:rsidR="00DC3A2E" w:rsidRDefault="00DC3A2E" w:rsidP="00EA1392">
      <w:pPr>
        <w:pStyle w:val="TableofFigures"/>
        <w:tabs>
          <w:tab w:val="right" w:leader="dot" w:pos="9550"/>
        </w:tabs>
        <w:jc w:val="both"/>
        <w:rPr>
          <w:noProof/>
          <w:lang w:val="en-US" w:eastAsia="en-US"/>
        </w:rPr>
      </w:pPr>
    </w:p>
    <w:p w:rsidR="00A84850" w:rsidRDefault="00A84850" w:rsidP="00EA1392">
      <w:pPr>
        <w:spacing w:before="63"/>
        <w:ind w:left="545"/>
        <w:jc w:val="both"/>
        <w:rPr>
          <w:rStyle w:val="Hyperlink"/>
          <w:noProof/>
        </w:rPr>
      </w:pPr>
      <w:r w:rsidRPr="00EE3472">
        <w:rPr>
          <w:rStyle w:val="Hyperlink"/>
          <w:noProof/>
        </w:rPr>
        <w:fldChar w:fldCharType="end"/>
      </w:r>
    </w:p>
    <w:p w:rsidR="00A84850" w:rsidRDefault="00A84850" w:rsidP="00EA1392">
      <w:pPr>
        <w:jc w:val="both"/>
        <w:rPr>
          <w:rStyle w:val="Hyperlink"/>
          <w:noProof/>
        </w:rPr>
      </w:pPr>
      <w:r>
        <w:rPr>
          <w:rStyle w:val="Hyperlink"/>
          <w:noProof/>
        </w:rPr>
        <w:br w:type="page"/>
      </w:r>
    </w:p>
    <w:p w:rsidR="00AD68DB" w:rsidRDefault="00A04B53" w:rsidP="00EA1392">
      <w:pPr>
        <w:pStyle w:val="Heading1"/>
        <w:numPr>
          <w:ilvl w:val="0"/>
          <w:numId w:val="0"/>
        </w:numPr>
        <w:spacing w:after="240"/>
        <w:ind w:firstLine="630"/>
        <w:jc w:val="both"/>
      </w:pPr>
      <w:bookmarkStart w:id="3" w:name="_Toc395974117"/>
      <w:bookmarkStart w:id="4" w:name="_Toc429595548"/>
      <w:r w:rsidRPr="00435372">
        <w:lastRenderedPageBreak/>
        <w:t>List of Figures</w:t>
      </w:r>
      <w:bookmarkEnd w:id="3"/>
      <w:bookmarkEnd w:id="4"/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before="8" w:line="220" w:lineRule="exact"/>
        <w:jc w:val="both"/>
        <w:rPr>
          <w:sz w:val="22"/>
          <w:szCs w:val="22"/>
        </w:rPr>
      </w:pPr>
    </w:p>
    <w:p w:rsidR="00956D94" w:rsidRDefault="00956D94" w:rsidP="00EA1392">
      <w:pPr>
        <w:jc w:val="both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br w:type="page"/>
      </w:r>
    </w:p>
    <w:p w:rsidR="00AD68DB" w:rsidRDefault="00D724A8" w:rsidP="00EA1392">
      <w:pPr>
        <w:pStyle w:val="Heading1"/>
        <w:numPr>
          <w:ilvl w:val="0"/>
          <w:numId w:val="0"/>
        </w:numPr>
        <w:ind w:left="720"/>
        <w:jc w:val="both"/>
        <w:rPr>
          <w:rFonts w:eastAsia="Cambria"/>
        </w:rPr>
      </w:pPr>
      <w:bookmarkStart w:id="5" w:name="_Toc429595549"/>
      <w:r>
        <w:rPr>
          <w:rFonts w:eastAsia="Cambria"/>
        </w:rPr>
        <w:lastRenderedPageBreak/>
        <w:t>D</w:t>
      </w:r>
      <w:r>
        <w:rPr>
          <w:rFonts w:eastAsia="Cambria"/>
          <w:spacing w:val="1"/>
        </w:rPr>
        <w:t>e</w:t>
      </w:r>
      <w:r>
        <w:rPr>
          <w:rFonts w:eastAsia="Cambria"/>
        </w:rPr>
        <w:t>fini</w:t>
      </w:r>
      <w:r>
        <w:rPr>
          <w:rFonts w:eastAsia="Cambria"/>
          <w:spacing w:val="1"/>
        </w:rPr>
        <w:t>t</w:t>
      </w:r>
      <w:r>
        <w:rPr>
          <w:rFonts w:eastAsia="Cambria"/>
        </w:rPr>
        <w:t>i</w:t>
      </w:r>
      <w:r>
        <w:rPr>
          <w:rFonts w:eastAsia="Cambria"/>
          <w:spacing w:val="-1"/>
        </w:rPr>
        <w:t>o</w:t>
      </w:r>
      <w:r>
        <w:rPr>
          <w:rFonts w:eastAsia="Cambria"/>
        </w:rPr>
        <w:t>n</w:t>
      </w:r>
      <w:r>
        <w:rPr>
          <w:rFonts w:eastAsia="Cambria"/>
          <w:spacing w:val="1"/>
        </w:rPr>
        <w:t>s</w:t>
      </w:r>
      <w:r>
        <w:rPr>
          <w:rFonts w:eastAsia="Cambria"/>
        </w:rPr>
        <w:t>,</w:t>
      </w:r>
      <w:r>
        <w:rPr>
          <w:rFonts w:eastAsia="Cambria"/>
          <w:spacing w:val="-2"/>
        </w:rPr>
        <w:t xml:space="preserve"> </w:t>
      </w:r>
      <w:r>
        <w:rPr>
          <w:rFonts w:eastAsia="Cambria"/>
        </w:rPr>
        <w:t>Acr</w:t>
      </w:r>
      <w:r>
        <w:rPr>
          <w:rFonts w:eastAsia="Cambria"/>
          <w:spacing w:val="-2"/>
        </w:rPr>
        <w:t>o</w:t>
      </w:r>
      <w:r>
        <w:rPr>
          <w:rFonts w:eastAsia="Cambria"/>
        </w:rPr>
        <w:t>n</w:t>
      </w:r>
      <w:r>
        <w:rPr>
          <w:rFonts w:eastAsia="Cambria"/>
          <w:spacing w:val="2"/>
        </w:rPr>
        <w:t>y</w:t>
      </w:r>
      <w:r>
        <w:rPr>
          <w:rFonts w:eastAsia="Cambria"/>
          <w:spacing w:val="1"/>
        </w:rPr>
        <w:t>m</w:t>
      </w:r>
      <w:r>
        <w:rPr>
          <w:rFonts w:eastAsia="Cambria"/>
        </w:rPr>
        <w:t>s, a</w:t>
      </w:r>
      <w:r>
        <w:rPr>
          <w:rFonts w:eastAsia="Cambria"/>
          <w:spacing w:val="-1"/>
        </w:rPr>
        <w:t>n</w:t>
      </w:r>
      <w:r>
        <w:rPr>
          <w:rFonts w:eastAsia="Cambria"/>
        </w:rPr>
        <w:t xml:space="preserve">d </w:t>
      </w:r>
      <w:r>
        <w:rPr>
          <w:rFonts w:eastAsia="Cambria"/>
          <w:spacing w:val="-2"/>
        </w:rPr>
        <w:t>A</w:t>
      </w:r>
      <w:r>
        <w:rPr>
          <w:rFonts w:eastAsia="Cambria"/>
        </w:rPr>
        <w:t>b</w:t>
      </w:r>
      <w:r>
        <w:rPr>
          <w:rFonts w:eastAsia="Cambria"/>
          <w:spacing w:val="1"/>
        </w:rPr>
        <w:t>b</w:t>
      </w:r>
      <w:r>
        <w:rPr>
          <w:rFonts w:eastAsia="Cambria"/>
        </w:rPr>
        <w:t>re</w:t>
      </w:r>
      <w:r>
        <w:rPr>
          <w:rFonts w:eastAsia="Cambria"/>
          <w:spacing w:val="1"/>
        </w:rPr>
        <w:t>v</w:t>
      </w:r>
      <w:r>
        <w:rPr>
          <w:rFonts w:eastAsia="Cambria"/>
        </w:rPr>
        <w:t>iati</w:t>
      </w:r>
      <w:r>
        <w:rPr>
          <w:rFonts w:eastAsia="Cambria"/>
          <w:spacing w:val="-2"/>
        </w:rPr>
        <w:t>o</w:t>
      </w:r>
      <w:r>
        <w:rPr>
          <w:rFonts w:eastAsia="Cambria"/>
        </w:rPr>
        <w:t>ns</w:t>
      </w:r>
      <w:bookmarkEnd w:id="5"/>
    </w:p>
    <w:p w:rsidR="00AD68DB" w:rsidRDefault="00AD68DB" w:rsidP="00EA1392">
      <w:pPr>
        <w:spacing w:line="200" w:lineRule="exact"/>
        <w:jc w:val="both"/>
      </w:pPr>
    </w:p>
    <w:p w:rsidR="00740545" w:rsidRDefault="00740545" w:rsidP="00EA1392">
      <w:pPr>
        <w:spacing w:line="200" w:lineRule="exact"/>
        <w:jc w:val="both"/>
      </w:pPr>
    </w:p>
    <w:p w:rsidR="00740545" w:rsidRDefault="00740545" w:rsidP="00EA1392">
      <w:pPr>
        <w:jc w:val="both"/>
      </w:pPr>
      <w:r>
        <w:br w:type="page"/>
      </w: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line="200" w:lineRule="exact"/>
        <w:jc w:val="both"/>
      </w:pPr>
    </w:p>
    <w:p w:rsidR="00AD68DB" w:rsidRDefault="00AD68DB" w:rsidP="00EA1392">
      <w:pPr>
        <w:spacing w:before="8" w:line="220" w:lineRule="exact"/>
        <w:jc w:val="both"/>
        <w:rPr>
          <w:sz w:val="22"/>
          <w:szCs w:val="22"/>
        </w:rPr>
      </w:pPr>
    </w:p>
    <w:p w:rsidR="00AD68DB" w:rsidRDefault="00D724A8" w:rsidP="00EA1392">
      <w:pPr>
        <w:pStyle w:val="Heading1"/>
        <w:ind w:left="1170" w:hanging="360"/>
        <w:jc w:val="both"/>
        <w:rPr>
          <w:rFonts w:eastAsia="Cambria"/>
        </w:rPr>
      </w:pPr>
      <w:r>
        <w:rPr>
          <w:rFonts w:eastAsia="Cambria"/>
          <w:spacing w:val="-38"/>
        </w:rPr>
        <w:t xml:space="preserve"> </w:t>
      </w:r>
      <w:bookmarkStart w:id="6" w:name="_Toc429595550"/>
      <w:r>
        <w:rPr>
          <w:rFonts w:eastAsia="Cambria"/>
          <w:spacing w:val="-1"/>
        </w:rPr>
        <w:t>I</w:t>
      </w:r>
      <w:r>
        <w:rPr>
          <w:rFonts w:eastAsia="Cambria"/>
        </w:rPr>
        <w:t>n</w:t>
      </w:r>
      <w:r>
        <w:rPr>
          <w:rFonts w:eastAsia="Cambria"/>
          <w:spacing w:val="1"/>
        </w:rPr>
        <w:t>t</w:t>
      </w:r>
      <w:r>
        <w:rPr>
          <w:rFonts w:eastAsia="Cambria"/>
        </w:rPr>
        <w:t>r</w:t>
      </w:r>
      <w:r>
        <w:rPr>
          <w:rFonts w:eastAsia="Cambria"/>
          <w:spacing w:val="-1"/>
        </w:rPr>
        <w:t>o</w:t>
      </w:r>
      <w:r>
        <w:rPr>
          <w:rFonts w:eastAsia="Cambria"/>
          <w:spacing w:val="1"/>
        </w:rPr>
        <w:t>du</w:t>
      </w:r>
      <w:r>
        <w:rPr>
          <w:rFonts w:eastAsia="Cambria"/>
        </w:rPr>
        <w:t>cti</w:t>
      </w:r>
      <w:r>
        <w:rPr>
          <w:rFonts w:eastAsia="Cambria"/>
          <w:spacing w:val="-2"/>
        </w:rPr>
        <w:t>o</w:t>
      </w:r>
      <w:r>
        <w:rPr>
          <w:rFonts w:eastAsia="Cambria"/>
        </w:rPr>
        <w:t>n</w:t>
      </w:r>
      <w:bookmarkEnd w:id="6"/>
    </w:p>
    <w:p w:rsidR="00AD68DB" w:rsidRPr="00F81508" w:rsidRDefault="00D724A8" w:rsidP="00EA1392">
      <w:pPr>
        <w:pStyle w:val="Heading2"/>
        <w:tabs>
          <w:tab w:val="num" w:pos="1440"/>
        </w:tabs>
        <w:ind w:left="1260" w:hanging="270"/>
        <w:jc w:val="both"/>
      </w:pPr>
      <w:bookmarkStart w:id="7" w:name="_Toc429595551"/>
      <w:r w:rsidRPr="00F81508">
        <w:t>Project Information</w:t>
      </w:r>
      <w:bookmarkEnd w:id="7"/>
    </w:p>
    <w:p w:rsidR="0015759F" w:rsidRDefault="0015759F" w:rsidP="00EA1392">
      <w:pPr>
        <w:ind w:left="636" w:firstLine="720"/>
        <w:jc w:val="both"/>
        <w:rPr>
          <w:sz w:val="24"/>
          <w:szCs w:val="24"/>
        </w:rPr>
      </w:pPr>
      <w:bookmarkStart w:id="8" w:name="_Toc429595552"/>
      <w:r>
        <w:rPr>
          <w:rFonts w:eastAsia="Cambria"/>
          <w:sz w:val="24"/>
          <w:szCs w:val="24"/>
        </w:rPr>
        <w:t>-     Pr</w:t>
      </w:r>
      <w:r>
        <w:rPr>
          <w:rFonts w:eastAsia="Cambria"/>
          <w:spacing w:val="-1"/>
          <w:sz w:val="24"/>
          <w:szCs w:val="24"/>
        </w:rPr>
        <w:t>o</w:t>
      </w:r>
      <w:r>
        <w:rPr>
          <w:rFonts w:eastAsia="Cambria"/>
          <w:spacing w:val="1"/>
          <w:sz w:val="24"/>
          <w:szCs w:val="24"/>
        </w:rPr>
        <w:t>j</w:t>
      </w:r>
      <w:r>
        <w:rPr>
          <w:rFonts w:eastAsia="Cambria"/>
          <w:sz w:val="24"/>
          <w:szCs w:val="24"/>
        </w:rPr>
        <w:t>ect n</w:t>
      </w:r>
      <w:r>
        <w:rPr>
          <w:rFonts w:eastAsia="Cambria"/>
          <w:spacing w:val="1"/>
          <w:sz w:val="24"/>
          <w:szCs w:val="24"/>
        </w:rPr>
        <w:t>a</w:t>
      </w:r>
      <w:r>
        <w:rPr>
          <w:rFonts w:eastAsia="Cambria"/>
          <w:sz w:val="24"/>
          <w:szCs w:val="24"/>
        </w:rPr>
        <w:t xml:space="preserve">me: </w:t>
      </w:r>
      <w:r>
        <w:rPr>
          <w:b/>
          <w:sz w:val="24"/>
          <w:szCs w:val="24"/>
        </w:rPr>
        <w:t>Health Support Tracking System</w:t>
      </w:r>
    </w:p>
    <w:p w:rsidR="0015759F" w:rsidRDefault="0015759F" w:rsidP="00EA1392">
      <w:pPr>
        <w:spacing w:before="3"/>
        <w:ind w:left="1356" w:right="4240"/>
        <w:jc w:val="both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-    </w:t>
      </w:r>
      <w:r>
        <w:rPr>
          <w:rFonts w:eastAsia="Cambria"/>
          <w:spacing w:val="16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Pr</w:t>
      </w:r>
      <w:r>
        <w:rPr>
          <w:rFonts w:eastAsia="Cambria"/>
          <w:spacing w:val="-1"/>
          <w:sz w:val="24"/>
          <w:szCs w:val="24"/>
        </w:rPr>
        <w:t>o</w:t>
      </w:r>
      <w:r>
        <w:rPr>
          <w:rFonts w:eastAsia="Cambria"/>
          <w:spacing w:val="1"/>
          <w:sz w:val="24"/>
          <w:szCs w:val="24"/>
        </w:rPr>
        <w:t>j</w:t>
      </w:r>
      <w:r>
        <w:rPr>
          <w:rFonts w:eastAsia="Cambria"/>
          <w:sz w:val="24"/>
          <w:szCs w:val="24"/>
        </w:rPr>
        <w:t xml:space="preserve">ect </w:t>
      </w:r>
      <w:r>
        <w:rPr>
          <w:rFonts w:eastAsia="Cambria"/>
          <w:spacing w:val="-1"/>
          <w:sz w:val="24"/>
          <w:szCs w:val="24"/>
        </w:rPr>
        <w:t>C</w:t>
      </w:r>
      <w:r>
        <w:rPr>
          <w:rFonts w:eastAsia="Cambria"/>
          <w:sz w:val="24"/>
          <w:szCs w:val="24"/>
        </w:rPr>
        <w:t>o</w:t>
      </w:r>
      <w:r>
        <w:rPr>
          <w:rFonts w:eastAsia="Cambria"/>
          <w:spacing w:val="-1"/>
          <w:sz w:val="24"/>
          <w:szCs w:val="24"/>
        </w:rPr>
        <w:t>d</w:t>
      </w:r>
      <w:r>
        <w:rPr>
          <w:rFonts w:eastAsia="Cambria"/>
          <w:sz w:val="24"/>
          <w:szCs w:val="24"/>
        </w:rPr>
        <w:t>e:</w:t>
      </w:r>
      <w:r>
        <w:rPr>
          <w:rFonts w:eastAsia="Cambria"/>
          <w:spacing w:val="1"/>
          <w:sz w:val="24"/>
          <w:szCs w:val="24"/>
        </w:rPr>
        <w:t xml:space="preserve"> </w:t>
      </w:r>
      <w:r>
        <w:rPr>
          <w:rFonts w:eastAsia="Cambria"/>
          <w:b/>
          <w:spacing w:val="-1"/>
          <w:sz w:val="24"/>
          <w:szCs w:val="24"/>
        </w:rPr>
        <w:t>HSTS</w:t>
      </w:r>
    </w:p>
    <w:p w:rsidR="0015759F" w:rsidRDefault="0015759F" w:rsidP="00EA1392">
      <w:pPr>
        <w:spacing w:line="280" w:lineRule="exact"/>
        <w:ind w:left="1356" w:right="789"/>
        <w:jc w:val="both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-    </w:t>
      </w:r>
      <w:r>
        <w:rPr>
          <w:rFonts w:eastAsia="Cambria"/>
          <w:spacing w:val="16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Pr</w:t>
      </w:r>
      <w:r>
        <w:rPr>
          <w:rFonts w:eastAsia="Cambria"/>
          <w:spacing w:val="-1"/>
          <w:sz w:val="24"/>
          <w:szCs w:val="24"/>
        </w:rPr>
        <w:t>od</w:t>
      </w:r>
      <w:r>
        <w:rPr>
          <w:rFonts w:eastAsia="Cambria"/>
          <w:sz w:val="24"/>
          <w:szCs w:val="24"/>
        </w:rPr>
        <w:t>u</w:t>
      </w:r>
      <w:r>
        <w:rPr>
          <w:rFonts w:eastAsia="Cambria"/>
          <w:spacing w:val="-1"/>
          <w:sz w:val="24"/>
          <w:szCs w:val="24"/>
        </w:rPr>
        <w:t>c</w:t>
      </w:r>
      <w:r>
        <w:rPr>
          <w:rFonts w:eastAsia="Cambria"/>
          <w:sz w:val="24"/>
          <w:szCs w:val="24"/>
        </w:rPr>
        <w:t xml:space="preserve">t </w:t>
      </w:r>
      <w:r>
        <w:rPr>
          <w:rFonts w:eastAsia="Cambria"/>
          <w:spacing w:val="2"/>
          <w:sz w:val="24"/>
          <w:szCs w:val="24"/>
        </w:rPr>
        <w:t>T</w:t>
      </w:r>
      <w:r>
        <w:rPr>
          <w:rFonts w:eastAsia="Cambria"/>
          <w:spacing w:val="-1"/>
          <w:sz w:val="24"/>
          <w:szCs w:val="24"/>
        </w:rPr>
        <w:t>y</w:t>
      </w:r>
      <w:r>
        <w:rPr>
          <w:rFonts w:eastAsia="Cambria"/>
          <w:spacing w:val="1"/>
          <w:sz w:val="24"/>
          <w:szCs w:val="24"/>
        </w:rPr>
        <w:t>p</w:t>
      </w:r>
      <w:r>
        <w:rPr>
          <w:rFonts w:eastAsia="Cambria"/>
          <w:sz w:val="24"/>
          <w:szCs w:val="24"/>
        </w:rPr>
        <w:t>e:</w:t>
      </w:r>
      <w:r>
        <w:rPr>
          <w:rFonts w:eastAsia="Cambria"/>
          <w:spacing w:val="1"/>
          <w:sz w:val="24"/>
          <w:szCs w:val="24"/>
        </w:rPr>
        <w:t xml:space="preserve"> </w:t>
      </w:r>
      <w:r>
        <w:rPr>
          <w:rFonts w:eastAsia="Cambria"/>
          <w:b/>
          <w:spacing w:val="-1"/>
          <w:sz w:val="24"/>
          <w:szCs w:val="24"/>
        </w:rPr>
        <w:t>Mobile Application, Website</w:t>
      </w:r>
    </w:p>
    <w:p w:rsidR="0015759F" w:rsidRDefault="0015759F" w:rsidP="00EA1392">
      <w:pPr>
        <w:spacing w:line="280" w:lineRule="exact"/>
        <w:ind w:left="1356" w:right="4420"/>
        <w:jc w:val="both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 xml:space="preserve">-    </w:t>
      </w:r>
      <w:r>
        <w:rPr>
          <w:rFonts w:eastAsia="Cambria"/>
          <w:spacing w:val="16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 xml:space="preserve">Start Date: </w:t>
      </w:r>
      <w:r>
        <w:rPr>
          <w:rFonts w:eastAsia="Cambria"/>
          <w:b/>
          <w:sz w:val="24"/>
          <w:szCs w:val="24"/>
        </w:rPr>
        <w:t>September 07th, 2015</w:t>
      </w:r>
    </w:p>
    <w:p w:rsidR="0015759F" w:rsidRPr="00E51EC6" w:rsidRDefault="0015759F" w:rsidP="00BE74AA">
      <w:pPr>
        <w:ind w:left="1356" w:right="2540"/>
        <w:jc w:val="both"/>
        <w:rPr>
          <w:rFonts w:eastAsia="Cambria"/>
          <w:b/>
          <w:sz w:val="24"/>
          <w:szCs w:val="24"/>
        </w:rPr>
      </w:pPr>
      <w:r>
        <w:rPr>
          <w:rFonts w:eastAsia="Cambria"/>
          <w:sz w:val="24"/>
          <w:szCs w:val="24"/>
        </w:rPr>
        <w:t xml:space="preserve">-    </w:t>
      </w:r>
      <w:r>
        <w:rPr>
          <w:rFonts w:eastAsia="Cambria"/>
          <w:spacing w:val="16"/>
          <w:sz w:val="24"/>
          <w:szCs w:val="24"/>
        </w:rPr>
        <w:t xml:space="preserve"> </w:t>
      </w:r>
      <w:r>
        <w:rPr>
          <w:rFonts w:eastAsia="Cambria"/>
          <w:spacing w:val="1"/>
          <w:sz w:val="24"/>
          <w:szCs w:val="24"/>
        </w:rPr>
        <w:t>E</w:t>
      </w:r>
      <w:r>
        <w:rPr>
          <w:rFonts w:eastAsia="Cambria"/>
          <w:sz w:val="24"/>
          <w:szCs w:val="24"/>
        </w:rPr>
        <w:t>nd Dat</w:t>
      </w:r>
      <w:r>
        <w:rPr>
          <w:rFonts w:eastAsia="Cambria"/>
          <w:spacing w:val="1"/>
          <w:sz w:val="24"/>
          <w:szCs w:val="24"/>
        </w:rPr>
        <w:t>e</w:t>
      </w:r>
      <w:r>
        <w:rPr>
          <w:rFonts w:eastAsia="Cambria"/>
          <w:sz w:val="24"/>
          <w:szCs w:val="24"/>
        </w:rPr>
        <w:t>:</w:t>
      </w:r>
      <w:r>
        <w:rPr>
          <w:rFonts w:eastAsia="Cambria"/>
          <w:spacing w:val="-1"/>
          <w:sz w:val="24"/>
          <w:szCs w:val="24"/>
        </w:rPr>
        <w:t xml:space="preserve"> </w:t>
      </w:r>
      <w:r w:rsidR="00BE74AA" w:rsidRPr="00E51EC6">
        <w:rPr>
          <w:rFonts w:eastAsia="Cambria"/>
          <w:b/>
          <w:spacing w:val="-1"/>
          <w:sz w:val="24"/>
          <w:szCs w:val="24"/>
        </w:rPr>
        <w:t xml:space="preserve">December </w:t>
      </w:r>
      <w:r w:rsidR="003A60EA" w:rsidRPr="00E51EC6">
        <w:rPr>
          <w:rFonts w:eastAsia="Cambria"/>
          <w:b/>
          <w:spacing w:val="-1"/>
          <w:sz w:val="24"/>
          <w:szCs w:val="24"/>
        </w:rPr>
        <w:t>12th</w:t>
      </w:r>
      <w:r w:rsidR="00BE74AA" w:rsidRPr="00E51EC6">
        <w:rPr>
          <w:rFonts w:eastAsia="Cambria"/>
          <w:b/>
          <w:spacing w:val="-1"/>
          <w:sz w:val="24"/>
          <w:szCs w:val="24"/>
        </w:rPr>
        <w:t>, 2015</w:t>
      </w:r>
    </w:p>
    <w:p w:rsidR="00AD68DB" w:rsidRDefault="00D724A8" w:rsidP="00EA1392">
      <w:pPr>
        <w:pStyle w:val="Heading2"/>
        <w:tabs>
          <w:tab w:val="num" w:pos="1350"/>
        </w:tabs>
        <w:ind w:left="1260" w:hanging="270"/>
        <w:jc w:val="both"/>
        <w:rPr>
          <w:rFonts w:eastAsia="Cambria"/>
        </w:rPr>
      </w:pPr>
      <w:r>
        <w:rPr>
          <w:rFonts w:eastAsia="Cambria"/>
          <w:spacing w:val="-1"/>
        </w:rPr>
        <w:t>I</w:t>
      </w:r>
      <w:r>
        <w:rPr>
          <w:rFonts w:eastAsia="Cambria"/>
        </w:rPr>
        <w:t>ntr</w:t>
      </w:r>
      <w:r>
        <w:rPr>
          <w:rFonts w:eastAsia="Cambria"/>
          <w:spacing w:val="2"/>
        </w:rPr>
        <w:t>o</w:t>
      </w:r>
      <w:r>
        <w:rPr>
          <w:rFonts w:eastAsia="Cambria"/>
          <w:spacing w:val="-1"/>
        </w:rPr>
        <w:t>d</w:t>
      </w:r>
      <w:r>
        <w:rPr>
          <w:rFonts w:eastAsia="Cambria"/>
          <w:spacing w:val="1"/>
        </w:rPr>
        <w:t>u</w:t>
      </w:r>
      <w:r>
        <w:rPr>
          <w:rFonts w:eastAsia="Cambria"/>
        </w:rPr>
        <w:t>cti</w:t>
      </w:r>
      <w:r>
        <w:rPr>
          <w:rFonts w:eastAsia="Cambria"/>
          <w:spacing w:val="1"/>
        </w:rPr>
        <w:t>o</w:t>
      </w:r>
      <w:r>
        <w:rPr>
          <w:rFonts w:eastAsia="Cambria"/>
        </w:rPr>
        <w:t>n</w:t>
      </w:r>
      <w:bookmarkEnd w:id="8"/>
    </w:p>
    <w:p w:rsidR="00F322C1" w:rsidRPr="00EA5DDD" w:rsidRDefault="00F322C1" w:rsidP="00EA5DDD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EA5DDD">
        <w:rPr>
          <w:rFonts w:cstheme="minorHAnsi"/>
          <w:sz w:val="24"/>
          <w:szCs w:val="24"/>
        </w:rPr>
        <w:t>In modern society, the people worry about their health. The fat is the most important problems. The doctor diagnose</w:t>
      </w:r>
      <w:r w:rsidR="00093F8B" w:rsidRPr="00EA5DDD">
        <w:rPr>
          <w:rFonts w:cstheme="minorHAnsi"/>
          <w:sz w:val="24"/>
          <w:szCs w:val="24"/>
        </w:rPr>
        <w:t>s</w:t>
      </w:r>
      <w:r w:rsidRPr="00EA5DDD">
        <w:rPr>
          <w:rFonts w:cstheme="minorHAnsi"/>
          <w:sz w:val="24"/>
          <w:szCs w:val="24"/>
        </w:rPr>
        <w:t xml:space="preserve"> the patient with medicine and exercises. However, the patient uses medicine without exercises</w:t>
      </w:r>
      <w:r w:rsidR="00BD7697" w:rsidRPr="00EA5DDD">
        <w:rPr>
          <w:rFonts w:cstheme="minorHAnsi"/>
          <w:sz w:val="24"/>
          <w:szCs w:val="24"/>
        </w:rPr>
        <w:t xml:space="preserve"> or forget use medicine</w:t>
      </w:r>
      <w:r w:rsidRPr="00EA5DDD">
        <w:rPr>
          <w:rFonts w:cstheme="minorHAnsi"/>
          <w:sz w:val="24"/>
          <w:szCs w:val="24"/>
        </w:rPr>
        <w:t xml:space="preserve"> that cause problem in effective treatm</w:t>
      </w:r>
      <w:r w:rsidR="00BD7697" w:rsidRPr="00EA5DDD">
        <w:rPr>
          <w:rFonts w:cstheme="minorHAnsi"/>
          <w:sz w:val="24"/>
          <w:szCs w:val="24"/>
        </w:rPr>
        <w:t xml:space="preserve">ent. </w:t>
      </w:r>
      <w:r w:rsidR="0066269E" w:rsidRPr="00EA5DDD">
        <w:rPr>
          <w:rFonts w:cstheme="minorHAnsi"/>
          <w:sz w:val="24"/>
          <w:szCs w:val="24"/>
        </w:rPr>
        <w:t>Besides, some patient need to be followed and update regimen after a period. Patient need</w:t>
      </w:r>
      <w:r w:rsidR="00EA5DDD" w:rsidRPr="00EA5DDD">
        <w:rPr>
          <w:rFonts w:cstheme="minorHAnsi"/>
          <w:sz w:val="24"/>
          <w:szCs w:val="24"/>
        </w:rPr>
        <w:t xml:space="preserve"> to consult in time to treatment.</w:t>
      </w:r>
    </w:p>
    <w:p w:rsidR="00EA5DDD" w:rsidRDefault="00EA5DDD" w:rsidP="00C138C1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smart activity wristband appear providing functional with tracking workouts, ca</w:t>
      </w:r>
      <w:r w:rsidR="002242C4">
        <w:rPr>
          <w:rFonts w:cstheme="minorHAnsi"/>
          <w:sz w:val="24"/>
          <w:szCs w:val="24"/>
        </w:rPr>
        <w:t xml:space="preserve">lories burned, </w:t>
      </w:r>
      <w:proofErr w:type="gramStart"/>
      <w:r w:rsidR="002242C4">
        <w:rPr>
          <w:rFonts w:cstheme="minorHAnsi"/>
          <w:sz w:val="24"/>
          <w:szCs w:val="24"/>
        </w:rPr>
        <w:t>steps</w:t>
      </w:r>
      <w:proofErr w:type="gramEnd"/>
      <w:r w:rsidR="002242C4">
        <w:rPr>
          <w:rFonts w:cstheme="minorHAnsi"/>
          <w:sz w:val="24"/>
          <w:szCs w:val="24"/>
        </w:rPr>
        <w:t xml:space="preserve">. </w:t>
      </w:r>
      <w:r w:rsidR="00AE0678">
        <w:rPr>
          <w:rFonts w:cstheme="minorHAnsi"/>
          <w:sz w:val="24"/>
          <w:szCs w:val="24"/>
        </w:rPr>
        <w:t>Besi</w:t>
      </w:r>
      <w:r w:rsidR="002242C4">
        <w:rPr>
          <w:rFonts w:cstheme="minorHAnsi"/>
          <w:sz w:val="24"/>
          <w:szCs w:val="24"/>
        </w:rPr>
        <w:t>d</w:t>
      </w:r>
      <w:r w:rsidR="00AE0678">
        <w:rPr>
          <w:rFonts w:cstheme="minorHAnsi"/>
          <w:sz w:val="24"/>
          <w:szCs w:val="24"/>
        </w:rPr>
        <w:t>e</w:t>
      </w:r>
      <w:r w:rsidR="002242C4">
        <w:rPr>
          <w:rFonts w:cstheme="minorHAnsi"/>
          <w:sz w:val="24"/>
          <w:szCs w:val="24"/>
        </w:rPr>
        <w:t>s, that devic</w:t>
      </w:r>
      <w:r w:rsidR="00CD65C3">
        <w:rPr>
          <w:rFonts w:cstheme="minorHAnsi"/>
          <w:sz w:val="24"/>
          <w:szCs w:val="24"/>
        </w:rPr>
        <w:t xml:space="preserve">e can synchronize </w:t>
      </w:r>
      <w:proofErr w:type="spellStart"/>
      <w:r w:rsidR="00CD65C3">
        <w:rPr>
          <w:rFonts w:cstheme="minorHAnsi"/>
          <w:sz w:val="24"/>
          <w:szCs w:val="24"/>
        </w:rPr>
        <w:t>bluetooth</w:t>
      </w:r>
      <w:proofErr w:type="spellEnd"/>
      <w:r w:rsidR="00CD65C3">
        <w:rPr>
          <w:rFonts w:cstheme="minorHAnsi"/>
          <w:sz w:val="24"/>
          <w:szCs w:val="24"/>
        </w:rPr>
        <w:t xml:space="preserve"> and automatically to the computer and over 150 leading smart phones</w:t>
      </w:r>
      <w:r w:rsidR="002242C4">
        <w:rPr>
          <w:rFonts w:cstheme="minorHAnsi"/>
          <w:sz w:val="24"/>
          <w:szCs w:val="24"/>
        </w:rPr>
        <w:t>.</w:t>
      </w:r>
    </w:p>
    <w:p w:rsidR="00AE0678" w:rsidRPr="00EB2BCA" w:rsidRDefault="000743C1" w:rsidP="00EA5DDD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  <w:highlight w:val="yellow"/>
        </w:rPr>
      </w:pPr>
      <w:r w:rsidRPr="00EB2BCA">
        <w:rPr>
          <w:rFonts w:cstheme="minorHAnsi"/>
          <w:sz w:val="24"/>
          <w:szCs w:val="24"/>
          <w:highlight w:val="yellow"/>
        </w:rPr>
        <w:t>So, this system will help doctor tracking</w:t>
      </w:r>
      <w:r w:rsidR="00E72D71" w:rsidRPr="00EB2BCA">
        <w:rPr>
          <w:rFonts w:cstheme="minorHAnsi"/>
          <w:sz w:val="24"/>
          <w:szCs w:val="24"/>
          <w:highlight w:val="yellow"/>
        </w:rPr>
        <w:t xml:space="preserve"> practice</w:t>
      </w:r>
      <w:r w:rsidRPr="00EB2BCA">
        <w:rPr>
          <w:rFonts w:cstheme="minorHAnsi"/>
          <w:sz w:val="24"/>
          <w:szCs w:val="24"/>
          <w:highlight w:val="yellow"/>
        </w:rPr>
        <w:t xml:space="preserve"> information</w:t>
      </w:r>
      <w:r w:rsidR="003A4905" w:rsidRPr="00EB2BCA">
        <w:rPr>
          <w:rFonts w:cstheme="minorHAnsi"/>
          <w:sz w:val="24"/>
          <w:szCs w:val="24"/>
          <w:highlight w:val="yellow"/>
        </w:rPr>
        <w:t xml:space="preserve"> </w:t>
      </w:r>
      <w:r w:rsidRPr="00EB2BCA">
        <w:rPr>
          <w:rFonts w:cstheme="minorHAnsi"/>
          <w:sz w:val="24"/>
          <w:szCs w:val="24"/>
          <w:highlight w:val="yellow"/>
        </w:rPr>
        <w:t xml:space="preserve">of patient. </w:t>
      </w:r>
      <w:r w:rsidR="00624B64" w:rsidRPr="00EB2BCA">
        <w:rPr>
          <w:rFonts w:cstheme="minorHAnsi"/>
          <w:sz w:val="24"/>
          <w:szCs w:val="24"/>
          <w:highlight w:val="yellow"/>
        </w:rPr>
        <w:t xml:space="preserve">We will remind </w:t>
      </w:r>
      <w:r w:rsidR="004320E0" w:rsidRPr="00EB2BCA">
        <w:rPr>
          <w:rFonts w:cstheme="minorHAnsi"/>
          <w:sz w:val="24"/>
          <w:szCs w:val="24"/>
          <w:highlight w:val="yellow"/>
        </w:rPr>
        <w:t>patient use medicine.</w:t>
      </w:r>
      <w:r w:rsidR="00624B64" w:rsidRPr="00EB2BCA">
        <w:rPr>
          <w:rFonts w:cstheme="minorHAnsi"/>
          <w:sz w:val="24"/>
          <w:szCs w:val="24"/>
          <w:highlight w:val="yellow"/>
        </w:rPr>
        <w:t xml:space="preserve"> </w:t>
      </w:r>
    </w:p>
    <w:p w:rsidR="00AD68DB" w:rsidRDefault="00AD68DB" w:rsidP="00EA1392">
      <w:pPr>
        <w:spacing w:line="200" w:lineRule="exact"/>
        <w:jc w:val="both"/>
      </w:pPr>
    </w:p>
    <w:p w:rsidR="00AD68DB" w:rsidRDefault="00D724A8" w:rsidP="00EA1392">
      <w:pPr>
        <w:pStyle w:val="Heading2"/>
        <w:tabs>
          <w:tab w:val="left" w:pos="1260"/>
        </w:tabs>
        <w:ind w:left="1350" w:hanging="360"/>
        <w:jc w:val="both"/>
        <w:rPr>
          <w:rFonts w:eastAsia="Cambria"/>
        </w:rPr>
      </w:pPr>
      <w:bookmarkStart w:id="9" w:name="_Toc429595553"/>
      <w:r>
        <w:rPr>
          <w:rFonts w:eastAsia="Cambria"/>
        </w:rPr>
        <w:t>Current</w:t>
      </w:r>
      <w:r>
        <w:rPr>
          <w:rFonts w:eastAsia="Cambria"/>
          <w:spacing w:val="-8"/>
        </w:rPr>
        <w:t xml:space="preserve"> </w:t>
      </w:r>
      <w:r>
        <w:rPr>
          <w:rFonts w:eastAsia="Cambria"/>
        </w:rPr>
        <w:t>Sit</w:t>
      </w:r>
      <w:r>
        <w:rPr>
          <w:rFonts w:eastAsia="Cambria"/>
          <w:spacing w:val="-1"/>
        </w:rPr>
        <w:t>u</w:t>
      </w:r>
      <w:r>
        <w:rPr>
          <w:rFonts w:eastAsia="Cambria"/>
        </w:rPr>
        <w:t>at</w:t>
      </w:r>
      <w:r>
        <w:rPr>
          <w:rFonts w:eastAsia="Cambria"/>
          <w:spacing w:val="1"/>
        </w:rPr>
        <w:t>i</w:t>
      </w:r>
      <w:r>
        <w:rPr>
          <w:rFonts w:eastAsia="Cambria"/>
          <w:spacing w:val="3"/>
        </w:rPr>
        <w:t>o</w:t>
      </w:r>
      <w:r>
        <w:rPr>
          <w:rFonts w:eastAsia="Cambria"/>
        </w:rPr>
        <w:t>n</w:t>
      </w:r>
      <w:bookmarkEnd w:id="9"/>
    </w:p>
    <w:p w:rsidR="009A2950" w:rsidRDefault="009A2950" w:rsidP="00EA1392">
      <w:pPr>
        <w:spacing w:before="7" w:line="280" w:lineRule="exact"/>
        <w:ind w:left="545" w:right="489" w:firstLine="720"/>
        <w:jc w:val="both"/>
        <w:rPr>
          <w:rFonts w:eastAsia="Cambria"/>
          <w:spacing w:val="-1"/>
          <w:sz w:val="24"/>
          <w:szCs w:val="24"/>
        </w:rPr>
      </w:pPr>
      <w:bookmarkStart w:id="10" w:name="_Toc429595554"/>
      <w:r w:rsidRPr="003F6CB8">
        <w:rPr>
          <w:rFonts w:eastAsia="Cambria"/>
          <w:spacing w:val="-1"/>
          <w:sz w:val="24"/>
          <w:szCs w:val="24"/>
        </w:rPr>
        <w:t>Some applications already on the market:</w:t>
      </w:r>
    </w:p>
    <w:p w:rsidR="00DE498B" w:rsidRPr="00DE498B" w:rsidRDefault="00DE498B" w:rsidP="00DE498B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eastAsia="Cambria"/>
          <w:spacing w:val="-1"/>
          <w:sz w:val="24"/>
          <w:szCs w:val="24"/>
        </w:rPr>
      </w:pPr>
      <w:r>
        <w:rPr>
          <w:rFonts w:eastAsia="Cambria"/>
          <w:spacing w:val="-1"/>
          <w:sz w:val="24"/>
          <w:szCs w:val="24"/>
        </w:rPr>
        <w:t>It only tracking some information like number of step, distance, calories burned.</w:t>
      </w:r>
    </w:p>
    <w:p w:rsidR="006D3C01" w:rsidRDefault="00391BDF" w:rsidP="006D3C01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eastAsia="Cambria"/>
          <w:spacing w:val="-1"/>
          <w:sz w:val="24"/>
          <w:szCs w:val="24"/>
        </w:rPr>
      </w:pPr>
      <w:r>
        <w:rPr>
          <w:rFonts w:eastAsia="Cambria"/>
          <w:spacing w:val="-1"/>
          <w:sz w:val="24"/>
          <w:szCs w:val="24"/>
        </w:rPr>
        <w:t>Only support for one smartphone or one wristband.</w:t>
      </w:r>
    </w:p>
    <w:p w:rsidR="00391BDF" w:rsidRDefault="00DE498B" w:rsidP="006D3C01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eastAsia="Cambria"/>
          <w:spacing w:val="-1"/>
          <w:sz w:val="24"/>
          <w:szCs w:val="24"/>
        </w:rPr>
      </w:pPr>
      <w:r>
        <w:rPr>
          <w:rFonts w:eastAsia="Cambria"/>
          <w:spacing w:val="-1"/>
          <w:sz w:val="24"/>
          <w:szCs w:val="24"/>
        </w:rPr>
        <w:t>Does not have participation of doctor.</w:t>
      </w:r>
    </w:p>
    <w:p w:rsidR="00DE498B" w:rsidRPr="009C6CB3" w:rsidRDefault="00DE498B" w:rsidP="006D3C01">
      <w:pPr>
        <w:pStyle w:val="ListParagraph"/>
        <w:numPr>
          <w:ilvl w:val="0"/>
          <w:numId w:val="12"/>
        </w:numPr>
        <w:spacing w:before="7" w:line="280" w:lineRule="exact"/>
        <w:ind w:right="489"/>
        <w:jc w:val="both"/>
        <w:rPr>
          <w:rFonts w:eastAsia="Cambria"/>
          <w:spacing w:val="-1"/>
          <w:sz w:val="24"/>
          <w:szCs w:val="24"/>
          <w:highlight w:val="yellow"/>
        </w:rPr>
      </w:pPr>
      <w:r w:rsidRPr="009C6CB3">
        <w:rPr>
          <w:rFonts w:eastAsia="Cambria"/>
          <w:spacing w:val="-1"/>
          <w:sz w:val="24"/>
          <w:szCs w:val="24"/>
          <w:highlight w:val="yellow"/>
        </w:rPr>
        <w:t>Does</w:t>
      </w:r>
    </w:p>
    <w:p w:rsidR="00AD68DB" w:rsidRDefault="00D724A8" w:rsidP="00EA1392">
      <w:pPr>
        <w:pStyle w:val="Heading2"/>
        <w:tabs>
          <w:tab w:val="num" w:pos="1350"/>
        </w:tabs>
        <w:ind w:left="1260" w:hanging="270"/>
        <w:jc w:val="both"/>
        <w:rPr>
          <w:rFonts w:eastAsia="Cambria"/>
        </w:rPr>
      </w:pPr>
      <w:r>
        <w:rPr>
          <w:rFonts w:eastAsia="Cambria"/>
        </w:rPr>
        <w:t>Pro</w:t>
      </w:r>
      <w:r>
        <w:rPr>
          <w:rFonts w:eastAsia="Cambria"/>
          <w:spacing w:val="1"/>
        </w:rPr>
        <w:t>b</w:t>
      </w:r>
      <w:r>
        <w:rPr>
          <w:rFonts w:eastAsia="Cambria"/>
        </w:rPr>
        <w:t>l</w:t>
      </w:r>
      <w:r>
        <w:rPr>
          <w:rFonts w:eastAsia="Cambria"/>
          <w:spacing w:val="1"/>
        </w:rPr>
        <w:t>e</w:t>
      </w:r>
      <w:r>
        <w:rPr>
          <w:rFonts w:eastAsia="Cambria"/>
        </w:rPr>
        <w:t>m</w:t>
      </w:r>
      <w:r>
        <w:rPr>
          <w:rFonts w:eastAsia="Cambria"/>
          <w:spacing w:val="-15"/>
        </w:rPr>
        <w:t xml:space="preserve"> </w:t>
      </w:r>
      <w:r>
        <w:rPr>
          <w:rFonts w:eastAsia="Cambria"/>
        </w:rPr>
        <w:t>D</w:t>
      </w:r>
      <w:r>
        <w:rPr>
          <w:rFonts w:eastAsia="Cambria"/>
          <w:spacing w:val="1"/>
        </w:rPr>
        <w:t>e</w:t>
      </w:r>
      <w:r>
        <w:rPr>
          <w:rFonts w:eastAsia="Cambria"/>
        </w:rPr>
        <w:t>f</w:t>
      </w:r>
      <w:r>
        <w:rPr>
          <w:rFonts w:eastAsia="Cambria"/>
          <w:spacing w:val="2"/>
        </w:rPr>
        <w:t>i</w:t>
      </w:r>
      <w:r>
        <w:rPr>
          <w:rFonts w:eastAsia="Cambria"/>
        </w:rPr>
        <w:t>nit</w:t>
      </w:r>
      <w:r>
        <w:rPr>
          <w:rFonts w:eastAsia="Cambria"/>
          <w:spacing w:val="1"/>
        </w:rPr>
        <w:t>i</w:t>
      </w:r>
      <w:r>
        <w:rPr>
          <w:rFonts w:eastAsia="Cambria"/>
        </w:rPr>
        <w:t>on</w:t>
      </w:r>
      <w:bookmarkEnd w:id="10"/>
    </w:p>
    <w:p w:rsidR="00C11E9A" w:rsidRPr="009C6CB3" w:rsidRDefault="001D1491" w:rsidP="00772977">
      <w:pPr>
        <w:pStyle w:val="ListParagraph"/>
        <w:numPr>
          <w:ilvl w:val="0"/>
          <w:numId w:val="12"/>
        </w:numPr>
        <w:spacing w:before="3" w:line="240" w:lineRule="auto"/>
        <w:ind w:right="90"/>
        <w:jc w:val="both"/>
        <w:rPr>
          <w:rFonts w:ascii="Times New Roman" w:eastAsia="Cambria" w:hAnsi="Times New Roman" w:cs="Times New Roman"/>
          <w:sz w:val="24"/>
          <w:szCs w:val="24"/>
          <w:highlight w:val="yellow"/>
        </w:rPr>
      </w:pPr>
      <w:bookmarkStart w:id="11" w:name="_Toc429595555"/>
      <w:proofErr w:type="spellStart"/>
      <w:r w:rsidRPr="009C6CB3">
        <w:rPr>
          <w:rFonts w:ascii="Times New Roman" w:eastAsia="Cambria" w:hAnsi="Times New Roman" w:cs="Times New Roman"/>
          <w:sz w:val="24"/>
          <w:szCs w:val="24"/>
          <w:highlight w:val="yellow"/>
        </w:rPr>
        <w:t>Uu</w:t>
      </w:r>
      <w:proofErr w:type="spellEnd"/>
      <w:r w:rsidRPr="009C6CB3">
        <w:rPr>
          <w:rFonts w:ascii="Times New Roman" w:eastAsia="Cambria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6CB3">
        <w:rPr>
          <w:rFonts w:ascii="Times New Roman" w:eastAsia="Cambria" w:hAnsi="Times New Roman" w:cs="Times New Roman"/>
          <w:sz w:val="24"/>
          <w:szCs w:val="24"/>
          <w:highlight w:val="yellow"/>
        </w:rPr>
        <w:t>nhuoc</w:t>
      </w:r>
      <w:proofErr w:type="spellEnd"/>
      <w:r w:rsidRPr="009C6CB3">
        <w:rPr>
          <w:rFonts w:ascii="Times New Roman" w:eastAsia="Cambria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9C6CB3">
        <w:rPr>
          <w:rFonts w:ascii="Times New Roman" w:eastAsia="Cambria" w:hAnsi="Times New Roman" w:cs="Times New Roman"/>
          <w:sz w:val="24"/>
          <w:szCs w:val="24"/>
          <w:highlight w:val="yellow"/>
        </w:rPr>
        <w:t>diem</w:t>
      </w:r>
      <w:proofErr w:type="gramEnd"/>
      <w:r w:rsidRPr="009C6CB3">
        <w:rPr>
          <w:rFonts w:ascii="Times New Roman" w:eastAsia="Cambria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6CB3">
        <w:rPr>
          <w:rFonts w:ascii="Times New Roman" w:eastAsia="Cambria" w:hAnsi="Times New Roman" w:cs="Times New Roman"/>
          <w:sz w:val="24"/>
          <w:szCs w:val="24"/>
          <w:highlight w:val="yellow"/>
        </w:rPr>
        <w:t>cua</w:t>
      </w:r>
      <w:proofErr w:type="spellEnd"/>
      <w:r w:rsidRPr="009C6CB3">
        <w:rPr>
          <w:rFonts w:ascii="Times New Roman" w:eastAsia="Cambria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6CB3">
        <w:rPr>
          <w:rFonts w:ascii="Times New Roman" w:eastAsia="Cambria" w:hAnsi="Times New Roman" w:cs="Times New Roman"/>
          <w:sz w:val="24"/>
          <w:szCs w:val="24"/>
          <w:highlight w:val="yellow"/>
        </w:rPr>
        <w:t>cac</w:t>
      </w:r>
      <w:proofErr w:type="spellEnd"/>
      <w:r w:rsidRPr="009C6CB3">
        <w:rPr>
          <w:rFonts w:ascii="Times New Roman" w:eastAsia="Cambria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6CB3">
        <w:rPr>
          <w:rFonts w:ascii="Times New Roman" w:eastAsia="Cambria" w:hAnsi="Times New Roman" w:cs="Times New Roman"/>
          <w:sz w:val="24"/>
          <w:szCs w:val="24"/>
          <w:highlight w:val="yellow"/>
        </w:rPr>
        <w:t>ung</w:t>
      </w:r>
      <w:proofErr w:type="spellEnd"/>
      <w:r w:rsidRPr="009C6CB3">
        <w:rPr>
          <w:rFonts w:ascii="Times New Roman" w:eastAsia="Cambria" w:hAnsi="Times New Roman" w:cs="Times New Roman"/>
          <w:sz w:val="24"/>
          <w:szCs w:val="24"/>
          <w:highlight w:val="yellow"/>
        </w:rPr>
        <w:t xml:space="preserve"> dung </w:t>
      </w:r>
      <w:proofErr w:type="spellStart"/>
      <w:r w:rsidRPr="009C6CB3">
        <w:rPr>
          <w:rFonts w:ascii="Times New Roman" w:eastAsia="Cambria" w:hAnsi="Times New Roman" w:cs="Times New Roman"/>
          <w:sz w:val="24"/>
          <w:szCs w:val="24"/>
          <w:highlight w:val="yellow"/>
        </w:rPr>
        <w:t>hien</w:t>
      </w:r>
      <w:proofErr w:type="spellEnd"/>
      <w:r w:rsidRPr="009C6CB3">
        <w:rPr>
          <w:rFonts w:ascii="Times New Roman" w:eastAsia="Cambria" w:hAnsi="Times New Roman" w:cs="Times New Roman"/>
          <w:sz w:val="24"/>
          <w:szCs w:val="24"/>
          <w:highlight w:val="yellow"/>
        </w:rPr>
        <w:t xml:space="preserve"> co </w:t>
      </w:r>
      <w:proofErr w:type="spellStart"/>
      <w:r w:rsidRPr="009C6CB3">
        <w:rPr>
          <w:rFonts w:ascii="Times New Roman" w:eastAsia="Cambria" w:hAnsi="Times New Roman" w:cs="Times New Roman"/>
          <w:sz w:val="24"/>
          <w:szCs w:val="24"/>
          <w:highlight w:val="yellow"/>
        </w:rPr>
        <w:t>tren</w:t>
      </w:r>
      <w:proofErr w:type="spellEnd"/>
      <w:r w:rsidRPr="009C6CB3">
        <w:rPr>
          <w:rFonts w:ascii="Times New Roman" w:eastAsia="Cambria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6CB3">
        <w:rPr>
          <w:rFonts w:ascii="Times New Roman" w:eastAsia="Cambria" w:hAnsi="Times New Roman" w:cs="Times New Roman"/>
          <w:sz w:val="24"/>
          <w:szCs w:val="24"/>
          <w:highlight w:val="yellow"/>
        </w:rPr>
        <w:t>thi</w:t>
      </w:r>
      <w:proofErr w:type="spellEnd"/>
      <w:r w:rsidRPr="009C6CB3">
        <w:rPr>
          <w:rFonts w:ascii="Times New Roman" w:eastAsia="Cambria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6CB3">
        <w:rPr>
          <w:rFonts w:ascii="Times New Roman" w:eastAsia="Cambria" w:hAnsi="Times New Roman" w:cs="Times New Roman"/>
          <w:sz w:val="24"/>
          <w:szCs w:val="24"/>
          <w:highlight w:val="yellow"/>
        </w:rPr>
        <w:t>truong</w:t>
      </w:r>
      <w:proofErr w:type="spellEnd"/>
      <w:r w:rsidRPr="009C6CB3">
        <w:rPr>
          <w:rFonts w:ascii="Times New Roman" w:eastAsia="Cambria" w:hAnsi="Times New Roman" w:cs="Times New Roman"/>
          <w:sz w:val="24"/>
          <w:szCs w:val="24"/>
          <w:highlight w:val="yellow"/>
        </w:rPr>
        <w:t>.</w:t>
      </w:r>
    </w:p>
    <w:p w:rsidR="0039083B" w:rsidRPr="0039083B" w:rsidRDefault="00D724A8" w:rsidP="00EA1392">
      <w:pPr>
        <w:pStyle w:val="Heading2"/>
        <w:tabs>
          <w:tab w:val="num" w:pos="1350"/>
        </w:tabs>
        <w:ind w:left="1530" w:hanging="450"/>
        <w:jc w:val="both"/>
        <w:rPr>
          <w:rFonts w:eastAsia="Cambria"/>
        </w:rPr>
      </w:pPr>
      <w:r>
        <w:rPr>
          <w:rFonts w:eastAsia="Cambria"/>
        </w:rPr>
        <w:t>Propos</w:t>
      </w:r>
      <w:r>
        <w:rPr>
          <w:rFonts w:eastAsia="Cambria"/>
          <w:spacing w:val="1"/>
        </w:rPr>
        <w:t>e</w:t>
      </w:r>
      <w:r>
        <w:rPr>
          <w:rFonts w:eastAsia="Cambria"/>
        </w:rPr>
        <w:t>d</w:t>
      </w:r>
      <w:r>
        <w:rPr>
          <w:rFonts w:eastAsia="Cambria"/>
          <w:spacing w:val="-13"/>
        </w:rPr>
        <w:t xml:space="preserve"> </w:t>
      </w:r>
      <w:r>
        <w:rPr>
          <w:rFonts w:eastAsia="Cambria"/>
          <w:spacing w:val="-1"/>
        </w:rPr>
        <w:t>S</w:t>
      </w:r>
      <w:r>
        <w:rPr>
          <w:rFonts w:eastAsia="Cambria"/>
        </w:rPr>
        <w:t>o</w:t>
      </w:r>
      <w:r>
        <w:rPr>
          <w:rFonts w:eastAsia="Cambria"/>
          <w:spacing w:val="3"/>
        </w:rPr>
        <w:t>l</w:t>
      </w:r>
      <w:r>
        <w:rPr>
          <w:rFonts w:eastAsia="Cambria"/>
          <w:spacing w:val="-1"/>
        </w:rPr>
        <w:t>u</w:t>
      </w:r>
      <w:r>
        <w:rPr>
          <w:rFonts w:eastAsia="Cambria"/>
          <w:spacing w:val="1"/>
        </w:rPr>
        <w:t>t</w:t>
      </w:r>
      <w:r>
        <w:rPr>
          <w:rFonts w:eastAsia="Cambria"/>
        </w:rPr>
        <w:t>i</w:t>
      </w:r>
      <w:r>
        <w:rPr>
          <w:rFonts w:eastAsia="Cambria"/>
          <w:spacing w:val="1"/>
        </w:rPr>
        <w:t>o</w:t>
      </w:r>
      <w:r>
        <w:rPr>
          <w:rFonts w:eastAsia="Cambria"/>
        </w:rPr>
        <w:t>n</w:t>
      </w:r>
      <w:bookmarkEnd w:id="11"/>
    </w:p>
    <w:p w:rsidR="00F04FC1" w:rsidRPr="00910EE5" w:rsidRDefault="00CF3CA8" w:rsidP="00EA1392">
      <w:pPr>
        <w:spacing w:before="3"/>
        <w:ind w:left="1356" w:right="10"/>
        <w:jc w:val="both"/>
        <w:rPr>
          <w:rFonts w:ascii="Cambria" w:eastAsia="Cambria" w:hAnsi="Cambria"/>
          <w:spacing w:val="-1"/>
          <w:sz w:val="24"/>
          <w:szCs w:val="24"/>
        </w:rPr>
      </w:pPr>
      <w:bookmarkStart w:id="12" w:name="_Toc429595556"/>
      <w:r>
        <w:rPr>
          <w:rFonts w:ascii="Cambria" w:eastAsia="Cambria" w:hAnsi="Cambria"/>
          <w:spacing w:val="-1"/>
          <w:sz w:val="24"/>
          <w:szCs w:val="24"/>
        </w:rPr>
        <w:t>The application uses a combination</w:t>
      </w:r>
      <w:r w:rsidR="00F04FC1" w:rsidRPr="00910EE5">
        <w:rPr>
          <w:rFonts w:ascii="Cambria" w:eastAsia="Cambria" w:hAnsi="Cambria"/>
          <w:spacing w:val="-1"/>
          <w:sz w:val="24"/>
          <w:szCs w:val="24"/>
        </w:rPr>
        <w:t xml:space="preserve"> </w:t>
      </w:r>
      <w:r w:rsidR="00977151">
        <w:rPr>
          <w:rFonts w:ascii="Cambria" w:eastAsia="Cambria" w:hAnsi="Cambria"/>
          <w:spacing w:val="-1"/>
          <w:sz w:val="24"/>
          <w:szCs w:val="24"/>
        </w:rPr>
        <w:t xml:space="preserve">between a smart phone and </w:t>
      </w:r>
      <w:r w:rsidR="00F04FC1" w:rsidRPr="00910EE5">
        <w:rPr>
          <w:rFonts w:ascii="Cambria" w:eastAsia="Cambria" w:hAnsi="Cambria"/>
          <w:spacing w:val="-1"/>
          <w:sz w:val="24"/>
          <w:szCs w:val="24"/>
        </w:rPr>
        <w:t>a wristband device t</w:t>
      </w:r>
      <w:r w:rsidR="000743C1">
        <w:rPr>
          <w:rFonts w:ascii="Cambria" w:eastAsia="Cambria" w:hAnsi="Cambria"/>
          <w:spacing w:val="-1"/>
          <w:sz w:val="24"/>
          <w:szCs w:val="24"/>
        </w:rPr>
        <w:t xml:space="preserve">o </w:t>
      </w:r>
      <w:r w:rsidR="00BF606A">
        <w:rPr>
          <w:rFonts w:ascii="Cambria" w:eastAsia="Cambria" w:hAnsi="Cambria"/>
          <w:spacing w:val="-1"/>
          <w:sz w:val="24"/>
          <w:szCs w:val="24"/>
        </w:rPr>
        <w:t>gather</w:t>
      </w:r>
      <w:r w:rsidR="000743C1">
        <w:rPr>
          <w:rFonts w:ascii="Cambria" w:eastAsia="Cambria" w:hAnsi="Cambria"/>
          <w:spacing w:val="-1"/>
          <w:sz w:val="24"/>
          <w:szCs w:val="24"/>
        </w:rPr>
        <w:t xml:space="preserve"> the patient’s </w:t>
      </w:r>
      <w:r w:rsidR="00A51025">
        <w:rPr>
          <w:rFonts w:ascii="Cambria" w:eastAsia="Cambria" w:hAnsi="Cambria"/>
          <w:spacing w:val="-1"/>
          <w:sz w:val="24"/>
          <w:szCs w:val="24"/>
        </w:rPr>
        <w:t>number of steps, calories burned</w:t>
      </w:r>
      <w:r w:rsidR="00BF606A">
        <w:rPr>
          <w:rFonts w:ascii="Cambria" w:eastAsia="Cambria" w:hAnsi="Cambria"/>
          <w:spacing w:val="-1"/>
          <w:sz w:val="24"/>
          <w:szCs w:val="24"/>
        </w:rPr>
        <w:t>, and other</w:t>
      </w:r>
      <w:r w:rsidR="00D53C98">
        <w:rPr>
          <w:rFonts w:ascii="Cambria" w:eastAsia="Cambria" w:hAnsi="Cambria"/>
          <w:spacing w:val="-1"/>
          <w:sz w:val="24"/>
          <w:szCs w:val="24"/>
        </w:rPr>
        <w:t>s</w:t>
      </w:r>
      <w:r w:rsidR="0063377E">
        <w:rPr>
          <w:rFonts w:ascii="Cambria" w:eastAsia="Cambria" w:hAnsi="Cambria"/>
          <w:spacing w:val="-1"/>
          <w:sz w:val="24"/>
          <w:szCs w:val="24"/>
        </w:rPr>
        <w:t xml:space="preserve">. </w:t>
      </w:r>
      <w:r w:rsidR="00404B42">
        <w:rPr>
          <w:rFonts w:ascii="Cambria" w:eastAsia="Cambria" w:hAnsi="Cambria"/>
          <w:spacing w:val="-1"/>
          <w:sz w:val="24"/>
          <w:szCs w:val="24"/>
        </w:rPr>
        <w:t>Basing</w:t>
      </w:r>
      <w:r w:rsidR="00F04FC1" w:rsidRPr="00910EE5">
        <w:rPr>
          <w:rFonts w:ascii="Cambria" w:eastAsia="Cambria" w:hAnsi="Cambria"/>
          <w:spacing w:val="-1"/>
          <w:sz w:val="24"/>
          <w:szCs w:val="24"/>
        </w:rPr>
        <w:t xml:space="preserve"> on </w:t>
      </w:r>
      <w:r w:rsidR="00BC5580">
        <w:rPr>
          <w:rFonts w:ascii="Cambria" w:eastAsia="Cambria" w:hAnsi="Cambria"/>
          <w:spacing w:val="-1"/>
          <w:sz w:val="24"/>
          <w:szCs w:val="24"/>
        </w:rPr>
        <w:t xml:space="preserve">the </w:t>
      </w:r>
      <w:r w:rsidR="00F04FC1" w:rsidRPr="00910EE5">
        <w:rPr>
          <w:rFonts w:ascii="Cambria" w:eastAsia="Cambria" w:hAnsi="Cambria"/>
          <w:spacing w:val="-1"/>
          <w:sz w:val="24"/>
          <w:szCs w:val="24"/>
        </w:rPr>
        <w:t xml:space="preserve">collected </w:t>
      </w:r>
      <w:r w:rsidR="00073896">
        <w:rPr>
          <w:rFonts w:ascii="Cambria" w:eastAsia="Cambria" w:hAnsi="Cambria"/>
          <w:spacing w:val="-1"/>
          <w:sz w:val="24"/>
          <w:szCs w:val="24"/>
        </w:rPr>
        <w:t>data</w:t>
      </w:r>
      <w:r w:rsidR="00F04FC1" w:rsidRPr="00910EE5">
        <w:rPr>
          <w:rFonts w:ascii="Cambria" w:eastAsia="Cambria" w:hAnsi="Cambria"/>
          <w:spacing w:val="-1"/>
          <w:sz w:val="24"/>
          <w:szCs w:val="24"/>
        </w:rPr>
        <w:t>, the doctor make</w:t>
      </w:r>
      <w:r w:rsidR="00B82565">
        <w:rPr>
          <w:rFonts w:ascii="Cambria" w:eastAsia="Cambria" w:hAnsi="Cambria"/>
          <w:spacing w:val="-1"/>
          <w:sz w:val="24"/>
          <w:szCs w:val="24"/>
        </w:rPr>
        <w:t>s</w:t>
      </w:r>
      <w:r w:rsidR="00F04FC1" w:rsidRPr="00910EE5">
        <w:rPr>
          <w:rFonts w:ascii="Cambria" w:eastAsia="Cambria" w:hAnsi="Cambria"/>
          <w:spacing w:val="-1"/>
          <w:sz w:val="24"/>
          <w:szCs w:val="24"/>
        </w:rPr>
        <w:t xml:space="preserve"> the treatment decision within system suggestion.  </w:t>
      </w:r>
      <w:r w:rsidR="00C726F9">
        <w:rPr>
          <w:rFonts w:ascii="Cambria" w:eastAsia="Cambria" w:hAnsi="Cambria"/>
          <w:spacing w:val="-1"/>
          <w:sz w:val="24"/>
          <w:szCs w:val="24"/>
        </w:rPr>
        <w:t xml:space="preserve">The system will collect data </w:t>
      </w:r>
      <w:r w:rsidR="0089518F">
        <w:rPr>
          <w:rFonts w:ascii="Cambria" w:eastAsia="Cambria" w:hAnsi="Cambria"/>
          <w:spacing w:val="-1"/>
          <w:sz w:val="24"/>
          <w:szCs w:val="24"/>
        </w:rPr>
        <w:t xml:space="preserve">from </w:t>
      </w:r>
      <w:r w:rsidR="00E01ACC">
        <w:rPr>
          <w:rFonts w:ascii="Cambria" w:eastAsia="Cambria" w:hAnsi="Cambria"/>
          <w:spacing w:val="-1"/>
          <w:sz w:val="24"/>
          <w:szCs w:val="24"/>
        </w:rPr>
        <w:t>patient</w:t>
      </w:r>
      <w:r w:rsidR="0089518F">
        <w:rPr>
          <w:rFonts w:ascii="Cambria" w:eastAsia="Cambria" w:hAnsi="Cambria"/>
          <w:spacing w:val="-1"/>
          <w:sz w:val="24"/>
          <w:szCs w:val="24"/>
        </w:rPr>
        <w:t xml:space="preserve"> to </w:t>
      </w:r>
      <w:r w:rsidR="00C726F9">
        <w:rPr>
          <w:rFonts w:ascii="Cambria" w:eastAsia="Cambria" w:hAnsi="Cambria"/>
          <w:spacing w:val="-1"/>
          <w:sz w:val="24"/>
          <w:szCs w:val="24"/>
        </w:rPr>
        <w:t>propose the way to heal</w:t>
      </w:r>
      <w:r w:rsidR="0089518F">
        <w:rPr>
          <w:rFonts w:ascii="Cambria" w:eastAsia="Cambria" w:hAnsi="Cambria"/>
          <w:spacing w:val="-1"/>
          <w:sz w:val="24"/>
          <w:szCs w:val="24"/>
        </w:rPr>
        <w:t>.</w:t>
      </w:r>
    </w:p>
    <w:p w:rsidR="00AD68DB" w:rsidRPr="00270641" w:rsidRDefault="00D724A8" w:rsidP="00EA1392">
      <w:pPr>
        <w:pStyle w:val="Heading3"/>
        <w:jc w:val="both"/>
      </w:pPr>
      <w:r w:rsidRPr="00270641">
        <w:lastRenderedPageBreak/>
        <w:t xml:space="preserve">Feature </w:t>
      </w:r>
      <w:r w:rsidRPr="001C50AC">
        <w:t>functions</w:t>
      </w:r>
      <w:bookmarkEnd w:id="12"/>
    </w:p>
    <w:p w:rsidR="00494E8B" w:rsidRDefault="00494E8B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bookmarkStart w:id="13" w:name="_Toc429595557"/>
      <w:r>
        <w:rPr>
          <w:rFonts w:ascii="Cambria" w:eastAsia="Cambria" w:hAnsi="Cambria" w:cs="Cambria"/>
          <w:sz w:val="24"/>
          <w:szCs w:val="24"/>
        </w:rPr>
        <w:t xml:space="preserve">The nurse can </w:t>
      </w:r>
      <w:r w:rsidR="00C32C07">
        <w:rPr>
          <w:rFonts w:ascii="Cambria" w:eastAsia="Cambria" w:hAnsi="Cambria" w:cs="Cambria"/>
          <w:sz w:val="24"/>
          <w:szCs w:val="24"/>
        </w:rPr>
        <w:t>input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51157F">
        <w:rPr>
          <w:rFonts w:ascii="Cambria" w:eastAsia="Cambria" w:hAnsi="Cambria" w:cs="Cambria"/>
          <w:sz w:val="24"/>
          <w:szCs w:val="24"/>
        </w:rPr>
        <w:t xml:space="preserve">the </w:t>
      </w:r>
      <w:r w:rsidR="002E7A44">
        <w:rPr>
          <w:rFonts w:ascii="Cambria" w:eastAsia="Cambria" w:hAnsi="Cambria" w:cs="Cambria"/>
          <w:sz w:val="24"/>
          <w:szCs w:val="24"/>
        </w:rPr>
        <w:t>basic information of</w:t>
      </w:r>
      <w:r>
        <w:rPr>
          <w:rFonts w:ascii="Cambria" w:eastAsia="Cambria" w:hAnsi="Cambria" w:cs="Cambria"/>
          <w:sz w:val="24"/>
          <w:szCs w:val="24"/>
        </w:rPr>
        <w:t xml:space="preserve"> patient.</w:t>
      </w:r>
    </w:p>
    <w:p w:rsidR="00494E8B" w:rsidRDefault="00E15A92" w:rsidP="00E63741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doctor can </w:t>
      </w:r>
      <w:r w:rsidR="007D2036">
        <w:rPr>
          <w:rFonts w:ascii="Cambria" w:eastAsia="Cambria" w:hAnsi="Cambria" w:cs="Cambria"/>
          <w:sz w:val="24"/>
          <w:szCs w:val="24"/>
        </w:rPr>
        <w:t>agree to</w:t>
      </w:r>
      <w:r>
        <w:rPr>
          <w:rFonts w:ascii="Cambria" w:eastAsia="Cambria" w:hAnsi="Cambria" w:cs="Cambria"/>
          <w:sz w:val="24"/>
          <w:szCs w:val="24"/>
        </w:rPr>
        <w:t xml:space="preserve"> treat or not</w:t>
      </w:r>
      <w:r w:rsidR="00494E8B">
        <w:rPr>
          <w:rFonts w:ascii="Cambria" w:eastAsia="Cambria" w:hAnsi="Cambria" w:cs="Cambria"/>
          <w:sz w:val="24"/>
          <w:szCs w:val="24"/>
        </w:rPr>
        <w:t>.</w:t>
      </w:r>
    </w:p>
    <w:p w:rsidR="00FD4BB4" w:rsidRPr="004E0DA5" w:rsidRDefault="00C06251" w:rsidP="00E63741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  <w:lang w:val="en-US"/>
        </w:rPr>
      </w:pPr>
      <w:r w:rsidRPr="004E0DA5">
        <w:rPr>
          <w:rFonts w:ascii="Cambria" w:eastAsia="Cambria" w:hAnsi="Cambria" w:cs="Cambria"/>
          <w:sz w:val="24"/>
          <w:szCs w:val="24"/>
          <w:lang w:val="en-US"/>
        </w:rPr>
        <w:t xml:space="preserve">When doctor </w:t>
      </w:r>
      <w:r w:rsidR="009C3162">
        <w:rPr>
          <w:rFonts w:ascii="Cambria" w:eastAsia="Cambria" w:hAnsi="Cambria" w:cs="Cambria"/>
          <w:sz w:val="24"/>
          <w:szCs w:val="24"/>
          <w:lang w:val="en-US"/>
        </w:rPr>
        <w:t>agree the treatment</w:t>
      </w:r>
      <w:r w:rsidRPr="004E0DA5">
        <w:rPr>
          <w:rFonts w:ascii="Cambria" w:eastAsia="Cambria" w:hAnsi="Cambria" w:cs="Cambria"/>
          <w:sz w:val="24"/>
          <w:szCs w:val="24"/>
          <w:lang w:val="en-US"/>
        </w:rPr>
        <w:t xml:space="preserve">, </w:t>
      </w:r>
      <w:r w:rsidR="006B6FD3">
        <w:rPr>
          <w:rFonts w:ascii="Cambria" w:eastAsia="Cambria" w:hAnsi="Cambria" w:cs="Cambria"/>
          <w:sz w:val="24"/>
          <w:szCs w:val="24"/>
          <w:lang w:val="en-US"/>
        </w:rPr>
        <w:t xml:space="preserve">the </w:t>
      </w:r>
      <w:r w:rsidRPr="004E0DA5">
        <w:rPr>
          <w:rFonts w:ascii="Cambria" w:eastAsia="Cambria" w:hAnsi="Cambria" w:cs="Cambria"/>
          <w:sz w:val="24"/>
          <w:szCs w:val="24"/>
          <w:lang w:val="en-US"/>
        </w:rPr>
        <w:t xml:space="preserve">system will </w:t>
      </w:r>
      <w:r w:rsidR="00174AFF">
        <w:rPr>
          <w:rFonts w:ascii="Cambria" w:eastAsia="Cambria" w:hAnsi="Cambria" w:cs="Cambria"/>
          <w:sz w:val="24"/>
          <w:szCs w:val="24"/>
          <w:lang w:val="en-US"/>
        </w:rPr>
        <w:t>allow the patient to access account from mobile</w:t>
      </w:r>
      <w:r w:rsidR="00B65178">
        <w:rPr>
          <w:rFonts w:ascii="Cambria" w:eastAsia="Cambria" w:hAnsi="Cambria" w:cs="Cambria"/>
          <w:sz w:val="24"/>
          <w:szCs w:val="24"/>
          <w:lang w:val="en-US"/>
        </w:rPr>
        <w:t xml:space="preserve"> device</w:t>
      </w:r>
      <w:r w:rsidR="00B04466">
        <w:rPr>
          <w:rFonts w:ascii="Cambria" w:eastAsia="Cambria" w:hAnsi="Cambria" w:cs="Cambria"/>
          <w:sz w:val="24"/>
          <w:szCs w:val="24"/>
          <w:lang w:val="en-US"/>
        </w:rPr>
        <w:t>.</w:t>
      </w:r>
    </w:p>
    <w:p w:rsidR="00FD4BB4" w:rsidRPr="004D56AB" w:rsidRDefault="00963746" w:rsidP="00E63741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  <w:lang w:val="en-US"/>
        </w:rPr>
      </w:pPr>
      <w:r>
        <w:rPr>
          <w:rFonts w:ascii="Cambria" w:eastAsia="Cambria" w:hAnsi="Cambria" w:cs="Cambria"/>
          <w:sz w:val="24"/>
          <w:szCs w:val="24"/>
          <w:lang w:val="en-US"/>
        </w:rPr>
        <w:t>The m</w:t>
      </w:r>
      <w:r w:rsidR="003B0D47">
        <w:rPr>
          <w:rFonts w:ascii="Cambria" w:eastAsia="Cambria" w:hAnsi="Cambria" w:cs="Cambria"/>
          <w:sz w:val="24"/>
          <w:szCs w:val="24"/>
          <w:lang w:val="en-US"/>
        </w:rPr>
        <w:t xml:space="preserve">obile application </w:t>
      </w:r>
      <w:r w:rsidR="003B0F7A">
        <w:rPr>
          <w:rFonts w:ascii="Cambria" w:eastAsia="Cambria" w:hAnsi="Cambria" w:cs="Cambria"/>
          <w:sz w:val="24"/>
          <w:szCs w:val="24"/>
          <w:lang w:val="en-US"/>
        </w:rPr>
        <w:t>can</w:t>
      </w:r>
      <w:r w:rsidR="003B0D47">
        <w:rPr>
          <w:rFonts w:ascii="Cambria" w:eastAsia="Cambria" w:hAnsi="Cambria" w:cs="Cambria"/>
          <w:sz w:val="24"/>
          <w:szCs w:val="24"/>
          <w:lang w:val="en-US"/>
        </w:rPr>
        <w:t xml:space="preserve"> c</w:t>
      </w:r>
      <w:r w:rsidR="004E0DA5">
        <w:rPr>
          <w:rFonts w:ascii="Cambria" w:eastAsia="Cambria" w:hAnsi="Cambria" w:cs="Cambria"/>
          <w:sz w:val="24"/>
          <w:szCs w:val="24"/>
          <w:lang w:val="en-US"/>
        </w:rPr>
        <w:t xml:space="preserve">ollect </w:t>
      </w:r>
      <w:r w:rsidR="00374016">
        <w:rPr>
          <w:rFonts w:ascii="Cambria" w:eastAsia="Cambria" w:hAnsi="Cambria" w:cs="Cambria"/>
          <w:sz w:val="24"/>
          <w:szCs w:val="24"/>
          <w:lang w:val="en-US"/>
        </w:rPr>
        <w:t xml:space="preserve">patient’s </w:t>
      </w:r>
      <w:r w:rsidR="004E0DA5">
        <w:rPr>
          <w:rFonts w:ascii="Cambria" w:eastAsia="Cambria" w:hAnsi="Cambria" w:cs="Cambria"/>
          <w:sz w:val="24"/>
          <w:szCs w:val="24"/>
          <w:lang w:val="en-US"/>
        </w:rPr>
        <w:t>data and send to server every</w:t>
      </w:r>
      <w:r w:rsidR="00942B5E">
        <w:rPr>
          <w:rFonts w:ascii="Cambria" w:eastAsia="Cambria" w:hAnsi="Cambria" w:cs="Cambria"/>
          <w:sz w:val="24"/>
          <w:szCs w:val="24"/>
          <w:lang w:val="en-US"/>
        </w:rPr>
        <w:t xml:space="preserve"> </w:t>
      </w:r>
      <w:r w:rsidR="004E0DA5">
        <w:rPr>
          <w:rFonts w:ascii="Cambria" w:eastAsia="Cambria" w:hAnsi="Cambria" w:cs="Cambria"/>
          <w:sz w:val="24"/>
          <w:szCs w:val="24"/>
          <w:lang w:val="en-US"/>
        </w:rPr>
        <w:t>day.</w:t>
      </w:r>
    </w:p>
    <w:p w:rsidR="007B09C2" w:rsidRDefault="00412D2C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s</w:t>
      </w:r>
      <w:r w:rsidR="007B09C2">
        <w:rPr>
          <w:rFonts w:ascii="Cambria" w:eastAsia="Cambria" w:hAnsi="Cambria" w:cs="Cambria"/>
          <w:sz w:val="24"/>
          <w:szCs w:val="24"/>
        </w:rPr>
        <w:t>ystem compare</w:t>
      </w:r>
      <w:r w:rsidR="004C0A90">
        <w:rPr>
          <w:rFonts w:ascii="Cambria" w:eastAsia="Cambria" w:hAnsi="Cambria" w:cs="Cambria"/>
          <w:sz w:val="24"/>
          <w:szCs w:val="24"/>
        </w:rPr>
        <w:t>s</w:t>
      </w:r>
      <w:r w:rsidR="007B09C2">
        <w:rPr>
          <w:rFonts w:ascii="Cambria" w:eastAsia="Cambria" w:hAnsi="Cambria" w:cs="Cambria"/>
          <w:sz w:val="24"/>
          <w:szCs w:val="24"/>
        </w:rPr>
        <w:t xml:space="preserve"> </w:t>
      </w:r>
      <w:r w:rsidR="00B7761D">
        <w:rPr>
          <w:rFonts w:ascii="Cambria" w:eastAsia="Cambria" w:hAnsi="Cambria" w:cs="Cambria"/>
          <w:sz w:val="24"/>
          <w:szCs w:val="24"/>
        </w:rPr>
        <w:t xml:space="preserve">it </w:t>
      </w:r>
      <w:r w:rsidR="007B09C2">
        <w:rPr>
          <w:rFonts w:ascii="Cambria" w:eastAsia="Cambria" w:hAnsi="Cambria" w:cs="Cambria"/>
          <w:sz w:val="24"/>
          <w:szCs w:val="24"/>
        </w:rPr>
        <w:t xml:space="preserve">with </w:t>
      </w:r>
      <w:r w:rsidR="00A16FFB">
        <w:rPr>
          <w:rFonts w:ascii="Cambria" w:eastAsia="Cambria" w:hAnsi="Cambria" w:cs="Cambria"/>
          <w:sz w:val="24"/>
          <w:szCs w:val="24"/>
        </w:rPr>
        <w:t>standard regimen</w:t>
      </w:r>
      <w:r w:rsidR="002C0A01">
        <w:rPr>
          <w:rFonts w:ascii="Cambria" w:eastAsia="Cambria" w:hAnsi="Cambria" w:cs="Cambria"/>
          <w:sz w:val="24"/>
          <w:szCs w:val="24"/>
        </w:rPr>
        <w:t>, then</w:t>
      </w:r>
      <w:r w:rsidR="00B40464">
        <w:rPr>
          <w:rFonts w:ascii="Cambria" w:eastAsia="Cambria" w:hAnsi="Cambria" w:cs="Cambria"/>
          <w:sz w:val="24"/>
          <w:szCs w:val="24"/>
        </w:rPr>
        <w:t xml:space="preserve"> suggest </w:t>
      </w:r>
      <w:r w:rsidR="005175E0">
        <w:rPr>
          <w:rFonts w:ascii="Cambria" w:eastAsia="Cambria" w:hAnsi="Cambria" w:cs="Cambria"/>
          <w:sz w:val="24"/>
          <w:szCs w:val="24"/>
        </w:rPr>
        <w:t>for</w:t>
      </w:r>
      <w:r w:rsidR="00B40464">
        <w:rPr>
          <w:rFonts w:ascii="Cambria" w:eastAsia="Cambria" w:hAnsi="Cambria" w:cs="Cambria"/>
          <w:sz w:val="24"/>
          <w:szCs w:val="24"/>
        </w:rPr>
        <w:t xml:space="preserve"> doctor.</w:t>
      </w:r>
    </w:p>
    <w:p w:rsidR="00B40464" w:rsidRDefault="00412D2C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d</w:t>
      </w:r>
      <w:r w:rsidR="00B40464">
        <w:rPr>
          <w:rFonts w:ascii="Cambria" w:eastAsia="Cambria" w:hAnsi="Cambria" w:cs="Cambria"/>
          <w:sz w:val="24"/>
          <w:szCs w:val="24"/>
        </w:rPr>
        <w:t xml:space="preserve">octor </w:t>
      </w:r>
      <w:r w:rsidR="003C5AF2">
        <w:rPr>
          <w:rFonts w:ascii="Cambria" w:eastAsia="Cambria" w:hAnsi="Cambria" w:cs="Cambria"/>
          <w:sz w:val="24"/>
          <w:szCs w:val="24"/>
        </w:rPr>
        <w:t xml:space="preserve">can </w:t>
      </w:r>
      <w:r w:rsidR="00B40464">
        <w:rPr>
          <w:rFonts w:ascii="Cambria" w:eastAsia="Cambria" w:hAnsi="Cambria" w:cs="Cambria"/>
          <w:sz w:val="24"/>
          <w:szCs w:val="24"/>
        </w:rPr>
        <w:t>view</w:t>
      </w:r>
      <w:r w:rsidR="003C5AF2">
        <w:rPr>
          <w:rFonts w:ascii="Cambria" w:eastAsia="Cambria" w:hAnsi="Cambria" w:cs="Cambria"/>
          <w:sz w:val="24"/>
          <w:szCs w:val="24"/>
        </w:rPr>
        <w:t>, edit</w:t>
      </w:r>
      <w:r w:rsidR="007A08CF">
        <w:rPr>
          <w:rFonts w:ascii="Cambria" w:eastAsia="Cambria" w:hAnsi="Cambria" w:cs="Cambria"/>
          <w:sz w:val="24"/>
          <w:szCs w:val="24"/>
        </w:rPr>
        <w:t xml:space="preserve"> </w:t>
      </w:r>
      <w:r w:rsidR="00B40464">
        <w:rPr>
          <w:rFonts w:ascii="Cambria" w:eastAsia="Cambria" w:hAnsi="Cambria" w:cs="Cambria"/>
          <w:sz w:val="24"/>
          <w:szCs w:val="24"/>
        </w:rPr>
        <w:t xml:space="preserve">and </w:t>
      </w:r>
      <w:r w:rsidR="00D91D94">
        <w:rPr>
          <w:rFonts w:ascii="Cambria" w:eastAsia="Cambria" w:hAnsi="Cambria" w:cs="Cambria"/>
          <w:sz w:val="24"/>
          <w:szCs w:val="24"/>
        </w:rPr>
        <w:t>approve</w:t>
      </w:r>
      <w:r w:rsidR="00E421E2">
        <w:rPr>
          <w:rFonts w:ascii="Cambria" w:eastAsia="Cambria" w:hAnsi="Cambria" w:cs="Cambria"/>
          <w:sz w:val="24"/>
          <w:szCs w:val="24"/>
        </w:rPr>
        <w:t xml:space="preserve"> </w:t>
      </w:r>
      <w:r w:rsidR="00E421E2">
        <w:rPr>
          <w:rFonts w:ascii="Cambria" w:eastAsia="Cambria" w:hAnsi="Cambria" w:cs="Cambria"/>
          <w:sz w:val="24"/>
          <w:szCs w:val="24"/>
        </w:rPr>
        <w:t>the regimen</w:t>
      </w:r>
      <w:r w:rsidR="00B40464">
        <w:rPr>
          <w:rFonts w:ascii="Cambria" w:eastAsia="Cambria" w:hAnsi="Cambria" w:cs="Cambria"/>
          <w:sz w:val="24"/>
          <w:szCs w:val="24"/>
        </w:rPr>
        <w:t>.</w:t>
      </w:r>
    </w:p>
    <w:p w:rsidR="00494E8B" w:rsidRDefault="00494E8B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patient can receive treatment plan, notification from doctor.</w:t>
      </w:r>
    </w:p>
    <w:p w:rsidR="00494E8B" w:rsidRDefault="00F60CBC" w:rsidP="00087901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s</w:t>
      </w:r>
      <w:r w:rsidR="00BB23C2">
        <w:rPr>
          <w:rFonts w:ascii="Cambria" w:eastAsia="Cambria" w:hAnsi="Cambria" w:cs="Cambria"/>
          <w:sz w:val="24"/>
          <w:szCs w:val="24"/>
        </w:rPr>
        <w:t xml:space="preserve">ystem will remind </w:t>
      </w:r>
      <w:r w:rsidR="00857711">
        <w:rPr>
          <w:rFonts w:ascii="Cambria" w:eastAsia="Cambria" w:hAnsi="Cambria" w:cs="Cambria"/>
          <w:sz w:val="24"/>
          <w:szCs w:val="24"/>
        </w:rPr>
        <w:t xml:space="preserve">the </w:t>
      </w:r>
      <w:r w:rsidR="008D3336">
        <w:rPr>
          <w:rFonts w:ascii="Cambria" w:eastAsia="Cambria" w:hAnsi="Cambria" w:cs="Cambria"/>
          <w:sz w:val="24"/>
          <w:szCs w:val="24"/>
        </w:rPr>
        <w:t xml:space="preserve">patient </w:t>
      </w:r>
      <w:r w:rsidR="000822B1">
        <w:rPr>
          <w:rFonts w:ascii="Cambria" w:eastAsia="Cambria" w:hAnsi="Cambria" w:cs="Cambria"/>
          <w:sz w:val="24"/>
          <w:szCs w:val="24"/>
        </w:rPr>
        <w:t xml:space="preserve">what </w:t>
      </w:r>
      <w:r w:rsidR="001E476D">
        <w:rPr>
          <w:rFonts w:ascii="Cambria" w:eastAsia="Cambria" w:hAnsi="Cambria" w:cs="Cambria"/>
          <w:sz w:val="24"/>
          <w:szCs w:val="24"/>
        </w:rPr>
        <w:t>he/she</w:t>
      </w:r>
      <w:r w:rsidR="000822B1">
        <w:rPr>
          <w:rFonts w:ascii="Cambria" w:eastAsia="Cambria" w:hAnsi="Cambria" w:cs="Cambria"/>
          <w:sz w:val="24"/>
          <w:szCs w:val="24"/>
        </w:rPr>
        <w:t xml:space="preserve"> </w:t>
      </w:r>
      <w:r w:rsidR="0085331E">
        <w:rPr>
          <w:rFonts w:ascii="Cambria" w:eastAsia="Cambria" w:hAnsi="Cambria" w:cs="Cambria"/>
          <w:sz w:val="24"/>
          <w:szCs w:val="24"/>
        </w:rPr>
        <w:t>should</w:t>
      </w:r>
      <w:r w:rsidR="000822B1">
        <w:rPr>
          <w:rFonts w:ascii="Cambria" w:eastAsia="Cambria" w:hAnsi="Cambria" w:cs="Cambria"/>
          <w:sz w:val="24"/>
          <w:szCs w:val="24"/>
        </w:rPr>
        <w:t xml:space="preserve"> </w:t>
      </w:r>
      <w:r w:rsidR="008D3336">
        <w:rPr>
          <w:rFonts w:ascii="Cambria" w:eastAsia="Cambria" w:hAnsi="Cambria" w:cs="Cambria"/>
          <w:sz w:val="24"/>
          <w:szCs w:val="24"/>
        </w:rPr>
        <w:t>do following treatment plan every day.</w:t>
      </w:r>
    </w:p>
    <w:p w:rsidR="00494E8B" w:rsidRDefault="00494E8B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doctor can make the next </w:t>
      </w:r>
      <w:r w:rsidR="000B5BDD">
        <w:rPr>
          <w:rFonts w:ascii="Cambria" w:eastAsia="Cambria" w:hAnsi="Cambria" w:cs="Cambria"/>
          <w:sz w:val="24"/>
          <w:szCs w:val="24"/>
        </w:rPr>
        <w:t>appointment</w:t>
      </w:r>
      <w:r>
        <w:rPr>
          <w:rFonts w:ascii="Cambria" w:eastAsia="Cambria" w:hAnsi="Cambria" w:cs="Cambria"/>
          <w:sz w:val="24"/>
          <w:szCs w:val="24"/>
        </w:rPr>
        <w:t xml:space="preserve"> schedule.</w:t>
      </w:r>
    </w:p>
    <w:p w:rsidR="00920119" w:rsidRDefault="00920119" w:rsidP="00EA1392">
      <w:pPr>
        <w:pStyle w:val="ListParagraph"/>
        <w:numPr>
          <w:ilvl w:val="0"/>
          <w:numId w:val="11"/>
        </w:numPr>
        <w:spacing w:before="2" w:line="256" w:lineRule="auto"/>
        <w:ind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patient can </w:t>
      </w:r>
      <w:r w:rsidR="004F0F9A">
        <w:rPr>
          <w:rFonts w:ascii="Cambria" w:eastAsia="Cambria" w:hAnsi="Cambria" w:cs="Cambria"/>
          <w:sz w:val="24"/>
          <w:szCs w:val="24"/>
        </w:rPr>
        <w:t>see</w:t>
      </w:r>
      <w:r>
        <w:rPr>
          <w:rFonts w:ascii="Cambria" w:eastAsia="Cambria" w:hAnsi="Cambria" w:cs="Cambria"/>
          <w:sz w:val="24"/>
          <w:szCs w:val="24"/>
        </w:rPr>
        <w:t xml:space="preserve"> current information of wristband, history and edit their information.</w:t>
      </w:r>
    </w:p>
    <w:p w:rsidR="00AD68DB" w:rsidRDefault="00D724A8" w:rsidP="00EA1392">
      <w:pPr>
        <w:pStyle w:val="Heading3"/>
        <w:jc w:val="both"/>
      </w:pPr>
      <w:r>
        <w:t>Adv</w:t>
      </w:r>
      <w:r>
        <w:rPr>
          <w:spacing w:val="-2"/>
        </w:rPr>
        <w:t>a</w:t>
      </w:r>
      <w:r>
        <w:t>n</w:t>
      </w:r>
      <w:r>
        <w:rPr>
          <w:spacing w:val="-1"/>
        </w:rPr>
        <w:t>t</w:t>
      </w:r>
      <w:r>
        <w:rPr>
          <w:spacing w:val="1"/>
        </w:rPr>
        <w:t>a</w:t>
      </w:r>
      <w:r>
        <w:t>g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rPr>
          <w:spacing w:val="-2"/>
        </w:rPr>
        <w:t>i</w:t>
      </w:r>
      <w:r>
        <w:t>s</w:t>
      </w:r>
      <w:r>
        <w:rPr>
          <w:spacing w:val="1"/>
        </w:rPr>
        <w:t>a</w:t>
      </w:r>
      <w:r>
        <w:t>d</w:t>
      </w:r>
      <w:r>
        <w:rPr>
          <w:spacing w:val="-2"/>
        </w:rPr>
        <w:t>v</w:t>
      </w:r>
      <w:r>
        <w:rPr>
          <w:spacing w:val="-1"/>
        </w:rPr>
        <w:t>a</w:t>
      </w:r>
      <w:r>
        <w:t>n</w:t>
      </w:r>
      <w:r>
        <w:rPr>
          <w:spacing w:val="1"/>
        </w:rPr>
        <w:t>t</w:t>
      </w:r>
      <w:r>
        <w:rPr>
          <w:spacing w:val="-1"/>
        </w:rPr>
        <w:t>a</w:t>
      </w:r>
      <w:r>
        <w:t>g</w:t>
      </w:r>
      <w:r>
        <w:rPr>
          <w:spacing w:val="1"/>
        </w:rPr>
        <w:t>e</w:t>
      </w:r>
      <w:r>
        <w:t>s</w:t>
      </w:r>
      <w:bookmarkEnd w:id="13"/>
    </w:p>
    <w:p w:rsidR="00BB5C11" w:rsidRDefault="00910EE5" w:rsidP="00EA1392">
      <w:pPr>
        <w:pStyle w:val="ListParagraph"/>
        <w:numPr>
          <w:ilvl w:val="0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bookmarkStart w:id="14" w:name="_Toc429595558"/>
      <w:r>
        <w:rPr>
          <w:rFonts w:ascii="Cambria" w:eastAsia="Cambria" w:hAnsi="Cambria" w:cs="Cambria"/>
          <w:spacing w:val="-1"/>
          <w:sz w:val="24"/>
          <w:szCs w:val="24"/>
        </w:rPr>
        <w:t>Adv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s: </w:t>
      </w:r>
    </w:p>
    <w:p w:rsidR="00BB5C11" w:rsidRDefault="00EC59A0" w:rsidP="00BB5C11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system p</w:t>
      </w:r>
      <w:r w:rsidR="00910EE5">
        <w:rPr>
          <w:rFonts w:ascii="Cambria" w:eastAsia="Cambria" w:hAnsi="Cambria" w:cs="Cambria"/>
          <w:sz w:val="24"/>
          <w:szCs w:val="24"/>
        </w:rPr>
        <w:t>rovide</w:t>
      </w:r>
      <w:r w:rsidR="008F35E4">
        <w:rPr>
          <w:rFonts w:ascii="Cambria" w:eastAsia="Cambria" w:hAnsi="Cambria" w:cs="Cambria"/>
          <w:sz w:val="24"/>
          <w:szCs w:val="24"/>
        </w:rPr>
        <w:t>s</w:t>
      </w:r>
      <w:r w:rsidR="00910EE5">
        <w:rPr>
          <w:rFonts w:ascii="Cambria" w:eastAsia="Cambria" w:hAnsi="Cambria" w:cs="Cambria"/>
          <w:sz w:val="24"/>
          <w:szCs w:val="24"/>
        </w:rPr>
        <w:t xml:space="preserve"> </w:t>
      </w:r>
      <w:r w:rsidR="00261F03">
        <w:rPr>
          <w:rFonts w:ascii="Cambria" w:eastAsia="Cambria" w:hAnsi="Cambria" w:cs="Cambria"/>
          <w:sz w:val="24"/>
          <w:szCs w:val="24"/>
        </w:rPr>
        <w:t>for</w:t>
      </w:r>
      <w:r w:rsidR="009A6654">
        <w:rPr>
          <w:rFonts w:ascii="Cambria" w:eastAsia="Cambria" w:hAnsi="Cambria" w:cs="Cambria"/>
          <w:sz w:val="24"/>
          <w:szCs w:val="24"/>
        </w:rPr>
        <w:t xml:space="preserve"> </w:t>
      </w:r>
      <w:r w:rsidR="00910EE5">
        <w:rPr>
          <w:rFonts w:ascii="Cambria" w:eastAsia="Cambria" w:hAnsi="Cambria" w:cs="Cambria"/>
          <w:sz w:val="24"/>
          <w:szCs w:val="24"/>
        </w:rPr>
        <w:t xml:space="preserve">doctor </w:t>
      </w:r>
      <w:r w:rsidR="00C40BB2">
        <w:rPr>
          <w:rFonts w:ascii="Cambria" w:eastAsia="Cambria" w:hAnsi="Cambria" w:cs="Cambria"/>
          <w:sz w:val="24"/>
          <w:szCs w:val="24"/>
        </w:rPr>
        <w:t xml:space="preserve">pieces of </w:t>
      </w:r>
      <w:r w:rsidR="00910EE5">
        <w:rPr>
          <w:rFonts w:ascii="Cambria" w:eastAsia="Cambria" w:hAnsi="Cambria" w:cs="Cambria"/>
          <w:sz w:val="24"/>
          <w:szCs w:val="24"/>
        </w:rPr>
        <w:t>tracking information to make treatment plan more effective</w:t>
      </w:r>
      <w:r w:rsidR="004F4243">
        <w:rPr>
          <w:rFonts w:ascii="Cambria" w:eastAsia="Cambria" w:hAnsi="Cambria" w:cs="Cambria"/>
          <w:sz w:val="24"/>
          <w:szCs w:val="24"/>
        </w:rPr>
        <w:t>ly</w:t>
      </w:r>
      <w:r w:rsidR="00910EE5">
        <w:rPr>
          <w:rFonts w:ascii="Cambria" w:eastAsia="Cambria" w:hAnsi="Cambria" w:cs="Cambria"/>
          <w:sz w:val="24"/>
          <w:szCs w:val="24"/>
        </w:rPr>
        <w:t>.</w:t>
      </w:r>
    </w:p>
    <w:p w:rsidR="00910EE5" w:rsidRDefault="00CC5BA4" w:rsidP="00BB5C11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p</w:t>
      </w:r>
      <w:r w:rsidR="00644F0E">
        <w:rPr>
          <w:rFonts w:ascii="Cambria" w:eastAsia="Cambria" w:hAnsi="Cambria" w:cs="Cambria"/>
          <w:sz w:val="24"/>
          <w:szCs w:val="24"/>
        </w:rPr>
        <w:t>atie</w:t>
      </w:r>
      <w:r w:rsidR="005F4172">
        <w:rPr>
          <w:rFonts w:ascii="Cambria" w:eastAsia="Cambria" w:hAnsi="Cambria" w:cs="Cambria"/>
          <w:sz w:val="24"/>
          <w:szCs w:val="24"/>
        </w:rPr>
        <w:t xml:space="preserve">nt will receive </w:t>
      </w:r>
      <w:r w:rsidR="007A2899">
        <w:rPr>
          <w:rFonts w:ascii="Cambria" w:eastAsia="Cambria" w:hAnsi="Cambria" w:cs="Cambria"/>
          <w:sz w:val="24"/>
          <w:szCs w:val="24"/>
        </w:rPr>
        <w:t>doctor’s treatment suggestions frequently</w:t>
      </w:r>
      <w:r w:rsidR="00644F0E">
        <w:rPr>
          <w:rFonts w:ascii="Cambria" w:eastAsia="Cambria" w:hAnsi="Cambria" w:cs="Cambria"/>
          <w:sz w:val="24"/>
          <w:szCs w:val="24"/>
        </w:rPr>
        <w:t>.</w:t>
      </w:r>
    </w:p>
    <w:p w:rsidR="001C55EA" w:rsidRDefault="00CC5BA4" w:rsidP="00BB5C11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p</w:t>
      </w:r>
      <w:r w:rsidR="001C55EA">
        <w:rPr>
          <w:rFonts w:ascii="Cambria" w:eastAsia="Cambria" w:hAnsi="Cambria" w:cs="Cambria"/>
          <w:sz w:val="24"/>
          <w:szCs w:val="24"/>
        </w:rPr>
        <w:t>atient never forget</w:t>
      </w:r>
      <w:r w:rsidR="003C348B">
        <w:rPr>
          <w:rFonts w:ascii="Cambria" w:eastAsia="Cambria" w:hAnsi="Cambria" w:cs="Cambria"/>
          <w:sz w:val="24"/>
          <w:szCs w:val="24"/>
        </w:rPr>
        <w:t>s</w:t>
      </w:r>
      <w:r w:rsidR="006162E8">
        <w:rPr>
          <w:rFonts w:ascii="Cambria" w:eastAsia="Cambria" w:hAnsi="Cambria" w:cs="Cambria"/>
          <w:sz w:val="24"/>
          <w:szCs w:val="24"/>
        </w:rPr>
        <w:t xml:space="preserve"> to use medicines or do</w:t>
      </w:r>
      <w:r w:rsidR="002E033E">
        <w:rPr>
          <w:rFonts w:ascii="Cambria" w:eastAsia="Cambria" w:hAnsi="Cambria" w:cs="Cambria"/>
          <w:sz w:val="24"/>
          <w:szCs w:val="24"/>
        </w:rPr>
        <w:t>es</w:t>
      </w:r>
      <w:r w:rsidR="006162E8">
        <w:rPr>
          <w:rFonts w:ascii="Cambria" w:eastAsia="Cambria" w:hAnsi="Cambria" w:cs="Cambria"/>
          <w:sz w:val="24"/>
          <w:szCs w:val="24"/>
        </w:rPr>
        <w:t xml:space="preserve"> other</w:t>
      </w:r>
      <w:r>
        <w:rPr>
          <w:rFonts w:ascii="Cambria" w:eastAsia="Cambria" w:hAnsi="Cambria" w:cs="Cambria"/>
          <w:sz w:val="24"/>
          <w:szCs w:val="24"/>
        </w:rPr>
        <w:t>s</w:t>
      </w:r>
      <w:r w:rsidR="001C55EA">
        <w:rPr>
          <w:rFonts w:ascii="Cambria" w:eastAsia="Cambria" w:hAnsi="Cambria" w:cs="Cambria"/>
          <w:sz w:val="24"/>
          <w:szCs w:val="24"/>
        </w:rPr>
        <w:t xml:space="preserve"> because this system will remind them.</w:t>
      </w:r>
      <w:r w:rsidR="00C874C7">
        <w:rPr>
          <w:rFonts w:ascii="Cambria" w:eastAsia="Cambria" w:hAnsi="Cambria" w:cs="Cambria"/>
          <w:sz w:val="24"/>
          <w:szCs w:val="24"/>
        </w:rPr>
        <w:t xml:space="preserve"> </w:t>
      </w:r>
    </w:p>
    <w:p w:rsidR="00C87345" w:rsidRDefault="00910EE5" w:rsidP="00EA1392">
      <w:pPr>
        <w:pStyle w:val="ListParagraph"/>
        <w:numPr>
          <w:ilvl w:val="0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Disadvantages: </w:t>
      </w:r>
    </w:p>
    <w:p w:rsidR="00C87345" w:rsidRDefault="00910EE5" w:rsidP="00C87345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doctor must have </w:t>
      </w:r>
      <w:r w:rsidR="00583EE6">
        <w:rPr>
          <w:rFonts w:ascii="Cambria" w:eastAsia="Cambria" w:hAnsi="Cambria" w:cs="Cambria"/>
          <w:sz w:val="24"/>
          <w:szCs w:val="24"/>
        </w:rPr>
        <w:t xml:space="preserve">the </w:t>
      </w:r>
      <w:r w:rsidR="003275DF">
        <w:rPr>
          <w:rFonts w:ascii="Cambria" w:eastAsia="Cambria" w:hAnsi="Cambria" w:cs="Cambria"/>
          <w:sz w:val="24"/>
          <w:szCs w:val="24"/>
        </w:rPr>
        <w:t>personal computer</w:t>
      </w:r>
      <w:r>
        <w:rPr>
          <w:rFonts w:ascii="Cambria" w:eastAsia="Cambria" w:hAnsi="Cambria" w:cs="Cambria"/>
          <w:sz w:val="24"/>
          <w:szCs w:val="24"/>
        </w:rPr>
        <w:t xml:space="preserve"> and internet connection to access tracking information. </w:t>
      </w:r>
    </w:p>
    <w:p w:rsidR="00C87345" w:rsidRDefault="00910EE5" w:rsidP="00C87345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patient </w:t>
      </w:r>
      <w:r w:rsidR="00EC61BB">
        <w:rPr>
          <w:rFonts w:ascii="Cambria" w:eastAsia="Cambria" w:hAnsi="Cambria" w:cs="Cambria"/>
          <w:sz w:val="24"/>
          <w:szCs w:val="24"/>
        </w:rPr>
        <w:t xml:space="preserve">also </w:t>
      </w:r>
      <w:r>
        <w:rPr>
          <w:rFonts w:ascii="Cambria" w:eastAsia="Cambria" w:hAnsi="Cambria" w:cs="Cambria"/>
          <w:sz w:val="24"/>
          <w:szCs w:val="24"/>
        </w:rPr>
        <w:t xml:space="preserve">must have </w:t>
      </w:r>
      <w:r w:rsidR="00747567"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z w:val="24"/>
          <w:szCs w:val="24"/>
        </w:rPr>
        <w:t>suitable sm</w:t>
      </w:r>
      <w:r w:rsidR="00DF7FC5">
        <w:rPr>
          <w:rFonts w:ascii="Cambria" w:eastAsia="Cambria" w:hAnsi="Cambria" w:cs="Cambria"/>
          <w:sz w:val="24"/>
          <w:szCs w:val="24"/>
        </w:rPr>
        <w:t xml:space="preserve">artphone with wristband device </w:t>
      </w:r>
      <w:r>
        <w:rPr>
          <w:rFonts w:ascii="Cambria" w:eastAsia="Cambria" w:hAnsi="Cambria" w:cs="Cambria"/>
          <w:sz w:val="24"/>
          <w:szCs w:val="24"/>
        </w:rPr>
        <w:t xml:space="preserve">and </w:t>
      </w:r>
      <w:r w:rsidR="00D27979">
        <w:rPr>
          <w:rFonts w:ascii="Cambria" w:eastAsia="Cambria" w:hAnsi="Cambria" w:cs="Cambria"/>
          <w:sz w:val="24"/>
          <w:szCs w:val="24"/>
        </w:rPr>
        <w:t>internet connection to send</w:t>
      </w:r>
      <w:r w:rsidR="00D54F5B">
        <w:rPr>
          <w:rFonts w:ascii="Cambria" w:eastAsia="Cambria" w:hAnsi="Cambria" w:cs="Cambria"/>
          <w:sz w:val="24"/>
          <w:szCs w:val="24"/>
        </w:rPr>
        <w:t xml:space="preserve"> information</w:t>
      </w:r>
      <w:r w:rsidR="002D5B6E">
        <w:rPr>
          <w:rFonts w:ascii="Cambria" w:eastAsia="Cambria" w:hAnsi="Cambria" w:cs="Cambria"/>
          <w:sz w:val="24"/>
          <w:szCs w:val="24"/>
        </w:rPr>
        <w:t xml:space="preserve"> as well as</w:t>
      </w:r>
      <w:r w:rsidR="00E0747C">
        <w:rPr>
          <w:rFonts w:ascii="Cambria" w:eastAsia="Cambria" w:hAnsi="Cambria" w:cs="Cambria"/>
          <w:sz w:val="24"/>
          <w:szCs w:val="24"/>
        </w:rPr>
        <w:t xml:space="preserve"> </w:t>
      </w:r>
      <w:r w:rsidR="00D27979">
        <w:rPr>
          <w:rFonts w:ascii="Cambria" w:eastAsia="Cambria" w:hAnsi="Cambria" w:cs="Cambria"/>
          <w:sz w:val="24"/>
          <w:szCs w:val="24"/>
        </w:rPr>
        <w:t>receive</w:t>
      </w:r>
      <w:r>
        <w:rPr>
          <w:rFonts w:ascii="Cambria" w:eastAsia="Cambria" w:hAnsi="Cambria" w:cs="Cambria"/>
          <w:sz w:val="24"/>
          <w:szCs w:val="24"/>
        </w:rPr>
        <w:t xml:space="preserve"> treatment plan. </w:t>
      </w:r>
    </w:p>
    <w:p w:rsidR="00910EE5" w:rsidRDefault="004750BA" w:rsidP="00C87345">
      <w:pPr>
        <w:pStyle w:val="ListParagraph"/>
        <w:numPr>
          <w:ilvl w:val="1"/>
          <w:numId w:val="11"/>
        </w:numPr>
        <w:spacing w:line="280" w:lineRule="exact"/>
        <w:ind w:right="1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patient must always use mobile application and/or wristband in the right way</w:t>
      </w:r>
      <w:r w:rsidR="0005153D">
        <w:rPr>
          <w:rFonts w:ascii="Cambria" w:eastAsia="Cambria" w:hAnsi="Cambria" w:cs="Cambria"/>
          <w:sz w:val="24"/>
          <w:szCs w:val="24"/>
        </w:rPr>
        <w:t>. I</w:t>
      </w:r>
      <w:r w:rsidR="001C5C98">
        <w:rPr>
          <w:rFonts w:ascii="Cambria" w:eastAsia="Cambria" w:hAnsi="Cambria" w:cs="Cambria"/>
          <w:sz w:val="24"/>
          <w:szCs w:val="24"/>
        </w:rPr>
        <w:t>f not</w:t>
      </w:r>
      <w:r w:rsidR="0005153D">
        <w:rPr>
          <w:rFonts w:ascii="Cambria" w:eastAsia="Cambria" w:hAnsi="Cambria" w:cs="Cambria"/>
          <w:sz w:val="24"/>
          <w:szCs w:val="24"/>
        </w:rPr>
        <w:t xml:space="preserve"> the system will collect wrong data</w:t>
      </w:r>
      <w:r w:rsidR="00A040CA">
        <w:rPr>
          <w:rFonts w:ascii="Cambria" w:eastAsia="Cambria" w:hAnsi="Cambria" w:cs="Cambria"/>
          <w:sz w:val="24"/>
          <w:szCs w:val="24"/>
        </w:rPr>
        <w:t xml:space="preserve"> and </w:t>
      </w:r>
      <w:r w:rsidR="00560BD5">
        <w:rPr>
          <w:rFonts w:ascii="Cambria" w:eastAsia="Cambria" w:hAnsi="Cambria" w:cs="Cambria"/>
          <w:sz w:val="24"/>
          <w:szCs w:val="24"/>
        </w:rPr>
        <w:t xml:space="preserve">the </w:t>
      </w:r>
      <w:r w:rsidR="00A040CA">
        <w:rPr>
          <w:rFonts w:ascii="Cambria" w:eastAsia="Cambria" w:hAnsi="Cambria" w:cs="Cambria"/>
          <w:sz w:val="24"/>
          <w:szCs w:val="24"/>
        </w:rPr>
        <w:t xml:space="preserve">treatment </w:t>
      </w:r>
      <w:r w:rsidR="003F1317">
        <w:rPr>
          <w:rFonts w:ascii="Cambria" w:eastAsia="Cambria" w:hAnsi="Cambria" w:cs="Cambria"/>
          <w:sz w:val="24"/>
          <w:szCs w:val="24"/>
        </w:rPr>
        <w:t>may</w:t>
      </w:r>
      <w:r w:rsidR="00A040CA">
        <w:rPr>
          <w:rFonts w:ascii="Cambria" w:eastAsia="Cambria" w:hAnsi="Cambria" w:cs="Cambria"/>
          <w:sz w:val="24"/>
          <w:szCs w:val="24"/>
        </w:rPr>
        <w:t xml:space="preserve"> be worse</w:t>
      </w:r>
      <w:r w:rsidR="001028D4">
        <w:rPr>
          <w:rFonts w:ascii="Cambria" w:eastAsia="Cambria" w:hAnsi="Cambria" w:cs="Cambria"/>
          <w:sz w:val="24"/>
          <w:szCs w:val="24"/>
        </w:rPr>
        <w:t>.</w:t>
      </w:r>
    </w:p>
    <w:p w:rsidR="00AD68DB" w:rsidRPr="002F0756" w:rsidRDefault="00D724A8" w:rsidP="00EA1392">
      <w:pPr>
        <w:pStyle w:val="Heading2"/>
        <w:ind w:left="1350" w:hanging="270"/>
        <w:jc w:val="both"/>
        <w:rPr>
          <w:rFonts w:eastAsia="Cambria"/>
          <w:highlight w:val="yellow"/>
        </w:rPr>
      </w:pPr>
      <w:r w:rsidRPr="002F0756">
        <w:rPr>
          <w:rFonts w:eastAsia="Cambria"/>
          <w:highlight w:val="yellow"/>
        </w:rPr>
        <w:t>Functi</w:t>
      </w:r>
      <w:r w:rsidRPr="002F0756">
        <w:rPr>
          <w:rFonts w:eastAsia="Cambria"/>
          <w:spacing w:val="1"/>
          <w:highlight w:val="yellow"/>
        </w:rPr>
        <w:t>on</w:t>
      </w:r>
      <w:r w:rsidRPr="002F0756">
        <w:rPr>
          <w:rFonts w:eastAsia="Cambria"/>
          <w:highlight w:val="yellow"/>
        </w:rPr>
        <w:t>al</w:t>
      </w:r>
      <w:r w:rsidRPr="002F0756">
        <w:rPr>
          <w:rFonts w:eastAsia="Cambria"/>
          <w:spacing w:val="-16"/>
          <w:highlight w:val="yellow"/>
        </w:rPr>
        <w:t xml:space="preserve"> </w:t>
      </w:r>
      <w:proofErr w:type="gramStart"/>
      <w:r w:rsidRPr="002F0756">
        <w:rPr>
          <w:rFonts w:eastAsia="Cambria"/>
          <w:spacing w:val="-1"/>
          <w:highlight w:val="yellow"/>
        </w:rPr>
        <w:t>R</w:t>
      </w:r>
      <w:r w:rsidRPr="002F0756">
        <w:rPr>
          <w:rFonts w:eastAsia="Cambria"/>
          <w:highlight w:val="yellow"/>
        </w:rPr>
        <w:t>e</w:t>
      </w:r>
      <w:r w:rsidRPr="002F0756">
        <w:rPr>
          <w:rFonts w:eastAsia="Cambria"/>
          <w:spacing w:val="2"/>
          <w:highlight w:val="yellow"/>
        </w:rPr>
        <w:t>q</w:t>
      </w:r>
      <w:r w:rsidRPr="002F0756">
        <w:rPr>
          <w:rFonts w:eastAsia="Cambria"/>
          <w:spacing w:val="1"/>
          <w:highlight w:val="yellow"/>
        </w:rPr>
        <w:t>u</w:t>
      </w:r>
      <w:r w:rsidRPr="002F0756">
        <w:rPr>
          <w:rFonts w:eastAsia="Cambria"/>
          <w:highlight w:val="yellow"/>
        </w:rPr>
        <w:t>iremen</w:t>
      </w:r>
      <w:r w:rsidRPr="002F0756">
        <w:rPr>
          <w:rFonts w:eastAsia="Cambria"/>
          <w:spacing w:val="3"/>
          <w:highlight w:val="yellow"/>
        </w:rPr>
        <w:t>t</w:t>
      </w:r>
      <w:r w:rsidRPr="002F0756">
        <w:rPr>
          <w:rFonts w:eastAsia="Cambria"/>
          <w:highlight w:val="yellow"/>
        </w:rPr>
        <w:t>s</w:t>
      </w:r>
      <w:bookmarkEnd w:id="14"/>
      <w:r w:rsidR="002F0756">
        <w:rPr>
          <w:rFonts w:eastAsia="Cambria"/>
          <w:highlight w:val="yellow"/>
        </w:rPr>
        <w:t>[</w:t>
      </w:r>
      <w:proofErr w:type="gramEnd"/>
      <w:r w:rsidR="002F0756">
        <w:rPr>
          <w:rFonts w:eastAsia="Cambria"/>
          <w:highlight w:val="yellow"/>
        </w:rPr>
        <w:t>REVIEW]</w:t>
      </w:r>
      <w:bookmarkStart w:id="15" w:name="_GoBack"/>
      <w:bookmarkEnd w:id="15"/>
    </w:p>
    <w:p w:rsidR="00EE772F" w:rsidRPr="006D75F6" w:rsidRDefault="00D724A8" w:rsidP="006D75F6">
      <w:pPr>
        <w:spacing w:before="3"/>
        <w:ind w:left="1356" w:right="2259"/>
        <w:jc w:val="both"/>
        <w:rPr>
          <w:rFonts w:asciiTheme="majorHAnsi" w:eastAsia="Cambria" w:hAnsiTheme="majorHAnsi"/>
          <w:sz w:val="24"/>
          <w:szCs w:val="24"/>
        </w:rPr>
      </w:pPr>
      <w:r w:rsidRPr="00583CA2">
        <w:rPr>
          <w:rFonts w:asciiTheme="majorHAnsi" w:eastAsia="Cambria" w:hAnsiTheme="majorHAnsi" w:cs="Cambria"/>
          <w:spacing w:val="1"/>
          <w:sz w:val="24"/>
          <w:szCs w:val="24"/>
        </w:rPr>
        <w:t>F</w:t>
      </w:r>
      <w:r w:rsidRPr="00583CA2">
        <w:rPr>
          <w:rFonts w:asciiTheme="majorHAnsi" w:eastAsia="Cambria" w:hAnsiTheme="majorHAnsi" w:cs="Cambria"/>
          <w:sz w:val="24"/>
          <w:szCs w:val="24"/>
        </w:rPr>
        <w:t xml:space="preserve">unction 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>r</w:t>
      </w:r>
      <w:r w:rsidRPr="00583CA2">
        <w:rPr>
          <w:rFonts w:asciiTheme="majorHAnsi" w:eastAsia="Cambria" w:hAnsiTheme="majorHAnsi" w:cs="Cambria"/>
          <w:sz w:val="24"/>
          <w:szCs w:val="24"/>
        </w:rPr>
        <w:t>e</w:t>
      </w:r>
      <w:r w:rsidRPr="00583CA2">
        <w:rPr>
          <w:rFonts w:asciiTheme="majorHAnsi" w:eastAsia="Cambria" w:hAnsiTheme="majorHAnsi" w:cs="Cambria"/>
          <w:spacing w:val="1"/>
          <w:sz w:val="24"/>
          <w:szCs w:val="24"/>
        </w:rPr>
        <w:t>q</w:t>
      </w:r>
      <w:r w:rsidRPr="00583CA2">
        <w:rPr>
          <w:rFonts w:asciiTheme="majorHAnsi" w:eastAsia="Cambria" w:hAnsiTheme="majorHAnsi" w:cs="Cambria"/>
          <w:sz w:val="24"/>
          <w:szCs w:val="24"/>
        </w:rPr>
        <w:t>ui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>r</w:t>
      </w:r>
      <w:r w:rsidRPr="00583CA2">
        <w:rPr>
          <w:rFonts w:asciiTheme="majorHAnsi" w:eastAsia="Cambria" w:hAnsiTheme="majorHAnsi" w:cs="Cambria"/>
          <w:sz w:val="24"/>
          <w:szCs w:val="24"/>
        </w:rPr>
        <w:t>eme</w:t>
      </w:r>
      <w:r w:rsidRPr="00583CA2">
        <w:rPr>
          <w:rFonts w:asciiTheme="majorHAnsi" w:eastAsia="Cambria" w:hAnsiTheme="majorHAnsi" w:cs="Cambria"/>
          <w:spacing w:val="1"/>
          <w:sz w:val="24"/>
          <w:szCs w:val="24"/>
        </w:rPr>
        <w:t>n</w:t>
      </w:r>
      <w:r w:rsidRPr="00583CA2">
        <w:rPr>
          <w:rFonts w:asciiTheme="majorHAnsi" w:eastAsia="Cambria" w:hAnsiTheme="majorHAnsi" w:cs="Cambria"/>
          <w:spacing w:val="2"/>
          <w:sz w:val="24"/>
          <w:szCs w:val="24"/>
        </w:rPr>
        <w:t>t</w:t>
      </w:r>
      <w:r w:rsidRPr="00583CA2">
        <w:rPr>
          <w:rFonts w:asciiTheme="majorHAnsi" w:eastAsia="Cambria" w:hAnsiTheme="majorHAnsi" w:cs="Cambria"/>
          <w:sz w:val="24"/>
          <w:szCs w:val="24"/>
        </w:rPr>
        <w:t>s</w:t>
      </w:r>
      <w:r w:rsidRPr="00583CA2">
        <w:rPr>
          <w:rFonts w:asciiTheme="majorHAnsi" w:eastAsia="Cambria" w:hAnsiTheme="majorHAnsi" w:cs="Cambria"/>
          <w:spacing w:val="-2"/>
          <w:sz w:val="24"/>
          <w:szCs w:val="24"/>
        </w:rPr>
        <w:t xml:space="preserve"> </w:t>
      </w:r>
      <w:r w:rsidRPr="00583CA2">
        <w:rPr>
          <w:rFonts w:asciiTheme="majorHAnsi" w:eastAsia="Cambria" w:hAnsiTheme="majorHAnsi" w:cs="Cambria"/>
          <w:sz w:val="24"/>
          <w:szCs w:val="24"/>
        </w:rPr>
        <w:t>of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 xml:space="preserve"> </w:t>
      </w:r>
      <w:r w:rsidRPr="00583CA2">
        <w:rPr>
          <w:rFonts w:asciiTheme="majorHAnsi" w:eastAsia="Cambria" w:hAnsiTheme="majorHAnsi" w:cs="Cambria"/>
          <w:sz w:val="24"/>
          <w:szCs w:val="24"/>
        </w:rPr>
        <w:t>the system are listed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 xml:space="preserve"> </w:t>
      </w:r>
      <w:r w:rsidRPr="00583CA2">
        <w:rPr>
          <w:rFonts w:asciiTheme="majorHAnsi" w:eastAsia="Cambria" w:hAnsiTheme="majorHAnsi" w:cs="Cambria"/>
          <w:sz w:val="24"/>
          <w:szCs w:val="24"/>
        </w:rPr>
        <w:t xml:space="preserve">as </w:t>
      </w:r>
      <w:r w:rsidRPr="00583CA2">
        <w:rPr>
          <w:rFonts w:asciiTheme="majorHAnsi" w:eastAsia="Cambria" w:hAnsiTheme="majorHAnsi" w:cs="Cambria"/>
          <w:spacing w:val="1"/>
          <w:sz w:val="24"/>
          <w:szCs w:val="24"/>
        </w:rPr>
        <w:t>b</w:t>
      </w:r>
      <w:r w:rsidRPr="00583CA2">
        <w:rPr>
          <w:rFonts w:asciiTheme="majorHAnsi" w:eastAsia="Cambria" w:hAnsiTheme="majorHAnsi" w:cs="Cambria"/>
          <w:sz w:val="24"/>
          <w:szCs w:val="24"/>
        </w:rPr>
        <w:t>elo</w:t>
      </w:r>
      <w:r w:rsidRPr="00583CA2">
        <w:rPr>
          <w:rFonts w:asciiTheme="majorHAnsi" w:eastAsia="Cambria" w:hAnsiTheme="majorHAnsi" w:cs="Cambria"/>
          <w:spacing w:val="-1"/>
          <w:sz w:val="24"/>
          <w:szCs w:val="24"/>
        </w:rPr>
        <w:t>w</w:t>
      </w:r>
      <w:r w:rsidRPr="00583CA2">
        <w:rPr>
          <w:rFonts w:asciiTheme="majorHAnsi" w:eastAsia="Cambria" w:hAnsiTheme="majorHAnsi" w:cs="Cambria"/>
          <w:sz w:val="24"/>
          <w:szCs w:val="24"/>
        </w:rPr>
        <w:t>:</w:t>
      </w:r>
    </w:p>
    <w:p w:rsidR="0071760B" w:rsidRDefault="00AE039C" w:rsidP="00EA1392">
      <w:pPr>
        <w:pStyle w:val="Heading3"/>
        <w:jc w:val="both"/>
      </w:pPr>
      <w:bookmarkStart w:id="16" w:name="_Toc429595560"/>
      <w:r>
        <w:t xml:space="preserve">Create a </w:t>
      </w:r>
      <w:r w:rsidR="00C92354">
        <w:t>patient</w:t>
      </w:r>
      <w:r>
        <w:t xml:space="preserve"> profile in system.</w:t>
      </w:r>
      <w:bookmarkEnd w:id="16"/>
    </w:p>
    <w:p w:rsidR="0071760B" w:rsidRPr="00406C2D" w:rsidRDefault="00406C2D" w:rsidP="00EA1392">
      <w:pPr>
        <w:pStyle w:val="ListParagraph"/>
        <w:numPr>
          <w:ilvl w:val="0"/>
          <w:numId w:val="8"/>
        </w:numPr>
        <w:ind w:left="1800" w:hanging="270"/>
        <w:jc w:val="both"/>
      </w:pPr>
      <w:r>
        <w:rPr>
          <w:rFonts w:asciiTheme="majorHAnsi" w:eastAsia="Cambria" w:hAnsiTheme="majorHAnsi"/>
          <w:sz w:val="24"/>
          <w:szCs w:val="24"/>
        </w:rPr>
        <w:t>Nurse input information when patient meet doctor.</w:t>
      </w:r>
    </w:p>
    <w:p w:rsidR="00406C2D" w:rsidRPr="00406C2D" w:rsidRDefault="00406C2D" w:rsidP="00EA1392">
      <w:pPr>
        <w:pStyle w:val="ListParagraph"/>
        <w:numPr>
          <w:ilvl w:val="0"/>
          <w:numId w:val="8"/>
        </w:numPr>
        <w:ind w:left="1800" w:hanging="270"/>
        <w:jc w:val="both"/>
      </w:pPr>
      <w:r>
        <w:rPr>
          <w:rFonts w:asciiTheme="majorHAnsi" w:eastAsia="Cambria" w:hAnsiTheme="majorHAnsi"/>
          <w:sz w:val="24"/>
          <w:szCs w:val="24"/>
        </w:rPr>
        <w:t>Doctor will accept treatment to patient and provide account.</w:t>
      </w:r>
    </w:p>
    <w:p w:rsidR="009C3F54" w:rsidRPr="00DA6B3F" w:rsidRDefault="00C21230" w:rsidP="00EA1392">
      <w:pPr>
        <w:pStyle w:val="Heading3"/>
        <w:jc w:val="both"/>
      </w:pPr>
      <w:bookmarkStart w:id="17" w:name="_Toc429595561"/>
      <w:r>
        <w:t>Get information of wristband and save in smartphone</w:t>
      </w:r>
      <w:bookmarkEnd w:id="17"/>
      <w:r w:rsidR="001017CB">
        <w:t>.</w:t>
      </w:r>
    </w:p>
    <w:p w:rsidR="00015F9E" w:rsidRDefault="00C21230" w:rsidP="00EA1392">
      <w:pPr>
        <w:pStyle w:val="ListParagraph"/>
        <w:numPr>
          <w:ilvl w:val="0"/>
          <w:numId w:val="8"/>
        </w:numPr>
        <w:ind w:left="1800" w:hanging="27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Application on smartphone can get informa</w:t>
      </w:r>
      <w:r w:rsidR="0033368F">
        <w:rPr>
          <w:rFonts w:asciiTheme="majorHAnsi" w:hAnsiTheme="majorHAnsi"/>
          <w:sz w:val="24"/>
          <w:szCs w:val="24"/>
        </w:rPr>
        <w:t>tion of wristband save in local.</w:t>
      </w:r>
    </w:p>
    <w:p w:rsidR="00F80267" w:rsidRDefault="00F80267" w:rsidP="00F80267">
      <w:pPr>
        <w:pStyle w:val="Heading3"/>
      </w:pPr>
      <w:r>
        <w:t xml:space="preserve">Android application send information of wristband to </w:t>
      </w:r>
      <w:proofErr w:type="gramStart"/>
      <w:r>
        <w:t>server</w:t>
      </w:r>
      <w:proofErr w:type="gramEnd"/>
      <w:r>
        <w:t>.</w:t>
      </w:r>
    </w:p>
    <w:p w:rsidR="00DB2FE3" w:rsidRPr="00DB2FE3" w:rsidRDefault="00DD13AA" w:rsidP="00DB2FE3">
      <w:pPr>
        <w:pStyle w:val="ListParagraph"/>
        <w:numPr>
          <w:ilvl w:val="0"/>
          <w:numId w:val="8"/>
        </w:numPr>
        <w:ind w:left="1800"/>
      </w:pPr>
      <w:r>
        <w:t>When patient’s smartphone have internet. Application will synchronize data from local to server.</w:t>
      </w:r>
    </w:p>
    <w:p w:rsidR="009E1801" w:rsidRPr="00DA6B3F" w:rsidRDefault="00E70204" w:rsidP="00EA1392">
      <w:pPr>
        <w:pStyle w:val="Heading3"/>
        <w:jc w:val="both"/>
      </w:pPr>
      <w:bookmarkStart w:id="18" w:name="_Toc429595562"/>
      <w:r>
        <w:lastRenderedPageBreak/>
        <w:t>System s</w:t>
      </w:r>
      <w:r w:rsidR="00784A93">
        <w:t xml:space="preserve">uggest </w:t>
      </w:r>
      <w:r w:rsidR="002956CA">
        <w:t>food, medicine, exercise</w:t>
      </w:r>
      <w:r w:rsidR="00C35A05">
        <w:t xml:space="preserve"> for patient</w:t>
      </w:r>
      <w:r w:rsidR="00BF00CF">
        <w:t xml:space="preserve"> </w:t>
      </w:r>
      <w:r w:rsidR="00784A93">
        <w:t>to doctor</w:t>
      </w:r>
      <w:r w:rsidR="009C1F4E">
        <w:t>.</w:t>
      </w:r>
      <w:bookmarkEnd w:id="18"/>
    </w:p>
    <w:p w:rsidR="0079559C" w:rsidRPr="00EC6B92" w:rsidRDefault="008C17BE" w:rsidP="00EA1392">
      <w:pPr>
        <w:pStyle w:val="ListParagraph"/>
        <w:numPr>
          <w:ilvl w:val="0"/>
          <w:numId w:val="8"/>
        </w:numPr>
        <w:ind w:left="1800" w:hanging="27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When collect data </w:t>
      </w:r>
      <w:r w:rsidR="006B0821">
        <w:rPr>
          <w:rFonts w:asciiTheme="majorHAnsi" w:hAnsiTheme="majorHAnsi"/>
          <w:sz w:val="24"/>
          <w:szCs w:val="24"/>
        </w:rPr>
        <w:t>of patient</w:t>
      </w:r>
      <w:r w:rsidR="00C35A05">
        <w:rPr>
          <w:rFonts w:asciiTheme="majorHAnsi" w:hAnsiTheme="majorHAnsi"/>
          <w:sz w:val="24"/>
          <w:szCs w:val="24"/>
        </w:rPr>
        <w:t xml:space="preserve"> system will </w:t>
      </w:r>
      <w:r w:rsidR="0018712D">
        <w:rPr>
          <w:rFonts w:asciiTheme="majorHAnsi" w:hAnsiTheme="majorHAnsi"/>
          <w:sz w:val="24"/>
          <w:szCs w:val="24"/>
        </w:rPr>
        <w:t>compare with regimen and suggest to doctor</w:t>
      </w:r>
      <w:r w:rsidR="00784A93" w:rsidRPr="00EC6B92">
        <w:rPr>
          <w:rFonts w:asciiTheme="majorHAnsi" w:hAnsiTheme="majorHAnsi"/>
          <w:sz w:val="24"/>
          <w:szCs w:val="24"/>
        </w:rPr>
        <w:t>.</w:t>
      </w:r>
    </w:p>
    <w:p w:rsidR="00784A93" w:rsidRDefault="00784A93" w:rsidP="00EA1392">
      <w:pPr>
        <w:pStyle w:val="Heading3"/>
        <w:jc w:val="both"/>
      </w:pPr>
      <w:bookmarkStart w:id="19" w:name="_Toc429595563"/>
      <w:r>
        <w:t xml:space="preserve">System send </w:t>
      </w:r>
      <w:r w:rsidR="00EC6B92">
        <w:t>propose of doctor</w:t>
      </w:r>
      <w:r>
        <w:t xml:space="preserve"> to patient</w:t>
      </w:r>
      <w:r w:rsidR="009C1F4E">
        <w:t>.</w:t>
      </w:r>
      <w:bookmarkEnd w:id="19"/>
    </w:p>
    <w:p w:rsidR="00784A93" w:rsidRDefault="009B6580" w:rsidP="00EA1392">
      <w:pPr>
        <w:pStyle w:val="ListParagraph"/>
        <w:numPr>
          <w:ilvl w:val="0"/>
          <w:numId w:val="8"/>
        </w:numPr>
        <w:ind w:left="1800"/>
        <w:jc w:val="both"/>
      </w:pPr>
      <w:r>
        <w:t xml:space="preserve">System send propose of doctor (what’s to eat? </w:t>
      </w:r>
      <w:r w:rsidR="00B27D12">
        <w:t>How to use medicine</w:t>
      </w:r>
      <w:r>
        <w:t>? What’s exercise patient do in one day) to patient</w:t>
      </w:r>
      <w:r w:rsidR="00784A93">
        <w:t>.</w:t>
      </w:r>
    </w:p>
    <w:p w:rsidR="00784A93" w:rsidRDefault="00904466" w:rsidP="00EA1392">
      <w:pPr>
        <w:pStyle w:val="Heading3"/>
        <w:jc w:val="both"/>
      </w:pPr>
      <w:bookmarkStart w:id="20" w:name="_Toc429595564"/>
      <w:r>
        <w:t>Application</w:t>
      </w:r>
      <w:r w:rsidR="00784A93">
        <w:t xml:space="preserve"> support to </w:t>
      </w:r>
      <w:r>
        <w:t xml:space="preserve">remind </w:t>
      </w:r>
      <w:r w:rsidR="00660F8D">
        <w:t>use medicine</w:t>
      </w:r>
      <w:r w:rsidR="009C1F4E">
        <w:t>.</w:t>
      </w:r>
      <w:bookmarkEnd w:id="20"/>
    </w:p>
    <w:p w:rsidR="005C0197" w:rsidRPr="005C0197" w:rsidRDefault="00904466" w:rsidP="005C0197">
      <w:pPr>
        <w:pStyle w:val="ListParagraph"/>
        <w:numPr>
          <w:ilvl w:val="0"/>
          <w:numId w:val="8"/>
        </w:numPr>
        <w:ind w:left="1800"/>
        <w:jc w:val="both"/>
      </w:pPr>
      <w:r>
        <w:t>Remind use medicine</w:t>
      </w:r>
      <w:r w:rsidR="009C1F4E">
        <w:t>.</w:t>
      </w:r>
      <w:bookmarkStart w:id="21" w:name="_Toc429595566"/>
    </w:p>
    <w:p w:rsidR="00C94701" w:rsidRDefault="005C0197" w:rsidP="005C0197">
      <w:pPr>
        <w:pStyle w:val="Heading3"/>
      </w:pPr>
      <w:r>
        <w:t xml:space="preserve"> </w:t>
      </w:r>
      <w:r w:rsidR="000E61A9">
        <w:t xml:space="preserve">Manage </w:t>
      </w:r>
      <w:r w:rsidR="0066269E">
        <w:t>regimen</w:t>
      </w:r>
      <w:r w:rsidR="000E61A9">
        <w:t xml:space="preserve"> of disease.</w:t>
      </w:r>
      <w:bookmarkEnd w:id="21"/>
    </w:p>
    <w:p w:rsidR="000E61A9" w:rsidRDefault="000E61A9" w:rsidP="00EA1392">
      <w:pPr>
        <w:pStyle w:val="ListParagraph"/>
        <w:numPr>
          <w:ilvl w:val="0"/>
          <w:numId w:val="8"/>
        </w:numPr>
        <w:ind w:left="1800"/>
        <w:jc w:val="both"/>
      </w:pPr>
      <w:r>
        <w:t xml:space="preserve">Add new </w:t>
      </w:r>
      <w:r w:rsidR="0066269E">
        <w:t>regimen</w:t>
      </w:r>
      <w:r>
        <w:t xml:space="preserve"> and new disease.</w:t>
      </w:r>
    </w:p>
    <w:p w:rsidR="000E61A9" w:rsidRPr="000E61A9" w:rsidRDefault="000E61A9" w:rsidP="00EA1392">
      <w:pPr>
        <w:pStyle w:val="ListParagraph"/>
        <w:numPr>
          <w:ilvl w:val="0"/>
          <w:numId w:val="8"/>
        </w:numPr>
        <w:ind w:left="1800"/>
        <w:jc w:val="both"/>
      </w:pPr>
      <w:r>
        <w:t xml:space="preserve">Update </w:t>
      </w:r>
      <w:r w:rsidR="00833992">
        <w:t>regiment</w:t>
      </w:r>
      <w:r>
        <w:t xml:space="preserve"> of disease.</w:t>
      </w:r>
    </w:p>
    <w:p w:rsidR="00AD68DB" w:rsidRDefault="00D724A8" w:rsidP="00EA1392">
      <w:pPr>
        <w:pStyle w:val="Heading2"/>
        <w:ind w:left="1350" w:hanging="270"/>
        <w:jc w:val="both"/>
        <w:rPr>
          <w:rFonts w:eastAsia="Cambria"/>
        </w:rPr>
      </w:pPr>
      <w:bookmarkStart w:id="22" w:name="_Toc429595567"/>
      <w:r>
        <w:rPr>
          <w:rFonts w:eastAsia="Cambria"/>
        </w:rPr>
        <w:t>Role</w:t>
      </w:r>
      <w:r>
        <w:rPr>
          <w:rFonts w:eastAsia="Cambria"/>
          <w:spacing w:val="-6"/>
        </w:rPr>
        <w:t xml:space="preserve"> </w:t>
      </w:r>
      <w:r>
        <w:rPr>
          <w:rFonts w:eastAsia="Cambria"/>
          <w:spacing w:val="-1"/>
        </w:rPr>
        <w:t>a</w:t>
      </w:r>
      <w:r>
        <w:rPr>
          <w:rFonts w:eastAsia="Cambria"/>
          <w:spacing w:val="1"/>
        </w:rPr>
        <w:t>n</w:t>
      </w:r>
      <w:r>
        <w:rPr>
          <w:rFonts w:eastAsia="Cambria"/>
        </w:rPr>
        <w:t>d</w:t>
      </w:r>
      <w:r>
        <w:rPr>
          <w:rFonts w:eastAsia="Cambria"/>
          <w:spacing w:val="-7"/>
        </w:rPr>
        <w:t xml:space="preserve"> </w:t>
      </w:r>
      <w:r>
        <w:rPr>
          <w:rFonts w:eastAsia="Cambria"/>
        </w:rPr>
        <w:t>Re</w:t>
      </w:r>
      <w:r>
        <w:rPr>
          <w:rFonts w:eastAsia="Cambria"/>
          <w:spacing w:val="2"/>
        </w:rPr>
        <w:t>s</w:t>
      </w:r>
      <w:r>
        <w:rPr>
          <w:rFonts w:eastAsia="Cambria"/>
          <w:spacing w:val="-1"/>
        </w:rPr>
        <w:t>p</w:t>
      </w:r>
      <w:r>
        <w:rPr>
          <w:rFonts w:eastAsia="Cambria"/>
        </w:rPr>
        <w:t>o</w:t>
      </w:r>
      <w:r>
        <w:rPr>
          <w:rFonts w:eastAsia="Cambria"/>
          <w:spacing w:val="2"/>
        </w:rPr>
        <w:t>n</w:t>
      </w:r>
      <w:r>
        <w:rPr>
          <w:rFonts w:eastAsia="Cambria"/>
        </w:rPr>
        <w:t>si</w:t>
      </w:r>
      <w:r>
        <w:rPr>
          <w:rFonts w:eastAsia="Cambria"/>
          <w:spacing w:val="1"/>
        </w:rPr>
        <w:t>b</w:t>
      </w:r>
      <w:r>
        <w:rPr>
          <w:rFonts w:eastAsia="Cambria"/>
        </w:rPr>
        <w:t>il</w:t>
      </w:r>
      <w:r>
        <w:rPr>
          <w:rFonts w:eastAsia="Cambria"/>
          <w:spacing w:val="1"/>
        </w:rPr>
        <w:t>it</w:t>
      </w:r>
      <w:r>
        <w:rPr>
          <w:rFonts w:eastAsia="Cambria"/>
        </w:rPr>
        <w:t>y</w:t>
      </w:r>
      <w:bookmarkEnd w:id="22"/>
    </w:p>
    <w:tbl>
      <w:tblPr>
        <w:tblStyle w:val="LightShading-Accent5"/>
        <w:tblpPr w:leftFromText="180" w:rightFromText="180" w:vertAnchor="text" w:horzAnchor="margin" w:tblpY="54"/>
        <w:tblW w:w="5000" w:type="pct"/>
        <w:tblLook w:val="04A0" w:firstRow="1" w:lastRow="0" w:firstColumn="1" w:lastColumn="0" w:noHBand="0" w:noVBand="1"/>
      </w:tblPr>
      <w:tblGrid>
        <w:gridCol w:w="558"/>
        <w:gridCol w:w="2329"/>
        <w:gridCol w:w="2077"/>
        <w:gridCol w:w="1372"/>
        <w:gridCol w:w="3440"/>
      </w:tblGrid>
      <w:tr w:rsidR="00317537" w:rsidRPr="004F11C9" w:rsidTr="00317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  <w:rPr>
                <w:b w:val="0"/>
              </w:rPr>
            </w:pPr>
            <w:r w:rsidRPr="004F11C9">
              <w:t>No</w:t>
            </w:r>
          </w:p>
        </w:tc>
        <w:tc>
          <w:tcPr>
            <w:tcW w:w="1198" w:type="pct"/>
          </w:tcPr>
          <w:p w:rsidR="00317537" w:rsidRPr="004F11C9" w:rsidRDefault="00317537" w:rsidP="00EA139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Full Name</w:t>
            </w:r>
          </w:p>
        </w:tc>
        <w:tc>
          <w:tcPr>
            <w:tcW w:w="1069" w:type="pct"/>
          </w:tcPr>
          <w:p w:rsidR="00317537" w:rsidRPr="004F11C9" w:rsidRDefault="00317537" w:rsidP="00EA139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Role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Position</w:t>
            </w:r>
          </w:p>
        </w:tc>
        <w:tc>
          <w:tcPr>
            <w:tcW w:w="1734" w:type="pct"/>
          </w:tcPr>
          <w:p w:rsidR="00317537" w:rsidRPr="004F11C9" w:rsidRDefault="00317537" w:rsidP="00EA139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Contact</w:t>
            </w:r>
          </w:p>
        </w:tc>
      </w:tr>
      <w:tr w:rsidR="00317537" w:rsidRPr="004F11C9" w:rsidTr="0031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</w:pPr>
            <w:r w:rsidRPr="004F11C9">
              <w:t>1</w:t>
            </w:r>
          </w:p>
        </w:tc>
        <w:tc>
          <w:tcPr>
            <w:tcW w:w="1198" w:type="pct"/>
          </w:tcPr>
          <w:p w:rsidR="00317537" w:rsidRPr="004F11C9" w:rsidRDefault="00317537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11C9">
              <w:t>Kieu</w:t>
            </w:r>
            <w:proofErr w:type="spellEnd"/>
            <w:r w:rsidRPr="004F11C9">
              <w:t xml:space="preserve"> </w:t>
            </w:r>
            <w:proofErr w:type="spellStart"/>
            <w:r w:rsidRPr="004F11C9">
              <w:t>Trong</w:t>
            </w:r>
            <w:proofErr w:type="spellEnd"/>
            <w:r w:rsidRPr="004F11C9">
              <w:t xml:space="preserve"> </w:t>
            </w:r>
            <w:proofErr w:type="spellStart"/>
            <w:r w:rsidRPr="004F11C9">
              <w:t>Khanh</w:t>
            </w:r>
            <w:proofErr w:type="spellEnd"/>
          </w:p>
        </w:tc>
        <w:tc>
          <w:tcPr>
            <w:tcW w:w="1069" w:type="pct"/>
          </w:tcPr>
          <w:p w:rsidR="00317537" w:rsidRPr="004F11C9" w:rsidRDefault="00723BF2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Scrum </w:t>
            </w:r>
            <w:r w:rsidR="00504F93">
              <w:t>owner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Instructor</w:t>
            </w:r>
          </w:p>
        </w:tc>
        <w:tc>
          <w:tcPr>
            <w:tcW w:w="1734" w:type="pct"/>
          </w:tcPr>
          <w:p w:rsidR="00317537" w:rsidRPr="004F11C9" w:rsidRDefault="00317537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khanhkt@fpt.edu.vn</w:t>
            </w:r>
          </w:p>
        </w:tc>
      </w:tr>
      <w:tr w:rsidR="00317537" w:rsidRPr="004F11C9" w:rsidTr="00317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</w:pPr>
            <w:r w:rsidRPr="004F11C9">
              <w:t>2</w:t>
            </w:r>
          </w:p>
        </w:tc>
        <w:tc>
          <w:tcPr>
            <w:tcW w:w="1198" w:type="pct"/>
          </w:tcPr>
          <w:p w:rsidR="00317537" w:rsidRPr="004F11C9" w:rsidRDefault="0027360A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 Kim </w:t>
            </w:r>
            <w:proofErr w:type="spellStart"/>
            <w:r>
              <w:t>Quy</w:t>
            </w:r>
            <w:proofErr w:type="spellEnd"/>
          </w:p>
        </w:tc>
        <w:tc>
          <w:tcPr>
            <w:tcW w:w="1069" w:type="pct"/>
          </w:tcPr>
          <w:p w:rsidR="00317537" w:rsidRPr="004F11C9" w:rsidRDefault="00664EE1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Leader</w:t>
            </w:r>
          </w:p>
        </w:tc>
        <w:tc>
          <w:tcPr>
            <w:tcW w:w="1734" w:type="pct"/>
          </w:tcPr>
          <w:p w:rsidR="00317537" w:rsidRPr="004F11C9" w:rsidRDefault="00D2626A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="0027360A">
              <w:t>uyhkse61160@fpt.edu.vn</w:t>
            </w:r>
          </w:p>
        </w:tc>
      </w:tr>
      <w:tr w:rsidR="00317537" w:rsidRPr="004F11C9" w:rsidTr="0031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</w:pPr>
            <w:r w:rsidRPr="004F11C9">
              <w:t>3</w:t>
            </w:r>
          </w:p>
        </w:tc>
        <w:tc>
          <w:tcPr>
            <w:tcW w:w="1198" w:type="pct"/>
          </w:tcPr>
          <w:p w:rsidR="00317537" w:rsidRPr="004F11C9" w:rsidRDefault="0027360A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Tran Dang </w:t>
            </w:r>
            <w:proofErr w:type="spellStart"/>
            <w:r>
              <w:t>Quan</w:t>
            </w:r>
            <w:proofErr w:type="spellEnd"/>
          </w:p>
        </w:tc>
        <w:tc>
          <w:tcPr>
            <w:tcW w:w="1069" w:type="pct"/>
          </w:tcPr>
          <w:p w:rsidR="00317537" w:rsidRPr="004F11C9" w:rsidRDefault="00F37914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member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317537" w:rsidRPr="004F11C9" w:rsidRDefault="0027360A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quantdse60878@fpt.edu.vn</w:t>
            </w:r>
          </w:p>
        </w:tc>
      </w:tr>
      <w:tr w:rsidR="00317537" w:rsidRPr="004F11C9" w:rsidTr="00317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</w:pPr>
            <w:r w:rsidRPr="004F11C9">
              <w:t>4</w:t>
            </w:r>
          </w:p>
        </w:tc>
        <w:tc>
          <w:tcPr>
            <w:tcW w:w="1198" w:type="pct"/>
          </w:tcPr>
          <w:p w:rsidR="00317537" w:rsidRPr="004F11C9" w:rsidRDefault="0027360A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Phan </w:t>
            </w:r>
            <w:proofErr w:type="spellStart"/>
            <w:r>
              <w:t>Nhat</w:t>
            </w:r>
            <w:proofErr w:type="spellEnd"/>
            <w:r>
              <w:t xml:space="preserve"> Anh</w:t>
            </w:r>
          </w:p>
        </w:tc>
        <w:tc>
          <w:tcPr>
            <w:tcW w:w="1069" w:type="pct"/>
          </w:tcPr>
          <w:p w:rsidR="00317537" w:rsidRPr="004F11C9" w:rsidRDefault="000D7C48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member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317537" w:rsidRPr="004F11C9" w:rsidRDefault="00D2626A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o"/>
              </w:rPr>
            </w:pPr>
            <w:r>
              <w:rPr>
                <w:rStyle w:val="go"/>
              </w:rPr>
              <w:t>a</w:t>
            </w:r>
            <w:r w:rsidR="0027360A">
              <w:rPr>
                <w:rStyle w:val="go"/>
              </w:rPr>
              <w:t>nhpnse90158@fpt.edu.vn</w:t>
            </w:r>
          </w:p>
        </w:tc>
      </w:tr>
      <w:tr w:rsidR="00317537" w:rsidRPr="004F11C9" w:rsidTr="0031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317537" w:rsidRPr="004F11C9" w:rsidRDefault="00317537" w:rsidP="00EA1392">
            <w:pPr>
              <w:pStyle w:val="Default"/>
              <w:jc w:val="both"/>
            </w:pPr>
            <w:r w:rsidRPr="004F11C9">
              <w:t>5</w:t>
            </w:r>
          </w:p>
        </w:tc>
        <w:tc>
          <w:tcPr>
            <w:tcW w:w="1198" w:type="pct"/>
          </w:tcPr>
          <w:p w:rsidR="00317537" w:rsidRPr="004F11C9" w:rsidRDefault="0027360A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 Huynh </w:t>
            </w:r>
            <w:proofErr w:type="spellStart"/>
            <w:r>
              <w:t>Khuong</w:t>
            </w:r>
            <w:proofErr w:type="spellEnd"/>
          </w:p>
        </w:tc>
        <w:tc>
          <w:tcPr>
            <w:tcW w:w="1069" w:type="pct"/>
          </w:tcPr>
          <w:p w:rsidR="00317537" w:rsidRPr="004F11C9" w:rsidRDefault="00A03655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member</w:t>
            </w:r>
          </w:p>
        </w:tc>
        <w:tc>
          <w:tcPr>
            <w:tcW w:w="708" w:type="pct"/>
          </w:tcPr>
          <w:p w:rsidR="00317537" w:rsidRPr="004F11C9" w:rsidRDefault="00317537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1C9">
              <w:t>Member</w:t>
            </w:r>
          </w:p>
        </w:tc>
        <w:tc>
          <w:tcPr>
            <w:tcW w:w="1734" w:type="pct"/>
          </w:tcPr>
          <w:p w:rsidR="00317537" w:rsidRPr="004F11C9" w:rsidRDefault="0027360A" w:rsidP="00EA1392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go"/>
              </w:rPr>
              <w:t>khuongmhse61148</w:t>
            </w:r>
            <w:r w:rsidRPr="004F11C9">
              <w:rPr>
                <w:rStyle w:val="go"/>
              </w:rPr>
              <w:t>@fpt.edu.vn</w:t>
            </w:r>
          </w:p>
        </w:tc>
      </w:tr>
      <w:tr w:rsidR="00112059" w:rsidRPr="004F11C9" w:rsidTr="00317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" w:type="pct"/>
          </w:tcPr>
          <w:p w:rsidR="00112059" w:rsidRPr="004F11C9" w:rsidRDefault="00112059" w:rsidP="00EA1392">
            <w:pPr>
              <w:pStyle w:val="Default"/>
              <w:jc w:val="both"/>
            </w:pPr>
            <w:r>
              <w:t>6</w:t>
            </w:r>
          </w:p>
        </w:tc>
        <w:tc>
          <w:tcPr>
            <w:tcW w:w="1198" w:type="pct"/>
          </w:tcPr>
          <w:p w:rsidR="00112059" w:rsidRDefault="00B40AEE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Nguyen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Khuong</w:t>
            </w:r>
            <w:proofErr w:type="spellEnd"/>
          </w:p>
        </w:tc>
        <w:tc>
          <w:tcPr>
            <w:tcW w:w="1069" w:type="pct"/>
          </w:tcPr>
          <w:p w:rsidR="00112059" w:rsidRDefault="00B40AEE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member</w:t>
            </w:r>
          </w:p>
        </w:tc>
        <w:tc>
          <w:tcPr>
            <w:tcW w:w="708" w:type="pct"/>
          </w:tcPr>
          <w:p w:rsidR="00112059" w:rsidRPr="004F11C9" w:rsidRDefault="00B40AEE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1734" w:type="pct"/>
          </w:tcPr>
          <w:p w:rsidR="00112059" w:rsidRDefault="006E13B6" w:rsidP="00EA1392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o"/>
              </w:rPr>
            </w:pPr>
            <w:r>
              <w:rPr>
                <w:rStyle w:val="go"/>
              </w:rPr>
              <w:t>Khuongdk60493@fpt.edu.vn</w:t>
            </w:r>
          </w:p>
        </w:tc>
      </w:tr>
    </w:tbl>
    <w:p w:rsidR="00317537" w:rsidRDefault="00317537" w:rsidP="00EA1392">
      <w:pPr>
        <w:tabs>
          <w:tab w:val="left" w:pos="3060"/>
        </w:tabs>
        <w:spacing w:line="260" w:lineRule="exact"/>
        <w:jc w:val="both"/>
        <w:rPr>
          <w:rFonts w:ascii="Cambria" w:eastAsia="Cambria" w:hAnsi="Cambria" w:cs="Cambria"/>
          <w:position w:val="-1"/>
          <w:sz w:val="24"/>
          <w:szCs w:val="24"/>
          <w:u w:val="thick" w:color="4AACC5"/>
        </w:rPr>
      </w:pPr>
    </w:p>
    <w:p w:rsidR="00317537" w:rsidRPr="00C35FEB" w:rsidRDefault="00C35FEB" w:rsidP="00EA1392">
      <w:pPr>
        <w:pStyle w:val="Caption"/>
        <w:jc w:val="both"/>
        <w:rPr>
          <w:rFonts w:asciiTheme="majorHAnsi" w:eastAsia="Cambria" w:hAnsiTheme="majorHAnsi" w:cs="Cambria"/>
          <w:sz w:val="24"/>
          <w:szCs w:val="24"/>
        </w:rPr>
        <w:sectPr w:rsidR="00317537" w:rsidRPr="00C35FEB">
          <w:footerReference w:type="default" r:id="rId10"/>
          <w:pgSz w:w="11920" w:h="16840"/>
          <w:pgMar w:top="1560" w:right="920" w:bottom="280" w:left="1440" w:header="0" w:footer="792" w:gutter="0"/>
          <w:cols w:space="720"/>
        </w:sectPr>
      </w:pPr>
      <w:bookmarkStart w:id="23" w:name="_Toc408437517"/>
      <w:r w:rsidRPr="00C35FEB">
        <w:rPr>
          <w:rFonts w:asciiTheme="majorHAnsi" w:hAnsiTheme="majorHAnsi"/>
          <w:sz w:val="24"/>
          <w:szCs w:val="24"/>
        </w:rPr>
        <w:t xml:space="preserve">Table </w:t>
      </w:r>
      <w:r w:rsidRPr="00C35FEB">
        <w:rPr>
          <w:rFonts w:asciiTheme="majorHAnsi" w:hAnsiTheme="majorHAnsi"/>
          <w:sz w:val="24"/>
          <w:szCs w:val="24"/>
        </w:rPr>
        <w:fldChar w:fldCharType="begin"/>
      </w:r>
      <w:r w:rsidRPr="00C35FEB">
        <w:rPr>
          <w:rFonts w:asciiTheme="majorHAnsi" w:hAnsiTheme="majorHAnsi"/>
          <w:sz w:val="24"/>
          <w:szCs w:val="24"/>
        </w:rPr>
        <w:instrText xml:space="preserve"> SEQ Table \* ARABIC </w:instrText>
      </w:r>
      <w:r w:rsidRPr="00C35FEB">
        <w:rPr>
          <w:rFonts w:asciiTheme="majorHAnsi" w:hAnsiTheme="majorHAnsi"/>
          <w:sz w:val="24"/>
          <w:szCs w:val="24"/>
        </w:rPr>
        <w:fldChar w:fldCharType="separate"/>
      </w:r>
      <w:r w:rsidRPr="00C35FEB">
        <w:rPr>
          <w:rFonts w:asciiTheme="majorHAnsi" w:hAnsiTheme="majorHAnsi"/>
          <w:noProof/>
          <w:sz w:val="24"/>
          <w:szCs w:val="24"/>
        </w:rPr>
        <w:t>1</w:t>
      </w:r>
      <w:r w:rsidRPr="00C35FEB">
        <w:rPr>
          <w:rFonts w:asciiTheme="majorHAnsi" w:hAnsiTheme="majorHAnsi"/>
          <w:sz w:val="24"/>
          <w:szCs w:val="24"/>
        </w:rPr>
        <w:fldChar w:fldCharType="end"/>
      </w:r>
      <w:r w:rsidRPr="00C35FEB">
        <w:rPr>
          <w:rFonts w:asciiTheme="majorHAnsi" w:hAnsiTheme="majorHAnsi"/>
          <w:sz w:val="24"/>
          <w:szCs w:val="24"/>
        </w:rPr>
        <w:t xml:space="preserve"> Roles and Responsibility</w:t>
      </w:r>
      <w:bookmarkEnd w:id="23"/>
    </w:p>
    <w:p w:rsidR="00AD68DB" w:rsidRPr="00317537" w:rsidRDefault="00AD68DB" w:rsidP="00EA1392">
      <w:pPr>
        <w:spacing w:before="6" w:line="120" w:lineRule="exact"/>
        <w:jc w:val="both"/>
        <w:rPr>
          <w:sz w:val="12"/>
          <w:szCs w:val="12"/>
        </w:rPr>
      </w:pPr>
    </w:p>
    <w:p w:rsidR="005C6C4E" w:rsidRPr="005C6C4E" w:rsidRDefault="005C6C4E" w:rsidP="00EA1392">
      <w:pPr>
        <w:jc w:val="both"/>
        <w:rPr>
          <w:rFonts w:ascii="Calibri" w:eastAsia="Calibri" w:hAnsi="Calibri" w:cs="Calibri"/>
          <w:b/>
          <w:spacing w:val="-1"/>
          <w:sz w:val="24"/>
          <w:szCs w:val="24"/>
        </w:rPr>
        <w:sectPr w:rsidR="005C6C4E" w:rsidRPr="005C6C4E" w:rsidSect="00317537">
          <w:type w:val="continuous"/>
          <w:pgSz w:w="11920" w:h="16840"/>
          <w:pgMar w:top="1300" w:right="920" w:bottom="280" w:left="1440" w:header="720" w:footer="720" w:gutter="0"/>
          <w:cols w:num="2" w:space="566" w:equalWidth="0">
            <w:col w:w="3073" w:space="156"/>
            <w:col w:w="6331"/>
          </w:cols>
        </w:sectPr>
      </w:pPr>
    </w:p>
    <w:p w:rsidR="00AD68DB" w:rsidRDefault="00AD68DB" w:rsidP="00EA1392">
      <w:pPr>
        <w:spacing w:before="16"/>
        <w:ind w:right="489"/>
        <w:jc w:val="both"/>
        <w:rPr>
          <w:rFonts w:ascii="Calibri" w:eastAsia="Calibri" w:hAnsi="Calibri" w:cs="Calibri"/>
          <w:sz w:val="22"/>
          <w:szCs w:val="22"/>
        </w:rPr>
      </w:pPr>
    </w:p>
    <w:sectPr w:rsidR="00AD68DB">
      <w:footerReference w:type="default" r:id="rId11"/>
      <w:pgSz w:w="11920" w:h="16840"/>
      <w:pgMar w:top="100" w:right="1160" w:bottom="280" w:left="440" w:header="0" w:footer="2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83B" w:rsidRDefault="00BE383B">
      <w:r>
        <w:separator/>
      </w:r>
    </w:p>
  </w:endnote>
  <w:endnote w:type="continuationSeparator" w:id="0">
    <w:p w:rsidR="00BE383B" w:rsidRDefault="00BE3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70190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502C" w:rsidRDefault="009C50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5C9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D68DB" w:rsidRDefault="00AD68DB">
    <w:pPr>
      <w:spacing w:line="200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733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502C" w:rsidRDefault="009C50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5C9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D68DB" w:rsidRDefault="00AD68DB">
    <w:pPr>
      <w:spacing w:line="200" w:lineRule="exac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8DB" w:rsidRDefault="00BE383B">
    <w:pPr>
      <w:spacing w:line="200" w:lineRule="exact"/>
    </w:pPr>
    <w:r>
      <w:pict>
        <v:group id="_x0000_s2049" style="position:absolute;margin-left:77.5pt;margin-top:11in;width:441.25pt;height:18.4pt;z-index:-251649024;mso-position-horizontal-relative:page;mso-position-vertical-relative:page" coordorigin="1550,15840" coordsize="8825,368">
          <v:group id="_x0000_s2050" style="position:absolute;left:1560;top:15846;width:175;height:0" coordorigin="1560,15846" coordsize="175,0">
            <v:shape id="_x0000_s2067" style="position:absolute;left:1560;top:15846;width:175;height:0" coordorigin="1560,15846" coordsize="175,0" path="m1560,15846r176,e" filled="f" strokecolor="#4f81bc" strokeweight=".46pt">
              <v:path arrowok="t"/>
            </v:shape>
            <v:group id="_x0000_s2051" style="position:absolute;left:1560;top:16200;width:175;height:0" coordorigin="1560,16200" coordsize="175,0">
              <v:shape id="_x0000_s2066" style="position:absolute;left:1560;top:16200;width:175;height:0" coordorigin="1560,16200" coordsize="175,0" path="m1560,16200r176,e" filled="f" strokecolor="#4f81bc" strokeweight=".34pt">
                <v:path arrowok="t"/>
              </v:shape>
              <v:group id="_x0000_s2052" style="position:absolute;left:1560;top:15850;width:175;height:348" coordorigin="1560,15850" coordsize="175,348">
                <v:shape id="_x0000_s2065" style="position:absolute;left:1560;top:15850;width:175;height:348" coordorigin="1560,15850" coordsize="175,348" path="m1560,16198r176,l1736,15850r-176,l1560,16198xe" fillcolor="#4f81bc" stroked="f">
                  <v:path arrowok="t"/>
                </v:shape>
                <v:group id="_x0000_s2053" style="position:absolute;left:1736;top:15846;width:8190;height:0" coordorigin="1736,15846" coordsize="8190,0">
                  <v:shape id="_x0000_s2064" style="position:absolute;left:1736;top:15846;width:8190;height:0" coordorigin="1736,15846" coordsize="8190,0" path="m1736,15846r8190,e" filled="f" strokecolor="#30849b" strokeweight=".46pt">
                    <v:path arrowok="t"/>
                  </v:shape>
                  <v:group id="_x0000_s2054" style="position:absolute;left:1736;top:16200;width:8190;height:0" coordorigin="1736,16200" coordsize="8190,0">
                    <v:shape id="_x0000_s2063" style="position:absolute;left:1736;top:16200;width:8190;height:0" coordorigin="1736,16200" coordsize="8190,0" path="m1736,16200r8190,e" filled="f" strokecolor="#30849b" strokeweight=".34pt">
                      <v:path arrowok="t"/>
                    </v:shape>
                    <v:group id="_x0000_s2055" style="position:absolute;left:1736;top:15850;width:8190;height:348" coordorigin="1736,15850" coordsize="8190,348">
                      <v:shape id="_x0000_s2062" style="position:absolute;left:1736;top:15850;width:8190;height:348" coordorigin="1736,15850" coordsize="8190,348" path="m1736,16198r8190,l9926,15850r-8190,l1736,16198xe" fillcolor="#30849b" stroked="f">
                        <v:path arrowok="t"/>
                      </v:shape>
                      <v:group id="_x0000_s2056" style="position:absolute;left:9926;top:15846;width:440;height:0" coordorigin="9926,15846" coordsize="440,0">
                        <v:shape id="_x0000_s2061" style="position:absolute;left:9926;top:15846;width:440;height:0" coordorigin="9926,15846" coordsize="440,0" path="m9926,15846r440,e" filled="f" strokecolor="#4f81bc" strokeweight=".46pt">
                          <v:path arrowok="t"/>
                        </v:shape>
                        <v:group id="_x0000_s2057" style="position:absolute;left:9926;top:16200;width:440;height:0" coordorigin="9926,16200" coordsize="440,0">
                          <v:shape id="_x0000_s2060" style="position:absolute;left:9926;top:16200;width:440;height:0" coordorigin="9926,16200" coordsize="440,0" path="m9926,16200r440,e" filled="f" strokecolor="#4f81bc" strokeweight=".34pt">
                            <v:path arrowok="t"/>
                          </v:shape>
                          <v:group id="_x0000_s2058" style="position:absolute;left:9926;top:15850;width:440;height:348" coordorigin="9926,15850" coordsize="440,348">
                            <v:shape id="_x0000_s2059" style="position:absolute;left:9926;top:15850;width:440;height:348" coordorigin="9926,15850" coordsize="440,348" path="m9926,16198r440,l10366,15850r-440,l9926,16198xe" fillcolor="#4f81bc" stroked="f">
                              <v:path arrowok="t"/>
                            </v:shape>
                          </v:group>
                        </v:group>
                      </v:group>
                    </v:group>
                  </v:group>
                </v:group>
              </v:group>
            </v:group>
          </v:group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83B" w:rsidRDefault="00BE383B">
      <w:r>
        <w:separator/>
      </w:r>
    </w:p>
  </w:footnote>
  <w:footnote w:type="continuationSeparator" w:id="0">
    <w:p w:rsidR="00BE383B" w:rsidRDefault="00BE3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D498A"/>
    <w:multiLevelType w:val="multilevel"/>
    <w:tmpl w:val="036A6808"/>
    <w:lvl w:ilvl="0">
      <w:start w:val="1"/>
      <w:numFmt w:val="upperLetter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B4222EA"/>
    <w:multiLevelType w:val="hybridMultilevel"/>
    <w:tmpl w:val="499C5DDC"/>
    <w:lvl w:ilvl="0" w:tplc="2AA68CA2">
      <w:numFmt w:val="bullet"/>
      <w:lvlText w:val="-"/>
      <w:lvlJc w:val="left"/>
      <w:pPr>
        <w:ind w:left="2135" w:hanging="870"/>
      </w:pPr>
      <w:rPr>
        <w:rFonts w:ascii="Times New Roman" w:eastAsia="Cambr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2" w15:restartNumberingAfterBreak="0">
    <w:nsid w:val="20411834"/>
    <w:multiLevelType w:val="multilevel"/>
    <w:tmpl w:val="3486461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A2B6F1A"/>
    <w:multiLevelType w:val="hybridMultilevel"/>
    <w:tmpl w:val="15A0F0C0"/>
    <w:lvl w:ilvl="0" w:tplc="FF16B57A">
      <w:start w:val="7"/>
      <w:numFmt w:val="bullet"/>
      <w:lvlText w:val="-"/>
      <w:lvlJc w:val="left"/>
      <w:pPr>
        <w:ind w:left="3515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4" w15:restartNumberingAfterBreak="0">
    <w:nsid w:val="2ACD2EE1"/>
    <w:multiLevelType w:val="multilevel"/>
    <w:tmpl w:val="31865EA0"/>
    <w:lvl w:ilvl="0">
      <w:start w:val="6"/>
      <w:numFmt w:val="decimal"/>
      <w:lvlText w:val="%1"/>
      <w:lvlJc w:val="left"/>
      <w:pPr>
        <w:ind w:left="390" w:hanging="390"/>
      </w:pPr>
      <w:rPr>
        <w:rFonts w:asciiTheme="majorHAnsi" w:eastAsia="Cambria" w:hAnsiTheme="majorHAnsi" w:cstheme="majorBidi" w:hint="default"/>
        <w:b/>
        <w:sz w:val="28"/>
      </w:rPr>
    </w:lvl>
    <w:lvl w:ilvl="1">
      <w:start w:val="7"/>
      <w:numFmt w:val="decimal"/>
      <w:lvlText w:val="%1.%2"/>
      <w:lvlJc w:val="left"/>
      <w:pPr>
        <w:ind w:left="2190" w:hanging="390"/>
      </w:pPr>
      <w:rPr>
        <w:rFonts w:asciiTheme="majorHAnsi" w:eastAsia="Cambria" w:hAnsiTheme="majorHAnsi" w:cstheme="majorBidi" w:hint="default"/>
        <w:b/>
        <w:sz w:val="28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asciiTheme="majorHAnsi" w:eastAsia="Cambria" w:hAnsiTheme="majorHAnsi" w:cstheme="majorBidi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asciiTheme="majorHAnsi" w:eastAsia="Cambria" w:hAnsiTheme="majorHAnsi" w:cstheme="majorBidi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asciiTheme="majorHAnsi" w:eastAsia="Cambria" w:hAnsiTheme="majorHAnsi" w:cstheme="majorBidi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asciiTheme="majorHAnsi" w:eastAsia="Cambria" w:hAnsiTheme="majorHAnsi" w:cstheme="majorBidi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asciiTheme="majorHAnsi" w:eastAsia="Cambria" w:hAnsiTheme="majorHAnsi" w:cstheme="majorBidi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asciiTheme="majorHAnsi" w:eastAsia="Cambria" w:hAnsiTheme="majorHAnsi" w:cstheme="majorBidi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asciiTheme="majorHAnsi" w:eastAsia="Cambria" w:hAnsiTheme="majorHAnsi" w:cstheme="majorBidi" w:hint="default"/>
        <w:b/>
        <w:sz w:val="28"/>
      </w:rPr>
    </w:lvl>
  </w:abstractNum>
  <w:abstractNum w:abstractNumId="5" w15:restartNumberingAfterBreak="0">
    <w:nsid w:val="2C881942"/>
    <w:multiLevelType w:val="hybridMultilevel"/>
    <w:tmpl w:val="7CAC4B32"/>
    <w:lvl w:ilvl="0" w:tplc="FF16B57A">
      <w:start w:val="7"/>
      <w:numFmt w:val="bullet"/>
      <w:lvlText w:val="-"/>
      <w:lvlJc w:val="left"/>
      <w:pPr>
        <w:ind w:left="1625" w:hanging="360"/>
      </w:pPr>
      <w:rPr>
        <w:rFonts w:ascii="Cambria" w:eastAsia="Cambria" w:hAnsi="Cambria" w:cs="Cambria" w:hint="default"/>
      </w:rPr>
    </w:lvl>
    <w:lvl w:ilvl="1" w:tplc="54B89FDA">
      <w:start w:val="1"/>
      <w:numFmt w:val="bullet"/>
      <w:lvlText w:val="+"/>
      <w:lvlJc w:val="left"/>
      <w:pPr>
        <w:ind w:left="234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6" w15:restartNumberingAfterBreak="0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F20FBB"/>
    <w:multiLevelType w:val="hybridMultilevel"/>
    <w:tmpl w:val="015C5CFA"/>
    <w:lvl w:ilvl="0" w:tplc="04FC7104">
      <w:numFmt w:val="bullet"/>
      <w:lvlText w:val="-"/>
      <w:lvlJc w:val="left"/>
      <w:pPr>
        <w:ind w:left="1625" w:hanging="360"/>
      </w:pPr>
      <w:rPr>
        <w:rFonts w:ascii="Times New Roman" w:eastAsia="Cambr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8" w15:restartNumberingAfterBreak="0">
    <w:nsid w:val="4AEF0A51"/>
    <w:multiLevelType w:val="hybridMultilevel"/>
    <w:tmpl w:val="E6C47296"/>
    <w:lvl w:ilvl="0" w:tplc="6234C89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837CA"/>
    <w:multiLevelType w:val="hybridMultilevel"/>
    <w:tmpl w:val="4298328C"/>
    <w:lvl w:ilvl="0" w:tplc="E8383DA4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36C486E"/>
    <w:multiLevelType w:val="multilevel"/>
    <w:tmpl w:val="3740F85E"/>
    <w:lvl w:ilvl="0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3E313CC"/>
    <w:multiLevelType w:val="hybridMultilevel"/>
    <w:tmpl w:val="7930C0BE"/>
    <w:lvl w:ilvl="0" w:tplc="FF16B57A">
      <w:start w:val="7"/>
      <w:numFmt w:val="bullet"/>
      <w:lvlText w:val="-"/>
      <w:lvlJc w:val="left"/>
      <w:pPr>
        <w:ind w:left="3245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11"/>
  </w:num>
  <w:num w:numId="9">
    <w:abstractNumId w:val="1"/>
  </w:num>
  <w:num w:numId="10">
    <w:abstractNumId w:val="5"/>
  </w:num>
  <w:num w:numId="11">
    <w:abstractNumId w:val="5"/>
  </w:num>
  <w:num w:numId="12">
    <w:abstractNumId w:val="7"/>
  </w:num>
  <w:num w:numId="13">
    <w:abstractNumId w:val="9"/>
  </w:num>
  <w:num w:numId="1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68DB"/>
    <w:rsid w:val="000021F3"/>
    <w:rsid w:val="00004AFC"/>
    <w:rsid w:val="00007873"/>
    <w:rsid w:val="00010CB3"/>
    <w:rsid w:val="00015F9E"/>
    <w:rsid w:val="0001663E"/>
    <w:rsid w:val="00020BAB"/>
    <w:rsid w:val="00022A93"/>
    <w:rsid w:val="00024A8F"/>
    <w:rsid w:val="00025896"/>
    <w:rsid w:val="00037D15"/>
    <w:rsid w:val="0005123A"/>
    <w:rsid w:val="0005153D"/>
    <w:rsid w:val="0006363B"/>
    <w:rsid w:val="00065C41"/>
    <w:rsid w:val="00073896"/>
    <w:rsid w:val="000743C1"/>
    <w:rsid w:val="00074984"/>
    <w:rsid w:val="0007600B"/>
    <w:rsid w:val="000822B1"/>
    <w:rsid w:val="00087133"/>
    <w:rsid w:val="00087901"/>
    <w:rsid w:val="00093F8B"/>
    <w:rsid w:val="0009456D"/>
    <w:rsid w:val="000A6E08"/>
    <w:rsid w:val="000B5BDD"/>
    <w:rsid w:val="000C07DF"/>
    <w:rsid w:val="000C2384"/>
    <w:rsid w:val="000D0FCB"/>
    <w:rsid w:val="000D5F5B"/>
    <w:rsid w:val="000D7C48"/>
    <w:rsid w:val="000E61A9"/>
    <w:rsid w:val="000E73C1"/>
    <w:rsid w:val="000F3D31"/>
    <w:rsid w:val="001017CB"/>
    <w:rsid w:val="001028D4"/>
    <w:rsid w:val="00106C42"/>
    <w:rsid w:val="00111D24"/>
    <w:rsid w:val="00112059"/>
    <w:rsid w:val="00112F3E"/>
    <w:rsid w:val="00114454"/>
    <w:rsid w:val="00120FE6"/>
    <w:rsid w:val="00126DA5"/>
    <w:rsid w:val="0014080C"/>
    <w:rsid w:val="001557BA"/>
    <w:rsid w:val="0015759F"/>
    <w:rsid w:val="00174AFF"/>
    <w:rsid w:val="00174CB3"/>
    <w:rsid w:val="001754F8"/>
    <w:rsid w:val="00176080"/>
    <w:rsid w:val="00182C9E"/>
    <w:rsid w:val="0018712D"/>
    <w:rsid w:val="00196305"/>
    <w:rsid w:val="001A0B6A"/>
    <w:rsid w:val="001A4335"/>
    <w:rsid w:val="001A462C"/>
    <w:rsid w:val="001A5DC6"/>
    <w:rsid w:val="001C50AC"/>
    <w:rsid w:val="001C55EA"/>
    <w:rsid w:val="001C5C98"/>
    <w:rsid w:val="001C732F"/>
    <w:rsid w:val="001D1491"/>
    <w:rsid w:val="001D1861"/>
    <w:rsid w:val="001E3308"/>
    <w:rsid w:val="001E476D"/>
    <w:rsid w:val="00203E33"/>
    <w:rsid w:val="00211A21"/>
    <w:rsid w:val="002205C4"/>
    <w:rsid w:val="002242C4"/>
    <w:rsid w:val="00226D36"/>
    <w:rsid w:val="0022726D"/>
    <w:rsid w:val="00231527"/>
    <w:rsid w:val="00242402"/>
    <w:rsid w:val="00251DFC"/>
    <w:rsid w:val="00261F03"/>
    <w:rsid w:val="00270641"/>
    <w:rsid w:val="0027360A"/>
    <w:rsid w:val="002749D9"/>
    <w:rsid w:val="00275590"/>
    <w:rsid w:val="0027627F"/>
    <w:rsid w:val="00291A21"/>
    <w:rsid w:val="002956CA"/>
    <w:rsid w:val="002A49FA"/>
    <w:rsid w:val="002C0A01"/>
    <w:rsid w:val="002D01A8"/>
    <w:rsid w:val="002D3690"/>
    <w:rsid w:val="002D5B6E"/>
    <w:rsid w:val="002D6984"/>
    <w:rsid w:val="002E033E"/>
    <w:rsid w:val="002E2B09"/>
    <w:rsid w:val="002E6EAF"/>
    <w:rsid w:val="002E77ED"/>
    <w:rsid w:val="002E7A44"/>
    <w:rsid w:val="002F0756"/>
    <w:rsid w:val="002F738F"/>
    <w:rsid w:val="00305623"/>
    <w:rsid w:val="00311B82"/>
    <w:rsid w:val="0031324B"/>
    <w:rsid w:val="00317537"/>
    <w:rsid w:val="00317A65"/>
    <w:rsid w:val="00321F06"/>
    <w:rsid w:val="003275DF"/>
    <w:rsid w:val="0033368F"/>
    <w:rsid w:val="00345FEE"/>
    <w:rsid w:val="003513E0"/>
    <w:rsid w:val="00366068"/>
    <w:rsid w:val="00372743"/>
    <w:rsid w:val="00374016"/>
    <w:rsid w:val="0038635E"/>
    <w:rsid w:val="0039083B"/>
    <w:rsid w:val="00391BDF"/>
    <w:rsid w:val="003A07EA"/>
    <w:rsid w:val="003A3584"/>
    <w:rsid w:val="003A4905"/>
    <w:rsid w:val="003A60EA"/>
    <w:rsid w:val="003B0D47"/>
    <w:rsid w:val="003B0F7A"/>
    <w:rsid w:val="003C0853"/>
    <w:rsid w:val="003C348B"/>
    <w:rsid w:val="003C5AF2"/>
    <w:rsid w:val="003C6B4B"/>
    <w:rsid w:val="003C7CD6"/>
    <w:rsid w:val="003D1288"/>
    <w:rsid w:val="003D67D6"/>
    <w:rsid w:val="003E6F76"/>
    <w:rsid w:val="003F1317"/>
    <w:rsid w:val="003F6CB8"/>
    <w:rsid w:val="00404B42"/>
    <w:rsid w:val="00406C2D"/>
    <w:rsid w:val="004122FF"/>
    <w:rsid w:val="00412D2C"/>
    <w:rsid w:val="00413999"/>
    <w:rsid w:val="00417D6F"/>
    <w:rsid w:val="0042144D"/>
    <w:rsid w:val="004320E0"/>
    <w:rsid w:val="004516D5"/>
    <w:rsid w:val="0045371D"/>
    <w:rsid w:val="00454BB2"/>
    <w:rsid w:val="0046541C"/>
    <w:rsid w:val="00467A8D"/>
    <w:rsid w:val="004750BA"/>
    <w:rsid w:val="004865B4"/>
    <w:rsid w:val="00492EC9"/>
    <w:rsid w:val="00494E8B"/>
    <w:rsid w:val="004A1722"/>
    <w:rsid w:val="004B4979"/>
    <w:rsid w:val="004C0A90"/>
    <w:rsid w:val="004C1E2B"/>
    <w:rsid w:val="004C4663"/>
    <w:rsid w:val="004D175D"/>
    <w:rsid w:val="004D286F"/>
    <w:rsid w:val="004D56AB"/>
    <w:rsid w:val="004E0DA5"/>
    <w:rsid w:val="004F0F9A"/>
    <w:rsid w:val="004F341E"/>
    <w:rsid w:val="004F41B2"/>
    <w:rsid w:val="004F4243"/>
    <w:rsid w:val="00504F93"/>
    <w:rsid w:val="0051157F"/>
    <w:rsid w:val="00516879"/>
    <w:rsid w:val="005175E0"/>
    <w:rsid w:val="00517963"/>
    <w:rsid w:val="0054222A"/>
    <w:rsid w:val="00552CF9"/>
    <w:rsid w:val="005566F3"/>
    <w:rsid w:val="00560BD5"/>
    <w:rsid w:val="00560F92"/>
    <w:rsid w:val="00583CA2"/>
    <w:rsid w:val="00583EE6"/>
    <w:rsid w:val="00585EC5"/>
    <w:rsid w:val="00587C55"/>
    <w:rsid w:val="00594B35"/>
    <w:rsid w:val="005A526E"/>
    <w:rsid w:val="005C0197"/>
    <w:rsid w:val="005C3D78"/>
    <w:rsid w:val="005C6C4E"/>
    <w:rsid w:val="005C7D5D"/>
    <w:rsid w:val="005D1284"/>
    <w:rsid w:val="005D2821"/>
    <w:rsid w:val="005D5795"/>
    <w:rsid w:val="005F33F5"/>
    <w:rsid w:val="005F4172"/>
    <w:rsid w:val="0060243D"/>
    <w:rsid w:val="00614956"/>
    <w:rsid w:val="0061605D"/>
    <w:rsid w:val="006162E8"/>
    <w:rsid w:val="00616E1C"/>
    <w:rsid w:val="00624B64"/>
    <w:rsid w:val="00627815"/>
    <w:rsid w:val="006300E3"/>
    <w:rsid w:val="0063377E"/>
    <w:rsid w:val="006348F8"/>
    <w:rsid w:val="00637BF0"/>
    <w:rsid w:val="00640BD1"/>
    <w:rsid w:val="00644F0E"/>
    <w:rsid w:val="00645D8E"/>
    <w:rsid w:val="00652AFE"/>
    <w:rsid w:val="00660F8D"/>
    <w:rsid w:val="0066269E"/>
    <w:rsid w:val="00664EE1"/>
    <w:rsid w:val="006656DD"/>
    <w:rsid w:val="00665BF8"/>
    <w:rsid w:val="006939AD"/>
    <w:rsid w:val="006A4471"/>
    <w:rsid w:val="006A7E98"/>
    <w:rsid w:val="006B0821"/>
    <w:rsid w:val="006B6FD3"/>
    <w:rsid w:val="006D1C20"/>
    <w:rsid w:val="006D3C01"/>
    <w:rsid w:val="006D7249"/>
    <w:rsid w:val="006D75F6"/>
    <w:rsid w:val="006E13B6"/>
    <w:rsid w:val="006F1CDB"/>
    <w:rsid w:val="00702847"/>
    <w:rsid w:val="00707D38"/>
    <w:rsid w:val="0071108D"/>
    <w:rsid w:val="0071760B"/>
    <w:rsid w:val="00723BF2"/>
    <w:rsid w:val="00732665"/>
    <w:rsid w:val="00736153"/>
    <w:rsid w:val="00740545"/>
    <w:rsid w:val="00747161"/>
    <w:rsid w:val="00747567"/>
    <w:rsid w:val="0075182C"/>
    <w:rsid w:val="0077183C"/>
    <w:rsid w:val="00772977"/>
    <w:rsid w:val="00776C0C"/>
    <w:rsid w:val="00784A93"/>
    <w:rsid w:val="00791B89"/>
    <w:rsid w:val="00792E6F"/>
    <w:rsid w:val="0079559C"/>
    <w:rsid w:val="0079595C"/>
    <w:rsid w:val="007A08CF"/>
    <w:rsid w:val="007A2899"/>
    <w:rsid w:val="007B09C2"/>
    <w:rsid w:val="007B2F8B"/>
    <w:rsid w:val="007D2036"/>
    <w:rsid w:val="007E1B4D"/>
    <w:rsid w:val="007E1F61"/>
    <w:rsid w:val="008170E2"/>
    <w:rsid w:val="008309DE"/>
    <w:rsid w:val="0083308A"/>
    <w:rsid w:val="00833992"/>
    <w:rsid w:val="0084574E"/>
    <w:rsid w:val="00845D19"/>
    <w:rsid w:val="00852C89"/>
    <w:rsid w:val="0085331E"/>
    <w:rsid w:val="00857711"/>
    <w:rsid w:val="0087305D"/>
    <w:rsid w:val="0088394A"/>
    <w:rsid w:val="008845BF"/>
    <w:rsid w:val="008853AD"/>
    <w:rsid w:val="0089518F"/>
    <w:rsid w:val="00896BEA"/>
    <w:rsid w:val="008A6AD3"/>
    <w:rsid w:val="008A6B52"/>
    <w:rsid w:val="008B6286"/>
    <w:rsid w:val="008C17BE"/>
    <w:rsid w:val="008D226A"/>
    <w:rsid w:val="008D3336"/>
    <w:rsid w:val="008D36AB"/>
    <w:rsid w:val="008D7301"/>
    <w:rsid w:val="008E66A4"/>
    <w:rsid w:val="008E7477"/>
    <w:rsid w:val="008F35E4"/>
    <w:rsid w:val="00904466"/>
    <w:rsid w:val="00907FED"/>
    <w:rsid w:val="00910EE5"/>
    <w:rsid w:val="00920119"/>
    <w:rsid w:val="00923B41"/>
    <w:rsid w:val="009240BA"/>
    <w:rsid w:val="009342AD"/>
    <w:rsid w:val="00942B5E"/>
    <w:rsid w:val="00954D7C"/>
    <w:rsid w:val="00955C67"/>
    <w:rsid w:val="00956D94"/>
    <w:rsid w:val="00963746"/>
    <w:rsid w:val="00965857"/>
    <w:rsid w:val="00970842"/>
    <w:rsid w:val="00977151"/>
    <w:rsid w:val="009A2950"/>
    <w:rsid w:val="009A3655"/>
    <w:rsid w:val="009A6654"/>
    <w:rsid w:val="009B585E"/>
    <w:rsid w:val="009B6580"/>
    <w:rsid w:val="009C1F4E"/>
    <w:rsid w:val="009C2418"/>
    <w:rsid w:val="009C3162"/>
    <w:rsid w:val="009C3F3E"/>
    <w:rsid w:val="009C3F54"/>
    <w:rsid w:val="009C502C"/>
    <w:rsid w:val="009C6CB3"/>
    <w:rsid w:val="009D0C54"/>
    <w:rsid w:val="009D7FEA"/>
    <w:rsid w:val="009E1801"/>
    <w:rsid w:val="009E37D7"/>
    <w:rsid w:val="009F3365"/>
    <w:rsid w:val="009F3632"/>
    <w:rsid w:val="00A00289"/>
    <w:rsid w:val="00A03655"/>
    <w:rsid w:val="00A040CA"/>
    <w:rsid w:val="00A04B53"/>
    <w:rsid w:val="00A14D05"/>
    <w:rsid w:val="00A16FFB"/>
    <w:rsid w:val="00A21449"/>
    <w:rsid w:val="00A25CC2"/>
    <w:rsid w:val="00A25DA9"/>
    <w:rsid w:val="00A27B93"/>
    <w:rsid w:val="00A3121A"/>
    <w:rsid w:val="00A35C0A"/>
    <w:rsid w:val="00A35D83"/>
    <w:rsid w:val="00A3611C"/>
    <w:rsid w:val="00A37935"/>
    <w:rsid w:val="00A456B3"/>
    <w:rsid w:val="00A45DF7"/>
    <w:rsid w:val="00A51025"/>
    <w:rsid w:val="00A656AB"/>
    <w:rsid w:val="00A67972"/>
    <w:rsid w:val="00A7235B"/>
    <w:rsid w:val="00A746F9"/>
    <w:rsid w:val="00A77744"/>
    <w:rsid w:val="00A80FB6"/>
    <w:rsid w:val="00A84850"/>
    <w:rsid w:val="00A95E62"/>
    <w:rsid w:val="00AA526D"/>
    <w:rsid w:val="00AA66E8"/>
    <w:rsid w:val="00AB174B"/>
    <w:rsid w:val="00AB232F"/>
    <w:rsid w:val="00AB5CE6"/>
    <w:rsid w:val="00AD3CC3"/>
    <w:rsid w:val="00AD68DB"/>
    <w:rsid w:val="00AE00AB"/>
    <w:rsid w:val="00AE039C"/>
    <w:rsid w:val="00AE0678"/>
    <w:rsid w:val="00AE75DE"/>
    <w:rsid w:val="00AF4ED1"/>
    <w:rsid w:val="00B04397"/>
    <w:rsid w:val="00B04466"/>
    <w:rsid w:val="00B04D2B"/>
    <w:rsid w:val="00B24D4A"/>
    <w:rsid w:val="00B25E31"/>
    <w:rsid w:val="00B27D12"/>
    <w:rsid w:val="00B33993"/>
    <w:rsid w:val="00B40464"/>
    <w:rsid w:val="00B40AEE"/>
    <w:rsid w:val="00B45EE2"/>
    <w:rsid w:val="00B4791D"/>
    <w:rsid w:val="00B51BDB"/>
    <w:rsid w:val="00B540BF"/>
    <w:rsid w:val="00B57068"/>
    <w:rsid w:val="00B64893"/>
    <w:rsid w:val="00B65178"/>
    <w:rsid w:val="00B66F53"/>
    <w:rsid w:val="00B72C6A"/>
    <w:rsid w:val="00B762B1"/>
    <w:rsid w:val="00B7761D"/>
    <w:rsid w:val="00B82565"/>
    <w:rsid w:val="00B8522D"/>
    <w:rsid w:val="00BA2CF6"/>
    <w:rsid w:val="00BA36E5"/>
    <w:rsid w:val="00BA4704"/>
    <w:rsid w:val="00BA4BBC"/>
    <w:rsid w:val="00BB23C2"/>
    <w:rsid w:val="00BB5C11"/>
    <w:rsid w:val="00BC34D5"/>
    <w:rsid w:val="00BC5580"/>
    <w:rsid w:val="00BC5AF7"/>
    <w:rsid w:val="00BD0051"/>
    <w:rsid w:val="00BD7697"/>
    <w:rsid w:val="00BE383B"/>
    <w:rsid w:val="00BE6218"/>
    <w:rsid w:val="00BE74AA"/>
    <w:rsid w:val="00BF00CF"/>
    <w:rsid w:val="00BF606A"/>
    <w:rsid w:val="00C0547E"/>
    <w:rsid w:val="00C06251"/>
    <w:rsid w:val="00C10049"/>
    <w:rsid w:val="00C11E9A"/>
    <w:rsid w:val="00C138C1"/>
    <w:rsid w:val="00C21230"/>
    <w:rsid w:val="00C32C07"/>
    <w:rsid w:val="00C35A05"/>
    <w:rsid w:val="00C35FEB"/>
    <w:rsid w:val="00C40BB2"/>
    <w:rsid w:val="00C428F7"/>
    <w:rsid w:val="00C571C3"/>
    <w:rsid w:val="00C61946"/>
    <w:rsid w:val="00C7088C"/>
    <w:rsid w:val="00C726F9"/>
    <w:rsid w:val="00C81E8A"/>
    <w:rsid w:val="00C82D5F"/>
    <w:rsid w:val="00C87345"/>
    <w:rsid w:val="00C874C7"/>
    <w:rsid w:val="00C92354"/>
    <w:rsid w:val="00C94701"/>
    <w:rsid w:val="00C96C0B"/>
    <w:rsid w:val="00CA084E"/>
    <w:rsid w:val="00CA2023"/>
    <w:rsid w:val="00CB4262"/>
    <w:rsid w:val="00CC5BA4"/>
    <w:rsid w:val="00CD3788"/>
    <w:rsid w:val="00CD65C3"/>
    <w:rsid w:val="00CE1F91"/>
    <w:rsid w:val="00CF3CA8"/>
    <w:rsid w:val="00D0721D"/>
    <w:rsid w:val="00D12815"/>
    <w:rsid w:val="00D2626A"/>
    <w:rsid w:val="00D2658E"/>
    <w:rsid w:val="00D273BF"/>
    <w:rsid w:val="00D27979"/>
    <w:rsid w:val="00D31E13"/>
    <w:rsid w:val="00D35417"/>
    <w:rsid w:val="00D53C98"/>
    <w:rsid w:val="00D54F5B"/>
    <w:rsid w:val="00D657FC"/>
    <w:rsid w:val="00D724A8"/>
    <w:rsid w:val="00D808ED"/>
    <w:rsid w:val="00D91D94"/>
    <w:rsid w:val="00D94C1D"/>
    <w:rsid w:val="00D9566F"/>
    <w:rsid w:val="00DA6B3F"/>
    <w:rsid w:val="00DB2FE3"/>
    <w:rsid w:val="00DB6E92"/>
    <w:rsid w:val="00DC1A62"/>
    <w:rsid w:val="00DC20AB"/>
    <w:rsid w:val="00DC3A2E"/>
    <w:rsid w:val="00DD13AA"/>
    <w:rsid w:val="00DE498B"/>
    <w:rsid w:val="00DE5DBF"/>
    <w:rsid w:val="00DF00E7"/>
    <w:rsid w:val="00DF7FC5"/>
    <w:rsid w:val="00E01ACC"/>
    <w:rsid w:val="00E043B3"/>
    <w:rsid w:val="00E047FB"/>
    <w:rsid w:val="00E0747C"/>
    <w:rsid w:val="00E07E2E"/>
    <w:rsid w:val="00E12120"/>
    <w:rsid w:val="00E13B61"/>
    <w:rsid w:val="00E15A92"/>
    <w:rsid w:val="00E37DAF"/>
    <w:rsid w:val="00E41A49"/>
    <w:rsid w:val="00E421E2"/>
    <w:rsid w:val="00E442C4"/>
    <w:rsid w:val="00E5057C"/>
    <w:rsid w:val="00E5131B"/>
    <w:rsid w:val="00E51EC6"/>
    <w:rsid w:val="00E5232D"/>
    <w:rsid w:val="00E551D0"/>
    <w:rsid w:val="00E63741"/>
    <w:rsid w:val="00E70204"/>
    <w:rsid w:val="00E7164E"/>
    <w:rsid w:val="00E72D71"/>
    <w:rsid w:val="00E963B3"/>
    <w:rsid w:val="00EA1392"/>
    <w:rsid w:val="00EA1D28"/>
    <w:rsid w:val="00EA4A05"/>
    <w:rsid w:val="00EA5DDD"/>
    <w:rsid w:val="00EB22DA"/>
    <w:rsid w:val="00EB2BCA"/>
    <w:rsid w:val="00EC2AA5"/>
    <w:rsid w:val="00EC2DEA"/>
    <w:rsid w:val="00EC59A0"/>
    <w:rsid w:val="00EC61BB"/>
    <w:rsid w:val="00EC6B92"/>
    <w:rsid w:val="00ED6448"/>
    <w:rsid w:val="00EE6619"/>
    <w:rsid w:val="00EE709D"/>
    <w:rsid w:val="00EE772F"/>
    <w:rsid w:val="00EF6D44"/>
    <w:rsid w:val="00F04FC1"/>
    <w:rsid w:val="00F249EB"/>
    <w:rsid w:val="00F274DB"/>
    <w:rsid w:val="00F322C1"/>
    <w:rsid w:val="00F346E7"/>
    <w:rsid w:val="00F36BBF"/>
    <w:rsid w:val="00F37914"/>
    <w:rsid w:val="00F450BE"/>
    <w:rsid w:val="00F53584"/>
    <w:rsid w:val="00F55B31"/>
    <w:rsid w:val="00F60CBC"/>
    <w:rsid w:val="00F62AEE"/>
    <w:rsid w:val="00F62D88"/>
    <w:rsid w:val="00F636CB"/>
    <w:rsid w:val="00F67D1C"/>
    <w:rsid w:val="00F75120"/>
    <w:rsid w:val="00F76138"/>
    <w:rsid w:val="00F80267"/>
    <w:rsid w:val="00F81508"/>
    <w:rsid w:val="00F81B49"/>
    <w:rsid w:val="00F86F38"/>
    <w:rsid w:val="00FA09CD"/>
    <w:rsid w:val="00FA2441"/>
    <w:rsid w:val="00FA2653"/>
    <w:rsid w:val="00FA511E"/>
    <w:rsid w:val="00FB02B7"/>
    <w:rsid w:val="00FB29D8"/>
    <w:rsid w:val="00FB394C"/>
    <w:rsid w:val="00FC1622"/>
    <w:rsid w:val="00FD2699"/>
    <w:rsid w:val="00FD3557"/>
    <w:rsid w:val="00FD4BB4"/>
    <w:rsid w:val="00FF1C54"/>
    <w:rsid w:val="00FF4B9D"/>
    <w:rsid w:val="00FF4ED7"/>
    <w:rsid w:val="00FF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,"/>
  <w15:docId w15:val="{5DBE1382-EEF8-4D79-AA56-D9FCD2B3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Default"/>
    <w:link w:val="Heading1Char"/>
    <w:uiPriority w:val="9"/>
    <w:qFormat/>
    <w:rsid w:val="0007600B"/>
    <w:pPr>
      <w:keepNext/>
      <w:numPr>
        <w:numId w:val="6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508"/>
    <w:pPr>
      <w:keepNext/>
      <w:numPr>
        <w:ilvl w:val="1"/>
        <w:numId w:val="6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62AEE"/>
    <w:pPr>
      <w:keepNext/>
      <w:numPr>
        <w:ilvl w:val="2"/>
        <w:numId w:val="6"/>
      </w:numPr>
      <w:spacing w:before="240" w:after="60"/>
      <w:ind w:left="1980" w:hanging="540"/>
      <w:outlineLvl w:val="2"/>
    </w:pPr>
    <w:rPr>
      <w:rFonts w:asciiTheme="majorHAnsi" w:eastAsia="Cambr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6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490"/>
    <w:pPr>
      <w:numPr>
        <w:ilvl w:val="4"/>
        <w:numId w:val="6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B3490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6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6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6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1508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62AEE"/>
    <w:rPr>
      <w:rFonts w:asciiTheme="majorHAnsi" w:eastAsia="Cambr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9F3365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character" w:styleId="Hyperlink">
    <w:name w:val="Hyperlink"/>
    <w:basedOn w:val="DefaultParagraphFont"/>
    <w:uiPriority w:val="99"/>
    <w:unhideWhenUsed/>
    <w:rsid w:val="007E1B4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021F3"/>
    <w:pPr>
      <w:tabs>
        <w:tab w:val="right" w:leader="dot" w:pos="9430"/>
      </w:tabs>
      <w:spacing w:after="100" w:line="276" w:lineRule="auto"/>
      <w:ind w:firstLine="540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DC20AB"/>
    <w:pPr>
      <w:tabs>
        <w:tab w:val="left" w:pos="660"/>
        <w:tab w:val="right" w:leader="dot" w:pos="9050"/>
      </w:tabs>
      <w:spacing w:after="100" w:line="276" w:lineRule="auto"/>
      <w:ind w:left="1080" w:hanging="270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FA2441"/>
    <w:pPr>
      <w:tabs>
        <w:tab w:val="left" w:pos="1320"/>
        <w:tab w:val="right" w:leader="dot" w:pos="9550"/>
      </w:tabs>
      <w:spacing w:after="100" w:line="276" w:lineRule="auto"/>
      <w:ind w:left="1800" w:hanging="630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A84850"/>
    <w:pPr>
      <w:spacing w:line="276" w:lineRule="auto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table" w:styleId="TableGrid">
    <w:name w:val="Table Grid"/>
    <w:basedOn w:val="TableNormal"/>
    <w:uiPriority w:val="59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4B53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A04B53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customStyle="1" w:styleId="Default">
    <w:name w:val="Default"/>
    <w:rsid w:val="00A04B53"/>
    <w:pPr>
      <w:autoSpaceDE w:val="0"/>
      <w:autoSpaceDN w:val="0"/>
      <w:adjustRightInd w:val="0"/>
    </w:pPr>
    <w:rPr>
      <w:rFonts w:ascii="Cambria" w:eastAsiaTheme="minorEastAsia" w:hAnsi="Cambria" w:cs="Cambria"/>
      <w:color w:val="000000"/>
      <w:sz w:val="24"/>
      <w:szCs w:val="24"/>
      <w:lang w:val="en-GB" w:eastAsia="ja-JP"/>
    </w:rPr>
  </w:style>
  <w:style w:type="character" w:customStyle="1" w:styleId="apple-converted-space">
    <w:name w:val="apple-converted-space"/>
    <w:basedOn w:val="DefaultParagraphFont"/>
    <w:rsid w:val="00A04B53"/>
  </w:style>
  <w:style w:type="character" w:customStyle="1" w:styleId="bxgy-byline-text">
    <w:name w:val="bxgy-byline-text"/>
    <w:basedOn w:val="DefaultParagraphFont"/>
    <w:rsid w:val="00A04B53"/>
  </w:style>
  <w:style w:type="paragraph" w:styleId="ListParagraph">
    <w:name w:val="List Paragraph"/>
    <w:basedOn w:val="Normal"/>
    <w:link w:val="ListParagraphChar"/>
    <w:uiPriority w:val="34"/>
    <w:qFormat/>
    <w:rsid w:val="00A04B53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table" w:customStyle="1" w:styleId="LightGrid1">
    <w:name w:val="Light Grid1"/>
    <w:basedOn w:val="TableNormal"/>
    <w:uiPriority w:val="62"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04B53"/>
    <w:pPr>
      <w:spacing w:after="200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  <w:lang w:val="en-GB" w:eastAsia="ja-JP"/>
    </w:rPr>
  </w:style>
  <w:style w:type="character" w:customStyle="1" w:styleId="fblongblurb">
    <w:name w:val="fblongblurb"/>
    <w:basedOn w:val="DefaultParagraphFont"/>
    <w:rsid w:val="00A04B53"/>
  </w:style>
  <w:style w:type="paragraph" w:styleId="Subtitle">
    <w:name w:val="Subtitle"/>
    <w:basedOn w:val="Normal"/>
    <w:next w:val="Normal"/>
    <w:link w:val="SubtitleChar"/>
    <w:uiPriority w:val="11"/>
    <w:qFormat/>
    <w:rsid w:val="00A04B53"/>
    <w:pPr>
      <w:spacing w:after="200" w:line="276" w:lineRule="auto"/>
      <w:jc w:val="center"/>
    </w:pPr>
    <w:rPr>
      <w:rFonts w:asciiTheme="majorHAnsi" w:eastAsiaTheme="minorEastAsia" w:hAnsiTheme="majorHAnsi" w:cstheme="minorBid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04B53"/>
    <w:rPr>
      <w:rFonts w:asciiTheme="majorHAnsi" w:eastAsiaTheme="minorEastAsia" w:hAnsiTheme="majorHAnsi" w:cstheme="minorBidi"/>
      <w:b/>
      <w:sz w:val="24"/>
      <w:szCs w:val="24"/>
      <w:lang w:val="en-GB" w:eastAsia="ja-JP"/>
    </w:rPr>
  </w:style>
  <w:style w:type="character" w:styleId="Emphasis">
    <w:name w:val="Emphasis"/>
    <w:basedOn w:val="DefaultParagraphFont"/>
    <w:uiPriority w:val="20"/>
    <w:qFormat/>
    <w:rsid w:val="00A04B53"/>
    <w:rPr>
      <w:i/>
      <w:iCs/>
    </w:rPr>
  </w:style>
  <w:style w:type="character" w:styleId="Strong">
    <w:name w:val="Strong"/>
    <w:basedOn w:val="DefaultParagraphFont"/>
    <w:uiPriority w:val="22"/>
    <w:qFormat/>
    <w:rsid w:val="00A04B53"/>
    <w:rPr>
      <w:b/>
      <w:bCs/>
    </w:rPr>
  </w:style>
  <w:style w:type="character" w:customStyle="1" w:styleId="NormalFlowChar">
    <w:name w:val="Normal Flow Char"/>
    <w:basedOn w:val="DefaultParagraphFont"/>
    <w:link w:val="NormalFlow"/>
    <w:locked/>
    <w:rsid w:val="00A04B53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A04B53"/>
    <w:pPr>
      <w:numPr>
        <w:numId w:val="2"/>
      </w:numPr>
      <w:spacing w:before="40" w:line="240" w:lineRule="auto"/>
    </w:pPr>
    <w:rPr>
      <w:rFonts w:ascii="Arial" w:eastAsia="Times New Roman" w:hAnsi="Arial" w:cs="Arial"/>
      <w:color w:val="000000"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04B53"/>
    <w:pPr>
      <w:spacing w:after="120" w:line="276" w:lineRule="auto"/>
    </w:pPr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Revision">
    <w:name w:val="Revision"/>
    <w:hidden/>
    <w:uiPriority w:val="99"/>
    <w:semiHidden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NormalWeb">
    <w:name w:val="Normal (Web)"/>
    <w:basedOn w:val="Normal"/>
    <w:uiPriority w:val="99"/>
    <w:unhideWhenUsed/>
    <w:rsid w:val="00A04B53"/>
    <w:pPr>
      <w:spacing w:before="100" w:beforeAutospacing="1" w:after="100" w:afterAutospacing="1"/>
    </w:pPr>
    <w:rPr>
      <w:sz w:val="24"/>
      <w:szCs w:val="24"/>
      <w:lang w:val="en-GB" w:eastAsia="zh-CN"/>
    </w:rPr>
  </w:style>
  <w:style w:type="character" w:customStyle="1" w:styleId="mi">
    <w:name w:val="mi"/>
    <w:basedOn w:val="DefaultParagraphFont"/>
    <w:rsid w:val="00A04B53"/>
  </w:style>
  <w:style w:type="character" w:customStyle="1" w:styleId="mo">
    <w:name w:val="mo"/>
    <w:basedOn w:val="DefaultParagraphFont"/>
    <w:rsid w:val="00A04B53"/>
  </w:style>
  <w:style w:type="character" w:customStyle="1" w:styleId="mtext">
    <w:name w:val="mtext"/>
    <w:basedOn w:val="DefaultParagraphFont"/>
    <w:rsid w:val="00A04B53"/>
  </w:style>
  <w:style w:type="character" w:customStyle="1" w:styleId="mn">
    <w:name w:val="mn"/>
    <w:basedOn w:val="DefaultParagraphFont"/>
    <w:rsid w:val="00A04B53"/>
  </w:style>
  <w:style w:type="character" w:styleId="HTMLCode">
    <w:name w:val="HTML Code"/>
    <w:basedOn w:val="DefaultParagraphFont"/>
    <w:uiPriority w:val="99"/>
    <w:semiHidden/>
    <w:unhideWhenUsed/>
    <w:rsid w:val="00A04B53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04B53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A04B53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A04B53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A04B53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A04B53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A04B53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en-GB"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4B53"/>
    <w:rPr>
      <w:rFonts w:ascii="Tahoma" w:eastAsiaTheme="minorEastAsia" w:hAnsi="Tahoma" w:cs="Tahoma"/>
      <w:sz w:val="16"/>
      <w:szCs w:val="16"/>
      <w:lang w:val="en-GB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4B53"/>
    <w:rPr>
      <w:rFonts w:asciiTheme="minorHAnsi" w:eastAsiaTheme="minorEastAsia" w:hAnsiTheme="minorHAnsi" w:cstheme="minorBidi"/>
      <w:lang w:val="en-GB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4B53"/>
    <w:rPr>
      <w:rFonts w:asciiTheme="minorHAnsi" w:eastAsiaTheme="minorEastAsia" w:hAnsiTheme="minorHAnsi" w:cstheme="minorBidi"/>
      <w:lang w:val="en-GB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A04B53"/>
    <w:rPr>
      <w:vertAlign w:val="superscript"/>
    </w:rPr>
  </w:style>
  <w:style w:type="character" w:customStyle="1" w:styleId="go">
    <w:name w:val="go"/>
    <w:basedOn w:val="DefaultParagraphFont"/>
    <w:rsid w:val="00A04B53"/>
  </w:style>
  <w:style w:type="character" w:customStyle="1" w:styleId="gi">
    <w:name w:val="gi"/>
    <w:basedOn w:val="DefaultParagraphFont"/>
    <w:rsid w:val="00A04B53"/>
  </w:style>
  <w:style w:type="table" w:styleId="LightShading-Accent5">
    <w:name w:val="Light Shading Accent 5"/>
    <w:basedOn w:val="TableNormal"/>
    <w:uiPriority w:val="60"/>
    <w:rsid w:val="00A04B53"/>
    <w:rPr>
      <w:rFonts w:asciiTheme="minorHAnsi" w:eastAsiaTheme="minorHAnsi" w:hAnsiTheme="minorHAnsi" w:cstheme="minorBidi"/>
      <w:color w:val="31849B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A04B53"/>
  </w:style>
  <w:style w:type="character" w:customStyle="1" w:styleId="ListParagraphChar">
    <w:name w:val="List Paragraph Char"/>
    <w:link w:val="ListParagraph"/>
    <w:uiPriority w:val="34"/>
    <w:locked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4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4B53"/>
    <w:rPr>
      <w:rFonts w:ascii="Courier New" w:hAnsi="Courier New" w:cs="Courier New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A04B53"/>
    <w:rPr>
      <w:color w:val="808080"/>
    </w:rPr>
  </w:style>
  <w:style w:type="paragraph" w:styleId="NoSpacing">
    <w:name w:val="No Spacing"/>
    <w:uiPriority w:val="1"/>
    <w:qFormat/>
    <w:rsid w:val="00A04B53"/>
    <w:rPr>
      <w:rFonts w:asciiTheme="minorHAnsi" w:eastAsiaTheme="minorEastAsia" w:hAnsiTheme="minorHAnsi" w:cstheme="minorBidi"/>
      <w:sz w:val="22"/>
      <w:szCs w:val="22"/>
      <w:lang w:val="en-GB" w:eastAsia="ja-JP"/>
    </w:rPr>
  </w:style>
  <w:style w:type="character" w:customStyle="1" w:styleId="shorttext">
    <w:name w:val="short_text"/>
    <w:basedOn w:val="DefaultParagraphFont"/>
    <w:rsid w:val="00A04B53"/>
  </w:style>
  <w:style w:type="character" w:customStyle="1" w:styleId="null">
    <w:name w:val="null"/>
    <w:basedOn w:val="DefaultParagraphFont"/>
    <w:rsid w:val="00A04B53"/>
  </w:style>
  <w:style w:type="character" w:styleId="FollowedHyperlink">
    <w:name w:val="FollowedHyperlink"/>
    <w:basedOn w:val="DefaultParagraphFont"/>
    <w:uiPriority w:val="99"/>
    <w:semiHidden/>
    <w:unhideWhenUsed/>
    <w:rsid w:val="00A04B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B3ABC-E30A-4E33-BAD4-35643E8B1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10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dangquantran</cp:lastModifiedBy>
  <cp:revision>486</cp:revision>
  <dcterms:created xsi:type="dcterms:W3CDTF">2015-01-08T04:35:00Z</dcterms:created>
  <dcterms:modified xsi:type="dcterms:W3CDTF">2015-09-11T16:51:00Z</dcterms:modified>
</cp:coreProperties>
</file>