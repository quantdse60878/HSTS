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8DB" w:rsidRPr="006671C6" w:rsidRDefault="00624817">
      <w:pPr>
        <w:spacing w:before="73" w:line="280" w:lineRule="atLeast"/>
        <w:ind w:left="5106" w:right="272" w:firstLine="48"/>
        <w:rPr>
          <w:rFonts w:asciiTheme="majorHAnsi" w:eastAsia="Cambria" w:hAnsiTheme="majorHAnsi"/>
          <w:sz w:val="22"/>
          <w:szCs w:val="22"/>
        </w:rPr>
      </w:pPr>
      <w:r>
        <w:rPr>
          <w:rFonts w:asciiTheme="majorHAnsi" w:hAnsiTheme="majorHAnsi"/>
          <w:noProof/>
        </w:rPr>
        <w:drawing>
          <wp:anchor distT="0" distB="0" distL="114300" distR="114300" simplePos="0" relativeHeight="503313246" behindDoc="1" locked="0" layoutInCell="1" allowOverlap="1">
            <wp:simplePos x="0" y="0"/>
            <wp:positionH relativeFrom="page">
              <wp:posOffset>1260475</wp:posOffset>
            </wp:positionH>
            <wp:positionV relativeFrom="paragraph">
              <wp:posOffset>61595</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D724A8" w:rsidRPr="006671C6">
        <w:rPr>
          <w:rFonts w:asciiTheme="majorHAnsi" w:eastAsia="Cambria" w:hAnsiTheme="majorHAnsi"/>
          <w:b/>
          <w:sz w:val="22"/>
          <w:szCs w:val="22"/>
        </w:rPr>
        <w:t>MI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1"/>
          <w:sz w:val="22"/>
          <w:szCs w:val="22"/>
        </w:rPr>
        <w:t>S</w:t>
      </w:r>
      <w:r w:rsidR="00D724A8" w:rsidRPr="006671C6">
        <w:rPr>
          <w:rFonts w:asciiTheme="majorHAnsi" w:eastAsia="Cambria" w:hAnsiTheme="majorHAnsi"/>
          <w:b/>
          <w:sz w:val="22"/>
          <w:szCs w:val="22"/>
        </w:rPr>
        <w:t xml:space="preserve">TRY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pacing w:val="-2"/>
          <w:sz w:val="22"/>
          <w:szCs w:val="22"/>
        </w:rPr>
        <w:t>O</w:t>
      </w:r>
      <w:r w:rsidR="00D724A8" w:rsidRPr="006671C6">
        <w:rPr>
          <w:rFonts w:asciiTheme="majorHAnsi" w:eastAsia="Cambria" w:hAnsiTheme="majorHAnsi"/>
          <w:b/>
          <w:sz w:val="22"/>
          <w:szCs w:val="22"/>
        </w:rPr>
        <w:t xml:space="preserve">F       </w:t>
      </w:r>
      <w:r w:rsidR="00D724A8" w:rsidRPr="006671C6">
        <w:rPr>
          <w:rFonts w:asciiTheme="majorHAnsi" w:eastAsia="Cambria" w:hAnsiTheme="majorHAnsi"/>
          <w:b/>
          <w:spacing w:val="19"/>
          <w:sz w:val="22"/>
          <w:szCs w:val="22"/>
        </w:rPr>
        <w:t xml:space="preserve"> </w:t>
      </w:r>
      <w:r w:rsidR="00D724A8" w:rsidRPr="006671C6">
        <w:rPr>
          <w:rFonts w:asciiTheme="majorHAnsi" w:eastAsia="Cambria" w:hAnsiTheme="majorHAnsi"/>
          <w:b/>
          <w:sz w:val="22"/>
          <w:szCs w:val="22"/>
        </w:rPr>
        <w:t>E</w:t>
      </w:r>
      <w:r w:rsidR="00D724A8" w:rsidRPr="006671C6">
        <w:rPr>
          <w:rFonts w:asciiTheme="majorHAnsi" w:eastAsia="Cambria" w:hAnsiTheme="majorHAnsi"/>
          <w:b/>
          <w:spacing w:val="-2"/>
          <w:sz w:val="22"/>
          <w:szCs w:val="22"/>
        </w:rPr>
        <w:t>D</w:t>
      </w:r>
      <w:r w:rsidR="00D724A8" w:rsidRPr="006671C6">
        <w:rPr>
          <w:rFonts w:asciiTheme="majorHAnsi" w:eastAsia="Cambria" w:hAnsiTheme="majorHAnsi"/>
          <w:b/>
          <w:sz w:val="22"/>
          <w:szCs w:val="22"/>
        </w:rPr>
        <w:t xml:space="preserve">UCATION       </w:t>
      </w:r>
      <w:r w:rsidR="00D724A8" w:rsidRPr="006671C6">
        <w:rPr>
          <w:rFonts w:asciiTheme="majorHAnsi" w:eastAsia="Cambria" w:hAnsiTheme="majorHAnsi"/>
          <w:b/>
          <w:spacing w:val="17"/>
          <w:sz w:val="22"/>
          <w:szCs w:val="22"/>
        </w:rPr>
        <w:t xml:space="preserve"> </w:t>
      </w:r>
      <w:r w:rsidR="00D724A8" w:rsidRPr="006671C6">
        <w:rPr>
          <w:rFonts w:asciiTheme="majorHAnsi" w:eastAsia="Cambria" w:hAnsiTheme="majorHAnsi"/>
          <w:b/>
          <w:sz w:val="22"/>
          <w:szCs w:val="22"/>
        </w:rPr>
        <w:t>A</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D TRAI</w:t>
      </w:r>
      <w:r w:rsidR="00D724A8" w:rsidRPr="006671C6">
        <w:rPr>
          <w:rFonts w:asciiTheme="majorHAnsi" w:eastAsia="Cambria" w:hAnsiTheme="majorHAnsi"/>
          <w:b/>
          <w:spacing w:val="-1"/>
          <w:sz w:val="22"/>
          <w:szCs w:val="22"/>
        </w:rPr>
        <w:t>N</w:t>
      </w:r>
      <w:r w:rsidR="00D724A8" w:rsidRPr="006671C6">
        <w:rPr>
          <w:rFonts w:asciiTheme="majorHAnsi" w:eastAsia="Cambria" w:hAnsiTheme="majorHAnsi"/>
          <w:b/>
          <w:sz w:val="22"/>
          <w:szCs w:val="22"/>
        </w:rPr>
        <w:t>I</w:t>
      </w:r>
      <w:r w:rsidR="00D724A8" w:rsidRPr="006671C6">
        <w:rPr>
          <w:rFonts w:asciiTheme="majorHAnsi" w:eastAsia="Cambria" w:hAnsiTheme="majorHAnsi"/>
          <w:b/>
          <w:spacing w:val="-2"/>
          <w:sz w:val="22"/>
          <w:szCs w:val="22"/>
        </w:rPr>
        <w:t>N</w:t>
      </w:r>
      <w:r w:rsidR="00D724A8" w:rsidRPr="006671C6">
        <w:rPr>
          <w:rFonts w:asciiTheme="majorHAnsi" w:eastAsia="Cambria" w:hAnsiTheme="majorHAnsi"/>
          <w:b/>
          <w:sz w:val="22"/>
          <w:szCs w:val="22"/>
        </w:rPr>
        <w:t>G</w:t>
      </w:r>
    </w:p>
    <w:p w:rsidR="00AD68DB" w:rsidRPr="006671C6" w:rsidRDefault="00AD68DB">
      <w:pPr>
        <w:spacing w:before="1" w:line="140" w:lineRule="exact"/>
        <w:rPr>
          <w:rFonts w:asciiTheme="majorHAnsi" w:hAnsiTheme="majorHAnsi"/>
          <w:sz w:val="14"/>
          <w:szCs w:val="14"/>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line="620" w:lineRule="exact"/>
        <w:ind w:left="2721" w:right="2491"/>
        <w:jc w:val="center"/>
        <w:rPr>
          <w:rFonts w:asciiTheme="majorHAnsi" w:eastAsia="Cambria" w:hAnsiTheme="majorHAnsi"/>
          <w:sz w:val="56"/>
          <w:szCs w:val="56"/>
        </w:rPr>
      </w:pPr>
      <w:r w:rsidRPr="006671C6">
        <w:rPr>
          <w:rFonts w:asciiTheme="majorHAnsi" w:eastAsia="Cambria" w:hAnsiTheme="majorHAnsi"/>
          <w:b/>
          <w:sz w:val="56"/>
          <w:szCs w:val="56"/>
        </w:rPr>
        <w:t>FPT</w:t>
      </w:r>
      <w:r w:rsidRPr="006671C6">
        <w:rPr>
          <w:rFonts w:asciiTheme="majorHAnsi" w:eastAsia="Cambria" w:hAnsiTheme="majorHAnsi"/>
          <w:b/>
          <w:spacing w:val="-10"/>
          <w:sz w:val="56"/>
          <w:szCs w:val="56"/>
        </w:rPr>
        <w:t xml:space="preserve"> </w:t>
      </w:r>
      <w:r w:rsidRPr="006671C6">
        <w:rPr>
          <w:rFonts w:asciiTheme="majorHAnsi" w:eastAsia="Cambria" w:hAnsiTheme="majorHAnsi"/>
          <w:b/>
          <w:spacing w:val="2"/>
          <w:w w:val="99"/>
          <w:sz w:val="56"/>
          <w:szCs w:val="56"/>
        </w:rPr>
        <w:t>U</w:t>
      </w:r>
      <w:r w:rsidRPr="006671C6">
        <w:rPr>
          <w:rFonts w:asciiTheme="majorHAnsi" w:eastAsia="Cambria" w:hAnsiTheme="majorHAnsi"/>
          <w:b/>
          <w:w w:val="99"/>
          <w:sz w:val="56"/>
          <w:szCs w:val="56"/>
        </w:rPr>
        <w:t>N</w:t>
      </w:r>
      <w:r w:rsidRPr="006671C6">
        <w:rPr>
          <w:rFonts w:asciiTheme="majorHAnsi" w:eastAsia="Cambria" w:hAnsiTheme="majorHAnsi"/>
          <w:b/>
          <w:spacing w:val="-2"/>
          <w:w w:val="99"/>
          <w:sz w:val="56"/>
          <w:szCs w:val="56"/>
        </w:rPr>
        <w:t>I</w:t>
      </w:r>
      <w:r w:rsidRPr="006671C6">
        <w:rPr>
          <w:rFonts w:asciiTheme="majorHAnsi" w:eastAsia="Cambria" w:hAnsiTheme="majorHAnsi"/>
          <w:b/>
          <w:spacing w:val="2"/>
          <w:w w:val="99"/>
          <w:sz w:val="56"/>
          <w:szCs w:val="56"/>
        </w:rPr>
        <w:t>V</w:t>
      </w:r>
      <w:r w:rsidRPr="006671C6">
        <w:rPr>
          <w:rFonts w:asciiTheme="majorHAnsi" w:eastAsia="Cambria" w:hAnsiTheme="majorHAnsi"/>
          <w:b/>
          <w:w w:val="99"/>
          <w:sz w:val="56"/>
          <w:szCs w:val="56"/>
        </w:rPr>
        <w:t>ERSITY</w:t>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13" w:line="200" w:lineRule="exact"/>
        <w:rPr>
          <w:rFonts w:asciiTheme="majorHAnsi" w:hAnsiTheme="majorHAnsi"/>
        </w:rPr>
      </w:pPr>
    </w:p>
    <w:p w:rsidR="00AD68DB" w:rsidRPr="006671C6" w:rsidRDefault="00624817">
      <w:pPr>
        <w:ind w:left="2516" w:right="2283"/>
        <w:jc w:val="center"/>
        <w:rPr>
          <w:rFonts w:asciiTheme="majorHAnsi" w:eastAsia="Cambria" w:hAnsiTheme="majorHAnsi"/>
          <w:sz w:val="40"/>
          <w:szCs w:val="40"/>
        </w:rPr>
      </w:pPr>
      <w:r>
        <w:rPr>
          <w:rFonts w:asciiTheme="majorHAnsi" w:hAnsiTheme="majorHAnsi"/>
          <w:noProof/>
        </w:rPr>
        <mc:AlternateContent>
          <mc:Choice Requires="wpg">
            <w:drawing>
              <wp:anchor distT="0" distB="0" distL="114300" distR="114300" simplePos="0" relativeHeight="503313247" behindDoc="1" locked="0" layoutInCell="1" allowOverlap="1">
                <wp:simplePos x="0" y="0"/>
                <wp:positionH relativeFrom="page">
                  <wp:posOffset>1242060</wp:posOffset>
                </wp:positionH>
                <wp:positionV relativeFrom="paragraph">
                  <wp:posOffset>364490</wp:posOffset>
                </wp:positionV>
                <wp:extent cx="5620385" cy="0"/>
                <wp:effectExtent l="13335" t="16510" r="14605" b="12065"/>
                <wp:wrapNone/>
                <wp:docPr id="5" name="Group 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0385" cy="0"/>
                          <a:chOff x="1956" y="574"/>
                          <a:chExt cx="8851" cy="0"/>
                        </a:xfrm>
                      </wpg:grpSpPr>
                      <wps:wsp>
                        <wps:cNvPr id="10" name="Freeform 92"/>
                        <wps:cNvSpPr>
                          <a:spLocks/>
                        </wps:cNvSpPr>
                        <wps:spPr bwMode="auto">
                          <a:xfrm>
                            <a:off x="1956" y="574"/>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5CEE6D" id="Group 91" o:spid="_x0000_s1026" style="position:absolute;margin-left:97.8pt;margin-top:28.7pt;width:442.55pt;height:0;z-index:-3233;mso-position-horizontal-relative:page" coordorigin="1956,574" coordsize="8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">
                <v:shape id="Freeform 92" o:spid="_x0000_s1027" style="position:absolute;left:1956;top:574;width:8851;height:0;visibility:visible;mso-wrap-style:square;v-text-anchor:top" coordsize="88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G5W8cA&#10;AADbAAAADwAAAGRycy9kb3ducmV2LnhtbESPQUvDQBCF74L/YRnBi7SbFtQSuy1iKQp6SVpoexuz&#10;YzaYnQ3ZtU399c6h4G2G9+a9b+bLwbfqSH1sAhuYjDNQxFWwDdcGtpv1aAYqJmSLbWAycKYIy8X1&#10;1RxzG05c0LFMtZIQjjkacCl1udaxcuQxjkNHLNpX6D0mWfta2x5PEu5bPc2yB+2xYWlw2NGLo+q7&#10;/PEGHn3Z3t2ffw+7Yva6X/nP4uMdnTG3N8PzE6hEQ/o3X67frOALvfwiA+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BuVvHAAAA2wAAAA8AAAAAAAAAAAAAAAAAmAIAAGRy&#10;cy9kb3ducmV2LnhtbFBLBQYAAAAABAAEAPUAAACMAwAAAAA=&#10;" path="m,l8851,e" filled="f" strokeweight="1.54pt">
                  <v:path arrowok="t" o:connecttype="custom" o:connectlocs="0,0;8851,0" o:connectangles="0,0"/>
                </v:shape>
                <w10:wrap anchorx="page"/>
              </v:group>
            </w:pict>
          </mc:Fallback>
        </mc:AlternateContent>
      </w:r>
      <w:r w:rsidR="00D724A8" w:rsidRPr="006671C6">
        <w:rPr>
          <w:rFonts w:asciiTheme="majorHAnsi" w:eastAsia="Cambria" w:hAnsiTheme="majorHAnsi"/>
          <w:sz w:val="40"/>
          <w:szCs w:val="40"/>
        </w:rPr>
        <w:t>Caps</w:t>
      </w:r>
      <w:r w:rsidR="00D724A8" w:rsidRPr="006671C6">
        <w:rPr>
          <w:rFonts w:asciiTheme="majorHAnsi" w:eastAsia="Cambria" w:hAnsiTheme="majorHAnsi"/>
          <w:spacing w:val="-2"/>
          <w:sz w:val="40"/>
          <w:szCs w:val="40"/>
        </w:rPr>
        <w:t>t</w:t>
      </w:r>
      <w:r w:rsidR="00D724A8" w:rsidRPr="006671C6">
        <w:rPr>
          <w:rFonts w:asciiTheme="majorHAnsi" w:eastAsia="Cambria" w:hAnsiTheme="majorHAnsi"/>
          <w:sz w:val="40"/>
          <w:szCs w:val="40"/>
        </w:rPr>
        <w:t>one P</w:t>
      </w:r>
      <w:r w:rsidR="00D724A8" w:rsidRPr="006671C6">
        <w:rPr>
          <w:rFonts w:asciiTheme="majorHAnsi" w:eastAsia="Cambria" w:hAnsiTheme="majorHAnsi"/>
          <w:spacing w:val="-3"/>
          <w:sz w:val="40"/>
          <w:szCs w:val="40"/>
        </w:rPr>
        <w:t>r</w:t>
      </w:r>
      <w:r w:rsidR="00D724A8" w:rsidRPr="006671C6">
        <w:rPr>
          <w:rFonts w:asciiTheme="majorHAnsi" w:eastAsia="Cambria" w:hAnsiTheme="majorHAnsi"/>
          <w:sz w:val="40"/>
          <w:szCs w:val="40"/>
        </w:rPr>
        <w:t>oj</w:t>
      </w:r>
      <w:r w:rsidR="00D724A8" w:rsidRPr="006671C6">
        <w:rPr>
          <w:rFonts w:asciiTheme="majorHAnsi" w:eastAsia="Cambria" w:hAnsiTheme="majorHAnsi"/>
          <w:spacing w:val="-1"/>
          <w:sz w:val="40"/>
          <w:szCs w:val="40"/>
        </w:rPr>
        <w:t>e</w:t>
      </w:r>
      <w:r w:rsidR="00D724A8" w:rsidRPr="006671C6">
        <w:rPr>
          <w:rFonts w:asciiTheme="majorHAnsi" w:eastAsia="Cambria" w:hAnsiTheme="majorHAnsi"/>
          <w:sz w:val="40"/>
          <w:szCs w:val="40"/>
        </w:rPr>
        <w:t>ct</w:t>
      </w:r>
      <w:r w:rsidR="00D724A8" w:rsidRPr="006671C6">
        <w:rPr>
          <w:rFonts w:asciiTheme="majorHAnsi" w:eastAsia="Cambria" w:hAnsiTheme="majorHAnsi"/>
          <w:spacing w:val="2"/>
          <w:sz w:val="40"/>
          <w:szCs w:val="40"/>
        </w:rPr>
        <w:t xml:space="preserve"> </w:t>
      </w:r>
      <w:r w:rsidR="00D724A8" w:rsidRPr="006671C6">
        <w:rPr>
          <w:rFonts w:asciiTheme="majorHAnsi" w:eastAsia="Cambria" w:hAnsiTheme="majorHAnsi"/>
          <w:sz w:val="40"/>
          <w:szCs w:val="40"/>
        </w:rPr>
        <w:t>D</w:t>
      </w:r>
      <w:r w:rsidR="00D724A8" w:rsidRPr="006671C6">
        <w:rPr>
          <w:rFonts w:asciiTheme="majorHAnsi" w:eastAsia="Cambria" w:hAnsiTheme="majorHAnsi"/>
          <w:spacing w:val="-2"/>
          <w:sz w:val="40"/>
          <w:szCs w:val="40"/>
        </w:rPr>
        <w:t>o</w:t>
      </w:r>
      <w:r w:rsidR="00D724A8" w:rsidRPr="006671C6">
        <w:rPr>
          <w:rFonts w:asciiTheme="majorHAnsi" w:eastAsia="Cambria" w:hAnsiTheme="majorHAnsi"/>
          <w:sz w:val="40"/>
          <w:szCs w:val="40"/>
        </w:rPr>
        <w:t>cument</w:t>
      </w:r>
    </w:p>
    <w:p w:rsidR="00AD68DB" w:rsidRPr="006671C6" w:rsidRDefault="00AD68DB">
      <w:pPr>
        <w:spacing w:before="8" w:line="100" w:lineRule="exact"/>
        <w:rPr>
          <w:rFonts w:asciiTheme="majorHAnsi" w:hAnsiTheme="majorHAnsi"/>
          <w:sz w:val="11"/>
          <w:szCs w:val="11"/>
        </w:rPr>
      </w:pPr>
    </w:p>
    <w:p w:rsidR="00AD68DB" w:rsidRPr="006671C6" w:rsidRDefault="00AD68DB">
      <w:pPr>
        <w:spacing w:line="200" w:lineRule="exact"/>
        <w:rPr>
          <w:rFonts w:asciiTheme="majorHAnsi" w:hAnsiTheme="majorHAnsi"/>
        </w:rPr>
      </w:pPr>
    </w:p>
    <w:p w:rsidR="0018066C" w:rsidRPr="006671C6" w:rsidRDefault="0018066C" w:rsidP="0018066C">
      <w:pPr>
        <w:spacing w:line="440" w:lineRule="exact"/>
        <w:ind w:left="1170" w:right="570" w:hanging="21"/>
        <w:jc w:val="center"/>
        <w:rPr>
          <w:rFonts w:asciiTheme="majorHAnsi" w:eastAsia="Cambria" w:hAnsiTheme="majorHAnsi"/>
          <w:sz w:val="40"/>
          <w:szCs w:val="40"/>
        </w:rPr>
      </w:pPr>
      <w:r w:rsidRPr="006671C6">
        <w:rPr>
          <w:rFonts w:asciiTheme="majorHAnsi" w:eastAsia="Cambria" w:hAnsiTheme="majorHAnsi"/>
          <w:b/>
          <w:position w:val="-2"/>
          <w:sz w:val="40"/>
          <w:szCs w:val="40"/>
        </w:rPr>
        <w:t>Health Support Tracking System</w:t>
      </w:r>
    </w:p>
    <w:p w:rsidR="00AD68DB" w:rsidRPr="006671C6" w:rsidRDefault="00AD68DB">
      <w:pPr>
        <w:spacing w:line="200" w:lineRule="exact"/>
        <w:rPr>
          <w:rFonts w:asciiTheme="majorHAnsi" w:hAnsiTheme="majorHAnsi"/>
        </w:rPr>
      </w:pPr>
    </w:p>
    <w:p w:rsidR="00AD68DB" w:rsidRPr="006671C6" w:rsidRDefault="00AD68DB">
      <w:pPr>
        <w:spacing w:before="1" w:line="240" w:lineRule="exact"/>
        <w:rPr>
          <w:rFonts w:asciiTheme="majorHAnsi" w:hAnsiTheme="majorHAnsi"/>
          <w:sz w:val="24"/>
          <w:szCs w:val="24"/>
        </w:rPr>
      </w:pPr>
    </w:p>
    <w:tbl>
      <w:tblPr>
        <w:tblW w:w="0" w:type="auto"/>
        <w:tblInd w:w="431" w:type="dxa"/>
        <w:tblLayout w:type="fixed"/>
        <w:tblCellMar>
          <w:left w:w="0" w:type="dxa"/>
          <w:right w:w="0" w:type="dxa"/>
        </w:tblCellMar>
        <w:tblLook w:val="01E0" w:firstRow="1" w:lastRow="1" w:firstColumn="1" w:lastColumn="1" w:noHBand="0" w:noVBand="0"/>
      </w:tblPr>
      <w:tblGrid>
        <w:gridCol w:w="2269"/>
        <w:gridCol w:w="6841"/>
      </w:tblGrid>
      <w:tr w:rsidR="00AD68DB" w:rsidRPr="006671C6">
        <w:trPr>
          <w:trHeight w:hRule="exact" w:val="746"/>
        </w:trPr>
        <w:tc>
          <w:tcPr>
            <w:tcW w:w="9110" w:type="dxa"/>
            <w:gridSpan w:val="2"/>
            <w:tcBorders>
              <w:top w:val="single" w:sz="5" w:space="0" w:color="000000"/>
              <w:left w:val="single" w:sz="5" w:space="0" w:color="000000"/>
              <w:bottom w:val="single" w:sz="5" w:space="0" w:color="000000"/>
              <w:right w:val="single" w:sz="5" w:space="0" w:color="000000"/>
            </w:tcBorders>
          </w:tcPr>
          <w:p w:rsidR="00AD68DB" w:rsidRPr="006671C6" w:rsidRDefault="00AD68DB">
            <w:pPr>
              <w:spacing w:before="6" w:line="140" w:lineRule="exact"/>
              <w:rPr>
                <w:rFonts w:asciiTheme="majorHAnsi" w:hAnsiTheme="majorHAnsi"/>
                <w:sz w:val="15"/>
                <w:szCs w:val="15"/>
              </w:rPr>
            </w:pPr>
          </w:p>
          <w:p w:rsidR="00AD68DB" w:rsidRPr="006671C6" w:rsidRDefault="0077183C" w:rsidP="009D7FEA">
            <w:pPr>
              <w:ind w:left="3783" w:right="3785" w:hanging="698"/>
              <w:jc w:val="center"/>
              <w:rPr>
                <w:rFonts w:asciiTheme="majorHAnsi" w:eastAsia="Cambria" w:hAnsiTheme="majorHAnsi"/>
                <w:sz w:val="36"/>
                <w:szCs w:val="36"/>
              </w:rPr>
            </w:pPr>
            <w:r w:rsidRPr="006671C6">
              <w:rPr>
                <w:rFonts w:asciiTheme="majorHAnsi" w:eastAsia="Cambria" w:hAnsiTheme="majorHAnsi"/>
                <w:b/>
                <w:sz w:val="36"/>
                <w:szCs w:val="36"/>
              </w:rPr>
              <w:t>Group 2</w:t>
            </w:r>
          </w:p>
        </w:tc>
      </w:tr>
      <w:tr w:rsidR="00AD68DB" w:rsidRPr="006671C6" w:rsidTr="00EE3372">
        <w:trPr>
          <w:trHeight w:hRule="exact" w:val="157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366"/>
              <w:rPr>
                <w:rFonts w:asciiTheme="majorHAnsi" w:eastAsia="Cambria" w:hAnsiTheme="majorHAnsi"/>
                <w:sz w:val="24"/>
                <w:szCs w:val="24"/>
              </w:rPr>
            </w:pPr>
            <w:r w:rsidRPr="006671C6">
              <w:rPr>
                <w:rFonts w:asciiTheme="majorHAnsi" w:eastAsia="Cambria" w:hAnsiTheme="majorHAnsi"/>
                <w:b/>
                <w:spacing w:val="1"/>
                <w:sz w:val="24"/>
                <w:szCs w:val="24"/>
              </w:rPr>
              <w:t>G</w:t>
            </w:r>
            <w:r w:rsidRPr="006671C6">
              <w:rPr>
                <w:rFonts w:asciiTheme="majorHAnsi" w:eastAsia="Cambria" w:hAnsiTheme="majorHAnsi"/>
                <w:b/>
                <w:sz w:val="24"/>
                <w:szCs w:val="24"/>
              </w:rPr>
              <w:t>roup memb</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s</w:t>
            </w:r>
          </w:p>
        </w:tc>
        <w:tc>
          <w:tcPr>
            <w:tcW w:w="6841" w:type="dxa"/>
            <w:tcBorders>
              <w:top w:val="single" w:sz="5" w:space="0" w:color="000000"/>
              <w:left w:val="single" w:sz="5" w:space="0" w:color="000000"/>
              <w:bottom w:val="single" w:sz="5" w:space="0" w:color="000000"/>
              <w:right w:val="single" w:sz="5" w:space="0" w:color="000000"/>
            </w:tcBorders>
          </w:tcPr>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Ha Kim Quy – QuyHKSE61160</w:t>
            </w:r>
          </w:p>
          <w:p w:rsidR="00EE3372" w:rsidRPr="006671C6" w:rsidRDefault="00EE3372" w:rsidP="00EE3372">
            <w:pPr>
              <w:spacing w:line="280" w:lineRule="exact"/>
              <w:ind w:left="102"/>
              <w:jc w:val="both"/>
              <w:rPr>
                <w:rFonts w:asciiTheme="majorHAnsi" w:eastAsia="Cambria" w:hAnsiTheme="majorHAnsi"/>
                <w:spacing w:val="-1"/>
                <w:sz w:val="24"/>
                <w:szCs w:val="24"/>
                <w:lang w:val="fr-FR"/>
              </w:rPr>
            </w:pPr>
            <w:r w:rsidRPr="006671C6">
              <w:rPr>
                <w:rFonts w:asciiTheme="majorHAnsi" w:eastAsia="Cambria" w:hAnsiTheme="majorHAnsi"/>
                <w:spacing w:val="-1"/>
                <w:sz w:val="24"/>
                <w:szCs w:val="24"/>
                <w:lang w:val="fr-FR"/>
              </w:rPr>
              <w:t>Tran Dang Quan – QuanTDSE60878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Phan Nhat Anh – AnhPNSE90158</w:t>
            </w:r>
          </w:p>
          <w:p w:rsidR="00EE3372" w:rsidRPr="006671C6" w:rsidRDefault="00EE3372" w:rsidP="00EE3372">
            <w:pPr>
              <w:spacing w:line="280" w:lineRule="exact"/>
              <w:ind w:left="102"/>
              <w:jc w:val="both"/>
              <w:rPr>
                <w:rFonts w:asciiTheme="majorHAnsi" w:eastAsia="Cambria" w:hAnsiTheme="majorHAnsi"/>
                <w:spacing w:val="-1"/>
                <w:sz w:val="24"/>
                <w:szCs w:val="24"/>
              </w:rPr>
            </w:pPr>
            <w:r w:rsidRPr="006671C6">
              <w:rPr>
                <w:rFonts w:asciiTheme="majorHAnsi" w:eastAsia="Cambria" w:hAnsiTheme="majorHAnsi"/>
                <w:spacing w:val="-1"/>
                <w:sz w:val="24"/>
                <w:szCs w:val="24"/>
              </w:rPr>
              <w:t>Man Huynh Khuong - KhuongMHSE61148</w:t>
            </w:r>
          </w:p>
          <w:p w:rsidR="00E442C4" w:rsidRPr="006671C6" w:rsidRDefault="00EE3372" w:rsidP="00EE3372">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Nguyen Duy Khuong – Khuongnd60493</w:t>
            </w:r>
          </w:p>
        </w:tc>
      </w:tr>
      <w:tr w:rsidR="00AD68DB" w:rsidRPr="006671C6">
        <w:trPr>
          <w:trHeight w:hRule="exact" w:val="411"/>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945"/>
              <w:rPr>
                <w:rFonts w:asciiTheme="majorHAnsi" w:eastAsia="Cambria" w:hAnsiTheme="majorHAnsi"/>
                <w:sz w:val="24"/>
                <w:szCs w:val="24"/>
              </w:rPr>
            </w:pP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585EC5">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Mr. Kieu Trong Khanh</w:t>
            </w:r>
          </w:p>
        </w:tc>
      </w:tr>
      <w:tr w:rsidR="00AD68DB" w:rsidRPr="006671C6">
        <w:trPr>
          <w:trHeight w:hRule="exact" w:val="410"/>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484"/>
              <w:rPr>
                <w:rFonts w:asciiTheme="majorHAnsi" w:eastAsia="Cambria" w:hAnsiTheme="majorHAnsi"/>
                <w:sz w:val="24"/>
                <w:szCs w:val="24"/>
              </w:rPr>
            </w:pP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xt</w:t>
            </w:r>
            <w:r w:rsidRPr="006671C6">
              <w:rPr>
                <w:rFonts w:asciiTheme="majorHAnsi" w:eastAsia="Cambria" w:hAnsiTheme="majorHAnsi"/>
                <w:b/>
                <w:sz w:val="24"/>
                <w:szCs w:val="24"/>
              </w:rPr>
              <w:t xml:space="preserv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er</w:t>
            </w:r>
            <w:r w:rsidRPr="006671C6">
              <w:rPr>
                <w:rFonts w:asciiTheme="majorHAnsi" w:eastAsia="Cambria" w:hAnsiTheme="majorHAnsi"/>
                <w:b/>
                <w:spacing w:val="-1"/>
                <w:sz w:val="24"/>
                <w:szCs w:val="24"/>
              </w:rPr>
              <w:t>vi</w:t>
            </w:r>
            <w:r w:rsidRPr="006671C6">
              <w:rPr>
                <w:rFonts w:asciiTheme="majorHAnsi" w:eastAsia="Cambria" w:hAnsiTheme="majorHAnsi"/>
                <w:b/>
                <w:sz w:val="24"/>
                <w:szCs w:val="24"/>
              </w:rPr>
              <w:t>sor</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N/A</w:t>
            </w:r>
          </w:p>
        </w:tc>
      </w:tr>
      <w:tr w:rsidR="00AD68DB" w:rsidRPr="006671C6">
        <w:trPr>
          <w:trHeight w:hRule="exact" w:val="694"/>
        </w:trPr>
        <w:tc>
          <w:tcPr>
            <w:tcW w:w="2269" w:type="dxa"/>
            <w:tcBorders>
              <w:top w:val="single" w:sz="5" w:space="0" w:color="000000"/>
              <w:left w:val="single" w:sz="5" w:space="0" w:color="000000"/>
              <w:bottom w:val="single" w:sz="5" w:space="0" w:color="000000"/>
              <w:right w:val="single" w:sz="5" w:space="0" w:color="000000"/>
            </w:tcBorders>
          </w:tcPr>
          <w:p w:rsidR="00AD68DB" w:rsidRPr="006671C6" w:rsidRDefault="00D724A8">
            <w:pPr>
              <w:spacing w:before="5" w:line="280" w:lineRule="exact"/>
              <w:ind w:left="1592" w:right="102" w:hanging="1345"/>
              <w:jc w:val="right"/>
              <w:rPr>
                <w:rFonts w:asciiTheme="majorHAnsi" w:eastAsia="Cambria" w:hAnsiTheme="majorHAnsi"/>
                <w:sz w:val="24"/>
                <w:szCs w:val="24"/>
              </w:rPr>
            </w:pPr>
            <w:r w:rsidRPr="006671C6">
              <w:rPr>
                <w:rFonts w:asciiTheme="majorHAnsi" w:eastAsia="Cambria" w:hAnsiTheme="majorHAnsi"/>
                <w:b/>
                <w:spacing w:val="-1"/>
                <w:sz w:val="24"/>
                <w:szCs w:val="24"/>
              </w:rPr>
              <w:t>C</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p</w:t>
            </w:r>
            <w:r w:rsidRPr="006671C6">
              <w:rPr>
                <w:rFonts w:asciiTheme="majorHAnsi" w:eastAsia="Cambria" w:hAnsiTheme="majorHAnsi"/>
                <w:b/>
                <w:spacing w:val="1"/>
                <w:sz w:val="24"/>
                <w:szCs w:val="24"/>
              </w:rPr>
              <w:t>st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ct co</w:t>
            </w: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w:t>
            </w:r>
          </w:p>
        </w:tc>
        <w:tc>
          <w:tcPr>
            <w:tcW w:w="6841" w:type="dxa"/>
            <w:tcBorders>
              <w:top w:val="single" w:sz="5" w:space="0" w:color="000000"/>
              <w:left w:val="single" w:sz="5" w:space="0" w:color="000000"/>
              <w:bottom w:val="single" w:sz="5" w:space="0" w:color="000000"/>
              <w:right w:val="single" w:sz="5" w:space="0" w:color="000000"/>
            </w:tcBorders>
          </w:tcPr>
          <w:p w:rsidR="00AD68DB" w:rsidRPr="006671C6" w:rsidRDefault="004F3134">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HSTS</w:t>
            </w:r>
          </w:p>
        </w:tc>
      </w:tr>
    </w:tbl>
    <w:p w:rsidR="00AD68DB" w:rsidRPr="006671C6" w:rsidRDefault="00AD68DB">
      <w:pPr>
        <w:spacing w:before="5"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D724A8">
      <w:pPr>
        <w:spacing w:before="23"/>
        <w:ind w:left="2840"/>
        <w:rPr>
          <w:rFonts w:asciiTheme="majorHAnsi" w:eastAsia="Cambria" w:hAnsiTheme="majorHAnsi"/>
          <w:sz w:val="26"/>
          <w:szCs w:val="26"/>
        </w:rPr>
        <w:sectPr w:rsidR="00AD68DB" w:rsidRPr="006671C6">
          <w:footerReference w:type="default" r:id="rId9"/>
          <w:pgSz w:w="11920" w:h="16840"/>
          <w:pgMar w:top="1300" w:right="820" w:bottom="280" w:left="1440" w:header="0" w:footer="279" w:gutter="0"/>
          <w:cols w:space="720"/>
        </w:sectPr>
      </w:pPr>
      <w:r w:rsidRPr="006671C6">
        <w:rPr>
          <w:rFonts w:asciiTheme="majorHAnsi" w:eastAsia="Cambria" w:hAnsiTheme="majorHAnsi"/>
          <w:sz w:val="26"/>
          <w:szCs w:val="26"/>
        </w:rPr>
        <w:t>-Ho</w:t>
      </w:r>
      <w:r w:rsidRPr="006671C6">
        <w:rPr>
          <w:rFonts w:asciiTheme="majorHAnsi" w:eastAsia="Cambria" w:hAnsiTheme="majorHAnsi"/>
          <w:spacing w:val="-5"/>
          <w:sz w:val="26"/>
          <w:szCs w:val="26"/>
        </w:rPr>
        <w:t xml:space="preserve"> </w:t>
      </w:r>
      <w:r w:rsidRPr="006671C6">
        <w:rPr>
          <w:rFonts w:asciiTheme="majorHAnsi" w:eastAsia="Cambria" w:hAnsiTheme="majorHAnsi"/>
          <w:spacing w:val="1"/>
          <w:sz w:val="26"/>
          <w:szCs w:val="26"/>
        </w:rPr>
        <w:t>Ch</w:t>
      </w:r>
      <w:r w:rsidRPr="006671C6">
        <w:rPr>
          <w:rFonts w:asciiTheme="majorHAnsi" w:eastAsia="Cambria" w:hAnsiTheme="majorHAnsi"/>
          <w:sz w:val="26"/>
          <w:szCs w:val="26"/>
        </w:rPr>
        <w:t>i</w:t>
      </w:r>
      <w:r w:rsidRPr="006671C6">
        <w:rPr>
          <w:rFonts w:asciiTheme="majorHAnsi" w:eastAsia="Cambria" w:hAnsiTheme="majorHAnsi"/>
          <w:spacing w:val="-4"/>
          <w:sz w:val="26"/>
          <w:szCs w:val="26"/>
        </w:rPr>
        <w:t xml:space="preserve"> </w:t>
      </w:r>
      <w:r w:rsidRPr="006671C6">
        <w:rPr>
          <w:rFonts w:asciiTheme="majorHAnsi" w:eastAsia="Cambria" w:hAnsiTheme="majorHAnsi"/>
          <w:sz w:val="26"/>
          <w:szCs w:val="26"/>
        </w:rPr>
        <w:t>Minh</w:t>
      </w:r>
      <w:r w:rsidRPr="006671C6">
        <w:rPr>
          <w:rFonts w:asciiTheme="majorHAnsi" w:eastAsia="Cambria" w:hAnsiTheme="majorHAnsi"/>
          <w:spacing w:val="-5"/>
          <w:sz w:val="26"/>
          <w:szCs w:val="26"/>
        </w:rPr>
        <w:t xml:space="preserve"> </w:t>
      </w:r>
      <w:r w:rsidRPr="006671C6">
        <w:rPr>
          <w:rFonts w:asciiTheme="majorHAnsi" w:eastAsia="Cambria" w:hAnsiTheme="majorHAnsi"/>
          <w:sz w:val="26"/>
          <w:szCs w:val="26"/>
        </w:rPr>
        <w:t>Ci</w:t>
      </w:r>
      <w:r w:rsidRPr="006671C6">
        <w:rPr>
          <w:rFonts w:asciiTheme="majorHAnsi" w:eastAsia="Cambria" w:hAnsiTheme="majorHAnsi"/>
          <w:spacing w:val="1"/>
          <w:sz w:val="26"/>
          <w:szCs w:val="26"/>
        </w:rPr>
        <w:t>t</w:t>
      </w:r>
      <w:r w:rsidRPr="006671C6">
        <w:rPr>
          <w:rFonts w:asciiTheme="majorHAnsi" w:eastAsia="Cambria" w:hAnsiTheme="majorHAnsi"/>
          <w:spacing w:val="-1"/>
          <w:sz w:val="26"/>
          <w:szCs w:val="26"/>
        </w:rPr>
        <w:t>y</w:t>
      </w:r>
      <w:r w:rsidR="008B6286" w:rsidRPr="006671C6">
        <w:rPr>
          <w:rFonts w:asciiTheme="majorHAnsi" w:eastAsia="Cambria" w:hAnsiTheme="majorHAnsi"/>
          <w:sz w:val="26"/>
          <w:szCs w:val="26"/>
        </w:rPr>
        <w:t>, 0</w:t>
      </w:r>
      <w:r w:rsidR="00B62E51" w:rsidRPr="006671C6">
        <w:rPr>
          <w:rFonts w:asciiTheme="majorHAnsi" w:eastAsia="Cambria" w:hAnsiTheme="majorHAnsi"/>
          <w:sz w:val="26"/>
          <w:szCs w:val="26"/>
        </w:rPr>
        <w:t>9/09/2015</w:t>
      </w:r>
      <w:r w:rsidRPr="006671C6">
        <w:rPr>
          <w:rFonts w:asciiTheme="majorHAnsi" w:eastAsia="Cambria" w:hAnsiTheme="majorHAnsi"/>
          <w:sz w:val="26"/>
          <w:szCs w:val="26"/>
        </w:rPr>
        <w:t>-</w:t>
      </w:r>
    </w:p>
    <w:p w:rsidR="00AD68DB" w:rsidRPr="006671C6" w:rsidRDefault="00AD68DB">
      <w:pPr>
        <w:spacing w:before="6" w:line="160" w:lineRule="exact"/>
        <w:rPr>
          <w:rFonts w:asciiTheme="majorHAnsi" w:hAnsiTheme="majorHAnsi"/>
          <w:sz w:val="16"/>
          <w:szCs w:val="16"/>
        </w:rPr>
      </w:pPr>
    </w:p>
    <w:p w:rsidR="00AD68DB" w:rsidRPr="006671C6" w:rsidRDefault="00AD68DB">
      <w:pPr>
        <w:spacing w:line="200" w:lineRule="exact"/>
        <w:rPr>
          <w:rFonts w:asciiTheme="majorHAnsi" w:hAnsiTheme="majorHAnsi"/>
        </w:rPr>
      </w:pPr>
    </w:p>
    <w:p w:rsidR="00AD68DB" w:rsidRPr="006671C6" w:rsidRDefault="00D724A8">
      <w:pPr>
        <w:spacing w:before="26"/>
        <w:ind w:left="3193"/>
        <w:rPr>
          <w:rFonts w:asciiTheme="majorHAnsi" w:eastAsia="Cambria" w:hAnsiTheme="majorHAnsi"/>
          <w:sz w:val="24"/>
          <w:szCs w:val="24"/>
        </w:rPr>
        <w:sectPr w:rsidR="00AD68DB" w:rsidRPr="006671C6">
          <w:pgSz w:w="11920" w:h="16840"/>
          <w:pgMar w:top="1560" w:right="1420" w:bottom="280" w:left="1440" w:header="0" w:footer="279" w:gutter="0"/>
          <w:cols w:space="720"/>
        </w:sectPr>
      </w:pPr>
      <w:r w:rsidRPr="006671C6">
        <w:rPr>
          <w:rFonts w:asciiTheme="majorHAnsi" w:eastAsia="Cambria" w:hAnsiTheme="majorHAnsi"/>
          <w:sz w:val="24"/>
          <w:szCs w:val="24"/>
        </w:rPr>
        <w:t xml:space="preserve"> </w:t>
      </w:r>
    </w:p>
    <w:p w:rsidR="00AD68DB" w:rsidRPr="006671C6" w:rsidRDefault="00AD68DB">
      <w:pPr>
        <w:spacing w:before="2" w:line="140" w:lineRule="exact"/>
        <w:rPr>
          <w:rFonts w:asciiTheme="majorHAnsi" w:hAnsiTheme="majorHAnsi"/>
          <w:sz w:val="15"/>
          <w:szCs w:val="15"/>
        </w:rPr>
      </w:pPr>
    </w:p>
    <w:bookmarkStart w:id="0" w:name="_Toc430338386" w:displacedByCustomXml="next"/>
    <w:sdt>
      <w:sdtPr>
        <w:rPr>
          <w:rFonts w:ascii="Times New Roman" w:eastAsia="Times New Roman" w:hAnsi="Times New Roman" w:cs="Times New Roman"/>
          <w:b w:val="0"/>
          <w:bCs w:val="0"/>
          <w:kern w:val="0"/>
          <w:sz w:val="24"/>
          <w:szCs w:val="24"/>
        </w:rPr>
        <w:id w:val="-737931351"/>
        <w:docPartObj>
          <w:docPartGallery w:val="Table of Contents"/>
          <w:docPartUnique/>
        </w:docPartObj>
      </w:sdtPr>
      <w:sdtEndPr>
        <w:rPr>
          <w:noProof/>
        </w:rPr>
      </w:sdtEndPr>
      <w:sdtContent>
        <w:p w:rsidR="007E1B4D" w:rsidRPr="006671C6" w:rsidRDefault="007E1B4D" w:rsidP="000021F3">
          <w:pPr>
            <w:pStyle w:val="Heading1"/>
            <w:numPr>
              <w:ilvl w:val="0"/>
              <w:numId w:val="0"/>
            </w:numPr>
            <w:spacing w:after="240"/>
            <w:ind w:firstLine="540"/>
            <w:rPr>
              <w:rFonts w:cs="Times New Roman"/>
            </w:rPr>
          </w:pPr>
          <w:r w:rsidRPr="006671C6">
            <w:rPr>
              <w:rFonts w:cs="Times New Roman"/>
            </w:rPr>
            <w:t>Table of Contents</w:t>
          </w:r>
          <w:bookmarkEnd w:id="0"/>
        </w:p>
        <w:p w:rsidR="00DA2635" w:rsidRPr="006671C6" w:rsidRDefault="007E1B4D">
          <w:pPr>
            <w:pStyle w:val="TOC1"/>
            <w:rPr>
              <w:rFonts w:asciiTheme="majorHAnsi" w:hAnsiTheme="majorHAnsi" w:cs="Times New Roman"/>
              <w:noProof/>
              <w:lang w:val="vi-VN" w:eastAsia="vi-VN"/>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\o "1-3" \h \z \u </w:instrText>
          </w:r>
          <w:r w:rsidRPr="006671C6">
            <w:rPr>
              <w:rFonts w:asciiTheme="majorHAnsi" w:hAnsiTheme="majorHAnsi" w:cs="Times New Roman"/>
              <w:sz w:val="24"/>
              <w:szCs w:val="24"/>
            </w:rPr>
            <w:fldChar w:fldCharType="separate"/>
          </w:r>
          <w:hyperlink w:anchor="_Toc430338386" w:history="1">
            <w:r w:rsidR="00DA2635" w:rsidRPr="006671C6">
              <w:rPr>
                <w:rStyle w:val="Hyperlink"/>
                <w:rFonts w:asciiTheme="majorHAnsi" w:hAnsiTheme="majorHAnsi" w:cs="Times New Roman"/>
                <w:noProof/>
              </w:rPr>
              <w:t>Table of Contents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3</w:t>
            </w:r>
            <w:r w:rsidR="00DA2635" w:rsidRPr="006671C6">
              <w:rPr>
                <w:rFonts w:asciiTheme="majorHAnsi" w:hAnsiTheme="majorHAnsi" w:cs="Times New Roman"/>
                <w:noProof/>
                <w:webHidden/>
              </w:rPr>
              <w:fldChar w:fldCharType="end"/>
            </w:r>
          </w:hyperlink>
        </w:p>
        <w:p w:rsidR="00DA2635" w:rsidRPr="006671C6" w:rsidRDefault="00A53E27">
          <w:pPr>
            <w:pStyle w:val="TOC1"/>
            <w:rPr>
              <w:rFonts w:asciiTheme="majorHAnsi" w:hAnsiTheme="majorHAnsi" w:cs="Times New Roman"/>
              <w:noProof/>
              <w:lang w:val="vi-VN" w:eastAsia="vi-VN"/>
            </w:rPr>
          </w:pPr>
          <w:hyperlink w:anchor="_Toc430338387" w:history="1">
            <w:r w:rsidR="00DA2635" w:rsidRPr="006671C6">
              <w:rPr>
                <w:rStyle w:val="Hyperlink"/>
                <w:rFonts w:asciiTheme="majorHAnsi" w:hAnsiTheme="majorHAnsi" w:cs="Times New Roman"/>
                <w:noProof/>
              </w:rPr>
              <w:t>List of Tables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5</w:t>
            </w:r>
            <w:r w:rsidR="00DA2635" w:rsidRPr="006671C6">
              <w:rPr>
                <w:rFonts w:asciiTheme="majorHAnsi" w:hAnsiTheme="majorHAnsi" w:cs="Times New Roman"/>
                <w:noProof/>
                <w:webHidden/>
              </w:rPr>
              <w:fldChar w:fldCharType="end"/>
            </w:r>
          </w:hyperlink>
        </w:p>
        <w:p w:rsidR="00DA2635" w:rsidRPr="006671C6" w:rsidRDefault="00A53E27">
          <w:pPr>
            <w:pStyle w:val="TOC1"/>
            <w:rPr>
              <w:rFonts w:asciiTheme="majorHAnsi" w:hAnsiTheme="majorHAnsi" w:cs="Times New Roman"/>
              <w:noProof/>
              <w:lang w:val="vi-VN" w:eastAsia="vi-VN"/>
            </w:rPr>
          </w:pPr>
          <w:hyperlink w:anchor="_Toc430338388" w:history="1">
            <w:r w:rsidR="00DA2635" w:rsidRPr="006671C6">
              <w:rPr>
                <w:rStyle w:val="Hyperlink"/>
                <w:rFonts w:asciiTheme="majorHAnsi" w:hAnsiTheme="majorHAnsi" w:cs="Times New Roman"/>
                <w:noProof/>
              </w:rPr>
              <w:t>List of Figures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6</w:t>
            </w:r>
            <w:r w:rsidR="00DA2635" w:rsidRPr="006671C6">
              <w:rPr>
                <w:rFonts w:asciiTheme="majorHAnsi" w:hAnsiTheme="majorHAnsi" w:cs="Times New Roman"/>
                <w:noProof/>
                <w:webHidden/>
              </w:rPr>
              <w:fldChar w:fldCharType="end"/>
            </w:r>
          </w:hyperlink>
        </w:p>
        <w:p w:rsidR="00DA2635" w:rsidRPr="006671C6" w:rsidRDefault="00A53E27">
          <w:pPr>
            <w:pStyle w:val="TOC1"/>
            <w:rPr>
              <w:rFonts w:asciiTheme="majorHAnsi" w:hAnsiTheme="majorHAnsi" w:cs="Times New Roman"/>
              <w:noProof/>
              <w:lang w:val="vi-VN" w:eastAsia="vi-VN"/>
            </w:rPr>
          </w:pPr>
          <w:hyperlink w:anchor="_Toc430338389" w:history="1">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fini</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w:t>
            </w:r>
            <w:r w:rsidR="00DA2635" w:rsidRPr="006671C6">
              <w:rPr>
                <w:rStyle w:val="Hyperlink"/>
                <w:rFonts w:asciiTheme="majorHAnsi" w:eastAsia="Cambria" w:hAnsiTheme="majorHAnsi" w:cs="Times New Roman"/>
                <w:noProof/>
                <w:spacing w:val="-2"/>
              </w:rPr>
              <w:t xml:space="preserve"> </w:t>
            </w:r>
            <w:r w:rsidR="00DA2635" w:rsidRPr="006671C6">
              <w:rPr>
                <w:rStyle w:val="Hyperlink"/>
                <w:rFonts w:asciiTheme="majorHAnsi" w:eastAsia="Cambria" w:hAnsiTheme="majorHAnsi" w:cs="Times New Roman"/>
                <w:noProof/>
              </w:rPr>
              <w:t>Acr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2"/>
              </w:rPr>
              <w:t>y</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rPr>
              <w:t>s, 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 xml:space="preserve">d </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rPr>
              <w:t>b</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1"/>
              </w:rPr>
              <w:t>v</w:t>
            </w:r>
            <w:r w:rsidR="00DA2635" w:rsidRPr="006671C6">
              <w:rPr>
                <w:rStyle w:val="Hyperlink"/>
                <w:rFonts w:asciiTheme="majorHAnsi" w:eastAsia="Cambria" w:hAnsiTheme="majorHAnsi" w:cs="Times New Roman"/>
                <w:noProof/>
              </w:rPr>
              <w:t>iati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_Toc430338389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7</w:t>
            </w:r>
            <w:r w:rsidR="00DA2635" w:rsidRPr="006671C6">
              <w:rPr>
                <w:rFonts w:asciiTheme="majorHAnsi" w:hAnsiTheme="majorHAnsi" w:cs="Times New Roman"/>
                <w:noProof/>
                <w:webHidden/>
              </w:rPr>
              <w:fldChar w:fldCharType="end"/>
            </w:r>
          </w:hyperlink>
        </w:p>
        <w:p w:rsidR="00DA2635" w:rsidRPr="006671C6" w:rsidRDefault="00A53E27">
          <w:pPr>
            <w:pStyle w:val="TOC1"/>
            <w:tabs>
              <w:tab w:val="left" w:pos="1080"/>
            </w:tabs>
            <w:rPr>
              <w:rFonts w:asciiTheme="majorHAnsi" w:hAnsiTheme="majorHAnsi" w:cs="Times New Roman"/>
              <w:noProof/>
              <w:lang w:val="vi-VN" w:eastAsia="vi-VN"/>
            </w:rPr>
          </w:pPr>
          <w:hyperlink w:anchor="_Toc430338390" w:history="1">
            <w:r w:rsidR="00DA2635" w:rsidRPr="006671C6">
              <w:rPr>
                <w:rStyle w:val="Hyperlink"/>
                <w:rFonts w:asciiTheme="majorHAnsi" w:eastAsia="Cambria" w:hAnsiTheme="majorHAnsi" w:cs="Times New Roman"/>
                <w:noProof/>
              </w:rPr>
              <w:t>A.</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r</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spacing w:val="1"/>
              </w:rPr>
              <w:t>du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391" w:history="1">
            <w:r w:rsidR="00DA2635" w:rsidRPr="006671C6">
              <w:rPr>
                <w:rStyle w:val="Hyperlink"/>
                <w:rFonts w:asciiTheme="majorHAnsi"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Project Information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392"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ntr</w:t>
            </w:r>
            <w:r w:rsidR="00DA2635" w:rsidRPr="006671C6">
              <w:rPr>
                <w:rStyle w:val="Hyperlink"/>
                <w:rFonts w:asciiTheme="majorHAnsi" w:eastAsia="Cambria" w:hAnsiTheme="majorHAnsi" w:cs="Times New Roman"/>
                <w:noProof/>
                <w:spacing w:val="2"/>
              </w:rPr>
              <w:t>o</w:t>
            </w:r>
            <w:r w:rsidR="00DA2635" w:rsidRPr="006671C6">
              <w:rPr>
                <w:rStyle w:val="Hyperlink"/>
                <w:rFonts w:asciiTheme="majorHAnsi" w:eastAsia="Cambria" w:hAnsiTheme="majorHAnsi" w:cs="Times New Roman"/>
                <w:noProof/>
                <w:spacing w:val="-1"/>
              </w:rPr>
              <w:t>d</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cti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393" w:history="1">
            <w:r w:rsidR="00DA2635" w:rsidRPr="006671C6">
              <w:rPr>
                <w:rStyle w:val="Hyperlink"/>
                <w:rFonts w:asciiTheme="majorHAnsi" w:eastAsia="Cambria"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Current</w:t>
            </w:r>
            <w:r w:rsidR="00DA2635" w:rsidRPr="006671C6">
              <w:rPr>
                <w:rStyle w:val="Hyperlink"/>
                <w:rFonts w:asciiTheme="majorHAnsi" w:eastAsia="Cambria" w:hAnsiTheme="majorHAnsi" w:cs="Times New Roman"/>
                <w:noProof/>
                <w:spacing w:val="-8"/>
              </w:rPr>
              <w:t xml:space="preserve"> </w:t>
            </w:r>
            <w:r w:rsidR="00DA2635" w:rsidRPr="006671C6">
              <w:rPr>
                <w:rStyle w:val="Hyperlink"/>
                <w:rFonts w:asciiTheme="majorHAnsi" w:eastAsia="Cambria" w:hAnsiTheme="majorHAnsi" w:cs="Times New Roman"/>
                <w:noProof/>
              </w:rPr>
              <w:t>Sit</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at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spacing w:val="3"/>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394" w:history="1">
            <w:r w:rsidR="00DA2635" w:rsidRPr="006671C6">
              <w:rPr>
                <w:rStyle w:val="Hyperlink"/>
                <w:rFonts w:asciiTheme="majorHAnsi" w:eastAsia="Cambria"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5"/>
              </w:rPr>
              <w:t xml:space="preserve"> </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f</w:t>
            </w:r>
            <w:r w:rsidR="00DA2635" w:rsidRPr="006671C6">
              <w:rPr>
                <w:rStyle w:val="Hyperlink"/>
                <w:rFonts w:asciiTheme="majorHAnsi" w:eastAsia="Cambria" w:hAnsiTheme="majorHAnsi" w:cs="Times New Roman"/>
                <w:noProof/>
                <w:spacing w:val="2"/>
              </w:rPr>
              <w:t>i</w:t>
            </w:r>
            <w:r w:rsidR="00DA2635" w:rsidRPr="006671C6">
              <w:rPr>
                <w:rStyle w:val="Hyperlink"/>
                <w:rFonts w:asciiTheme="majorHAnsi" w:eastAsia="Cambria" w:hAnsiTheme="majorHAnsi" w:cs="Times New Roman"/>
                <w:noProof/>
              </w:rPr>
              <w:t>nit</w:t>
            </w:r>
            <w:r w:rsidR="00DA2635" w:rsidRPr="006671C6">
              <w:rPr>
                <w:rStyle w:val="Hyperlink"/>
                <w:rFonts w:asciiTheme="majorHAnsi" w:eastAsia="Cambria" w:hAnsiTheme="majorHAnsi" w:cs="Times New Roman"/>
                <w:noProof/>
                <w:spacing w:val="1"/>
              </w:rPr>
              <w:t>i</w:t>
            </w:r>
            <w:r w:rsidR="00DA2635" w:rsidRPr="006671C6">
              <w:rPr>
                <w:rStyle w:val="Hyperlink"/>
                <w:rFonts w:asciiTheme="majorHAnsi" w:eastAsia="Cambria" w:hAnsiTheme="majorHAnsi" w:cs="Times New Roman"/>
                <w:noProof/>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8</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395" w:history="1">
            <w:r w:rsidR="00DA2635" w:rsidRPr="006671C6">
              <w:rPr>
                <w:rStyle w:val="Hyperlink"/>
                <w:rFonts w:asciiTheme="majorHAnsi" w:eastAsia="Cambria" w:hAnsiTheme="majorHAnsi" w:cs="Times New Roman"/>
                <w:noProof/>
              </w:rPr>
              <w:t>5.</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Propos</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spacing w:val="-1"/>
              </w:rPr>
              <w:t>S</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3"/>
              </w:rPr>
              <w:t>l</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396" w:history="1">
            <w:r w:rsidR="00DA2635" w:rsidRPr="006671C6">
              <w:rPr>
                <w:rStyle w:val="Hyperlink"/>
                <w:rFonts w:asciiTheme="majorHAnsi" w:hAnsiTheme="majorHAnsi" w:cs="Times New Roman"/>
                <w:noProof/>
              </w:rPr>
              <w:t>5.1.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Feature functions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397" w:history="1">
            <w:r w:rsidR="00DA2635" w:rsidRPr="006671C6">
              <w:rPr>
                <w:rStyle w:val="Hyperlink"/>
                <w:rFonts w:asciiTheme="majorHAnsi" w:hAnsiTheme="majorHAnsi" w:cs="Times New Roman"/>
                <w:noProof/>
              </w:rPr>
              <w:t>5.2.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Adv</w:t>
            </w:r>
            <w:r w:rsidR="00DA2635" w:rsidRPr="006671C6">
              <w:rPr>
                <w:rStyle w:val="Hyperlink"/>
                <w:rFonts w:asciiTheme="majorHAnsi" w:hAnsiTheme="majorHAnsi" w:cs="Times New Roman"/>
                <w:noProof/>
                <w:spacing w:val="-2"/>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nd</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2"/>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d</w:t>
            </w:r>
            <w:r w:rsidR="00DA2635" w:rsidRPr="006671C6">
              <w:rPr>
                <w:rStyle w:val="Hyperlink"/>
                <w:rFonts w:asciiTheme="majorHAnsi" w:hAnsiTheme="majorHAnsi" w:cs="Times New Roman"/>
                <w:noProof/>
                <w:spacing w:val="-2"/>
              </w:rPr>
              <w:t>v</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n</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g</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398" w:history="1">
            <w:r w:rsidR="00DA2635" w:rsidRPr="006671C6">
              <w:rPr>
                <w:rStyle w:val="Hyperlink"/>
                <w:rFonts w:asciiTheme="majorHAnsi" w:eastAsia="Cambria" w:hAnsiTheme="majorHAnsi" w:cs="Times New Roman"/>
                <w:noProof/>
              </w:rPr>
              <w:t>6.</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Functi</w:t>
            </w:r>
            <w:r w:rsidR="00DA2635" w:rsidRPr="006671C6">
              <w:rPr>
                <w:rStyle w:val="Hyperlink"/>
                <w:rFonts w:asciiTheme="majorHAnsi" w:eastAsia="Cambria" w:hAnsiTheme="majorHAnsi" w:cs="Times New Roman"/>
                <w:noProof/>
                <w:spacing w:val="1"/>
              </w:rPr>
              <w:t>on</w:t>
            </w:r>
            <w:r w:rsidR="00DA2635" w:rsidRPr="006671C6">
              <w:rPr>
                <w:rStyle w:val="Hyperlink"/>
                <w:rFonts w:asciiTheme="majorHAnsi" w:eastAsia="Cambria" w:hAnsiTheme="majorHAnsi" w:cs="Times New Roman"/>
                <w:noProof/>
              </w:rPr>
              <w:t>al</w:t>
            </w:r>
            <w:r w:rsidR="00DA2635" w:rsidRPr="006671C6">
              <w:rPr>
                <w:rStyle w:val="Hyperlink"/>
                <w:rFonts w:asciiTheme="majorHAnsi" w:eastAsia="Cambria" w:hAnsiTheme="majorHAnsi" w:cs="Times New Roman"/>
                <w:noProof/>
                <w:spacing w:val="-16"/>
              </w:rPr>
              <w:t xml:space="preserve"> </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e</w:t>
            </w:r>
            <w:r w:rsidR="00DA2635" w:rsidRPr="006671C6">
              <w:rPr>
                <w:rStyle w:val="Hyperlink"/>
                <w:rFonts w:asciiTheme="majorHAnsi" w:eastAsia="Cambria" w:hAnsiTheme="majorHAnsi" w:cs="Times New Roman"/>
                <w:noProof/>
                <w:spacing w:val="2"/>
              </w:rPr>
              <w:t>q</w:t>
            </w:r>
            <w:r w:rsidR="00DA2635" w:rsidRPr="006671C6">
              <w:rPr>
                <w:rStyle w:val="Hyperlink"/>
                <w:rFonts w:asciiTheme="majorHAnsi" w:eastAsia="Cambria" w:hAnsiTheme="majorHAnsi" w:cs="Times New Roman"/>
                <w:noProof/>
                <w:spacing w:val="1"/>
              </w:rPr>
              <w:t>u</w:t>
            </w:r>
            <w:r w:rsidR="00DA2635" w:rsidRPr="006671C6">
              <w:rPr>
                <w:rStyle w:val="Hyperlink"/>
                <w:rFonts w:asciiTheme="majorHAnsi" w:eastAsia="Cambria" w:hAnsiTheme="majorHAnsi" w:cs="Times New Roman"/>
                <w:noProof/>
              </w:rPr>
              <w:t>iremen</w:t>
            </w:r>
            <w:r w:rsidR="00DA2635" w:rsidRPr="006671C6">
              <w:rPr>
                <w:rStyle w:val="Hyperlink"/>
                <w:rFonts w:asciiTheme="majorHAnsi" w:eastAsia="Cambria" w:hAnsiTheme="majorHAnsi" w:cs="Times New Roman"/>
                <w:noProof/>
                <w:spacing w:val="3"/>
              </w:rPr>
              <w:t>t</w:t>
            </w:r>
            <w:r w:rsidR="00DA2635" w:rsidRPr="006671C6">
              <w:rPr>
                <w:rStyle w:val="Hyperlink"/>
                <w:rFonts w:asciiTheme="majorHAnsi" w:eastAsia="Cambria" w:hAnsiTheme="majorHAnsi" w:cs="Times New Roman"/>
                <w:noProof/>
              </w:rPr>
              <w:t>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9</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399" w:history="1">
            <w:r w:rsidR="00DA2635" w:rsidRPr="006671C6">
              <w:rPr>
                <w:rStyle w:val="Hyperlink"/>
                <w:rFonts w:asciiTheme="majorHAnsi" w:hAnsiTheme="majorHAnsi" w:cs="Times New Roman"/>
                <w:noProof/>
              </w:rPr>
              <w:t>6.1.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Nurse.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_Toc430338399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00" w:history="1">
            <w:r w:rsidR="00DA2635" w:rsidRPr="006671C6">
              <w:rPr>
                <w:rStyle w:val="Hyperlink"/>
                <w:rFonts w:asciiTheme="majorHAnsi" w:hAnsiTheme="majorHAnsi" w:cs="Times New Roman"/>
                <w:noProof/>
              </w:rPr>
              <w:t>6.2.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Doctor.</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01" w:history="1">
            <w:r w:rsidR="00DA2635" w:rsidRPr="006671C6">
              <w:rPr>
                <w:rStyle w:val="Hyperlink"/>
                <w:rFonts w:asciiTheme="majorHAnsi" w:hAnsiTheme="majorHAnsi" w:cs="Times New Roman"/>
                <w:noProof/>
              </w:rPr>
              <w:t>6.3.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Admin.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02" w:history="1">
            <w:r w:rsidR="00DA2635" w:rsidRPr="006671C6">
              <w:rPr>
                <w:rStyle w:val="Hyperlink"/>
                <w:rFonts w:asciiTheme="majorHAnsi" w:hAnsiTheme="majorHAnsi" w:cs="Times New Roman"/>
                <w:noProof/>
              </w:rPr>
              <w:t>6.4.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Patient.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403" w:history="1">
            <w:r w:rsidR="00DA2635" w:rsidRPr="006671C6">
              <w:rPr>
                <w:rStyle w:val="Hyperlink"/>
                <w:rFonts w:asciiTheme="majorHAnsi" w:eastAsia="Cambria" w:hAnsiTheme="majorHAnsi" w:cs="Times New Roman"/>
                <w:noProof/>
              </w:rPr>
              <w:t>7.</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Role</w:t>
            </w:r>
            <w:r w:rsidR="00DA2635" w:rsidRPr="006671C6">
              <w:rPr>
                <w:rStyle w:val="Hyperlink"/>
                <w:rFonts w:asciiTheme="majorHAnsi" w:eastAsia="Cambria" w:hAnsiTheme="majorHAnsi" w:cs="Times New Roman"/>
                <w:noProof/>
                <w:spacing w:val="-6"/>
              </w:rPr>
              <w:t xml:space="preserve"> </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d</w:t>
            </w:r>
            <w:r w:rsidR="00DA2635" w:rsidRPr="006671C6">
              <w:rPr>
                <w:rStyle w:val="Hyperlink"/>
                <w:rFonts w:asciiTheme="majorHAnsi" w:eastAsia="Cambria" w:hAnsiTheme="majorHAnsi" w:cs="Times New Roman"/>
                <w:noProof/>
                <w:spacing w:val="-7"/>
              </w:rPr>
              <w:t xml:space="preserve"> </w:t>
            </w:r>
            <w:r w:rsidR="00DA2635" w:rsidRPr="006671C6">
              <w:rPr>
                <w:rStyle w:val="Hyperlink"/>
                <w:rFonts w:asciiTheme="majorHAnsi" w:eastAsia="Cambria" w:hAnsiTheme="majorHAnsi" w:cs="Times New Roman"/>
                <w:noProof/>
              </w:rPr>
              <w:t>Re</w:t>
            </w:r>
            <w:r w:rsidR="00DA2635" w:rsidRPr="006671C6">
              <w:rPr>
                <w:rStyle w:val="Hyperlink"/>
                <w:rFonts w:asciiTheme="majorHAnsi" w:eastAsia="Cambria" w:hAnsiTheme="majorHAnsi" w:cs="Times New Roman"/>
                <w:noProof/>
                <w:spacing w:val="2"/>
              </w:rPr>
              <w:t>s</w:t>
            </w:r>
            <w:r w:rsidR="00DA2635" w:rsidRPr="006671C6">
              <w:rPr>
                <w:rStyle w:val="Hyperlink"/>
                <w:rFonts w:asciiTheme="majorHAnsi" w:eastAsia="Cambria" w:hAnsiTheme="majorHAnsi" w:cs="Times New Roman"/>
                <w:noProof/>
                <w:spacing w:val="-1"/>
              </w:rPr>
              <w:t>p</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2"/>
              </w:rPr>
              <w:t>n</w:t>
            </w:r>
            <w:r w:rsidR="00DA2635" w:rsidRPr="006671C6">
              <w:rPr>
                <w:rStyle w:val="Hyperlink"/>
                <w:rFonts w:asciiTheme="majorHAnsi" w:eastAsia="Cambria" w:hAnsiTheme="majorHAnsi" w:cs="Times New Roman"/>
                <w:noProof/>
              </w:rPr>
              <w:t>si</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il</w:t>
            </w:r>
            <w:r w:rsidR="00DA2635" w:rsidRPr="006671C6">
              <w:rPr>
                <w:rStyle w:val="Hyperlink"/>
                <w:rFonts w:asciiTheme="majorHAnsi" w:eastAsia="Cambria" w:hAnsiTheme="majorHAnsi" w:cs="Times New Roman"/>
                <w:noProof/>
                <w:spacing w:val="1"/>
              </w:rPr>
              <w:t>it</w:t>
            </w:r>
            <w:r w:rsidR="00DA2635" w:rsidRPr="006671C6">
              <w:rPr>
                <w:rStyle w:val="Hyperlink"/>
                <w:rFonts w:asciiTheme="majorHAnsi" w:eastAsia="Cambria" w:hAnsiTheme="majorHAnsi" w:cs="Times New Roman"/>
                <w:noProof/>
              </w:rPr>
              <w: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10</w:t>
            </w:r>
            <w:r w:rsidR="00DA2635" w:rsidRPr="006671C6">
              <w:rPr>
                <w:rFonts w:asciiTheme="majorHAnsi" w:hAnsiTheme="majorHAnsi" w:cs="Times New Roman"/>
                <w:noProof/>
                <w:webHidden/>
              </w:rPr>
              <w:fldChar w:fldCharType="end"/>
            </w:r>
          </w:hyperlink>
        </w:p>
        <w:p w:rsidR="00DA2635" w:rsidRPr="006671C6" w:rsidRDefault="00A53E27">
          <w:pPr>
            <w:pStyle w:val="TOC1"/>
            <w:tabs>
              <w:tab w:val="left" w:pos="1080"/>
            </w:tabs>
            <w:rPr>
              <w:rFonts w:asciiTheme="majorHAnsi" w:hAnsiTheme="majorHAnsi" w:cs="Times New Roman"/>
              <w:noProof/>
              <w:lang w:val="vi-VN" w:eastAsia="vi-VN"/>
            </w:rPr>
          </w:pPr>
          <w:hyperlink w:anchor="_Toc430338404" w:history="1">
            <w:r w:rsidR="00DA2635" w:rsidRPr="006671C6">
              <w:rPr>
                <w:rStyle w:val="Hyperlink"/>
                <w:rFonts w:asciiTheme="majorHAnsi" w:eastAsia="Cambria" w:hAnsiTheme="majorHAnsi" w:cs="Times New Roman"/>
                <w:noProof/>
              </w:rPr>
              <w:t>B.</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Software Pro</w:t>
            </w:r>
            <w:r w:rsidR="00DA2635" w:rsidRPr="006671C6">
              <w:rPr>
                <w:rStyle w:val="Hyperlink"/>
                <w:rFonts w:asciiTheme="majorHAnsi" w:eastAsia="Cambria" w:hAnsiTheme="majorHAnsi" w:cs="Times New Roman"/>
                <w:noProof/>
                <w:spacing w:val="-2"/>
              </w:rPr>
              <w:t>j</w:t>
            </w:r>
            <w:r w:rsidR="00DA2635" w:rsidRPr="006671C6">
              <w:rPr>
                <w:rStyle w:val="Hyperlink"/>
                <w:rFonts w:asciiTheme="majorHAnsi" w:eastAsia="Cambria" w:hAnsiTheme="majorHAnsi" w:cs="Times New Roman"/>
                <w:noProof/>
              </w:rPr>
              <w:t>ect Ma</w:t>
            </w:r>
            <w:r w:rsidR="00DA2635" w:rsidRPr="006671C6">
              <w:rPr>
                <w:rStyle w:val="Hyperlink"/>
                <w:rFonts w:asciiTheme="majorHAnsi" w:eastAsia="Cambria" w:hAnsiTheme="majorHAnsi" w:cs="Times New Roman"/>
                <w:noProof/>
                <w:spacing w:val="1"/>
              </w:rPr>
              <w:t>n</w:t>
            </w:r>
            <w:r w:rsidR="00DA2635" w:rsidRPr="006671C6">
              <w:rPr>
                <w:rStyle w:val="Hyperlink"/>
                <w:rFonts w:asciiTheme="majorHAnsi" w:eastAsia="Cambria" w:hAnsiTheme="majorHAnsi" w:cs="Times New Roman"/>
                <w:noProof/>
              </w:rPr>
              <w:t>age</w:t>
            </w:r>
            <w:r w:rsidR="00DA2635" w:rsidRPr="006671C6">
              <w:rPr>
                <w:rStyle w:val="Hyperlink"/>
                <w:rFonts w:asciiTheme="majorHAnsi" w:eastAsia="Cambria" w:hAnsiTheme="majorHAnsi" w:cs="Times New Roman"/>
                <w:noProof/>
                <w:spacing w:val="1"/>
              </w:rPr>
              <w:t>m</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nt</w:t>
            </w:r>
            <w:r w:rsidR="00DA2635" w:rsidRPr="006671C6">
              <w:rPr>
                <w:rStyle w:val="Hyperlink"/>
                <w:rFonts w:asciiTheme="majorHAnsi" w:eastAsia="Cambria" w:hAnsiTheme="majorHAnsi" w:cs="Times New Roman"/>
                <w:noProof/>
                <w:spacing w:val="1"/>
              </w:rPr>
              <w:t xml:space="preserve"> </w:t>
            </w:r>
            <w:r w:rsidR="00DA2635" w:rsidRPr="006671C6">
              <w:rPr>
                <w:rStyle w:val="Hyperlink"/>
                <w:rFonts w:asciiTheme="majorHAnsi" w:eastAsia="Cambria" w:hAnsiTheme="majorHAnsi" w:cs="Times New Roman"/>
                <w:noProof/>
                <w:spacing w:val="-2"/>
              </w:rPr>
              <w:t>P</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405" w:history="1">
            <w:r w:rsidR="00DA2635" w:rsidRPr="006671C6">
              <w:rPr>
                <w:rStyle w:val="Hyperlink"/>
                <w:rFonts w:asciiTheme="majorHAnsi" w:eastAsia="Cambria" w:hAnsiTheme="majorHAnsi" w:cs="Times New Roman"/>
                <w:noProof/>
              </w:rPr>
              <w:t>1.</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w:t>
            </w:r>
            <w:r w:rsidR="00DA2635" w:rsidRPr="006671C6">
              <w:rPr>
                <w:rStyle w:val="Hyperlink"/>
                <w:rFonts w:asciiTheme="majorHAnsi" w:eastAsia="Cambria" w:hAnsiTheme="majorHAnsi" w:cs="Times New Roman"/>
                <w:noProof/>
                <w:spacing w:val="1"/>
              </w:rPr>
              <w:t>b</w:t>
            </w:r>
            <w:r w:rsidR="00DA2635" w:rsidRPr="006671C6">
              <w:rPr>
                <w:rStyle w:val="Hyperlink"/>
                <w:rFonts w:asciiTheme="majorHAnsi" w:eastAsia="Cambria" w:hAnsiTheme="majorHAnsi" w:cs="Times New Roman"/>
                <w:noProof/>
              </w:rPr>
              <w:t>l</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m</w:t>
            </w:r>
            <w:r w:rsidR="00DA2635" w:rsidRPr="006671C6">
              <w:rPr>
                <w:rStyle w:val="Hyperlink"/>
                <w:rFonts w:asciiTheme="majorHAnsi" w:eastAsia="Cambria" w:hAnsiTheme="majorHAnsi" w:cs="Times New Roman"/>
                <w:noProof/>
                <w:spacing w:val="-13"/>
              </w:rPr>
              <w:t xml:space="preserve"> </w:t>
            </w:r>
            <w:r w:rsidR="00DA2635" w:rsidRPr="006671C6">
              <w:rPr>
                <w:rStyle w:val="Hyperlink"/>
                <w:rFonts w:asciiTheme="majorHAnsi" w:eastAsia="Cambria" w:hAnsiTheme="majorHAnsi" w:cs="Times New Roman"/>
                <w:noProof/>
                <w:w w:val="99"/>
              </w:rPr>
              <w:t>D</w:t>
            </w:r>
            <w:r w:rsidR="00DA2635" w:rsidRPr="006671C6">
              <w:rPr>
                <w:rStyle w:val="Hyperlink"/>
                <w:rFonts w:asciiTheme="majorHAnsi" w:eastAsia="Cambria" w:hAnsiTheme="majorHAnsi" w:cs="Times New Roman"/>
                <w:noProof/>
                <w:spacing w:val="1"/>
                <w:w w:val="99"/>
              </w:rPr>
              <w:t>e</w:t>
            </w:r>
            <w:r w:rsidR="00DA2635" w:rsidRPr="006671C6">
              <w:rPr>
                <w:rStyle w:val="Hyperlink"/>
                <w:rFonts w:asciiTheme="majorHAnsi" w:eastAsia="Cambria" w:hAnsiTheme="majorHAnsi" w:cs="Times New Roman"/>
                <w:noProof/>
                <w:w w:val="99"/>
              </w:rPr>
              <w:t>f</w:t>
            </w:r>
            <w:r w:rsidR="00DA2635" w:rsidRPr="006671C6">
              <w:rPr>
                <w:rStyle w:val="Hyperlink"/>
                <w:rFonts w:asciiTheme="majorHAnsi" w:eastAsia="Cambria" w:hAnsiTheme="majorHAnsi" w:cs="Times New Roman"/>
                <w:noProof/>
                <w:spacing w:val="2"/>
                <w:w w:val="99"/>
              </w:rPr>
              <w:t>i</w:t>
            </w:r>
            <w:r w:rsidR="00DA2635" w:rsidRPr="006671C6">
              <w:rPr>
                <w:rStyle w:val="Hyperlink"/>
                <w:rFonts w:asciiTheme="majorHAnsi" w:eastAsia="Cambria" w:hAnsiTheme="majorHAnsi" w:cs="Times New Roman"/>
                <w:noProof/>
                <w:w w:val="99"/>
              </w:rPr>
              <w:t>nit</w:t>
            </w:r>
            <w:r w:rsidR="00DA2635" w:rsidRPr="006671C6">
              <w:rPr>
                <w:rStyle w:val="Hyperlink"/>
                <w:rFonts w:asciiTheme="majorHAnsi" w:eastAsia="Cambria" w:hAnsiTheme="majorHAnsi" w:cs="Times New Roman"/>
                <w:noProof/>
                <w:spacing w:val="1"/>
                <w:w w:val="99"/>
              </w:rPr>
              <w:t>i</w:t>
            </w:r>
            <w:r w:rsidR="00DA2635" w:rsidRPr="006671C6">
              <w:rPr>
                <w:rStyle w:val="Hyperlink"/>
                <w:rFonts w:asciiTheme="majorHAnsi" w:eastAsia="Cambria" w:hAnsiTheme="majorHAnsi" w:cs="Times New Roman"/>
                <w:noProof/>
                <w:w w:val="99"/>
              </w:rPr>
              <w:t>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06" w:history="1">
            <w:r w:rsidR="00DA2635" w:rsidRPr="006671C6">
              <w:rPr>
                <w:rStyle w:val="Hyperlink"/>
                <w:rFonts w:asciiTheme="majorHAnsi" w:hAnsiTheme="majorHAnsi" w:cs="Times New Roman"/>
                <w:noProof/>
              </w:rPr>
              <w:t>1.1.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spacing w:val="-1"/>
              </w:rPr>
              <w:t>N</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me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 xml:space="preserve">f </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rPr>
              <w:t>h</w:t>
            </w:r>
            <w:r w:rsidR="00DA2635" w:rsidRPr="006671C6">
              <w:rPr>
                <w:rStyle w:val="Hyperlink"/>
                <w:rFonts w:asciiTheme="majorHAnsi" w:hAnsiTheme="majorHAnsi" w:cs="Times New Roman"/>
                <w:noProof/>
                <w:spacing w:val="1"/>
              </w:rPr>
              <w:t>i</w:t>
            </w:r>
            <w:r w:rsidR="00DA2635" w:rsidRPr="006671C6">
              <w:rPr>
                <w:rStyle w:val="Hyperlink"/>
                <w:rFonts w:asciiTheme="majorHAnsi" w:hAnsiTheme="majorHAnsi" w:cs="Times New Roman"/>
                <w:noProof/>
              </w:rPr>
              <w:t>s</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rPr>
              <w:t>C</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1"/>
              </w:rPr>
              <w:t>s</w:t>
            </w:r>
            <w:r w:rsidR="00DA2635" w:rsidRPr="006671C6">
              <w:rPr>
                <w:rStyle w:val="Hyperlink"/>
                <w:rFonts w:asciiTheme="majorHAnsi" w:hAnsiTheme="majorHAnsi" w:cs="Times New Roman"/>
                <w:noProof/>
                <w:spacing w:val="-2"/>
              </w:rPr>
              <w:t>t</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ne</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1"/>
              </w:rPr>
              <w:t>e</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07" w:history="1">
            <w:r w:rsidR="00DA2635" w:rsidRPr="006671C6">
              <w:rPr>
                <w:rStyle w:val="Hyperlink"/>
                <w:rFonts w:asciiTheme="majorHAnsi" w:hAnsiTheme="majorHAnsi" w:cs="Times New Roman"/>
                <w:noProof/>
              </w:rPr>
              <w:t>1.2.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b</w:t>
            </w:r>
            <w:r w:rsidR="00DA2635" w:rsidRPr="006671C6">
              <w:rPr>
                <w:rStyle w:val="Hyperlink"/>
                <w:rFonts w:asciiTheme="majorHAnsi" w:hAnsiTheme="majorHAnsi" w:cs="Times New Roman"/>
                <w:noProof/>
                <w:spacing w:val="-3"/>
              </w:rPr>
              <w:t>l</w:t>
            </w:r>
            <w:r w:rsidR="00DA2635" w:rsidRPr="006671C6">
              <w:rPr>
                <w:rStyle w:val="Hyperlink"/>
                <w:rFonts w:asciiTheme="majorHAnsi" w:hAnsiTheme="majorHAnsi" w:cs="Times New Roman"/>
                <w:noProof/>
              </w:rPr>
              <w:t>em A</w:t>
            </w:r>
            <w:r w:rsidR="00DA2635" w:rsidRPr="006671C6">
              <w:rPr>
                <w:rStyle w:val="Hyperlink"/>
                <w:rFonts w:asciiTheme="majorHAnsi" w:hAnsiTheme="majorHAnsi" w:cs="Times New Roman"/>
                <w:noProof/>
                <w:spacing w:val="-1"/>
              </w:rPr>
              <w:t>b</w:t>
            </w:r>
            <w:r w:rsidR="00DA2635" w:rsidRPr="006671C6">
              <w:rPr>
                <w:rStyle w:val="Hyperlink"/>
                <w:rFonts w:asciiTheme="majorHAnsi" w:hAnsiTheme="majorHAnsi" w:cs="Times New Roman"/>
                <w:noProof/>
                <w:spacing w:val="-2"/>
              </w:rPr>
              <w:t>s</w:t>
            </w:r>
            <w:r w:rsidR="00DA2635" w:rsidRPr="006671C6">
              <w:rPr>
                <w:rStyle w:val="Hyperlink"/>
                <w:rFonts w:asciiTheme="majorHAnsi" w:hAnsiTheme="majorHAnsi" w:cs="Times New Roman"/>
                <w:noProof/>
              </w:rPr>
              <w:t>t</w:t>
            </w:r>
            <w:r w:rsidR="00DA2635" w:rsidRPr="006671C6">
              <w:rPr>
                <w:rStyle w:val="Hyperlink"/>
                <w:rFonts w:asciiTheme="majorHAnsi" w:hAnsiTheme="majorHAnsi" w:cs="Times New Roman"/>
                <w:noProof/>
                <w:spacing w:val="-2"/>
              </w:rPr>
              <w:t>r</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ct</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_Toc430338407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08" w:history="1">
            <w:r w:rsidR="00DA2635" w:rsidRPr="006671C6">
              <w:rPr>
                <w:rStyle w:val="Hyperlink"/>
                <w:rFonts w:asciiTheme="majorHAnsi" w:hAnsiTheme="majorHAnsi" w:cs="Times New Roman"/>
                <w:noProof/>
              </w:rPr>
              <w:t>1.3.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Pr</w:t>
            </w:r>
            <w:r w:rsidR="00DA2635" w:rsidRPr="006671C6">
              <w:rPr>
                <w:rStyle w:val="Hyperlink"/>
                <w:rFonts w:asciiTheme="majorHAnsi" w:hAnsiTheme="majorHAnsi" w:cs="Times New Roman"/>
                <w:noProof/>
                <w:spacing w:val="1"/>
              </w:rPr>
              <w:t>o</w:t>
            </w:r>
            <w:r w:rsidR="00DA2635" w:rsidRPr="006671C6">
              <w:rPr>
                <w:rStyle w:val="Hyperlink"/>
                <w:rFonts w:asciiTheme="majorHAnsi" w:hAnsiTheme="majorHAnsi" w:cs="Times New Roman"/>
                <w:noProof/>
              </w:rPr>
              <w:t>j</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rPr>
              <w:t>ct</w:t>
            </w:r>
            <w:r w:rsidR="00DA2635" w:rsidRPr="006671C6">
              <w:rPr>
                <w:rStyle w:val="Hyperlink"/>
                <w:rFonts w:asciiTheme="majorHAnsi" w:hAnsiTheme="majorHAnsi" w:cs="Times New Roman"/>
                <w:noProof/>
                <w:spacing w:val="1"/>
              </w:rPr>
              <w:t xml:space="preserve"> </w:t>
            </w:r>
            <w:r w:rsidR="00DA2635" w:rsidRPr="006671C6">
              <w:rPr>
                <w:rStyle w:val="Hyperlink"/>
                <w:rFonts w:asciiTheme="majorHAnsi" w:hAnsiTheme="majorHAnsi" w:cs="Times New Roman"/>
                <w:noProof/>
              </w:rPr>
              <w:t>Over</w:t>
            </w:r>
            <w:r w:rsidR="00DA2635" w:rsidRPr="006671C6">
              <w:rPr>
                <w:rStyle w:val="Hyperlink"/>
                <w:rFonts w:asciiTheme="majorHAnsi" w:hAnsiTheme="majorHAnsi" w:cs="Times New Roman"/>
                <w:noProof/>
                <w:spacing w:val="-3"/>
              </w:rPr>
              <w:t>v</w:t>
            </w:r>
            <w:r w:rsidR="00DA2635" w:rsidRPr="006671C6">
              <w:rPr>
                <w:rStyle w:val="Hyperlink"/>
                <w:rFonts w:asciiTheme="majorHAnsi" w:hAnsiTheme="majorHAnsi" w:cs="Times New Roman"/>
                <w:noProof/>
              </w:rPr>
              <w:t>iew</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_Toc430338408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11</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409" w:history="1">
            <w:r w:rsidR="00DA2635" w:rsidRPr="006671C6">
              <w:rPr>
                <w:rStyle w:val="Hyperlink"/>
                <w:rFonts w:asciiTheme="majorHAnsi" w:eastAsia="Cambria" w:hAnsiTheme="majorHAnsi" w:cs="Times New Roman"/>
                <w:noProof/>
              </w:rPr>
              <w:t>2.</w:t>
            </w:r>
            <w:r w:rsidR="00DA2635" w:rsidRPr="006671C6">
              <w:rPr>
                <w:rFonts w:asciiTheme="majorHAnsi" w:hAnsiTheme="majorHAnsi" w:cs="Times New Roman"/>
                <w:noProof/>
                <w:lang w:val="vi-VN" w:eastAsia="vi-VN"/>
              </w:rPr>
              <w:tab/>
            </w:r>
            <w:r w:rsidR="00DA2635" w:rsidRPr="006671C6">
              <w:rPr>
                <w:rStyle w:val="Hyperlink"/>
                <w:rFonts w:asciiTheme="majorHAnsi" w:eastAsia="Cambria" w:hAnsiTheme="majorHAnsi" w:cs="Times New Roman"/>
                <w:noProof/>
              </w:rPr>
              <w:t>Proj</w:t>
            </w:r>
            <w:r w:rsidR="00DA2635" w:rsidRPr="006671C6">
              <w:rPr>
                <w:rStyle w:val="Hyperlink"/>
                <w:rFonts w:asciiTheme="majorHAnsi" w:eastAsia="Cambria" w:hAnsiTheme="majorHAnsi" w:cs="Times New Roman"/>
                <w:noProof/>
                <w:spacing w:val="1"/>
              </w:rPr>
              <w:t>e</w:t>
            </w:r>
            <w:r w:rsidR="00DA2635" w:rsidRPr="006671C6">
              <w:rPr>
                <w:rStyle w:val="Hyperlink"/>
                <w:rFonts w:asciiTheme="majorHAnsi" w:eastAsia="Cambria" w:hAnsiTheme="majorHAnsi" w:cs="Times New Roman"/>
                <w:noProof/>
              </w:rPr>
              <w:t>ct</w:t>
            </w:r>
            <w:r w:rsidR="00DA2635" w:rsidRPr="006671C6">
              <w:rPr>
                <w:rStyle w:val="Hyperlink"/>
                <w:rFonts w:asciiTheme="majorHAnsi" w:eastAsia="Cambria" w:hAnsiTheme="majorHAnsi" w:cs="Times New Roman"/>
                <w:noProof/>
                <w:spacing w:val="-11"/>
              </w:rPr>
              <w:t xml:space="preserve"> </w:t>
            </w:r>
            <w:r w:rsidR="00DA2635" w:rsidRPr="006671C6">
              <w:rPr>
                <w:rStyle w:val="Hyperlink"/>
                <w:rFonts w:asciiTheme="majorHAnsi" w:eastAsia="Cambria" w:hAnsiTheme="majorHAnsi" w:cs="Times New Roman"/>
                <w:noProof/>
              </w:rPr>
              <w:t>o</w:t>
            </w:r>
            <w:r w:rsidR="00DA2635" w:rsidRPr="006671C6">
              <w:rPr>
                <w:rStyle w:val="Hyperlink"/>
                <w:rFonts w:asciiTheme="majorHAnsi" w:eastAsia="Cambria" w:hAnsiTheme="majorHAnsi" w:cs="Times New Roman"/>
                <w:noProof/>
                <w:spacing w:val="1"/>
              </w:rPr>
              <w:t>r</w:t>
            </w:r>
            <w:r w:rsidR="00DA2635" w:rsidRPr="006671C6">
              <w:rPr>
                <w:rStyle w:val="Hyperlink"/>
                <w:rFonts w:asciiTheme="majorHAnsi" w:eastAsia="Cambria" w:hAnsiTheme="majorHAnsi" w:cs="Times New Roman"/>
                <w:noProof/>
              </w:rPr>
              <w:t>g</w:t>
            </w:r>
            <w:r w:rsidR="00DA2635" w:rsidRPr="006671C6">
              <w:rPr>
                <w:rStyle w:val="Hyperlink"/>
                <w:rFonts w:asciiTheme="majorHAnsi" w:eastAsia="Cambria" w:hAnsiTheme="majorHAnsi" w:cs="Times New Roman"/>
                <w:noProof/>
                <w:spacing w:val="1"/>
              </w:rPr>
              <w:t>a</w:t>
            </w:r>
            <w:r w:rsidR="00DA2635" w:rsidRPr="006671C6">
              <w:rPr>
                <w:rStyle w:val="Hyperlink"/>
                <w:rFonts w:asciiTheme="majorHAnsi" w:eastAsia="Cambria" w:hAnsiTheme="majorHAnsi" w:cs="Times New Roman"/>
                <w:noProof/>
              </w:rPr>
              <w:t>niz</w:t>
            </w:r>
            <w:r w:rsidR="00DA2635" w:rsidRPr="006671C6">
              <w:rPr>
                <w:rStyle w:val="Hyperlink"/>
                <w:rFonts w:asciiTheme="majorHAnsi" w:eastAsia="Cambria" w:hAnsiTheme="majorHAnsi" w:cs="Times New Roman"/>
                <w:noProof/>
                <w:spacing w:val="2"/>
              </w:rPr>
              <w:t>a</w:t>
            </w:r>
            <w:r w:rsidR="00DA2635" w:rsidRPr="006671C6">
              <w:rPr>
                <w:rStyle w:val="Hyperlink"/>
                <w:rFonts w:asciiTheme="majorHAnsi" w:eastAsia="Cambria" w:hAnsiTheme="majorHAnsi" w:cs="Times New Roman"/>
                <w:noProof/>
                <w:spacing w:val="1"/>
              </w:rPr>
              <w:t>t</w:t>
            </w:r>
            <w:r w:rsidR="00DA2635" w:rsidRPr="006671C6">
              <w:rPr>
                <w:rStyle w:val="Hyperlink"/>
                <w:rFonts w:asciiTheme="majorHAnsi" w:eastAsia="Cambria" w:hAnsiTheme="majorHAnsi" w:cs="Times New Roman"/>
                <w:noProof/>
              </w:rPr>
              <w:t>i</w:t>
            </w:r>
            <w:r w:rsidR="00DA2635" w:rsidRPr="006671C6">
              <w:rPr>
                <w:rStyle w:val="Hyperlink"/>
                <w:rFonts w:asciiTheme="majorHAnsi" w:eastAsia="Cambria" w:hAnsiTheme="majorHAnsi" w:cs="Times New Roman"/>
                <w:noProof/>
                <w:spacing w:val="1"/>
              </w:rPr>
              <w:t>o</w:t>
            </w:r>
            <w:r w:rsidR="00DA2635" w:rsidRPr="006671C6">
              <w:rPr>
                <w:rStyle w:val="Hyperlink"/>
                <w:rFonts w:asciiTheme="majorHAnsi" w:eastAsia="Cambria" w:hAnsiTheme="majorHAnsi" w:cs="Times New Roman"/>
                <w:noProof/>
              </w:rPr>
              <w:t>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_Toc430338409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10" w:history="1">
            <w:r w:rsidR="00DA2635" w:rsidRPr="006671C6">
              <w:rPr>
                <w:rStyle w:val="Hyperlink"/>
                <w:rFonts w:asciiTheme="majorHAnsi" w:hAnsiTheme="majorHAnsi" w:cs="Times New Roman"/>
                <w:noProof/>
              </w:rPr>
              <w:t>2.1.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Process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_Toc430338410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13</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11" w:history="1">
            <w:r w:rsidR="00DA2635" w:rsidRPr="006671C6">
              <w:rPr>
                <w:rStyle w:val="Hyperlink"/>
                <w:rFonts w:asciiTheme="majorHAnsi" w:hAnsiTheme="majorHAnsi" w:cs="Times New Roman"/>
                <w:noProof/>
              </w:rPr>
              <w:t>2.2.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Roles and responsibility</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_Toc430338411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14</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12" w:history="1">
            <w:r w:rsidR="00DA2635" w:rsidRPr="006671C6">
              <w:rPr>
                <w:rStyle w:val="Hyperlink"/>
                <w:rFonts w:asciiTheme="majorHAnsi" w:hAnsiTheme="majorHAnsi" w:cs="Times New Roman"/>
                <w:noProof/>
              </w:rPr>
              <w:t>2.3.</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Tools and Techniques</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_Toc430338412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413" w:history="1">
            <w:r w:rsidR="00DA2635" w:rsidRPr="006671C6">
              <w:rPr>
                <w:rStyle w:val="Hyperlink"/>
                <w:rFonts w:asciiTheme="majorHAnsi" w:eastAsia="Calibri" w:hAnsiTheme="majorHAnsi" w:cs="Times New Roman"/>
                <w:noProof/>
              </w:rPr>
              <w:t>3.</w:t>
            </w:r>
            <w:r w:rsidR="00DA2635" w:rsidRPr="006671C6">
              <w:rPr>
                <w:rFonts w:asciiTheme="majorHAnsi" w:hAnsiTheme="majorHAnsi" w:cs="Times New Roman"/>
                <w:noProof/>
                <w:lang w:val="vi-VN" w:eastAsia="vi-VN"/>
              </w:rPr>
              <w:tab/>
            </w:r>
            <w:r w:rsidR="00DA2635" w:rsidRPr="006671C6">
              <w:rPr>
                <w:rStyle w:val="Hyperlink"/>
                <w:rFonts w:asciiTheme="majorHAnsi" w:eastAsia="Calibri" w:hAnsiTheme="majorHAnsi" w:cs="Times New Roman"/>
                <w:noProof/>
              </w:rPr>
              <w:t>Project Management Plan model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_Toc430338413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14" w:history="1">
            <w:r w:rsidR="00DA2635" w:rsidRPr="006671C6">
              <w:rPr>
                <w:rStyle w:val="Hyperlink"/>
                <w:rFonts w:asciiTheme="majorHAnsi" w:hAnsiTheme="majorHAnsi" w:cs="Times New Roman"/>
                <w:noProof/>
              </w:rPr>
              <w:t>3.1.</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Software development life cycle</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_Toc430338414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15</w:t>
            </w:r>
            <w:r w:rsidR="00DA2635" w:rsidRPr="006671C6">
              <w:rPr>
                <w:rFonts w:asciiTheme="majorHAnsi" w:hAnsiTheme="majorHAnsi" w:cs="Times New Roman"/>
                <w:noProof/>
                <w:webHidden/>
              </w:rPr>
              <w:fldChar w:fldCharType="end"/>
            </w:r>
          </w:hyperlink>
        </w:p>
        <w:p w:rsidR="00DA2635" w:rsidRPr="006671C6" w:rsidRDefault="00A53E27">
          <w:pPr>
            <w:pStyle w:val="TOC3"/>
            <w:tabs>
              <w:tab w:val="left" w:pos="1800"/>
            </w:tabs>
            <w:rPr>
              <w:rFonts w:asciiTheme="majorHAnsi" w:hAnsiTheme="majorHAnsi" w:cs="Times New Roman"/>
              <w:noProof/>
              <w:lang w:val="vi-VN" w:eastAsia="vi-VN"/>
            </w:rPr>
          </w:pPr>
          <w:hyperlink w:anchor="_Toc430338415" w:history="1">
            <w:r w:rsidR="00DA2635" w:rsidRPr="006671C6">
              <w:rPr>
                <w:rStyle w:val="Hyperlink"/>
                <w:rFonts w:asciiTheme="majorHAnsi" w:hAnsiTheme="majorHAnsi" w:cs="Times New Roman"/>
                <w:noProof/>
              </w:rPr>
              <w:t>3.2.</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P</w:t>
            </w:r>
            <w:r w:rsidR="00DA2635" w:rsidRPr="006671C6">
              <w:rPr>
                <w:rStyle w:val="Hyperlink"/>
                <w:rFonts w:asciiTheme="majorHAnsi" w:hAnsiTheme="majorHAnsi" w:cs="Times New Roman"/>
                <w:noProof/>
                <w:spacing w:val="-2"/>
              </w:rPr>
              <w:t>h</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se</w:t>
            </w:r>
            <w:r w:rsidR="00DA2635" w:rsidRPr="006671C6">
              <w:rPr>
                <w:rStyle w:val="Hyperlink"/>
                <w:rFonts w:asciiTheme="majorHAnsi" w:hAnsiTheme="majorHAnsi" w:cs="Times New Roman"/>
                <w:noProof/>
                <w:spacing w:val="2"/>
              </w:rPr>
              <w:t xml:space="preserve"> </w:t>
            </w:r>
            <w:r w:rsidR="00DA2635" w:rsidRPr="006671C6">
              <w:rPr>
                <w:rStyle w:val="Hyperlink"/>
                <w:rFonts w:asciiTheme="majorHAnsi" w:hAnsiTheme="majorHAnsi" w:cs="Times New Roman"/>
                <w:noProof/>
                <w:spacing w:val="-1"/>
              </w:rPr>
              <w:t>D</w:t>
            </w:r>
            <w:r w:rsidR="00DA2635" w:rsidRPr="006671C6">
              <w:rPr>
                <w:rStyle w:val="Hyperlink"/>
                <w:rFonts w:asciiTheme="majorHAnsi" w:hAnsiTheme="majorHAnsi" w:cs="Times New Roman"/>
                <w:noProof/>
                <w:spacing w:val="-3"/>
              </w:rPr>
              <w:t>e</w:t>
            </w:r>
            <w:r w:rsidR="00DA2635" w:rsidRPr="006671C6">
              <w:rPr>
                <w:rStyle w:val="Hyperlink"/>
                <w:rFonts w:asciiTheme="majorHAnsi" w:hAnsiTheme="majorHAnsi" w:cs="Times New Roman"/>
                <w:noProof/>
                <w:spacing w:val="1"/>
              </w:rPr>
              <w:t>t</w:t>
            </w:r>
            <w:r w:rsidR="00DA2635" w:rsidRPr="006671C6">
              <w:rPr>
                <w:rStyle w:val="Hyperlink"/>
                <w:rFonts w:asciiTheme="majorHAnsi" w:hAnsiTheme="majorHAnsi" w:cs="Times New Roman"/>
                <w:noProof/>
                <w:spacing w:val="-1"/>
              </w:rPr>
              <w:t>a</w:t>
            </w:r>
            <w:r w:rsidR="00DA2635" w:rsidRPr="006671C6">
              <w:rPr>
                <w:rStyle w:val="Hyperlink"/>
                <w:rFonts w:asciiTheme="majorHAnsi" w:hAnsiTheme="majorHAnsi" w:cs="Times New Roman"/>
                <w:noProof/>
              </w:rPr>
              <w:t>il</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_Toc430338415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16</w:t>
            </w:r>
            <w:r w:rsidR="00DA2635" w:rsidRPr="006671C6">
              <w:rPr>
                <w:rFonts w:asciiTheme="majorHAnsi" w:hAnsiTheme="majorHAnsi" w:cs="Times New Roman"/>
                <w:noProof/>
                <w:webHidden/>
              </w:rPr>
              <w:fldChar w:fldCharType="end"/>
            </w:r>
          </w:hyperlink>
        </w:p>
        <w:p w:rsidR="00DA2635" w:rsidRPr="006671C6" w:rsidRDefault="00A53E27">
          <w:pPr>
            <w:pStyle w:val="TOC2"/>
            <w:tabs>
              <w:tab w:val="left" w:pos="1800"/>
            </w:tabs>
            <w:rPr>
              <w:rFonts w:asciiTheme="majorHAnsi" w:hAnsiTheme="majorHAnsi" w:cs="Times New Roman"/>
              <w:noProof/>
              <w:lang w:val="vi-VN" w:eastAsia="vi-VN"/>
            </w:rPr>
          </w:pPr>
          <w:hyperlink w:anchor="_Toc430338416" w:history="1">
            <w:r w:rsidR="00DA2635" w:rsidRPr="006671C6">
              <w:rPr>
                <w:rStyle w:val="Hyperlink"/>
                <w:rFonts w:asciiTheme="majorHAnsi" w:hAnsiTheme="majorHAnsi" w:cs="Times New Roman"/>
                <w:noProof/>
              </w:rPr>
              <w:t>4.</w:t>
            </w:r>
            <w:r w:rsidR="00DA2635" w:rsidRPr="006671C6">
              <w:rPr>
                <w:rFonts w:asciiTheme="majorHAnsi" w:hAnsiTheme="majorHAnsi" w:cs="Times New Roman"/>
                <w:noProof/>
                <w:lang w:val="vi-VN" w:eastAsia="vi-VN"/>
              </w:rPr>
              <w:tab/>
            </w:r>
            <w:r w:rsidR="00DA2635" w:rsidRPr="006671C6">
              <w:rPr>
                <w:rStyle w:val="Hyperlink"/>
                <w:rFonts w:asciiTheme="majorHAnsi" w:hAnsiTheme="majorHAnsi" w:cs="Times New Roman"/>
                <w:noProof/>
              </w:rPr>
              <w:t>Coding Convention</w:t>
            </w:r>
            <w:r w:rsidR="00DA2635" w:rsidRPr="006671C6">
              <w:rPr>
                <w:rFonts w:asciiTheme="majorHAnsi" w:hAnsiTheme="majorHAnsi" w:cs="Times New Roman"/>
                <w:noProof/>
                <w:webHidden/>
              </w:rPr>
              <w:tab/>
            </w:r>
            <w:r w:rsidR="00DA2635" w:rsidRPr="006671C6">
              <w:rPr>
                <w:rFonts w:asciiTheme="majorHAnsi" w:hAnsiTheme="majorHAnsi" w:cs="Times New Roman"/>
                <w:noProof/>
                <w:webHidden/>
              </w:rPr>
              <w:fldChar w:fldCharType="begin"/>
            </w:r>
            <w:r w:rsidR="00DA2635" w:rsidRPr="006671C6">
              <w:rPr>
                <w:rFonts w:asciiTheme="majorHAnsi" w:hAnsiTheme="majorHAnsi" w:cs="Times New Roman"/>
                <w:noProof/>
                <w:webHidden/>
              </w:rPr>
              <w:instrText xml:space="preserve"> PAGEREF _Toc430338416 \h </w:instrText>
            </w:r>
            <w:r w:rsidR="00DA2635" w:rsidRPr="006671C6">
              <w:rPr>
                <w:rFonts w:asciiTheme="majorHAnsi" w:hAnsiTheme="majorHAnsi" w:cs="Times New Roman"/>
                <w:noProof/>
                <w:webHidden/>
              </w:rPr>
            </w:r>
            <w:r w:rsidR="00DA2635" w:rsidRPr="006671C6">
              <w:rPr>
                <w:rFonts w:asciiTheme="majorHAnsi" w:hAnsiTheme="majorHAnsi" w:cs="Times New Roman"/>
                <w:noProof/>
                <w:webHidden/>
              </w:rPr>
              <w:fldChar w:fldCharType="separate"/>
            </w:r>
            <w:r w:rsidR="00DA2635" w:rsidRPr="006671C6">
              <w:rPr>
                <w:rFonts w:asciiTheme="majorHAnsi" w:hAnsiTheme="majorHAnsi" w:cs="Times New Roman"/>
                <w:noProof/>
                <w:webHidden/>
              </w:rPr>
              <w:t>18</w:t>
            </w:r>
            <w:r w:rsidR="00DA2635" w:rsidRPr="006671C6">
              <w:rPr>
                <w:rFonts w:asciiTheme="majorHAnsi" w:hAnsiTheme="majorHAnsi" w:cs="Times New Roman"/>
                <w:noProof/>
                <w:webHidden/>
              </w:rPr>
              <w:fldChar w:fldCharType="end"/>
            </w:r>
          </w:hyperlink>
        </w:p>
        <w:p w:rsidR="007E1B4D" w:rsidRPr="006671C6" w:rsidRDefault="007E1B4D" w:rsidP="007E1B4D">
          <w:pPr>
            <w:spacing w:line="276" w:lineRule="auto"/>
            <w:rPr>
              <w:rFonts w:asciiTheme="majorHAnsi" w:hAnsiTheme="majorHAnsi"/>
              <w:noProof/>
            </w:rPr>
          </w:pPr>
          <w:r w:rsidRPr="006671C6">
            <w:rPr>
              <w:rFonts w:asciiTheme="majorHAnsi" w:hAnsiTheme="majorHAnsi"/>
              <w:b/>
              <w:bCs/>
              <w:noProof/>
              <w:sz w:val="24"/>
              <w:szCs w:val="24"/>
            </w:rPr>
            <w:fldChar w:fldCharType="end"/>
          </w:r>
        </w:p>
      </w:sdtContent>
    </w:sdt>
    <w:p w:rsidR="007E1B4D" w:rsidRPr="006671C6" w:rsidRDefault="007E1B4D">
      <w:pPr>
        <w:rPr>
          <w:rFonts w:asciiTheme="majorHAnsi" w:eastAsia="Cambria" w:hAnsiTheme="majorHAnsi"/>
          <w:b/>
          <w:sz w:val="32"/>
          <w:szCs w:val="32"/>
        </w:rPr>
      </w:pPr>
      <w:r w:rsidRPr="006671C6">
        <w:rPr>
          <w:rFonts w:asciiTheme="majorHAnsi" w:eastAsia="Cambria" w:hAnsiTheme="majorHAnsi"/>
          <w:b/>
          <w:sz w:val="32"/>
          <w:szCs w:val="32"/>
        </w:rPr>
        <w:br w:type="page"/>
      </w:r>
    </w:p>
    <w:p w:rsidR="002F52E6" w:rsidRPr="006671C6" w:rsidRDefault="00A84850" w:rsidP="000021F3">
      <w:pPr>
        <w:pStyle w:val="Heading1"/>
        <w:numPr>
          <w:ilvl w:val="0"/>
          <w:numId w:val="0"/>
        </w:numPr>
        <w:spacing w:after="240"/>
        <w:ind w:firstLine="540"/>
        <w:rPr>
          <w:rFonts w:cs="Times New Roman"/>
          <w:noProof/>
        </w:rPr>
      </w:pPr>
      <w:bookmarkStart w:id="1" w:name="_Toc395974116"/>
      <w:bookmarkStart w:id="2" w:name="_Toc430338387"/>
      <w:r w:rsidRPr="006671C6">
        <w:rPr>
          <w:rFonts w:cs="Times New Roman"/>
        </w:rPr>
        <w:lastRenderedPageBreak/>
        <w:t>List of Tables</w:t>
      </w:r>
      <w:bookmarkEnd w:id="1"/>
      <w:bookmarkEnd w:id="2"/>
      <w:r w:rsidRPr="006671C6">
        <w:rPr>
          <w:rStyle w:val="Hyperlink"/>
          <w:rFonts w:cs="Times New Roman"/>
          <w:bCs w:val="0"/>
          <w:noProof/>
          <w:sz w:val="22"/>
          <w:szCs w:val="22"/>
        </w:rPr>
        <w:fldChar w:fldCharType="begin"/>
      </w:r>
      <w:r w:rsidRPr="006671C6">
        <w:rPr>
          <w:rStyle w:val="Hyperlink"/>
          <w:rFonts w:cs="Times New Roman"/>
          <w:bCs w:val="0"/>
          <w:noProof/>
          <w:sz w:val="22"/>
          <w:szCs w:val="22"/>
        </w:rPr>
        <w:instrText xml:space="preserve"> TOC \h \z \c "Table" </w:instrText>
      </w:r>
      <w:r w:rsidRPr="006671C6">
        <w:rPr>
          <w:rStyle w:val="Hyperlink"/>
          <w:rFonts w:cs="Times New Roman"/>
          <w:bCs w:val="0"/>
          <w:noProof/>
          <w:sz w:val="22"/>
          <w:szCs w:val="22"/>
        </w:rPr>
        <w:fldChar w:fldCharType="separate"/>
      </w:r>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0" w:history="1">
        <w:r w:rsidR="002F52E6" w:rsidRPr="006671C6">
          <w:rPr>
            <w:rStyle w:val="Hyperlink"/>
            <w:rFonts w:asciiTheme="majorHAnsi" w:hAnsiTheme="majorHAnsi" w:cs="Times New Roman"/>
            <w:noProof/>
          </w:rPr>
          <w:t>Table 1 Roles and Responsibility</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10</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1" w:history="1">
        <w:r w:rsidR="002F52E6" w:rsidRPr="006671C6">
          <w:rPr>
            <w:rStyle w:val="Hyperlink"/>
            <w:rFonts w:asciiTheme="majorHAnsi" w:hAnsiTheme="majorHAnsi" w:cs="Times New Roman"/>
            <w:noProof/>
          </w:rPr>
          <w:t>Table 2 Hardware Requirement for Server</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_Toc408811661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2" w:history="1">
        <w:r w:rsidR="002F52E6" w:rsidRPr="006671C6">
          <w:rPr>
            <w:rStyle w:val="Hyperlink"/>
            <w:rFonts w:asciiTheme="majorHAnsi" w:hAnsiTheme="majorHAnsi" w:cs="Times New Roman"/>
            <w:noProof/>
          </w:rPr>
          <w:t>Table 3 Hardware Requirement for Mobile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_Toc408811662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12</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3" w:history="1">
        <w:r w:rsidR="002F52E6" w:rsidRPr="006671C6">
          <w:rPr>
            <w:rStyle w:val="Hyperlink"/>
            <w:rFonts w:asciiTheme="majorHAnsi" w:hAnsiTheme="majorHAnsi" w:cs="Times New Roman"/>
            <w:noProof/>
          </w:rPr>
          <w:t>Table 4 Roles and Responsibility Details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_Toc408811663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14</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4" w:history="1">
        <w:r w:rsidR="002F52E6" w:rsidRPr="006671C6">
          <w:rPr>
            <w:rStyle w:val="Hyperlink"/>
            <w:rFonts w:asciiTheme="majorHAnsi" w:hAnsiTheme="majorHAnsi" w:cs="Times New Roman"/>
            <w:noProof/>
          </w:rPr>
          <w:t>Table 5 Software Development Life Cycle Detail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_Toc408811664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5" w:history="1">
        <w:r w:rsidR="002F52E6" w:rsidRPr="006671C6">
          <w:rPr>
            <w:rStyle w:val="Hyperlink"/>
            <w:rFonts w:asciiTheme="majorHAnsi" w:hAnsiTheme="majorHAnsi" w:cs="Times New Roman"/>
            <w:noProof/>
          </w:rPr>
          <w:t>Table 6 Phase 1: Requirement Analysis</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_Toc408811665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15</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6" w:history="1">
        <w:r w:rsidR="002F52E6" w:rsidRPr="006671C6">
          <w:rPr>
            <w:rStyle w:val="Hyperlink"/>
            <w:rFonts w:asciiTheme="majorHAnsi" w:hAnsiTheme="majorHAnsi" w:cs="Times New Roman"/>
            <w:noProof/>
          </w:rPr>
          <w:t>Table 7 Phase 2: Design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_Toc408811666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7" w:history="1">
        <w:r w:rsidR="002F52E6" w:rsidRPr="006671C6">
          <w:rPr>
            <w:rStyle w:val="Hyperlink"/>
            <w:rFonts w:asciiTheme="majorHAnsi" w:hAnsiTheme="majorHAnsi" w:cs="Times New Roman"/>
            <w:noProof/>
          </w:rPr>
          <w:t>Table 8 Phase 3: Implementation</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_Toc408811667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8" w:history="1">
        <w:r w:rsidR="002F52E6" w:rsidRPr="006671C6">
          <w:rPr>
            <w:rStyle w:val="Hyperlink"/>
            <w:rFonts w:asciiTheme="majorHAnsi" w:hAnsiTheme="majorHAnsi" w:cs="Times New Roman"/>
            <w:noProof/>
          </w:rPr>
          <w:t>Table 9 Phase 4: Testing</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_Toc408811668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2F52E6" w:rsidRPr="006671C6" w:rsidRDefault="00A53E27">
      <w:pPr>
        <w:pStyle w:val="TableofFigures"/>
        <w:tabs>
          <w:tab w:val="right" w:leader="dot" w:pos="9550"/>
        </w:tabs>
        <w:rPr>
          <w:rFonts w:asciiTheme="majorHAnsi" w:hAnsiTheme="majorHAnsi" w:cs="Times New Roman"/>
          <w:noProof/>
          <w:lang w:val="en-US" w:eastAsia="en-US"/>
        </w:rPr>
      </w:pPr>
      <w:hyperlink w:anchor="_Toc408811669" w:history="1">
        <w:r w:rsidR="002F52E6" w:rsidRPr="006671C6">
          <w:rPr>
            <w:rStyle w:val="Hyperlink"/>
            <w:rFonts w:asciiTheme="majorHAnsi" w:hAnsiTheme="majorHAnsi" w:cs="Times New Roman"/>
            <w:noProof/>
          </w:rPr>
          <w:t>Table 10 Phase 5: Maintenance</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_Toc408811669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16</w:t>
        </w:r>
        <w:r w:rsidR="002F52E6" w:rsidRPr="006671C6">
          <w:rPr>
            <w:rFonts w:asciiTheme="majorHAnsi" w:hAnsiTheme="majorHAnsi" w:cs="Times New Roman"/>
            <w:noProof/>
            <w:webHidden/>
          </w:rPr>
          <w:fldChar w:fldCharType="end"/>
        </w:r>
      </w:hyperlink>
    </w:p>
    <w:p w:rsidR="00A84850" w:rsidRPr="006671C6" w:rsidRDefault="00A84850" w:rsidP="00A84850">
      <w:pPr>
        <w:spacing w:before="63"/>
        <w:ind w:left="545"/>
        <w:rPr>
          <w:rStyle w:val="Hyperlink"/>
          <w:rFonts w:asciiTheme="majorHAnsi" w:hAnsiTheme="majorHAnsi"/>
          <w:noProof/>
        </w:rPr>
      </w:pPr>
      <w:r w:rsidRPr="006671C6">
        <w:rPr>
          <w:rStyle w:val="Hyperlink"/>
          <w:rFonts w:asciiTheme="majorHAnsi" w:hAnsiTheme="majorHAnsi"/>
          <w:noProof/>
        </w:rPr>
        <w:fldChar w:fldCharType="end"/>
      </w:r>
    </w:p>
    <w:p w:rsidR="00A84850" w:rsidRPr="006671C6" w:rsidRDefault="00A84850">
      <w:pPr>
        <w:rPr>
          <w:rStyle w:val="Hyperlink"/>
          <w:rFonts w:asciiTheme="majorHAnsi" w:hAnsiTheme="majorHAnsi"/>
          <w:noProof/>
        </w:rPr>
      </w:pPr>
      <w:r w:rsidRPr="006671C6">
        <w:rPr>
          <w:rStyle w:val="Hyperlink"/>
          <w:rFonts w:asciiTheme="majorHAnsi" w:hAnsiTheme="majorHAnsi"/>
          <w:noProof/>
        </w:rPr>
        <w:br w:type="page"/>
      </w:r>
    </w:p>
    <w:p w:rsidR="00A04B53" w:rsidRPr="006671C6" w:rsidRDefault="00A04B53" w:rsidP="000021F3">
      <w:pPr>
        <w:pStyle w:val="Heading1"/>
        <w:numPr>
          <w:ilvl w:val="0"/>
          <w:numId w:val="0"/>
        </w:numPr>
        <w:spacing w:after="240"/>
        <w:ind w:firstLine="630"/>
        <w:rPr>
          <w:rFonts w:cs="Times New Roman"/>
        </w:rPr>
      </w:pPr>
      <w:bookmarkStart w:id="3" w:name="_Toc395974117"/>
      <w:bookmarkStart w:id="4" w:name="_Toc430338388"/>
      <w:r w:rsidRPr="006671C6">
        <w:rPr>
          <w:rFonts w:cs="Times New Roman"/>
        </w:rPr>
        <w:lastRenderedPageBreak/>
        <w:t>List of Figures</w:t>
      </w:r>
      <w:bookmarkEnd w:id="3"/>
      <w:bookmarkEnd w:id="4"/>
    </w:p>
    <w:p w:rsidR="002F52E6" w:rsidRPr="006671C6" w:rsidRDefault="00A04B53">
      <w:pPr>
        <w:pStyle w:val="TableofFigures"/>
        <w:tabs>
          <w:tab w:val="right" w:leader="dot" w:pos="9550"/>
        </w:tabs>
        <w:rPr>
          <w:rFonts w:asciiTheme="majorHAnsi" w:hAnsiTheme="majorHAnsi" w:cs="Times New Roman"/>
          <w:noProof/>
          <w:lang w:val="en-US" w:eastAsia="en-US"/>
        </w:rPr>
      </w:pP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TOC \h \z \c "Figure" </w:instrText>
      </w:r>
      <w:r w:rsidRPr="006671C6">
        <w:rPr>
          <w:rFonts w:asciiTheme="majorHAnsi" w:hAnsiTheme="majorHAnsi" w:cs="Times New Roman"/>
          <w:sz w:val="24"/>
          <w:szCs w:val="24"/>
        </w:rPr>
        <w:fldChar w:fldCharType="separate"/>
      </w:r>
      <w:hyperlink w:anchor="_Toc408811670" w:history="1">
        <w:r w:rsidR="002F52E6" w:rsidRPr="006671C6">
          <w:rPr>
            <w:rStyle w:val="Hyperlink"/>
            <w:rFonts w:asciiTheme="majorHAnsi" w:hAnsiTheme="majorHAnsi" w:cs="Times New Roman"/>
            <w:noProof/>
          </w:rPr>
          <w:t>Figure 1 Modified Waterfall Development Model</w:t>
        </w:r>
        <w:r w:rsidR="002F52E6" w:rsidRPr="006671C6">
          <w:rPr>
            <w:rFonts w:asciiTheme="majorHAnsi" w:hAnsiTheme="majorHAnsi" w:cs="Times New Roman"/>
            <w:noProof/>
            <w:webHidden/>
          </w:rPr>
          <w:tab/>
        </w:r>
        <w:r w:rsidR="002F52E6" w:rsidRPr="006671C6">
          <w:rPr>
            <w:rFonts w:asciiTheme="majorHAnsi" w:hAnsiTheme="majorHAnsi" w:cs="Times New Roman"/>
            <w:noProof/>
            <w:webHidden/>
          </w:rPr>
          <w:fldChar w:fldCharType="begin"/>
        </w:r>
        <w:r w:rsidR="002F52E6" w:rsidRPr="006671C6">
          <w:rPr>
            <w:rFonts w:asciiTheme="majorHAnsi" w:hAnsiTheme="majorHAnsi" w:cs="Times New Roman"/>
            <w:noProof/>
            <w:webHidden/>
          </w:rPr>
          <w:instrText xml:space="preserve"> PAGEREF _Toc408811670 \h </w:instrText>
        </w:r>
        <w:r w:rsidR="002F52E6" w:rsidRPr="006671C6">
          <w:rPr>
            <w:rFonts w:asciiTheme="majorHAnsi" w:hAnsiTheme="majorHAnsi" w:cs="Times New Roman"/>
            <w:noProof/>
            <w:webHidden/>
          </w:rPr>
        </w:r>
        <w:r w:rsidR="002F52E6" w:rsidRPr="006671C6">
          <w:rPr>
            <w:rFonts w:asciiTheme="majorHAnsi" w:hAnsiTheme="majorHAnsi" w:cs="Times New Roman"/>
            <w:noProof/>
            <w:webHidden/>
          </w:rPr>
          <w:fldChar w:fldCharType="separate"/>
        </w:r>
        <w:r w:rsidR="002F52E6" w:rsidRPr="006671C6">
          <w:rPr>
            <w:rFonts w:asciiTheme="majorHAnsi" w:hAnsiTheme="majorHAnsi" w:cs="Times New Roman"/>
            <w:noProof/>
            <w:webHidden/>
          </w:rPr>
          <w:t>13</w:t>
        </w:r>
        <w:r w:rsidR="002F52E6" w:rsidRPr="006671C6">
          <w:rPr>
            <w:rFonts w:asciiTheme="majorHAnsi" w:hAnsiTheme="majorHAnsi" w:cs="Times New Roman"/>
            <w:noProof/>
            <w:webHidden/>
          </w:rPr>
          <w:fldChar w:fldCharType="end"/>
        </w:r>
      </w:hyperlink>
    </w:p>
    <w:p w:rsidR="00AD68DB" w:rsidRPr="006671C6" w:rsidRDefault="00A04B53" w:rsidP="000021F3">
      <w:pPr>
        <w:spacing w:line="200" w:lineRule="exact"/>
        <w:ind w:firstLine="720"/>
        <w:rPr>
          <w:rFonts w:asciiTheme="majorHAnsi" w:hAnsiTheme="majorHAnsi"/>
        </w:rPr>
      </w:pPr>
      <w:r w:rsidRPr="006671C6">
        <w:rPr>
          <w:rFonts w:asciiTheme="majorHAnsi" w:hAnsiTheme="majorHAnsi"/>
          <w:sz w:val="24"/>
          <w:szCs w:val="24"/>
        </w:rPr>
        <w:fldChar w:fldCharType="end"/>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956D94" w:rsidRPr="006671C6" w:rsidRDefault="00956D94">
      <w:pPr>
        <w:rPr>
          <w:rFonts w:asciiTheme="majorHAnsi" w:eastAsia="Cambria" w:hAnsiTheme="majorHAnsi"/>
          <w:b/>
          <w:sz w:val="36"/>
          <w:szCs w:val="36"/>
        </w:rPr>
      </w:pPr>
      <w:r w:rsidRPr="006671C6">
        <w:rPr>
          <w:rFonts w:asciiTheme="majorHAnsi" w:eastAsia="Cambria" w:hAnsiTheme="majorHAnsi"/>
          <w:b/>
          <w:sz w:val="36"/>
          <w:szCs w:val="36"/>
        </w:rPr>
        <w:br w:type="page"/>
      </w:r>
    </w:p>
    <w:p w:rsidR="00AD68DB" w:rsidRPr="006671C6" w:rsidRDefault="00D724A8" w:rsidP="00AB5CE6">
      <w:pPr>
        <w:pStyle w:val="Heading1"/>
        <w:numPr>
          <w:ilvl w:val="0"/>
          <w:numId w:val="0"/>
        </w:numPr>
        <w:ind w:left="720"/>
        <w:rPr>
          <w:rFonts w:eastAsia="Cambria" w:cs="Times New Roman"/>
        </w:rPr>
      </w:pPr>
      <w:bookmarkStart w:id="5" w:name="_Toc430338389"/>
      <w:r w:rsidRPr="006671C6">
        <w:rPr>
          <w:rFonts w:eastAsia="Cambria" w:cs="Times New Roman"/>
        </w:rPr>
        <w:lastRenderedPageBreak/>
        <w:t>D</w:t>
      </w:r>
      <w:r w:rsidRPr="006671C6">
        <w:rPr>
          <w:rFonts w:eastAsia="Cambria" w:cs="Times New Roman"/>
          <w:spacing w:val="1"/>
        </w:rPr>
        <w:t>e</w:t>
      </w:r>
      <w:r w:rsidRPr="006671C6">
        <w:rPr>
          <w:rFonts w:eastAsia="Cambria" w:cs="Times New Roman"/>
        </w:rPr>
        <w:t>fini</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r w:rsidRPr="006671C6">
        <w:rPr>
          <w:rFonts w:eastAsia="Cambria" w:cs="Times New Roman"/>
          <w:spacing w:val="1"/>
        </w:rPr>
        <w:t>s</w:t>
      </w:r>
      <w:r w:rsidRPr="006671C6">
        <w:rPr>
          <w:rFonts w:eastAsia="Cambria" w:cs="Times New Roman"/>
        </w:rPr>
        <w:t>,</w:t>
      </w:r>
      <w:r w:rsidRPr="006671C6">
        <w:rPr>
          <w:rFonts w:eastAsia="Cambria" w:cs="Times New Roman"/>
          <w:spacing w:val="-2"/>
        </w:rPr>
        <w:t xml:space="preserve"> </w:t>
      </w:r>
      <w:r w:rsidRPr="006671C6">
        <w:rPr>
          <w:rFonts w:eastAsia="Cambria" w:cs="Times New Roman"/>
        </w:rPr>
        <w:t>Acr</w:t>
      </w:r>
      <w:r w:rsidRPr="006671C6">
        <w:rPr>
          <w:rFonts w:eastAsia="Cambria" w:cs="Times New Roman"/>
          <w:spacing w:val="-2"/>
        </w:rPr>
        <w:t>o</w:t>
      </w:r>
      <w:r w:rsidRPr="006671C6">
        <w:rPr>
          <w:rFonts w:eastAsia="Cambria" w:cs="Times New Roman"/>
        </w:rPr>
        <w:t>n</w:t>
      </w:r>
      <w:r w:rsidRPr="006671C6">
        <w:rPr>
          <w:rFonts w:eastAsia="Cambria" w:cs="Times New Roman"/>
          <w:spacing w:val="2"/>
        </w:rPr>
        <w:t>y</w:t>
      </w:r>
      <w:r w:rsidRPr="006671C6">
        <w:rPr>
          <w:rFonts w:eastAsia="Cambria" w:cs="Times New Roman"/>
          <w:spacing w:val="1"/>
        </w:rPr>
        <w:t>m</w:t>
      </w:r>
      <w:r w:rsidRPr="006671C6">
        <w:rPr>
          <w:rFonts w:eastAsia="Cambria" w:cs="Times New Roman"/>
        </w:rPr>
        <w:t>s, a</w:t>
      </w:r>
      <w:r w:rsidRPr="006671C6">
        <w:rPr>
          <w:rFonts w:eastAsia="Cambria" w:cs="Times New Roman"/>
          <w:spacing w:val="-1"/>
        </w:rPr>
        <w:t>n</w:t>
      </w:r>
      <w:r w:rsidRPr="006671C6">
        <w:rPr>
          <w:rFonts w:eastAsia="Cambria" w:cs="Times New Roman"/>
        </w:rPr>
        <w:t xml:space="preserve">d </w:t>
      </w:r>
      <w:r w:rsidRPr="006671C6">
        <w:rPr>
          <w:rFonts w:eastAsia="Cambria" w:cs="Times New Roman"/>
          <w:spacing w:val="-2"/>
        </w:rPr>
        <w:t>A</w:t>
      </w:r>
      <w:r w:rsidRPr="006671C6">
        <w:rPr>
          <w:rFonts w:eastAsia="Cambria" w:cs="Times New Roman"/>
        </w:rPr>
        <w:t>b</w:t>
      </w:r>
      <w:r w:rsidRPr="006671C6">
        <w:rPr>
          <w:rFonts w:eastAsia="Cambria" w:cs="Times New Roman"/>
          <w:spacing w:val="1"/>
        </w:rPr>
        <w:t>b</w:t>
      </w:r>
      <w:r w:rsidRPr="006671C6">
        <w:rPr>
          <w:rFonts w:eastAsia="Cambria" w:cs="Times New Roman"/>
        </w:rPr>
        <w:t>re</w:t>
      </w:r>
      <w:r w:rsidRPr="006671C6">
        <w:rPr>
          <w:rFonts w:eastAsia="Cambria" w:cs="Times New Roman"/>
          <w:spacing w:val="1"/>
        </w:rPr>
        <w:t>v</w:t>
      </w:r>
      <w:r w:rsidRPr="006671C6">
        <w:rPr>
          <w:rFonts w:eastAsia="Cambria" w:cs="Times New Roman"/>
        </w:rPr>
        <w:t>iati</w:t>
      </w:r>
      <w:r w:rsidRPr="006671C6">
        <w:rPr>
          <w:rFonts w:eastAsia="Cambria" w:cs="Times New Roman"/>
          <w:spacing w:val="-2"/>
        </w:rPr>
        <w:t>o</w:t>
      </w:r>
      <w:r w:rsidRPr="006671C6">
        <w:rPr>
          <w:rFonts w:eastAsia="Cambria" w:cs="Times New Roman"/>
        </w:rPr>
        <w:t>ns</w:t>
      </w:r>
      <w:bookmarkEnd w:id="5"/>
    </w:p>
    <w:p w:rsidR="00AD68DB" w:rsidRPr="006671C6" w:rsidRDefault="00AD68DB">
      <w:pPr>
        <w:spacing w:line="200" w:lineRule="exact"/>
        <w:rPr>
          <w:rFonts w:asciiTheme="majorHAnsi" w:hAnsiTheme="majorHAnsi"/>
        </w:rPr>
      </w:pPr>
    </w:p>
    <w:tbl>
      <w:tblPr>
        <w:tblStyle w:val="TableGrid"/>
        <w:tblW w:w="4604" w:type="pct"/>
        <w:tblInd w:w="648" w:type="dxa"/>
        <w:tblLook w:val="04A0" w:firstRow="1" w:lastRow="0" w:firstColumn="1" w:lastColumn="0" w:noHBand="0" w:noVBand="1"/>
      </w:tblPr>
      <w:tblGrid>
        <w:gridCol w:w="760"/>
        <w:gridCol w:w="3775"/>
        <w:gridCol w:w="4467"/>
      </w:tblGrid>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No.</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Abbreviation &amp; Acronym</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center"/>
              <w:rPr>
                <w:rFonts w:asciiTheme="majorHAnsi" w:hAnsiTheme="majorHAnsi"/>
                <w:b/>
                <w:sz w:val="24"/>
                <w:szCs w:val="24"/>
              </w:rPr>
            </w:pPr>
            <w:r w:rsidRPr="006671C6">
              <w:rPr>
                <w:rFonts w:asciiTheme="majorHAnsi" w:hAnsiTheme="majorHAnsi"/>
                <w:b/>
                <w:sz w:val="24"/>
                <w:szCs w:val="24"/>
              </w:rPr>
              <w:t>Definition</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1</w:t>
            </w: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BLE</w:t>
            </w: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r w:rsidRPr="006671C6">
              <w:rPr>
                <w:rFonts w:asciiTheme="majorHAnsi" w:hAnsiTheme="majorHAnsi"/>
                <w:sz w:val="24"/>
                <w:szCs w:val="24"/>
              </w:rPr>
              <w:t>Bluetooth Low Energy</w:t>
            </w:r>
          </w:p>
        </w:tc>
      </w:tr>
      <w:tr w:rsidR="00414A50" w:rsidRPr="006671C6" w:rsidTr="00414A50">
        <w:tc>
          <w:tcPr>
            <w:tcW w:w="422"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c>
          <w:tcPr>
            <w:tcW w:w="2097"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c>
          <w:tcPr>
            <w:tcW w:w="2481" w:type="pct"/>
            <w:tcBorders>
              <w:top w:val="single" w:sz="4" w:space="0" w:color="auto"/>
              <w:left w:val="single" w:sz="4" w:space="0" w:color="auto"/>
              <w:bottom w:val="single" w:sz="4" w:space="0" w:color="auto"/>
              <w:right w:val="single" w:sz="4" w:space="0" w:color="auto"/>
            </w:tcBorders>
            <w:hideMark/>
          </w:tcPr>
          <w:p w:rsidR="00414A50" w:rsidRPr="006671C6" w:rsidRDefault="00414A50">
            <w:pPr>
              <w:jc w:val="both"/>
              <w:rPr>
                <w:rFonts w:asciiTheme="majorHAnsi" w:hAnsiTheme="majorHAnsi"/>
                <w:sz w:val="24"/>
                <w:szCs w:val="24"/>
              </w:rPr>
            </w:pPr>
          </w:p>
        </w:tc>
      </w:tr>
    </w:tbl>
    <w:p w:rsidR="00740545" w:rsidRPr="006671C6" w:rsidRDefault="00740545">
      <w:pPr>
        <w:spacing w:line="200" w:lineRule="exact"/>
        <w:rPr>
          <w:rFonts w:asciiTheme="majorHAnsi" w:hAnsiTheme="majorHAnsi"/>
        </w:rPr>
      </w:pPr>
    </w:p>
    <w:p w:rsidR="00740545" w:rsidRPr="006671C6" w:rsidRDefault="00740545">
      <w:pPr>
        <w:rPr>
          <w:rFonts w:asciiTheme="majorHAnsi" w:hAnsiTheme="majorHAnsi"/>
        </w:rPr>
      </w:pPr>
      <w:r w:rsidRPr="006671C6">
        <w:rPr>
          <w:rFonts w:asciiTheme="majorHAnsi" w:hAnsiTheme="majorHAnsi"/>
        </w:rPr>
        <w:br w:type="page"/>
      </w:r>
    </w:p>
    <w:p w:rsidR="00AD68DB" w:rsidRPr="006671C6" w:rsidRDefault="00AD68DB">
      <w:pPr>
        <w:spacing w:line="200" w:lineRule="exact"/>
        <w:rPr>
          <w:rFonts w:asciiTheme="majorHAnsi" w:hAnsiTheme="majorHAnsi"/>
        </w:rPr>
      </w:pPr>
    </w:p>
    <w:p w:rsidR="00AD68DB" w:rsidRPr="006671C6" w:rsidRDefault="00AD68DB">
      <w:pPr>
        <w:spacing w:line="200" w:lineRule="exact"/>
        <w:rPr>
          <w:rFonts w:asciiTheme="majorHAnsi" w:hAnsiTheme="majorHAnsi"/>
        </w:rPr>
      </w:pPr>
    </w:p>
    <w:p w:rsidR="00AD68DB" w:rsidRPr="006671C6" w:rsidRDefault="00AD68DB">
      <w:pPr>
        <w:spacing w:before="8" w:line="220" w:lineRule="exact"/>
        <w:rPr>
          <w:rFonts w:asciiTheme="majorHAnsi" w:hAnsiTheme="majorHAnsi"/>
          <w:sz w:val="22"/>
          <w:szCs w:val="22"/>
        </w:rPr>
      </w:pPr>
    </w:p>
    <w:p w:rsidR="00AD68DB" w:rsidRPr="006671C6" w:rsidRDefault="00D724A8" w:rsidP="00F62AEE">
      <w:pPr>
        <w:pStyle w:val="Heading1"/>
        <w:ind w:left="1170" w:hanging="360"/>
        <w:rPr>
          <w:rFonts w:eastAsia="Cambria" w:cs="Times New Roman"/>
        </w:rPr>
      </w:pPr>
      <w:r w:rsidRPr="006671C6">
        <w:rPr>
          <w:rFonts w:eastAsia="Cambria" w:cs="Times New Roman"/>
          <w:spacing w:val="-38"/>
        </w:rPr>
        <w:t xml:space="preserve"> </w:t>
      </w:r>
      <w:bookmarkStart w:id="6" w:name="_Toc430338390"/>
      <w:r w:rsidRPr="006671C6">
        <w:rPr>
          <w:rFonts w:eastAsia="Cambria" w:cs="Times New Roman"/>
          <w:spacing w:val="-1"/>
        </w:rPr>
        <w:t>I</w:t>
      </w:r>
      <w:r w:rsidRPr="006671C6">
        <w:rPr>
          <w:rFonts w:eastAsia="Cambria" w:cs="Times New Roman"/>
        </w:rPr>
        <w:t>n</w:t>
      </w:r>
      <w:r w:rsidRPr="006671C6">
        <w:rPr>
          <w:rFonts w:eastAsia="Cambria" w:cs="Times New Roman"/>
          <w:spacing w:val="1"/>
        </w:rPr>
        <w:t>t</w:t>
      </w:r>
      <w:r w:rsidRPr="006671C6">
        <w:rPr>
          <w:rFonts w:eastAsia="Cambria" w:cs="Times New Roman"/>
        </w:rPr>
        <w:t>r</w:t>
      </w:r>
      <w:r w:rsidRPr="006671C6">
        <w:rPr>
          <w:rFonts w:eastAsia="Cambria" w:cs="Times New Roman"/>
          <w:spacing w:val="-1"/>
        </w:rPr>
        <w:t>o</w:t>
      </w:r>
      <w:r w:rsidRPr="006671C6">
        <w:rPr>
          <w:rFonts w:eastAsia="Cambria" w:cs="Times New Roman"/>
          <w:spacing w:val="1"/>
        </w:rPr>
        <w:t>du</w:t>
      </w:r>
      <w:r w:rsidRPr="006671C6">
        <w:rPr>
          <w:rFonts w:eastAsia="Cambria" w:cs="Times New Roman"/>
        </w:rPr>
        <w:t>cti</w:t>
      </w:r>
      <w:r w:rsidRPr="006671C6">
        <w:rPr>
          <w:rFonts w:eastAsia="Cambria" w:cs="Times New Roman"/>
          <w:spacing w:val="-2"/>
        </w:rPr>
        <w:t>o</w:t>
      </w:r>
      <w:r w:rsidRPr="006671C6">
        <w:rPr>
          <w:rFonts w:eastAsia="Cambria" w:cs="Times New Roman"/>
        </w:rPr>
        <w:t>n</w:t>
      </w:r>
      <w:bookmarkEnd w:id="6"/>
    </w:p>
    <w:p w:rsidR="00AD68DB" w:rsidRPr="006671C6" w:rsidRDefault="00D724A8" w:rsidP="00B33993">
      <w:pPr>
        <w:pStyle w:val="Heading2"/>
        <w:tabs>
          <w:tab w:val="num" w:pos="1440"/>
        </w:tabs>
        <w:ind w:left="1260" w:hanging="270"/>
        <w:rPr>
          <w:rFonts w:cs="Times New Roman"/>
        </w:rPr>
      </w:pPr>
      <w:bookmarkStart w:id="7" w:name="_Toc430338391"/>
      <w:r w:rsidRPr="006671C6">
        <w:rPr>
          <w:rFonts w:cs="Times New Roman"/>
        </w:rPr>
        <w:t>Project Information</w:t>
      </w:r>
      <w:bookmarkEnd w:id="7"/>
    </w:p>
    <w:p w:rsidR="000A4109" w:rsidRPr="006671C6" w:rsidRDefault="00D724A8" w:rsidP="000A4109">
      <w:pPr>
        <w:ind w:left="636" w:firstLine="720"/>
        <w:jc w:val="both"/>
        <w:rPr>
          <w:rFonts w:asciiTheme="majorHAnsi"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000A4109" w:rsidRPr="006671C6">
        <w:rPr>
          <w:rFonts w:asciiTheme="majorHAnsi" w:eastAsia="Cambria" w:hAnsiTheme="majorHAnsi"/>
          <w:sz w:val="24"/>
          <w:szCs w:val="24"/>
        </w:rPr>
        <w:t>Pr</w:t>
      </w:r>
      <w:r w:rsidR="000A4109" w:rsidRPr="006671C6">
        <w:rPr>
          <w:rFonts w:asciiTheme="majorHAnsi" w:eastAsia="Cambria" w:hAnsiTheme="majorHAnsi"/>
          <w:spacing w:val="-1"/>
          <w:sz w:val="24"/>
          <w:szCs w:val="24"/>
        </w:rPr>
        <w:t>o</w:t>
      </w:r>
      <w:r w:rsidR="000A4109" w:rsidRPr="006671C6">
        <w:rPr>
          <w:rFonts w:asciiTheme="majorHAnsi" w:eastAsia="Cambria" w:hAnsiTheme="majorHAnsi"/>
          <w:spacing w:val="1"/>
          <w:sz w:val="24"/>
          <w:szCs w:val="24"/>
        </w:rPr>
        <w:t>j</w:t>
      </w:r>
      <w:r w:rsidR="000A4109" w:rsidRPr="006671C6">
        <w:rPr>
          <w:rFonts w:asciiTheme="majorHAnsi" w:eastAsia="Cambria" w:hAnsiTheme="majorHAnsi"/>
          <w:sz w:val="24"/>
          <w:szCs w:val="24"/>
        </w:rPr>
        <w:t>ect n</w:t>
      </w:r>
      <w:r w:rsidR="000A4109" w:rsidRPr="006671C6">
        <w:rPr>
          <w:rFonts w:asciiTheme="majorHAnsi" w:eastAsia="Cambria" w:hAnsiTheme="majorHAnsi"/>
          <w:spacing w:val="1"/>
          <w:sz w:val="24"/>
          <w:szCs w:val="24"/>
        </w:rPr>
        <w:t>a</w:t>
      </w:r>
      <w:r w:rsidR="000A4109" w:rsidRPr="006671C6">
        <w:rPr>
          <w:rFonts w:asciiTheme="majorHAnsi" w:eastAsia="Cambria" w:hAnsiTheme="majorHAnsi"/>
          <w:sz w:val="24"/>
          <w:szCs w:val="24"/>
        </w:rPr>
        <w:t xml:space="preserve">me: </w:t>
      </w:r>
      <w:r w:rsidR="000A4109" w:rsidRPr="006671C6">
        <w:rPr>
          <w:rFonts w:asciiTheme="majorHAnsi" w:hAnsiTheme="majorHAnsi"/>
          <w:b/>
          <w:sz w:val="24"/>
          <w:szCs w:val="24"/>
        </w:rPr>
        <w:t>Health Support Tracking System</w:t>
      </w:r>
    </w:p>
    <w:p w:rsidR="000A4109" w:rsidRPr="006671C6" w:rsidRDefault="000A4109" w:rsidP="000A4109">
      <w:pPr>
        <w:spacing w:before="3"/>
        <w:ind w:left="1356" w:right="424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HSTS</w:t>
      </w:r>
    </w:p>
    <w:p w:rsidR="000A4109" w:rsidRPr="006671C6" w:rsidRDefault="000A4109" w:rsidP="000A4109">
      <w:pPr>
        <w:spacing w:line="280" w:lineRule="exact"/>
        <w:ind w:left="1356" w:right="789"/>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Pr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t </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p</w:t>
      </w:r>
      <w:r w:rsidRPr="006671C6">
        <w:rPr>
          <w:rFonts w:asciiTheme="majorHAnsi" w:eastAsia="Cambria" w:hAnsiTheme="majorHAnsi"/>
          <w:sz w:val="24"/>
          <w:szCs w:val="24"/>
        </w:rPr>
        <w:t>e:</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Mobile Application, Website</w:t>
      </w:r>
    </w:p>
    <w:p w:rsidR="000A4109" w:rsidRPr="006671C6" w:rsidRDefault="000A4109" w:rsidP="00557D95">
      <w:pPr>
        <w:spacing w:line="280" w:lineRule="exact"/>
        <w:ind w:left="1356" w:right="3980"/>
        <w:jc w:val="both"/>
        <w:rPr>
          <w:rFonts w:asciiTheme="majorHAnsi" w:eastAsia="Cambria" w:hAnsiTheme="majorHAnsi"/>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z w:val="24"/>
          <w:szCs w:val="24"/>
        </w:rPr>
        <w:t xml:space="preserve">Start Date: </w:t>
      </w:r>
      <w:r w:rsidRPr="006671C6">
        <w:rPr>
          <w:rFonts w:asciiTheme="majorHAnsi" w:eastAsia="Cambria" w:hAnsiTheme="majorHAnsi"/>
          <w:b/>
          <w:sz w:val="24"/>
          <w:szCs w:val="24"/>
        </w:rPr>
        <w:t>September 07th, 2015</w:t>
      </w:r>
    </w:p>
    <w:p w:rsidR="00AD68DB" w:rsidRPr="006671C6" w:rsidRDefault="000A4109" w:rsidP="000A4109">
      <w:pPr>
        <w:ind w:left="1356" w:right="2540"/>
        <w:jc w:val="both"/>
        <w:rPr>
          <w:rFonts w:asciiTheme="majorHAnsi" w:eastAsia="Cambria" w:hAnsiTheme="majorHAnsi"/>
          <w:b/>
          <w:sz w:val="24"/>
          <w:szCs w:val="24"/>
        </w:rPr>
      </w:pPr>
      <w:r w:rsidRPr="006671C6">
        <w:rPr>
          <w:rFonts w:asciiTheme="majorHAnsi" w:eastAsia="Cambria" w:hAnsiTheme="majorHAnsi"/>
          <w:sz w:val="24"/>
          <w:szCs w:val="24"/>
        </w:rPr>
        <w:t xml:space="preserve">-    </w:t>
      </w:r>
      <w:r w:rsidRPr="006671C6">
        <w:rPr>
          <w:rFonts w:asciiTheme="majorHAnsi" w:eastAsia="Cambria" w:hAnsiTheme="majorHAnsi"/>
          <w:spacing w:val="16"/>
          <w:sz w:val="24"/>
          <w:szCs w:val="24"/>
        </w:rPr>
        <w:t xml:space="preserve"> </w:t>
      </w:r>
      <w:r w:rsidRPr="006671C6">
        <w:rPr>
          <w:rFonts w:asciiTheme="majorHAnsi" w:eastAsia="Cambria" w:hAnsiTheme="majorHAnsi"/>
          <w:spacing w:val="1"/>
          <w:sz w:val="24"/>
          <w:szCs w:val="24"/>
        </w:rPr>
        <w:t>E</w:t>
      </w:r>
      <w:r w:rsidRPr="006671C6">
        <w:rPr>
          <w:rFonts w:asciiTheme="majorHAnsi" w:eastAsia="Cambria" w:hAnsiTheme="majorHAnsi"/>
          <w:sz w:val="24"/>
          <w:szCs w:val="24"/>
        </w:rPr>
        <w:t>nd Dat</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b/>
          <w:spacing w:val="-1"/>
          <w:sz w:val="24"/>
          <w:szCs w:val="24"/>
        </w:rPr>
        <w:t>December 12th, 2015</w:t>
      </w:r>
      <w:r w:rsidR="00D724A8" w:rsidRPr="006671C6">
        <w:rPr>
          <w:rFonts w:asciiTheme="majorHAnsi" w:eastAsia="Cambria" w:hAnsiTheme="majorHAnsi"/>
          <w:spacing w:val="-1"/>
          <w:sz w:val="24"/>
          <w:szCs w:val="24"/>
        </w:rPr>
        <w:t xml:space="preserve"> </w:t>
      </w:r>
    </w:p>
    <w:p w:rsidR="00AD68DB" w:rsidRPr="006671C6" w:rsidRDefault="00D724A8" w:rsidP="000A6E08">
      <w:pPr>
        <w:pStyle w:val="Heading2"/>
        <w:tabs>
          <w:tab w:val="num" w:pos="1350"/>
        </w:tabs>
        <w:ind w:left="1260" w:hanging="270"/>
        <w:rPr>
          <w:rFonts w:eastAsia="Cambria" w:cs="Times New Roman"/>
        </w:rPr>
      </w:pPr>
      <w:bookmarkStart w:id="8" w:name="_Toc430338392"/>
      <w:r w:rsidRPr="006671C6">
        <w:rPr>
          <w:rFonts w:eastAsia="Cambria" w:cs="Times New Roman"/>
          <w:spacing w:val="-1"/>
        </w:rPr>
        <w:t>I</w:t>
      </w:r>
      <w:r w:rsidRPr="006671C6">
        <w:rPr>
          <w:rFonts w:eastAsia="Cambria" w:cs="Times New Roman"/>
        </w:rPr>
        <w:t>ntr</w:t>
      </w:r>
      <w:r w:rsidRPr="006671C6">
        <w:rPr>
          <w:rFonts w:eastAsia="Cambria" w:cs="Times New Roman"/>
          <w:spacing w:val="2"/>
        </w:rPr>
        <w:t>o</w:t>
      </w:r>
      <w:r w:rsidRPr="006671C6">
        <w:rPr>
          <w:rFonts w:eastAsia="Cambria" w:cs="Times New Roman"/>
          <w:spacing w:val="-1"/>
        </w:rPr>
        <w:t>d</w:t>
      </w:r>
      <w:r w:rsidRPr="006671C6">
        <w:rPr>
          <w:rFonts w:eastAsia="Cambria" w:cs="Times New Roman"/>
          <w:spacing w:val="1"/>
        </w:rPr>
        <w:t>u</w:t>
      </w:r>
      <w:r w:rsidRPr="006671C6">
        <w:rPr>
          <w:rFonts w:eastAsia="Cambria" w:cs="Times New Roman"/>
        </w:rPr>
        <w:t>cti</w:t>
      </w:r>
      <w:r w:rsidRPr="006671C6">
        <w:rPr>
          <w:rFonts w:eastAsia="Cambria" w:cs="Times New Roman"/>
          <w:spacing w:val="1"/>
        </w:rPr>
        <w:t>o</w:t>
      </w:r>
      <w:r w:rsidRPr="006671C6">
        <w:rPr>
          <w:rFonts w:eastAsia="Cambria" w:cs="Times New Roman"/>
        </w:rPr>
        <w:t>n</w:t>
      </w:r>
      <w:bookmarkEnd w:id="8"/>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In modern society, the people worry about their health. The fat is the most important problems. The doctor diagnoses the patient with medicine and exercises. However, the patient uses medicine without exercises or forget</w:t>
      </w:r>
      <w:r w:rsidR="00271BC1" w:rsidRPr="006671C6">
        <w:rPr>
          <w:rFonts w:asciiTheme="majorHAnsi" w:hAnsiTheme="majorHAnsi" w:cs="Times New Roman"/>
          <w:sz w:val="24"/>
          <w:szCs w:val="24"/>
        </w:rPr>
        <w:t>s</w:t>
      </w:r>
      <w:r w:rsidR="00351519" w:rsidRPr="006671C6">
        <w:rPr>
          <w:rFonts w:asciiTheme="majorHAnsi" w:hAnsiTheme="majorHAnsi" w:cs="Times New Roman"/>
          <w:sz w:val="24"/>
          <w:szCs w:val="24"/>
        </w:rPr>
        <w:t xml:space="preserve"> using</w:t>
      </w:r>
      <w:r w:rsidRPr="006671C6">
        <w:rPr>
          <w:rFonts w:asciiTheme="majorHAnsi" w:hAnsiTheme="majorHAnsi" w:cs="Times New Roman"/>
          <w:sz w:val="24"/>
          <w:szCs w:val="24"/>
        </w:rPr>
        <w:t xml:space="preserve"> medicine that cause problem in effective treatment. Besides, some patient need to be followed and update</w:t>
      </w:r>
      <w:r w:rsidR="00351519" w:rsidRPr="006671C6">
        <w:rPr>
          <w:rFonts w:asciiTheme="majorHAnsi" w:hAnsiTheme="majorHAnsi" w:cs="Times New Roman"/>
          <w:sz w:val="24"/>
          <w:szCs w:val="24"/>
        </w:rPr>
        <w:t>d</w:t>
      </w:r>
      <w:r w:rsidRPr="006671C6">
        <w:rPr>
          <w:rFonts w:asciiTheme="majorHAnsi" w:hAnsiTheme="majorHAnsi" w:cs="Times New Roman"/>
          <w:sz w:val="24"/>
          <w:szCs w:val="24"/>
        </w:rPr>
        <w:t xml:space="preserve"> treatment after a period. Patient need to consult in time to treatment.</w:t>
      </w:r>
    </w:p>
    <w:p w:rsidR="00B40225" w:rsidRPr="006671C6" w:rsidRDefault="00B40225" w:rsidP="000C2317">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The smart activity wristband appear providing functional with tracking </w:t>
      </w:r>
      <w:r w:rsidR="00564C85" w:rsidRPr="006671C6">
        <w:rPr>
          <w:rFonts w:asciiTheme="majorHAnsi" w:hAnsiTheme="majorHAnsi" w:cs="Times New Roman"/>
          <w:sz w:val="24"/>
          <w:szCs w:val="24"/>
        </w:rPr>
        <w:t>workouts, calories burned, step</w:t>
      </w:r>
      <w:r w:rsidRPr="006671C6">
        <w:rPr>
          <w:rFonts w:asciiTheme="majorHAnsi" w:hAnsiTheme="majorHAnsi" w:cs="Times New Roman"/>
          <w:sz w:val="24"/>
          <w:szCs w:val="24"/>
        </w:rPr>
        <w:t>. Besides, that device can synchronize</w:t>
      </w:r>
      <w:r w:rsidR="00D250F4" w:rsidRPr="006671C6">
        <w:rPr>
          <w:rFonts w:asciiTheme="majorHAnsi" w:hAnsiTheme="majorHAnsi" w:cs="Times New Roman"/>
          <w:sz w:val="24"/>
          <w:szCs w:val="24"/>
        </w:rPr>
        <w:t xml:space="preserve"> </w:t>
      </w:r>
      <w:r w:rsidR="00574BD3" w:rsidRPr="006671C6">
        <w:rPr>
          <w:rFonts w:asciiTheme="majorHAnsi" w:hAnsiTheme="majorHAnsi" w:cs="Times New Roman"/>
          <w:sz w:val="24"/>
          <w:szCs w:val="24"/>
        </w:rPr>
        <w:t>b</w:t>
      </w:r>
      <w:r w:rsidR="007106CF" w:rsidRPr="006671C6">
        <w:rPr>
          <w:rFonts w:asciiTheme="majorHAnsi" w:hAnsiTheme="majorHAnsi" w:cs="Times New Roman"/>
          <w:sz w:val="24"/>
          <w:szCs w:val="24"/>
        </w:rPr>
        <w:t xml:space="preserve">luetooth </w:t>
      </w:r>
      <w:r w:rsidRPr="006671C6">
        <w:rPr>
          <w:rFonts w:asciiTheme="majorHAnsi" w:hAnsiTheme="majorHAnsi" w:cs="Times New Roman"/>
          <w:sz w:val="24"/>
          <w:szCs w:val="24"/>
        </w:rPr>
        <w:t>and automatically to the computer and over 150 leading smart phones.</w:t>
      </w:r>
    </w:p>
    <w:p w:rsidR="00AD68DB" w:rsidRPr="006671C6" w:rsidRDefault="00B40225" w:rsidP="00770A1D">
      <w:pPr>
        <w:pStyle w:val="ListParagraph"/>
        <w:ind w:left="1260" w:firstLine="360"/>
        <w:jc w:val="both"/>
        <w:rPr>
          <w:rFonts w:asciiTheme="majorHAnsi" w:hAnsiTheme="majorHAnsi" w:cs="Times New Roman"/>
          <w:sz w:val="24"/>
          <w:szCs w:val="24"/>
        </w:rPr>
      </w:pPr>
      <w:r w:rsidRPr="006671C6">
        <w:rPr>
          <w:rFonts w:asciiTheme="majorHAnsi" w:hAnsiTheme="majorHAnsi" w:cs="Times New Roman"/>
          <w:sz w:val="24"/>
          <w:szCs w:val="24"/>
        </w:rPr>
        <w:t xml:space="preserve">So, this system will help doctor tracking practice information of patient, then doctor will setup new treatment for patient. We will remind patient use medicine, do exercise. Doctor can </w:t>
      </w:r>
      <w:r w:rsidR="00B215EC" w:rsidRPr="006671C6">
        <w:rPr>
          <w:rFonts w:asciiTheme="majorHAnsi" w:hAnsiTheme="majorHAnsi" w:cs="Times New Roman"/>
          <w:sz w:val="24"/>
          <w:szCs w:val="24"/>
        </w:rPr>
        <w:t>make appointment to</w:t>
      </w:r>
      <w:r w:rsidRPr="006671C6">
        <w:rPr>
          <w:rFonts w:asciiTheme="majorHAnsi" w:hAnsiTheme="majorHAnsi" w:cs="Times New Roman"/>
          <w:sz w:val="24"/>
          <w:szCs w:val="24"/>
        </w:rPr>
        <w:t xml:space="preserve"> patient. </w:t>
      </w:r>
      <w:r w:rsidR="006B189D" w:rsidRPr="006671C6">
        <w:rPr>
          <w:rFonts w:asciiTheme="majorHAnsi" w:hAnsiTheme="majorHAnsi" w:cs="Times New Roman"/>
          <w:sz w:val="24"/>
          <w:szCs w:val="24"/>
        </w:rPr>
        <w:t>Patients do</w:t>
      </w:r>
      <w:r w:rsidRPr="006671C6">
        <w:rPr>
          <w:rFonts w:asciiTheme="majorHAnsi" w:hAnsiTheme="majorHAnsi" w:cs="Times New Roman"/>
          <w:sz w:val="24"/>
          <w:szCs w:val="24"/>
        </w:rPr>
        <w:t xml:space="preserve"> not need waste time to meet doctor. Patient’s treatment will update day by day follow what they do. </w:t>
      </w:r>
    </w:p>
    <w:p w:rsidR="00AD68DB" w:rsidRPr="006671C6" w:rsidRDefault="00D724A8" w:rsidP="000A6E08">
      <w:pPr>
        <w:pStyle w:val="Heading2"/>
        <w:tabs>
          <w:tab w:val="left" w:pos="1260"/>
        </w:tabs>
        <w:ind w:left="1350" w:hanging="360"/>
        <w:rPr>
          <w:rFonts w:eastAsia="Cambria" w:cs="Times New Roman"/>
        </w:rPr>
      </w:pPr>
      <w:bookmarkStart w:id="9" w:name="_Toc430338393"/>
      <w:r w:rsidRPr="006671C6">
        <w:rPr>
          <w:rFonts w:eastAsia="Cambria" w:cs="Times New Roman"/>
        </w:rPr>
        <w:t>Current</w:t>
      </w:r>
      <w:r w:rsidRPr="006671C6">
        <w:rPr>
          <w:rFonts w:eastAsia="Cambria" w:cs="Times New Roman"/>
          <w:spacing w:val="-8"/>
        </w:rPr>
        <w:t xml:space="preserve"> </w:t>
      </w:r>
      <w:r w:rsidRPr="006671C6">
        <w:rPr>
          <w:rFonts w:eastAsia="Cambria" w:cs="Times New Roman"/>
        </w:rPr>
        <w:t>Sit</w:t>
      </w:r>
      <w:r w:rsidRPr="006671C6">
        <w:rPr>
          <w:rFonts w:eastAsia="Cambria" w:cs="Times New Roman"/>
          <w:spacing w:val="-1"/>
        </w:rPr>
        <w:t>u</w:t>
      </w:r>
      <w:r w:rsidRPr="006671C6">
        <w:rPr>
          <w:rFonts w:eastAsia="Cambria" w:cs="Times New Roman"/>
        </w:rPr>
        <w:t>at</w:t>
      </w:r>
      <w:r w:rsidRPr="006671C6">
        <w:rPr>
          <w:rFonts w:eastAsia="Cambria" w:cs="Times New Roman"/>
          <w:spacing w:val="1"/>
        </w:rPr>
        <w:t>i</w:t>
      </w:r>
      <w:r w:rsidRPr="006671C6">
        <w:rPr>
          <w:rFonts w:eastAsia="Cambria" w:cs="Times New Roman"/>
          <w:spacing w:val="3"/>
        </w:rPr>
        <w:t>o</w:t>
      </w:r>
      <w:r w:rsidRPr="006671C6">
        <w:rPr>
          <w:rFonts w:eastAsia="Cambria" w:cs="Times New Roman"/>
        </w:rPr>
        <w:t>n</w:t>
      </w:r>
      <w:bookmarkEnd w:id="9"/>
    </w:p>
    <w:p w:rsidR="00AD68DB" w:rsidRPr="006671C6" w:rsidRDefault="003B6EA0" w:rsidP="00367585">
      <w:pPr>
        <w:spacing w:before="7" w:line="280" w:lineRule="exact"/>
        <w:ind w:left="1260" w:right="20" w:firstLine="360"/>
        <w:jc w:val="both"/>
        <w:rPr>
          <w:rFonts w:asciiTheme="majorHAnsi" w:eastAsia="Cambria" w:hAnsiTheme="majorHAnsi"/>
          <w:sz w:val="24"/>
          <w:szCs w:val="24"/>
        </w:rPr>
      </w:pPr>
      <w:r w:rsidRPr="006671C6">
        <w:rPr>
          <w:rFonts w:asciiTheme="majorHAnsi" w:eastAsia="Cambria" w:hAnsiTheme="majorHAnsi"/>
          <w:spacing w:val="-1"/>
          <w:sz w:val="24"/>
          <w:szCs w:val="24"/>
        </w:rPr>
        <w:t>When someone need to track their practice, they will choose one wristband and install suitable mobile application for manage this device. Every day, people walk, run… then the mobile app will collect</w:t>
      </w:r>
      <w:r w:rsidR="00053A2C" w:rsidRPr="006671C6">
        <w:rPr>
          <w:rFonts w:asciiTheme="majorHAnsi" w:eastAsia="Cambria" w:hAnsiTheme="majorHAnsi"/>
          <w:spacing w:val="-1"/>
          <w:sz w:val="24"/>
          <w:szCs w:val="24"/>
        </w:rPr>
        <w:t xml:space="preserve"> data and display out to screen</w:t>
      </w:r>
      <w:r w:rsidR="00314631" w:rsidRPr="006671C6">
        <w:rPr>
          <w:rFonts w:asciiTheme="majorHAnsi" w:eastAsia="Cambria" w:hAnsiTheme="majorHAnsi"/>
          <w:spacing w:val="-1"/>
          <w:sz w:val="24"/>
          <w:szCs w:val="24"/>
        </w:rPr>
        <w:t xml:space="preserve">. Next day, </w:t>
      </w:r>
      <w:r w:rsidR="00435D72" w:rsidRPr="006671C6">
        <w:rPr>
          <w:rFonts w:asciiTheme="majorHAnsi" w:eastAsia="Cambria" w:hAnsiTheme="majorHAnsi"/>
          <w:spacing w:val="-1"/>
          <w:sz w:val="24"/>
          <w:szCs w:val="24"/>
        </w:rPr>
        <w:t xml:space="preserve">the </w:t>
      </w:r>
      <w:r w:rsidR="00314631" w:rsidRPr="006671C6">
        <w:rPr>
          <w:rFonts w:asciiTheme="majorHAnsi" w:eastAsia="Cambria" w:hAnsiTheme="majorHAnsi"/>
          <w:spacing w:val="-1"/>
          <w:sz w:val="24"/>
          <w:szCs w:val="24"/>
        </w:rPr>
        <w:t>device will res</w:t>
      </w:r>
      <w:r w:rsidR="00367585" w:rsidRPr="006671C6">
        <w:rPr>
          <w:rFonts w:asciiTheme="majorHAnsi" w:eastAsia="Cambria" w:hAnsiTheme="majorHAnsi"/>
          <w:spacing w:val="-1"/>
          <w:sz w:val="24"/>
          <w:szCs w:val="24"/>
        </w:rPr>
        <w:t>et data and it will count again.</w:t>
      </w:r>
      <w:r w:rsidR="00C276C0" w:rsidRPr="006671C6">
        <w:rPr>
          <w:rFonts w:asciiTheme="majorHAnsi" w:eastAsia="Cambria" w:hAnsiTheme="majorHAnsi"/>
          <w:spacing w:val="-1"/>
          <w:sz w:val="24"/>
          <w:szCs w:val="24"/>
        </w:rPr>
        <w:t xml:space="preserve"> Some device support to store data at stock’s server.</w:t>
      </w:r>
    </w:p>
    <w:p w:rsidR="00AD68DB" w:rsidRPr="006671C6" w:rsidRDefault="00D724A8" w:rsidP="000A6E08">
      <w:pPr>
        <w:pStyle w:val="Heading2"/>
        <w:tabs>
          <w:tab w:val="num" w:pos="1350"/>
        </w:tabs>
        <w:ind w:left="1260" w:hanging="270"/>
        <w:rPr>
          <w:rFonts w:eastAsia="Cambria" w:cs="Times New Roman"/>
        </w:rPr>
      </w:pPr>
      <w:bookmarkStart w:id="10" w:name="_Toc430338394"/>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5"/>
        </w:rPr>
        <w:t xml:space="preserve"> </w:t>
      </w:r>
      <w:r w:rsidRPr="006671C6">
        <w:rPr>
          <w:rFonts w:eastAsia="Cambria" w:cs="Times New Roman"/>
        </w:rPr>
        <w:t>D</w:t>
      </w:r>
      <w:r w:rsidRPr="006671C6">
        <w:rPr>
          <w:rFonts w:eastAsia="Cambria" w:cs="Times New Roman"/>
          <w:spacing w:val="1"/>
        </w:rPr>
        <w:t>e</w:t>
      </w:r>
      <w:r w:rsidRPr="006671C6">
        <w:rPr>
          <w:rFonts w:eastAsia="Cambria" w:cs="Times New Roman"/>
        </w:rPr>
        <w:t>f</w:t>
      </w:r>
      <w:r w:rsidRPr="006671C6">
        <w:rPr>
          <w:rFonts w:eastAsia="Cambria" w:cs="Times New Roman"/>
          <w:spacing w:val="2"/>
        </w:rPr>
        <w:t>i</w:t>
      </w:r>
      <w:r w:rsidRPr="006671C6">
        <w:rPr>
          <w:rFonts w:eastAsia="Cambria" w:cs="Times New Roman"/>
        </w:rPr>
        <w:t>nit</w:t>
      </w:r>
      <w:r w:rsidRPr="006671C6">
        <w:rPr>
          <w:rFonts w:eastAsia="Cambria" w:cs="Times New Roman"/>
          <w:spacing w:val="1"/>
        </w:rPr>
        <w:t>i</w:t>
      </w:r>
      <w:r w:rsidRPr="006671C6">
        <w:rPr>
          <w:rFonts w:eastAsia="Cambria" w:cs="Times New Roman"/>
        </w:rPr>
        <w:t>on</w:t>
      </w:r>
      <w:bookmarkEnd w:id="10"/>
    </w:p>
    <w:p w:rsidR="00AD68DB" w:rsidRPr="006671C6" w:rsidRDefault="004B57C7" w:rsidP="004B57C7">
      <w:pPr>
        <w:spacing w:before="3"/>
        <w:ind w:left="1265" w:right="90" w:firstLine="175"/>
        <w:jc w:val="both"/>
        <w:rPr>
          <w:rFonts w:asciiTheme="majorHAnsi" w:eastAsia="Cambria" w:hAnsiTheme="majorHAnsi"/>
          <w:color w:val="000000" w:themeColor="text1"/>
          <w:spacing w:val="-1"/>
          <w:sz w:val="24"/>
          <w:szCs w:val="24"/>
        </w:rPr>
      </w:pPr>
      <w:r w:rsidRPr="006671C6">
        <w:rPr>
          <w:rFonts w:asciiTheme="majorHAnsi" w:eastAsia="Cambria" w:hAnsiTheme="majorHAnsi"/>
          <w:color w:val="000000" w:themeColor="text1"/>
          <w:spacing w:val="-1"/>
          <w:sz w:val="24"/>
          <w:szCs w:val="24"/>
        </w:rPr>
        <w:t xml:space="preserve">Below are the advantages and disadvantages of some activity </w:t>
      </w:r>
      <w:r w:rsidR="006370A0" w:rsidRPr="006671C6">
        <w:rPr>
          <w:rFonts w:asciiTheme="majorHAnsi" w:eastAsia="Cambria" w:hAnsiTheme="majorHAnsi"/>
          <w:color w:val="000000" w:themeColor="text1"/>
          <w:spacing w:val="-1"/>
          <w:sz w:val="24"/>
          <w:szCs w:val="24"/>
        </w:rPr>
        <w:t xml:space="preserve">and healthy </w:t>
      </w:r>
      <w:r w:rsidRPr="006671C6">
        <w:rPr>
          <w:rFonts w:asciiTheme="majorHAnsi" w:eastAsia="Cambria" w:hAnsiTheme="majorHAnsi"/>
          <w:color w:val="000000" w:themeColor="text1"/>
          <w:spacing w:val="-1"/>
          <w:sz w:val="24"/>
          <w:szCs w:val="24"/>
        </w:rPr>
        <w:t>tracking application</w:t>
      </w:r>
      <w:r w:rsidR="006370A0" w:rsidRPr="006671C6">
        <w:rPr>
          <w:rFonts w:asciiTheme="majorHAnsi" w:eastAsia="Cambria" w:hAnsiTheme="majorHAnsi"/>
          <w:color w:val="000000" w:themeColor="text1"/>
          <w:spacing w:val="-1"/>
          <w:sz w:val="24"/>
          <w:szCs w:val="24"/>
        </w:rPr>
        <w:t>s</w:t>
      </w:r>
      <w:r w:rsidRPr="006671C6">
        <w:rPr>
          <w:rFonts w:asciiTheme="majorHAnsi" w:eastAsia="Cambria" w:hAnsiTheme="majorHAnsi"/>
          <w:color w:val="000000" w:themeColor="text1"/>
          <w:spacing w:val="-1"/>
          <w:sz w:val="24"/>
          <w:szCs w:val="24"/>
        </w:rPr>
        <w:t xml:space="preserve"> and on </w:t>
      </w:r>
      <w:r w:rsidR="006370A0" w:rsidRPr="006671C6">
        <w:rPr>
          <w:rFonts w:asciiTheme="majorHAnsi" w:eastAsia="Cambria" w:hAnsiTheme="majorHAnsi"/>
          <w:color w:val="000000" w:themeColor="text1"/>
          <w:spacing w:val="-1"/>
          <w:sz w:val="24"/>
          <w:szCs w:val="24"/>
        </w:rPr>
        <w:t xml:space="preserve">Android </w:t>
      </w:r>
      <w:r w:rsidRPr="006671C6">
        <w:rPr>
          <w:rFonts w:asciiTheme="majorHAnsi" w:eastAsia="Cambria" w:hAnsiTheme="majorHAnsi"/>
          <w:color w:val="000000" w:themeColor="text1"/>
          <w:spacing w:val="-1"/>
          <w:sz w:val="24"/>
          <w:szCs w:val="24"/>
        </w:rPr>
        <w:t>smartphone</w:t>
      </w:r>
      <w:r w:rsidR="006370A0" w:rsidRPr="006671C6">
        <w:rPr>
          <w:rFonts w:asciiTheme="majorHAnsi" w:eastAsia="Cambria" w:hAnsiTheme="majorHAnsi"/>
          <w:color w:val="000000" w:themeColor="text1"/>
          <w:spacing w:val="-1"/>
          <w:sz w:val="24"/>
          <w:szCs w:val="24"/>
        </w:rPr>
        <w:t>:</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color w:val="000000" w:themeColor="text1"/>
          <w:sz w:val="24"/>
          <w:szCs w:val="24"/>
        </w:rPr>
      </w:pPr>
      <w:r w:rsidRPr="006671C6">
        <w:rPr>
          <w:rFonts w:asciiTheme="majorHAnsi" w:eastAsia="Cambria" w:hAnsiTheme="majorHAnsi" w:cs="Times New Roman"/>
          <w:color w:val="000000" w:themeColor="text1"/>
          <w:sz w:val="24"/>
          <w:szCs w:val="24"/>
        </w:rPr>
        <w:t>Advantages.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Easy and fast tracking information like number of step, calories burned.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Have</w:t>
      </w:r>
      <w:r w:rsidR="00CA78EC" w:rsidRPr="006671C6">
        <w:rPr>
          <w:rFonts w:asciiTheme="majorHAnsi" w:eastAsia="Cambria" w:hAnsiTheme="majorHAnsi" w:cs="Times New Roman"/>
          <w:sz w:val="24"/>
          <w:szCs w:val="24"/>
        </w:rPr>
        <w:t xml:space="preserve"> a group use that app to practic</w:t>
      </w:r>
      <w:r w:rsidRPr="006671C6">
        <w:rPr>
          <w:rFonts w:asciiTheme="majorHAnsi" w:eastAsia="Cambria" w:hAnsiTheme="majorHAnsi" w:cs="Times New Roman"/>
          <w:sz w:val="24"/>
          <w:szCs w:val="24"/>
        </w:rPr>
        <w:t>e together.</w:t>
      </w:r>
    </w:p>
    <w:p w:rsidR="008D5BA5" w:rsidRPr="006671C6" w:rsidRDefault="008D5BA5" w:rsidP="008D5BA5">
      <w:pPr>
        <w:pStyle w:val="ListParagraph"/>
        <w:numPr>
          <w:ilvl w:val="0"/>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Disadvantages:</w:t>
      </w:r>
    </w:p>
    <w:p w:rsidR="008D5BA5" w:rsidRPr="006671C6" w:rsidRDefault="006C3E2D"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Do</w:t>
      </w:r>
      <w:r w:rsidR="008D5BA5" w:rsidRPr="006671C6">
        <w:rPr>
          <w:rFonts w:asciiTheme="majorHAnsi" w:eastAsia="Cambria" w:hAnsiTheme="majorHAnsi" w:cs="Times New Roman"/>
          <w:sz w:val="24"/>
          <w:szCs w:val="24"/>
        </w:rPr>
        <w:t xml:space="preserve"> not have participation of doctor.</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Only support for one smartphone or one wristband.</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s</w:t>
      </w:r>
      <w:r w:rsidR="00DE376F" w:rsidRPr="006671C6">
        <w:rPr>
          <w:rFonts w:asciiTheme="majorHAnsi" w:eastAsia="Cambria" w:hAnsiTheme="majorHAnsi" w:cs="Times New Roman"/>
          <w:sz w:val="24"/>
          <w:szCs w:val="24"/>
        </w:rPr>
        <w:t>uggestion the treatment or exercise</w:t>
      </w:r>
      <w:r w:rsidR="00827F3A"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Cannot notify to doctor, patients.</w:t>
      </w:r>
    </w:p>
    <w:p w:rsidR="008D5BA5" w:rsidRPr="006671C6" w:rsidRDefault="008D5BA5" w:rsidP="008D5BA5">
      <w:pPr>
        <w:pStyle w:val="ListParagraph"/>
        <w:numPr>
          <w:ilvl w:val="1"/>
          <w:numId w:val="3"/>
        </w:numPr>
        <w:spacing w:before="3" w:line="240" w:lineRule="auto"/>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lastRenderedPageBreak/>
        <w:t>Unusable regiment in treatment.</w:t>
      </w:r>
    </w:p>
    <w:p w:rsidR="00640BD1" w:rsidRPr="006671C6" w:rsidRDefault="00AB131A" w:rsidP="008D5BA5">
      <w:pPr>
        <w:pStyle w:val="ListParagraph"/>
        <w:numPr>
          <w:ilvl w:val="1"/>
          <w:numId w:val="3"/>
        </w:numPr>
        <w:spacing w:before="3"/>
        <w:ind w:right="9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Display</w:t>
      </w:r>
      <w:r w:rsidR="005167E8" w:rsidRPr="006671C6">
        <w:rPr>
          <w:rFonts w:asciiTheme="majorHAnsi" w:eastAsia="Cambria" w:hAnsiTheme="majorHAnsi" w:cs="Times New Roman"/>
          <w:sz w:val="24"/>
          <w:szCs w:val="24"/>
        </w:rPr>
        <w:t xml:space="preserve"> unusable information</w:t>
      </w:r>
      <w:r w:rsidR="0009456D" w:rsidRPr="006671C6">
        <w:rPr>
          <w:rFonts w:asciiTheme="majorHAnsi" w:eastAsia="Cambria" w:hAnsiTheme="majorHAnsi" w:cs="Times New Roman"/>
          <w:sz w:val="24"/>
          <w:szCs w:val="24"/>
        </w:rPr>
        <w:t>.</w:t>
      </w:r>
    </w:p>
    <w:p w:rsidR="0039083B" w:rsidRPr="006671C6" w:rsidRDefault="00D724A8" w:rsidP="00126DA5">
      <w:pPr>
        <w:pStyle w:val="Heading2"/>
        <w:tabs>
          <w:tab w:val="num" w:pos="1350"/>
        </w:tabs>
        <w:ind w:left="1530" w:hanging="450"/>
        <w:rPr>
          <w:rFonts w:eastAsia="Cambria" w:cs="Times New Roman"/>
        </w:rPr>
      </w:pPr>
      <w:bookmarkStart w:id="11" w:name="_Toc430338395"/>
      <w:r w:rsidRPr="006671C6">
        <w:rPr>
          <w:rFonts w:eastAsia="Cambria" w:cs="Times New Roman"/>
        </w:rPr>
        <w:t>Propos</w:t>
      </w:r>
      <w:r w:rsidRPr="006671C6">
        <w:rPr>
          <w:rFonts w:eastAsia="Cambria" w:cs="Times New Roman"/>
          <w:spacing w:val="1"/>
        </w:rPr>
        <w:t>e</w:t>
      </w:r>
      <w:r w:rsidRPr="006671C6">
        <w:rPr>
          <w:rFonts w:eastAsia="Cambria" w:cs="Times New Roman"/>
        </w:rPr>
        <w:t>d</w:t>
      </w:r>
      <w:r w:rsidRPr="006671C6">
        <w:rPr>
          <w:rFonts w:eastAsia="Cambria" w:cs="Times New Roman"/>
          <w:spacing w:val="-13"/>
        </w:rPr>
        <w:t xml:space="preserve"> </w:t>
      </w:r>
      <w:r w:rsidRPr="006671C6">
        <w:rPr>
          <w:rFonts w:eastAsia="Cambria" w:cs="Times New Roman"/>
          <w:spacing w:val="-1"/>
        </w:rPr>
        <w:t>S</w:t>
      </w:r>
      <w:r w:rsidRPr="006671C6">
        <w:rPr>
          <w:rFonts w:eastAsia="Cambria" w:cs="Times New Roman"/>
        </w:rPr>
        <w:t>o</w:t>
      </w:r>
      <w:r w:rsidRPr="006671C6">
        <w:rPr>
          <w:rFonts w:eastAsia="Cambria" w:cs="Times New Roman"/>
          <w:spacing w:val="3"/>
        </w:rPr>
        <w:t>l</w:t>
      </w:r>
      <w:r w:rsidRPr="006671C6">
        <w:rPr>
          <w:rFonts w:eastAsia="Cambria" w:cs="Times New Roman"/>
          <w:spacing w:val="-1"/>
        </w:rPr>
        <w:t>u</w:t>
      </w:r>
      <w:r w:rsidRPr="006671C6">
        <w:rPr>
          <w:rFonts w:eastAsia="Cambria" w:cs="Times New Roman"/>
          <w:spacing w:val="1"/>
        </w:rPr>
        <w:t>t</w:t>
      </w:r>
      <w:r w:rsidRPr="006671C6">
        <w:rPr>
          <w:rFonts w:eastAsia="Cambria" w:cs="Times New Roman"/>
        </w:rPr>
        <w:t>i</w:t>
      </w:r>
      <w:r w:rsidRPr="006671C6">
        <w:rPr>
          <w:rFonts w:eastAsia="Cambria" w:cs="Times New Roman"/>
          <w:spacing w:val="1"/>
        </w:rPr>
        <w:t>o</w:t>
      </w:r>
      <w:r w:rsidRPr="006671C6">
        <w:rPr>
          <w:rFonts w:eastAsia="Cambria" w:cs="Times New Roman"/>
        </w:rPr>
        <w:t>n</w:t>
      </w:r>
      <w:bookmarkEnd w:id="11"/>
    </w:p>
    <w:p w:rsidR="00AD68DB" w:rsidRPr="006671C6" w:rsidRDefault="001458A8" w:rsidP="004122FF">
      <w:pPr>
        <w:spacing w:before="3"/>
        <w:ind w:left="1356" w:right="10"/>
        <w:jc w:val="both"/>
        <w:rPr>
          <w:rFonts w:asciiTheme="majorHAnsi" w:eastAsia="Cambria" w:hAnsiTheme="majorHAnsi"/>
          <w:sz w:val="24"/>
          <w:szCs w:val="24"/>
        </w:rPr>
      </w:pPr>
      <w:r w:rsidRPr="006671C6">
        <w:rPr>
          <w:rFonts w:asciiTheme="majorHAnsi" w:eastAsia="Cambria" w:hAnsiTheme="majorHAnsi"/>
          <w:spacing w:val="-1"/>
          <w:sz w:val="24"/>
          <w:szCs w:val="24"/>
        </w:rPr>
        <w:t>The application uses a combination between a smart phone and a wristband device to gather the patient’s number of steps, calories burned, and others. Basing on the collected data, the doctor makes the treatment deci</w:t>
      </w:r>
      <w:r w:rsidR="00C01671" w:rsidRPr="006671C6">
        <w:rPr>
          <w:rFonts w:asciiTheme="majorHAnsi" w:eastAsia="Cambria" w:hAnsiTheme="majorHAnsi"/>
          <w:spacing w:val="-1"/>
          <w:sz w:val="24"/>
          <w:szCs w:val="24"/>
        </w:rPr>
        <w:t xml:space="preserve">sion within system suggestion. </w:t>
      </w:r>
      <w:r w:rsidRPr="006671C6">
        <w:rPr>
          <w:rFonts w:asciiTheme="majorHAnsi" w:eastAsia="Cambria" w:hAnsiTheme="majorHAnsi"/>
          <w:spacing w:val="-1"/>
          <w:sz w:val="24"/>
          <w:szCs w:val="24"/>
        </w:rPr>
        <w:t>The system will collect data from patient to propose</w:t>
      </w:r>
      <w:r w:rsidR="00E37BE8" w:rsidRPr="006671C6">
        <w:rPr>
          <w:rFonts w:asciiTheme="majorHAnsi" w:eastAsia="Cambria" w:hAnsiTheme="majorHAnsi"/>
          <w:spacing w:val="-1"/>
          <w:sz w:val="24"/>
          <w:szCs w:val="24"/>
        </w:rPr>
        <w:t xml:space="preserve"> </w:t>
      </w:r>
      <w:r w:rsidR="00AE1F5E" w:rsidRPr="006671C6">
        <w:rPr>
          <w:rFonts w:asciiTheme="majorHAnsi" w:eastAsia="Cambria" w:hAnsiTheme="majorHAnsi"/>
          <w:spacing w:val="-1"/>
          <w:sz w:val="24"/>
          <w:szCs w:val="24"/>
        </w:rPr>
        <w:t>the suggestion to the doctor, then doctor will make treatment decision</w:t>
      </w:r>
      <w:r w:rsidR="003C0853" w:rsidRPr="006671C6">
        <w:rPr>
          <w:rFonts w:asciiTheme="majorHAnsi" w:eastAsia="Cambria" w:hAnsiTheme="majorHAnsi"/>
          <w:spacing w:val="-1"/>
          <w:sz w:val="24"/>
          <w:szCs w:val="24"/>
        </w:rPr>
        <w:t>.</w:t>
      </w:r>
    </w:p>
    <w:p w:rsidR="00AD68DB" w:rsidRPr="006671C6" w:rsidRDefault="00D724A8" w:rsidP="00DB1CB5">
      <w:pPr>
        <w:pStyle w:val="Heading3"/>
      </w:pPr>
      <w:bookmarkStart w:id="12" w:name="_Toc430338396"/>
      <w:r w:rsidRPr="006671C6">
        <w:t>Feature functions</w:t>
      </w:r>
      <w:bookmarkEnd w:id="12"/>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nurse can input the basic information of patient.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agree to treat or not.</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When doctor agree the treatment, the system will allow the patient to access account from mobile device.</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lang w:val="en-US"/>
        </w:rPr>
      </w:pPr>
      <w:r w:rsidRPr="006671C6">
        <w:rPr>
          <w:rFonts w:asciiTheme="majorHAnsi" w:eastAsia="Cambria" w:hAnsiTheme="majorHAnsi" w:cs="Times New Roman"/>
          <w:sz w:val="24"/>
          <w:szCs w:val="24"/>
          <w:lang w:val="en-US"/>
        </w:rPr>
        <w:t>The mobile application can collect patient’s data and send to server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compares it with standard regimen, then suggest</w:t>
      </w:r>
      <w:r w:rsidR="00384BD5" w:rsidRPr="006671C6">
        <w:rPr>
          <w:rFonts w:asciiTheme="majorHAnsi" w:eastAsia="Cambria" w:hAnsiTheme="majorHAnsi" w:cs="Times New Roman"/>
          <w:sz w:val="24"/>
          <w:szCs w:val="24"/>
        </w:rPr>
        <w:t>s</w:t>
      </w:r>
      <w:r w:rsidRPr="006671C6">
        <w:rPr>
          <w:rFonts w:asciiTheme="majorHAnsi" w:eastAsia="Cambria" w:hAnsiTheme="majorHAnsi" w:cs="Times New Roman"/>
          <w:sz w:val="24"/>
          <w:szCs w:val="24"/>
        </w:rPr>
        <w:t xml:space="preserve"> for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view, edit and approve the regimen.</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receive treatment plan, notification from doctor.</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will remind the patient what he/she should do following treatment plan every day.</w:t>
      </w:r>
    </w:p>
    <w:p w:rsidR="00606293" w:rsidRPr="006671C6" w:rsidRDefault="00606293" w:rsidP="00606293">
      <w:pPr>
        <w:pStyle w:val="ListParagraph"/>
        <w:numPr>
          <w:ilvl w:val="0"/>
          <w:numId w:val="3"/>
        </w:numPr>
        <w:spacing w:before="2" w:line="256" w:lineRule="auto"/>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doctor can make the next appointment schedule.</w:t>
      </w:r>
    </w:p>
    <w:p w:rsidR="00AD68DB" w:rsidRPr="006671C6" w:rsidRDefault="00606293" w:rsidP="00606293">
      <w:pPr>
        <w:pStyle w:val="ListParagraph"/>
        <w:numPr>
          <w:ilvl w:val="0"/>
          <w:numId w:val="3"/>
        </w:numPr>
        <w:spacing w:before="2"/>
        <w:ind w:right="67"/>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can see current information of wristband, history and edit their information</w:t>
      </w:r>
      <w:r w:rsidR="00ED6448" w:rsidRPr="006671C6">
        <w:rPr>
          <w:rFonts w:asciiTheme="majorHAnsi" w:eastAsia="Cambria" w:hAnsiTheme="majorHAnsi" w:cs="Times New Roman"/>
          <w:sz w:val="24"/>
          <w:szCs w:val="24"/>
        </w:rPr>
        <w:t>.</w:t>
      </w:r>
    </w:p>
    <w:p w:rsidR="00AD68DB" w:rsidRPr="006671C6" w:rsidRDefault="00D724A8" w:rsidP="00DB1CB5">
      <w:pPr>
        <w:pStyle w:val="Heading3"/>
      </w:pPr>
      <w:bookmarkStart w:id="13" w:name="_Toc430338397"/>
      <w:r w:rsidRPr="006671C6">
        <w:t>Adv</w:t>
      </w:r>
      <w:r w:rsidRPr="006671C6">
        <w:rPr>
          <w:spacing w:val="-2"/>
        </w:rPr>
        <w:t>a</w:t>
      </w:r>
      <w:r w:rsidRPr="006671C6">
        <w:t>n</w:t>
      </w:r>
      <w:r w:rsidRPr="006671C6">
        <w:rPr>
          <w:spacing w:val="-1"/>
        </w:rPr>
        <w:t>t</w:t>
      </w:r>
      <w:r w:rsidRPr="006671C6">
        <w:rPr>
          <w:spacing w:val="1"/>
        </w:rPr>
        <w:t>a</w:t>
      </w:r>
      <w:r w:rsidRPr="006671C6">
        <w:t>g</w:t>
      </w:r>
      <w:r w:rsidRPr="006671C6">
        <w:rPr>
          <w:spacing w:val="-1"/>
        </w:rPr>
        <w:t>e</w:t>
      </w:r>
      <w:r w:rsidRPr="006671C6">
        <w:t>s</w:t>
      </w:r>
      <w:r w:rsidRPr="006671C6">
        <w:rPr>
          <w:spacing w:val="2"/>
        </w:rPr>
        <w:t xml:space="preserve"> </w:t>
      </w:r>
      <w:r w:rsidRPr="006671C6">
        <w:rPr>
          <w:spacing w:val="-1"/>
        </w:rPr>
        <w:t>a</w:t>
      </w:r>
      <w:r w:rsidRPr="006671C6">
        <w:t>nd</w:t>
      </w:r>
      <w:r w:rsidRPr="006671C6">
        <w:rPr>
          <w:spacing w:val="-1"/>
        </w:rPr>
        <w:t xml:space="preserve"> </w:t>
      </w:r>
      <w:r w:rsidRPr="006671C6">
        <w:rPr>
          <w:spacing w:val="1"/>
        </w:rPr>
        <w:t>d</w:t>
      </w:r>
      <w:r w:rsidRPr="006671C6">
        <w:rPr>
          <w:spacing w:val="-2"/>
        </w:rPr>
        <w:t>i</w:t>
      </w:r>
      <w:r w:rsidRPr="006671C6">
        <w:t>s</w:t>
      </w:r>
      <w:r w:rsidRPr="006671C6">
        <w:rPr>
          <w:spacing w:val="1"/>
        </w:rPr>
        <w:t>a</w:t>
      </w:r>
      <w:r w:rsidRPr="006671C6">
        <w:t>d</w:t>
      </w:r>
      <w:r w:rsidRPr="006671C6">
        <w:rPr>
          <w:spacing w:val="-2"/>
        </w:rPr>
        <w:t>v</w:t>
      </w:r>
      <w:r w:rsidRPr="006671C6">
        <w:rPr>
          <w:spacing w:val="-1"/>
        </w:rPr>
        <w:t>a</w:t>
      </w:r>
      <w:r w:rsidRPr="006671C6">
        <w:t>n</w:t>
      </w:r>
      <w:r w:rsidRPr="006671C6">
        <w:rPr>
          <w:spacing w:val="1"/>
        </w:rPr>
        <w:t>t</w:t>
      </w:r>
      <w:r w:rsidRPr="006671C6">
        <w:rPr>
          <w:spacing w:val="-1"/>
        </w:rPr>
        <w:t>a</w:t>
      </w:r>
      <w:r w:rsidRPr="006671C6">
        <w:t>g</w:t>
      </w:r>
      <w:r w:rsidRPr="006671C6">
        <w:rPr>
          <w:spacing w:val="1"/>
        </w:rPr>
        <w:t>e</w:t>
      </w:r>
      <w:r w:rsidRPr="006671C6">
        <w:t>s</w:t>
      </w:r>
      <w:bookmarkEnd w:id="13"/>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pacing w:val="-1"/>
          <w:sz w:val="24"/>
          <w:szCs w:val="24"/>
        </w:rPr>
        <w:t>Adv</w:t>
      </w:r>
      <w:r w:rsidRPr="006671C6">
        <w:rPr>
          <w:rFonts w:asciiTheme="majorHAnsi" w:eastAsia="Cambria" w:hAnsiTheme="majorHAnsi" w:cs="Times New Roman"/>
          <w:sz w:val="24"/>
          <w:szCs w:val="24"/>
        </w:rPr>
        <w:t>a</w:t>
      </w:r>
      <w:r w:rsidRPr="006671C6">
        <w:rPr>
          <w:rFonts w:asciiTheme="majorHAnsi" w:eastAsia="Cambria" w:hAnsiTheme="majorHAnsi" w:cs="Times New Roman"/>
          <w:spacing w:val="1"/>
          <w:sz w:val="24"/>
          <w:szCs w:val="24"/>
        </w:rPr>
        <w:t>n</w:t>
      </w:r>
      <w:r w:rsidRPr="006671C6">
        <w:rPr>
          <w:rFonts w:asciiTheme="majorHAnsi" w:eastAsia="Cambria" w:hAnsiTheme="majorHAnsi" w:cs="Times New Roman"/>
          <w:sz w:val="24"/>
          <w:szCs w:val="24"/>
        </w:rPr>
        <w:t>t</w:t>
      </w:r>
      <w:r w:rsidRPr="006671C6">
        <w:rPr>
          <w:rFonts w:asciiTheme="majorHAnsi" w:eastAsia="Cambria" w:hAnsiTheme="majorHAnsi" w:cs="Times New Roman"/>
          <w:spacing w:val="1"/>
          <w:sz w:val="24"/>
          <w:szCs w:val="24"/>
        </w:rPr>
        <w:t>a</w:t>
      </w:r>
      <w:r w:rsidRPr="006671C6">
        <w:rPr>
          <w:rFonts w:asciiTheme="majorHAnsi" w:eastAsia="Cambria" w:hAnsiTheme="majorHAnsi" w:cs="Times New Roman"/>
          <w:spacing w:val="-1"/>
          <w:sz w:val="24"/>
          <w:szCs w:val="24"/>
        </w:rPr>
        <w:t>g</w:t>
      </w:r>
      <w:r w:rsidRPr="006671C6">
        <w:rPr>
          <w:rFonts w:asciiTheme="majorHAnsi" w:eastAsia="Cambria" w:hAnsiTheme="majorHAnsi" w:cs="Times New Roman"/>
          <w:spacing w:val="2"/>
          <w:sz w:val="24"/>
          <w:szCs w:val="24"/>
        </w:rPr>
        <w:t>e</w:t>
      </w:r>
      <w:r w:rsidRPr="006671C6">
        <w:rPr>
          <w:rFonts w:asciiTheme="majorHAnsi" w:eastAsia="Cambria" w:hAnsiTheme="majorHAnsi" w:cs="Times New Roman"/>
          <w:sz w:val="24"/>
          <w:szCs w:val="24"/>
        </w:rPr>
        <w:t xml:space="preserv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system provides for doctor pieces of tracking information to make treatment plan more effectively.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will receive doctor’s treatment suggestions frequently.</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never forgets to use medicines or does others because this system will remind them. </w:t>
      </w:r>
    </w:p>
    <w:p w:rsidR="006D3B7D" w:rsidRPr="006671C6" w:rsidRDefault="006D3B7D" w:rsidP="006D3B7D">
      <w:pPr>
        <w:pStyle w:val="ListParagraph"/>
        <w:numPr>
          <w:ilvl w:val="0"/>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Disadvantages: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doctor must have the personal computer and internet connection to access tracking information. </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This system only us</w:t>
      </w:r>
      <w:r w:rsidR="002264E3" w:rsidRPr="006671C6">
        <w:rPr>
          <w:rFonts w:asciiTheme="majorHAnsi" w:eastAsia="Cambria" w:hAnsiTheme="majorHAnsi" w:cs="Times New Roman"/>
          <w:sz w:val="24"/>
          <w:szCs w:val="24"/>
        </w:rPr>
        <w:t xml:space="preserve">ed with people </w:t>
      </w:r>
      <w:r w:rsidR="0039459A" w:rsidRPr="006671C6">
        <w:rPr>
          <w:rFonts w:asciiTheme="majorHAnsi" w:eastAsia="Cambria" w:hAnsiTheme="majorHAnsi" w:cs="Times New Roman"/>
          <w:sz w:val="24"/>
          <w:szCs w:val="24"/>
        </w:rPr>
        <w:t>from 20 - 6</w:t>
      </w:r>
      <w:r w:rsidR="00844AEB" w:rsidRPr="006671C6">
        <w:rPr>
          <w:rFonts w:asciiTheme="majorHAnsi" w:eastAsia="Cambria" w:hAnsiTheme="majorHAnsi" w:cs="Times New Roman"/>
          <w:sz w:val="24"/>
          <w:szCs w:val="24"/>
        </w:rPr>
        <w:t>0 ages and does not have special diseases</w:t>
      </w:r>
      <w:r w:rsidRPr="006671C6">
        <w:rPr>
          <w:rFonts w:asciiTheme="majorHAnsi" w:eastAsia="Cambria" w:hAnsiTheme="majorHAnsi" w:cs="Times New Roman"/>
          <w:sz w:val="24"/>
          <w:szCs w:val="24"/>
        </w:rPr>
        <w:t>.</w:t>
      </w:r>
    </w:p>
    <w:p w:rsidR="006D3B7D" w:rsidRPr="006671C6" w:rsidRDefault="006D3B7D" w:rsidP="006D3B7D">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The patient also must have a suitable smartphone with wristband device and internet connection to send information as well as receive treatment plan. </w:t>
      </w:r>
    </w:p>
    <w:p w:rsidR="00F76138" w:rsidRPr="006671C6" w:rsidRDefault="006D3B7D" w:rsidP="0044672B">
      <w:pPr>
        <w:pStyle w:val="ListParagraph"/>
        <w:numPr>
          <w:ilvl w:val="1"/>
          <w:numId w:val="3"/>
        </w:numPr>
        <w:spacing w:line="280" w:lineRule="exact"/>
        <w:ind w:right="1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The patient must always use mobile application and wristband in the right way. In some cases, the patient is unnecessary to use wristband (for example: the flu). If not the system will collect wrong data and the treatment may be worse..</w:t>
      </w:r>
      <w:r w:rsidR="0061605D" w:rsidRPr="006671C6">
        <w:rPr>
          <w:rFonts w:asciiTheme="majorHAnsi" w:eastAsia="Cambria" w:hAnsiTheme="majorHAnsi" w:cs="Times New Roman"/>
          <w:sz w:val="24"/>
          <w:szCs w:val="24"/>
        </w:rPr>
        <w:t>.</w:t>
      </w:r>
    </w:p>
    <w:p w:rsidR="00AD68DB" w:rsidRPr="006671C6" w:rsidRDefault="00D724A8" w:rsidP="007C40A3">
      <w:pPr>
        <w:pStyle w:val="Heading2"/>
        <w:ind w:left="1350" w:hanging="270"/>
        <w:jc w:val="both"/>
        <w:rPr>
          <w:rFonts w:eastAsia="Cambria" w:cs="Times New Roman"/>
        </w:rPr>
      </w:pPr>
      <w:bookmarkStart w:id="14" w:name="_Toc430338398"/>
      <w:r w:rsidRPr="006671C6">
        <w:rPr>
          <w:rFonts w:eastAsia="Cambria" w:cs="Times New Roman"/>
        </w:rPr>
        <w:t>Functi</w:t>
      </w:r>
      <w:r w:rsidRPr="006671C6">
        <w:rPr>
          <w:rFonts w:eastAsia="Cambria" w:cs="Times New Roman"/>
          <w:spacing w:val="1"/>
        </w:rPr>
        <w:t>on</w:t>
      </w:r>
      <w:r w:rsidRPr="006671C6">
        <w:rPr>
          <w:rFonts w:eastAsia="Cambria" w:cs="Times New Roman"/>
        </w:rPr>
        <w:t>al</w:t>
      </w:r>
      <w:r w:rsidRPr="006671C6">
        <w:rPr>
          <w:rFonts w:eastAsia="Cambria" w:cs="Times New Roman"/>
          <w:spacing w:val="-16"/>
        </w:rPr>
        <w:t xml:space="preserve"> </w:t>
      </w:r>
      <w:r w:rsidRPr="006671C6">
        <w:rPr>
          <w:rFonts w:eastAsia="Cambria" w:cs="Times New Roman"/>
          <w:spacing w:val="-1"/>
        </w:rPr>
        <w:t>R</w:t>
      </w:r>
      <w:r w:rsidRPr="006671C6">
        <w:rPr>
          <w:rFonts w:eastAsia="Cambria" w:cs="Times New Roman"/>
        </w:rPr>
        <w:t>e</w:t>
      </w:r>
      <w:r w:rsidRPr="006671C6">
        <w:rPr>
          <w:rFonts w:eastAsia="Cambria" w:cs="Times New Roman"/>
          <w:spacing w:val="2"/>
        </w:rPr>
        <w:t>q</w:t>
      </w:r>
      <w:r w:rsidRPr="006671C6">
        <w:rPr>
          <w:rFonts w:eastAsia="Cambria" w:cs="Times New Roman"/>
          <w:spacing w:val="1"/>
        </w:rPr>
        <w:t>u</w:t>
      </w:r>
      <w:r w:rsidRPr="006671C6">
        <w:rPr>
          <w:rFonts w:eastAsia="Cambria" w:cs="Times New Roman"/>
        </w:rPr>
        <w:t>iremen</w:t>
      </w:r>
      <w:r w:rsidRPr="006671C6">
        <w:rPr>
          <w:rFonts w:eastAsia="Cambria" w:cs="Times New Roman"/>
          <w:spacing w:val="3"/>
        </w:rPr>
        <w:t>t</w:t>
      </w:r>
      <w:r w:rsidRPr="006671C6">
        <w:rPr>
          <w:rFonts w:eastAsia="Cambria" w:cs="Times New Roman"/>
        </w:rPr>
        <w:t>s</w:t>
      </w:r>
      <w:bookmarkEnd w:id="14"/>
    </w:p>
    <w:p w:rsidR="00467A8D" w:rsidRPr="006671C6" w:rsidRDefault="00D724A8" w:rsidP="007C40A3">
      <w:pPr>
        <w:spacing w:before="3"/>
        <w:ind w:left="1356" w:right="2259"/>
        <w:jc w:val="both"/>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unction </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q</w:t>
      </w:r>
      <w:r w:rsidRPr="006671C6">
        <w:rPr>
          <w:rFonts w:asciiTheme="majorHAnsi" w:eastAsia="Cambria" w:hAnsiTheme="majorHAnsi"/>
          <w:sz w:val="24"/>
          <w:szCs w:val="24"/>
        </w:rPr>
        <w:t>ui</w:t>
      </w:r>
      <w:r w:rsidRPr="006671C6">
        <w:rPr>
          <w:rFonts w:asciiTheme="majorHAnsi" w:eastAsia="Cambria" w:hAnsiTheme="majorHAnsi"/>
          <w:spacing w:val="-1"/>
          <w:sz w:val="24"/>
          <w:szCs w:val="24"/>
        </w:rPr>
        <w:t>r</w:t>
      </w:r>
      <w:r w:rsidRPr="006671C6">
        <w:rPr>
          <w:rFonts w:asciiTheme="majorHAnsi" w:eastAsia="Cambria" w:hAnsiTheme="majorHAnsi"/>
          <w:sz w:val="24"/>
          <w:szCs w:val="24"/>
        </w:rPr>
        <w:t>eme</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t</w:t>
      </w:r>
      <w:r w:rsidRPr="006671C6">
        <w:rPr>
          <w:rFonts w:asciiTheme="majorHAnsi" w:eastAsia="Cambria" w:hAnsiTheme="majorHAnsi"/>
          <w:sz w:val="24"/>
          <w:szCs w:val="24"/>
        </w:rPr>
        <w:t>s</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the system are listed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as </w:t>
      </w:r>
      <w:r w:rsidRPr="006671C6">
        <w:rPr>
          <w:rFonts w:asciiTheme="majorHAnsi" w:eastAsia="Cambria" w:hAnsiTheme="majorHAnsi"/>
          <w:spacing w:val="1"/>
          <w:sz w:val="24"/>
          <w:szCs w:val="24"/>
        </w:rPr>
        <w:t>b</w:t>
      </w:r>
      <w:r w:rsidRPr="006671C6">
        <w:rPr>
          <w:rFonts w:asciiTheme="majorHAnsi" w:eastAsia="Cambria" w:hAnsiTheme="majorHAnsi"/>
          <w:sz w:val="24"/>
          <w:szCs w:val="24"/>
        </w:rPr>
        <w:t>elo</w:t>
      </w:r>
      <w:r w:rsidRPr="006671C6">
        <w:rPr>
          <w:rFonts w:asciiTheme="majorHAnsi" w:eastAsia="Cambria" w:hAnsiTheme="majorHAnsi"/>
          <w:spacing w:val="-1"/>
          <w:sz w:val="24"/>
          <w:szCs w:val="24"/>
        </w:rPr>
        <w:t>w</w:t>
      </w:r>
      <w:r w:rsidRPr="006671C6">
        <w:rPr>
          <w:rFonts w:asciiTheme="majorHAnsi" w:eastAsia="Cambria" w:hAnsiTheme="majorHAnsi"/>
          <w:sz w:val="24"/>
          <w:szCs w:val="24"/>
        </w:rPr>
        <w:t>:</w:t>
      </w:r>
    </w:p>
    <w:p w:rsidR="008170E2" w:rsidRPr="006671C6" w:rsidRDefault="00495BD8" w:rsidP="00DB1CB5">
      <w:pPr>
        <w:pStyle w:val="Heading3"/>
      </w:pPr>
      <w:bookmarkStart w:id="15" w:name="_Toc430338399"/>
      <w:r w:rsidRPr="006671C6">
        <w:lastRenderedPageBreak/>
        <w:t>Nurse</w:t>
      </w:r>
      <w:r w:rsidR="00454542" w:rsidRPr="006671C6">
        <w:t>.</w:t>
      </w:r>
      <w:bookmarkEnd w:id="15"/>
    </w:p>
    <w:p w:rsidR="003A7005" w:rsidRPr="006671C6" w:rsidRDefault="003A7005"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 xml:space="preserve">Nurse </w:t>
      </w:r>
      <w:r w:rsidR="00002C55" w:rsidRPr="006671C6">
        <w:rPr>
          <w:rFonts w:asciiTheme="majorHAnsi" w:eastAsia="Cambria" w:hAnsiTheme="majorHAnsi" w:cs="Times New Roman"/>
          <w:sz w:val="24"/>
          <w:szCs w:val="24"/>
        </w:rPr>
        <w:t>creates</w:t>
      </w:r>
      <w:r w:rsidRPr="006671C6">
        <w:rPr>
          <w:rFonts w:asciiTheme="majorHAnsi" w:eastAsia="Cambria" w:hAnsiTheme="majorHAnsi" w:cs="Times New Roman"/>
          <w:sz w:val="24"/>
          <w:szCs w:val="24"/>
        </w:rPr>
        <w:t xml:space="preserve"> </w:t>
      </w:r>
      <w:r w:rsidR="00002C55" w:rsidRPr="006671C6">
        <w:rPr>
          <w:rFonts w:asciiTheme="majorHAnsi" w:eastAsia="Cambria" w:hAnsiTheme="majorHAnsi" w:cs="Times New Roman"/>
          <w:sz w:val="24"/>
          <w:szCs w:val="24"/>
        </w:rPr>
        <w:t>patient profile</w:t>
      </w:r>
      <w:r w:rsidRPr="006671C6">
        <w:rPr>
          <w:rFonts w:asciiTheme="majorHAnsi" w:eastAsia="Cambria" w:hAnsiTheme="majorHAnsi" w:cs="Times New Roman"/>
          <w:sz w:val="24"/>
          <w:szCs w:val="24"/>
        </w:rPr>
        <w:t xml:space="preserve"> </w:t>
      </w:r>
      <w:r w:rsidR="00A166C8" w:rsidRPr="006671C6">
        <w:rPr>
          <w:rFonts w:asciiTheme="majorHAnsi" w:eastAsia="Cambria" w:hAnsiTheme="majorHAnsi" w:cs="Times New Roman"/>
          <w:sz w:val="24"/>
          <w:szCs w:val="24"/>
        </w:rPr>
        <w:t>before</w:t>
      </w:r>
      <w:r w:rsidRPr="006671C6">
        <w:rPr>
          <w:rFonts w:asciiTheme="majorHAnsi" w:eastAsia="Cambria" w:hAnsiTheme="majorHAnsi" w:cs="Times New Roman"/>
          <w:sz w:val="24"/>
          <w:szCs w:val="24"/>
        </w:rPr>
        <w:t xml:space="preserve"> patient meet doctor.</w:t>
      </w:r>
    </w:p>
    <w:p w:rsidR="00EE772F" w:rsidRPr="006671C6" w:rsidRDefault="00002C55" w:rsidP="007C40A3">
      <w:pPr>
        <w:pStyle w:val="ListParagraph"/>
        <w:numPr>
          <w:ilvl w:val="0"/>
          <w:numId w:val="3"/>
        </w:numPr>
        <w:ind w:left="180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Nurse will assign patient to suitable doctor</w:t>
      </w:r>
      <w:r w:rsidR="00EE772F" w:rsidRPr="006671C6">
        <w:rPr>
          <w:rFonts w:asciiTheme="majorHAnsi" w:eastAsia="Cambria" w:hAnsiTheme="majorHAnsi" w:cs="Times New Roman"/>
          <w:sz w:val="24"/>
          <w:szCs w:val="24"/>
        </w:rPr>
        <w:t>.</w:t>
      </w:r>
    </w:p>
    <w:p w:rsidR="0071760B" w:rsidRPr="006671C6" w:rsidRDefault="00495BD8" w:rsidP="00DB1CB5">
      <w:pPr>
        <w:pStyle w:val="Heading3"/>
      </w:pPr>
      <w:bookmarkStart w:id="16" w:name="_Toc430338400"/>
      <w:r w:rsidRPr="006671C6">
        <w:t>Doctor.</w:t>
      </w:r>
      <w:bookmarkEnd w:id="16"/>
    </w:p>
    <w:p w:rsidR="0071760B" w:rsidRPr="006671C6" w:rsidRDefault="00A166C8" w:rsidP="007C40A3">
      <w:pPr>
        <w:pStyle w:val="ListParagraph"/>
        <w:numPr>
          <w:ilvl w:val="0"/>
          <w:numId w:val="8"/>
        </w:numPr>
        <w:ind w:left="1800" w:hanging="270"/>
        <w:jc w:val="both"/>
        <w:rPr>
          <w:rFonts w:asciiTheme="majorHAnsi" w:hAnsiTheme="majorHAnsi" w:cs="Times New Roman"/>
        </w:rPr>
      </w:pPr>
      <w:r w:rsidRPr="006671C6">
        <w:rPr>
          <w:rFonts w:asciiTheme="majorHAnsi" w:hAnsiTheme="majorHAnsi" w:cs="Times New Roman"/>
          <w:sz w:val="24"/>
          <w:szCs w:val="24"/>
        </w:rPr>
        <w:t>Doctor</w:t>
      </w:r>
      <w:r w:rsidR="00AD51C0" w:rsidRPr="006671C6">
        <w:rPr>
          <w:rFonts w:asciiTheme="majorHAnsi" w:hAnsiTheme="majorHAnsi" w:cs="Times New Roman"/>
          <w:sz w:val="24"/>
          <w:szCs w:val="24"/>
        </w:rPr>
        <w:t xml:space="preserve"> can view patient’s medical history</w:t>
      </w:r>
      <w:r w:rsidR="00907FED" w:rsidRPr="006671C6">
        <w:rPr>
          <w:rFonts w:asciiTheme="majorHAnsi" w:eastAsia="Cambria" w:hAnsiTheme="majorHAnsi" w:cs="Times New Roman"/>
          <w:sz w:val="24"/>
          <w:szCs w:val="24"/>
        </w:rPr>
        <w:t>.</w:t>
      </w:r>
    </w:p>
    <w:p w:rsidR="006A10F1" w:rsidRPr="006671C6" w:rsidRDefault="006A10F1"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view treatment suggestion provided by system.</w:t>
      </w:r>
    </w:p>
    <w:p w:rsidR="00DC0A48" w:rsidRPr="006671C6" w:rsidRDefault="00DC0A48"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edit treatment, do treatment.</w:t>
      </w:r>
    </w:p>
    <w:p w:rsidR="0064482D" w:rsidRPr="006671C6" w:rsidRDefault="0064482D" w:rsidP="007C40A3">
      <w:pPr>
        <w:pStyle w:val="ListParagraph"/>
        <w:numPr>
          <w:ilvl w:val="0"/>
          <w:numId w:val="8"/>
        </w:numPr>
        <w:ind w:left="1800" w:hanging="270"/>
        <w:jc w:val="both"/>
        <w:rPr>
          <w:rFonts w:asciiTheme="majorHAnsi" w:hAnsiTheme="majorHAnsi" w:cs="Times New Roman"/>
        </w:rPr>
      </w:pPr>
      <w:r w:rsidRPr="006671C6">
        <w:rPr>
          <w:rFonts w:asciiTheme="majorHAnsi" w:eastAsia="Cambria" w:hAnsiTheme="majorHAnsi" w:cs="Times New Roman"/>
          <w:sz w:val="24"/>
          <w:szCs w:val="24"/>
        </w:rPr>
        <w:t>Doctor can make appointment.</w:t>
      </w:r>
    </w:p>
    <w:p w:rsidR="009C3F54" w:rsidRPr="006671C6" w:rsidRDefault="00495BD8" w:rsidP="00DB1CB5">
      <w:pPr>
        <w:pStyle w:val="Heading3"/>
      </w:pPr>
      <w:bookmarkStart w:id="17" w:name="_Toc430338401"/>
      <w:r w:rsidRPr="006671C6">
        <w:t>Admin</w:t>
      </w:r>
      <w:r w:rsidR="003E6F76" w:rsidRPr="006671C6">
        <w:t>.</w:t>
      </w:r>
      <w:bookmarkEnd w:id="17"/>
    </w:p>
    <w:p w:rsidR="00015F9E" w:rsidRPr="006671C6" w:rsidRDefault="00FB6378"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Admin can manage nurse, doctor and patient account.</w:t>
      </w:r>
    </w:p>
    <w:p w:rsidR="005E187F" w:rsidRPr="006671C6" w:rsidRDefault="005E187F" w:rsidP="00DB1CB5">
      <w:pPr>
        <w:pStyle w:val="Heading3"/>
      </w:pPr>
      <w:r w:rsidRPr="006671C6">
        <w:t>Staff.</w:t>
      </w:r>
    </w:p>
    <w:p w:rsidR="00FB6378" w:rsidRPr="006671C6" w:rsidRDefault="005E187F" w:rsidP="005E187F">
      <w:pPr>
        <w:pStyle w:val="ListParagraph"/>
        <w:numPr>
          <w:ilvl w:val="0"/>
          <w:numId w:val="8"/>
        </w:numPr>
        <w:ind w:left="1800"/>
        <w:jc w:val="both"/>
        <w:rPr>
          <w:rFonts w:asciiTheme="majorHAnsi" w:hAnsiTheme="majorHAnsi" w:cs="Times New Roman"/>
          <w:sz w:val="24"/>
          <w:szCs w:val="24"/>
        </w:rPr>
      </w:pPr>
      <w:r w:rsidRPr="006671C6">
        <w:rPr>
          <w:rFonts w:asciiTheme="majorHAnsi" w:hAnsiTheme="majorHAnsi" w:cs="Times New Roman"/>
          <w:sz w:val="24"/>
          <w:szCs w:val="24"/>
          <w:lang w:val="en-US"/>
        </w:rPr>
        <w:t>Staff</w:t>
      </w:r>
      <w:r w:rsidR="00FB6378" w:rsidRPr="006671C6">
        <w:rPr>
          <w:rFonts w:asciiTheme="majorHAnsi" w:hAnsiTheme="majorHAnsi" w:cs="Times New Roman"/>
          <w:sz w:val="24"/>
          <w:szCs w:val="24"/>
        </w:rPr>
        <w:t xml:space="preserve"> can manage supported devices, such as add new device specification to database.</w:t>
      </w:r>
    </w:p>
    <w:p w:rsidR="009E1801" w:rsidRPr="006671C6" w:rsidRDefault="00495BD8" w:rsidP="00DB1CB5">
      <w:pPr>
        <w:pStyle w:val="Heading3"/>
      </w:pPr>
      <w:bookmarkStart w:id="18" w:name="_Toc429595562"/>
      <w:bookmarkStart w:id="19" w:name="_Toc430338402"/>
      <w:r w:rsidRPr="006671C6">
        <w:t>Patient</w:t>
      </w:r>
      <w:r w:rsidR="00C42B99" w:rsidRPr="006671C6">
        <w:t>.</w:t>
      </w:r>
      <w:bookmarkEnd w:id="18"/>
      <w:bookmarkEnd w:id="19"/>
    </w:p>
    <w:p w:rsidR="00C75727" w:rsidRPr="006671C6" w:rsidRDefault="00C75727" w:rsidP="00C75727">
      <w:pPr>
        <w:ind w:left="1530"/>
        <w:rPr>
          <w:rFonts w:asciiTheme="majorHAnsi" w:hAnsiTheme="majorHAnsi"/>
          <w:sz w:val="24"/>
          <w:szCs w:val="24"/>
        </w:rPr>
      </w:pPr>
      <w:r w:rsidRPr="006671C6">
        <w:rPr>
          <w:rFonts w:asciiTheme="majorHAnsi" w:hAnsiTheme="majorHAnsi"/>
          <w:sz w:val="24"/>
          <w:szCs w:val="24"/>
        </w:rPr>
        <w:t xml:space="preserve">Patient only uses a mobile application: </w:t>
      </w:r>
    </w:p>
    <w:p w:rsidR="0079559C"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treatment plan.</w:t>
      </w:r>
    </w:p>
    <w:p w:rsidR="00C75727" w:rsidRPr="006671C6" w:rsidRDefault="00C75727"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be remind to use medicine, do exercises</w:t>
      </w:r>
      <w:r w:rsidR="00D46C38" w:rsidRPr="006671C6">
        <w:rPr>
          <w:rFonts w:asciiTheme="majorHAnsi" w:hAnsiTheme="majorHAnsi" w:cs="Times New Roman"/>
          <w:sz w:val="24"/>
          <w:szCs w:val="24"/>
        </w:rPr>
        <w:t>… every day</w:t>
      </w:r>
      <w:r w:rsidRPr="006671C6">
        <w:rPr>
          <w:rFonts w:asciiTheme="majorHAnsi" w:hAnsiTheme="majorHAnsi" w:cs="Times New Roman"/>
          <w:sz w:val="24"/>
          <w:szCs w:val="24"/>
        </w:rPr>
        <w: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view appointment.</w:t>
      </w:r>
    </w:p>
    <w:p w:rsidR="005C1ACC" w:rsidRPr="006671C6" w:rsidRDefault="005C1ACC" w:rsidP="007C40A3">
      <w:pPr>
        <w:pStyle w:val="ListParagraph"/>
        <w:numPr>
          <w:ilvl w:val="0"/>
          <w:numId w:val="8"/>
        </w:numPr>
        <w:ind w:left="1800" w:hanging="270"/>
        <w:jc w:val="both"/>
        <w:rPr>
          <w:rFonts w:asciiTheme="majorHAnsi" w:hAnsiTheme="majorHAnsi" w:cs="Times New Roman"/>
          <w:sz w:val="24"/>
          <w:szCs w:val="24"/>
        </w:rPr>
      </w:pPr>
      <w:r w:rsidRPr="006671C6">
        <w:rPr>
          <w:rFonts w:asciiTheme="majorHAnsi" w:hAnsiTheme="majorHAnsi" w:cs="Times New Roman"/>
          <w:sz w:val="24"/>
          <w:szCs w:val="24"/>
        </w:rPr>
        <w:t>Patient can send a simple notice to doctor.</w:t>
      </w:r>
    </w:p>
    <w:p w:rsidR="00AD68DB" w:rsidRPr="006671C6" w:rsidRDefault="00265F44" w:rsidP="000A6E08">
      <w:pPr>
        <w:pStyle w:val="Heading2"/>
        <w:ind w:left="1350" w:hanging="270"/>
        <w:rPr>
          <w:rFonts w:eastAsia="Cambria" w:cs="Times New Roman"/>
        </w:rPr>
      </w:pPr>
      <w:r w:rsidRPr="006671C6">
        <w:rPr>
          <w:rFonts w:eastAsia="Cambria" w:cs="Times New Roman"/>
        </w:rPr>
        <w:t xml:space="preserve"> </w:t>
      </w:r>
      <w:bookmarkStart w:id="20" w:name="_Toc430338403"/>
      <w:r w:rsidR="00D724A8" w:rsidRPr="006671C6">
        <w:rPr>
          <w:rFonts w:eastAsia="Cambria" w:cs="Times New Roman"/>
        </w:rPr>
        <w:t>Role</w:t>
      </w:r>
      <w:r w:rsidR="00D724A8" w:rsidRPr="006671C6">
        <w:rPr>
          <w:rFonts w:eastAsia="Cambria" w:cs="Times New Roman"/>
          <w:spacing w:val="-6"/>
        </w:rPr>
        <w:t xml:space="preserve"> </w:t>
      </w:r>
      <w:r w:rsidR="00D724A8" w:rsidRPr="006671C6">
        <w:rPr>
          <w:rFonts w:eastAsia="Cambria" w:cs="Times New Roman"/>
          <w:spacing w:val="-1"/>
        </w:rPr>
        <w:t>a</w:t>
      </w:r>
      <w:r w:rsidR="00D724A8" w:rsidRPr="006671C6">
        <w:rPr>
          <w:rFonts w:eastAsia="Cambria" w:cs="Times New Roman"/>
          <w:spacing w:val="1"/>
        </w:rPr>
        <w:t>n</w:t>
      </w:r>
      <w:r w:rsidR="00D724A8" w:rsidRPr="006671C6">
        <w:rPr>
          <w:rFonts w:eastAsia="Cambria" w:cs="Times New Roman"/>
        </w:rPr>
        <w:t>d</w:t>
      </w:r>
      <w:r w:rsidR="00D724A8" w:rsidRPr="006671C6">
        <w:rPr>
          <w:rFonts w:eastAsia="Cambria" w:cs="Times New Roman"/>
          <w:spacing w:val="-7"/>
        </w:rPr>
        <w:t xml:space="preserve"> </w:t>
      </w:r>
      <w:r w:rsidR="00D724A8" w:rsidRPr="006671C6">
        <w:rPr>
          <w:rFonts w:eastAsia="Cambria" w:cs="Times New Roman"/>
        </w:rPr>
        <w:t>Re</w:t>
      </w:r>
      <w:r w:rsidR="00D724A8" w:rsidRPr="006671C6">
        <w:rPr>
          <w:rFonts w:eastAsia="Cambria" w:cs="Times New Roman"/>
          <w:spacing w:val="2"/>
        </w:rPr>
        <w:t>s</w:t>
      </w:r>
      <w:r w:rsidR="00D724A8" w:rsidRPr="006671C6">
        <w:rPr>
          <w:rFonts w:eastAsia="Cambria" w:cs="Times New Roman"/>
          <w:spacing w:val="-1"/>
        </w:rPr>
        <w:t>p</w:t>
      </w:r>
      <w:r w:rsidR="00D724A8" w:rsidRPr="006671C6">
        <w:rPr>
          <w:rFonts w:eastAsia="Cambria" w:cs="Times New Roman"/>
        </w:rPr>
        <w:t>o</w:t>
      </w:r>
      <w:r w:rsidR="00D724A8" w:rsidRPr="006671C6">
        <w:rPr>
          <w:rFonts w:eastAsia="Cambria" w:cs="Times New Roman"/>
          <w:spacing w:val="2"/>
        </w:rPr>
        <w:t>n</w:t>
      </w:r>
      <w:r w:rsidR="00D724A8" w:rsidRPr="006671C6">
        <w:rPr>
          <w:rFonts w:eastAsia="Cambria" w:cs="Times New Roman"/>
        </w:rPr>
        <w:t>si</w:t>
      </w:r>
      <w:r w:rsidR="00D724A8" w:rsidRPr="006671C6">
        <w:rPr>
          <w:rFonts w:eastAsia="Cambria" w:cs="Times New Roman"/>
          <w:spacing w:val="1"/>
        </w:rPr>
        <w:t>b</w:t>
      </w:r>
      <w:r w:rsidR="00D724A8" w:rsidRPr="006671C6">
        <w:rPr>
          <w:rFonts w:eastAsia="Cambria" w:cs="Times New Roman"/>
        </w:rPr>
        <w:t>il</w:t>
      </w:r>
      <w:r w:rsidR="00D724A8" w:rsidRPr="006671C6">
        <w:rPr>
          <w:rFonts w:eastAsia="Cambria" w:cs="Times New Roman"/>
          <w:spacing w:val="1"/>
        </w:rPr>
        <w:t>it</w:t>
      </w:r>
      <w:r w:rsidR="00D724A8" w:rsidRPr="006671C6">
        <w:rPr>
          <w:rFonts w:eastAsia="Cambria" w:cs="Times New Roman"/>
        </w:rPr>
        <w:t>y</w:t>
      </w:r>
      <w:bookmarkEnd w:id="20"/>
    </w:p>
    <w:tbl>
      <w:tblPr>
        <w:tblStyle w:val="LightShading-Accent5"/>
        <w:tblpPr w:leftFromText="180" w:rightFromText="180" w:vertAnchor="text" w:horzAnchor="margin" w:tblpY="54"/>
        <w:tblW w:w="5000" w:type="pct"/>
        <w:tblLook w:val="04A0" w:firstRow="1" w:lastRow="0" w:firstColumn="1" w:lastColumn="0" w:noHBand="0" w:noVBand="1"/>
      </w:tblPr>
      <w:tblGrid>
        <w:gridCol w:w="558"/>
        <w:gridCol w:w="2329"/>
        <w:gridCol w:w="2077"/>
        <w:gridCol w:w="1372"/>
        <w:gridCol w:w="3440"/>
      </w:tblGrid>
      <w:tr w:rsidR="00317537" w:rsidRPr="006671C6" w:rsidTr="003175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jc w:val="both"/>
              <w:rPr>
                <w:rFonts w:asciiTheme="majorHAnsi" w:hAnsiTheme="majorHAnsi" w:cs="Times New Roman"/>
                <w:b w:val="0"/>
              </w:rPr>
            </w:pPr>
            <w:r w:rsidRPr="006671C6">
              <w:rPr>
                <w:rFonts w:asciiTheme="majorHAnsi" w:hAnsiTheme="majorHAnsi" w:cs="Times New Roman"/>
              </w:rPr>
              <w:t>No</w:t>
            </w:r>
          </w:p>
        </w:tc>
        <w:tc>
          <w:tcPr>
            <w:tcW w:w="119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Full Name</w:t>
            </w:r>
          </w:p>
        </w:tc>
        <w:tc>
          <w:tcPr>
            <w:tcW w:w="1069"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Role</w:t>
            </w:r>
          </w:p>
        </w:tc>
        <w:tc>
          <w:tcPr>
            <w:tcW w:w="708"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Position</w:t>
            </w:r>
          </w:p>
        </w:tc>
        <w:tc>
          <w:tcPr>
            <w:tcW w:w="1734" w:type="pct"/>
          </w:tcPr>
          <w:p w:rsidR="00317537" w:rsidRPr="006671C6" w:rsidRDefault="00317537" w:rsidP="00317537">
            <w:pPr>
              <w:pStyle w:val="Default"/>
              <w:jc w:val="both"/>
              <w:cnfStyle w:val="100000000000" w:firstRow="1" w:lastRow="0" w:firstColumn="0" w:lastColumn="0" w:oddVBand="0" w:evenVBand="0" w:oddHBand="0" w:evenHBand="0" w:firstRowFirstColumn="0" w:firstRowLastColumn="0" w:lastRowFirstColumn="0" w:lastRowLastColumn="0"/>
              <w:rPr>
                <w:rFonts w:asciiTheme="majorHAnsi" w:hAnsiTheme="majorHAnsi" w:cs="Times New Roman"/>
                <w:b w:val="0"/>
              </w:rPr>
            </w:pPr>
            <w:r w:rsidRPr="006671C6">
              <w:rPr>
                <w:rFonts w:asciiTheme="majorHAnsi" w:hAnsiTheme="majorHAnsi" w:cs="Times New Roman"/>
              </w:rPr>
              <w:t>Contact</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1</w:t>
            </w:r>
          </w:p>
        </w:tc>
        <w:tc>
          <w:tcPr>
            <w:tcW w:w="119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Kieu Trong Khanh</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Project Manager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Instructor</w:t>
            </w:r>
          </w:p>
        </w:tc>
        <w:tc>
          <w:tcPr>
            <w:tcW w:w="1734"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khanhkt@fpt.edu.vn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2</w:t>
            </w:r>
          </w:p>
        </w:tc>
        <w:tc>
          <w:tcPr>
            <w:tcW w:w="1198" w:type="pct"/>
          </w:tcPr>
          <w:p w:rsidR="00317537" w:rsidRPr="006671C6" w:rsidRDefault="003F17C9"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Ha Kim Quy</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Leader</w:t>
            </w:r>
          </w:p>
        </w:tc>
        <w:tc>
          <w:tcPr>
            <w:tcW w:w="1734" w:type="pct"/>
          </w:tcPr>
          <w:p w:rsidR="00317537" w:rsidRPr="006671C6" w:rsidRDefault="0055067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quyhkse61160@fpt.edu.vn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3</w:t>
            </w:r>
          </w:p>
        </w:tc>
        <w:tc>
          <w:tcPr>
            <w:tcW w:w="1198" w:type="pct"/>
          </w:tcPr>
          <w:p w:rsidR="00317537" w:rsidRPr="006671C6" w:rsidRDefault="0058096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Tran Dang Quan</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C76830"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quantdse60878@fpt.edu.vn</w:t>
            </w:r>
          </w:p>
        </w:tc>
      </w:tr>
      <w:tr w:rsidR="0031753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4</w:t>
            </w:r>
          </w:p>
        </w:tc>
        <w:tc>
          <w:tcPr>
            <w:tcW w:w="1198" w:type="pct"/>
          </w:tcPr>
          <w:p w:rsidR="0031753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Phan Nhat Anh</w:t>
            </w:r>
          </w:p>
        </w:tc>
        <w:tc>
          <w:tcPr>
            <w:tcW w:w="1069" w:type="pct"/>
          </w:tcPr>
          <w:p w:rsidR="0031753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78160D"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anhpnse90158@fpt.edu.vn</w:t>
            </w:r>
          </w:p>
        </w:tc>
      </w:tr>
      <w:tr w:rsidR="00317537" w:rsidRPr="006671C6" w:rsidTr="003175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 w:type="pct"/>
          </w:tcPr>
          <w:p w:rsidR="00317537" w:rsidRPr="006671C6" w:rsidRDefault="00317537" w:rsidP="00317537">
            <w:pPr>
              <w:pStyle w:val="Default"/>
              <w:rPr>
                <w:rFonts w:asciiTheme="majorHAnsi" w:hAnsiTheme="majorHAnsi" w:cs="Times New Roman"/>
              </w:rPr>
            </w:pPr>
            <w:r w:rsidRPr="006671C6">
              <w:rPr>
                <w:rFonts w:asciiTheme="majorHAnsi" w:hAnsiTheme="majorHAnsi" w:cs="Times New Roman"/>
              </w:rPr>
              <w:t>5</w:t>
            </w:r>
          </w:p>
        </w:tc>
        <w:tc>
          <w:tcPr>
            <w:tcW w:w="1198" w:type="pct"/>
          </w:tcPr>
          <w:p w:rsidR="00317537" w:rsidRPr="006671C6" w:rsidRDefault="00B973C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Man Huynh Khuong</w:t>
            </w:r>
          </w:p>
        </w:tc>
        <w:tc>
          <w:tcPr>
            <w:tcW w:w="1069" w:type="pct"/>
          </w:tcPr>
          <w:p w:rsidR="00317537" w:rsidRPr="006671C6" w:rsidRDefault="007928BA"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317537" w:rsidRPr="006671C6" w:rsidRDefault="00317537"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317537" w:rsidRPr="006671C6" w:rsidRDefault="004D4C49" w:rsidP="00317537">
            <w:pPr>
              <w:pStyle w:val="Default"/>
              <w:cnfStyle w:val="000000100000" w:firstRow="0" w:lastRow="0" w:firstColumn="0" w:lastColumn="0" w:oddVBand="0" w:evenVBand="0" w:oddHBand="1" w:evenHBand="0" w:firstRowFirstColumn="0" w:firstRowLastColumn="0" w:lastRowFirstColumn="0" w:lastRowLastColumn="0"/>
              <w:rPr>
                <w:rFonts w:asciiTheme="majorHAnsi" w:hAnsiTheme="majorHAnsi" w:cs="Times New Roman"/>
              </w:rPr>
            </w:pPr>
            <w:r w:rsidRPr="006671C6">
              <w:rPr>
                <w:rStyle w:val="go"/>
                <w:rFonts w:asciiTheme="majorHAnsi" w:hAnsiTheme="majorHAnsi" w:cs="Times New Roman"/>
              </w:rPr>
              <w:t>khuongmhse61148@fpt.edu.vn</w:t>
            </w:r>
          </w:p>
        </w:tc>
      </w:tr>
      <w:tr w:rsidR="00580967" w:rsidRPr="006671C6" w:rsidTr="00317537">
        <w:tc>
          <w:tcPr>
            <w:cnfStyle w:val="001000000000" w:firstRow="0" w:lastRow="0" w:firstColumn="1" w:lastColumn="0" w:oddVBand="0" w:evenVBand="0" w:oddHBand="0" w:evenHBand="0" w:firstRowFirstColumn="0" w:firstRowLastColumn="0" w:lastRowFirstColumn="0" w:lastRowLastColumn="0"/>
            <w:tcW w:w="292" w:type="pct"/>
          </w:tcPr>
          <w:p w:rsidR="00580967" w:rsidRPr="006671C6" w:rsidRDefault="00580967" w:rsidP="00317537">
            <w:pPr>
              <w:pStyle w:val="Default"/>
              <w:rPr>
                <w:rFonts w:asciiTheme="majorHAnsi" w:hAnsiTheme="majorHAnsi" w:cs="Times New Roman"/>
              </w:rPr>
            </w:pPr>
            <w:r w:rsidRPr="006671C6">
              <w:rPr>
                <w:rFonts w:asciiTheme="majorHAnsi" w:hAnsiTheme="majorHAnsi" w:cs="Times New Roman"/>
              </w:rPr>
              <w:t>6</w:t>
            </w:r>
          </w:p>
        </w:tc>
        <w:tc>
          <w:tcPr>
            <w:tcW w:w="119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Nguyen Duy Khuong</w:t>
            </w:r>
          </w:p>
        </w:tc>
        <w:tc>
          <w:tcPr>
            <w:tcW w:w="1069" w:type="pct"/>
          </w:tcPr>
          <w:p w:rsidR="00580967" w:rsidRPr="006671C6" w:rsidRDefault="007928BA"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Developer</w:t>
            </w:r>
          </w:p>
        </w:tc>
        <w:tc>
          <w:tcPr>
            <w:tcW w:w="708" w:type="pct"/>
          </w:tcPr>
          <w:p w:rsidR="00580967" w:rsidRPr="006671C6" w:rsidRDefault="00580967" w:rsidP="00317537">
            <w:pPr>
              <w:pStyle w:val="Default"/>
              <w:cnfStyle w:val="000000000000" w:firstRow="0" w:lastRow="0" w:firstColumn="0" w:lastColumn="0" w:oddVBand="0" w:evenVBand="0" w:oddHBand="0" w:evenHBand="0" w:firstRowFirstColumn="0" w:firstRowLastColumn="0" w:lastRowFirstColumn="0" w:lastRowLastColumn="0"/>
              <w:rPr>
                <w:rFonts w:asciiTheme="majorHAnsi" w:hAnsiTheme="majorHAnsi" w:cs="Times New Roman"/>
              </w:rPr>
            </w:pPr>
            <w:r w:rsidRPr="006671C6">
              <w:rPr>
                <w:rFonts w:asciiTheme="majorHAnsi" w:hAnsiTheme="majorHAnsi" w:cs="Times New Roman"/>
              </w:rPr>
              <w:t>Member</w:t>
            </w:r>
          </w:p>
        </w:tc>
        <w:tc>
          <w:tcPr>
            <w:tcW w:w="1734" w:type="pct"/>
          </w:tcPr>
          <w:p w:rsidR="00580967" w:rsidRPr="006671C6" w:rsidRDefault="00974653" w:rsidP="00317537">
            <w:pPr>
              <w:pStyle w:val="Default"/>
              <w:cnfStyle w:val="000000000000" w:firstRow="0" w:lastRow="0" w:firstColumn="0" w:lastColumn="0" w:oddVBand="0" w:evenVBand="0" w:oddHBand="0" w:evenHBand="0" w:firstRowFirstColumn="0" w:firstRowLastColumn="0" w:lastRowFirstColumn="0" w:lastRowLastColumn="0"/>
              <w:rPr>
                <w:rStyle w:val="go"/>
                <w:rFonts w:asciiTheme="majorHAnsi" w:hAnsiTheme="majorHAnsi" w:cs="Times New Roman"/>
              </w:rPr>
            </w:pPr>
            <w:r w:rsidRPr="006671C6">
              <w:rPr>
                <w:rStyle w:val="go"/>
                <w:rFonts w:asciiTheme="majorHAnsi" w:hAnsiTheme="majorHAnsi" w:cs="Times New Roman"/>
              </w:rPr>
              <w:t>K</w:t>
            </w:r>
            <w:r w:rsidR="00580967" w:rsidRPr="006671C6">
              <w:rPr>
                <w:rStyle w:val="go"/>
                <w:rFonts w:asciiTheme="majorHAnsi" w:hAnsiTheme="majorHAnsi" w:cs="Times New Roman"/>
              </w:rPr>
              <w:t>huong</w:t>
            </w:r>
            <w:r w:rsidRPr="006671C6">
              <w:rPr>
                <w:rStyle w:val="go"/>
                <w:rFonts w:asciiTheme="majorHAnsi" w:hAnsiTheme="majorHAnsi" w:cs="Times New Roman"/>
              </w:rPr>
              <w:t>nd</w:t>
            </w:r>
            <w:r w:rsidR="00580967" w:rsidRPr="006671C6">
              <w:rPr>
                <w:rStyle w:val="go"/>
                <w:rFonts w:asciiTheme="majorHAnsi" w:hAnsiTheme="majorHAnsi" w:cs="Times New Roman"/>
              </w:rPr>
              <w:t>60493@fpt.edu.vn</w:t>
            </w:r>
          </w:p>
        </w:tc>
      </w:tr>
    </w:tbl>
    <w:p w:rsidR="00317537" w:rsidRPr="006671C6" w:rsidRDefault="00317537" w:rsidP="00D0721D">
      <w:pPr>
        <w:tabs>
          <w:tab w:val="left" w:pos="3060"/>
        </w:tabs>
        <w:spacing w:line="260" w:lineRule="exact"/>
        <w:rPr>
          <w:rFonts w:asciiTheme="majorHAnsi" w:eastAsia="Cambria" w:hAnsiTheme="majorHAnsi"/>
          <w:position w:val="-1"/>
          <w:sz w:val="24"/>
          <w:szCs w:val="24"/>
          <w:u w:val="thick" w:color="4AACC5"/>
        </w:rPr>
      </w:pPr>
    </w:p>
    <w:p w:rsidR="00317537" w:rsidRPr="006671C6" w:rsidRDefault="00C35FEB" w:rsidP="00C35FEB">
      <w:pPr>
        <w:pStyle w:val="Caption"/>
        <w:jc w:val="center"/>
        <w:rPr>
          <w:rFonts w:asciiTheme="majorHAnsi" w:eastAsia="Cambria" w:hAnsiTheme="majorHAnsi" w:cs="Times New Roman"/>
          <w:sz w:val="24"/>
          <w:szCs w:val="24"/>
        </w:rPr>
        <w:sectPr w:rsidR="00317537" w:rsidRPr="006671C6">
          <w:footerReference w:type="default" r:id="rId10"/>
          <w:pgSz w:w="11920" w:h="16840"/>
          <w:pgMar w:top="1560" w:right="920" w:bottom="280" w:left="1440" w:header="0" w:footer="792" w:gutter="0"/>
          <w:cols w:space="720"/>
        </w:sectPr>
      </w:pPr>
      <w:bookmarkStart w:id="21" w:name="_Toc408811660"/>
      <w:r w:rsidRPr="006671C6">
        <w:rPr>
          <w:rFonts w:asciiTheme="majorHAnsi" w:hAnsiTheme="majorHAnsi" w:cs="Times New Roman"/>
          <w:sz w:val="24"/>
          <w:szCs w:val="24"/>
        </w:rPr>
        <w:t xml:space="preserve">Table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Table \* ARABIC </w:instrText>
      </w:r>
      <w:r w:rsidRPr="006671C6">
        <w:rPr>
          <w:rFonts w:asciiTheme="majorHAnsi" w:hAnsiTheme="majorHAnsi" w:cs="Times New Roman"/>
          <w:sz w:val="24"/>
          <w:szCs w:val="24"/>
        </w:rPr>
        <w:fldChar w:fldCharType="separate"/>
      </w:r>
      <w:r w:rsidR="00C15491"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Roles and Responsibility</w:t>
      </w:r>
      <w:bookmarkEnd w:id="21"/>
    </w:p>
    <w:p w:rsidR="00AD68DB" w:rsidRPr="006671C6" w:rsidRDefault="00AD68DB" w:rsidP="00317537">
      <w:pPr>
        <w:spacing w:before="6" w:line="120" w:lineRule="exact"/>
        <w:rPr>
          <w:rFonts w:asciiTheme="majorHAnsi" w:hAnsiTheme="majorHAnsi"/>
          <w:sz w:val="12"/>
          <w:szCs w:val="12"/>
        </w:rPr>
      </w:pPr>
    </w:p>
    <w:p w:rsidR="005C6C4E" w:rsidRPr="006671C6" w:rsidRDefault="005C6C4E">
      <w:pPr>
        <w:rPr>
          <w:rFonts w:asciiTheme="majorHAnsi" w:eastAsia="Calibri" w:hAnsiTheme="majorHAnsi"/>
          <w:b/>
          <w:spacing w:val="-1"/>
          <w:sz w:val="24"/>
          <w:szCs w:val="24"/>
        </w:rPr>
        <w:sectPr w:rsidR="005C6C4E" w:rsidRPr="006671C6" w:rsidSect="00317537">
          <w:type w:val="continuous"/>
          <w:pgSz w:w="11920" w:h="16840"/>
          <w:pgMar w:top="1300" w:right="920" w:bottom="280" w:left="1440" w:header="720" w:footer="720" w:gutter="0"/>
          <w:cols w:num="2" w:space="566" w:equalWidth="0">
            <w:col w:w="3073" w:space="156"/>
            <w:col w:w="6331"/>
          </w:cols>
        </w:sectPr>
      </w:pPr>
    </w:p>
    <w:p w:rsidR="001159A6" w:rsidRPr="006671C6" w:rsidRDefault="001159A6">
      <w:pPr>
        <w:rPr>
          <w:rFonts w:asciiTheme="majorHAnsi" w:eastAsia="Calibri" w:hAnsiTheme="majorHAnsi"/>
          <w:sz w:val="22"/>
          <w:szCs w:val="22"/>
        </w:rPr>
      </w:pPr>
    </w:p>
    <w:p w:rsidR="006568A5" w:rsidRPr="006671C6" w:rsidRDefault="006568A5" w:rsidP="009E5CAA">
      <w:pPr>
        <w:pStyle w:val="Heading1"/>
        <w:ind w:left="1170" w:hanging="360"/>
        <w:rPr>
          <w:rFonts w:eastAsia="Cambria" w:cs="Times New Roman"/>
        </w:rPr>
      </w:pPr>
      <w:bookmarkStart w:id="22" w:name="_Toc430338404"/>
      <w:r w:rsidRPr="006671C6">
        <w:rPr>
          <w:rFonts w:eastAsia="Cambria" w:cs="Times New Roman"/>
        </w:rPr>
        <w:t>Software Pro</w:t>
      </w:r>
      <w:r w:rsidRPr="006671C6">
        <w:rPr>
          <w:rFonts w:eastAsia="Cambria" w:cs="Times New Roman"/>
          <w:spacing w:val="-2"/>
        </w:rPr>
        <w:t>j</w:t>
      </w:r>
      <w:r w:rsidRPr="006671C6">
        <w:rPr>
          <w:rFonts w:eastAsia="Cambria" w:cs="Times New Roman"/>
        </w:rPr>
        <w:t>ect Ma</w:t>
      </w:r>
      <w:r w:rsidRPr="006671C6">
        <w:rPr>
          <w:rFonts w:eastAsia="Cambria" w:cs="Times New Roman"/>
          <w:spacing w:val="1"/>
        </w:rPr>
        <w:t>n</w:t>
      </w:r>
      <w:r w:rsidRPr="006671C6">
        <w:rPr>
          <w:rFonts w:eastAsia="Cambria" w:cs="Times New Roman"/>
        </w:rPr>
        <w:t>age</w:t>
      </w:r>
      <w:r w:rsidRPr="006671C6">
        <w:rPr>
          <w:rFonts w:eastAsia="Cambria" w:cs="Times New Roman"/>
          <w:spacing w:val="1"/>
        </w:rPr>
        <w:t>m</w:t>
      </w:r>
      <w:r w:rsidRPr="006671C6">
        <w:rPr>
          <w:rFonts w:eastAsia="Cambria" w:cs="Times New Roman"/>
          <w:spacing w:val="-1"/>
        </w:rPr>
        <w:t>e</w:t>
      </w:r>
      <w:r w:rsidRPr="006671C6">
        <w:rPr>
          <w:rFonts w:eastAsia="Cambria" w:cs="Times New Roman"/>
        </w:rPr>
        <w:t>nt</w:t>
      </w:r>
      <w:r w:rsidRPr="006671C6">
        <w:rPr>
          <w:rFonts w:eastAsia="Cambria" w:cs="Times New Roman"/>
          <w:spacing w:val="1"/>
        </w:rPr>
        <w:t xml:space="preserve"> </w:t>
      </w:r>
      <w:r w:rsidRPr="006671C6">
        <w:rPr>
          <w:rFonts w:eastAsia="Cambria" w:cs="Times New Roman"/>
          <w:spacing w:val="-2"/>
        </w:rPr>
        <w:t>P</w:t>
      </w:r>
      <w:r w:rsidRPr="006671C6">
        <w:rPr>
          <w:rFonts w:eastAsia="Cambria" w:cs="Times New Roman"/>
        </w:rPr>
        <w:t>l</w:t>
      </w:r>
      <w:r w:rsidRPr="006671C6">
        <w:rPr>
          <w:rFonts w:eastAsia="Cambria" w:cs="Times New Roman"/>
          <w:spacing w:val="-1"/>
        </w:rPr>
        <w:t>a</w:t>
      </w:r>
      <w:r w:rsidRPr="006671C6">
        <w:rPr>
          <w:rFonts w:eastAsia="Cambria" w:cs="Times New Roman"/>
        </w:rPr>
        <w:t>n</w:t>
      </w:r>
      <w:bookmarkEnd w:id="22"/>
    </w:p>
    <w:p w:rsidR="006568A5" w:rsidRPr="006671C6" w:rsidRDefault="006568A5" w:rsidP="006568A5">
      <w:pPr>
        <w:pStyle w:val="Heading2"/>
        <w:ind w:left="1620" w:hanging="450"/>
        <w:rPr>
          <w:rFonts w:eastAsia="Cambria" w:cs="Times New Roman"/>
        </w:rPr>
      </w:pPr>
      <w:bookmarkStart w:id="23" w:name="_Toc430338405"/>
      <w:r w:rsidRPr="006671C6">
        <w:rPr>
          <w:rFonts w:eastAsia="Cambria" w:cs="Times New Roman"/>
        </w:rPr>
        <w:t>Pro</w:t>
      </w:r>
      <w:r w:rsidRPr="006671C6">
        <w:rPr>
          <w:rFonts w:eastAsia="Cambria" w:cs="Times New Roman"/>
          <w:spacing w:val="1"/>
        </w:rPr>
        <w:t>b</w:t>
      </w:r>
      <w:r w:rsidRPr="006671C6">
        <w:rPr>
          <w:rFonts w:eastAsia="Cambria" w:cs="Times New Roman"/>
        </w:rPr>
        <w:t>l</w:t>
      </w:r>
      <w:r w:rsidRPr="006671C6">
        <w:rPr>
          <w:rFonts w:eastAsia="Cambria" w:cs="Times New Roman"/>
          <w:spacing w:val="1"/>
        </w:rPr>
        <w:t>e</w:t>
      </w:r>
      <w:r w:rsidRPr="006671C6">
        <w:rPr>
          <w:rFonts w:eastAsia="Cambria" w:cs="Times New Roman"/>
        </w:rPr>
        <w:t>m</w:t>
      </w:r>
      <w:r w:rsidRPr="006671C6">
        <w:rPr>
          <w:rFonts w:eastAsia="Cambria" w:cs="Times New Roman"/>
          <w:spacing w:val="-13"/>
        </w:rPr>
        <w:t xml:space="preserve"> </w:t>
      </w:r>
      <w:r w:rsidRPr="006671C6">
        <w:rPr>
          <w:rFonts w:eastAsia="Cambria" w:cs="Times New Roman"/>
          <w:w w:val="99"/>
        </w:rPr>
        <w:t>D</w:t>
      </w:r>
      <w:r w:rsidRPr="006671C6">
        <w:rPr>
          <w:rFonts w:eastAsia="Cambria" w:cs="Times New Roman"/>
          <w:spacing w:val="1"/>
          <w:w w:val="99"/>
        </w:rPr>
        <w:t>e</w:t>
      </w:r>
      <w:r w:rsidRPr="006671C6">
        <w:rPr>
          <w:rFonts w:eastAsia="Cambria" w:cs="Times New Roman"/>
          <w:w w:val="99"/>
        </w:rPr>
        <w:t>f</w:t>
      </w:r>
      <w:r w:rsidRPr="006671C6">
        <w:rPr>
          <w:rFonts w:eastAsia="Cambria" w:cs="Times New Roman"/>
          <w:spacing w:val="2"/>
          <w:w w:val="99"/>
        </w:rPr>
        <w:t>i</w:t>
      </w:r>
      <w:r w:rsidRPr="006671C6">
        <w:rPr>
          <w:rFonts w:eastAsia="Cambria" w:cs="Times New Roman"/>
          <w:w w:val="99"/>
        </w:rPr>
        <w:t>nit</w:t>
      </w:r>
      <w:r w:rsidRPr="006671C6">
        <w:rPr>
          <w:rFonts w:eastAsia="Cambria" w:cs="Times New Roman"/>
          <w:spacing w:val="1"/>
          <w:w w:val="99"/>
        </w:rPr>
        <w:t>i</w:t>
      </w:r>
      <w:r w:rsidRPr="006671C6">
        <w:rPr>
          <w:rFonts w:eastAsia="Cambria" w:cs="Times New Roman"/>
          <w:w w:val="99"/>
        </w:rPr>
        <w:t>on</w:t>
      </w:r>
      <w:bookmarkEnd w:id="23"/>
    </w:p>
    <w:p w:rsidR="006568A5" w:rsidRPr="006671C6" w:rsidRDefault="006568A5" w:rsidP="00DB1CB5">
      <w:pPr>
        <w:pStyle w:val="Heading3"/>
      </w:pPr>
      <w:bookmarkStart w:id="24" w:name="_Toc430338406"/>
      <w:r w:rsidRPr="006671C6">
        <w:rPr>
          <w:spacing w:val="-1"/>
        </w:rPr>
        <w:t>N</w:t>
      </w:r>
      <w:r w:rsidRPr="006671C6">
        <w:rPr>
          <w:spacing w:val="1"/>
        </w:rPr>
        <w:t>a</w:t>
      </w:r>
      <w:r w:rsidRPr="006671C6">
        <w:t>me</w:t>
      </w:r>
      <w:r w:rsidRPr="006671C6">
        <w:rPr>
          <w:spacing w:val="-2"/>
        </w:rPr>
        <w:t xml:space="preserve"> </w:t>
      </w:r>
      <w:r w:rsidRPr="006671C6">
        <w:rPr>
          <w:spacing w:val="1"/>
        </w:rPr>
        <w:t>o</w:t>
      </w:r>
      <w:r w:rsidRPr="006671C6">
        <w:t xml:space="preserve">f </w:t>
      </w:r>
      <w:r w:rsidRPr="006671C6">
        <w:rPr>
          <w:spacing w:val="-1"/>
        </w:rPr>
        <w:t>t</w:t>
      </w:r>
      <w:r w:rsidRPr="006671C6">
        <w:t>h</w:t>
      </w:r>
      <w:r w:rsidRPr="006671C6">
        <w:rPr>
          <w:spacing w:val="1"/>
        </w:rPr>
        <w:t>i</w:t>
      </w:r>
      <w:r w:rsidRPr="006671C6">
        <w:t>s</w:t>
      </w:r>
      <w:r w:rsidRPr="006671C6">
        <w:rPr>
          <w:spacing w:val="-2"/>
        </w:rPr>
        <w:t xml:space="preserve"> </w:t>
      </w:r>
      <w:r w:rsidRPr="006671C6">
        <w:t>C</w:t>
      </w:r>
      <w:r w:rsidRPr="006671C6">
        <w:rPr>
          <w:spacing w:val="-1"/>
        </w:rPr>
        <w:t>a</w:t>
      </w:r>
      <w:r w:rsidRPr="006671C6">
        <w:t>p</w:t>
      </w:r>
      <w:r w:rsidRPr="006671C6">
        <w:rPr>
          <w:spacing w:val="-1"/>
        </w:rPr>
        <w:t>s</w:t>
      </w:r>
      <w:r w:rsidRPr="006671C6">
        <w:rPr>
          <w:spacing w:val="-2"/>
        </w:rPr>
        <w:t>t</w:t>
      </w:r>
      <w:r w:rsidRPr="006671C6">
        <w:rPr>
          <w:spacing w:val="1"/>
        </w:rPr>
        <w:t>o</w:t>
      </w:r>
      <w:r w:rsidRPr="006671C6">
        <w:t>ne</w:t>
      </w:r>
      <w:r w:rsidRPr="006671C6">
        <w:rPr>
          <w:spacing w:val="1"/>
        </w:rPr>
        <w:t xml:space="preserve"> </w:t>
      </w:r>
      <w:r w:rsidRPr="006671C6">
        <w:t>P</w:t>
      </w:r>
      <w:r w:rsidRPr="006671C6">
        <w:rPr>
          <w:spacing w:val="-2"/>
        </w:rPr>
        <w:t>r</w:t>
      </w:r>
      <w:r w:rsidRPr="006671C6">
        <w:rPr>
          <w:spacing w:val="1"/>
        </w:rPr>
        <w:t>o</w:t>
      </w:r>
      <w:r w:rsidRPr="006671C6">
        <w:t>j</w:t>
      </w:r>
      <w:r w:rsidRPr="006671C6">
        <w:rPr>
          <w:spacing w:val="-1"/>
        </w:rPr>
        <w:t>e</w:t>
      </w:r>
      <w:r w:rsidRPr="006671C6">
        <w:t>ct</w:t>
      </w:r>
      <w:bookmarkEnd w:id="24"/>
    </w:p>
    <w:p w:rsidR="006568A5" w:rsidRPr="006671C6" w:rsidRDefault="00494B5D" w:rsidP="006568A5">
      <w:pPr>
        <w:ind w:right="20" w:firstLine="1890"/>
        <w:jc w:val="both"/>
        <w:rPr>
          <w:rFonts w:asciiTheme="majorHAnsi" w:eastAsia="Cambria" w:hAnsiTheme="majorHAnsi"/>
          <w:sz w:val="24"/>
          <w:szCs w:val="24"/>
        </w:rPr>
      </w:pPr>
      <w:r w:rsidRPr="006671C6">
        <w:rPr>
          <w:rFonts w:asciiTheme="majorHAnsi" w:eastAsia="Cambria" w:hAnsiTheme="majorHAnsi"/>
          <w:sz w:val="24"/>
          <w:szCs w:val="24"/>
        </w:rPr>
        <w:t>Heal Support Tracking System (HSTS)</w:t>
      </w:r>
      <w:r w:rsidR="006568A5" w:rsidRPr="006671C6">
        <w:rPr>
          <w:rFonts w:asciiTheme="majorHAnsi" w:eastAsia="Cambria" w:hAnsiTheme="majorHAnsi"/>
          <w:sz w:val="24"/>
          <w:szCs w:val="24"/>
        </w:rPr>
        <w:t>.</w:t>
      </w:r>
    </w:p>
    <w:p w:rsidR="006568A5" w:rsidRPr="006671C6" w:rsidRDefault="006568A5" w:rsidP="00DB1CB5">
      <w:pPr>
        <w:pStyle w:val="Heading3"/>
      </w:pPr>
      <w:bookmarkStart w:id="25" w:name="_Toc430338407"/>
      <w:r w:rsidRPr="006671C6">
        <w:t>Pr</w:t>
      </w:r>
      <w:r w:rsidRPr="006671C6">
        <w:rPr>
          <w:spacing w:val="1"/>
        </w:rPr>
        <w:t>o</w:t>
      </w:r>
      <w:r w:rsidRPr="006671C6">
        <w:t>b</w:t>
      </w:r>
      <w:r w:rsidRPr="006671C6">
        <w:rPr>
          <w:spacing w:val="-3"/>
        </w:rPr>
        <w:t>l</w:t>
      </w:r>
      <w:r w:rsidRPr="006671C6">
        <w:t>em A</w:t>
      </w:r>
      <w:r w:rsidRPr="006671C6">
        <w:rPr>
          <w:spacing w:val="-1"/>
        </w:rPr>
        <w:t>b</w:t>
      </w:r>
      <w:r w:rsidRPr="006671C6">
        <w:rPr>
          <w:spacing w:val="-2"/>
        </w:rPr>
        <w:t>s</w:t>
      </w:r>
      <w:r w:rsidRPr="006671C6">
        <w:t>t</w:t>
      </w:r>
      <w:r w:rsidRPr="006671C6">
        <w:rPr>
          <w:spacing w:val="-2"/>
        </w:rPr>
        <w:t>r</w:t>
      </w:r>
      <w:r w:rsidRPr="006671C6">
        <w:rPr>
          <w:spacing w:val="1"/>
        </w:rPr>
        <w:t>a</w:t>
      </w:r>
      <w:r w:rsidRPr="006671C6">
        <w:t>ct</w:t>
      </w:r>
      <w:bookmarkEnd w:id="25"/>
    </w:p>
    <w:p w:rsidR="00630C3C" w:rsidRPr="006671C6" w:rsidRDefault="00A94CDC" w:rsidP="00A07183">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 xml:space="preserve">At the moment, there is no system can connect between doctor and patient </w:t>
      </w:r>
      <w:r w:rsidR="00043CB6" w:rsidRPr="006671C6">
        <w:rPr>
          <w:rFonts w:asciiTheme="majorHAnsi" w:eastAsia="Cambria" w:hAnsiTheme="majorHAnsi"/>
          <w:color w:val="000000" w:themeColor="text1"/>
          <w:sz w:val="24"/>
          <w:szCs w:val="24"/>
        </w:rPr>
        <w:t>effectively in Vietnam</w:t>
      </w:r>
      <w:r w:rsidR="00EC34FD" w:rsidRPr="006671C6">
        <w:rPr>
          <w:rFonts w:asciiTheme="majorHAnsi" w:eastAsia="Cambria" w:hAnsiTheme="majorHAnsi"/>
          <w:color w:val="000000" w:themeColor="text1"/>
          <w:sz w:val="24"/>
          <w:szCs w:val="24"/>
        </w:rPr>
        <w:t>. Large hospitals can manage their patient’s profile very good, but they have not provided the doctor a good way to track their patient actively yet.</w:t>
      </w:r>
      <w:r w:rsidR="00765E46" w:rsidRPr="006671C6">
        <w:rPr>
          <w:rFonts w:asciiTheme="majorHAnsi" w:eastAsia="Cambria" w:hAnsiTheme="majorHAnsi"/>
          <w:color w:val="000000" w:themeColor="text1"/>
          <w:sz w:val="24"/>
          <w:szCs w:val="24"/>
        </w:rPr>
        <w:t xml:space="preserve"> The patient also do treatment following doctor’s guide without necessary support. Sometime, they forget to use medi</w:t>
      </w:r>
      <w:r w:rsidR="00630C3C" w:rsidRPr="006671C6">
        <w:rPr>
          <w:rFonts w:asciiTheme="majorHAnsi" w:eastAsia="Cambria" w:hAnsiTheme="majorHAnsi"/>
          <w:color w:val="000000" w:themeColor="text1"/>
          <w:sz w:val="24"/>
          <w:szCs w:val="24"/>
        </w:rPr>
        <w:t xml:space="preserve">cine or miss </w:t>
      </w:r>
      <w:r w:rsidR="003450B6" w:rsidRPr="006671C6">
        <w:rPr>
          <w:rFonts w:asciiTheme="majorHAnsi" w:eastAsia="Cambria" w:hAnsiTheme="majorHAnsi"/>
          <w:color w:val="000000" w:themeColor="text1"/>
          <w:sz w:val="24"/>
          <w:szCs w:val="24"/>
        </w:rPr>
        <w:t>the appointment, etc.</w:t>
      </w:r>
      <w:r w:rsidR="00AE3134" w:rsidRPr="006671C6">
        <w:rPr>
          <w:rFonts w:asciiTheme="majorHAnsi" w:eastAsia="Cambria" w:hAnsiTheme="majorHAnsi"/>
          <w:color w:val="000000" w:themeColor="text1"/>
          <w:sz w:val="24"/>
          <w:szCs w:val="24"/>
        </w:rPr>
        <w:t xml:space="preserve"> Therefore, the effect of treatment is very low.</w:t>
      </w:r>
      <w:r w:rsidR="00D05375" w:rsidRPr="006671C6">
        <w:rPr>
          <w:rFonts w:asciiTheme="majorHAnsi" w:eastAsia="Cambria" w:hAnsiTheme="majorHAnsi"/>
          <w:color w:val="000000" w:themeColor="text1"/>
          <w:sz w:val="24"/>
          <w:szCs w:val="24"/>
        </w:rPr>
        <w:t xml:space="preserve"> For a common disease like fat, the treatment require patient having to use medicine and do exercise every day. However if they do exercise </w:t>
      </w:r>
      <w:r w:rsidR="00A705EC" w:rsidRPr="006671C6">
        <w:rPr>
          <w:rFonts w:asciiTheme="majorHAnsi" w:eastAsia="Cambria" w:hAnsiTheme="majorHAnsi"/>
          <w:color w:val="000000" w:themeColor="text1"/>
          <w:sz w:val="24"/>
          <w:szCs w:val="24"/>
        </w:rPr>
        <w:t>over guideline</w:t>
      </w:r>
      <w:r w:rsidR="00D05375" w:rsidRPr="006671C6">
        <w:rPr>
          <w:rFonts w:asciiTheme="majorHAnsi" w:eastAsia="Cambria" w:hAnsiTheme="majorHAnsi"/>
          <w:color w:val="000000" w:themeColor="text1"/>
          <w:sz w:val="24"/>
          <w:szCs w:val="24"/>
        </w:rPr>
        <w:t xml:space="preserve">, they may be cause an unexpected problem when </w:t>
      </w:r>
      <w:r w:rsidR="006D2CF8" w:rsidRPr="006671C6">
        <w:rPr>
          <w:rFonts w:asciiTheme="majorHAnsi" w:eastAsia="Cambria" w:hAnsiTheme="majorHAnsi"/>
          <w:color w:val="000000" w:themeColor="text1"/>
          <w:sz w:val="24"/>
          <w:szCs w:val="24"/>
        </w:rPr>
        <w:t>do exercise in high frequency.</w:t>
      </w:r>
    </w:p>
    <w:p w:rsidR="006568A5" w:rsidRPr="006671C6" w:rsidRDefault="007C7D7A" w:rsidP="006B01E9">
      <w:pPr>
        <w:spacing w:before="2"/>
        <w:ind w:left="1980" w:right="168" w:firstLine="270"/>
        <w:jc w:val="both"/>
        <w:rPr>
          <w:rFonts w:asciiTheme="majorHAnsi" w:eastAsia="Cambria" w:hAnsiTheme="majorHAnsi"/>
          <w:color w:val="000000" w:themeColor="text1"/>
          <w:sz w:val="24"/>
          <w:szCs w:val="24"/>
        </w:rPr>
      </w:pPr>
      <w:r w:rsidRPr="006671C6">
        <w:rPr>
          <w:rFonts w:asciiTheme="majorHAnsi" w:eastAsia="Cambria" w:hAnsiTheme="majorHAnsi"/>
          <w:color w:val="000000" w:themeColor="text1"/>
          <w:sz w:val="24"/>
          <w:szCs w:val="24"/>
        </w:rPr>
        <w:t>For the goal that improving the treatment</w:t>
      </w:r>
      <w:r w:rsidR="00370CDF" w:rsidRPr="006671C6">
        <w:rPr>
          <w:rFonts w:asciiTheme="majorHAnsi" w:eastAsia="Cambria" w:hAnsiTheme="majorHAnsi"/>
          <w:color w:val="000000" w:themeColor="text1"/>
          <w:sz w:val="24"/>
          <w:szCs w:val="24"/>
        </w:rPr>
        <w:t xml:space="preserve">, we provide a </w:t>
      </w:r>
      <w:r w:rsidR="00FB4C1B" w:rsidRPr="006671C6">
        <w:rPr>
          <w:rFonts w:asciiTheme="majorHAnsi" w:eastAsia="Cambria" w:hAnsiTheme="majorHAnsi"/>
          <w:color w:val="000000" w:themeColor="text1"/>
          <w:sz w:val="24"/>
          <w:szCs w:val="24"/>
        </w:rPr>
        <w:t>system</w:t>
      </w:r>
      <w:r w:rsidR="00370CDF" w:rsidRPr="006671C6">
        <w:rPr>
          <w:rFonts w:asciiTheme="majorHAnsi" w:eastAsia="Cambria" w:hAnsiTheme="majorHAnsi"/>
          <w:color w:val="000000" w:themeColor="text1"/>
          <w:sz w:val="24"/>
          <w:szCs w:val="24"/>
        </w:rPr>
        <w:t xml:space="preserve"> to make more communica</w:t>
      </w:r>
      <w:r w:rsidRPr="006671C6">
        <w:rPr>
          <w:rFonts w:asciiTheme="majorHAnsi" w:eastAsia="Cambria" w:hAnsiTheme="majorHAnsi"/>
          <w:color w:val="000000" w:themeColor="text1"/>
          <w:sz w:val="24"/>
          <w:szCs w:val="24"/>
        </w:rPr>
        <w:t xml:space="preserve">tion between doctor and patient. </w:t>
      </w:r>
      <w:r w:rsidR="005E2030" w:rsidRPr="006671C6">
        <w:rPr>
          <w:rFonts w:asciiTheme="majorHAnsi" w:eastAsia="Cambria" w:hAnsiTheme="majorHAnsi"/>
          <w:color w:val="000000" w:themeColor="text1"/>
          <w:sz w:val="24"/>
          <w:szCs w:val="24"/>
        </w:rPr>
        <w:t>By collecting patient’s information every day, the doctor can make the treatment more effectively.</w:t>
      </w:r>
      <w:r w:rsidR="00FF0916" w:rsidRPr="006671C6">
        <w:rPr>
          <w:rFonts w:asciiTheme="majorHAnsi" w:eastAsia="Cambria" w:hAnsiTheme="majorHAnsi"/>
          <w:color w:val="000000" w:themeColor="text1"/>
          <w:sz w:val="24"/>
          <w:szCs w:val="24"/>
        </w:rPr>
        <w:t xml:space="preserve"> For example, the doctor can change the medicine immediately. The patient </w:t>
      </w:r>
      <w:r w:rsidR="007728A9" w:rsidRPr="006671C6">
        <w:rPr>
          <w:rFonts w:asciiTheme="majorHAnsi" w:eastAsia="Cambria" w:hAnsiTheme="majorHAnsi"/>
          <w:color w:val="000000" w:themeColor="text1"/>
          <w:sz w:val="24"/>
          <w:szCs w:val="24"/>
        </w:rPr>
        <w:t>can</w:t>
      </w:r>
      <w:r w:rsidR="00FF0916" w:rsidRPr="006671C6">
        <w:rPr>
          <w:rFonts w:asciiTheme="majorHAnsi" w:eastAsia="Cambria" w:hAnsiTheme="majorHAnsi"/>
          <w:color w:val="000000" w:themeColor="text1"/>
          <w:sz w:val="24"/>
          <w:szCs w:val="24"/>
        </w:rPr>
        <w:t xml:space="preserve"> </w:t>
      </w:r>
      <w:r w:rsidR="00F43C45" w:rsidRPr="006671C6">
        <w:rPr>
          <w:rFonts w:asciiTheme="majorHAnsi" w:eastAsia="Cambria" w:hAnsiTheme="majorHAnsi"/>
          <w:color w:val="000000" w:themeColor="text1"/>
          <w:sz w:val="24"/>
          <w:szCs w:val="24"/>
        </w:rPr>
        <w:t>save their time because they can receive newest medicine over a message</w:t>
      </w:r>
      <w:r w:rsidR="00A46F5F" w:rsidRPr="006671C6">
        <w:rPr>
          <w:rFonts w:asciiTheme="majorHAnsi" w:eastAsia="Cambria" w:hAnsiTheme="majorHAnsi"/>
          <w:color w:val="000000" w:themeColor="text1"/>
          <w:sz w:val="24"/>
          <w:szCs w:val="24"/>
        </w:rPr>
        <w:t xml:space="preserve"> or a notification</w:t>
      </w:r>
      <w:r w:rsidR="00F43C45" w:rsidRPr="006671C6">
        <w:rPr>
          <w:rFonts w:asciiTheme="majorHAnsi" w:eastAsia="Cambria" w:hAnsiTheme="majorHAnsi"/>
          <w:color w:val="000000" w:themeColor="text1"/>
          <w:sz w:val="24"/>
          <w:szCs w:val="24"/>
        </w:rPr>
        <w:t>.</w:t>
      </w:r>
      <w:r w:rsidR="007E1419" w:rsidRPr="006671C6">
        <w:rPr>
          <w:rFonts w:asciiTheme="majorHAnsi" w:eastAsia="Cambria" w:hAnsiTheme="majorHAnsi"/>
          <w:color w:val="000000" w:themeColor="text1"/>
          <w:sz w:val="24"/>
          <w:szCs w:val="24"/>
        </w:rPr>
        <w:t xml:space="preserve"> </w:t>
      </w:r>
      <w:r w:rsidR="007728A9" w:rsidRPr="006671C6">
        <w:rPr>
          <w:rFonts w:asciiTheme="majorHAnsi" w:eastAsia="Cambria" w:hAnsiTheme="majorHAnsi"/>
          <w:color w:val="000000" w:themeColor="text1"/>
          <w:sz w:val="24"/>
          <w:szCs w:val="24"/>
        </w:rPr>
        <w:t xml:space="preserve">The patient also will be remind to meet </w:t>
      </w:r>
      <w:r w:rsidR="006105F5" w:rsidRPr="006671C6">
        <w:rPr>
          <w:rFonts w:asciiTheme="majorHAnsi" w:eastAsia="Cambria" w:hAnsiTheme="majorHAnsi"/>
          <w:color w:val="000000" w:themeColor="text1"/>
          <w:sz w:val="24"/>
          <w:szCs w:val="24"/>
        </w:rPr>
        <w:t>appointment with doctor, etc.</w:t>
      </w:r>
      <w:r w:rsidR="00126420" w:rsidRPr="006671C6">
        <w:rPr>
          <w:rFonts w:asciiTheme="majorHAnsi" w:eastAsia="Cambria" w:hAnsiTheme="majorHAnsi"/>
          <w:color w:val="000000" w:themeColor="text1"/>
          <w:sz w:val="24"/>
          <w:szCs w:val="24"/>
        </w:rPr>
        <w:t xml:space="preserve"> </w:t>
      </w:r>
    </w:p>
    <w:p w:rsidR="006568A5" w:rsidRPr="006671C6" w:rsidRDefault="006568A5" w:rsidP="00DB1CB5">
      <w:pPr>
        <w:pStyle w:val="Heading3"/>
      </w:pPr>
      <w:bookmarkStart w:id="26" w:name="_Toc430338408"/>
      <w:r w:rsidRPr="006671C6">
        <w:t>Pr</w:t>
      </w:r>
      <w:r w:rsidRPr="006671C6">
        <w:rPr>
          <w:spacing w:val="1"/>
        </w:rPr>
        <w:t>o</w:t>
      </w:r>
      <w:r w:rsidRPr="006671C6">
        <w:t>j</w:t>
      </w:r>
      <w:r w:rsidRPr="006671C6">
        <w:rPr>
          <w:spacing w:val="-3"/>
        </w:rPr>
        <w:t>e</w:t>
      </w:r>
      <w:r w:rsidRPr="006671C6">
        <w:t>ct</w:t>
      </w:r>
      <w:r w:rsidRPr="006671C6">
        <w:rPr>
          <w:spacing w:val="1"/>
        </w:rPr>
        <w:t xml:space="preserve"> </w:t>
      </w:r>
      <w:r w:rsidRPr="006671C6">
        <w:t>Over</w:t>
      </w:r>
      <w:r w:rsidRPr="006671C6">
        <w:rPr>
          <w:spacing w:val="-3"/>
        </w:rPr>
        <w:t>v</w:t>
      </w:r>
      <w:r w:rsidRPr="006671C6">
        <w:t>iew</w:t>
      </w:r>
      <w:bookmarkEnd w:id="26"/>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C</w:t>
      </w:r>
      <w:r w:rsidRPr="006671C6">
        <w:rPr>
          <w:rFonts w:asciiTheme="majorHAnsi" w:eastAsia="Cambria" w:hAnsiTheme="majorHAnsi" w:cs="Times New Roman"/>
          <w:spacing w:val="-1"/>
        </w:rPr>
        <w:t>u</w:t>
      </w:r>
      <w:r w:rsidRPr="006671C6">
        <w:rPr>
          <w:rFonts w:asciiTheme="majorHAnsi" w:eastAsia="Cambria" w:hAnsiTheme="majorHAnsi" w:cs="Times New Roman"/>
        </w:rPr>
        <w:t>r</w:t>
      </w:r>
      <w:r w:rsidRPr="006671C6">
        <w:rPr>
          <w:rFonts w:asciiTheme="majorHAnsi" w:eastAsia="Cambria" w:hAnsiTheme="majorHAnsi" w:cs="Times New Roman"/>
          <w:spacing w:val="1"/>
        </w:rPr>
        <w:t>re</w:t>
      </w:r>
      <w:r w:rsidRPr="006671C6">
        <w:rPr>
          <w:rFonts w:asciiTheme="majorHAnsi" w:eastAsia="Cambria" w:hAnsiTheme="majorHAnsi" w:cs="Times New Roman"/>
        </w:rPr>
        <w:t>nt</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1"/>
        </w:rPr>
        <w:t>S</w:t>
      </w:r>
      <w:r w:rsidRPr="006671C6">
        <w:rPr>
          <w:rFonts w:asciiTheme="majorHAnsi" w:eastAsia="Cambria" w:hAnsiTheme="majorHAnsi" w:cs="Times New Roman"/>
        </w:rPr>
        <w:t>i</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u</w:t>
      </w:r>
      <w:r w:rsidRPr="006671C6">
        <w:rPr>
          <w:rFonts w:asciiTheme="majorHAnsi" w:eastAsia="Cambria" w:hAnsiTheme="majorHAnsi" w:cs="Times New Roman"/>
          <w:spacing w:val="3"/>
        </w:rPr>
        <w:t>a</w:t>
      </w:r>
      <w:r w:rsidRPr="006671C6">
        <w:rPr>
          <w:rFonts w:asciiTheme="majorHAnsi" w:eastAsia="Cambria" w:hAnsiTheme="majorHAnsi" w:cs="Times New Roman"/>
          <w:spacing w:val="-1"/>
        </w:rPr>
        <w:t>t</w:t>
      </w:r>
      <w:r w:rsidRPr="006671C6">
        <w:rPr>
          <w:rFonts w:asciiTheme="majorHAnsi" w:eastAsia="Cambria" w:hAnsiTheme="majorHAnsi" w:cs="Times New Roman"/>
        </w:rPr>
        <w:t>i</w:t>
      </w:r>
      <w:r w:rsidRPr="006671C6">
        <w:rPr>
          <w:rFonts w:asciiTheme="majorHAnsi" w:eastAsia="Cambria" w:hAnsiTheme="majorHAnsi" w:cs="Times New Roman"/>
          <w:spacing w:val="1"/>
        </w:rPr>
        <w:t>o</w:t>
      </w:r>
      <w:r w:rsidRPr="006671C6">
        <w:rPr>
          <w:rFonts w:asciiTheme="majorHAnsi" w:eastAsia="Cambria" w:hAnsiTheme="majorHAnsi" w:cs="Times New Roman"/>
        </w:rPr>
        <w:t>n</w:t>
      </w:r>
    </w:p>
    <w:p w:rsidR="00D70492" w:rsidRPr="006671C6" w:rsidRDefault="00D70492" w:rsidP="00D70492">
      <w:pPr>
        <w:ind w:left="1080" w:firstLine="720"/>
        <w:rPr>
          <w:rFonts w:asciiTheme="majorHAnsi" w:hAnsiTheme="majorHAnsi"/>
          <w:sz w:val="24"/>
          <w:szCs w:val="24"/>
        </w:rPr>
      </w:pPr>
      <w:r w:rsidRPr="006671C6">
        <w:rPr>
          <w:rFonts w:asciiTheme="majorHAnsi" w:hAnsiTheme="majorHAnsi"/>
          <w:sz w:val="24"/>
          <w:szCs w:val="24"/>
        </w:rPr>
        <w:t>Below are the probl</w:t>
      </w:r>
      <w:r w:rsidR="00F901BA" w:rsidRPr="006671C6">
        <w:rPr>
          <w:rFonts w:asciiTheme="majorHAnsi" w:hAnsiTheme="majorHAnsi"/>
          <w:sz w:val="24"/>
          <w:szCs w:val="24"/>
        </w:rPr>
        <w:t>ems encountered in this project:</w:t>
      </w:r>
    </w:p>
    <w:p w:rsidR="009E1E40" w:rsidRPr="006671C6" w:rsidRDefault="006A6F37"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color w:val="FF0000"/>
          <w:spacing w:val="-1"/>
          <w:sz w:val="24"/>
          <w:szCs w:val="24"/>
        </w:rPr>
        <w:t xml:space="preserve"> </w:t>
      </w:r>
      <w:r w:rsidR="00556C1A" w:rsidRPr="006671C6">
        <w:rPr>
          <w:rFonts w:asciiTheme="majorHAnsi" w:eastAsia="Cambria" w:hAnsiTheme="majorHAnsi" w:cs="Times New Roman"/>
          <w:b/>
          <w:spacing w:val="-1"/>
          <w:sz w:val="24"/>
          <w:szCs w:val="24"/>
        </w:rPr>
        <w:t>Collect requirement</w:t>
      </w:r>
      <w:r w:rsidR="007846D1" w:rsidRPr="006671C6">
        <w:rPr>
          <w:rFonts w:asciiTheme="majorHAnsi" w:eastAsia="Cambria" w:hAnsiTheme="majorHAnsi" w:cs="Times New Roman"/>
          <w:spacing w:val="-1"/>
          <w:sz w:val="24"/>
          <w:szCs w:val="24"/>
        </w:rPr>
        <w:t>: The medical treatment of a lot of diseases is the privacy asset of hospitals</w:t>
      </w:r>
      <w:r w:rsidR="00D131A3" w:rsidRPr="006671C6">
        <w:rPr>
          <w:rFonts w:asciiTheme="majorHAnsi" w:eastAsia="Cambria" w:hAnsiTheme="majorHAnsi" w:cs="Times New Roman"/>
          <w:spacing w:val="-1"/>
          <w:sz w:val="24"/>
          <w:szCs w:val="24"/>
        </w:rPr>
        <w:t xml:space="preserve"> so we are difficult to access these documents.</w:t>
      </w:r>
    </w:p>
    <w:p w:rsidR="009E1E40" w:rsidRPr="006671C6" w:rsidRDefault="009E1E40" w:rsidP="009E1E40">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Medical knowledge</w:t>
      </w:r>
      <w:r w:rsidRPr="006671C6">
        <w:rPr>
          <w:rFonts w:asciiTheme="majorHAnsi" w:eastAsia="Cambria" w:hAnsiTheme="majorHAnsi" w:cs="Times New Roman"/>
          <w:spacing w:val="-1"/>
          <w:sz w:val="24"/>
          <w:szCs w:val="24"/>
        </w:rPr>
        <w:t xml:space="preserve">: This project requires member have enough medical knowledge about treatments, common </w:t>
      </w:r>
      <w:r w:rsidR="007944D5" w:rsidRPr="006671C6">
        <w:rPr>
          <w:rFonts w:asciiTheme="majorHAnsi" w:eastAsia="Cambria" w:hAnsiTheme="majorHAnsi" w:cs="Times New Roman"/>
          <w:spacing w:val="-1"/>
          <w:sz w:val="24"/>
          <w:szCs w:val="24"/>
        </w:rPr>
        <w:t>diseases and process</w:t>
      </w:r>
      <w:r w:rsidR="00874C76" w:rsidRPr="006671C6">
        <w:rPr>
          <w:rFonts w:asciiTheme="majorHAnsi" w:eastAsia="Cambria" w:hAnsiTheme="majorHAnsi" w:cs="Times New Roman"/>
          <w:spacing w:val="-1"/>
          <w:sz w:val="24"/>
          <w:szCs w:val="24"/>
        </w:rPr>
        <w:t>.</w:t>
      </w:r>
    </w:p>
    <w:p w:rsidR="007732C1" w:rsidRPr="006671C6" w:rsidRDefault="007732C1" w:rsidP="007732C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Technique</w:t>
      </w:r>
      <w:r w:rsidRPr="006671C6">
        <w:rPr>
          <w:rFonts w:asciiTheme="majorHAnsi" w:eastAsia="Cambria" w:hAnsiTheme="majorHAnsi" w:cs="Times New Roman"/>
          <w:spacing w:val="-1"/>
          <w:sz w:val="24"/>
          <w:szCs w:val="24"/>
        </w:rPr>
        <w:t>: Some manufacturer do not use standard of bluetooth developer.</w:t>
      </w:r>
    </w:p>
    <w:p w:rsidR="00453D31" w:rsidRPr="006671C6" w:rsidRDefault="00A70BEF" w:rsidP="00DC2C41">
      <w:pPr>
        <w:pStyle w:val="ListParagraph"/>
        <w:numPr>
          <w:ilvl w:val="0"/>
          <w:numId w:val="8"/>
        </w:numPr>
        <w:spacing w:before="7" w:line="280" w:lineRule="exact"/>
        <w:ind w:left="2790" w:right="489"/>
        <w:jc w:val="both"/>
        <w:rPr>
          <w:rFonts w:asciiTheme="majorHAnsi" w:eastAsia="Cambria" w:hAnsiTheme="majorHAnsi" w:cs="Times New Roman"/>
          <w:spacing w:val="-1"/>
          <w:sz w:val="24"/>
          <w:szCs w:val="24"/>
        </w:rPr>
      </w:pPr>
      <w:r w:rsidRPr="006671C6">
        <w:rPr>
          <w:rFonts w:asciiTheme="majorHAnsi" w:eastAsia="Cambria" w:hAnsiTheme="majorHAnsi" w:cs="Times New Roman"/>
          <w:b/>
          <w:spacing w:val="-1"/>
          <w:sz w:val="24"/>
          <w:szCs w:val="24"/>
        </w:rPr>
        <w:t>Absent of the team member</w:t>
      </w:r>
      <w:r w:rsidRPr="006671C6">
        <w:rPr>
          <w:rFonts w:asciiTheme="majorHAnsi" w:eastAsia="Cambria" w:hAnsiTheme="majorHAnsi" w:cs="Times New Roman"/>
          <w:spacing w:val="-1"/>
          <w:sz w:val="24"/>
          <w:szCs w:val="24"/>
        </w:rPr>
        <w:t xml:space="preserve">: </w:t>
      </w:r>
      <w:r w:rsidRPr="006671C6">
        <w:rPr>
          <w:rFonts w:asciiTheme="majorHAnsi" w:hAnsiTheme="majorHAnsi" w:cs="Times New Roman"/>
          <w:sz w:val="24"/>
          <w:szCs w:val="24"/>
        </w:rPr>
        <w:t>team members can get sick or unexpected problems.</w:t>
      </w:r>
      <w:r w:rsidR="00EF19A5" w:rsidRPr="006671C6">
        <w:rPr>
          <w:rFonts w:asciiTheme="majorHAnsi" w:eastAsia="Cambria" w:hAnsiTheme="majorHAnsi" w:cs="Times New Roman"/>
          <w:spacing w:val="-1"/>
          <w:sz w:val="24"/>
          <w:szCs w:val="24"/>
        </w:rPr>
        <w:t xml:space="preserve"> </w:t>
      </w:r>
    </w:p>
    <w:p w:rsidR="00C5182A" w:rsidRPr="006671C6" w:rsidRDefault="006568A5" w:rsidP="004A3222">
      <w:pPr>
        <w:pStyle w:val="Heading4"/>
        <w:ind w:left="2520" w:hanging="720"/>
        <w:jc w:val="both"/>
        <w:rPr>
          <w:rFonts w:asciiTheme="majorHAnsi" w:eastAsia="Cambria" w:hAnsiTheme="majorHAnsi" w:cs="Times New Roman"/>
        </w:rPr>
      </w:pPr>
      <w:r w:rsidRPr="006671C6">
        <w:rPr>
          <w:rFonts w:asciiTheme="majorHAnsi" w:eastAsia="Cambria" w:hAnsiTheme="majorHAnsi" w:cs="Times New Roman"/>
        </w:rPr>
        <w:t>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3"/>
        </w:rPr>
        <w:t xml:space="preserve"> </w:t>
      </w:r>
      <w:r w:rsidRPr="006671C6">
        <w:rPr>
          <w:rFonts w:asciiTheme="majorHAnsi" w:eastAsia="Cambria" w:hAnsiTheme="majorHAnsi" w:cs="Times New Roman"/>
        </w:rPr>
        <w:t>Pr</w:t>
      </w:r>
      <w:r w:rsidRPr="006671C6">
        <w:rPr>
          <w:rFonts w:asciiTheme="majorHAnsi" w:eastAsia="Cambria" w:hAnsiTheme="majorHAnsi" w:cs="Times New Roman"/>
          <w:spacing w:val="1"/>
        </w:rPr>
        <w:t>op</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se</w:t>
      </w:r>
      <w:r w:rsidRPr="006671C6">
        <w:rPr>
          <w:rFonts w:asciiTheme="majorHAnsi" w:eastAsia="Cambria" w:hAnsiTheme="majorHAnsi" w:cs="Times New Roman"/>
        </w:rPr>
        <w:t>d</w:t>
      </w:r>
      <w:r w:rsidRPr="006671C6">
        <w:rPr>
          <w:rFonts w:asciiTheme="majorHAnsi" w:eastAsia="Cambria" w:hAnsiTheme="majorHAnsi" w:cs="Times New Roman"/>
          <w:spacing w:val="-12"/>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m</w:t>
      </w:r>
    </w:p>
    <w:p w:rsidR="009B1281" w:rsidRPr="00EA3D0E" w:rsidRDefault="005E187F"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 xml:space="preserve">With some friendship and relationship, we found </w:t>
      </w:r>
      <w:r w:rsidR="007D6CE5" w:rsidRPr="00EA3D0E">
        <w:rPr>
          <w:rFonts w:asciiTheme="majorHAnsi" w:hAnsiTheme="majorHAnsi"/>
          <w:color w:val="000000" w:themeColor="text1"/>
          <w:sz w:val="24"/>
          <w:szCs w:val="24"/>
        </w:rPr>
        <w:t>some standard regimen of diseases</w:t>
      </w:r>
      <w:r w:rsidR="009B1281" w:rsidRPr="00EA3D0E">
        <w:rPr>
          <w:rFonts w:asciiTheme="majorHAnsi" w:hAnsiTheme="majorHAnsi"/>
          <w:color w:val="000000" w:themeColor="text1"/>
          <w:sz w:val="24"/>
          <w:szCs w:val="24"/>
        </w:rPr>
        <w:t>.</w:t>
      </w:r>
      <w:r w:rsidR="002B4B72" w:rsidRPr="00EA3D0E">
        <w:rPr>
          <w:rFonts w:asciiTheme="majorHAnsi" w:hAnsiTheme="majorHAnsi"/>
          <w:color w:val="000000" w:themeColor="text1"/>
          <w:sz w:val="24"/>
          <w:szCs w:val="24"/>
        </w:rPr>
        <w:t xml:space="preserve"> It had helped us control scope, requirement.</w:t>
      </w:r>
    </w:p>
    <w:p w:rsidR="007D6CE5" w:rsidRPr="006671C6" w:rsidRDefault="00213514" w:rsidP="004C1571">
      <w:pPr>
        <w:ind w:left="1800" w:firstLine="270"/>
        <w:jc w:val="both"/>
        <w:rPr>
          <w:rFonts w:asciiTheme="majorHAnsi" w:hAnsiTheme="majorHAnsi"/>
          <w:color w:val="000000" w:themeColor="text1"/>
          <w:sz w:val="24"/>
          <w:szCs w:val="24"/>
        </w:rPr>
      </w:pPr>
      <w:r w:rsidRPr="00EA3D0E">
        <w:rPr>
          <w:rFonts w:asciiTheme="majorHAnsi" w:hAnsiTheme="majorHAnsi"/>
          <w:color w:val="000000" w:themeColor="text1"/>
          <w:sz w:val="24"/>
          <w:szCs w:val="24"/>
        </w:rPr>
        <w:t>To resolve medical knowledge problem. We found our friend to help us understand some standard regimen, which we found. When we understand about some regimen we can make a common field data have to have in a standard regimen.</w:t>
      </w:r>
    </w:p>
    <w:p w:rsidR="00013891" w:rsidRDefault="00213514" w:rsidP="006B01E9">
      <w:pPr>
        <w:ind w:left="1800" w:firstLine="270"/>
        <w:jc w:val="both"/>
        <w:rPr>
          <w:rFonts w:asciiTheme="majorHAnsi" w:hAnsiTheme="majorHAnsi"/>
          <w:color w:val="000000" w:themeColor="text1"/>
          <w:sz w:val="24"/>
          <w:szCs w:val="24"/>
        </w:rPr>
      </w:pPr>
      <w:r w:rsidRPr="006671C6">
        <w:rPr>
          <w:rFonts w:asciiTheme="majorHAnsi" w:hAnsiTheme="majorHAnsi"/>
          <w:color w:val="000000" w:themeColor="text1"/>
          <w:sz w:val="24"/>
          <w:szCs w:val="24"/>
        </w:rPr>
        <w:lastRenderedPageBreak/>
        <w:t>With technique problem we had bought one wristband and</w:t>
      </w:r>
      <w:r w:rsidR="00FB3451" w:rsidRPr="006671C6">
        <w:rPr>
          <w:rFonts w:asciiTheme="majorHAnsi" w:hAnsiTheme="majorHAnsi"/>
          <w:color w:val="000000" w:themeColor="text1"/>
          <w:sz w:val="24"/>
          <w:szCs w:val="24"/>
        </w:rPr>
        <w:t xml:space="preserve"> research about BLE technology</w:t>
      </w:r>
      <w:r w:rsidR="00310F64" w:rsidRPr="006671C6">
        <w:rPr>
          <w:rFonts w:asciiTheme="majorHAnsi" w:hAnsiTheme="majorHAnsi"/>
          <w:color w:val="000000" w:themeColor="text1"/>
          <w:sz w:val="24"/>
          <w:szCs w:val="24"/>
        </w:rPr>
        <w:t>, GATT service</w:t>
      </w:r>
      <w:r w:rsidR="00FB3451" w:rsidRPr="006671C6">
        <w:rPr>
          <w:rFonts w:asciiTheme="majorHAnsi" w:hAnsiTheme="majorHAnsi"/>
          <w:color w:val="000000" w:themeColor="text1"/>
          <w:sz w:val="24"/>
          <w:szCs w:val="24"/>
        </w:rPr>
        <w:t xml:space="preserve">. After research, we had found some </w:t>
      </w:r>
      <w:r w:rsidR="00310F64" w:rsidRPr="006671C6">
        <w:rPr>
          <w:rFonts w:asciiTheme="majorHAnsi" w:hAnsiTheme="majorHAnsi"/>
          <w:color w:val="000000" w:themeColor="text1"/>
          <w:sz w:val="24"/>
          <w:szCs w:val="24"/>
        </w:rPr>
        <w:t>common information to help us find data of wristband.</w:t>
      </w:r>
    </w:p>
    <w:p w:rsidR="000344F7" w:rsidRPr="006671C6" w:rsidRDefault="000344F7" w:rsidP="006B01E9">
      <w:pPr>
        <w:ind w:left="1800" w:firstLine="270"/>
        <w:jc w:val="both"/>
        <w:rPr>
          <w:rFonts w:asciiTheme="majorHAnsi" w:hAnsiTheme="majorHAnsi"/>
          <w:color w:val="000000" w:themeColor="text1"/>
          <w:sz w:val="24"/>
          <w:szCs w:val="24"/>
        </w:rPr>
      </w:pPr>
      <w:r>
        <w:rPr>
          <w:rFonts w:asciiTheme="majorHAnsi" w:hAnsiTheme="majorHAnsi"/>
          <w:color w:val="000000" w:themeColor="text1"/>
          <w:sz w:val="24"/>
          <w:szCs w:val="24"/>
        </w:rPr>
        <w:t>We assign responsibility in vertical to make sure if any members cannot continue to work in our team, there will be the least harm to the project processes of wristband.</w:t>
      </w:r>
    </w:p>
    <w:p w:rsidR="006568A5" w:rsidRPr="006671C6" w:rsidRDefault="00BD4446" w:rsidP="00BD4446">
      <w:pPr>
        <w:pStyle w:val="Heading5"/>
        <w:ind w:left="3330" w:hanging="900"/>
        <w:rPr>
          <w:rFonts w:asciiTheme="majorHAnsi" w:eastAsia="Cambria" w:hAnsiTheme="majorHAnsi" w:cs="Times New Roman"/>
        </w:rPr>
      </w:pPr>
      <w:r w:rsidRPr="006671C6">
        <w:rPr>
          <w:rFonts w:asciiTheme="majorHAnsi" w:eastAsia="Cambria" w:hAnsiTheme="majorHAnsi" w:cs="Times New Roman"/>
        </w:rPr>
        <w:t xml:space="preserve"> </w:t>
      </w:r>
      <w:r w:rsidR="006568A5" w:rsidRPr="006671C6">
        <w:rPr>
          <w:rFonts w:asciiTheme="majorHAnsi" w:eastAsia="Cambria" w:hAnsiTheme="majorHAnsi" w:cs="Times New Roman"/>
        </w:rPr>
        <w:t>Mobile Application</w:t>
      </w:r>
    </w:p>
    <w:p w:rsidR="004B6472" w:rsidRPr="006671C6" w:rsidRDefault="004B6472" w:rsidP="004B6472">
      <w:pPr>
        <w:ind w:left="2970"/>
        <w:rPr>
          <w:rFonts w:asciiTheme="majorHAnsi" w:eastAsia="Cambria" w:hAnsiTheme="majorHAnsi"/>
          <w:sz w:val="24"/>
          <w:szCs w:val="24"/>
        </w:rPr>
      </w:pPr>
      <w:r w:rsidRPr="006671C6">
        <w:rPr>
          <w:rFonts w:asciiTheme="majorHAnsi" w:eastAsia="Cambria" w:hAnsiTheme="majorHAnsi"/>
          <w:sz w:val="24"/>
          <w:szCs w:val="24"/>
        </w:rPr>
        <w:t>This application is used by patient, include below functions:</w:t>
      </w:r>
    </w:p>
    <w:p w:rsidR="006568A5" w:rsidRPr="006671C6" w:rsidRDefault="00C767A8"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Show treatment which accepted by doctor</w:t>
      </w:r>
      <w:r w:rsidR="009F4350" w:rsidRPr="006671C6">
        <w:rPr>
          <w:rFonts w:asciiTheme="majorHAnsi" w:eastAsia="Cambria" w:hAnsiTheme="majorHAnsi" w:cs="Times New Roman"/>
          <w:sz w:val="24"/>
          <w:szCs w:val="24"/>
        </w:rPr>
        <w:t>.</w:t>
      </w:r>
    </w:p>
    <w:p w:rsidR="00356B95" w:rsidRPr="006671C6" w:rsidRDefault="00356B95" w:rsidP="004841CA">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 xml:space="preserve">Remind </w:t>
      </w:r>
      <w:r w:rsidR="00FF6324" w:rsidRPr="006671C6">
        <w:rPr>
          <w:rFonts w:asciiTheme="majorHAnsi" w:eastAsia="Cambria" w:hAnsiTheme="majorHAnsi" w:cs="Times New Roman"/>
          <w:sz w:val="24"/>
          <w:szCs w:val="24"/>
        </w:rPr>
        <w:t>using</w:t>
      </w:r>
      <w:r w:rsidR="00EA1524" w:rsidRPr="006671C6">
        <w:rPr>
          <w:rFonts w:asciiTheme="majorHAnsi" w:eastAsia="Cambria" w:hAnsiTheme="majorHAnsi" w:cs="Times New Roman"/>
          <w:sz w:val="24"/>
          <w:szCs w:val="24"/>
        </w:rPr>
        <w:t xml:space="preserve"> medicine, do</w:t>
      </w:r>
      <w:r w:rsidR="0078125E" w:rsidRPr="006671C6">
        <w:rPr>
          <w:rFonts w:asciiTheme="majorHAnsi" w:eastAsia="Cambria" w:hAnsiTheme="majorHAnsi" w:cs="Times New Roman"/>
          <w:sz w:val="24"/>
          <w:szCs w:val="24"/>
        </w:rPr>
        <w:t>ing</w:t>
      </w:r>
      <w:r w:rsidR="00EA1524" w:rsidRPr="006671C6">
        <w:rPr>
          <w:rFonts w:asciiTheme="majorHAnsi" w:eastAsia="Cambria" w:hAnsiTheme="majorHAnsi" w:cs="Times New Roman"/>
          <w:sz w:val="24"/>
          <w:szCs w:val="24"/>
        </w:rPr>
        <w:t xml:space="preserve"> exercises</w:t>
      </w:r>
      <w:r w:rsidR="006E34E0" w:rsidRPr="006671C6">
        <w:rPr>
          <w:rFonts w:asciiTheme="majorHAnsi" w:eastAsia="Cambria" w:hAnsiTheme="majorHAnsi" w:cs="Times New Roman"/>
          <w:sz w:val="24"/>
          <w:szCs w:val="24"/>
        </w:rPr>
        <w:t>, appointment with doctor</w:t>
      </w:r>
      <w:r w:rsidR="00EA1524" w:rsidRPr="006671C6">
        <w:rPr>
          <w:rFonts w:asciiTheme="majorHAnsi" w:eastAsia="Cambria" w:hAnsiTheme="majorHAnsi" w:cs="Times New Roman"/>
          <w:sz w:val="24"/>
          <w:szCs w:val="24"/>
        </w:rPr>
        <w:t>.</w:t>
      </w:r>
    </w:p>
    <w:p w:rsidR="00740138" w:rsidRPr="006671C6" w:rsidRDefault="0078125E" w:rsidP="0013196C">
      <w:pPr>
        <w:pStyle w:val="ListParagraph"/>
        <w:numPr>
          <w:ilvl w:val="0"/>
          <w:numId w:val="11"/>
        </w:numPr>
        <w:ind w:left="2970" w:hanging="270"/>
        <w:jc w:val="both"/>
        <w:rPr>
          <w:rFonts w:asciiTheme="majorHAnsi" w:eastAsia="Cambria" w:hAnsiTheme="majorHAnsi" w:cs="Times New Roman"/>
          <w:sz w:val="24"/>
          <w:szCs w:val="24"/>
        </w:rPr>
      </w:pPr>
      <w:r w:rsidRPr="006671C6">
        <w:rPr>
          <w:rFonts w:asciiTheme="majorHAnsi" w:eastAsia="Cambria" w:hAnsiTheme="majorHAnsi" w:cs="Times New Roman"/>
          <w:sz w:val="24"/>
          <w:szCs w:val="24"/>
        </w:rPr>
        <w:t>Collect</w:t>
      </w:r>
      <w:r w:rsidR="00740138" w:rsidRPr="006671C6">
        <w:rPr>
          <w:rFonts w:asciiTheme="majorHAnsi" w:eastAsia="Cambria" w:hAnsiTheme="majorHAnsi" w:cs="Times New Roman"/>
          <w:sz w:val="24"/>
          <w:szCs w:val="24"/>
        </w:rPr>
        <w:t xml:space="preserve"> data from wristband</w:t>
      </w:r>
      <w:r w:rsidR="0013196C" w:rsidRPr="006671C6">
        <w:rPr>
          <w:rFonts w:asciiTheme="majorHAnsi" w:eastAsia="Cambria" w:hAnsiTheme="majorHAnsi" w:cs="Times New Roman"/>
          <w:sz w:val="24"/>
          <w:szCs w:val="24"/>
        </w:rPr>
        <w:t xml:space="preserve"> and send to server</w:t>
      </w:r>
      <w:r w:rsidR="00870973" w:rsidRPr="006671C6">
        <w:rPr>
          <w:rFonts w:asciiTheme="majorHAnsi" w:eastAsia="Cambria" w:hAnsiTheme="majorHAnsi" w:cs="Times New Roman"/>
          <w:sz w:val="24"/>
          <w:szCs w:val="24"/>
        </w:rPr>
        <w:t>.</w:t>
      </w:r>
    </w:p>
    <w:p w:rsidR="006568A5" w:rsidRPr="006671C6" w:rsidRDefault="006568A5" w:rsidP="006568A5">
      <w:pPr>
        <w:pStyle w:val="Heading5"/>
        <w:ind w:left="3330" w:hanging="900"/>
        <w:rPr>
          <w:rFonts w:asciiTheme="majorHAnsi" w:eastAsia="Cambria" w:hAnsiTheme="majorHAnsi" w:cs="Times New Roman"/>
        </w:rPr>
      </w:pPr>
      <w:r w:rsidRPr="006671C6">
        <w:rPr>
          <w:rFonts w:asciiTheme="majorHAnsi" w:eastAsia="Cambria" w:hAnsiTheme="majorHAnsi" w:cs="Times New Roman"/>
        </w:rPr>
        <w:t>Web Application</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nurse:</w:t>
      </w:r>
    </w:p>
    <w:p w:rsidR="005C1302" w:rsidRPr="006671C6" w:rsidRDefault="007F6FDD"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Create new patient history</w:t>
      </w:r>
      <w:r w:rsidR="005C1302" w:rsidRPr="006671C6">
        <w:rPr>
          <w:rFonts w:asciiTheme="majorHAnsi" w:eastAsia="Cambria" w:hAnsiTheme="majorHAnsi" w:cs="Times New Roman"/>
          <w:sz w:val="24"/>
          <w:szCs w:val="24"/>
        </w:rPr>
        <w:t>.</w:t>
      </w:r>
    </w:p>
    <w:p w:rsidR="008E36BB" w:rsidRPr="006671C6" w:rsidRDefault="008E36BB" w:rsidP="002845AC">
      <w:pPr>
        <w:pStyle w:val="ListParagraph"/>
        <w:numPr>
          <w:ilvl w:val="0"/>
          <w:numId w:val="22"/>
        </w:numPr>
        <w:rPr>
          <w:rFonts w:asciiTheme="majorHAnsi" w:eastAsia="Cambria" w:hAnsiTheme="majorHAnsi" w:cs="Times New Roman"/>
          <w:sz w:val="24"/>
          <w:szCs w:val="24"/>
        </w:rPr>
      </w:pPr>
      <w:r w:rsidRPr="006671C6">
        <w:rPr>
          <w:rFonts w:asciiTheme="majorHAnsi" w:eastAsia="Cambria" w:hAnsiTheme="majorHAnsi" w:cs="Times New Roman"/>
          <w:sz w:val="24"/>
          <w:szCs w:val="24"/>
        </w:rPr>
        <w:t>Assign patient to doctor.</w:t>
      </w:r>
    </w:p>
    <w:p w:rsidR="00FA6F1E" w:rsidRPr="006671C6" w:rsidRDefault="00FA6F1E" w:rsidP="002845AC">
      <w:pPr>
        <w:ind w:left="2160"/>
        <w:rPr>
          <w:rFonts w:asciiTheme="majorHAnsi" w:eastAsia="Cambria" w:hAnsiTheme="majorHAnsi"/>
          <w:sz w:val="24"/>
          <w:szCs w:val="24"/>
        </w:rPr>
      </w:pPr>
      <w:r w:rsidRPr="006671C6">
        <w:rPr>
          <w:rFonts w:asciiTheme="majorHAnsi" w:eastAsia="Cambria" w:hAnsiTheme="majorHAnsi"/>
          <w:sz w:val="24"/>
          <w:szCs w:val="24"/>
        </w:rPr>
        <w:t>For doctor:</w:t>
      </w:r>
    </w:p>
    <w:p w:rsidR="006568A5"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treatment suggested by system</w:t>
      </w:r>
      <w:r w:rsidR="009606B6" w:rsidRPr="006671C6">
        <w:rPr>
          <w:rFonts w:asciiTheme="majorHAnsi" w:hAnsiTheme="majorHAnsi" w:cs="Times New Roman"/>
          <w:sz w:val="24"/>
          <w:szCs w:val="24"/>
        </w:rPr>
        <w:t>.</w:t>
      </w:r>
    </w:p>
    <w:p w:rsidR="001A344F" w:rsidRPr="006671C6" w:rsidRDefault="001C37AB"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Edit treatment</w:t>
      </w:r>
      <w:r w:rsidR="001A344F" w:rsidRPr="006671C6">
        <w:rPr>
          <w:rFonts w:asciiTheme="majorHAnsi" w:hAnsiTheme="majorHAnsi" w:cs="Times New Roman"/>
          <w:sz w:val="24"/>
          <w:szCs w:val="24"/>
        </w:rPr>
        <w:t>.</w:t>
      </w:r>
    </w:p>
    <w:p w:rsidR="006244B6" w:rsidRPr="006671C6" w:rsidRDefault="00837DFF"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Do treatment.</w:t>
      </w:r>
    </w:p>
    <w:p w:rsidR="000B4472" w:rsidRPr="006671C6" w:rsidRDefault="00ED432E"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 xml:space="preserve">Make </w:t>
      </w:r>
      <w:r w:rsidR="000B4472" w:rsidRPr="006671C6">
        <w:rPr>
          <w:rFonts w:asciiTheme="majorHAnsi" w:hAnsiTheme="majorHAnsi" w:cs="Times New Roman"/>
          <w:sz w:val="24"/>
          <w:szCs w:val="24"/>
        </w:rPr>
        <w:t>appointment.</w:t>
      </w:r>
    </w:p>
    <w:p w:rsidR="00E63BAD" w:rsidRPr="006671C6" w:rsidRDefault="003D07D3"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View history of patient</w:t>
      </w:r>
      <w:r w:rsidR="00341602" w:rsidRPr="006671C6">
        <w:rPr>
          <w:rFonts w:asciiTheme="majorHAnsi" w:hAnsiTheme="majorHAnsi" w:cs="Times New Roman"/>
          <w:sz w:val="24"/>
          <w:szCs w:val="24"/>
        </w:rPr>
        <w:t>.</w:t>
      </w:r>
    </w:p>
    <w:p w:rsidR="00B76003" w:rsidRPr="006671C6" w:rsidRDefault="00372302"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Send n</w:t>
      </w:r>
      <w:r w:rsidR="00A94D52" w:rsidRPr="006671C6">
        <w:rPr>
          <w:rFonts w:asciiTheme="majorHAnsi" w:hAnsiTheme="majorHAnsi" w:cs="Times New Roman"/>
          <w:sz w:val="24"/>
          <w:szCs w:val="24"/>
        </w:rPr>
        <w:t>otification</w:t>
      </w:r>
      <w:r w:rsidRPr="006671C6">
        <w:rPr>
          <w:rFonts w:asciiTheme="majorHAnsi" w:hAnsiTheme="majorHAnsi" w:cs="Times New Roman"/>
          <w:sz w:val="24"/>
          <w:szCs w:val="24"/>
        </w:rPr>
        <w:t>, message</w:t>
      </w:r>
      <w:r w:rsidR="00A94D52" w:rsidRPr="006671C6">
        <w:rPr>
          <w:rFonts w:asciiTheme="majorHAnsi" w:hAnsiTheme="majorHAnsi" w:cs="Times New Roman"/>
          <w:sz w:val="24"/>
          <w:szCs w:val="24"/>
        </w:rPr>
        <w:t xml:space="preserve"> to patient</w:t>
      </w:r>
      <w:r w:rsidR="000C6E54" w:rsidRPr="006671C6">
        <w:rPr>
          <w:rFonts w:asciiTheme="majorHAnsi" w:hAnsiTheme="majorHAnsi" w:cs="Times New Roman"/>
          <w:sz w:val="24"/>
          <w:szCs w:val="24"/>
        </w:rPr>
        <w:t>.</w:t>
      </w:r>
    </w:p>
    <w:p w:rsidR="00C9093D" w:rsidRPr="006671C6" w:rsidRDefault="00C9093D" w:rsidP="00854D37">
      <w:pPr>
        <w:pStyle w:val="ListParagraph"/>
        <w:numPr>
          <w:ilvl w:val="0"/>
          <w:numId w:val="23"/>
        </w:numPr>
        <w:jc w:val="both"/>
        <w:rPr>
          <w:rFonts w:asciiTheme="majorHAnsi" w:hAnsiTheme="majorHAnsi" w:cs="Times New Roman"/>
          <w:sz w:val="24"/>
          <w:szCs w:val="24"/>
        </w:rPr>
      </w:pPr>
      <w:r w:rsidRPr="006671C6">
        <w:rPr>
          <w:rFonts w:asciiTheme="majorHAnsi" w:hAnsiTheme="majorHAnsi" w:cs="Times New Roman"/>
          <w:sz w:val="24"/>
          <w:szCs w:val="24"/>
        </w:rPr>
        <w:t>Manage standard regimen.</w:t>
      </w:r>
    </w:p>
    <w:p w:rsidR="002845AC" w:rsidRPr="006671C6" w:rsidRDefault="00A05DF9" w:rsidP="002845AC">
      <w:pPr>
        <w:ind w:left="2160"/>
        <w:jc w:val="both"/>
        <w:rPr>
          <w:rFonts w:asciiTheme="majorHAnsi" w:hAnsiTheme="majorHAnsi"/>
          <w:sz w:val="24"/>
          <w:szCs w:val="24"/>
        </w:rPr>
      </w:pPr>
      <w:r w:rsidRPr="006671C6">
        <w:rPr>
          <w:rFonts w:asciiTheme="majorHAnsi" w:hAnsiTheme="majorHAnsi"/>
          <w:sz w:val="24"/>
          <w:szCs w:val="24"/>
        </w:rPr>
        <w:t>F</w:t>
      </w:r>
      <w:r w:rsidR="002845AC" w:rsidRPr="006671C6">
        <w:rPr>
          <w:rFonts w:asciiTheme="majorHAnsi" w:hAnsiTheme="majorHAnsi"/>
          <w:sz w:val="24"/>
          <w:szCs w:val="24"/>
        </w:rPr>
        <w:t>or administrator:</w:t>
      </w:r>
    </w:p>
    <w:p w:rsidR="002845AC" w:rsidRPr="006671C6" w:rsidRDefault="00A05DF9" w:rsidP="00977749">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 user account.</w:t>
      </w:r>
    </w:p>
    <w:p w:rsidR="006558CE" w:rsidRPr="006671C6" w:rsidRDefault="006558CE" w:rsidP="006558CE">
      <w:pPr>
        <w:ind w:left="2160"/>
        <w:jc w:val="both"/>
        <w:rPr>
          <w:rFonts w:asciiTheme="majorHAnsi" w:hAnsiTheme="majorHAnsi"/>
          <w:sz w:val="24"/>
          <w:szCs w:val="24"/>
        </w:rPr>
      </w:pPr>
      <w:r w:rsidRPr="006671C6">
        <w:rPr>
          <w:rFonts w:asciiTheme="majorHAnsi" w:hAnsiTheme="majorHAnsi"/>
          <w:sz w:val="24"/>
          <w:szCs w:val="24"/>
        </w:rPr>
        <w:t>For staff:</w:t>
      </w:r>
    </w:p>
    <w:p w:rsidR="008E36BB" w:rsidRPr="006671C6" w:rsidRDefault="008E36BB" w:rsidP="00400892">
      <w:pPr>
        <w:pStyle w:val="ListParagraph"/>
        <w:numPr>
          <w:ilvl w:val="0"/>
          <w:numId w:val="24"/>
        </w:numPr>
        <w:jc w:val="both"/>
        <w:rPr>
          <w:rFonts w:asciiTheme="majorHAnsi" w:hAnsiTheme="majorHAnsi" w:cs="Times New Roman"/>
          <w:sz w:val="24"/>
          <w:szCs w:val="24"/>
        </w:rPr>
      </w:pPr>
      <w:r w:rsidRPr="006671C6">
        <w:rPr>
          <w:rFonts w:asciiTheme="majorHAnsi" w:hAnsiTheme="majorHAnsi" w:cs="Times New Roman"/>
          <w:sz w:val="24"/>
          <w:szCs w:val="24"/>
        </w:rPr>
        <w:t>Manage</w:t>
      </w:r>
      <w:r w:rsidR="00CE1C2D" w:rsidRPr="006671C6">
        <w:rPr>
          <w:rFonts w:asciiTheme="majorHAnsi" w:hAnsiTheme="majorHAnsi" w:cs="Times New Roman"/>
          <w:sz w:val="24"/>
          <w:szCs w:val="24"/>
        </w:rPr>
        <w:t xml:space="preserve"> supported device</w:t>
      </w:r>
      <w:r w:rsidRPr="006671C6">
        <w:rPr>
          <w:rFonts w:asciiTheme="majorHAnsi" w:hAnsiTheme="majorHAnsi" w:cs="Times New Roman"/>
          <w:sz w:val="24"/>
          <w:szCs w:val="24"/>
        </w:rPr>
        <w:t>.</w:t>
      </w:r>
    </w:p>
    <w:p w:rsidR="006568A5" w:rsidRPr="006671C6" w:rsidRDefault="006568A5" w:rsidP="004A1BB4">
      <w:pPr>
        <w:pStyle w:val="Heading4"/>
        <w:ind w:left="2520" w:hanging="720"/>
        <w:rPr>
          <w:rFonts w:asciiTheme="majorHAnsi" w:eastAsia="Cambria" w:hAnsiTheme="majorHAnsi" w:cs="Times New Roman"/>
        </w:rPr>
      </w:pPr>
      <w:r w:rsidRPr="006671C6">
        <w:rPr>
          <w:rFonts w:asciiTheme="majorHAnsi" w:eastAsia="Cambria" w:hAnsiTheme="majorHAnsi" w:cs="Times New Roman"/>
        </w:rPr>
        <w:t>Bou</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d</w:t>
      </w:r>
      <w:r w:rsidRPr="006671C6">
        <w:rPr>
          <w:rFonts w:asciiTheme="majorHAnsi" w:eastAsia="Cambria" w:hAnsiTheme="majorHAnsi" w:cs="Times New Roman"/>
        </w:rPr>
        <w:t>a</w:t>
      </w:r>
      <w:r w:rsidRPr="006671C6">
        <w:rPr>
          <w:rFonts w:asciiTheme="majorHAnsi" w:eastAsia="Cambria" w:hAnsiTheme="majorHAnsi" w:cs="Times New Roman"/>
          <w:spacing w:val="1"/>
        </w:rPr>
        <w:t>r</w:t>
      </w:r>
      <w:r w:rsidRPr="006671C6">
        <w:rPr>
          <w:rFonts w:asciiTheme="majorHAnsi" w:eastAsia="Cambria" w:hAnsiTheme="majorHAnsi" w:cs="Times New Roman"/>
          <w:spacing w:val="2"/>
        </w:rPr>
        <w:t>i</w:t>
      </w:r>
      <w:r w:rsidRPr="006671C6">
        <w:rPr>
          <w:rFonts w:asciiTheme="majorHAnsi" w:eastAsia="Cambria" w:hAnsiTheme="majorHAnsi" w:cs="Times New Roman"/>
          <w:spacing w:val="-1"/>
        </w:rPr>
        <w:t>e</w:t>
      </w:r>
      <w:r w:rsidRPr="006671C6">
        <w:rPr>
          <w:rFonts w:asciiTheme="majorHAnsi" w:eastAsia="Cambria" w:hAnsiTheme="majorHAnsi" w:cs="Times New Roman"/>
        </w:rPr>
        <w:t>s</w:t>
      </w:r>
      <w:r w:rsidRPr="006671C6">
        <w:rPr>
          <w:rFonts w:asciiTheme="majorHAnsi" w:eastAsia="Cambria" w:hAnsiTheme="majorHAnsi" w:cs="Times New Roman"/>
          <w:spacing w:val="-13"/>
        </w:rPr>
        <w:t xml:space="preserve"> </w:t>
      </w:r>
      <w:r w:rsidRPr="006671C6">
        <w:rPr>
          <w:rFonts w:asciiTheme="majorHAnsi" w:eastAsia="Cambria" w:hAnsiTheme="majorHAnsi" w:cs="Times New Roman"/>
        </w:rPr>
        <w:t>of</w:t>
      </w:r>
      <w:r w:rsidRPr="006671C6">
        <w:rPr>
          <w:rFonts w:asciiTheme="majorHAnsi" w:eastAsia="Cambria" w:hAnsiTheme="majorHAnsi" w:cs="Times New Roman"/>
          <w:spacing w:val="-1"/>
        </w:rPr>
        <w:t xml:space="preserve"> t</w:t>
      </w:r>
      <w:r w:rsidRPr="006671C6">
        <w:rPr>
          <w:rFonts w:asciiTheme="majorHAnsi" w:eastAsia="Cambria" w:hAnsiTheme="majorHAnsi" w:cs="Times New Roman"/>
          <w:spacing w:val="1"/>
        </w:rPr>
        <w:t>h</w:t>
      </w:r>
      <w:r w:rsidRPr="006671C6">
        <w:rPr>
          <w:rFonts w:asciiTheme="majorHAnsi" w:eastAsia="Cambria" w:hAnsiTheme="majorHAnsi" w:cs="Times New Roman"/>
        </w:rPr>
        <w:t>e</w:t>
      </w:r>
      <w:r w:rsidRPr="006671C6">
        <w:rPr>
          <w:rFonts w:asciiTheme="majorHAnsi" w:eastAsia="Cambria" w:hAnsiTheme="majorHAnsi" w:cs="Times New Roman"/>
          <w:spacing w:val="-5"/>
        </w:rPr>
        <w:t xml:space="preserve"> </w:t>
      </w:r>
      <w:r w:rsidRPr="006671C6">
        <w:rPr>
          <w:rFonts w:asciiTheme="majorHAnsi" w:eastAsia="Cambria" w:hAnsiTheme="majorHAnsi" w:cs="Times New Roman"/>
          <w:spacing w:val="2"/>
        </w:rPr>
        <w:t>S</w:t>
      </w:r>
      <w:r w:rsidRPr="006671C6">
        <w:rPr>
          <w:rFonts w:asciiTheme="majorHAnsi" w:eastAsia="Cambria" w:hAnsiTheme="majorHAnsi" w:cs="Times New Roman"/>
          <w:spacing w:val="1"/>
        </w:rPr>
        <w:t>ys</w:t>
      </w:r>
      <w:r w:rsidRPr="006671C6">
        <w:rPr>
          <w:rFonts w:asciiTheme="majorHAnsi" w:eastAsia="Cambria" w:hAnsiTheme="majorHAnsi" w:cs="Times New Roman"/>
          <w:spacing w:val="-1"/>
        </w:rPr>
        <w:t>te</w:t>
      </w:r>
      <w:r w:rsidRPr="006671C6">
        <w:rPr>
          <w:rFonts w:asciiTheme="majorHAnsi" w:eastAsia="Cambria" w:hAnsiTheme="majorHAnsi" w:cs="Times New Roman"/>
        </w:rPr>
        <w:t>m</w:t>
      </w:r>
    </w:p>
    <w:p w:rsidR="004A1BB4" w:rsidRPr="006671C6" w:rsidRDefault="004A1BB4" w:rsidP="004A1BB4">
      <w:pPr>
        <w:ind w:left="2160"/>
        <w:rPr>
          <w:rFonts w:asciiTheme="majorHAnsi" w:hAnsiTheme="majorHAnsi"/>
          <w:sz w:val="24"/>
          <w:szCs w:val="24"/>
        </w:rPr>
      </w:pPr>
      <w:r w:rsidRPr="006671C6">
        <w:rPr>
          <w:rFonts w:asciiTheme="majorHAnsi" w:hAnsiTheme="majorHAnsi"/>
          <w:sz w:val="24"/>
          <w:szCs w:val="24"/>
        </w:rPr>
        <w:t xml:space="preserve">This system is used for a patient in the age from 20 to 60 years old only. Especially, we recommended that our system is focus on common </w:t>
      </w:r>
      <w:r w:rsidR="00E56361" w:rsidRPr="006671C6">
        <w:rPr>
          <w:rFonts w:asciiTheme="majorHAnsi" w:hAnsiTheme="majorHAnsi"/>
          <w:sz w:val="24"/>
          <w:szCs w:val="24"/>
        </w:rPr>
        <w:t xml:space="preserve">and easy to treat </w:t>
      </w:r>
      <w:r w:rsidRPr="006671C6">
        <w:rPr>
          <w:rFonts w:asciiTheme="majorHAnsi" w:hAnsiTheme="majorHAnsi"/>
          <w:sz w:val="24"/>
          <w:szCs w:val="24"/>
        </w:rPr>
        <w:t xml:space="preserve">diseases, such as: flu, fat, etc. </w:t>
      </w:r>
      <w:r w:rsidR="0086181D" w:rsidRPr="006671C6">
        <w:rPr>
          <w:rFonts w:asciiTheme="majorHAnsi" w:hAnsiTheme="majorHAnsi"/>
          <w:sz w:val="24"/>
          <w:szCs w:val="24"/>
        </w:rPr>
        <w:t>A</w:t>
      </w:r>
      <w:r w:rsidR="00921259" w:rsidRPr="006671C6">
        <w:rPr>
          <w:rFonts w:asciiTheme="majorHAnsi" w:hAnsiTheme="majorHAnsi"/>
          <w:sz w:val="24"/>
          <w:szCs w:val="24"/>
        </w:rPr>
        <w:t xml:space="preserve">ny </w:t>
      </w:r>
      <w:r w:rsidR="00F40B48" w:rsidRPr="006671C6">
        <w:rPr>
          <w:rFonts w:asciiTheme="majorHAnsi" w:hAnsiTheme="majorHAnsi"/>
          <w:sz w:val="24"/>
          <w:szCs w:val="24"/>
        </w:rPr>
        <w:t>complex</w:t>
      </w:r>
      <w:r w:rsidR="00921259" w:rsidRPr="006671C6">
        <w:rPr>
          <w:rFonts w:asciiTheme="majorHAnsi" w:hAnsiTheme="majorHAnsi"/>
          <w:sz w:val="24"/>
          <w:szCs w:val="24"/>
        </w:rPr>
        <w:t xml:space="preserve"> and difficult to treat disease, require more human resources or high technology equipment</w:t>
      </w:r>
      <w:r w:rsidR="00D0180D" w:rsidRPr="006671C6">
        <w:rPr>
          <w:rFonts w:asciiTheme="majorHAnsi" w:hAnsiTheme="majorHAnsi"/>
          <w:sz w:val="24"/>
          <w:szCs w:val="24"/>
        </w:rPr>
        <w:t xml:space="preserve">, such as cancer, </w:t>
      </w:r>
      <w:r w:rsidR="00753A98" w:rsidRPr="006671C6">
        <w:rPr>
          <w:rFonts w:asciiTheme="majorHAnsi" w:hAnsiTheme="majorHAnsi"/>
          <w:sz w:val="24"/>
          <w:szCs w:val="24"/>
        </w:rPr>
        <w:t>HIV/AIDS</w:t>
      </w:r>
      <w:r w:rsidR="00567552" w:rsidRPr="006671C6">
        <w:rPr>
          <w:rFonts w:asciiTheme="majorHAnsi" w:hAnsiTheme="majorHAnsi"/>
          <w:sz w:val="24"/>
          <w:szCs w:val="24"/>
        </w:rPr>
        <w:t>…</w:t>
      </w:r>
      <w:r w:rsidR="00921259" w:rsidRPr="006671C6">
        <w:rPr>
          <w:rFonts w:asciiTheme="majorHAnsi" w:hAnsiTheme="majorHAnsi"/>
          <w:sz w:val="24"/>
          <w:szCs w:val="24"/>
        </w:rPr>
        <w:t xml:space="preserve"> is no</w:t>
      </w:r>
      <w:r w:rsidR="00BA1692" w:rsidRPr="006671C6">
        <w:rPr>
          <w:rFonts w:asciiTheme="majorHAnsi" w:hAnsiTheme="majorHAnsi"/>
          <w:sz w:val="24"/>
          <w:szCs w:val="24"/>
        </w:rPr>
        <w:t>t</w:t>
      </w:r>
      <w:r w:rsidR="00921259" w:rsidRPr="006671C6">
        <w:rPr>
          <w:rFonts w:asciiTheme="majorHAnsi" w:hAnsiTheme="majorHAnsi"/>
          <w:sz w:val="24"/>
          <w:szCs w:val="24"/>
        </w:rPr>
        <w:t xml:space="preserve"> support</w:t>
      </w:r>
      <w:r w:rsidR="00150703" w:rsidRPr="006671C6">
        <w:rPr>
          <w:rFonts w:asciiTheme="majorHAnsi" w:hAnsiTheme="majorHAnsi"/>
          <w:sz w:val="24"/>
          <w:szCs w:val="24"/>
        </w:rPr>
        <w:t>ed</w:t>
      </w:r>
      <w:r w:rsidR="00921259" w:rsidRPr="006671C6">
        <w:rPr>
          <w:rFonts w:asciiTheme="majorHAnsi" w:hAnsiTheme="majorHAnsi"/>
          <w:sz w:val="24"/>
          <w:szCs w:val="24"/>
        </w:rPr>
        <w:t xml:space="preserve"> in this system.</w:t>
      </w:r>
    </w:p>
    <w:p w:rsidR="006568A5" w:rsidRPr="006671C6" w:rsidRDefault="006568A5" w:rsidP="006568A5">
      <w:pPr>
        <w:pStyle w:val="Heading4"/>
        <w:ind w:left="2520" w:hanging="720"/>
        <w:rPr>
          <w:rFonts w:asciiTheme="majorHAnsi" w:eastAsia="Cambria" w:hAnsiTheme="majorHAnsi" w:cs="Times New Roman"/>
        </w:rPr>
      </w:pP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v</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o</w:t>
      </w:r>
      <w:r w:rsidRPr="006671C6">
        <w:rPr>
          <w:rFonts w:asciiTheme="majorHAnsi" w:eastAsia="Cambria" w:hAnsiTheme="majorHAnsi" w:cs="Times New Roman"/>
          <w:spacing w:val="-1"/>
        </w:rPr>
        <w:t>p</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e</w:t>
      </w:r>
      <w:r w:rsidRPr="006671C6">
        <w:rPr>
          <w:rFonts w:asciiTheme="majorHAnsi" w:eastAsia="Cambria" w:hAnsiTheme="majorHAnsi" w:cs="Times New Roman"/>
          <w:spacing w:val="2"/>
        </w:rPr>
        <w:t>n</w:t>
      </w:r>
      <w:r w:rsidRPr="006671C6">
        <w:rPr>
          <w:rFonts w:asciiTheme="majorHAnsi" w:eastAsia="Cambria" w:hAnsiTheme="majorHAnsi" w:cs="Times New Roman"/>
        </w:rPr>
        <w:t>t</w:t>
      </w:r>
      <w:r w:rsidRPr="006671C6">
        <w:rPr>
          <w:rFonts w:asciiTheme="majorHAnsi" w:eastAsia="Cambria" w:hAnsiTheme="majorHAnsi" w:cs="Times New Roman"/>
          <w:spacing w:val="-17"/>
        </w:rPr>
        <w:t xml:space="preserve"> </w:t>
      </w:r>
      <w:r w:rsidRPr="006671C6">
        <w:rPr>
          <w:rFonts w:asciiTheme="majorHAnsi" w:eastAsia="Cambria" w:hAnsiTheme="majorHAnsi" w:cs="Times New Roman"/>
        </w:rPr>
        <w:t>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v</w:t>
      </w:r>
      <w:r w:rsidRPr="006671C6">
        <w:rPr>
          <w:rFonts w:asciiTheme="majorHAnsi" w:eastAsia="Cambria" w:hAnsiTheme="majorHAnsi" w:cs="Times New Roman"/>
        </w:rPr>
        <w:t>i</w:t>
      </w:r>
      <w:r w:rsidRPr="006671C6">
        <w:rPr>
          <w:rFonts w:asciiTheme="majorHAnsi" w:eastAsia="Cambria" w:hAnsiTheme="majorHAnsi" w:cs="Times New Roman"/>
          <w:spacing w:val="3"/>
        </w:rPr>
        <w:t>r</w:t>
      </w:r>
      <w:r w:rsidRPr="006671C6">
        <w:rPr>
          <w:rFonts w:asciiTheme="majorHAnsi" w:eastAsia="Cambria" w:hAnsiTheme="majorHAnsi" w:cs="Times New Roman"/>
          <w:spacing w:val="1"/>
        </w:rPr>
        <w:t>o</w:t>
      </w:r>
      <w:r w:rsidRPr="006671C6">
        <w:rPr>
          <w:rFonts w:asciiTheme="majorHAnsi" w:eastAsia="Cambria" w:hAnsiTheme="majorHAnsi" w:cs="Times New Roman"/>
        </w:rPr>
        <w:t>n</w:t>
      </w:r>
      <w:r w:rsidRPr="006671C6">
        <w:rPr>
          <w:rFonts w:asciiTheme="majorHAnsi" w:eastAsia="Cambria" w:hAnsiTheme="majorHAnsi" w:cs="Times New Roman"/>
          <w:spacing w:val="-1"/>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p>
    <w:p w:rsidR="006568A5" w:rsidRPr="006671C6" w:rsidRDefault="006568A5" w:rsidP="006568A5">
      <w:pPr>
        <w:pStyle w:val="Heading5"/>
        <w:ind w:left="3330" w:hanging="900"/>
        <w:rPr>
          <w:rFonts w:asciiTheme="majorHAnsi" w:eastAsia="Cambria" w:hAnsiTheme="majorHAnsi" w:cs="Times New Roman"/>
          <w:sz w:val="28"/>
          <w:szCs w:val="28"/>
        </w:rPr>
      </w:pPr>
      <w:r w:rsidRPr="006671C6">
        <w:rPr>
          <w:rFonts w:asciiTheme="majorHAnsi" w:eastAsia="Cambria" w:hAnsiTheme="majorHAnsi" w:cs="Times New Roman"/>
          <w:sz w:val="28"/>
          <w:szCs w:val="28"/>
        </w:rPr>
        <w:t>H</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rdw</w:t>
      </w:r>
      <w:r w:rsidRPr="006671C6">
        <w:rPr>
          <w:rFonts w:asciiTheme="majorHAnsi" w:eastAsia="Cambria" w:hAnsiTheme="majorHAnsi" w:cs="Times New Roman"/>
          <w:spacing w:val="1"/>
          <w:sz w:val="28"/>
          <w:szCs w:val="28"/>
        </w:rPr>
        <w:t>a</w:t>
      </w:r>
      <w:r w:rsidRPr="006671C6">
        <w:rPr>
          <w:rFonts w:asciiTheme="majorHAnsi" w:eastAsia="Cambria" w:hAnsiTheme="majorHAnsi" w:cs="Times New Roman"/>
          <w:sz w:val="28"/>
          <w:szCs w:val="28"/>
        </w:rPr>
        <w:t>re 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quir</w:t>
      </w:r>
      <w:r w:rsidRPr="006671C6">
        <w:rPr>
          <w:rFonts w:asciiTheme="majorHAnsi" w:eastAsia="Cambria" w:hAnsiTheme="majorHAnsi" w:cs="Times New Roman"/>
          <w:spacing w:val="-1"/>
          <w:sz w:val="28"/>
          <w:szCs w:val="28"/>
        </w:rPr>
        <w:t>e</w:t>
      </w:r>
      <w:r w:rsidRPr="006671C6">
        <w:rPr>
          <w:rFonts w:asciiTheme="majorHAnsi" w:eastAsia="Cambria" w:hAnsiTheme="majorHAnsi" w:cs="Times New Roman"/>
          <w:sz w:val="28"/>
          <w:szCs w:val="28"/>
        </w:rPr>
        <w:t>me</w:t>
      </w:r>
      <w:r w:rsidRPr="006671C6">
        <w:rPr>
          <w:rFonts w:asciiTheme="majorHAnsi" w:eastAsia="Cambria" w:hAnsiTheme="majorHAnsi" w:cs="Times New Roman"/>
          <w:spacing w:val="-1"/>
          <w:sz w:val="28"/>
          <w:szCs w:val="28"/>
        </w:rPr>
        <w:t>n</w:t>
      </w:r>
      <w:r w:rsidRPr="006671C6">
        <w:rPr>
          <w:rFonts w:asciiTheme="majorHAnsi" w:eastAsia="Cambria" w:hAnsiTheme="majorHAnsi" w:cs="Times New Roman"/>
          <w:spacing w:val="1"/>
          <w:sz w:val="28"/>
          <w:szCs w:val="28"/>
        </w:rPr>
        <w:t>t</w:t>
      </w:r>
      <w:r w:rsidRPr="006671C6">
        <w:rPr>
          <w:rFonts w:asciiTheme="majorHAnsi" w:eastAsia="Cambria" w:hAnsiTheme="majorHAnsi" w:cs="Times New Roman"/>
          <w:sz w:val="28"/>
          <w:szCs w:val="28"/>
        </w:rPr>
        <w:t>s</w:t>
      </w:r>
    </w:p>
    <w:p w:rsidR="006568A5" w:rsidRPr="006671C6" w:rsidRDefault="006568A5" w:rsidP="006568A5">
      <w:pPr>
        <w:spacing w:before="19" w:line="220" w:lineRule="exact"/>
        <w:rPr>
          <w:rFonts w:asciiTheme="majorHAnsi" w:hAnsiTheme="majorHAnsi"/>
          <w:sz w:val="22"/>
          <w:szCs w:val="22"/>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continuous integrating server:</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E7662A">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rsidR="00B219B6" w:rsidRPr="006671C6" w:rsidRDefault="002F39BF"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 xml:space="preserve"> Mbps</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12 LTS</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Ubuntu Server 14.04.2 LTS</w:t>
            </w:r>
          </w:p>
        </w:tc>
      </w:tr>
      <w:tr w:rsidR="00B219B6" w:rsidRPr="006671C6" w:rsidTr="00E766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lastRenderedPageBreak/>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Pentium II</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rsidTr="00E7662A">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rsidR="00B219B6" w:rsidRPr="006671C6" w:rsidRDefault="0059452C" w:rsidP="0059452C">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w:t>
            </w:r>
            <w:r w:rsidR="00B219B6" w:rsidRPr="006671C6">
              <w:rPr>
                <w:rFonts w:asciiTheme="majorHAnsi" w:hAnsiTheme="majorHAnsi"/>
                <w:sz w:val="24"/>
                <w:szCs w:val="24"/>
              </w:rPr>
              <w:t xml:space="preserve"> of RAM</w:t>
            </w:r>
          </w:p>
        </w:tc>
        <w:tc>
          <w:tcPr>
            <w:tcW w:w="2976" w:type="dxa"/>
            <w:vAlign w:val="center"/>
          </w:tcPr>
          <w:p w:rsidR="00B219B6" w:rsidRPr="006671C6" w:rsidRDefault="00324011"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7" w:name="_Toc4272728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2</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continuous integrating server</w:t>
      </w:r>
    </w:p>
    <w:bookmarkEnd w:id="27"/>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web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43C0F">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8 Mbps</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Vista, 7, 8</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Windows 7, 8</w:t>
            </w:r>
          </w:p>
        </w:tc>
      </w:tr>
      <w:tr w:rsidR="00B219B6" w:rsidRPr="006671C6" w:rsidTr="00D43C0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Processor</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1 GHz</w:t>
            </w:r>
          </w:p>
        </w:tc>
        <w:tc>
          <w:tcPr>
            <w:tcW w:w="2976" w:type="dxa"/>
            <w:vAlign w:val="center"/>
          </w:tcPr>
          <w:p w:rsidR="00B219B6" w:rsidRPr="006671C6" w:rsidRDefault="00AC742D" w:rsidP="000838D7">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Intel® Core(TM) i5 CPU , M 460 @ 2.53GHz</w:t>
            </w:r>
          </w:p>
        </w:tc>
      </w:tr>
      <w:tr w:rsidR="00B219B6" w:rsidRPr="006671C6" w:rsidTr="00D43C0F">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Computer Memory</w:t>
            </w:r>
          </w:p>
        </w:tc>
        <w:tc>
          <w:tcPr>
            <w:tcW w:w="2943" w:type="dxa"/>
            <w:vAlign w:val="center"/>
          </w:tcPr>
          <w:p w:rsidR="00B219B6" w:rsidRPr="006671C6" w:rsidRDefault="00045DA0"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2</w:t>
            </w:r>
            <w:r w:rsidR="00B219B6" w:rsidRPr="006671C6">
              <w:rPr>
                <w:rFonts w:asciiTheme="majorHAnsi" w:hAnsiTheme="majorHAnsi"/>
                <w:sz w:val="24"/>
                <w:szCs w:val="24"/>
              </w:rPr>
              <w:t>GB of RAM</w:t>
            </w:r>
          </w:p>
        </w:tc>
        <w:tc>
          <w:tcPr>
            <w:tcW w:w="2976" w:type="dxa"/>
            <w:vAlign w:val="center"/>
          </w:tcPr>
          <w:p w:rsidR="00B219B6" w:rsidRPr="006671C6" w:rsidRDefault="000F76C9" w:rsidP="00285D21">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4</w:t>
            </w:r>
            <w:r w:rsidR="00B219B6" w:rsidRPr="006671C6">
              <w:rPr>
                <w:rFonts w:asciiTheme="majorHAnsi" w:hAnsiTheme="majorHAnsi"/>
                <w:sz w:val="24"/>
                <w:szCs w:val="24"/>
              </w:rPr>
              <w:t>GB of RAM or more</w:t>
            </w:r>
          </w:p>
        </w:tc>
      </w:tr>
    </w:tbl>
    <w:p w:rsidR="00285D21" w:rsidRPr="006671C6" w:rsidRDefault="00285D21" w:rsidP="00285D21">
      <w:pPr>
        <w:pStyle w:val="Caption"/>
        <w:jc w:val="center"/>
        <w:rPr>
          <w:rFonts w:asciiTheme="majorHAnsi" w:hAnsiTheme="majorHAnsi"/>
          <w:sz w:val="24"/>
          <w:szCs w:val="24"/>
        </w:rPr>
      </w:pPr>
      <w:bookmarkStart w:id="28" w:name="_Toc4272728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3</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web development</w:t>
      </w:r>
    </w:p>
    <w:bookmarkEnd w:id="28"/>
    <w:p w:rsidR="00B219B6" w:rsidRPr="006671C6" w:rsidRDefault="00B219B6" w:rsidP="001E620F">
      <w:pPr>
        <w:pStyle w:val="Caption"/>
        <w:jc w:val="center"/>
        <w:rPr>
          <w:rFonts w:asciiTheme="majorHAnsi" w:hAnsiTheme="majorHAnsi" w:cs="Times New Roman"/>
          <w:sz w:val="24"/>
          <w:szCs w:val="24"/>
        </w:rPr>
      </w:pPr>
    </w:p>
    <w:p w:rsidR="00B219B6" w:rsidRPr="006671C6" w:rsidRDefault="00B219B6" w:rsidP="00B219B6">
      <w:pPr>
        <w:pStyle w:val="ListParagraph"/>
        <w:numPr>
          <w:ilvl w:val="0"/>
          <w:numId w:val="21"/>
        </w:numPr>
        <w:jc w:val="both"/>
        <w:rPr>
          <w:rFonts w:asciiTheme="majorHAnsi" w:hAnsiTheme="majorHAnsi" w:cs="Times New Roman"/>
        </w:rPr>
      </w:pPr>
      <w:r w:rsidRPr="006671C6">
        <w:rPr>
          <w:rFonts w:asciiTheme="majorHAnsi" w:hAnsiTheme="majorHAnsi" w:cs="Times New Roman"/>
        </w:rPr>
        <w:t>For mobile development:</w:t>
      </w:r>
    </w:p>
    <w:tbl>
      <w:tblPr>
        <w:tblStyle w:val="GridTable4-Accent31"/>
        <w:tblW w:w="0" w:type="auto"/>
        <w:jc w:val="center"/>
        <w:tblLook w:val="04A0" w:firstRow="1" w:lastRow="0" w:firstColumn="1" w:lastColumn="0" w:noHBand="0" w:noVBand="1"/>
      </w:tblPr>
      <w:tblGrid>
        <w:gridCol w:w="2859"/>
        <w:gridCol w:w="2943"/>
        <w:gridCol w:w="2976"/>
      </w:tblGrid>
      <w:tr w:rsidR="00B219B6" w:rsidRPr="006671C6" w:rsidTr="00D22B21">
        <w:trPr>
          <w:cnfStyle w:val="100000000000" w:firstRow="1" w:lastRow="0" w:firstColumn="0" w:lastColumn="0" w:oddVBand="0" w:evenVBand="0" w:oddHBand="0" w:evenHBand="0" w:firstRowFirstColumn="0" w:firstRowLastColumn="0" w:lastRowFirstColumn="0" w:lastRowLastColumn="0"/>
          <w:trHeight w:val="468"/>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Minimum Requirements</w:t>
            </w:r>
          </w:p>
        </w:tc>
        <w:tc>
          <w:tcPr>
            <w:tcW w:w="2976" w:type="dxa"/>
            <w:vAlign w:val="center"/>
          </w:tcPr>
          <w:p w:rsidR="00B219B6" w:rsidRPr="006671C6" w:rsidRDefault="00B219B6" w:rsidP="002C5ABE">
            <w:pPr>
              <w:cnfStyle w:val="100000000000" w:firstRow="1"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Recommended</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Internet Connection</w:t>
            </w:r>
          </w:p>
        </w:tc>
        <w:tc>
          <w:tcPr>
            <w:tcW w:w="2943"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512Kbps</w:t>
            </w:r>
          </w:p>
        </w:tc>
        <w:tc>
          <w:tcPr>
            <w:tcW w:w="2976" w:type="dxa"/>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Wi-Fi Connection 12MB</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Operating System</w:t>
            </w:r>
          </w:p>
        </w:tc>
        <w:tc>
          <w:tcPr>
            <w:tcW w:w="2943"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4.3</w:t>
            </w:r>
          </w:p>
        </w:tc>
        <w:tc>
          <w:tcPr>
            <w:tcW w:w="2976" w:type="dxa"/>
            <w:vAlign w:val="center"/>
          </w:tcPr>
          <w:p w:rsidR="00B219B6" w:rsidRPr="006671C6" w:rsidRDefault="00B219B6" w:rsidP="002C5ABE">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highlight w:val="red"/>
              </w:rPr>
            </w:pPr>
            <w:r w:rsidRPr="006671C6">
              <w:rPr>
                <w:rFonts w:asciiTheme="majorHAnsi" w:hAnsiTheme="majorHAnsi"/>
                <w:sz w:val="24"/>
                <w:szCs w:val="24"/>
              </w:rPr>
              <w:t xml:space="preserve">Android </w:t>
            </w:r>
            <w:r w:rsidR="00533900" w:rsidRPr="006671C6">
              <w:rPr>
                <w:rFonts w:asciiTheme="majorHAnsi" w:hAnsiTheme="majorHAnsi"/>
                <w:sz w:val="24"/>
                <w:szCs w:val="24"/>
              </w:rPr>
              <w:t>4.4.2</w:t>
            </w:r>
          </w:p>
        </w:tc>
      </w:tr>
      <w:tr w:rsidR="00B219B6" w:rsidRPr="006671C6" w:rsidTr="00D22B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Hardware</w:t>
            </w:r>
          </w:p>
        </w:tc>
        <w:tc>
          <w:tcPr>
            <w:tcW w:w="2943"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c>
          <w:tcPr>
            <w:tcW w:w="2976" w:type="dxa"/>
            <w:vAlign w:val="center"/>
          </w:tcPr>
          <w:p w:rsidR="00B219B6" w:rsidRPr="006671C6" w:rsidRDefault="00B219B6" w:rsidP="002C5ABE">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BLE supported</w:t>
            </w:r>
          </w:p>
        </w:tc>
      </w:tr>
      <w:tr w:rsidR="00B219B6" w:rsidRPr="006671C6" w:rsidTr="00D22B21">
        <w:trPr>
          <w:jc w:val="center"/>
        </w:trPr>
        <w:tc>
          <w:tcPr>
            <w:cnfStyle w:val="001000000000" w:firstRow="0" w:lastRow="0" w:firstColumn="1" w:lastColumn="0" w:oddVBand="0" w:evenVBand="0" w:oddHBand="0" w:evenHBand="0" w:firstRowFirstColumn="0" w:firstRowLastColumn="0" w:lastRowFirstColumn="0" w:lastRowLastColumn="0"/>
            <w:tcW w:w="2859" w:type="dxa"/>
            <w:vAlign w:val="center"/>
          </w:tcPr>
          <w:p w:rsidR="00B219B6" w:rsidRPr="006671C6" w:rsidRDefault="00B219B6" w:rsidP="002C5ABE">
            <w:pPr>
              <w:rPr>
                <w:rFonts w:asciiTheme="majorHAnsi" w:hAnsiTheme="majorHAnsi"/>
                <w:sz w:val="24"/>
                <w:szCs w:val="24"/>
              </w:rPr>
            </w:pPr>
            <w:r w:rsidRPr="006671C6">
              <w:rPr>
                <w:rFonts w:asciiTheme="majorHAnsi" w:hAnsiTheme="majorHAnsi"/>
                <w:sz w:val="24"/>
                <w:szCs w:val="24"/>
              </w:rPr>
              <w:t>Memory</w:t>
            </w:r>
          </w:p>
        </w:tc>
        <w:tc>
          <w:tcPr>
            <w:tcW w:w="2943" w:type="dxa"/>
            <w:vAlign w:val="center"/>
          </w:tcPr>
          <w:p w:rsidR="00B219B6" w:rsidRPr="006671C6" w:rsidRDefault="00C10D43" w:rsidP="00151122">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512</w:t>
            </w:r>
            <w:r w:rsidR="00B219B6" w:rsidRPr="006671C6">
              <w:rPr>
                <w:rFonts w:asciiTheme="majorHAnsi" w:hAnsiTheme="majorHAnsi"/>
                <w:sz w:val="24"/>
                <w:szCs w:val="24"/>
              </w:rPr>
              <w:t xml:space="preserve"> </w:t>
            </w:r>
            <w:r w:rsidRPr="006671C6">
              <w:rPr>
                <w:rFonts w:asciiTheme="majorHAnsi" w:hAnsiTheme="majorHAnsi"/>
                <w:sz w:val="24"/>
                <w:szCs w:val="24"/>
              </w:rPr>
              <w:t xml:space="preserve">MB </w:t>
            </w:r>
            <w:r w:rsidR="00B219B6" w:rsidRPr="006671C6">
              <w:rPr>
                <w:rFonts w:asciiTheme="majorHAnsi" w:hAnsiTheme="majorHAnsi"/>
                <w:sz w:val="24"/>
                <w:szCs w:val="24"/>
              </w:rPr>
              <w:t>of RAM</w:t>
            </w:r>
          </w:p>
        </w:tc>
        <w:tc>
          <w:tcPr>
            <w:tcW w:w="2976" w:type="dxa"/>
            <w:vAlign w:val="center"/>
          </w:tcPr>
          <w:p w:rsidR="00B219B6" w:rsidRPr="006671C6" w:rsidRDefault="00B219B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1GB of RAM or more</w:t>
            </w:r>
          </w:p>
        </w:tc>
      </w:tr>
    </w:tbl>
    <w:p w:rsidR="00C122A8" w:rsidRPr="006671C6" w:rsidRDefault="00C122A8" w:rsidP="00C122A8">
      <w:pPr>
        <w:pStyle w:val="Caption"/>
        <w:jc w:val="center"/>
        <w:rPr>
          <w:rFonts w:asciiTheme="majorHAnsi" w:hAnsiTheme="majorHAnsi"/>
          <w:sz w:val="24"/>
          <w:szCs w:val="24"/>
        </w:rPr>
      </w:pPr>
      <w:bookmarkStart w:id="29" w:name="_Toc4272728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4</w:t>
      </w:r>
      <w:r w:rsidRPr="006671C6">
        <w:rPr>
          <w:rFonts w:asciiTheme="majorHAnsi" w:hAnsiTheme="majorHAnsi"/>
          <w:sz w:val="24"/>
          <w:szCs w:val="24"/>
        </w:rPr>
        <w:fldChar w:fldCharType="end"/>
      </w:r>
      <w:r w:rsidRPr="006671C6">
        <w:rPr>
          <w:rFonts w:asciiTheme="majorHAnsi" w:hAnsiTheme="majorHAnsi"/>
          <w:sz w:val="24"/>
          <w:szCs w:val="24"/>
        </w:rPr>
        <w:t xml:space="preserve"> Hardware requirement for mobile development</w:t>
      </w:r>
    </w:p>
    <w:bookmarkEnd w:id="29"/>
    <w:p w:rsidR="00B219B6" w:rsidRPr="006671C6" w:rsidRDefault="00B219B6" w:rsidP="001E620F">
      <w:pPr>
        <w:pStyle w:val="Caption"/>
        <w:jc w:val="center"/>
        <w:rPr>
          <w:rFonts w:asciiTheme="majorHAnsi" w:hAnsiTheme="majorHAnsi" w:cs="Times New Roman"/>
          <w:sz w:val="24"/>
          <w:szCs w:val="24"/>
        </w:rPr>
      </w:pPr>
    </w:p>
    <w:p w:rsidR="008F60F9" w:rsidRPr="006671C6" w:rsidRDefault="006568A5" w:rsidP="008F60F9">
      <w:pPr>
        <w:pStyle w:val="Heading5"/>
        <w:ind w:left="3330" w:hanging="900"/>
        <w:rPr>
          <w:rFonts w:asciiTheme="majorHAnsi" w:eastAsia="Cambria" w:hAnsiTheme="majorHAnsi"/>
          <w:sz w:val="24"/>
          <w:szCs w:val="24"/>
        </w:rPr>
      </w:pPr>
      <w:r w:rsidRPr="006671C6">
        <w:rPr>
          <w:rFonts w:asciiTheme="majorHAnsi" w:eastAsia="Cambria" w:hAnsiTheme="majorHAnsi" w:cs="Times New Roman"/>
          <w:spacing w:val="-1"/>
        </w:rPr>
        <w:t>S</w:t>
      </w:r>
      <w:r w:rsidRPr="006671C6">
        <w:rPr>
          <w:rFonts w:asciiTheme="majorHAnsi" w:eastAsia="Cambria" w:hAnsiTheme="majorHAnsi" w:cs="Times New Roman"/>
        </w:rPr>
        <w:t>o</w:t>
      </w:r>
      <w:r w:rsidRPr="006671C6">
        <w:rPr>
          <w:rFonts w:asciiTheme="majorHAnsi" w:eastAsia="Cambria" w:hAnsiTheme="majorHAnsi" w:cs="Times New Roman"/>
          <w:spacing w:val="1"/>
        </w:rPr>
        <w:t>ft</w:t>
      </w:r>
      <w:r w:rsidRPr="006671C6">
        <w:rPr>
          <w:rFonts w:asciiTheme="majorHAnsi" w:eastAsia="Cambria" w:hAnsiTheme="majorHAnsi" w:cs="Times New Roman"/>
        </w:rPr>
        <w:t>w</w:t>
      </w:r>
      <w:r w:rsidRPr="006671C6">
        <w:rPr>
          <w:rFonts w:asciiTheme="majorHAnsi" w:eastAsia="Cambria" w:hAnsiTheme="majorHAnsi" w:cs="Times New Roman"/>
          <w:spacing w:val="1"/>
        </w:rPr>
        <w:t>a</w:t>
      </w:r>
      <w:r w:rsidRPr="006671C6">
        <w:rPr>
          <w:rFonts w:asciiTheme="majorHAnsi" w:eastAsia="Cambria" w:hAnsiTheme="majorHAnsi" w:cs="Times New Roman"/>
        </w:rPr>
        <w:t>re r</w:t>
      </w:r>
      <w:r w:rsidRPr="006671C6">
        <w:rPr>
          <w:rFonts w:asciiTheme="majorHAnsi" w:eastAsia="Cambria" w:hAnsiTheme="majorHAnsi" w:cs="Times New Roman"/>
          <w:spacing w:val="-1"/>
        </w:rPr>
        <w:t>e</w:t>
      </w:r>
      <w:r w:rsidRPr="006671C6">
        <w:rPr>
          <w:rFonts w:asciiTheme="majorHAnsi" w:eastAsia="Cambria" w:hAnsiTheme="majorHAnsi" w:cs="Times New Roman"/>
        </w:rPr>
        <w:t>quir</w:t>
      </w:r>
      <w:r w:rsidRPr="006671C6">
        <w:rPr>
          <w:rFonts w:asciiTheme="majorHAnsi" w:eastAsia="Cambria" w:hAnsiTheme="majorHAnsi" w:cs="Times New Roman"/>
          <w:spacing w:val="-1"/>
        </w:rPr>
        <w:t>e</w:t>
      </w:r>
      <w:r w:rsidRPr="006671C6">
        <w:rPr>
          <w:rFonts w:asciiTheme="majorHAnsi" w:eastAsia="Cambria" w:hAnsiTheme="majorHAnsi" w:cs="Times New Roman"/>
        </w:rPr>
        <w:t>me</w:t>
      </w:r>
      <w:r w:rsidRPr="006671C6">
        <w:rPr>
          <w:rFonts w:asciiTheme="majorHAnsi" w:eastAsia="Cambria" w:hAnsiTheme="majorHAnsi" w:cs="Times New Roman"/>
          <w:spacing w:val="-1"/>
        </w:rPr>
        <w:t>n</w:t>
      </w:r>
      <w:r w:rsidRPr="006671C6">
        <w:rPr>
          <w:rFonts w:asciiTheme="majorHAnsi" w:eastAsia="Cambria" w:hAnsiTheme="majorHAnsi" w:cs="Times New Roman"/>
          <w:spacing w:val="1"/>
        </w:rPr>
        <w:t>t</w:t>
      </w:r>
      <w:r w:rsidRPr="006671C6">
        <w:rPr>
          <w:rFonts w:asciiTheme="majorHAnsi" w:eastAsia="Cambria" w:hAnsiTheme="majorHAnsi" w:cs="Times New Roman"/>
        </w:rPr>
        <w:t>s</w:t>
      </w:r>
    </w:p>
    <w:p w:rsidR="006568A5" w:rsidRPr="006671C6" w:rsidRDefault="006568A5" w:rsidP="00BB3476">
      <w:pPr>
        <w:spacing w:line="280" w:lineRule="exact"/>
        <w:ind w:left="2077"/>
        <w:rPr>
          <w:rFonts w:asciiTheme="majorHAnsi" w:eastAsia="Cambria" w:hAnsiTheme="majorHAnsi"/>
          <w:sz w:val="24"/>
          <w:szCs w:val="24"/>
        </w:rPr>
      </w:pPr>
      <w:r w:rsidRPr="006671C6">
        <w:rPr>
          <w:rFonts w:asciiTheme="majorHAnsi" w:eastAsia="Cambria" w:hAnsiTheme="majorHAnsi"/>
          <w:sz w:val="24"/>
          <w:szCs w:val="24"/>
        </w:rPr>
        <w:t>.</w:t>
      </w:r>
    </w:p>
    <w:tbl>
      <w:tblPr>
        <w:tblStyle w:val="GridTable4-Accent31"/>
        <w:tblW w:w="0" w:type="auto"/>
        <w:jc w:val="center"/>
        <w:tblLook w:val="04A0" w:firstRow="1" w:lastRow="0" w:firstColumn="1" w:lastColumn="0" w:noHBand="0" w:noVBand="1"/>
      </w:tblPr>
      <w:tblGrid>
        <w:gridCol w:w="3114"/>
        <w:gridCol w:w="5528"/>
      </w:tblGrid>
      <w:tr w:rsidR="00CF5799" w:rsidRPr="006671C6" w:rsidTr="0061783D">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jc w:val="center"/>
              <w:rPr>
                <w:rFonts w:asciiTheme="majorHAnsi" w:hAnsiTheme="majorHAnsi"/>
              </w:rPr>
            </w:pPr>
            <w:r w:rsidRPr="006671C6">
              <w:rPr>
                <w:rFonts w:asciiTheme="majorHAnsi" w:hAnsiTheme="majorHAnsi"/>
              </w:rPr>
              <w:t>Tools</w:t>
            </w:r>
          </w:p>
        </w:tc>
        <w:tc>
          <w:tcPr>
            <w:tcW w:w="5528" w:type="dxa"/>
            <w:vAlign w:val="center"/>
          </w:tcPr>
          <w:p w:rsidR="00CF5799" w:rsidRPr="006671C6" w:rsidRDefault="00CF5799" w:rsidP="0061783D">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Uses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CF5799" w:rsidP="0061783D">
            <w:pPr>
              <w:rPr>
                <w:rFonts w:asciiTheme="majorHAnsi" w:hAnsiTheme="majorHAnsi"/>
                <w:sz w:val="24"/>
                <w:szCs w:val="24"/>
              </w:rPr>
            </w:pPr>
            <w:r w:rsidRPr="006671C6">
              <w:rPr>
                <w:rFonts w:asciiTheme="majorHAnsi" w:eastAsia="Cambria" w:hAnsiTheme="majorHAnsi"/>
                <w:spacing w:val="1"/>
                <w:sz w:val="24"/>
                <w:szCs w:val="24"/>
              </w:rPr>
              <w:t>MySQL Server 5.6</w:t>
            </w:r>
          </w:p>
        </w:tc>
        <w:tc>
          <w:tcPr>
            <w:tcW w:w="5528" w:type="dxa"/>
            <w:vAlign w:val="center"/>
          </w:tcPr>
          <w:p w:rsidR="00CF5799" w:rsidRPr="006671C6" w:rsidRDefault="00CF5799"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for</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pacing w:val="3"/>
                <w:sz w:val="24"/>
                <w:szCs w:val="24"/>
              </w:rPr>
              <w:t>e</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ing</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47"/>
                <w:sz w:val="24"/>
                <w:szCs w:val="24"/>
              </w:rPr>
              <w:t xml:space="preserve"> </w:t>
            </w:r>
            <w:r w:rsidRPr="006671C6">
              <w:rPr>
                <w:rFonts w:asciiTheme="majorHAnsi" w:eastAsia="Cambria" w:hAnsiTheme="majorHAnsi"/>
                <w:sz w:val="24"/>
                <w:szCs w:val="24"/>
              </w:rPr>
              <w:t>man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r w:rsidRPr="006671C6">
              <w:rPr>
                <w:rFonts w:asciiTheme="majorHAnsi" w:eastAsia="Cambria" w:hAnsiTheme="majorHAnsi"/>
                <w:spacing w:val="48"/>
                <w:sz w:val="24"/>
                <w:szCs w:val="24"/>
              </w:rPr>
              <w:t xml:space="preserve"> </w:t>
            </w:r>
            <w:r w:rsidRPr="006671C6">
              <w:rPr>
                <w:rFonts w:asciiTheme="majorHAnsi" w:eastAsia="Cambria" w:hAnsiTheme="majorHAnsi"/>
                <w:sz w:val="24"/>
                <w:szCs w:val="24"/>
              </w:rPr>
              <w:t xml:space="preserve">the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a</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1"/>
                <w:sz w:val="24"/>
                <w:szCs w:val="24"/>
              </w:rPr>
              <w:t>b</w:t>
            </w:r>
            <w:r w:rsidRPr="006671C6">
              <w:rPr>
                <w:rFonts w:asciiTheme="majorHAnsi" w:eastAsia="Cambria" w:hAnsiTheme="majorHAnsi"/>
                <w:sz w:val="24"/>
                <w:szCs w:val="24"/>
              </w:rPr>
              <w:t>ase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8F77E5" w:rsidP="0061783D">
            <w:pPr>
              <w:rPr>
                <w:rFonts w:asciiTheme="majorHAnsi" w:hAnsiTheme="majorHAnsi"/>
                <w:sz w:val="24"/>
                <w:szCs w:val="24"/>
              </w:rPr>
            </w:pPr>
            <w:r w:rsidRPr="006671C6">
              <w:rPr>
                <w:rFonts w:asciiTheme="majorHAnsi" w:eastAsia="Cambria" w:hAnsiTheme="majorHAnsi"/>
                <w:spacing w:val="-1"/>
                <w:sz w:val="24"/>
                <w:szCs w:val="24"/>
              </w:rPr>
              <w:t>IntelliJ IDEA 14.1.4</w:t>
            </w:r>
          </w:p>
        </w:tc>
        <w:tc>
          <w:tcPr>
            <w:tcW w:w="5528" w:type="dxa"/>
            <w:vAlign w:val="center"/>
          </w:tcPr>
          <w:p w:rsidR="00CF5799" w:rsidRPr="006671C6" w:rsidRDefault="008F77E5"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w:t>
            </w:r>
            <w:r w:rsidRPr="006671C6">
              <w:rPr>
                <w:rFonts w:asciiTheme="majorHAnsi" w:eastAsia="Cambria" w:hAnsiTheme="majorHAnsi"/>
                <w:spacing w:val="1"/>
                <w:sz w:val="24"/>
                <w:szCs w:val="24"/>
              </w:rPr>
              <w:t>i</w:t>
            </w:r>
            <w:r w:rsidRPr="006671C6">
              <w:rPr>
                <w:rFonts w:asciiTheme="majorHAnsi" w:eastAsia="Cambria" w:hAnsiTheme="majorHAnsi"/>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lementing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2"/>
                <w:sz w:val="24"/>
                <w:szCs w:val="24"/>
              </w:rPr>
              <w:t xml:space="preserve"> and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3"/>
                <w:sz w:val="24"/>
                <w:szCs w:val="24"/>
              </w:rPr>
              <w:t>e</w:t>
            </w:r>
            <w:r w:rsidRPr="006671C6">
              <w:rPr>
                <w:rFonts w:asciiTheme="majorHAnsi" w:eastAsia="Cambria" w:hAnsiTheme="majorHAnsi"/>
                <w:sz w:val="24"/>
                <w:szCs w:val="24"/>
              </w:rPr>
              <w:t>.</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72746D" w:rsidP="0061783D">
            <w:pPr>
              <w:rPr>
                <w:rFonts w:asciiTheme="majorHAnsi" w:hAnsiTheme="majorHAnsi"/>
                <w:sz w:val="24"/>
                <w:szCs w:val="24"/>
              </w:rPr>
            </w:pPr>
            <w:r w:rsidRPr="006671C6">
              <w:rPr>
                <w:rFonts w:asciiTheme="majorHAnsi" w:eastAsia="Cambria" w:hAnsiTheme="majorHAnsi"/>
                <w:sz w:val="24"/>
                <w:szCs w:val="24"/>
              </w:rPr>
              <w:t>Android Studio 1.3.2</w:t>
            </w:r>
          </w:p>
        </w:tc>
        <w:tc>
          <w:tcPr>
            <w:tcW w:w="5528" w:type="dxa"/>
            <w:vAlign w:val="center"/>
          </w:tcPr>
          <w:p w:rsidR="00CF5799" w:rsidRPr="006671C6" w:rsidRDefault="0072746D"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implementing Android mobile</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DC1B8D" w:rsidP="0061783D">
            <w:pPr>
              <w:rPr>
                <w:rFonts w:asciiTheme="majorHAnsi" w:hAnsiTheme="majorHAnsi"/>
                <w:sz w:val="24"/>
                <w:szCs w:val="24"/>
              </w:rPr>
            </w:pPr>
            <w:r w:rsidRPr="006671C6">
              <w:rPr>
                <w:rFonts w:asciiTheme="majorHAnsi" w:eastAsia="Cambria" w:hAnsiTheme="majorHAnsi"/>
                <w:sz w:val="24"/>
                <w:szCs w:val="24"/>
              </w:rPr>
              <w:t>Github server</w:t>
            </w:r>
          </w:p>
        </w:tc>
        <w:tc>
          <w:tcPr>
            <w:tcW w:w="5528" w:type="dxa"/>
            <w:vAlign w:val="center"/>
          </w:tcPr>
          <w:p w:rsidR="00CF5799" w:rsidRPr="006671C6" w:rsidRDefault="00DC1B8D" w:rsidP="0061783D">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storing source codes, documents.</w:t>
            </w:r>
          </w:p>
        </w:tc>
      </w:tr>
      <w:tr w:rsidR="00CF5799" w:rsidRPr="006671C6" w:rsidTr="0061783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3D584A" w:rsidP="0061783D">
            <w:pPr>
              <w:rPr>
                <w:rFonts w:asciiTheme="majorHAnsi" w:hAnsiTheme="majorHAnsi"/>
                <w:sz w:val="24"/>
                <w:szCs w:val="24"/>
              </w:rPr>
            </w:pPr>
            <w:r w:rsidRPr="006671C6">
              <w:rPr>
                <w:rFonts w:asciiTheme="majorHAnsi" w:eastAsia="Cambria" w:hAnsiTheme="majorHAnsi"/>
                <w:sz w:val="24"/>
                <w:szCs w:val="24"/>
              </w:rPr>
              <w:t>SourceTree 1.6.20</w:t>
            </w:r>
          </w:p>
        </w:tc>
        <w:tc>
          <w:tcPr>
            <w:tcW w:w="5528" w:type="dxa"/>
            <w:vAlign w:val="center"/>
          </w:tcPr>
          <w:p w:rsidR="00CF5799" w:rsidRPr="006671C6" w:rsidRDefault="003D584A" w:rsidP="0061783D">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 for version control</w:t>
            </w:r>
          </w:p>
        </w:tc>
      </w:tr>
      <w:tr w:rsidR="00CF5799" w:rsidRPr="006671C6" w:rsidTr="0061783D">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CF5799" w:rsidRPr="006671C6" w:rsidRDefault="00BD6EC6" w:rsidP="0061783D">
            <w:pPr>
              <w:rPr>
                <w:rFonts w:asciiTheme="majorHAnsi" w:hAnsiTheme="majorHAnsi"/>
                <w:sz w:val="24"/>
                <w:szCs w:val="24"/>
              </w:rPr>
            </w:pPr>
            <w:r w:rsidRPr="006671C6">
              <w:rPr>
                <w:rFonts w:asciiTheme="majorHAnsi" w:eastAsia="Cambria" w:hAnsiTheme="majorHAnsi"/>
                <w:spacing w:val="1"/>
                <w:sz w:val="24"/>
                <w:szCs w:val="24"/>
              </w:rPr>
              <w:t>Software Ideas Modeler 8</w:t>
            </w:r>
          </w:p>
        </w:tc>
        <w:tc>
          <w:tcPr>
            <w:tcW w:w="5528" w:type="dxa"/>
            <w:vAlign w:val="center"/>
          </w:tcPr>
          <w:p w:rsidR="00CF5799" w:rsidRPr="006671C6" w:rsidRDefault="00BD6EC6" w:rsidP="00C122A8">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z w:val="24"/>
                <w:szCs w:val="24"/>
              </w:rPr>
              <w:t>Used</w:t>
            </w:r>
            <w:r w:rsidRPr="006671C6">
              <w:rPr>
                <w:rFonts w:asciiTheme="majorHAnsi" w:eastAsia="Cambria" w:hAnsiTheme="majorHAnsi"/>
                <w:spacing w:val="-1"/>
                <w:sz w:val="24"/>
                <w:szCs w:val="24"/>
              </w:rPr>
              <w:t xml:space="preserve"> for </w:t>
            </w:r>
            <w:r w:rsidRPr="006671C6">
              <w:rPr>
                <w:rFonts w:asciiTheme="majorHAnsi" w:eastAsia="Cambria" w:hAnsiTheme="majorHAnsi"/>
                <w:sz w:val="24"/>
                <w:szCs w:val="24"/>
              </w:rPr>
              <w:t>c</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ting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od</w:t>
            </w:r>
            <w:r w:rsidRPr="006671C6">
              <w:rPr>
                <w:rFonts w:asciiTheme="majorHAnsi" w:eastAsia="Cambria" w:hAnsiTheme="majorHAnsi"/>
                <w:sz w:val="24"/>
                <w:szCs w:val="24"/>
              </w:rPr>
              <w:t>els 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i</w:t>
            </w:r>
            <w:r w:rsidRPr="006671C6">
              <w:rPr>
                <w:rFonts w:asciiTheme="majorHAnsi" w:eastAsia="Cambria" w:hAnsiTheme="majorHAnsi"/>
                <w:spacing w:val="1"/>
                <w:sz w:val="24"/>
                <w:szCs w:val="24"/>
              </w:rPr>
              <w:t>ag</w:t>
            </w:r>
            <w:r w:rsidRPr="006671C6">
              <w:rPr>
                <w:rFonts w:asciiTheme="majorHAnsi" w:eastAsia="Cambria" w:hAnsiTheme="majorHAnsi"/>
                <w:spacing w:val="-1"/>
                <w:sz w:val="24"/>
                <w:szCs w:val="24"/>
              </w:rPr>
              <w:t>r</w:t>
            </w:r>
            <w:r w:rsidRPr="006671C6">
              <w:rPr>
                <w:rFonts w:asciiTheme="majorHAnsi" w:eastAsia="Cambria" w:hAnsiTheme="majorHAnsi"/>
                <w:sz w:val="24"/>
                <w:szCs w:val="24"/>
              </w:rPr>
              <w:t>am</w:t>
            </w:r>
            <w:r w:rsidRPr="006671C6">
              <w:rPr>
                <w:rFonts w:asciiTheme="majorHAnsi" w:eastAsia="Cambria" w:hAnsiTheme="majorHAnsi"/>
                <w:spacing w:val="3"/>
                <w:sz w:val="24"/>
                <w:szCs w:val="24"/>
              </w:rPr>
              <w:t>s</w:t>
            </w:r>
          </w:p>
        </w:tc>
      </w:tr>
    </w:tbl>
    <w:p w:rsidR="00CF5799" w:rsidRPr="006671C6" w:rsidRDefault="00C122A8" w:rsidP="00C122A8">
      <w:pPr>
        <w:pStyle w:val="Caption"/>
        <w:jc w:val="center"/>
        <w:rPr>
          <w:rFonts w:asciiTheme="majorHAnsi" w:eastAsia="Cambria" w:hAnsiTheme="majorHAnsi"/>
          <w:sz w:val="24"/>
          <w:szCs w:val="24"/>
        </w:rPr>
      </w:pPr>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5</w:t>
      </w:r>
      <w:r w:rsidRPr="006671C6">
        <w:rPr>
          <w:rFonts w:asciiTheme="majorHAnsi" w:hAnsiTheme="majorHAnsi"/>
          <w:sz w:val="24"/>
          <w:szCs w:val="24"/>
        </w:rPr>
        <w:fldChar w:fldCharType="end"/>
      </w:r>
      <w:r w:rsidRPr="006671C6">
        <w:rPr>
          <w:rFonts w:asciiTheme="majorHAnsi" w:hAnsiTheme="majorHAnsi"/>
          <w:sz w:val="24"/>
          <w:szCs w:val="24"/>
        </w:rPr>
        <w:t xml:space="preserve"> Software requirement for this project</w:t>
      </w:r>
    </w:p>
    <w:p w:rsidR="006568A5" w:rsidRPr="006671C6" w:rsidRDefault="006568A5" w:rsidP="006568A5">
      <w:pPr>
        <w:spacing w:line="200" w:lineRule="exact"/>
        <w:rPr>
          <w:rFonts w:asciiTheme="majorHAnsi" w:hAnsiTheme="majorHAnsi"/>
        </w:rPr>
      </w:pPr>
    </w:p>
    <w:p w:rsidR="006568A5" w:rsidRPr="006671C6" w:rsidRDefault="006568A5" w:rsidP="006568A5">
      <w:pPr>
        <w:pStyle w:val="Heading2"/>
        <w:ind w:left="1620" w:hanging="450"/>
        <w:rPr>
          <w:rFonts w:eastAsia="Cambria" w:cs="Times New Roman"/>
          <w:sz w:val="32"/>
          <w:szCs w:val="32"/>
        </w:rPr>
      </w:pPr>
      <w:bookmarkStart w:id="30" w:name="_Toc430338409"/>
      <w:r w:rsidRPr="006671C6">
        <w:rPr>
          <w:rFonts w:eastAsia="Cambria" w:cs="Times New Roman"/>
          <w:sz w:val="32"/>
          <w:szCs w:val="32"/>
        </w:rPr>
        <w:t>Proj</w:t>
      </w:r>
      <w:r w:rsidRPr="006671C6">
        <w:rPr>
          <w:rFonts w:eastAsia="Cambria" w:cs="Times New Roman"/>
          <w:spacing w:val="1"/>
          <w:sz w:val="32"/>
          <w:szCs w:val="32"/>
        </w:rPr>
        <w:t>e</w:t>
      </w:r>
      <w:r w:rsidRPr="006671C6">
        <w:rPr>
          <w:rFonts w:eastAsia="Cambria" w:cs="Times New Roman"/>
          <w:sz w:val="32"/>
          <w:szCs w:val="32"/>
        </w:rPr>
        <w:t>ct</w:t>
      </w:r>
      <w:r w:rsidRPr="006671C6">
        <w:rPr>
          <w:rFonts w:eastAsia="Cambria" w:cs="Times New Roman"/>
          <w:spacing w:val="-11"/>
          <w:sz w:val="32"/>
          <w:szCs w:val="32"/>
        </w:rPr>
        <w:t xml:space="preserve"> </w:t>
      </w:r>
      <w:r w:rsidRPr="006671C6">
        <w:rPr>
          <w:rFonts w:eastAsia="Cambria" w:cs="Times New Roman"/>
          <w:sz w:val="32"/>
          <w:szCs w:val="32"/>
        </w:rPr>
        <w:t>o</w:t>
      </w:r>
      <w:r w:rsidRPr="006671C6">
        <w:rPr>
          <w:rFonts w:eastAsia="Cambria" w:cs="Times New Roman"/>
          <w:spacing w:val="1"/>
          <w:sz w:val="32"/>
          <w:szCs w:val="32"/>
        </w:rPr>
        <w:t>r</w:t>
      </w:r>
      <w:r w:rsidRPr="006671C6">
        <w:rPr>
          <w:rFonts w:eastAsia="Cambria" w:cs="Times New Roman"/>
          <w:sz w:val="32"/>
          <w:szCs w:val="32"/>
        </w:rPr>
        <w:t>g</w:t>
      </w:r>
      <w:r w:rsidRPr="006671C6">
        <w:rPr>
          <w:rFonts w:eastAsia="Cambria" w:cs="Times New Roman"/>
          <w:spacing w:val="1"/>
          <w:sz w:val="32"/>
          <w:szCs w:val="32"/>
        </w:rPr>
        <w:t>a</w:t>
      </w:r>
      <w:r w:rsidRPr="006671C6">
        <w:rPr>
          <w:rFonts w:eastAsia="Cambria" w:cs="Times New Roman"/>
          <w:sz w:val="32"/>
          <w:szCs w:val="32"/>
        </w:rPr>
        <w:t>niz</w:t>
      </w:r>
      <w:r w:rsidRPr="006671C6">
        <w:rPr>
          <w:rFonts w:eastAsia="Cambria" w:cs="Times New Roman"/>
          <w:spacing w:val="2"/>
          <w:sz w:val="32"/>
          <w:szCs w:val="32"/>
        </w:rPr>
        <w:t>a</w:t>
      </w:r>
      <w:r w:rsidRPr="006671C6">
        <w:rPr>
          <w:rFonts w:eastAsia="Cambria" w:cs="Times New Roman"/>
          <w:spacing w:val="1"/>
          <w:sz w:val="32"/>
          <w:szCs w:val="32"/>
        </w:rPr>
        <w:t>t</w:t>
      </w:r>
      <w:r w:rsidRPr="006671C6">
        <w:rPr>
          <w:rFonts w:eastAsia="Cambria" w:cs="Times New Roman"/>
          <w:sz w:val="32"/>
          <w:szCs w:val="32"/>
        </w:rPr>
        <w:t>i</w:t>
      </w:r>
      <w:r w:rsidRPr="006671C6">
        <w:rPr>
          <w:rFonts w:eastAsia="Cambria" w:cs="Times New Roman"/>
          <w:spacing w:val="1"/>
          <w:sz w:val="32"/>
          <w:szCs w:val="32"/>
        </w:rPr>
        <w:t>o</w:t>
      </w:r>
      <w:r w:rsidRPr="006671C6">
        <w:rPr>
          <w:rFonts w:eastAsia="Cambria" w:cs="Times New Roman"/>
          <w:sz w:val="32"/>
          <w:szCs w:val="32"/>
        </w:rPr>
        <w:t>n</w:t>
      </w:r>
      <w:bookmarkEnd w:id="30"/>
    </w:p>
    <w:p w:rsidR="006568A5" w:rsidRPr="006671C6" w:rsidRDefault="006568A5" w:rsidP="00DB1CB5">
      <w:pPr>
        <w:pStyle w:val="Heading3"/>
      </w:pPr>
      <w:bookmarkStart w:id="31" w:name="_Toc430338410"/>
      <w:r w:rsidRPr="006671C6">
        <w:t>Software Process Model</w:t>
      </w:r>
      <w:bookmarkEnd w:id="31"/>
    </w:p>
    <w:p w:rsidR="00DA7737" w:rsidRPr="006671C6" w:rsidRDefault="00DA7737" w:rsidP="00DA7737">
      <w:pPr>
        <w:ind w:left="1800" w:firstLine="270"/>
        <w:jc w:val="both"/>
        <w:rPr>
          <w:rFonts w:asciiTheme="majorHAnsi" w:hAnsiTheme="majorHAnsi"/>
          <w:sz w:val="24"/>
          <w:szCs w:val="24"/>
        </w:rPr>
      </w:pPr>
      <w:r w:rsidRPr="006671C6">
        <w:rPr>
          <w:rFonts w:asciiTheme="majorHAnsi" w:hAnsiTheme="majorHAnsi"/>
          <w:sz w:val="24"/>
          <w:szCs w:val="24"/>
        </w:rPr>
        <w:t>This project is developed under waterfall model. We apply customized waterfall model to capable with current situation in our team. We choose this model because the following reasons:</w:t>
      </w:r>
    </w:p>
    <w:p w:rsidR="00DA7737" w:rsidRPr="006671C6" w:rsidRDefault="000845F7" w:rsidP="000845F7">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This is a project</w:t>
      </w:r>
      <w:r w:rsidR="00CB2F3B" w:rsidRPr="006671C6">
        <w:rPr>
          <w:rFonts w:asciiTheme="majorHAnsi" w:hAnsiTheme="majorHAnsi" w:cs="Times New Roman"/>
          <w:sz w:val="24"/>
          <w:szCs w:val="24"/>
        </w:rPr>
        <w:t xml:space="preserve"> with clear requirement</w:t>
      </w:r>
      <w:r w:rsidR="00DA7737" w:rsidRPr="006671C6">
        <w:rPr>
          <w:rFonts w:asciiTheme="majorHAnsi" w:hAnsiTheme="majorHAnsi" w:cs="Times New Roman"/>
          <w:sz w:val="24"/>
          <w:szCs w:val="24"/>
        </w:rPr>
        <w:t>.</w:t>
      </w:r>
    </w:p>
    <w:p w:rsidR="00DA7737" w:rsidRPr="006671C6" w:rsidRDefault="00DA7737" w:rsidP="00721EC5">
      <w:pPr>
        <w:pStyle w:val="ListParagraph"/>
        <w:numPr>
          <w:ilvl w:val="0"/>
          <w:numId w:val="21"/>
        </w:numPr>
        <w:ind w:left="2430"/>
        <w:jc w:val="both"/>
        <w:rPr>
          <w:rFonts w:asciiTheme="majorHAnsi" w:hAnsiTheme="majorHAnsi" w:cs="Times New Roman"/>
          <w:sz w:val="24"/>
          <w:szCs w:val="24"/>
        </w:rPr>
      </w:pPr>
      <w:r w:rsidRPr="006671C6">
        <w:rPr>
          <w:rFonts w:asciiTheme="majorHAnsi" w:hAnsiTheme="majorHAnsi" w:cs="Times New Roman"/>
          <w:sz w:val="24"/>
          <w:szCs w:val="24"/>
        </w:rPr>
        <w:t>Based on researches and clarify</w:t>
      </w:r>
      <w:r w:rsidR="00FE35C1" w:rsidRPr="006671C6">
        <w:rPr>
          <w:rFonts w:asciiTheme="majorHAnsi" w:hAnsiTheme="majorHAnsi" w:cs="Times New Roman"/>
          <w:sz w:val="24"/>
          <w:szCs w:val="24"/>
        </w:rPr>
        <w:t xml:space="preserve"> standard</w:t>
      </w:r>
      <w:r w:rsidR="00DD75DB" w:rsidRPr="006671C6">
        <w:rPr>
          <w:rFonts w:asciiTheme="majorHAnsi" w:hAnsiTheme="majorHAnsi" w:cs="Times New Roman"/>
          <w:sz w:val="24"/>
          <w:szCs w:val="24"/>
        </w:rPr>
        <w:t xml:space="preserve"> regimen</w:t>
      </w:r>
      <w:r w:rsidR="00953F1B" w:rsidRPr="006671C6">
        <w:rPr>
          <w:rFonts w:asciiTheme="majorHAnsi" w:hAnsiTheme="majorHAnsi" w:cs="Times New Roman"/>
          <w:sz w:val="24"/>
          <w:szCs w:val="24"/>
        </w:rPr>
        <w:t xml:space="preserve"> of diseases</w:t>
      </w:r>
      <w:r w:rsidRPr="006671C6">
        <w:rPr>
          <w:rFonts w:asciiTheme="majorHAnsi" w:hAnsiTheme="majorHAnsi" w:cs="Times New Roman"/>
          <w:sz w:val="24"/>
          <w:szCs w:val="24"/>
        </w:rPr>
        <w:t xml:space="preserve"> are stable, clear, fixed and well understood by all team members.</w:t>
      </w:r>
    </w:p>
    <w:p w:rsidR="003F1DE3" w:rsidRPr="006671C6" w:rsidRDefault="00AE3BAD" w:rsidP="003F1DE3">
      <w:pPr>
        <w:pStyle w:val="ListParagraph"/>
        <w:numPr>
          <w:ilvl w:val="0"/>
          <w:numId w:val="21"/>
        </w:numPr>
        <w:spacing w:before="16"/>
        <w:ind w:left="2430" w:right="18"/>
        <w:jc w:val="both"/>
        <w:rPr>
          <w:rFonts w:asciiTheme="majorHAnsi" w:eastAsia="Calibri" w:hAnsiTheme="majorHAnsi" w:cs="Times New Roman"/>
          <w:sz w:val="24"/>
          <w:szCs w:val="24"/>
        </w:rPr>
      </w:pPr>
      <w:r w:rsidRPr="006671C6">
        <w:rPr>
          <w:rFonts w:asciiTheme="majorHAnsi" w:hAnsiTheme="majorHAnsi" w:cs="Times New Roman"/>
          <w:sz w:val="24"/>
          <w:szCs w:val="24"/>
        </w:rPr>
        <w:lastRenderedPageBreak/>
        <w:t>This project use BLE technology, which we have standard in bluetooth developer</w:t>
      </w:r>
      <w:r w:rsidR="00B9683C" w:rsidRPr="006671C6">
        <w:rPr>
          <w:rFonts w:asciiTheme="majorHAnsi" w:hAnsiTheme="majorHAnsi" w:cs="Times New Roman"/>
          <w:sz w:val="24"/>
          <w:szCs w:val="24"/>
        </w:rPr>
        <w:t xml:space="preserve"> and android support</w:t>
      </w:r>
      <w:r w:rsidR="00DA7737" w:rsidRPr="006671C6">
        <w:rPr>
          <w:rFonts w:asciiTheme="majorHAnsi" w:hAnsiTheme="majorHAnsi" w:cs="Times New Roman"/>
          <w:sz w:val="24"/>
          <w:szCs w:val="24"/>
        </w:rPr>
        <w:t>.</w:t>
      </w:r>
    </w:p>
    <w:p w:rsidR="000830B4" w:rsidRPr="006671C6" w:rsidRDefault="000830B4" w:rsidP="00DC129F">
      <w:pPr>
        <w:pStyle w:val="ListParagraph"/>
        <w:spacing w:before="16"/>
        <w:ind w:left="1260" w:right="18"/>
        <w:rPr>
          <w:rFonts w:asciiTheme="majorHAnsi" w:eastAsia="Calibri" w:hAnsiTheme="majorHAnsi" w:cs="Times New Roman"/>
        </w:rPr>
      </w:pPr>
      <w:r w:rsidRPr="006671C6">
        <w:rPr>
          <w:rFonts w:asciiTheme="majorHAnsi" w:hAnsiTheme="majorHAnsi" w:cs="Times New Roman"/>
          <w:noProof/>
          <w:lang w:val="en-US" w:eastAsia="en-US"/>
        </w:rPr>
        <w:drawing>
          <wp:inline distT="0" distB="0" distL="0" distR="0" wp14:anchorId="3594BD90" wp14:editId="26391235">
            <wp:extent cx="5178056" cy="29978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180184" cy="2999054"/>
                    </a:xfrm>
                    <a:prstGeom prst="rect">
                      <a:avLst/>
                    </a:prstGeom>
                    <a:noFill/>
                    <a:ln>
                      <a:noFill/>
                    </a:ln>
                  </pic:spPr>
                </pic:pic>
              </a:graphicData>
            </a:graphic>
          </wp:inline>
        </w:drawing>
      </w:r>
    </w:p>
    <w:p w:rsidR="00A759B1" w:rsidRPr="006671C6" w:rsidRDefault="00EF5B73" w:rsidP="00EF5B73">
      <w:pPr>
        <w:pStyle w:val="Caption"/>
        <w:jc w:val="center"/>
        <w:rPr>
          <w:rFonts w:asciiTheme="majorHAnsi" w:eastAsia="Calibri" w:hAnsiTheme="majorHAnsi" w:cs="Times New Roman"/>
          <w:sz w:val="24"/>
          <w:szCs w:val="24"/>
        </w:rPr>
      </w:pPr>
      <w:bookmarkStart w:id="32" w:name="_Toc408811670"/>
      <w:r w:rsidRPr="006671C6">
        <w:rPr>
          <w:rFonts w:asciiTheme="majorHAnsi" w:hAnsiTheme="majorHAnsi" w:cs="Times New Roman"/>
          <w:sz w:val="24"/>
          <w:szCs w:val="24"/>
        </w:rPr>
        <w:t xml:space="preserve">Figure </w:t>
      </w:r>
      <w:r w:rsidRPr="006671C6">
        <w:rPr>
          <w:rFonts w:asciiTheme="majorHAnsi" w:hAnsiTheme="majorHAnsi" w:cs="Times New Roman"/>
          <w:sz w:val="24"/>
          <w:szCs w:val="24"/>
        </w:rPr>
        <w:fldChar w:fldCharType="begin"/>
      </w:r>
      <w:r w:rsidRPr="006671C6">
        <w:rPr>
          <w:rFonts w:asciiTheme="majorHAnsi" w:hAnsiTheme="majorHAnsi" w:cs="Times New Roman"/>
          <w:sz w:val="24"/>
          <w:szCs w:val="24"/>
        </w:rPr>
        <w:instrText xml:space="preserve"> SEQ Figure \* ARABIC </w:instrText>
      </w:r>
      <w:r w:rsidRPr="006671C6">
        <w:rPr>
          <w:rFonts w:asciiTheme="majorHAnsi" w:hAnsiTheme="majorHAnsi" w:cs="Times New Roman"/>
          <w:sz w:val="24"/>
          <w:szCs w:val="24"/>
        </w:rPr>
        <w:fldChar w:fldCharType="separate"/>
      </w:r>
      <w:r w:rsidRPr="006671C6">
        <w:rPr>
          <w:rFonts w:asciiTheme="majorHAnsi" w:hAnsiTheme="majorHAnsi" w:cs="Times New Roman"/>
          <w:noProof/>
          <w:sz w:val="24"/>
          <w:szCs w:val="24"/>
        </w:rPr>
        <w:t>1</w:t>
      </w:r>
      <w:r w:rsidRPr="006671C6">
        <w:rPr>
          <w:rFonts w:asciiTheme="majorHAnsi" w:hAnsiTheme="majorHAnsi" w:cs="Times New Roman"/>
          <w:sz w:val="24"/>
          <w:szCs w:val="24"/>
        </w:rPr>
        <w:fldChar w:fldCharType="end"/>
      </w:r>
      <w:r w:rsidRPr="006671C6">
        <w:rPr>
          <w:rFonts w:asciiTheme="majorHAnsi" w:hAnsiTheme="majorHAnsi" w:cs="Times New Roman"/>
          <w:sz w:val="24"/>
          <w:szCs w:val="24"/>
        </w:rPr>
        <w:t xml:space="preserve"> Modified </w:t>
      </w:r>
      <w:r w:rsidR="00043BF1" w:rsidRPr="006671C6">
        <w:rPr>
          <w:rFonts w:asciiTheme="majorHAnsi" w:hAnsiTheme="majorHAnsi" w:cs="Times New Roman"/>
          <w:sz w:val="24"/>
          <w:szCs w:val="24"/>
        </w:rPr>
        <w:t>Waterfall</w:t>
      </w:r>
      <w:r w:rsidRPr="006671C6">
        <w:rPr>
          <w:rFonts w:asciiTheme="majorHAnsi" w:hAnsiTheme="majorHAnsi" w:cs="Times New Roman"/>
          <w:sz w:val="24"/>
          <w:szCs w:val="24"/>
        </w:rPr>
        <w:t xml:space="preserve"> Development Model</w:t>
      </w:r>
      <w:bookmarkEnd w:id="32"/>
    </w:p>
    <w:p w:rsidR="00DC0F09" w:rsidRPr="006671C6" w:rsidRDefault="00A02D04" w:rsidP="00DC0F09">
      <w:pPr>
        <w:spacing w:line="260" w:lineRule="exact"/>
        <w:ind w:left="1440"/>
        <w:rPr>
          <w:rFonts w:asciiTheme="majorHAnsi" w:eastAsia="Calibri" w:hAnsiTheme="majorHAnsi"/>
          <w:sz w:val="24"/>
          <w:szCs w:val="24"/>
        </w:rPr>
      </w:pPr>
      <w:r w:rsidRPr="006671C6">
        <w:rPr>
          <w:rFonts w:asciiTheme="majorHAnsi" w:hAnsiTheme="majorHAnsi"/>
          <w:sz w:val="24"/>
          <w:szCs w:val="24"/>
          <w:u w:val="single"/>
        </w:rPr>
        <w:t>Reference:</w:t>
      </w:r>
      <w:r w:rsidRPr="006671C6">
        <w:rPr>
          <w:rFonts w:asciiTheme="majorHAnsi" w:hAnsiTheme="majorHAnsi"/>
          <w:sz w:val="24"/>
          <w:szCs w:val="24"/>
        </w:rPr>
        <w:t xml:space="preserve"> Page 30, chapter 2, Software process model, SOFTWARE ENGINEERING 9</w:t>
      </w:r>
      <w:r w:rsidRPr="006671C6">
        <w:rPr>
          <w:rFonts w:asciiTheme="majorHAnsi" w:hAnsiTheme="majorHAnsi"/>
          <w:sz w:val="24"/>
          <w:szCs w:val="24"/>
          <w:vertAlign w:val="superscript"/>
        </w:rPr>
        <w:t>th</w:t>
      </w:r>
      <w:r w:rsidRPr="006671C6">
        <w:rPr>
          <w:rFonts w:asciiTheme="majorHAnsi" w:hAnsiTheme="majorHAnsi"/>
          <w:sz w:val="24"/>
          <w:szCs w:val="24"/>
        </w:rPr>
        <w:t xml:space="preserve"> Edition, by Ian Sommerville</w:t>
      </w:r>
    </w:p>
    <w:p w:rsidR="006568A5" w:rsidRPr="006671C6" w:rsidRDefault="006568A5" w:rsidP="00DB1CB5">
      <w:pPr>
        <w:pStyle w:val="Heading3"/>
      </w:pPr>
      <w:bookmarkStart w:id="33" w:name="_Toc430338411"/>
      <w:r w:rsidRPr="006671C6">
        <w:t>Roles and responsibility</w:t>
      </w:r>
      <w:bookmarkEnd w:id="33"/>
    </w:p>
    <w:tbl>
      <w:tblPr>
        <w:tblStyle w:val="TableGrid"/>
        <w:tblW w:w="8647" w:type="dxa"/>
        <w:tblInd w:w="1548" w:type="dxa"/>
        <w:tblLook w:val="04A0" w:firstRow="1" w:lastRow="0" w:firstColumn="1" w:lastColumn="0" w:noHBand="0" w:noVBand="1"/>
      </w:tblPr>
      <w:tblGrid>
        <w:gridCol w:w="1099"/>
        <w:gridCol w:w="2312"/>
        <w:gridCol w:w="2184"/>
        <w:gridCol w:w="3052"/>
      </w:tblGrid>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No</w:t>
            </w:r>
          </w:p>
        </w:tc>
        <w:tc>
          <w:tcPr>
            <w:tcW w:w="2394"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Full name</w:t>
            </w:r>
          </w:p>
        </w:tc>
        <w:tc>
          <w:tcPr>
            <w:tcW w:w="1999"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Role in Group</w:t>
            </w:r>
          </w:p>
        </w:tc>
        <w:tc>
          <w:tcPr>
            <w:tcW w:w="3119"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Responsibilities</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1</w:t>
            </w:r>
          </w:p>
        </w:tc>
        <w:tc>
          <w:tcPr>
            <w:tcW w:w="2394"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Kieu Trong Khanh</w:t>
            </w:r>
          </w:p>
        </w:tc>
        <w:tc>
          <w:tcPr>
            <w:tcW w:w="1999" w:type="dxa"/>
          </w:tcPr>
          <w:p w:rsidR="006568A5" w:rsidRPr="006671C6" w:rsidRDefault="00E436CB" w:rsidP="00D865B6">
            <w:pPr>
              <w:rPr>
                <w:rFonts w:asciiTheme="majorHAnsi" w:hAnsiTheme="majorHAnsi"/>
                <w:sz w:val="24"/>
                <w:szCs w:val="24"/>
              </w:rPr>
            </w:pPr>
            <w:r w:rsidRPr="006671C6">
              <w:rPr>
                <w:rFonts w:asciiTheme="majorHAnsi" w:hAnsiTheme="majorHAnsi"/>
                <w:sz w:val="24"/>
                <w:szCs w:val="24"/>
              </w:rPr>
              <w:t>Supervisor/Project Manager</w:t>
            </w:r>
          </w:p>
        </w:tc>
        <w:tc>
          <w:tcPr>
            <w:tcW w:w="3119" w:type="dxa"/>
          </w:tcPr>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Specify user requirement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Control the development process </w:t>
            </w:r>
          </w:p>
          <w:p w:rsidR="006568A5" w:rsidRPr="006671C6" w:rsidRDefault="006568A5" w:rsidP="00D865B6">
            <w:pPr>
              <w:pStyle w:val="ListParagraph"/>
              <w:numPr>
                <w:ilvl w:val="0"/>
                <w:numId w:val="14"/>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Give out technique and business analysis support</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2</w:t>
            </w:r>
          </w:p>
        </w:tc>
        <w:tc>
          <w:tcPr>
            <w:tcW w:w="2394" w:type="dxa"/>
          </w:tcPr>
          <w:p w:rsidR="006568A5" w:rsidRPr="006671C6" w:rsidRDefault="00CB3AE8" w:rsidP="00D865B6">
            <w:pPr>
              <w:rPr>
                <w:rFonts w:asciiTheme="majorHAnsi" w:hAnsiTheme="majorHAnsi"/>
                <w:sz w:val="24"/>
                <w:szCs w:val="24"/>
              </w:rPr>
            </w:pPr>
            <w:r w:rsidRPr="006671C6">
              <w:rPr>
                <w:rFonts w:asciiTheme="majorHAnsi" w:hAnsiTheme="majorHAnsi"/>
                <w:sz w:val="24"/>
                <w:szCs w:val="24"/>
              </w:rPr>
              <w:t>Ha Kim Quy</w:t>
            </w:r>
          </w:p>
        </w:tc>
        <w:tc>
          <w:tcPr>
            <w:tcW w:w="1999" w:type="dxa"/>
          </w:tcPr>
          <w:p w:rsidR="006568A5" w:rsidRPr="006671C6" w:rsidRDefault="00E436CB" w:rsidP="00D865B6">
            <w:pPr>
              <w:rPr>
                <w:rFonts w:asciiTheme="majorHAnsi" w:hAnsiTheme="majorHAnsi"/>
                <w:sz w:val="24"/>
                <w:szCs w:val="24"/>
              </w:rPr>
            </w:pPr>
            <w:r w:rsidRPr="006671C6">
              <w:rPr>
                <w:rFonts w:asciiTheme="majorHAnsi" w:hAnsiTheme="majorHAnsi"/>
                <w:sz w:val="24"/>
                <w:szCs w:val="24"/>
              </w:rPr>
              <w:t>Team leader</w:t>
            </w:r>
            <w:r w:rsidR="006568A5" w:rsidRPr="006671C6">
              <w:rPr>
                <w:rFonts w:asciiTheme="majorHAnsi" w:hAnsiTheme="majorHAnsi"/>
                <w:sz w:val="24"/>
                <w:szCs w:val="24"/>
              </w:rPr>
              <w:t xml:space="preserve">, BA, DEV, Tester </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 xml:space="preserve">Managing process </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3</w:t>
            </w:r>
          </w:p>
        </w:tc>
        <w:tc>
          <w:tcPr>
            <w:tcW w:w="2394" w:type="dxa"/>
          </w:tcPr>
          <w:p w:rsidR="006568A5" w:rsidRPr="006671C6" w:rsidRDefault="00B135B1" w:rsidP="00D865B6">
            <w:pPr>
              <w:rPr>
                <w:rFonts w:asciiTheme="majorHAnsi" w:hAnsiTheme="majorHAnsi"/>
                <w:sz w:val="24"/>
                <w:szCs w:val="24"/>
              </w:rPr>
            </w:pPr>
            <w:r w:rsidRPr="006671C6">
              <w:rPr>
                <w:rFonts w:asciiTheme="majorHAnsi" w:hAnsiTheme="majorHAnsi"/>
                <w:sz w:val="24"/>
                <w:szCs w:val="24"/>
              </w:rPr>
              <w:t>Tran Dang Quan</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lastRenderedPageBreak/>
              <w:t>4</w:t>
            </w:r>
          </w:p>
        </w:tc>
        <w:tc>
          <w:tcPr>
            <w:tcW w:w="2394" w:type="dxa"/>
          </w:tcPr>
          <w:p w:rsidR="006568A5" w:rsidRPr="006671C6" w:rsidRDefault="0032094F" w:rsidP="00D865B6">
            <w:pPr>
              <w:rPr>
                <w:rFonts w:asciiTheme="majorHAnsi" w:hAnsiTheme="majorHAnsi"/>
                <w:sz w:val="24"/>
                <w:szCs w:val="24"/>
              </w:rPr>
            </w:pPr>
            <w:r w:rsidRPr="006671C6">
              <w:rPr>
                <w:rFonts w:asciiTheme="majorHAnsi" w:hAnsiTheme="majorHAnsi"/>
                <w:sz w:val="24"/>
                <w:szCs w:val="24"/>
              </w:rPr>
              <w:t>Phan Nhat Anh</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r w:rsidR="006568A5" w:rsidRPr="006671C6" w:rsidTr="00D865B6">
        <w:tc>
          <w:tcPr>
            <w:tcW w:w="1135" w:type="dxa"/>
          </w:tcPr>
          <w:p w:rsidR="006568A5" w:rsidRPr="006671C6" w:rsidRDefault="006568A5" w:rsidP="00D865B6">
            <w:pPr>
              <w:rPr>
                <w:rFonts w:asciiTheme="majorHAnsi" w:hAnsiTheme="majorHAnsi"/>
                <w:b/>
                <w:sz w:val="24"/>
                <w:szCs w:val="24"/>
              </w:rPr>
            </w:pPr>
            <w:r w:rsidRPr="006671C6">
              <w:rPr>
                <w:rFonts w:asciiTheme="majorHAnsi" w:hAnsiTheme="majorHAnsi"/>
                <w:b/>
                <w:sz w:val="24"/>
                <w:szCs w:val="24"/>
              </w:rPr>
              <w:t>5</w:t>
            </w:r>
          </w:p>
        </w:tc>
        <w:tc>
          <w:tcPr>
            <w:tcW w:w="2394" w:type="dxa"/>
          </w:tcPr>
          <w:p w:rsidR="006568A5" w:rsidRPr="006671C6" w:rsidRDefault="0032094F" w:rsidP="00D865B6">
            <w:pPr>
              <w:rPr>
                <w:rFonts w:asciiTheme="majorHAnsi" w:hAnsiTheme="majorHAnsi"/>
                <w:sz w:val="24"/>
                <w:szCs w:val="24"/>
              </w:rPr>
            </w:pPr>
            <w:r w:rsidRPr="006671C6">
              <w:rPr>
                <w:rFonts w:asciiTheme="majorHAnsi" w:hAnsiTheme="majorHAnsi"/>
                <w:sz w:val="24"/>
                <w:szCs w:val="24"/>
              </w:rPr>
              <w:t>Man Huynh Khuong</w:t>
            </w:r>
          </w:p>
        </w:tc>
        <w:tc>
          <w:tcPr>
            <w:tcW w:w="1999" w:type="dxa"/>
          </w:tcPr>
          <w:p w:rsidR="006568A5" w:rsidRPr="006671C6" w:rsidRDefault="006568A5" w:rsidP="00D865B6">
            <w:pPr>
              <w:rPr>
                <w:rFonts w:asciiTheme="majorHAnsi" w:hAnsiTheme="majorHAnsi"/>
                <w:sz w:val="24"/>
                <w:szCs w:val="24"/>
              </w:rPr>
            </w:pPr>
            <w:r w:rsidRPr="006671C6">
              <w:rPr>
                <w:rFonts w:asciiTheme="majorHAnsi" w:hAnsiTheme="majorHAnsi"/>
                <w:sz w:val="24"/>
                <w:szCs w:val="24"/>
              </w:rPr>
              <w:t>BA, DEV, Tester</w:t>
            </w:r>
          </w:p>
        </w:tc>
        <w:tc>
          <w:tcPr>
            <w:tcW w:w="3119" w:type="dxa"/>
          </w:tcPr>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Clarifying requirements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Prepare documents</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GUI Design</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Designing database</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Coding</w:t>
            </w:r>
          </w:p>
          <w:p w:rsidR="006568A5" w:rsidRPr="006671C6" w:rsidRDefault="006568A5" w:rsidP="00D865B6">
            <w:pPr>
              <w:pStyle w:val="ListParagraph"/>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Create test plan</w:t>
            </w:r>
          </w:p>
          <w:p w:rsidR="006568A5" w:rsidRPr="006671C6" w:rsidRDefault="006568A5" w:rsidP="00AD211B">
            <w:pPr>
              <w:pStyle w:val="ListParagraph"/>
              <w:keepNext/>
              <w:numPr>
                <w:ilvl w:val="0"/>
                <w:numId w:val="15"/>
              </w:numPr>
              <w:spacing w:after="0" w:line="240" w:lineRule="auto"/>
              <w:ind w:left="414"/>
              <w:rPr>
                <w:rFonts w:asciiTheme="majorHAnsi" w:hAnsiTheme="majorHAnsi" w:cs="Times New Roman"/>
                <w:sz w:val="24"/>
                <w:szCs w:val="24"/>
              </w:rPr>
            </w:pPr>
            <w:r w:rsidRPr="006671C6">
              <w:rPr>
                <w:rFonts w:asciiTheme="majorHAnsi" w:hAnsiTheme="majorHAnsi" w:cs="Times New Roman"/>
                <w:sz w:val="24"/>
                <w:szCs w:val="24"/>
              </w:rPr>
              <w:t>Testing</w:t>
            </w:r>
          </w:p>
        </w:tc>
      </w:tr>
    </w:tbl>
    <w:p w:rsidR="00AD211B" w:rsidRPr="006671C6" w:rsidRDefault="00AD211B" w:rsidP="00AD211B">
      <w:pPr>
        <w:pStyle w:val="Caption"/>
        <w:jc w:val="center"/>
        <w:rPr>
          <w:rFonts w:asciiTheme="majorHAnsi" w:hAnsiTheme="majorHAnsi"/>
          <w:sz w:val="24"/>
          <w:szCs w:val="24"/>
        </w:rPr>
      </w:pPr>
      <w:bookmarkStart w:id="34" w:name="_Toc408811663"/>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6</w:t>
      </w:r>
      <w:r w:rsidRPr="006671C6">
        <w:rPr>
          <w:rFonts w:asciiTheme="majorHAnsi" w:hAnsiTheme="majorHAnsi"/>
          <w:sz w:val="24"/>
          <w:szCs w:val="24"/>
        </w:rPr>
        <w:fldChar w:fldCharType="end"/>
      </w:r>
      <w:r w:rsidRPr="006671C6">
        <w:rPr>
          <w:rFonts w:asciiTheme="majorHAnsi" w:hAnsiTheme="majorHAnsi"/>
          <w:sz w:val="24"/>
          <w:szCs w:val="24"/>
        </w:rPr>
        <w:t xml:space="preserve"> Roles and Responsibility Details</w:t>
      </w:r>
    </w:p>
    <w:bookmarkEnd w:id="34"/>
    <w:p w:rsidR="006568A5" w:rsidRPr="006671C6" w:rsidRDefault="006568A5" w:rsidP="00BA0713">
      <w:pPr>
        <w:pStyle w:val="Caption"/>
        <w:ind w:firstLine="1350"/>
        <w:jc w:val="center"/>
        <w:rPr>
          <w:rFonts w:asciiTheme="majorHAnsi" w:eastAsia="Calibri" w:hAnsiTheme="majorHAnsi" w:cs="Times New Roman"/>
          <w:sz w:val="24"/>
          <w:szCs w:val="24"/>
        </w:rPr>
      </w:pPr>
    </w:p>
    <w:p w:rsidR="006568A5" w:rsidRPr="006671C6" w:rsidRDefault="006568A5" w:rsidP="00DB1CB5">
      <w:pPr>
        <w:pStyle w:val="Heading3"/>
      </w:pPr>
      <w:bookmarkStart w:id="35" w:name="_Toc430338412"/>
      <w:r w:rsidRPr="006671C6">
        <w:t>Tools and Techniques</w:t>
      </w:r>
      <w:bookmarkEnd w:id="35"/>
    </w:p>
    <w:tbl>
      <w:tblPr>
        <w:tblStyle w:val="GridTable4-Accent31"/>
        <w:tblW w:w="0" w:type="auto"/>
        <w:jc w:val="center"/>
        <w:tblLook w:val="04A0" w:firstRow="1" w:lastRow="0" w:firstColumn="1" w:lastColumn="0" w:noHBand="0" w:noVBand="1"/>
      </w:tblPr>
      <w:tblGrid>
        <w:gridCol w:w="3114"/>
        <w:gridCol w:w="5528"/>
      </w:tblGrid>
      <w:tr w:rsidR="00AF2D58" w:rsidRPr="006671C6" w:rsidTr="000B663C">
        <w:trPr>
          <w:cnfStyle w:val="100000000000" w:firstRow="1" w:lastRow="0" w:firstColumn="0" w:lastColumn="0" w:oddVBand="0" w:evenVBand="0" w:oddHBand="0" w:evenHBand="0" w:firstRowFirstColumn="0" w:firstRowLastColumn="0" w:lastRowFirstColumn="0" w:lastRowLastColumn="0"/>
          <w:trHeight w:val="401"/>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jc w:val="center"/>
              <w:rPr>
                <w:rFonts w:asciiTheme="majorHAnsi" w:hAnsiTheme="majorHAnsi"/>
              </w:rPr>
            </w:pPr>
            <w:r w:rsidRPr="006671C6">
              <w:rPr>
                <w:rFonts w:asciiTheme="majorHAnsi" w:hAnsiTheme="majorHAnsi"/>
              </w:rPr>
              <w:t>Tool / Technique</w:t>
            </w:r>
          </w:p>
        </w:tc>
        <w:tc>
          <w:tcPr>
            <w:tcW w:w="5528" w:type="dxa"/>
            <w:vAlign w:val="center"/>
          </w:tcPr>
          <w:p w:rsidR="00AF2D58" w:rsidRPr="006671C6" w:rsidRDefault="00AF2D58" w:rsidP="00765E46">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6671C6">
              <w:rPr>
                <w:rFonts w:asciiTheme="majorHAnsi" w:hAnsiTheme="majorHAnsi"/>
              </w:rPr>
              <w:t>Name / version</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Frontend</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HTML, CSS, JavaScript, jQuery, Bootstrap</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Backend</w:t>
            </w:r>
          </w:p>
        </w:tc>
        <w:tc>
          <w:tcPr>
            <w:tcW w:w="5528" w:type="dxa"/>
            <w:vAlign w:val="center"/>
          </w:tcPr>
          <w:p w:rsidR="00AF2D58" w:rsidRPr="006671C6" w:rsidRDefault="00AF2D58" w:rsidP="00073D73">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 xml:space="preserve">JavaEE, </w:t>
            </w:r>
            <w:r w:rsidR="00AD3362" w:rsidRPr="006671C6">
              <w:rPr>
                <w:rFonts w:asciiTheme="majorHAnsi" w:hAnsiTheme="majorHAnsi"/>
                <w:sz w:val="24"/>
                <w:szCs w:val="24"/>
              </w:rPr>
              <w:t>Spring,</w:t>
            </w:r>
            <w:r w:rsidRPr="006671C6">
              <w:rPr>
                <w:rFonts w:asciiTheme="majorHAnsi" w:hAnsiTheme="majorHAnsi"/>
                <w:sz w:val="24"/>
                <w:szCs w:val="24"/>
              </w:rPr>
              <w:t xml:space="preserve"> Hibernate</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Web server</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Apache Tomcat 7</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Development tool</w:t>
            </w:r>
          </w:p>
        </w:tc>
        <w:tc>
          <w:tcPr>
            <w:tcW w:w="5528" w:type="dxa"/>
            <w:vAlign w:val="center"/>
          </w:tcPr>
          <w:p w:rsidR="00AF2D58" w:rsidRPr="006671C6" w:rsidRDefault="00AF2D5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IntelliJ IDEA 14.1.4</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DBMS</w:t>
            </w:r>
          </w:p>
        </w:tc>
        <w:tc>
          <w:tcPr>
            <w:tcW w:w="5528" w:type="dxa"/>
            <w:vAlign w:val="center"/>
          </w:tcPr>
          <w:p w:rsidR="00AF2D58" w:rsidRPr="006671C6" w:rsidRDefault="00AF2D58"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MySQL 5.6</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Source control</w:t>
            </w:r>
          </w:p>
        </w:tc>
        <w:tc>
          <w:tcPr>
            <w:tcW w:w="5528" w:type="dxa"/>
            <w:vAlign w:val="center"/>
          </w:tcPr>
          <w:p w:rsidR="00AF2D58" w:rsidRPr="006671C6" w:rsidRDefault="00D109D8" w:rsidP="00765E46">
            <w:pPr>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SourceTree</w:t>
            </w:r>
            <w:r w:rsidR="00B930ED" w:rsidRPr="006671C6">
              <w:rPr>
                <w:rFonts w:asciiTheme="majorHAnsi" w:hAnsiTheme="majorHAnsi"/>
                <w:sz w:val="24"/>
                <w:szCs w:val="24"/>
              </w:rPr>
              <w:t xml:space="preserve"> </w:t>
            </w:r>
            <w:r w:rsidR="00B930ED" w:rsidRPr="006671C6">
              <w:rPr>
                <w:rFonts w:asciiTheme="majorHAnsi" w:eastAsia="Cambria" w:hAnsiTheme="majorHAnsi"/>
                <w:sz w:val="24"/>
                <w:szCs w:val="24"/>
              </w:rPr>
              <w:t>1.6.20</w:t>
            </w:r>
          </w:p>
        </w:tc>
      </w:tr>
      <w:tr w:rsidR="00AF2D58" w:rsidRPr="006671C6" w:rsidTr="000B663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Modeling tool</w:t>
            </w:r>
          </w:p>
        </w:tc>
        <w:tc>
          <w:tcPr>
            <w:tcW w:w="5528" w:type="dxa"/>
            <w:vAlign w:val="center"/>
          </w:tcPr>
          <w:p w:rsidR="00AF2D58" w:rsidRPr="006671C6" w:rsidRDefault="00B85D45" w:rsidP="00765E46">
            <w:pPr>
              <w:cnfStyle w:val="000000100000" w:firstRow="0" w:lastRow="0" w:firstColumn="0" w:lastColumn="0" w:oddVBand="0" w:evenVBand="0" w:oddHBand="1" w:evenHBand="0" w:firstRowFirstColumn="0" w:firstRowLastColumn="0" w:lastRowFirstColumn="0" w:lastRowLastColumn="0"/>
              <w:rPr>
                <w:rFonts w:asciiTheme="majorHAnsi" w:hAnsiTheme="majorHAnsi"/>
                <w:sz w:val="24"/>
                <w:szCs w:val="24"/>
              </w:rPr>
            </w:pPr>
            <w:r w:rsidRPr="006671C6">
              <w:rPr>
                <w:rFonts w:asciiTheme="majorHAnsi" w:eastAsia="Cambria" w:hAnsiTheme="majorHAnsi"/>
                <w:spacing w:val="1"/>
                <w:sz w:val="24"/>
                <w:szCs w:val="24"/>
              </w:rPr>
              <w:t>Software Ideas Modeler</w:t>
            </w:r>
          </w:p>
        </w:tc>
      </w:tr>
      <w:tr w:rsidR="00AF2D58" w:rsidRPr="006671C6" w:rsidTr="000B663C">
        <w:trPr>
          <w:jc w:val="center"/>
        </w:trPr>
        <w:tc>
          <w:tcPr>
            <w:cnfStyle w:val="001000000000" w:firstRow="0" w:lastRow="0" w:firstColumn="1" w:lastColumn="0" w:oddVBand="0" w:evenVBand="0" w:oddHBand="0" w:evenHBand="0" w:firstRowFirstColumn="0" w:firstRowLastColumn="0" w:lastRowFirstColumn="0" w:lastRowLastColumn="0"/>
            <w:tcW w:w="3114" w:type="dxa"/>
            <w:vAlign w:val="center"/>
          </w:tcPr>
          <w:p w:rsidR="00AF2D58" w:rsidRPr="006671C6" w:rsidRDefault="00AF2D58" w:rsidP="00765E46">
            <w:pPr>
              <w:rPr>
                <w:rFonts w:asciiTheme="majorHAnsi" w:hAnsiTheme="majorHAnsi"/>
                <w:sz w:val="24"/>
                <w:szCs w:val="24"/>
              </w:rPr>
            </w:pPr>
            <w:r w:rsidRPr="006671C6">
              <w:rPr>
                <w:rFonts w:asciiTheme="majorHAnsi" w:hAnsiTheme="majorHAnsi"/>
                <w:sz w:val="24"/>
                <w:szCs w:val="24"/>
              </w:rPr>
              <w:t>Document tool</w:t>
            </w:r>
          </w:p>
        </w:tc>
        <w:tc>
          <w:tcPr>
            <w:tcW w:w="5528" w:type="dxa"/>
            <w:vAlign w:val="center"/>
          </w:tcPr>
          <w:p w:rsidR="00AF2D58" w:rsidRPr="006671C6" w:rsidRDefault="00AF2D58" w:rsidP="00765E46">
            <w:pPr>
              <w:keepNext/>
              <w:cnfStyle w:val="000000000000" w:firstRow="0" w:lastRow="0" w:firstColumn="0" w:lastColumn="0" w:oddVBand="0" w:evenVBand="0" w:oddHBand="0" w:evenHBand="0" w:firstRowFirstColumn="0" w:firstRowLastColumn="0" w:lastRowFirstColumn="0" w:lastRowLastColumn="0"/>
              <w:rPr>
                <w:rFonts w:asciiTheme="majorHAnsi" w:hAnsiTheme="majorHAnsi"/>
                <w:sz w:val="24"/>
                <w:szCs w:val="24"/>
              </w:rPr>
            </w:pPr>
            <w:r w:rsidRPr="006671C6">
              <w:rPr>
                <w:rFonts w:asciiTheme="majorHAnsi" w:hAnsiTheme="majorHAnsi"/>
                <w:sz w:val="24"/>
                <w:szCs w:val="24"/>
              </w:rPr>
              <w:t>Microsoft Word 2013</w:t>
            </w:r>
          </w:p>
        </w:tc>
      </w:tr>
    </w:tbl>
    <w:p w:rsidR="006568A5" w:rsidRPr="006671C6" w:rsidRDefault="006568A5" w:rsidP="006568A5">
      <w:pPr>
        <w:pStyle w:val="Heading2"/>
        <w:ind w:left="1620" w:hanging="450"/>
        <w:rPr>
          <w:rFonts w:eastAsia="Calibri" w:cs="Times New Roman"/>
        </w:rPr>
      </w:pPr>
      <w:bookmarkStart w:id="36" w:name="_Toc430338413"/>
      <w:r w:rsidRPr="006671C6">
        <w:rPr>
          <w:rFonts w:eastAsia="Calibri" w:cs="Times New Roman"/>
        </w:rPr>
        <w:t>Project Management Plan</w:t>
      </w:r>
      <w:r w:rsidR="007C7DD7" w:rsidRPr="006671C6">
        <w:rPr>
          <w:rFonts w:eastAsia="Calibri" w:cs="Times New Roman"/>
          <w:sz w:val="24"/>
          <w:szCs w:val="24"/>
        </w:rPr>
        <w:t xml:space="preserve"> </w:t>
      </w:r>
      <w:r w:rsidR="00C50C32" w:rsidRPr="006671C6">
        <w:rPr>
          <w:rFonts w:eastAsia="Calibri" w:cs="Times New Roman"/>
          <w:sz w:val="24"/>
          <w:szCs w:val="24"/>
        </w:rPr>
        <w:t>model</w:t>
      </w:r>
      <w:bookmarkEnd w:id="36"/>
    </w:p>
    <w:p w:rsidR="006568A5" w:rsidRPr="006671C6" w:rsidRDefault="006568A5" w:rsidP="00DB1CB5">
      <w:pPr>
        <w:pStyle w:val="Heading3"/>
      </w:pPr>
      <w:bookmarkStart w:id="37" w:name="_Toc430338414"/>
      <w:r w:rsidRPr="006671C6">
        <w:t>Software development life cycle</w:t>
      </w:r>
      <w:bookmarkEnd w:id="37"/>
    </w:p>
    <w:tbl>
      <w:tblPr>
        <w:tblW w:w="10310" w:type="dxa"/>
        <w:tblInd w:w="-174" w:type="dxa"/>
        <w:tblLayout w:type="fixed"/>
        <w:tblCellMar>
          <w:left w:w="0" w:type="dxa"/>
          <w:right w:w="0" w:type="dxa"/>
        </w:tblCellMar>
        <w:tblLook w:val="01E0" w:firstRow="1" w:lastRow="1" w:firstColumn="1" w:lastColumn="1" w:noHBand="0" w:noVBand="0"/>
      </w:tblPr>
      <w:tblGrid>
        <w:gridCol w:w="1890"/>
        <w:gridCol w:w="1980"/>
        <w:gridCol w:w="1890"/>
        <w:gridCol w:w="1170"/>
        <w:gridCol w:w="1710"/>
        <w:gridCol w:w="1670"/>
      </w:tblGrid>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ha</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cr</w:t>
            </w:r>
            <w:r w:rsidRPr="006671C6">
              <w:rPr>
                <w:rFonts w:asciiTheme="majorHAnsi" w:eastAsia="Cambria" w:hAnsiTheme="majorHAnsi"/>
                <w:b/>
                <w:sz w:val="24"/>
                <w:szCs w:val="24"/>
              </w:rPr>
              <w:t>ip</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iv</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bl</w:t>
            </w:r>
            <w:r w:rsidRPr="006671C6">
              <w:rPr>
                <w:rFonts w:asciiTheme="majorHAnsi" w:eastAsia="Cambria" w:hAnsiTheme="majorHAnsi"/>
                <w:b/>
                <w:sz w:val="24"/>
                <w:szCs w:val="24"/>
              </w:rPr>
              <w: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67"/>
              <w:rPr>
                <w:rFonts w:asciiTheme="majorHAnsi" w:eastAsia="Cambria" w:hAnsiTheme="majorHAnsi"/>
                <w:sz w:val="24"/>
                <w:szCs w:val="24"/>
              </w:rPr>
            </w:pPr>
            <w:r w:rsidRPr="006671C6">
              <w:rPr>
                <w:rFonts w:asciiTheme="majorHAnsi" w:eastAsia="Cambria" w:hAnsiTheme="majorHAnsi"/>
                <w:b/>
                <w:sz w:val="24"/>
                <w:szCs w:val="24"/>
              </w:rPr>
              <w:t>Res</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u</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 xml:space="preserve">ce </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e</w:t>
            </w:r>
            <w:r w:rsidRPr="006671C6">
              <w:rPr>
                <w:rFonts w:asciiTheme="majorHAnsi" w:eastAsia="Cambria" w:hAnsiTheme="majorHAnsi"/>
                <w:b/>
                <w:sz w:val="24"/>
                <w:szCs w:val="24"/>
              </w:rPr>
              <w:t>ded</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134"/>
              <w:rPr>
                <w:rFonts w:asciiTheme="majorHAnsi" w:eastAsia="Cambria" w:hAnsiTheme="majorHAnsi"/>
                <w:sz w:val="24"/>
                <w:szCs w:val="24"/>
              </w:rPr>
            </w:pPr>
            <w:r w:rsidRPr="006671C6">
              <w:rPr>
                <w:rFonts w:asciiTheme="majorHAnsi" w:eastAsia="Cambria" w:hAnsiTheme="majorHAnsi"/>
                <w:b/>
                <w:sz w:val="24"/>
                <w:szCs w:val="24"/>
              </w:rPr>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pacing w:val="-2"/>
                <w:sz w:val="24"/>
                <w:szCs w:val="24"/>
              </w:rPr>
              <w:t>d</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c</w:t>
            </w:r>
            <w:r w:rsidRPr="006671C6">
              <w:rPr>
                <w:rFonts w:asciiTheme="majorHAnsi" w:eastAsia="Cambria" w:hAnsiTheme="majorHAnsi"/>
                <w:b/>
                <w:spacing w:val="-2"/>
                <w:sz w:val="24"/>
                <w:szCs w:val="24"/>
              </w:rPr>
              <w:t>i</w:t>
            </w:r>
            <w:r w:rsidRPr="006671C6">
              <w:rPr>
                <w:rFonts w:asciiTheme="majorHAnsi" w:eastAsia="Cambria" w:hAnsiTheme="majorHAnsi"/>
                <w:b/>
                <w:sz w:val="24"/>
                <w:szCs w:val="24"/>
              </w:rPr>
              <w:t>es and</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a</w:t>
            </w:r>
            <w:r w:rsidRPr="006671C6">
              <w:rPr>
                <w:rFonts w:asciiTheme="majorHAnsi" w:eastAsia="Cambria" w:hAnsiTheme="majorHAnsi"/>
                <w:b/>
                <w:spacing w:val="-3"/>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Ris</w:t>
            </w:r>
            <w:r w:rsidRPr="006671C6">
              <w:rPr>
                <w:rFonts w:asciiTheme="majorHAnsi" w:eastAsia="Cambria" w:hAnsiTheme="majorHAnsi"/>
                <w:b/>
                <w:spacing w:val="-1"/>
                <w:sz w:val="24"/>
                <w:szCs w:val="24"/>
              </w:rPr>
              <w:t>k</w:t>
            </w:r>
            <w:r w:rsidRPr="006671C6">
              <w:rPr>
                <w:rFonts w:asciiTheme="majorHAnsi" w:eastAsia="Cambria" w:hAnsiTheme="majorHAnsi"/>
                <w:b/>
                <w:sz w:val="24"/>
                <w:szCs w:val="24"/>
              </w:rPr>
              <w:t>s</w:t>
            </w:r>
          </w:p>
        </w:tc>
      </w:tr>
      <w:tr w:rsidR="006568A5" w:rsidRPr="006671C6" w:rsidTr="00D865B6">
        <w:trPr>
          <w:trHeight w:hRule="exact" w:val="279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181"/>
              <w:rPr>
                <w:rFonts w:asciiTheme="majorHAnsi" w:eastAsia="Cambria" w:hAnsiTheme="majorHAnsi"/>
                <w:sz w:val="24"/>
                <w:szCs w:val="24"/>
              </w:rPr>
            </w:pPr>
            <w:r w:rsidRPr="006671C6">
              <w:rPr>
                <w:rFonts w:asciiTheme="majorHAnsi" w:eastAsia="Cambria" w:hAnsiTheme="majorHAnsi"/>
                <w:b/>
                <w:sz w:val="24"/>
                <w:szCs w:val="24"/>
              </w:rPr>
              <w:t>Requi</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m</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3"/>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ysis</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l</w:t>
            </w:r>
            <w:r w:rsidRPr="006671C6">
              <w:rPr>
                <w:rFonts w:asciiTheme="majorHAnsi" w:eastAsia="Cambria" w:hAnsiTheme="majorHAnsi"/>
                <w:spacing w:val="-2"/>
                <w:sz w:val="24"/>
                <w:szCs w:val="24"/>
              </w:rPr>
              <w:t>l</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from</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z w:val="24"/>
                <w:szCs w:val="24"/>
              </w:rPr>
              <w:t>er.</w:t>
            </w:r>
          </w:p>
          <w:p w:rsidR="006568A5" w:rsidRPr="006671C6" w:rsidRDefault="006568A5" w:rsidP="00D865B6">
            <w:pPr>
              <w:spacing w:line="260" w:lineRule="exact"/>
              <w:ind w:left="100" w:right="438"/>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Iden</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c</w:t>
            </w:r>
            <w:r w:rsidRPr="006671C6">
              <w:rPr>
                <w:rFonts w:asciiTheme="majorHAnsi" w:eastAsia="Cambria" w:hAnsiTheme="majorHAnsi"/>
                <w:sz w:val="24"/>
                <w:szCs w:val="24"/>
              </w:rPr>
              <w:t>la</w:t>
            </w:r>
            <w:r w:rsidRPr="006671C6">
              <w:rPr>
                <w:rFonts w:asciiTheme="majorHAnsi" w:eastAsia="Cambria" w:hAnsiTheme="majorHAnsi"/>
                <w:spacing w:val="-2"/>
                <w:sz w:val="24"/>
                <w:szCs w:val="24"/>
              </w:rPr>
              <w:t>r</w:t>
            </w:r>
            <w:r w:rsidRPr="006671C6">
              <w:rPr>
                <w:rFonts w:asciiTheme="majorHAnsi" w:eastAsia="Cambria" w:hAnsiTheme="majorHAnsi"/>
                <w:spacing w:val="1"/>
                <w:sz w:val="24"/>
                <w:szCs w:val="24"/>
              </w:rPr>
              <w:t>i</w:t>
            </w:r>
            <w:r w:rsidRPr="006671C6">
              <w:rPr>
                <w:rFonts w:asciiTheme="majorHAnsi" w:eastAsia="Cambria" w:hAnsiTheme="majorHAnsi"/>
                <w:sz w:val="24"/>
                <w:szCs w:val="24"/>
              </w:rPr>
              <w:t>fy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for the</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in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eneral.</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2"/>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Int</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2"/>
                <w:sz w:val="24"/>
                <w:szCs w:val="24"/>
              </w:rPr>
              <w:t>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propo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ed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w:t>
            </w:r>
          </w:p>
          <w:p w:rsidR="006568A5" w:rsidRPr="006671C6" w:rsidRDefault="006568A5" w:rsidP="00D865B6">
            <w:pPr>
              <w:spacing w:line="260" w:lineRule="exact"/>
              <w:ind w:left="100" w:right="462"/>
              <w:rPr>
                <w:rFonts w:asciiTheme="majorHAnsi" w:eastAsia="Cambria" w:hAnsiTheme="majorHAnsi"/>
                <w:sz w:val="24"/>
                <w:szCs w:val="24"/>
              </w:rPr>
            </w:pPr>
            <w:r w:rsidRPr="006671C6">
              <w:rPr>
                <w:rFonts w:asciiTheme="majorHAnsi" w:eastAsia="Cambria" w:hAnsiTheme="majorHAnsi"/>
                <w:spacing w:val="1"/>
                <w:sz w:val="24"/>
                <w:szCs w:val="24"/>
              </w:rPr>
              <w:t>-S</w:t>
            </w:r>
            <w:r w:rsidRPr="006671C6">
              <w:rPr>
                <w:rFonts w:asciiTheme="majorHAnsi" w:eastAsia="Cambria" w:hAnsiTheme="majorHAnsi"/>
                <w:spacing w:val="-2"/>
                <w:sz w:val="24"/>
                <w:szCs w:val="24"/>
              </w:rPr>
              <w:t>o</w:t>
            </w:r>
            <w:r w:rsidRPr="006671C6">
              <w:rPr>
                <w:rFonts w:asciiTheme="majorHAnsi" w:eastAsia="Cambria" w:hAnsiTheme="majorHAnsi"/>
                <w:sz w:val="24"/>
                <w:szCs w:val="24"/>
              </w:rPr>
              <w:t>ftware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ent </w:t>
            </w:r>
            <w:r w:rsidRPr="006671C6">
              <w:rPr>
                <w:rFonts w:asciiTheme="majorHAnsi" w:eastAsia="Cambria" w:hAnsiTheme="majorHAnsi"/>
                <w:spacing w:val="1"/>
                <w:sz w:val="24"/>
                <w:szCs w:val="24"/>
              </w:rPr>
              <w:t>s</w:t>
            </w:r>
            <w:r w:rsidRPr="006671C6">
              <w:rPr>
                <w:rFonts w:asciiTheme="majorHAnsi" w:eastAsia="Cambria" w:hAnsiTheme="majorHAnsi"/>
                <w:sz w:val="24"/>
                <w:szCs w:val="24"/>
              </w:rPr>
              <w:t>pe</w:t>
            </w:r>
            <w:r w:rsidRPr="006671C6">
              <w:rPr>
                <w:rFonts w:asciiTheme="majorHAnsi" w:eastAsia="Cambria" w:hAnsiTheme="majorHAnsi"/>
                <w:spacing w:val="-2"/>
                <w:sz w:val="24"/>
                <w:szCs w:val="24"/>
              </w:rPr>
              <w:t>c</w:t>
            </w:r>
            <w:r w:rsidRPr="006671C6">
              <w:rPr>
                <w:rFonts w:asciiTheme="majorHAnsi" w:eastAsia="Cambria" w:hAnsiTheme="majorHAnsi"/>
                <w:spacing w:val="1"/>
                <w:sz w:val="24"/>
                <w:szCs w:val="24"/>
              </w:rPr>
              <w:t>i</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c</w:t>
            </w:r>
            <w:r w:rsidRPr="006671C6">
              <w:rPr>
                <w:rFonts w:asciiTheme="majorHAnsi" w:eastAsia="Cambria" w:hAnsiTheme="majorHAnsi"/>
                <w:sz w:val="24"/>
                <w:szCs w:val="24"/>
              </w:rPr>
              <w:t>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k Pla</w:t>
            </w:r>
            <w:r w:rsidRPr="006671C6">
              <w:rPr>
                <w:rFonts w:asciiTheme="majorHAnsi" w:eastAsia="Cambria" w:hAnsiTheme="majorHAnsi"/>
                <w:spacing w:val="-1"/>
                <w:sz w:val="24"/>
                <w:szCs w:val="24"/>
              </w:rPr>
              <w:t>n</w:t>
            </w:r>
            <w:r w:rsidRPr="006671C6">
              <w:rPr>
                <w:rFonts w:asciiTheme="majorHAnsi" w:eastAsia="Cambria" w:hAnsiTheme="majorHAnsi"/>
                <w:sz w:val="24"/>
                <w:szCs w:val="24"/>
              </w:rPr>
              <w:t>.</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w:t>
            </w:r>
            <w:r w:rsidRPr="006671C6">
              <w:rPr>
                <w:rFonts w:asciiTheme="majorHAnsi" w:eastAsia="Cambria" w:hAnsiTheme="majorHAnsi"/>
                <w:spacing w:val="-1"/>
                <w:sz w:val="24"/>
                <w:szCs w:val="24"/>
              </w:rPr>
              <w:t>p</w:t>
            </w:r>
            <w:r w:rsidRPr="006671C6">
              <w:rPr>
                <w:rFonts w:asciiTheme="majorHAnsi" w:eastAsia="Cambria" w:hAnsiTheme="majorHAnsi"/>
                <w:spacing w:val="-2"/>
                <w:sz w:val="24"/>
                <w:szCs w:val="24"/>
              </w:rPr>
              <w:t>e</w:t>
            </w:r>
            <w:r w:rsidRPr="006671C6">
              <w:rPr>
                <w:rFonts w:asciiTheme="majorHAnsi" w:eastAsia="Cambria" w:hAnsiTheme="majorHAnsi"/>
                <w:sz w:val="24"/>
                <w:szCs w:val="24"/>
              </w:rPr>
              <w:t>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N</w:t>
            </w:r>
            <w:r w:rsidRPr="006671C6">
              <w:rPr>
                <w:rFonts w:asciiTheme="majorHAnsi" w:eastAsia="Cambria" w:hAnsiTheme="majorHAnsi"/>
                <w:sz w:val="24"/>
                <w:szCs w:val="24"/>
              </w:rPr>
              <w:t>/A</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23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before="4" w:line="240" w:lineRule="exact"/>
              <w:ind w:left="102" w:right="57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nc</w:t>
            </w:r>
            <w:r w:rsidRPr="006671C6">
              <w:rPr>
                <w:rFonts w:asciiTheme="majorHAnsi" w:eastAsia="Cambria" w:hAnsiTheme="majorHAnsi"/>
                <w:sz w:val="24"/>
                <w:szCs w:val="24"/>
              </w:rPr>
              <w:t xml:space="preserve">lear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c</w:t>
            </w:r>
            <w:r w:rsidRPr="006671C6">
              <w:rPr>
                <w:rFonts w:asciiTheme="majorHAnsi" w:eastAsia="Cambria" w:hAnsiTheme="majorHAnsi"/>
                <w:sz w:val="24"/>
                <w:szCs w:val="24"/>
              </w:rPr>
              <w:t>ope of</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pro</w:t>
            </w:r>
            <w:r w:rsidRPr="006671C6">
              <w:rPr>
                <w:rFonts w:asciiTheme="majorHAnsi" w:eastAsia="Cambria" w:hAnsiTheme="majorHAnsi"/>
                <w:spacing w:val="-1"/>
                <w:sz w:val="24"/>
                <w:szCs w:val="24"/>
              </w:rPr>
              <w:t>j</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p>
          <w:p w:rsidR="006568A5" w:rsidRPr="006671C6" w:rsidRDefault="006568A5" w:rsidP="00D865B6">
            <w:pPr>
              <w:spacing w:before="3" w:line="240" w:lineRule="exact"/>
              <w:ind w:left="102" w:right="63"/>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of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b</w:t>
            </w:r>
            <w:r w:rsidRPr="006671C6">
              <w:rPr>
                <w:rFonts w:asciiTheme="majorHAnsi" w:eastAsia="Cambria" w:hAnsiTheme="majorHAnsi"/>
                <w:sz w:val="24"/>
                <w:szCs w:val="24"/>
              </w:rPr>
              <w:t xml:space="preserve">er </w:t>
            </w:r>
            <w:r w:rsidRPr="006671C6">
              <w:rPr>
                <w:rFonts w:asciiTheme="majorHAnsi" w:eastAsia="Cambria" w:hAnsiTheme="majorHAnsi"/>
                <w:spacing w:val="-2"/>
                <w:sz w:val="24"/>
                <w:szCs w:val="24"/>
              </w:rPr>
              <w:t>s</w:t>
            </w:r>
            <w:r w:rsidRPr="006671C6">
              <w:rPr>
                <w:rFonts w:asciiTheme="majorHAnsi" w:eastAsia="Cambria" w:hAnsiTheme="majorHAnsi"/>
                <w:sz w:val="24"/>
                <w:szCs w:val="24"/>
              </w:rPr>
              <w:t>hare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of unde</w:t>
            </w:r>
            <w:r w:rsidRPr="006671C6">
              <w:rPr>
                <w:rFonts w:asciiTheme="majorHAnsi" w:eastAsia="Cambria" w:hAnsiTheme="majorHAnsi"/>
                <w:spacing w:val="-3"/>
                <w:sz w:val="24"/>
                <w:szCs w:val="24"/>
              </w:rPr>
              <w:t>r</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d </w:t>
            </w:r>
          </w:p>
        </w:tc>
      </w:tr>
      <w:tr w:rsidR="006568A5" w:rsidRPr="006671C6" w:rsidTr="00D865B6">
        <w:trPr>
          <w:trHeight w:hRule="exact" w:val="259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D</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si</w:t>
            </w:r>
            <w:r w:rsidRPr="006671C6">
              <w:rPr>
                <w:rFonts w:asciiTheme="majorHAnsi" w:eastAsia="Cambria" w:hAnsiTheme="majorHAnsi"/>
                <w:b/>
                <w:spacing w:val="-2"/>
                <w:sz w:val="24"/>
                <w:szCs w:val="24"/>
              </w:rPr>
              <w:t>g</w:t>
            </w:r>
            <w:r w:rsidRPr="006671C6">
              <w:rPr>
                <w:rFonts w:asciiTheme="majorHAnsi" w:eastAsia="Cambria" w:hAnsiTheme="majorHAnsi"/>
                <w:b/>
                <w:sz w:val="24"/>
                <w:szCs w:val="24"/>
              </w:rPr>
              <w:t>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4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ture de</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for the </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60" w:lineRule="exact"/>
              <w:ind w:left="100" w:right="17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Det</w:t>
            </w:r>
            <w:r w:rsidRPr="006671C6">
              <w:rPr>
                <w:rFonts w:asciiTheme="majorHAnsi" w:eastAsia="Cambria" w:hAnsiTheme="majorHAnsi"/>
                <w:spacing w:val="-2"/>
                <w:sz w:val="24"/>
                <w:szCs w:val="24"/>
              </w:rPr>
              <w:t>a</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d</w:t>
            </w:r>
            <w:r w:rsidRPr="006671C6">
              <w:rPr>
                <w:rFonts w:asciiTheme="majorHAnsi" w:eastAsia="Cambria" w:hAnsiTheme="majorHAnsi"/>
                <w:spacing w:val="-3"/>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 u</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 xml:space="preserve">down </w:t>
            </w:r>
            <w:r w:rsidRPr="006671C6">
              <w:rPr>
                <w:rFonts w:asciiTheme="majorHAnsi" w:eastAsia="Cambria" w:hAnsiTheme="majorHAnsi"/>
                <w:spacing w:val="-1"/>
                <w:sz w:val="24"/>
                <w:szCs w:val="24"/>
              </w:rPr>
              <w:t>b</w:t>
            </w:r>
            <w:r w:rsidRPr="006671C6">
              <w:rPr>
                <w:rFonts w:asciiTheme="majorHAnsi" w:eastAsia="Cambria" w:hAnsiTheme="majorHAnsi"/>
                <w:sz w:val="24"/>
                <w:szCs w:val="24"/>
              </w:rPr>
              <w:t>reak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down</w:t>
            </w:r>
          </w:p>
          <w:p w:rsidR="006568A5" w:rsidRPr="006671C6" w:rsidRDefault="006568A5" w:rsidP="00D865B6">
            <w:pPr>
              <w:spacing w:before="1"/>
              <w:ind w:left="100" w:right="46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h</w:t>
            </w:r>
            <w:r w:rsidRPr="006671C6">
              <w:rPr>
                <w:rFonts w:asciiTheme="majorHAnsi" w:eastAsia="Cambria" w:hAnsiTheme="majorHAnsi"/>
                <w:sz w:val="24"/>
                <w:szCs w:val="24"/>
              </w:rPr>
              <w:t>o</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r</w:t>
            </w:r>
            <w:r w:rsidRPr="006671C6">
              <w:rPr>
                <w:rFonts w:asciiTheme="majorHAnsi" w:eastAsia="Cambria" w:hAnsiTheme="majorHAnsi"/>
                <w:spacing w:val="1"/>
                <w:sz w:val="24"/>
                <w:szCs w:val="24"/>
              </w:rPr>
              <w:t>c</w:t>
            </w:r>
            <w:r w:rsidRPr="006671C6">
              <w:rPr>
                <w:rFonts w:asciiTheme="majorHAnsi" w:eastAsia="Cambria" w:hAnsiTheme="majorHAnsi"/>
                <w:sz w:val="24"/>
                <w:szCs w:val="24"/>
              </w:rPr>
              <w:t>h</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z w:val="24"/>
                <w:szCs w:val="24"/>
              </w:rPr>
              <w:t xml:space="preserve">ure </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y</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S</w:t>
            </w:r>
            <w:r w:rsidRPr="006671C6">
              <w:rPr>
                <w:rFonts w:asciiTheme="majorHAnsi" w:eastAsia="Cambria" w:hAnsiTheme="majorHAnsi"/>
                <w:sz w:val="24"/>
                <w:szCs w:val="24"/>
                <w:lang w:val="fr-FR"/>
              </w:rPr>
              <w:t>oft</w:t>
            </w:r>
            <w:r w:rsidRPr="006671C6">
              <w:rPr>
                <w:rFonts w:asciiTheme="majorHAnsi" w:eastAsia="Cambria" w:hAnsiTheme="majorHAnsi"/>
                <w:spacing w:val="-2"/>
                <w:sz w:val="24"/>
                <w:szCs w:val="24"/>
                <w:lang w:val="fr-FR"/>
              </w:rPr>
              <w:t>w</w:t>
            </w:r>
            <w:r w:rsidRPr="006671C6">
              <w:rPr>
                <w:rFonts w:asciiTheme="majorHAnsi" w:eastAsia="Cambria" w:hAnsiTheme="majorHAnsi"/>
                <w:sz w:val="24"/>
                <w:szCs w:val="24"/>
                <w:lang w:val="fr-FR"/>
              </w:rPr>
              <w:t>are De</w:t>
            </w:r>
            <w:r w:rsidRPr="006671C6">
              <w:rPr>
                <w:rFonts w:asciiTheme="majorHAnsi" w:eastAsia="Cambria" w:hAnsiTheme="majorHAnsi"/>
                <w:spacing w:val="-1"/>
                <w:sz w:val="24"/>
                <w:szCs w:val="24"/>
                <w:lang w:val="fr-FR"/>
              </w:rPr>
              <w:t>s</w:t>
            </w:r>
            <w:r w:rsidRPr="006671C6">
              <w:rPr>
                <w:rFonts w:asciiTheme="majorHAnsi" w:eastAsia="Cambria" w:hAnsiTheme="majorHAnsi"/>
                <w:spacing w:val="1"/>
                <w:sz w:val="24"/>
                <w:szCs w:val="24"/>
                <w:lang w:val="fr-FR"/>
              </w:rPr>
              <w:t>i</w:t>
            </w:r>
            <w:r w:rsidRPr="006671C6">
              <w:rPr>
                <w:rFonts w:asciiTheme="majorHAnsi" w:eastAsia="Cambria" w:hAnsiTheme="majorHAnsi"/>
                <w:spacing w:val="-1"/>
                <w:sz w:val="24"/>
                <w:szCs w:val="24"/>
                <w:lang w:val="fr-FR"/>
              </w:rPr>
              <w:t>g</w:t>
            </w:r>
            <w:r w:rsidRPr="006671C6">
              <w:rPr>
                <w:rFonts w:asciiTheme="majorHAnsi" w:eastAsia="Cambria" w:hAnsiTheme="majorHAnsi"/>
                <w:sz w:val="24"/>
                <w:szCs w:val="24"/>
                <w:lang w:val="fr-FR"/>
              </w:rPr>
              <w:t>n Do</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u</w:t>
            </w:r>
            <w:r w:rsidRPr="006671C6">
              <w:rPr>
                <w:rFonts w:asciiTheme="majorHAnsi" w:eastAsia="Cambria" w:hAnsiTheme="majorHAnsi"/>
                <w:spacing w:val="-1"/>
                <w:sz w:val="24"/>
                <w:szCs w:val="24"/>
                <w:lang w:val="fr-FR"/>
              </w:rPr>
              <w:t>m</w:t>
            </w:r>
            <w:r w:rsidRPr="006671C6">
              <w:rPr>
                <w:rFonts w:asciiTheme="majorHAnsi" w:eastAsia="Cambria" w:hAnsiTheme="majorHAnsi"/>
                <w:sz w:val="24"/>
                <w:szCs w:val="24"/>
                <w:lang w:val="fr-FR"/>
              </w:rPr>
              <w:t>ent</w:t>
            </w:r>
          </w:p>
          <w:p w:rsidR="006568A5" w:rsidRPr="006671C6" w:rsidRDefault="006568A5" w:rsidP="00D865B6">
            <w:pPr>
              <w:spacing w:line="260" w:lineRule="exact"/>
              <w:ind w:left="100" w:right="592"/>
              <w:rPr>
                <w:rFonts w:asciiTheme="majorHAnsi" w:eastAsia="Cambria" w:hAnsiTheme="majorHAnsi"/>
                <w:sz w:val="24"/>
                <w:szCs w:val="24"/>
                <w:lang w:val="fr-FR"/>
              </w:rPr>
            </w:pPr>
            <w:r w:rsidRPr="006671C6">
              <w:rPr>
                <w:rFonts w:asciiTheme="majorHAnsi" w:eastAsia="Cambria" w:hAnsiTheme="majorHAnsi"/>
                <w:sz w:val="24"/>
                <w:szCs w:val="24"/>
                <w:lang w:val="fr-FR"/>
              </w:rPr>
              <w:t>-</w:t>
            </w:r>
            <w:r w:rsidRPr="006671C6">
              <w:rPr>
                <w:rFonts w:asciiTheme="majorHAnsi" w:eastAsia="Cambria" w:hAnsiTheme="majorHAnsi"/>
                <w:spacing w:val="1"/>
                <w:sz w:val="24"/>
                <w:szCs w:val="24"/>
                <w:lang w:val="fr-FR"/>
              </w:rPr>
              <w:t xml:space="preserve"> </w:t>
            </w:r>
            <w:r w:rsidRPr="006671C6">
              <w:rPr>
                <w:rFonts w:asciiTheme="majorHAnsi" w:eastAsia="Cambria" w:hAnsiTheme="majorHAnsi"/>
                <w:sz w:val="24"/>
                <w:szCs w:val="24"/>
                <w:lang w:val="fr-FR"/>
              </w:rPr>
              <w:t>Ba</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e</w:t>
            </w:r>
            <w:r w:rsidRPr="006671C6">
              <w:rPr>
                <w:rFonts w:asciiTheme="majorHAnsi" w:eastAsia="Cambria" w:hAnsiTheme="majorHAnsi"/>
                <w:spacing w:val="-2"/>
                <w:sz w:val="24"/>
                <w:szCs w:val="24"/>
                <w:lang w:val="fr-FR"/>
              </w:rPr>
              <w:t xml:space="preserve"> </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o</w:t>
            </w:r>
            <w:r w:rsidRPr="006671C6">
              <w:rPr>
                <w:rFonts w:asciiTheme="majorHAnsi" w:eastAsia="Cambria" w:hAnsiTheme="majorHAnsi"/>
                <w:spacing w:val="-2"/>
                <w:sz w:val="24"/>
                <w:szCs w:val="24"/>
                <w:lang w:val="fr-FR"/>
              </w:rPr>
              <w:t>d</w:t>
            </w:r>
            <w:r w:rsidRPr="006671C6">
              <w:rPr>
                <w:rFonts w:asciiTheme="majorHAnsi" w:eastAsia="Cambria" w:hAnsiTheme="majorHAnsi"/>
                <w:sz w:val="24"/>
                <w:szCs w:val="24"/>
                <w:lang w:val="fr-FR"/>
              </w:rPr>
              <w:t xml:space="preserve">e </w:t>
            </w:r>
            <w:r w:rsidRPr="006671C6">
              <w:rPr>
                <w:rFonts w:asciiTheme="majorHAnsi" w:eastAsia="Cambria" w:hAnsiTheme="majorHAnsi"/>
                <w:spacing w:val="1"/>
                <w:sz w:val="24"/>
                <w:szCs w:val="24"/>
                <w:lang w:val="fr-FR"/>
              </w:rPr>
              <w:t>s</w:t>
            </w:r>
            <w:r w:rsidRPr="006671C6">
              <w:rPr>
                <w:rFonts w:asciiTheme="majorHAnsi" w:eastAsia="Cambria" w:hAnsiTheme="majorHAnsi"/>
                <w:sz w:val="24"/>
                <w:szCs w:val="24"/>
                <w:lang w:val="fr-FR"/>
              </w:rPr>
              <w:t>tr</w:t>
            </w:r>
            <w:r w:rsidRPr="006671C6">
              <w:rPr>
                <w:rFonts w:asciiTheme="majorHAnsi" w:eastAsia="Cambria" w:hAnsiTheme="majorHAnsi"/>
                <w:spacing w:val="-2"/>
                <w:sz w:val="24"/>
                <w:szCs w:val="24"/>
                <w:lang w:val="fr-FR"/>
              </w:rPr>
              <w:t>u</w:t>
            </w:r>
            <w:r w:rsidRPr="006671C6">
              <w:rPr>
                <w:rFonts w:asciiTheme="majorHAnsi" w:eastAsia="Cambria" w:hAnsiTheme="majorHAnsi"/>
                <w:spacing w:val="1"/>
                <w:sz w:val="24"/>
                <w:szCs w:val="24"/>
                <w:lang w:val="fr-FR"/>
              </w:rPr>
              <w:t>c</w:t>
            </w:r>
            <w:r w:rsidRPr="006671C6">
              <w:rPr>
                <w:rFonts w:asciiTheme="majorHAnsi" w:eastAsia="Cambria" w:hAnsiTheme="majorHAnsi"/>
                <w:sz w:val="24"/>
                <w:szCs w:val="24"/>
                <w:lang w:val="fr-FR"/>
              </w:rPr>
              <w:t>ture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hn</w:t>
            </w:r>
            <w:r w:rsidRPr="006671C6">
              <w:rPr>
                <w:rFonts w:asciiTheme="majorHAnsi" w:eastAsia="Cambria" w:hAnsiTheme="majorHAnsi"/>
                <w:spacing w:val="-2"/>
                <w:sz w:val="24"/>
                <w:szCs w:val="24"/>
              </w:rPr>
              <w:t>o</w:t>
            </w:r>
            <w:r w:rsidRPr="006671C6">
              <w:rPr>
                <w:rFonts w:asciiTheme="majorHAnsi" w:eastAsia="Cambria" w:hAnsiTheme="majorHAnsi"/>
                <w:sz w:val="24"/>
                <w:szCs w:val="24"/>
              </w:rPr>
              <w:t xml:space="preserve">logy </w:t>
            </w:r>
            <w:r w:rsidRPr="006671C6">
              <w:rPr>
                <w:rFonts w:asciiTheme="majorHAnsi" w:eastAsia="Cambria" w:hAnsiTheme="majorHAnsi"/>
                <w:spacing w:val="-1"/>
                <w:sz w:val="24"/>
                <w:szCs w:val="24"/>
              </w:rPr>
              <w:t>n</w:t>
            </w:r>
            <w:r w:rsidRPr="006671C6">
              <w:rPr>
                <w:rFonts w:asciiTheme="majorHAnsi" w:eastAsia="Cambria" w:hAnsiTheme="majorHAnsi"/>
                <w:sz w:val="24"/>
                <w:szCs w:val="24"/>
              </w:rPr>
              <w:t>otes</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z w:val="24"/>
                <w:szCs w:val="24"/>
              </w:rPr>
              <w:t>Re</w:t>
            </w:r>
            <w:r w:rsidRPr="006671C6">
              <w:rPr>
                <w:rFonts w:asciiTheme="majorHAnsi" w:eastAsia="Cambria" w:hAnsiTheme="majorHAnsi"/>
                <w:spacing w:val="-1"/>
                <w:sz w:val="24"/>
                <w:szCs w:val="24"/>
              </w:rPr>
              <w:t>q</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r</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pacing w:val="-1"/>
                <w:sz w:val="24"/>
                <w:szCs w:val="24"/>
              </w:rPr>
              <w:t>An</w:t>
            </w:r>
            <w:r w:rsidRPr="006671C6">
              <w:rPr>
                <w:rFonts w:asciiTheme="majorHAnsi" w:eastAsia="Cambria" w:hAnsiTheme="majorHAnsi"/>
                <w:sz w:val="24"/>
                <w:szCs w:val="24"/>
              </w:rPr>
              <w:t>alys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N</w:t>
            </w:r>
            <w:r w:rsidRPr="006671C6">
              <w:rPr>
                <w:rFonts w:asciiTheme="majorHAnsi" w:eastAsia="Cambria" w:hAnsiTheme="majorHAnsi"/>
                <w:sz w:val="24"/>
                <w:szCs w:val="24"/>
              </w:rPr>
              <w:t xml:space="preserve">ot </w:t>
            </w:r>
            <w:r w:rsidRPr="006671C6">
              <w:rPr>
                <w:rFonts w:asciiTheme="majorHAnsi" w:eastAsia="Cambria" w:hAnsiTheme="majorHAnsi"/>
                <w:spacing w:val="-3"/>
                <w:sz w:val="24"/>
                <w:szCs w:val="24"/>
              </w:rPr>
              <w:t>f</w:t>
            </w:r>
            <w:r w:rsidRPr="006671C6">
              <w:rPr>
                <w:rFonts w:asciiTheme="majorHAnsi" w:eastAsia="Cambria" w:hAnsiTheme="majorHAnsi"/>
                <w:sz w:val="24"/>
                <w:szCs w:val="24"/>
              </w:rPr>
              <w:t>ul</w:t>
            </w:r>
            <w:r w:rsidRPr="006671C6">
              <w:rPr>
                <w:rFonts w:asciiTheme="majorHAnsi" w:eastAsia="Cambria" w:hAnsiTheme="majorHAnsi"/>
                <w:spacing w:val="-2"/>
                <w:sz w:val="24"/>
                <w:szCs w:val="24"/>
              </w:rPr>
              <w:t>f</w:t>
            </w:r>
            <w:r w:rsidRPr="006671C6">
              <w:rPr>
                <w:rFonts w:asciiTheme="majorHAnsi" w:eastAsia="Cambria" w:hAnsiTheme="majorHAnsi"/>
                <w:spacing w:val="1"/>
                <w:sz w:val="24"/>
                <w:szCs w:val="24"/>
              </w:rPr>
              <w:t>i</w:t>
            </w:r>
            <w:r w:rsidRPr="006671C6">
              <w:rPr>
                <w:rFonts w:asciiTheme="majorHAnsi" w:eastAsia="Cambria" w:hAnsiTheme="majorHAnsi"/>
                <w:sz w:val="24"/>
                <w:szCs w:val="24"/>
              </w:rPr>
              <w:t>l requ</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r>
      <w:tr w:rsidR="006568A5" w:rsidRPr="006671C6" w:rsidTr="00D865B6">
        <w:trPr>
          <w:trHeight w:hRule="exact" w:val="1820"/>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73"/>
              <w:rPr>
                <w:rFonts w:asciiTheme="majorHAnsi" w:eastAsia="Cambria" w:hAnsiTheme="majorHAnsi"/>
                <w:sz w:val="24"/>
                <w:szCs w:val="24"/>
              </w:rPr>
            </w:pPr>
            <w:r w:rsidRPr="006671C6">
              <w:rPr>
                <w:rFonts w:asciiTheme="majorHAnsi" w:eastAsia="Cambria" w:hAnsiTheme="majorHAnsi"/>
                <w:b/>
                <w:sz w:val="24"/>
                <w:szCs w:val="24"/>
              </w:rPr>
              <w:t>Imp</w:t>
            </w:r>
            <w:r w:rsidRPr="006671C6">
              <w:rPr>
                <w:rFonts w:asciiTheme="majorHAnsi" w:eastAsia="Cambria" w:hAnsiTheme="majorHAnsi"/>
                <w:b/>
                <w:spacing w:val="-1"/>
                <w:sz w:val="24"/>
                <w:szCs w:val="24"/>
              </w:rPr>
              <w:t>l</w:t>
            </w:r>
            <w:r w:rsidRPr="006671C6">
              <w:rPr>
                <w:rFonts w:asciiTheme="majorHAnsi" w:eastAsia="Cambria" w:hAnsiTheme="majorHAnsi"/>
                <w:b/>
                <w:sz w:val="24"/>
                <w:szCs w:val="24"/>
              </w:rPr>
              <w:t>em</w:t>
            </w:r>
            <w:r w:rsidRPr="006671C6">
              <w:rPr>
                <w:rFonts w:asciiTheme="majorHAnsi" w:eastAsia="Cambria" w:hAnsiTheme="majorHAnsi"/>
                <w:b/>
                <w:spacing w:val="-1"/>
                <w:sz w:val="24"/>
                <w:szCs w:val="24"/>
              </w:rPr>
              <w:t>en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ion</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15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pacing w:val="-3"/>
                <w:sz w:val="24"/>
                <w:szCs w:val="24"/>
              </w:rPr>
              <w:t>d</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syst</w:t>
            </w:r>
            <w:r w:rsidRPr="006671C6">
              <w:rPr>
                <w:rFonts w:asciiTheme="majorHAnsi" w:eastAsia="Cambria" w:hAnsiTheme="majorHAnsi"/>
                <w:spacing w:val="-2"/>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c</w:t>
            </w:r>
            <w:r w:rsidRPr="006671C6">
              <w:rPr>
                <w:rFonts w:asciiTheme="majorHAnsi" w:eastAsia="Cambria" w:hAnsiTheme="majorHAnsi"/>
                <w:sz w:val="24"/>
                <w:szCs w:val="24"/>
              </w:rPr>
              <w:t xml:space="preserve">ore </w:t>
            </w:r>
            <w:r w:rsidRPr="006671C6">
              <w:rPr>
                <w:rFonts w:asciiTheme="majorHAnsi" w:eastAsia="Cambria" w:hAnsiTheme="majorHAnsi"/>
                <w:spacing w:val="-2"/>
                <w:sz w:val="24"/>
                <w:szCs w:val="24"/>
              </w:rPr>
              <w:t>f</w:t>
            </w:r>
            <w:r w:rsidRPr="006671C6">
              <w:rPr>
                <w:rFonts w:asciiTheme="majorHAnsi" w:eastAsia="Cambria" w:hAnsiTheme="majorHAnsi"/>
                <w:sz w:val="24"/>
                <w:szCs w:val="24"/>
              </w:rPr>
              <w:t>unc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ons and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other fe</w:t>
            </w:r>
            <w:r w:rsidRPr="006671C6">
              <w:rPr>
                <w:rFonts w:asciiTheme="majorHAnsi" w:eastAsia="Cambria" w:hAnsiTheme="majorHAnsi"/>
                <w:spacing w:val="1"/>
                <w:sz w:val="24"/>
                <w:szCs w:val="24"/>
              </w:rPr>
              <w:t>a</w:t>
            </w:r>
            <w:r w:rsidRPr="006671C6">
              <w:rPr>
                <w:rFonts w:asciiTheme="majorHAnsi" w:eastAsia="Cambria" w:hAnsiTheme="majorHAnsi"/>
                <w:sz w:val="24"/>
                <w:szCs w:val="24"/>
              </w:rPr>
              <w:t xml:space="preserve">ture </w:t>
            </w:r>
            <w:r w:rsidRPr="006671C6">
              <w:rPr>
                <w:rFonts w:asciiTheme="majorHAnsi" w:eastAsia="Cambria" w:hAnsiTheme="majorHAnsi"/>
                <w:spacing w:val="-3"/>
                <w:sz w:val="24"/>
                <w:szCs w:val="24"/>
              </w:rPr>
              <w:t>w</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th </w:t>
            </w:r>
            <w:r w:rsidRPr="006671C6">
              <w:rPr>
                <w:rFonts w:asciiTheme="majorHAnsi" w:eastAsia="Cambria" w:hAnsiTheme="majorHAnsi"/>
                <w:spacing w:val="-3"/>
                <w:sz w:val="24"/>
                <w:szCs w:val="24"/>
              </w:rPr>
              <w:t>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w:t>
            </w:r>
            <w:r w:rsidRPr="006671C6">
              <w:rPr>
                <w:rFonts w:asciiTheme="majorHAnsi" w:eastAsia="Cambria" w:hAnsiTheme="majorHAnsi"/>
                <w:spacing w:val="1"/>
                <w:sz w:val="24"/>
                <w:szCs w:val="24"/>
              </w:rPr>
              <w:t>i</w:t>
            </w:r>
            <w:r w:rsidRPr="006671C6">
              <w:rPr>
                <w:rFonts w:asciiTheme="majorHAnsi" w:eastAsia="Cambria" w:hAnsiTheme="majorHAnsi"/>
                <w:sz w:val="24"/>
                <w:szCs w:val="24"/>
              </w:rPr>
              <w:t>n</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w:t>
            </w:r>
            <w:r w:rsidRPr="006671C6">
              <w:rPr>
                <w:rFonts w:asciiTheme="majorHAnsi" w:eastAsia="Cambria" w:hAnsiTheme="majorHAnsi"/>
                <w:spacing w:val="-3"/>
                <w:sz w:val="24"/>
                <w:szCs w:val="24"/>
              </w:rPr>
              <w:t>’</w:t>
            </w:r>
            <w:r w:rsidRPr="006671C6">
              <w:rPr>
                <w:rFonts w:asciiTheme="majorHAnsi" w:eastAsia="Cambria" w:hAnsiTheme="majorHAnsi"/>
                <w:sz w:val="24"/>
                <w:szCs w:val="24"/>
              </w:rPr>
              <w:t>s f</w:t>
            </w:r>
            <w:r w:rsidRPr="006671C6">
              <w:rPr>
                <w:rFonts w:asciiTheme="majorHAnsi" w:eastAsia="Cambria" w:hAnsiTheme="majorHAnsi"/>
                <w:spacing w:val="1"/>
                <w:sz w:val="24"/>
                <w:szCs w:val="24"/>
              </w:rPr>
              <w:t>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obi</w:t>
            </w:r>
            <w:r w:rsidRPr="006671C6">
              <w:rPr>
                <w:rFonts w:asciiTheme="majorHAnsi" w:eastAsia="Cambria" w:hAnsiTheme="majorHAnsi"/>
                <w:spacing w:val="-2"/>
                <w:sz w:val="24"/>
                <w:szCs w:val="24"/>
              </w:rPr>
              <w:t>l</w:t>
            </w:r>
            <w:r w:rsidRPr="006671C6">
              <w:rPr>
                <w:rFonts w:asciiTheme="majorHAnsi" w:eastAsia="Cambria" w:hAnsiTheme="majorHAnsi"/>
                <w:sz w:val="24"/>
                <w:szCs w:val="24"/>
              </w:rPr>
              <w:t>e and website</w:t>
            </w:r>
          </w:p>
          <w:p w:rsidR="006568A5" w:rsidRPr="006671C6" w:rsidRDefault="006568A5" w:rsidP="00D865B6">
            <w:pPr>
              <w:spacing w:line="260" w:lineRule="exact"/>
              <w:ind w:left="100" w:right="70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U</w:t>
            </w:r>
            <w:r w:rsidRPr="006671C6">
              <w:rPr>
                <w:rFonts w:asciiTheme="majorHAnsi" w:eastAsia="Cambria" w:hAnsiTheme="majorHAnsi"/>
                <w:spacing w:val="-1"/>
                <w:sz w:val="24"/>
                <w:szCs w:val="24"/>
              </w:rPr>
              <w:t>n</w:t>
            </w:r>
            <w:r w:rsidRPr="006671C6">
              <w:rPr>
                <w:rFonts w:asciiTheme="majorHAnsi" w:eastAsia="Cambria" w:hAnsiTheme="majorHAnsi"/>
                <w:spacing w:val="1"/>
                <w:sz w:val="24"/>
                <w:szCs w:val="24"/>
              </w:rPr>
              <w:t>i</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 do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50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w:t>
            </w:r>
            <w:r w:rsidRPr="006671C6">
              <w:rPr>
                <w:rFonts w:asciiTheme="majorHAnsi" w:eastAsia="Cambria" w:hAnsiTheme="majorHAnsi"/>
                <w:sz w:val="24"/>
                <w:szCs w:val="24"/>
              </w:rPr>
              <w:t>D</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si</w:t>
            </w:r>
            <w:r w:rsidRPr="006671C6">
              <w:rPr>
                <w:rFonts w:asciiTheme="majorHAnsi" w:eastAsia="Cambria" w:hAnsiTheme="majorHAnsi"/>
                <w:spacing w:val="-1"/>
                <w:sz w:val="24"/>
                <w:szCs w:val="24"/>
              </w:rPr>
              <w:t>gn”</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 and k</w:t>
            </w:r>
            <w:r w:rsidRPr="006671C6">
              <w:rPr>
                <w:rFonts w:asciiTheme="majorHAnsi" w:eastAsia="Cambria" w:hAnsiTheme="majorHAnsi"/>
                <w:spacing w:val="-1"/>
                <w:sz w:val="24"/>
                <w:szCs w:val="24"/>
              </w:rPr>
              <w:t>n</w:t>
            </w:r>
            <w:r w:rsidRPr="006671C6">
              <w:rPr>
                <w:rFonts w:asciiTheme="majorHAnsi" w:eastAsia="Cambria" w:hAnsiTheme="majorHAnsi"/>
                <w:sz w:val="24"/>
                <w:szCs w:val="24"/>
              </w:rPr>
              <w:t>owled</w:t>
            </w:r>
            <w:r w:rsidRPr="006671C6">
              <w:rPr>
                <w:rFonts w:asciiTheme="majorHAnsi" w:eastAsia="Cambria" w:hAnsiTheme="majorHAnsi"/>
                <w:spacing w:val="-1"/>
                <w:sz w:val="24"/>
                <w:szCs w:val="24"/>
              </w:rPr>
              <w:t>g</w:t>
            </w:r>
            <w:r w:rsidRPr="006671C6">
              <w:rPr>
                <w:rFonts w:asciiTheme="majorHAnsi" w:eastAsia="Cambria" w:hAnsiTheme="majorHAnsi"/>
                <w:sz w:val="24"/>
                <w:szCs w:val="24"/>
              </w:rPr>
              <w:t>e.</w:t>
            </w:r>
          </w:p>
          <w:p w:rsidR="006568A5" w:rsidRPr="006671C6" w:rsidRDefault="006568A5" w:rsidP="00D865B6">
            <w:pPr>
              <w:spacing w:before="3" w:line="240" w:lineRule="exact"/>
              <w:ind w:left="102" w:right="61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H</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 xml:space="preserve">an </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z w:val="24"/>
                <w:szCs w:val="24"/>
              </w:rPr>
              <w:t>take.</w:t>
            </w:r>
          </w:p>
        </w:tc>
      </w:tr>
      <w:tr w:rsidR="006568A5" w:rsidRPr="006671C6" w:rsidTr="00D865B6">
        <w:trPr>
          <w:trHeight w:hRule="exact" w:val="181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e</w:t>
            </w:r>
            <w:r w:rsidRPr="006671C6">
              <w:rPr>
                <w:rFonts w:asciiTheme="majorHAnsi" w:eastAsia="Cambria" w:hAnsiTheme="majorHAnsi"/>
                <w:b/>
                <w:sz w:val="24"/>
                <w:szCs w:val="24"/>
              </w:rPr>
              <w:t>st</w:t>
            </w:r>
            <w:r w:rsidRPr="006671C6">
              <w:rPr>
                <w:rFonts w:asciiTheme="majorHAnsi" w:eastAsia="Cambria" w:hAnsiTheme="majorHAnsi"/>
                <w:b/>
                <w:spacing w:val="-2"/>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g</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69"/>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Inte</w:t>
            </w:r>
            <w:r w:rsidRPr="006671C6">
              <w:rPr>
                <w:rFonts w:asciiTheme="majorHAnsi" w:eastAsia="Cambria" w:hAnsiTheme="majorHAnsi"/>
                <w:spacing w:val="-1"/>
                <w:sz w:val="24"/>
                <w:szCs w:val="24"/>
              </w:rPr>
              <w:t>g</w:t>
            </w:r>
            <w:r w:rsidRPr="006671C6">
              <w:rPr>
                <w:rFonts w:asciiTheme="majorHAnsi" w:eastAsia="Cambria" w:hAnsiTheme="majorHAnsi"/>
                <w:sz w:val="24"/>
                <w:szCs w:val="24"/>
              </w:rPr>
              <w:t>rat</w:t>
            </w:r>
            <w:r w:rsidRPr="006671C6">
              <w:rPr>
                <w:rFonts w:asciiTheme="majorHAnsi" w:eastAsia="Cambria" w:hAnsiTheme="majorHAnsi"/>
                <w:spacing w:val="-2"/>
                <w:sz w:val="24"/>
                <w:szCs w:val="24"/>
              </w:rPr>
              <w:t>i</w:t>
            </w:r>
            <w:r w:rsidRPr="006671C6">
              <w:rPr>
                <w:rFonts w:asciiTheme="majorHAnsi" w:eastAsia="Cambria" w:hAnsiTheme="majorHAnsi"/>
                <w:sz w:val="24"/>
                <w:szCs w:val="24"/>
              </w:rPr>
              <w:t>on</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the </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y</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z w:val="24"/>
                <w:szCs w:val="24"/>
              </w:rPr>
              <w:t>m</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z w:val="24"/>
                <w:szCs w:val="24"/>
              </w:rPr>
              <w:t>lpha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w:t>
            </w:r>
            <w:r w:rsidRPr="006671C6">
              <w:rPr>
                <w:rFonts w:asciiTheme="majorHAnsi" w:eastAsia="Cambria" w:hAnsiTheme="majorHAnsi"/>
                <w:spacing w:val="1"/>
                <w:sz w:val="24"/>
                <w:szCs w:val="24"/>
              </w:rPr>
              <w:t>o</w:t>
            </w:r>
            <w:r w:rsidRPr="006671C6">
              <w:rPr>
                <w:rFonts w:asciiTheme="majorHAnsi" w:eastAsia="Cambria" w:hAnsiTheme="majorHAnsi"/>
                <w:sz w:val="24"/>
                <w:szCs w:val="24"/>
              </w:rPr>
              <w:t>r</w:t>
            </w:r>
            <w:r w:rsidRPr="006671C6">
              <w:rPr>
                <w:rFonts w:asciiTheme="majorHAnsi" w:eastAsia="Cambria" w:hAnsiTheme="majorHAnsi"/>
                <w:spacing w:val="-3"/>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b</w:t>
            </w:r>
            <w:r w:rsidRPr="006671C6">
              <w:rPr>
                <w:rFonts w:asciiTheme="majorHAnsi" w:eastAsia="Cambria" w:hAnsiTheme="majorHAnsi"/>
                <w:sz w:val="24"/>
                <w:szCs w:val="24"/>
              </w:rPr>
              <w:t>ugs</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Beta</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p w:rsidR="006568A5" w:rsidRPr="006671C6" w:rsidRDefault="006568A5" w:rsidP="00D865B6">
            <w:pPr>
              <w:spacing w:line="260" w:lineRule="exact"/>
              <w:ind w:left="100" w:right="458"/>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pacing w:val="-1"/>
                <w:sz w:val="24"/>
                <w:szCs w:val="24"/>
              </w:rPr>
              <w:t>c</w:t>
            </w:r>
            <w:r w:rsidRPr="006671C6">
              <w:rPr>
                <w:rFonts w:asciiTheme="majorHAnsi" w:eastAsia="Cambria" w:hAnsiTheme="majorHAnsi"/>
                <w:sz w:val="24"/>
                <w:szCs w:val="24"/>
              </w:rPr>
              <w:t>epta</w:t>
            </w:r>
            <w:r w:rsidRPr="006671C6">
              <w:rPr>
                <w:rFonts w:asciiTheme="majorHAnsi" w:eastAsia="Cambria" w:hAnsiTheme="majorHAnsi"/>
                <w:spacing w:val="-1"/>
                <w:sz w:val="24"/>
                <w:szCs w:val="24"/>
              </w:rPr>
              <w:t>nc</w:t>
            </w:r>
            <w:r w:rsidRPr="006671C6">
              <w:rPr>
                <w:rFonts w:asciiTheme="majorHAnsi" w:eastAsia="Cambria" w:hAnsiTheme="majorHAnsi"/>
                <w:sz w:val="24"/>
                <w:szCs w:val="24"/>
              </w:rPr>
              <w:t>e 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T</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c</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ent</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w:t>
            </w:r>
            <w:r w:rsidRPr="006671C6">
              <w:rPr>
                <w:rFonts w:asciiTheme="majorHAnsi" w:eastAsia="Cambria" w:hAnsiTheme="majorHAnsi"/>
                <w:spacing w:val="-1"/>
                <w:sz w:val="24"/>
                <w:szCs w:val="24"/>
              </w:rPr>
              <w:t>f</w:t>
            </w:r>
            <w:r w:rsidRPr="006671C6">
              <w:rPr>
                <w:rFonts w:asciiTheme="majorHAnsi" w:eastAsia="Cambria" w:hAnsiTheme="majorHAnsi"/>
                <w:sz w:val="24"/>
                <w:szCs w:val="24"/>
              </w:rPr>
              <w:t>e</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log</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0" w:right="331"/>
              <w:rPr>
                <w:rFonts w:asciiTheme="majorHAnsi" w:eastAsia="Cambria" w:hAnsiTheme="majorHAnsi"/>
                <w:sz w:val="24"/>
                <w:szCs w:val="24"/>
              </w:rPr>
            </w:pPr>
            <w:r w:rsidRPr="006671C6">
              <w:rPr>
                <w:rFonts w:asciiTheme="majorHAnsi" w:eastAsia="Cambria" w:hAnsiTheme="majorHAnsi"/>
                <w:sz w:val="24"/>
                <w:szCs w:val="24"/>
              </w:rPr>
              <w:t>20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line="260" w:lineRule="exact"/>
              <w:ind w:left="100" w:right="85"/>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2"/>
                <w:sz w:val="24"/>
                <w:szCs w:val="24"/>
              </w:rPr>
              <w:t>I</w:t>
            </w:r>
            <w:r w:rsidRPr="006671C6">
              <w:rPr>
                <w:rFonts w:asciiTheme="majorHAnsi" w:eastAsia="Cambria" w:hAnsiTheme="majorHAnsi"/>
                <w:spacing w:val="1"/>
                <w:sz w:val="24"/>
                <w:szCs w:val="24"/>
              </w:rPr>
              <w:t>m</w:t>
            </w:r>
            <w:r w:rsidRPr="006671C6">
              <w:rPr>
                <w:rFonts w:asciiTheme="majorHAnsi" w:eastAsia="Cambria" w:hAnsiTheme="majorHAnsi"/>
                <w:sz w:val="24"/>
                <w:szCs w:val="24"/>
              </w:rPr>
              <w:t>pl</w:t>
            </w:r>
            <w:r w:rsidRPr="006671C6">
              <w:rPr>
                <w:rFonts w:asciiTheme="majorHAnsi" w:eastAsia="Cambria" w:hAnsiTheme="majorHAnsi"/>
                <w:spacing w:val="-2"/>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a</w:t>
            </w:r>
            <w:r w:rsidRPr="006671C6">
              <w:rPr>
                <w:rFonts w:asciiTheme="majorHAnsi" w:eastAsia="Cambria" w:hAnsiTheme="majorHAnsi"/>
                <w:spacing w:val="-2"/>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w:t>
            </w:r>
            <w:r w:rsidRPr="006671C6">
              <w:rPr>
                <w:rFonts w:asciiTheme="majorHAnsi" w:eastAsia="Cambria" w:hAnsiTheme="majorHAnsi"/>
                <w:spacing w:val="-1"/>
                <w:sz w:val="24"/>
                <w:szCs w:val="24"/>
              </w:rPr>
              <w:t>n”</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40" w:lineRule="exact"/>
              <w:ind w:left="102" w:right="396"/>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p w:rsidR="006568A5" w:rsidRPr="006671C6" w:rsidRDefault="006568A5" w:rsidP="00D865B6">
            <w:pPr>
              <w:spacing w:before="1" w:line="240" w:lineRule="exact"/>
              <w:ind w:left="102" w:right="182"/>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g</w:t>
            </w:r>
            <w:r w:rsidRPr="006671C6">
              <w:rPr>
                <w:rFonts w:asciiTheme="majorHAnsi" w:eastAsia="Cambria" w:hAnsiTheme="majorHAnsi"/>
                <w:spacing w:val="-1"/>
                <w:sz w:val="24"/>
                <w:szCs w:val="24"/>
              </w:rPr>
              <w:t xml:space="preserve"> 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z w:val="24"/>
                <w:szCs w:val="24"/>
              </w:rPr>
              <w:t xml:space="preserve">t </w:t>
            </w:r>
            <w:r w:rsidRPr="006671C6">
              <w:rPr>
                <w:rFonts w:asciiTheme="majorHAnsi" w:eastAsia="Cambria" w:hAnsiTheme="majorHAnsi"/>
                <w:spacing w:val="1"/>
                <w:sz w:val="24"/>
                <w:szCs w:val="24"/>
              </w:rPr>
              <w:t>c</w:t>
            </w:r>
            <w:r w:rsidRPr="006671C6">
              <w:rPr>
                <w:rFonts w:asciiTheme="majorHAnsi" w:eastAsia="Cambria" w:hAnsiTheme="majorHAnsi"/>
                <w:sz w:val="24"/>
                <w:szCs w:val="24"/>
              </w:rPr>
              <w:t>a</w:t>
            </w:r>
            <w:r w:rsidRPr="006671C6">
              <w:rPr>
                <w:rFonts w:asciiTheme="majorHAnsi" w:eastAsia="Cambria" w:hAnsiTheme="majorHAnsi"/>
                <w:spacing w:val="-1"/>
                <w:sz w:val="24"/>
                <w:szCs w:val="24"/>
              </w:rPr>
              <w:t>s</w:t>
            </w:r>
            <w:r w:rsidRPr="006671C6">
              <w:rPr>
                <w:rFonts w:asciiTheme="majorHAnsi" w:eastAsia="Cambria" w:hAnsiTheme="majorHAnsi"/>
                <w:sz w:val="24"/>
                <w:szCs w:val="24"/>
              </w:rPr>
              <w:t>e</w:t>
            </w:r>
          </w:p>
        </w:tc>
      </w:tr>
      <w:tr w:rsidR="006568A5" w:rsidRPr="006671C6" w:rsidTr="00D865B6">
        <w:trPr>
          <w:trHeight w:hRule="exact" w:val="785"/>
        </w:trPr>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ight="114"/>
              <w:rPr>
                <w:rFonts w:asciiTheme="majorHAnsi" w:eastAsia="Cambria" w:hAnsiTheme="majorHAnsi"/>
                <w:sz w:val="24"/>
                <w:szCs w:val="24"/>
              </w:rPr>
            </w:pPr>
            <w:r w:rsidRPr="006671C6">
              <w:rPr>
                <w:rFonts w:asciiTheme="majorHAnsi" w:eastAsia="Cambria" w:hAnsiTheme="majorHAnsi"/>
                <w:b/>
                <w:sz w:val="24"/>
                <w:szCs w:val="24"/>
              </w:rPr>
              <w:t>Mai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pacing w:val="-2"/>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ance</w:t>
            </w:r>
          </w:p>
        </w:tc>
        <w:tc>
          <w:tcPr>
            <w:tcW w:w="198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57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Deploy</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s</w:t>
            </w:r>
            <w:r w:rsidRPr="006671C6">
              <w:rPr>
                <w:rFonts w:asciiTheme="majorHAnsi" w:eastAsia="Cambria" w:hAnsiTheme="majorHAnsi"/>
                <w:sz w:val="24"/>
                <w:szCs w:val="24"/>
              </w:rPr>
              <w:t>ever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and </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2"/>
                <w:sz w:val="24"/>
                <w:szCs w:val="24"/>
              </w:rPr>
              <w:t>i</w:t>
            </w:r>
            <w:r w:rsidRPr="006671C6">
              <w:rPr>
                <w:rFonts w:asciiTheme="majorHAnsi" w:eastAsia="Cambria" w:hAnsiTheme="majorHAnsi"/>
                <w:sz w:val="24"/>
                <w:szCs w:val="24"/>
              </w:rPr>
              <w:t>le</w:t>
            </w:r>
          </w:p>
        </w:tc>
        <w:tc>
          <w:tcPr>
            <w:tcW w:w="189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455"/>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Insta</w:t>
            </w:r>
            <w:r w:rsidRPr="006671C6">
              <w:rPr>
                <w:rFonts w:asciiTheme="majorHAnsi" w:eastAsia="Cambria" w:hAnsiTheme="majorHAnsi"/>
                <w:spacing w:val="-2"/>
                <w:sz w:val="24"/>
                <w:szCs w:val="24"/>
              </w:rPr>
              <w:t>l</w:t>
            </w:r>
            <w:r w:rsidRPr="006671C6">
              <w:rPr>
                <w:rFonts w:asciiTheme="majorHAnsi" w:eastAsia="Cambria" w:hAnsiTheme="majorHAnsi"/>
                <w:sz w:val="24"/>
                <w:szCs w:val="24"/>
              </w:rPr>
              <w:t>lat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 </w:t>
            </w:r>
            <w:r w:rsidRPr="006671C6">
              <w:rPr>
                <w:rFonts w:asciiTheme="majorHAnsi" w:eastAsia="Cambria" w:hAnsiTheme="majorHAnsi"/>
                <w:spacing w:val="-1"/>
                <w:sz w:val="24"/>
                <w:szCs w:val="24"/>
              </w:rPr>
              <w:t>g</w:t>
            </w:r>
            <w:r w:rsidRPr="006671C6">
              <w:rPr>
                <w:rFonts w:asciiTheme="majorHAnsi" w:eastAsia="Cambria" w:hAnsiTheme="majorHAnsi"/>
                <w:sz w:val="24"/>
                <w:szCs w:val="24"/>
              </w:rPr>
              <w:t>u</w:t>
            </w:r>
            <w:r w:rsidRPr="006671C6">
              <w:rPr>
                <w:rFonts w:asciiTheme="majorHAnsi" w:eastAsia="Cambria" w:hAnsiTheme="majorHAnsi"/>
                <w:spacing w:val="1"/>
                <w:sz w:val="24"/>
                <w:szCs w:val="24"/>
              </w:rPr>
              <w:t>i</w:t>
            </w:r>
            <w:r w:rsidRPr="006671C6">
              <w:rPr>
                <w:rFonts w:asciiTheme="majorHAnsi" w:eastAsia="Cambria" w:hAnsiTheme="majorHAnsi"/>
                <w:sz w:val="24"/>
                <w:szCs w:val="24"/>
              </w:rPr>
              <w:t>de</w:t>
            </w:r>
          </w:p>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2"/>
                <w:sz w:val="24"/>
                <w:szCs w:val="24"/>
              </w:rPr>
              <w:t>U</w:t>
            </w:r>
            <w:r w:rsidRPr="006671C6">
              <w:rPr>
                <w:rFonts w:asciiTheme="majorHAnsi" w:eastAsia="Cambria" w:hAnsiTheme="majorHAnsi"/>
                <w:spacing w:val="1"/>
                <w:sz w:val="24"/>
                <w:szCs w:val="24"/>
              </w:rPr>
              <w:t>s</w:t>
            </w:r>
            <w:r w:rsidRPr="006671C6">
              <w:rPr>
                <w:rFonts w:asciiTheme="majorHAnsi" w:eastAsia="Cambria" w:hAnsiTheme="majorHAnsi"/>
                <w:sz w:val="24"/>
                <w:szCs w:val="24"/>
              </w:rPr>
              <w:t>er Ma</w:t>
            </w:r>
            <w:r w:rsidRPr="006671C6">
              <w:rPr>
                <w:rFonts w:asciiTheme="majorHAnsi" w:eastAsia="Cambria" w:hAnsiTheme="majorHAnsi"/>
                <w:spacing w:val="-1"/>
                <w:sz w:val="24"/>
                <w:szCs w:val="24"/>
              </w:rPr>
              <w:t>n</w:t>
            </w:r>
            <w:r w:rsidRPr="006671C6">
              <w:rPr>
                <w:rFonts w:asciiTheme="majorHAnsi" w:eastAsia="Cambria" w:hAnsiTheme="majorHAnsi"/>
                <w:spacing w:val="-2"/>
                <w:sz w:val="24"/>
                <w:szCs w:val="24"/>
              </w:rPr>
              <w:t>u</w:t>
            </w:r>
            <w:r w:rsidRPr="006671C6">
              <w:rPr>
                <w:rFonts w:asciiTheme="majorHAnsi" w:eastAsia="Cambria" w:hAnsiTheme="majorHAnsi"/>
                <w:sz w:val="24"/>
                <w:szCs w:val="24"/>
              </w:rPr>
              <w:t>al</w:t>
            </w:r>
          </w:p>
        </w:tc>
        <w:tc>
          <w:tcPr>
            <w:tcW w:w="117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ight="331"/>
              <w:rPr>
                <w:rFonts w:asciiTheme="majorHAnsi" w:eastAsia="Cambria" w:hAnsiTheme="majorHAnsi"/>
                <w:sz w:val="24"/>
                <w:szCs w:val="24"/>
              </w:rPr>
            </w:pPr>
            <w:r w:rsidRPr="006671C6">
              <w:rPr>
                <w:rFonts w:asciiTheme="majorHAnsi" w:eastAsia="Cambria" w:hAnsiTheme="majorHAnsi"/>
                <w:sz w:val="24"/>
                <w:szCs w:val="24"/>
              </w:rPr>
              <w:t>10 ma</w:t>
            </w:r>
            <w:r w:rsidRPr="006671C6">
              <w:rPr>
                <w:rFonts w:asciiTheme="majorHAnsi" w:eastAsia="Cambria" w:hAnsiTheme="majorHAnsi"/>
                <w:spacing w:val="-3"/>
                <w:sz w:val="24"/>
                <w:szCs w:val="24"/>
              </w:rPr>
              <w:t>n</w:t>
            </w:r>
            <w:r w:rsidRPr="006671C6">
              <w:rPr>
                <w:rFonts w:asciiTheme="majorHAnsi" w:eastAsia="Cambria" w:hAnsiTheme="majorHAnsi"/>
                <w:sz w:val="24"/>
                <w:szCs w:val="24"/>
              </w:rPr>
              <w:t>- da</w:t>
            </w:r>
            <w:r w:rsidRPr="006671C6">
              <w:rPr>
                <w:rFonts w:asciiTheme="majorHAnsi" w:eastAsia="Cambria" w:hAnsiTheme="majorHAnsi"/>
                <w:spacing w:val="-1"/>
                <w:sz w:val="24"/>
                <w:szCs w:val="24"/>
              </w:rPr>
              <w:t>y</w:t>
            </w:r>
            <w:r w:rsidRPr="006671C6">
              <w:rPr>
                <w:rFonts w:asciiTheme="majorHAnsi" w:eastAsia="Cambria" w:hAnsiTheme="majorHAnsi"/>
                <w:sz w:val="24"/>
                <w:szCs w:val="24"/>
              </w:rPr>
              <w:t>s</w:t>
            </w:r>
          </w:p>
        </w:tc>
        <w:tc>
          <w:tcPr>
            <w:tcW w:w="1710"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40" w:lineRule="exact"/>
              <w:ind w:left="100"/>
              <w:rPr>
                <w:rFonts w:asciiTheme="majorHAnsi" w:eastAsia="Cambria" w:hAnsiTheme="majorHAnsi"/>
                <w:sz w:val="24"/>
                <w:szCs w:val="24"/>
              </w:rPr>
            </w:pPr>
            <w:r w:rsidRPr="006671C6">
              <w:rPr>
                <w:rFonts w:asciiTheme="majorHAnsi" w:eastAsia="Cambria" w:hAnsiTheme="majorHAnsi"/>
                <w:sz w:val="24"/>
                <w:szCs w:val="24"/>
              </w:rPr>
              <w:t>Depend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on</w:t>
            </w:r>
          </w:p>
          <w:p w:rsidR="006568A5" w:rsidRPr="006671C6" w:rsidRDefault="006568A5" w:rsidP="00D865B6">
            <w:pPr>
              <w:spacing w:before="1"/>
              <w:ind w:left="100"/>
              <w:rPr>
                <w:rFonts w:asciiTheme="majorHAnsi" w:eastAsia="Cambria" w:hAnsiTheme="majorHAnsi"/>
                <w:sz w:val="24"/>
                <w:szCs w:val="24"/>
              </w:rPr>
            </w:pPr>
            <w:r w:rsidRPr="006671C6">
              <w:rPr>
                <w:rFonts w:asciiTheme="majorHAnsi" w:eastAsia="Cambria" w:hAnsiTheme="majorHAnsi"/>
                <w:spacing w:val="1"/>
                <w:sz w:val="24"/>
                <w:szCs w:val="24"/>
              </w:rPr>
              <w:t>“</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s</w:t>
            </w:r>
            <w:r w:rsidRPr="006671C6">
              <w:rPr>
                <w:rFonts w:asciiTheme="majorHAnsi" w:eastAsia="Cambria" w:hAnsiTheme="majorHAnsi"/>
                <w:spacing w:val="-3"/>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ng</w:t>
            </w:r>
            <w:r w:rsidRPr="006671C6">
              <w:rPr>
                <w:rFonts w:asciiTheme="majorHAnsi" w:eastAsia="Cambria" w:hAnsiTheme="majorHAnsi"/>
                <w:sz w:val="24"/>
                <w:szCs w:val="24"/>
              </w:rPr>
              <w:t>”</w:t>
            </w:r>
          </w:p>
        </w:tc>
        <w:tc>
          <w:tcPr>
            <w:tcW w:w="1670" w:type="dxa"/>
            <w:tcBorders>
              <w:top w:val="single" w:sz="5" w:space="0" w:color="000000"/>
              <w:left w:val="single" w:sz="5" w:space="0" w:color="000000"/>
              <w:bottom w:val="single" w:sz="5" w:space="0" w:color="000000"/>
              <w:right w:val="single" w:sz="5" w:space="0" w:color="000000"/>
            </w:tcBorders>
          </w:tcPr>
          <w:p w:rsidR="006568A5" w:rsidRPr="006671C6" w:rsidRDefault="006568A5" w:rsidP="004278F2">
            <w:pPr>
              <w:keepNext/>
              <w:spacing w:line="260" w:lineRule="exact"/>
              <w:ind w:left="102" w:right="351"/>
              <w:rPr>
                <w:rFonts w:asciiTheme="majorHAnsi" w:eastAsia="Cambria" w:hAnsiTheme="majorHAnsi"/>
                <w:sz w:val="24"/>
                <w:szCs w:val="24"/>
              </w:rPr>
            </w:pPr>
            <w:r w:rsidRPr="006671C6">
              <w:rPr>
                <w:rFonts w:asciiTheme="majorHAnsi" w:eastAsia="Cambria" w:hAnsiTheme="majorHAnsi"/>
                <w:sz w:val="24"/>
                <w:szCs w:val="24"/>
              </w:rPr>
              <w: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L</w:t>
            </w:r>
            <w:r w:rsidRPr="006671C6">
              <w:rPr>
                <w:rFonts w:asciiTheme="majorHAnsi" w:eastAsia="Cambria" w:hAnsiTheme="majorHAnsi"/>
                <w:sz w:val="24"/>
                <w:szCs w:val="24"/>
              </w:rPr>
              <w:t>a</w:t>
            </w:r>
            <w:r w:rsidRPr="006671C6">
              <w:rPr>
                <w:rFonts w:asciiTheme="majorHAnsi" w:eastAsia="Cambria" w:hAnsiTheme="majorHAnsi"/>
                <w:spacing w:val="1"/>
                <w:sz w:val="24"/>
                <w:szCs w:val="24"/>
              </w:rPr>
              <w:t>c</w:t>
            </w:r>
            <w:r w:rsidRPr="006671C6">
              <w:rPr>
                <w:rFonts w:asciiTheme="majorHAnsi" w:eastAsia="Cambria" w:hAnsiTheme="majorHAnsi"/>
                <w:sz w:val="24"/>
                <w:szCs w:val="24"/>
              </w:rPr>
              <w:t>k</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 e</w:t>
            </w:r>
            <w:r w:rsidRPr="006671C6">
              <w:rPr>
                <w:rFonts w:asciiTheme="majorHAnsi" w:eastAsia="Cambria" w:hAnsiTheme="majorHAnsi"/>
                <w:spacing w:val="-1"/>
                <w:sz w:val="24"/>
                <w:szCs w:val="24"/>
              </w:rPr>
              <w:t>x</w:t>
            </w:r>
            <w:r w:rsidRPr="006671C6">
              <w:rPr>
                <w:rFonts w:asciiTheme="majorHAnsi" w:eastAsia="Cambria" w:hAnsiTheme="majorHAnsi"/>
                <w:sz w:val="24"/>
                <w:szCs w:val="24"/>
              </w:rPr>
              <w:t>per</w:t>
            </w:r>
            <w:r w:rsidRPr="006671C6">
              <w:rPr>
                <w:rFonts w:asciiTheme="majorHAnsi" w:eastAsia="Cambria" w:hAnsiTheme="majorHAnsi"/>
                <w:spacing w:val="1"/>
                <w:sz w:val="24"/>
                <w:szCs w:val="24"/>
              </w:rPr>
              <w:t>i</w:t>
            </w:r>
            <w:r w:rsidRPr="006671C6">
              <w:rPr>
                <w:rFonts w:asciiTheme="majorHAnsi" w:eastAsia="Cambria" w:hAnsiTheme="majorHAnsi"/>
                <w:sz w:val="24"/>
                <w:szCs w:val="24"/>
              </w:rPr>
              <w:t>e</w:t>
            </w:r>
            <w:r w:rsidRPr="006671C6">
              <w:rPr>
                <w:rFonts w:asciiTheme="majorHAnsi" w:eastAsia="Cambria" w:hAnsiTheme="majorHAnsi"/>
                <w:spacing w:val="-3"/>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e.</w:t>
            </w:r>
          </w:p>
        </w:tc>
      </w:tr>
    </w:tbl>
    <w:p w:rsidR="004278F2" w:rsidRPr="006671C6" w:rsidRDefault="004278F2" w:rsidP="004278F2">
      <w:pPr>
        <w:pStyle w:val="Caption"/>
        <w:jc w:val="center"/>
        <w:rPr>
          <w:rFonts w:asciiTheme="majorHAnsi" w:hAnsiTheme="majorHAnsi"/>
          <w:sz w:val="24"/>
          <w:szCs w:val="24"/>
        </w:rPr>
      </w:pPr>
      <w:bookmarkStart w:id="38" w:name="_Toc408811664"/>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7</w:t>
      </w:r>
      <w:r w:rsidRPr="006671C6">
        <w:rPr>
          <w:rFonts w:asciiTheme="majorHAnsi" w:hAnsiTheme="majorHAnsi"/>
          <w:sz w:val="24"/>
          <w:szCs w:val="24"/>
        </w:rPr>
        <w:fldChar w:fldCharType="end"/>
      </w:r>
      <w:r w:rsidRPr="006671C6">
        <w:rPr>
          <w:rFonts w:asciiTheme="majorHAnsi" w:hAnsiTheme="majorHAnsi"/>
          <w:sz w:val="24"/>
          <w:szCs w:val="24"/>
        </w:rPr>
        <w:t xml:space="preserve"> Software Development Life Cycle Detail</w:t>
      </w:r>
    </w:p>
    <w:bookmarkEnd w:id="38"/>
    <w:p w:rsidR="006568A5" w:rsidRPr="006671C6" w:rsidRDefault="006568A5" w:rsidP="00995094">
      <w:pPr>
        <w:pStyle w:val="Caption"/>
        <w:ind w:left="270"/>
        <w:jc w:val="center"/>
        <w:rPr>
          <w:rFonts w:asciiTheme="majorHAnsi" w:eastAsia="Calibri" w:hAnsiTheme="majorHAnsi" w:cs="Times New Roman"/>
          <w:sz w:val="24"/>
          <w:szCs w:val="24"/>
        </w:rPr>
      </w:pPr>
    </w:p>
    <w:p w:rsidR="006568A5" w:rsidRPr="006671C6" w:rsidRDefault="006568A5" w:rsidP="00DB1CB5">
      <w:pPr>
        <w:pStyle w:val="Heading3"/>
      </w:pPr>
      <w:bookmarkStart w:id="39" w:name="_Toc430338415"/>
      <w:r w:rsidRPr="006671C6">
        <w:t>P</w:t>
      </w:r>
      <w:r w:rsidRPr="006671C6">
        <w:rPr>
          <w:spacing w:val="-2"/>
        </w:rPr>
        <w:t>h</w:t>
      </w:r>
      <w:r w:rsidRPr="006671C6">
        <w:rPr>
          <w:spacing w:val="1"/>
        </w:rPr>
        <w:t>a</w:t>
      </w:r>
      <w:r w:rsidRPr="006671C6">
        <w:t>se</w:t>
      </w:r>
      <w:r w:rsidRPr="006671C6">
        <w:rPr>
          <w:spacing w:val="2"/>
        </w:rPr>
        <w:t xml:space="preserve"> </w:t>
      </w:r>
      <w:r w:rsidRPr="006671C6">
        <w:rPr>
          <w:spacing w:val="-1"/>
        </w:rPr>
        <w:t>D</w:t>
      </w:r>
      <w:r w:rsidRPr="006671C6">
        <w:rPr>
          <w:spacing w:val="-3"/>
        </w:rPr>
        <w:t>e</w:t>
      </w:r>
      <w:r w:rsidRPr="006671C6">
        <w:rPr>
          <w:spacing w:val="1"/>
        </w:rPr>
        <w:t>t</w:t>
      </w:r>
      <w:r w:rsidRPr="006671C6">
        <w:rPr>
          <w:spacing w:val="-1"/>
        </w:rPr>
        <w:t>a</w:t>
      </w:r>
      <w:r w:rsidRPr="006671C6">
        <w:t>il</w:t>
      </w:r>
      <w:bookmarkEnd w:id="39"/>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1</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spacing w:val="1"/>
        </w:rPr>
        <w:t>R</w:t>
      </w:r>
      <w:r w:rsidRPr="006671C6">
        <w:rPr>
          <w:rFonts w:asciiTheme="majorHAnsi" w:eastAsia="Cambria" w:hAnsiTheme="majorHAnsi" w:cs="Times New Roman"/>
          <w:spacing w:val="-1"/>
        </w:rPr>
        <w:t>e</w:t>
      </w:r>
      <w:r w:rsidRPr="006671C6">
        <w:rPr>
          <w:rFonts w:asciiTheme="majorHAnsi" w:eastAsia="Cambria" w:hAnsiTheme="majorHAnsi" w:cs="Times New Roman"/>
        </w:rPr>
        <w:t>q</w:t>
      </w:r>
      <w:r w:rsidRPr="006671C6">
        <w:rPr>
          <w:rFonts w:asciiTheme="majorHAnsi" w:eastAsia="Cambria" w:hAnsiTheme="majorHAnsi" w:cs="Times New Roman"/>
          <w:spacing w:val="1"/>
        </w:rPr>
        <w:t>u</w:t>
      </w:r>
      <w:r w:rsidRPr="006671C6">
        <w:rPr>
          <w:rFonts w:asciiTheme="majorHAnsi" w:eastAsia="Cambria" w:hAnsiTheme="majorHAnsi" w:cs="Times New Roman"/>
        </w:rPr>
        <w:t>ir</w:t>
      </w:r>
      <w:r w:rsidRPr="006671C6">
        <w:rPr>
          <w:rFonts w:asciiTheme="majorHAnsi" w:eastAsia="Cambria" w:hAnsiTheme="majorHAnsi" w:cs="Times New Roman"/>
          <w:spacing w:val="2"/>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nt</w:t>
      </w:r>
      <w:r w:rsidRPr="006671C6">
        <w:rPr>
          <w:rFonts w:asciiTheme="majorHAnsi" w:eastAsia="Cambria" w:hAnsiTheme="majorHAnsi" w:cs="Times New Roman"/>
          <w:spacing w:val="-16"/>
        </w:rPr>
        <w:t xml:space="preserve"> </w:t>
      </w:r>
      <w:r w:rsidRPr="006671C6">
        <w:rPr>
          <w:rFonts w:asciiTheme="majorHAnsi" w:eastAsia="Cambria" w:hAnsiTheme="majorHAnsi" w:cs="Times New Roman"/>
          <w:spacing w:val="1"/>
        </w:rPr>
        <w:t>A</w:t>
      </w:r>
      <w:r w:rsidRPr="006671C6">
        <w:rPr>
          <w:rFonts w:asciiTheme="majorHAnsi" w:eastAsia="Cambria" w:hAnsiTheme="majorHAnsi" w:cs="Times New Roman"/>
        </w:rPr>
        <w:t>na</w:t>
      </w:r>
      <w:r w:rsidRPr="006671C6">
        <w:rPr>
          <w:rFonts w:asciiTheme="majorHAnsi" w:eastAsia="Cambria" w:hAnsiTheme="majorHAnsi" w:cs="Times New Roman"/>
          <w:spacing w:val="2"/>
        </w:rPr>
        <w:t>l</w:t>
      </w:r>
      <w:r w:rsidRPr="006671C6">
        <w:rPr>
          <w:rFonts w:asciiTheme="majorHAnsi" w:eastAsia="Cambria" w:hAnsiTheme="majorHAnsi" w:cs="Times New Roman"/>
          <w:spacing w:val="-1"/>
        </w:rPr>
        <w:t>y</w:t>
      </w:r>
      <w:r w:rsidRPr="006671C6">
        <w:rPr>
          <w:rFonts w:asciiTheme="majorHAnsi" w:eastAsia="Cambria" w:hAnsiTheme="majorHAnsi" w:cs="Times New Roman"/>
          <w:spacing w:val="1"/>
        </w:rPr>
        <w:t>s</w:t>
      </w:r>
      <w:r w:rsidRPr="006671C6">
        <w:rPr>
          <w:rFonts w:asciiTheme="majorHAnsi" w:eastAsia="Cambria" w:hAnsiTheme="majorHAnsi" w:cs="Times New Roman"/>
        </w:rPr>
        <w:t>is</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833"/>
        <w:gridCol w:w="3961"/>
        <w:gridCol w:w="2206"/>
      </w:tblGrid>
      <w:tr w:rsidR="006568A5" w:rsidRPr="006671C6" w:rsidTr="00D865B6">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Collect</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requ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rem</w:t>
            </w:r>
            <w:r w:rsidRPr="006671C6">
              <w:rPr>
                <w:rFonts w:asciiTheme="majorHAnsi" w:eastAsia="Cambria" w:hAnsiTheme="majorHAnsi"/>
                <w:b/>
                <w:spacing w:val="-1"/>
                <w:sz w:val="24"/>
                <w:szCs w:val="24"/>
              </w:rPr>
              <w:t>e</w:t>
            </w:r>
            <w:r w:rsidRPr="006671C6">
              <w:rPr>
                <w:rFonts w:asciiTheme="majorHAnsi" w:eastAsia="Cambria" w:hAnsiTheme="majorHAnsi"/>
                <w:b/>
                <w:spacing w:val="1"/>
                <w:sz w:val="24"/>
                <w:szCs w:val="24"/>
              </w:rPr>
              <w:t>nt</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779"/>
              <w:rPr>
                <w:rFonts w:asciiTheme="majorHAnsi" w:eastAsia="Cambria" w:hAnsiTheme="majorHAnsi"/>
                <w:sz w:val="24"/>
                <w:szCs w:val="24"/>
              </w:rPr>
            </w:pPr>
            <w:r w:rsidRPr="006671C6">
              <w:rPr>
                <w:rFonts w:asciiTheme="majorHAnsi" w:eastAsia="Cambria" w:hAnsiTheme="majorHAnsi"/>
                <w:spacing w:val="1"/>
                <w:sz w:val="24"/>
                <w:szCs w:val="24"/>
              </w:rPr>
              <w:t>F</w:t>
            </w:r>
            <w:r w:rsidRPr="006671C6">
              <w:rPr>
                <w:rFonts w:asciiTheme="majorHAnsi" w:eastAsia="Cambria" w:hAnsiTheme="majorHAnsi"/>
                <w:sz w:val="24"/>
                <w:szCs w:val="24"/>
              </w:rPr>
              <w:t>i</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ms </w:t>
            </w:r>
            <w:r w:rsidRPr="006671C6">
              <w:rPr>
                <w:rFonts w:asciiTheme="majorHAnsi" w:eastAsia="Cambria" w:hAnsiTheme="majorHAnsi"/>
                <w:spacing w:val="-1"/>
                <w:sz w:val="24"/>
                <w:szCs w:val="24"/>
              </w:rPr>
              <w:t>c</w:t>
            </w:r>
            <w:r w:rsidRPr="006671C6">
              <w:rPr>
                <w:rFonts w:asciiTheme="majorHAnsi" w:eastAsia="Cambria" w:hAnsiTheme="majorHAnsi"/>
                <w:sz w:val="24"/>
                <w:szCs w:val="24"/>
              </w:rPr>
              <w:t>u</w:t>
            </w:r>
            <w:r w:rsidRPr="006671C6">
              <w:rPr>
                <w:rFonts w:asciiTheme="majorHAnsi" w:eastAsia="Cambria" w:hAnsiTheme="majorHAnsi"/>
                <w:spacing w:val="1"/>
                <w:sz w:val="24"/>
                <w:szCs w:val="24"/>
              </w:rPr>
              <w:t>r</w:t>
            </w:r>
            <w:r w:rsidRPr="006671C6">
              <w:rPr>
                <w:rFonts w:asciiTheme="majorHAnsi" w:eastAsia="Cambria" w:hAnsiTheme="majorHAnsi"/>
                <w:spacing w:val="-1"/>
                <w:sz w:val="24"/>
                <w:szCs w:val="24"/>
              </w:rPr>
              <w:t>r</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 xml:space="preserve">tly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 s</w:t>
            </w:r>
            <w:r w:rsidRPr="006671C6">
              <w:rPr>
                <w:rFonts w:asciiTheme="majorHAnsi" w:eastAsia="Cambria" w:hAnsiTheme="majorHAnsi"/>
                <w:spacing w:val="1"/>
                <w:sz w:val="24"/>
                <w:szCs w:val="24"/>
              </w:rPr>
              <w:t>i</w:t>
            </w:r>
            <w:r w:rsidRPr="006671C6">
              <w:rPr>
                <w:rFonts w:asciiTheme="majorHAnsi" w:eastAsia="Cambria" w:hAnsiTheme="majorHAnsi"/>
                <w:sz w:val="24"/>
                <w:szCs w:val="24"/>
              </w:rPr>
              <w:t>milar</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ser</w:t>
            </w:r>
            <w:r w:rsidRPr="006671C6">
              <w:rPr>
                <w:rFonts w:asciiTheme="majorHAnsi" w:eastAsia="Cambria" w:hAnsiTheme="majorHAnsi"/>
                <w:spacing w:val="-1"/>
                <w:sz w:val="24"/>
                <w:szCs w:val="24"/>
              </w:rPr>
              <w:t>v</w:t>
            </w:r>
            <w:r w:rsidRPr="006671C6">
              <w:rPr>
                <w:rFonts w:asciiTheme="majorHAnsi" w:eastAsia="Cambria" w:hAnsiTheme="majorHAnsi"/>
                <w:sz w:val="24"/>
                <w:szCs w:val="24"/>
              </w:rPr>
              <w:t>ic</w:t>
            </w:r>
            <w:r w:rsidRPr="006671C6">
              <w:rPr>
                <w:rFonts w:asciiTheme="majorHAnsi" w:eastAsia="Cambria" w:hAnsiTheme="majorHAnsi"/>
                <w:spacing w:val="1"/>
                <w:sz w:val="24"/>
                <w:szCs w:val="24"/>
              </w:rPr>
              <w:t>e</w:t>
            </w:r>
            <w:r w:rsidRPr="006671C6">
              <w:rPr>
                <w:rFonts w:asciiTheme="majorHAnsi" w:eastAsia="Cambria" w:hAnsiTheme="majorHAnsi"/>
                <w:sz w:val="24"/>
                <w:szCs w:val="24"/>
              </w:rPr>
              <w:t>,</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the</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r strengths and </w:t>
            </w:r>
            <w:r w:rsidRPr="006671C6">
              <w:rPr>
                <w:rFonts w:asciiTheme="majorHAnsi" w:eastAsia="Cambria" w:hAnsiTheme="majorHAnsi"/>
                <w:spacing w:val="-2"/>
                <w:sz w:val="24"/>
                <w:szCs w:val="24"/>
              </w:rPr>
              <w:t>w</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k</w:t>
            </w:r>
            <w:r w:rsidRPr="006671C6">
              <w:rPr>
                <w:rFonts w:asciiTheme="majorHAnsi" w:eastAsia="Cambria" w:hAnsiTheme="majorHAnsi"/>
                <w:sz w:val="24"/>
                <w:szCs w:val="24"/>
              </w:rPr>
              <w:t>n</w:t>
            </w:r>
            <w:r w:rsidRPr="006671C6">
              <w:rPr>
                <w:rFonts w:asciiTheme="majorHAnsi" w:eastAsia="Cambria" w:hAnsiTheme="majorHAnsi"/>
                <w:spacing w:val="1"/>
                <w:sz w:val="24"/>
                <w:szCs w:val="24"/>
              </w:rPr>
              <w:t>e</w:t>
            </w:r>
            <w:r w:rsidRPr="006671C6">
              <w:rPr>
                <w:rFonts w:asciiTheme="majorHAnsi" w:eastAsia="Cambria" w:hAnsiTheme="majorHAnsi"/>
                <w:sz w:val="24"/>
                <w:szCs w:val="24"/>
              </w:rPr>
              <w:t>ss.</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328"/>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Iden</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 xml:space="preserve">y </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c</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r</w:t>
            </w:r>
            <w:r w:rsidRPr="006671C6">
              <w:rPr>
                <w:rFonts w:asciiTheme="majorHAnsi" w:eastAsia="Cambria" w:hAnsiTheme="majorHAnsi"/>
                <w:b/>
                <w:spacing w:val="-1"/>
                <w:sz w:val="24"/>
                <w:szCs w:val="24"/>
              </w:rPr>
              <w:t>i</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y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105"/>
              <w:rPr>
                <w:rFonts w:asciiTheme="majorHAnsi" w:eastAsia="Cambria" w:hAnsiTheme="majorHAnsi"/>
                <w:sz w:val="24"/>
                <w:szCs w:val="24"/>
              </w:rPr>
            </w:pPr>
            <w:r w:rsidRPr="006671C6">
              <w:rPr>
                <w:rFonts w:asciiTheme="majorHAnsi" w:eastAsia="Cambria" w:hAnsiTheme="majorHAnsi"/>
                <w:sz w:val="24"/>
                <w:szCs w:val="24"/>
              </w:rPr>
              <w:t>Define</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w</w:t>
            </w:r>
            <w:r w:rsidRPr="006671C6">
              <w:rPr>
                <w:rFonts w:asciiTheme="majorHAnsi" w:eastAsia="Cambria" w:hAnsiTheme="majorHAnsi"/>
                <w:sz w:val="24"/>
                <w:szCs w:val="24"/>
              </w:rPr>
              <w:t>hich</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main</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 sh</w:t>
            </w:r>
            <w:r w:rsidRPr="006671C6">
              <w:rPr>
                <w:rFonts w:asciiTheme="majorHAnsi" w:eastAsia="Cambria" w:hAnsiTheme="majorHAnsi"/>
                <w:spacing w:val="-1"/>
                <w:sz w:val="24"/>
                <w:szCs w:val="24"/>
              </w:rPr>
              <w:t>o</w:t>
            </w:r>
            <w:r w:rsidRPr="006671C6">
              <w:rPr>
                <w:rFonts w:asciiTheme="majorHAnsi" w:eastAsia="Cambria" w:hAnsiTheme="majorHAnsi"/>
                <w:sz w:val="24"/>
                <w:szCs w:val="24"/>
              </w:rPr>
              <w:t>uld</w:t>
            </w:r>
            <w:r w:rsidRPr="006671C6">
              <w:rPr>
                <w:rFonts w:asciiTheme="majorHAnsi" w:eastAsia="Cambria" w:hAnsiTheme="majorHAnsi"/>
                <w:spacing w:val="-2"/>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v</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before="5"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D865B6">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3.</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C</w:t>
            </w:r>
            <w:r w:rsidRPr="006671C6">
              <w:rPr>
                <w:rFonts w:asciiTheme="majorHAnsi" w:eastAsia="Cambria" w:hAnsiTheme="majorHAnsi"/>
                <w:b/>
                <w:spacing w:val="-1"/>
                <w:sz w:val="24"/>
                <w:szCs w:val="24"/>
              </w:rPr>
              <w:t>r</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at</w:t>
            </w:r>
            <w:r w:rsidRPr="006671C6">
              <w:rPr>
                <w:rFonts w:asciiTheme="majorHAnsi" w:eastAsia="Cambria" w:hAnsiTheme="majorHAnsi"/>
                <w:b/>
                <w:sz w:val="24"/>
                <w:szCs w:val="24"/>
              </w:rPr>
              <w:t xml:space="preserve">e </w:t>
            </w:r>
            <w:r w:rsidRPr="006671C6">
              <w:rPr>
                <w:rFonts w:asciiTheme="majorHAnsi" w:eastAsia="Cambria" w:hAnsiTheme="majorHAnsi"/>
                <w:b/>
                <w:spacing w:val="-1"/>
                <w:sz w:val="24"/>
                <w:szCs w:val="24"/>
              </w:rPr>
              <w:t>S</w:t>
            </w:r>
            <w:r w:rsidRPr="006671C6">
              <w:rPr>
                <w:rFonts w:asciiTheme="majorHAnsi" w:eastAsia="Cambria" w:hAnsiTheme="majorHAnsi"/>
                <w:b/>
                <w:sz w:val="24"/>
                <w:szCs w:val="24"/>
              </w:rPr>
              <w:t>ys</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em</w:t>
            </w:r>
          </w:p>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rodu</w:t>
            </w:r>
            <w:r w:rsidRPr="006671C6">
              <w:rPr>
                <w:rFonts w:asciiTheme="majorHAnsi" w:eastAsia="Cambria" w:hAnsiTheme="majorHAnsi"/>
                <w:b/>
                <w:spacing w:val="1"/>
                <w:sz w:val="24"/>
                <w:szCs w:val="24"/>
              </w:rPr>
              <w:t>ct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lete Intr</w:t>
            </w:r>
            <w:r w:rsidRPr="006671C6">
              <w:rPr>
                <w:rFonts w:asciiTheme="majorHAnsi" w:eastAsia="Cambria" w:hAnsiTheme="majorHAnsi"/>
                <w:spacing w:val="-1"/>
                <w:sz w:val="24"/>
                <w:szCs w:val="24"/>
              </w:rPr>
              <w:t>od</w:t>
            </w:r>
            <w:r w:rsidRPr="006671C6">
              <w:rPr>
                <w:rFonts w:asciiTheme="majorHAnsi" w:eastAsia="Cambria" w:hAnsiTheme="majorHAnsi"/>
                <w:sz w:val="24"/>
                <w:szCs w:val="24"/>
              </w:rPr>
              <w:t>u</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on</w:t>
            </w:r>
            <w:r w:rsidRPr="006671C6">
              <w:rPr>
                <w:rFonts w:asciiTheme="majorHAnsi" w:eastAsia="Cambria" w:hAnsiTheme="majorHAnsi"/>
                <w:spacing w:val="2"/>
                <w:sz w:val="24"/>
                <w:szCs w:val="24"/>
              </w:rPr>
              <w:t xml:space="preserve"> </w:t>
            </w:r>
            <w:r w:rsidRPr="006671C6">
              <w:rPr>
                <w:rFonts w:asciiTheme="majorHAnsi" w:eastAsia="Cambria" w:hAnsiTheme="majorHAnsi"/>
                <w:sz w:val="24"/>
                <w:szCs w:val="24"/>
              </w:rPr>
              <w:t>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o</w:t>
            </w:r>
            <w:r w:rsidRPr="006671C6">
              <w:rPr>
                <w:rFonts w:asciiTheme="majorHAnsi" w:eastAsia="Cambria" w:hAnsiTheme="majorHAnsi"/>
                <w:spacing w:val="-1"/>
                <w:sz w:val="24"/>
                <w:szCs w:val="24"/>
              </w:rPr>
              <w:t>r</w:t>
            </w:r>
            <w:r w:rsidRPr="006671C6">
              <w:rPr>
                <w:rFonts w:asciiTheme="majorHAnsi" w:eastAsia="Cambria" w:hAnsiTheme="majorHAnsi"/>
                <w:sz w:val="24"/>
                <w:szCs w:val="24"/>
              </w:rPr>
              <w:t>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ft</w:t>
            </w:r>
            <w:r w:rsidRPr="006671C6">
              <w:rPr>
                <w:rFonts w:asciiTheme="majorHAnsi" w:eastAsia="Cambria" w:hAnsiTheme="majorHAnsi"/>
                <w:b/>
                <w:sz w:val="24"/>
                <w:szCs w:val="24"/>
              </w:rPr>
              <w:t>w</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 xml:space="preserve">re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roj</w:t>
            </w:r>
            <w:r w:rsidRPr="006671C6">
              <w:rPr>
                <w:rFonts w:asciiTheme="majorHAnsi" w:eastAsia="Cambria" w:hAnsiTheme="majorHAnsi"/>
                <w:b/>
                <w:spacing w:val="-1"/>
                <w:sz w:val="24"/>
                <w:szCs w:val="24"/>
              </w:rPr>
              <w:t>e</w:t>
            </w:r>
            <w:r w:rsidRPr="006671C6">
              <w:rPr>
                <w:rFonts w:asciiTheme="majorHAnsi" w:eastAsia="Cambria" w:hAnsiTheme="majorHAnsi"/>
                <w:b/>
                <w:spacing w:val="2"/>
                <w:sz w:val="24"/>
                <w:szCs w:val="24"/>
              </w:rPr>
              <w:t>c</w:t>
            </w:r>
            <w:r w:rsidRPr="006671C6">
              <w:rPr>
                <w:rFonts w:asciiTheme="majorHAnsi" w:eastAsia="Cambria" w:hAnsiTheme="majorHAnsi"/>
                <w:b/>
                <w:sz w:val="24"/>
                <w:szCs w:val="24"/>
              </w:rPr>
              <w:t>t</w:t>
            </w:r>
          </w:p>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Ma</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geme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P</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Pre</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Pr</w:t>
            </w:r>
            <w:r w:rsidRPr="006671C6">
              <w:rPr>
                <w:rFonts w:asciiTheme="majorHAnsi" w:eastAsia="Cambria" w:hAnsiTheme="majorHAnsi"/>
                <w:spacing w:val="-1"/>
                <w:sz w:val="24"/>
                <w:szCs w:val="24"/>
              </w:rPr>
              <w:t>o</w:t>
            </w:r>
            <w:r w:rsidRPr="006671C6">
              <w:rPr>
                <w:rFonts w:asciiTheme="majorHAnsi" w:eastAsia="Cambria" w:hAnsiTheme="majorHAnsi"/>
                <w:spacing w:val="1"/>
                <w:sz w:val="24"/>
                <w:szCs w:val="24"/>
              </w:rPr>
              <w:t>j</w:t>
            </w:r>
            <w:r w:rsidRPr="006671C6">
              <w:rPr>
                <w:rFonts w:asciiTheme="majorHAnsi" w:eastAsia="Cambria" w:hAnsiTheme="majorHAnsi"/>
                <w:sz w:val="24"/>
                <w:szCs w:val="24"/>
              </w:rPr>
              <w:t xml:space="preserve">ect </w:t>
            </w:r>
            <w:r w:rsidRPr="006671C6">
              <w:rPr>
                <w:rFonts w:asciiTheme="majorHAnsi" w:eastAsia="Cambria" w:hAnsiTheme="majorHAnsi"/>
                <w:spacing w:val="1"/>
                <w:sz w:val="24"/>
                <w:szCs w:val="24"/>
              </w:rPr>
              <w:t>M</w:t>
            </w:r>
            <w:r w:rsidRPr="006671C6">
              <w:rPr>
                <w:rFonts w:asciiTheme="majorHAnsi" w:eastAsia="Cambria" w:hAnsiTheme="majorHAnsi"/>
                <w:spacing w:val="-2"/>
                <w:sz w:val="24"/>
                <w:szCs w:val="24"/>
              </w:rPr>
              <w:t>a</w:t>
            </w:r>
            <w:r w:rsidRPr="006671C6">
              <w:rPr>
                <w:rFonts w:asciiTheme="majorHAnsi" w:eastAsia="Cambria" w:hAnsiTheme="majorHAnsi"/>
                <w:sz w:val="24"/>
                <w:szCs w:val="24"/>
              </w:rPr>
              <w:t>n</w:t>
            </w:r>
            <w:r w:rsidRPr="006671C6">
              <w:rPr>
                <w:rFonts w:asciiTheme="majorHAnsi" w:eastAsia="Cambria" w:hAnsiTheme="majorHAnsi"/>
                <w:spacing w:val="1"/>
                <w:sz w:val="24"/>
                <w:szCs w:val="24"/>
              </w:rPr>
              <w:t>a</w:t>
            </w:r>
            <w:r w:rsidRPr="006671C6">
              <w:rPr>
                <w:rFonts w:asciiTheme="majorHAnsi" w:eastAsia="Cambria" w:hAnsiTheme="majorHAnsi"/>
                <w:spacing w:val="-1"/>
                <w:sz w:val="24"/>
                <w:szCs w:val="24"/>
              </w:rPr>
              <w:t>g</w:t>
            </w:r>
            <w:r w:rsidRPr="006671C6">
              <w:rPr>
                <w:rFonts w:asciiTheme="majorHAnsi" w:eastAsia="Cambria" w:hAnsiTheme="majorHAnsi"/>
                <w:spacing w:val="-2"/>
                <w:sz w:val="24"/>
                <w:szCs w:val="24"/>
              </w:rPr>
              <w:t>e</w:t>
            </w:r>
            <w:r w:rsidRPr="006671C6">
              <w:rPr>
                <w:rFonts w:asciiTheme="majorHAnsi" w:eastAsia="Cambria" w:hAnsiTheme="majorHAnsi"/>
                <w:sz w:val="24"/>
                <w:szCs w:val="24"/>
              </w:rPr>
              <w:t>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Plan.</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D4113B"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24"/>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Pr="006671C6">
              <w:rPr>
                <w:rFonts w:asciiTheme="majorHAnsi" w:eastAsia="Cambria" w:hAnsiTheme="majorHAnsi"/>
                <w:b/>
                <w:spacing w:val="-1"/>
                <w:sz w:val="24"/>
                <w:szCs w:val="24"/>
              </w:rPr>
              <w:t xml:space="preserve"> P</w:t>
            </w:r>
            <w:r w:rsidRPr="006671C6">
              <w:rPr>
                <w:rFonts w:asciiTheme="majorHAnsi" w:eastAsia="Cambria" w:hAnsiTheme="majorHAnsi"/>
                <w:b/>
                <w:sz w:val="24"/>
                <w:szCs w:val="24"/>
              </w:rPr>
              <w:t>ro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ype.</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ight="736"/>
              <w:rPr>
                <w:rFonts w:asciiTheme="majorHAnsi" w:eastAsia="Cambria" w:hAnsiTheme="majorHAnsi"/>
                <w:sz w:val="24"/>
                <w:szCs w:val="24"/>
              </w:rPr>
            </w:pPr>
            <w:r w:rsidRPr="006671C6">
              <w:rPr>
                <w:rFonts w:asciiTheme="majorHAnsi" w:eastAsia="Cambria" w:hAnsiTheme="majorHAnsi"/>
                <w:sz w:val="24"/>
                <w:szCs w:val="24"/>
              </w:rPr>
              <w:t>B</w:t>
            </w:r>
            <w:r w:rsidRPr="006671C6">
              <w:rPr>
                <w:rFonts w:asciiTheme="majorHAnsi" w:eastAsia="Cambria" w:hAnsiTheme="majorHAnsi"/>
                <w:spacing w:val="-1"/>
                <w:sz w:val="24"/>
                <w:szCs w:val="24"/>
              </w:rPr>
              <w:t>u</w:t>
            </w:r>
            <w:r w:rsidRPr="006671C6">
              <w:rPr>
                <w:rFonts w:asciiTheme="majorHAnsi" w:eastAsia="Cambria" w:hAnsiTheme="majorHAnsi"/>
                <w:sz w:val="24"/>
                <w:szCs w:val="24"/>
              </w:rPr>
              <w:t>ild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 xml:space="preserve">a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z w:val="24"/>
                <w:szCs w:val="24"/>
              </w:rPr>
              <w:t>ototype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of</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p</w:t>
            </w:r>
            <w:r w:rsidRPr="006671C6">
              <w:rPr>
                <w:rFonts w:asciiTheme="majorHAnsi" w:eastAsia="Cambria" w:hAnsiTheme="majorHAnsi"/>
                <w:spacing w:val="-1"/>
                <w:sz w:val="24"/>
                <w:szCs w:val="24"/>
              </w:rPr>
              <w:t>r</w:t>
            </w:r>
            <w:r w:rsidRPr="006671C6">
              <w:rPr>
                <w:rFonts w:asciiTheme="majorHAnsi" w:eastAsia="Cambria" w:hAnsiTheme="majorHAnsi"/>
                <w:spacing w:val="2"/>
                <w:sz w:val="24"/>
                <w:szCs w:val="24"/>
              </w:rPr>
              <w:t>o</w:t>
            </w:r>
            <w:r w:rsidRPr="006671C6">
              <w:rPr>
                <w:rFonts w:asciiTheme="majorHAnsi" w:eastAsia="Cambria" w:hAnsiTheme="majorHAnsi"/>
                <w:spacing w:val="1"/>
                <w:sz w:val="24"/>
                <w:szCs w:val="24"/>
              </w:rPr>
              <w:t>p</w:t>
            </w:r>
            <w:r w:rsidRPr="006671C6">
              <w:rPr>
                <w:rFonts w:asciiTheme="majorHAnsi" w:eastAsia="Cambria" w:hAnsiTheme="majorHAnsi"/>
                <w:sz w:val="24"/>
                <w:szCs w:val="24"/>
              </w:rPr>
              <w:t>osed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 xml:space="preserve">m </w:t>
            </w:r>
            <w:r w:rsidRPr="006671C6">
              <w:rPr>
                <w:rFonts w:asciiTheme="majorHAnsi" w:eastAsia="Cambria" w:hAnsiTheme="majorHAnsi"/>
                <w:spacing w:val="-1"/>
                <w:sz w:val="24"/>
                <w:szCs w:val="24"/>
              </w:rPr>
              <w:t>(</w:t>
            </w:r>
            <w:r w:rsidRPr="006671C6">
              <w:rPr>
                <w:rFonts w:asciiTheme="majorHAnsi" w:eastAsia="Cambria" w:hAnsiTheme="majorHAnsi"/>
                <w:sz w:val="24"/>
                <w:szCs w:val="24"/>
              </w:rPr>
              <w:t>We</w:t>
            </w:r>
            <w:r w:rsidRPr="006671C6">
              <w:rPr>
                <w:rFonts w:asciiTheme="majorHAnsi" w:eastAsia="Cambria" w:hAnsiTheme="majorHAnsi"/>
                <w:spacing w:val="1"/>
                <w:sz w:val="24"/>
                <w:szCs w:val="24"/>
              </w:rPr>
              <w:t>b</w:t>
            </w:r>
            <w:r w:rsidRPr="006671C6">
              <w:rPr>
                <w:rFonts w:asciiTheme="majorHAnsi" w:eastAsia="Cambria" w:hAnsiTheme="majorHAnsi"/>
                <w:sz w:val="24"/>
                <w:szCs w:val="24"/>
              </w:rPr>
              <w:t>si</w:t>
            </w:r>
            <w:r w:rsidRPr="006671C6">
              <w:rPr>
                <w:rFonts w:asciiTheme="majorHAnsi" w:eastAsia="Cambria" w:hAnsiTheme="majorHAnsi"/>
                <w:spacing w:val="1"/>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M</w:t>
            </w:r>
            <w:r w:rsidRPr="006671C6">
              <w:rPr>
                <w:rFonts w:asciiTheme="majorHAnsi" w:eastAsia="Cambria" w:hAnsiTheme="majorHAnsi"/>
                <w:sz w:val="24"/>
                <w:szCs w:val="24"/>
              </w:rPr>
              <w:t>ob</w:t>
            </w:r>
            <w:r w:rsidRPr="006671C6">
              <w:rPr>
                <w:rFonts w:asciiTheme="majorHAnsi" w:eastAsia="Cambria" w:hAnsiTheme="majorHAnsi"/>
                <w:spacing w:val="1"/>
                <w:sz w:val="24"/>
                <w:szCs w:val="24"/>
              </w:rPr>
              <w:t>i</w:t>
            </w:r>
            <w:r w:rsidRPr="006671C6">
              <w:rPr>
                <w:rFonts w:asciiTheme="majorHAnsi" w:eastAsia="Cambria" w:hAnsiTheme="majorHAnsi"/>
                <w:spacing w:val="-3"/>
                <w:sz w:val="24"/>
                <w:szCs w:val="24"/>
              </w:rPr>
              <w:t>l</w:t>
            </w:r>
            <w:r w:rsidRPr="006671C6">
              <w:rPr>
                <w:rFonts w:asciiTheme="majorHAnsi" w:eastAsia="Cambria" w:hAnsiTheme="majorHAnsi"/>
                <w:sz w:val="24"/>
                <w:szCs w:val="24"/>
              </w:rPr>
              <w:t>e).</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751D3B" w:rsidP="00D865B6">
            <w:pPr>
              <w:spacing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AnhPN, KhuongMH</w:t>
            </w:r>
          </w:p>
        </w:tc>
      </w:tr>
      <w:tr w:rsidR="006568A5" w:rsidRPr="006671C6" w:rsidTr="00D865B6">
        <w:trPr>
          <w:trHeight w:hRule="exact" w:val="897"/>
        </w:trPr>
        <w:tc>
          <w:tcPr>
            <w:tcW w:w="283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6.</w:t>
            </w:r>
            <w:r w:rsidRPr="006671C6">
              <w:rPr>
                <w:rFonts w:asciiTheme="majorHAnsi" w:eastAsia="Cambria" w:hAnsiTheme="majorHAnsi"/>
                <w:b/>
                <w:spacing w:val="-1"/>
                <w:sz w:val="24"/>
                <w:szCs w:val="24"/>
              </w:rPr>
              <w:t xml:space="preserve"> S</w:t>
            </w:r>
            <w:r w:rsidRPr="006671C6">
              <w:rPr>
                <w:rFonts w:asciiTheme="majorHAnsi" w:eastAsia="Cambria" w:hAnsiTheme="majorHAnsi"/>
                <w:b/>
                <w:sz w:val="24"/>
                <w:szCs w:val="24"/>
              </w:rPr>
              <w:t>RS</w:t>
            </w:r>
          </w:p>
        </w:tc>
        <w:tc>
          <w:tcPr>
            <w:tcW w:w="396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S</w:t>
            </w:r>
            <w:r w:rsidRPr="006671C6">
              <w:rPr>
                <w:rFonts w:asciiTheme="majorHAnsi" w:eastAsia="Cambria" w:hAnsiTheme="majorHAnsi"/>
                <w:sz w:val="24"/>
                <w:szCs w:val="24"/>
              </w:rPr>
              <w:t xml:space="preserve">RS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w:t>
            </w:r>
          </w:p>
        </w:tc>
        <w:tc>
          <w:tcPr>
            <w:tcW w:w="2206" w:type="dxa"/>
            <w:tcBorders>
              <w:top w:val="single" w:sz="5" w:space="0" w:color="000000"/>
              <w:left w:val="single" w:sz="5" w:space="0" w:color="000000"/>
              <w:bottom w:val="single" w:sz="5" w:space="0" w:color="000000"/>
              <w:right w:val="single" w:sz="5" w:space="0" w:color="000000"/>
            </w:tcBorders>
          </w:tcPr>
          <w:p w:rsidR="006568A5" w:rsidRPr="006671C6" w:rsidRDefault="00005B43" w:rsidP="00AE6838">
            <w:pPr>
              <w:keepNext/>
              <w:spacing w:before="3" w:line="280" w:lineRule="exact"/>
              <w:ind w:left="102" w:right="167"/>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bl>
    <w:p w:rsidR="00AE6838" w:rsidRPr="006671C6" w:rsidRDefault="00AE6838" w:rsidP="00AE6838">
      <w:pPr>
        <w:pStyle w:val="Caption"/>
        <w:jc w:val="center"/>
        <w:rPr>
          <w:rFonts w:asciiTheme="majorHAnsi" w:hAnsiTheme="majorHAnsi"/>
          <w:sz w:val="24"/>
          <w:szCs w:val="24"/>
        </w:rPr>
      </w:pPr>
      <w:bookmarkStart w:id="40" w:name="_Toc408811665"/>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8</w:t>
      </w:r>
      <w:r w:rsidRPr="006671C6">
        <w:rPr>
          <w:rFonts w:asciiTheme="majorHAnsi" w:hAnsiTheme="majorHAnsi"/>
          <w:sz w:val="24"/>
          <w:szCs w:val="24"/>
        </w:rPr>
        <w:fldChar w:fldCharType="end"/>
      </w:r>
      <w:r w:rsidRPr="006671C6">
        <w:rPr>
          <w:rFonts w:asciiTheme="majorHAnsi" w:hAnsiTheme="majorHAnsi"/>
          <w:sz w:val="24"/>
          <w:szCs w:val="24"/>
        </w:rPr>
        <w:t xml:space="preserve"> Phase 1: Requirement Analysis</w:t>
      </w:r>
    </w:p>
    <w:bookmarkEnd w:id="40"/>
    <w:p w:rsidR="006568A5" w:rsidRPr="006671C6" w:rsidRDefault="006568A5" w:rsidP="00AE6838">
      <w:pPr>
        <w:pStyle w:val="Caption"/>
        <w:rPr>
          <w:rFonts w:asciiTheme="majorHAnsi" w:hAnsiTheme="majorHAnsi" w:cs="Times New Roman"/>
          <w:sz w:val="24"/>
          <w:szCs w:val="24"/>
        </w:rPr>
      </w:pPr>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2</w:t>
      </w:r>
      <w:r w:rsidRPr="006671C6">
        <w:rPr>
          <w:rFonts w:asciiTheme="majorHAnsi" w:eastAsia="Cambria" w:hAnsiTheme="majorHAnsi" w:cs="Times New Roman"/>
        </w:rPr>
        <w:t>:</w:t>
      </w:r>
      <w:r w:rsidRPr="006671C6">
        <w:rPr>
          <w:rFonts w:asciiTheme="majorHAnsi" w:eastAsia="Cambria" w:hAnsiTheme="majorHAnsi" w:cs="Times New Roman"/>
          <w:spacing w:val="-1"/>
        </w:rPr>
        <w:t xml:space="preserve"> </w:t>
      </w:r>
      <w:r w:rsidRPr="006671C6">
        <w:rPr>
          <w:rFonts w:asciiTheme="majorHAnsi" w:eastAsia="Cambria" w:hAnsiTheme="majorHAnsi" w:cs="Times New Roman"/>
        </w:rPr>
        <w:t>D</w:t>
      </w:r>
      <w:r w:rsidRPr="006671C6">
        <w:rPr>
          <w:rFonts w:asciiTheme="majorHAnsi" w:eastAsia="Cambria" w:hAnsiTheme="majorHAnsi" w:cs="Times New Roman"/>
          <w:spacing w:val="-1"/>
        </w:rPr>
        <w:t>e</w:t>
      </w:r>
      <w:r w:rsidRPr="006671C6">
        <w:rPr>
          <w:rFonts w:asciiTheme="majorHAnsi" w:eastAsia="Cambria" w:hAnsiTheme="majorHAnsi" w:cs="Times New Roman"/>
          <w:spacing w:val="1"/>
        </w:rPr>
        <w:t>s</w:t>
      </w:r>
      <w:r w:rsidRPr="006671C6">
        <w:rPr>
          <w:rFonts w:asciiTheme="majorHAnsi" w:eastAsia="Cambria" w:hAnsiTheme="majorHAnsi" w:cs="Times New Roman"/>
          <w:spacing w:val="2"/>
        </w:rPr>
        <w:t>i</w:t>
      </w:r>
      <w:r w:rsidRPr="006671C6">
        <w:rPr>
          <w:rFonts w:asciiTheme="majorHAnsi" w:eastAsia="Cambria" w:hAnsiTheme="majorHAnsi" w:cs="Times New Roman"/>
        </w:rPr>
        <w:t>gn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758"/>
        <w:gridCol w:w="4023"/>
        <w:gridCol w:w="2218"/>
      </w:tblGrid>
      <w:tr w:rsidR="006568A5" w:rsidRPr="006671C6" w:rsidTr="00D865B6">
        <w:trPr>
          <w:trHeight w:hRule="exact" w:val="293"/>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line="28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915"/>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ta</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led</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46"/>
              <w:rPr>
                <w:rFonts w:asciiTheme="majorHAnsi" w:eastAsia="Cambria" w:hAnsiTheme="majorHAnsi"/>
                <w:sz w:val="24"/>
                <w:szCs w:val="24"/>
              </w:rPr>
            </w:pPr>
            <w:r w:rsidRPr="006671C6">
              <w:rPr>
                <w:rFonts w:asciiTheme="majorHAnsi" w:eastAsia="Cambria" w:hAnsiTheme="majorHAnsi"/>
                <w:spacing w:val="-1"/>
                <w:sz w:val="24"/>
                <w:szCs w:val="24"/>
              </w:rPr>
              <w:t>C</w:t>
            </w:r>
            <w:r w:rsidRPr="006671C6">
              <w:rPr>
                <w:rFonts w:asciiTheme="majorHAnsi" w:eastAsia="Cambria" w:hAnsiTheme="majorHAnsi"/>
                <w:sz w:val="24"/>
                <w:szCs w:val="24"/>
              </w:rPr>
              <w:t>o</w:t>
            </w:r>
            <w:r w:rsidRPr="006671C6">
              <w:rPr>
                <w:rFonts w:asciiTheme="majorHAnsi" w:eastAsia="Cambria" w:hAnsiTheme="majorHAnsi"/>
                <w:spacing w:val="-1"/>
                <w:sz w:val="24"/>
                <w:szCs w:val="24"/>
              </w:rPr>
              <w:t>m</w:t>
            </w:r>
            <w:r w:rsidRPr="006671C6">
              <w:rPr>
                <w:rFonts w:asciiTheme="majorHAnsi" w:eastAsia="Cambria" w:hAnsiTheme="majorHAnsi"/>
                <w:spacing w:val="1"/>
                <w:sz w:val="24"/>
                <w:szCs w:val="24"/>
              </w:rPr>
              <w:t>p</w:t>
            </w:r>
            <w:r w:rsidRPr="006671C6">
              <w:rPr>
                <w:rFonts w:asciiTheme="majorHAnsi" w:eastAsia="Cambria" w:hAnsiTheme="majorHAnsi"/>
                <w:sz w:val="24"/>
                <w:szCs w:val="24"/>
              </w:rPr>
              <w:t>are n</w:t>
            </w:r>
            <w:r w:rsidRPr="006671C6">
              <w:rPr>
                <w:rFonts w:asciiTheme="majorHAnsi" w:eastAsia="Cambria" w:hAnsiTheme="majorHAnsi"/>
                <w:spacing w:val="1"/>
                <w:sz w:val="24"/>
                <w:szCs w:val="24"/>
              </w:rPr>
              <w:t>e</w:t>
            </w:r>
            <w:r w:rsidRPr="006671C6">
              <w:rPr>
                <w:rFonts w:asciiTheme="majorHAnsi" w:eastAsia="Cambria" w:hAnsiTheme="majorHAnsi"/>
                <w:sz w:val="24"/>
                <w:szCs w:val="24"/>
              </w:rPr>
              <w:t>w</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w:t>
            </w:r>
            <w:r w:rsidRPr="006671C6">
              <w:rPr>
                <w:rFonts w:asciiTheme="majorHAnsi" w:eastAsia="Cambria" w:hAnsiTheme="majorHAnsi"/>
                <w:spacing w:val="3"/>
                <w:sz w:val="24"/>
                <w:szCs w:val="24"/>
              </w:rPr>
              <w:t>n</w:t>
            </w:r>
            <w:r w:rsidRPr="006671C6">
              <w:rPr>
                <w:rFonts w:asciiTheme="majorHAnsi" w:eastAsia="Cambria" w:hAnsiTheme="majorHAnsi"/>
                <w:sz w:val="24"/>
                <w:szCs w:val="24"/>
              </w:rPr>
              <w:t>t with exist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w:t>
            </w:r>
            <w:r w:rsidRPr="006671C6">
              <w:rPr>
                <w:rFonts w:asciiTheme="majorHAnsi" w:eastAsia="Cambria" w:hAnsiTheme="majorHAnsi"/>
                <w:spacing w:val="1"/>
                <w:sz w:val="24"/>
                <w:szCs w:val="24"/>
              </w:rPr>
              <w:t>t</w:t>
            </w:r>
            <w:r w:rsidRPr="006671C6">
              <w:rPr>
                <w:rFonts w:asciiTheme="majorHAnsi" w:eastAsia="Cambria" w:hAnsiTheme="majorHAnsi"/>
                <w:sz w:val="24"/>
                <w:szCs w:val="24"/>
              </w:rPr>
              <w:t>s of</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20A68"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690B23">
        <w:trPr>
          <w:trHeight w:hRule="exact" w:val="1256"/>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pacing w:val="1"/>
                <w:sz w:val="24"/>
                <w:szCs w:val="24"/>
              </w:rPr>
              <w:t>ata</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 xml:space="preserve">se </w:t>
            </w:r>
            <w:r w:rsidR="006568A5" w:rsidRPr="006671C6">
              <w:rPr>
                <w:rFonts w:asciiTheme="majorHAnsi" w:eastAsia="Cambria" w:hAnsiTheme="majorHAnsi"/>
                <w:b/>
                <w:spacing w:val="-1"/>
                <w:sz w:val="24"/>
                <w:szCs w:val="24"/>
              </w:rPr>
              <w:t>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gn</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parsed data to recommendation.</w:t>
            </w:r>
          </w:p>
          <w:p w:rsidR="00690B23" w:rsidRPr="006671C6" w:rsidRDefault="00690B23" w:rsidP="00690B23">
            <w:pPr>
              <w:spacing w:line="280" w:lineRule="exact"/>
              <w:ind w:left="102" w:right="913"/>
              <w:rPr>
                <w:rFonts w:asciiTheme="majorHAnsi" w:eastAsia="Cambria" w:hAnsiTheme="majorHAnsi"/>
                <w:sz w:val="24"/>
                <w:szCs w:val="24"/>
              </w:rPr>
            </w:pPr>
            <w:r w:rsidRPr="006671C6">
              <w:rPr>
                <w:rFonts w:asciiTheme="majorHAnsi" w:eastAsia="Cambria" w:hAnsiTheme="majorHAnsi"/>
                <w:sz w:val="24"/>
                <w:szCs w:val="24"/>
              </w:rPr>
              <w:t>Based on other needs to recommendation.</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A450C6" w:rsidP="00D865B6">
            <w:pPr>
              <w:spacing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QuanTD, AnhPN, KhuongMH</w:t>
            </w:r>
          </w:p>
        </w:tc>
      </w:tr>
      <w:tr w:rsidR="006568A5" w:rsidRPr="006671C6" w:rsidTr="00F5756B">
        <w:trPr>
          <w:trHeight w:hRule="exact" w:val="788"/>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3" w:line="280" w:lineRule="exact"/>
              <w:ind w:left="102" w:right="1071"/>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Tec</w:t>
            </w:r>
            <w:r w:rsidR="006568A5" w:rsidRPr="006671C6">
              <w:rPr>
                <w:rFonts w:asciiTheme="majorHAnsi" w:eastAsia="Cambria" w:hAnsiTheme="majorHAnsi"/>
                <w:b/>
                <w:spacing w:val="1"/>
                <w:sz w:val="24"/>
                <w:szCs w:val="24"/>
              </w:rPr>
              <w:t>h</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ology research</w:t>
            </w:r>
          </w:p>
        </w:tc>
        <w:tc>
          <w:tcPr>
            <w:tcW w:w="4023" w:type="dxa"/>
            <w:tcBorders>
              <w:top w:val="single" w:sz="5" w:space="0" w:color="000000"/>
              <w:left w:val="single" w:sz="5" w:space="0" w:color="000000"/>
              <w:bottom w:val="single" w:sz="5" w:space="0" w:color="000000"/>
              <w:right w:val="single" w:sz="5" w:space="0" w:color="000000"/>
            </w:tcBorders>
          </w:tcPr>
          <w:p w:rsidR="005B46FD" w:rsidRPr="006671C6" w:rsidRDefault="002E5FB2" w:rsidP="005B46FD">
            <w:pPr>
              <w:spacing w:before="3" w:line="280" w:lineRule="exact"/>
              <w:ind w:right="77"/>
              <w:rPr>
                <w:rFonts w:asciiTheme="majorHAnsi" w:eastAsia="Cambria" w:hAnsiTheme="majorHAnsi"/>
                <w:spacing w:val="-1"/>
                <w:sz w:val="24"/>
                <w:szCs w:val="24"/>
              </w:rPr>
            </w:pPr>
            <w:r w:rsidRPr="006671C6">
              <w:rPr>
                <w:rFonts w:asciiTheme="majorHAnsi" w:eastAsia="Cambria" w:hAnsiTheme="majorHAnsi"/>
                <w:spacing w:val="-1"/>
                <w:sz w:val="24"/>
                <w:szCs w:val="24"/>
              </w:rPr>
              <w:t xml:space="preserve">  </w:t>
            </w:r>
            <w:r w:rsidR="00414A50" w:rsidRPr="006671C6">
              <w:rPr>
                <w:rFonts w:asciiTheme="majorHAnsi" w:eastAsia="Cambria" w:hAnsiTheme="majorHAnsi"/>
                <w:spacing w:val="-1"/>
                <w:sz w:val="24"/>
                <w:szCs w:val="24"/>
              </w:rPr>
              <w:t>BLE, Gatt Service.</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414A50" w:rsidP="00D865B6">
            <w:pPr>
              <w:spacing w:before="3"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960"/>
        </w:trPr>
        <w:tc>
          <w:tcPr>
            <w:tcW w:w="2758" w:type="dxa"/>
            <w:tcBorders>
              <w:top w:val="single" w:sz="5" w:space="0" w:color="000000"/>
              <w:left w:val="single" w:sz="5" w:space="0" w:color="000000"/>
              <w:bottom w:val="single" w:sz="5" w:space="0" w:color="000000"/>
              <w:right w:val="single" w:sz="5" w:space="0" w:color="000000"/>
            </w:tcBorders>
          </w:tcPr>
          <w:p w:rsidR="006568A5" w:rsidRPr="006671C6" w:rsidRDefault="0051761C" w:rsidP="00D865B6">
            <w:pPr>
              <w:spacing w:before="1"/>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pacing w:val="2"/>
                <w:sz w:val="24"/>
                <w:szCs w:val="24"/>
              </w:rPr>
              <w:t>g</w:t>
            </w:r>
            <w:r w:rsidR="006568A5" w:rsidRPr="006671C6">
              <w:rPr>
                <w:rFonts w:asciiTheme="majorHAnsi" w:eastAsia="Cambria" w:hAnsiTheme="majorHAnsi"/>
                <w:b/>
                <w:sz w:val="24"/>
                <w:szCs w:val="24"/>
              </w:rPr>
              <w:t>n</w:t>
            </w:r>
            <w:r w:rsidR="006568A5" w:rsidRPr="006671C6">
              <w:rPr>
                <w:rFonts w:asciiTheme="majorHAnsi" w:eastAsia="Cambria" w:hAnsiTheme="majorHAnsi"/>
                <w:b/>
                <w:spacing w:val="-1"/>
                <w:sz w:val="24"/>
                <w:szCs w:val="24"/>
              </w:rPr>
              <w:t xml:space="preserve"> D</w:t>
            </w:r>
            <w:r w:rsidR="006568A5" w:rsidRPr="006671C6">
              <w:rPr>
                <w:rFonts w:asciiTheme="majorHAnsi" w:eastAsia="Cambria" w:hAnsiTheme="majorHAnsi"/>
                <w:b/>
                <w:sz w:val="24"/>
                <w:szCs w:val="24"/>
              </w:rPr>
              <w:t>oc</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z w:val="24"/>
                <w:szCs w:val="24"/>
              </w:rPr>
              <w:t>me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t</w:t>
            </w:r>
          </w:p>
        </w:tc>
        <w:tc>
          <w:tcPr>
            <w:tcW w:w="402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Cr</w:t>
            </w:r>
            <w:r w:rsidRPr="006671C6">
              <w:rPr>
                <w:rFonts w:asciiTheme="majorHAnsi" w:eastAsia="Cambria" w:hAnsiTheme="majorHAnsi"/>
                <w:sz w:val="24"/>
                <w:szCs w:val="24"/>
              </w:rPr>
              <w:t>e</w:t>
            </w:r>
            <w:r w:rsidRPr="006671C6">
              <w:rPr>
                <w:rFonts w:asciiTheme="majorHAnsi" w:eastAsia="Cambria" w:hAnsiTheme="majorHAnsi"/>
                <w:spacing w:val="1"/>
                <w:sz w:val="24"/>
                <w:szCs w:val="24"/>
              </w:rPr>
              <w:t>a</w:t>
            </w:r>
            <w:r w:rsidRPr="006671C6">
              <w:rPr>
                <w:rFonts w:asciiTheme="majorHAnsi" w:eastAsia="Cambria" w:hAnsiTheme="majorHAnsi"/>
                <w:sz w:val="24"/>
                <w:szCs w:val="24"/>
              </w:rPr>
              <w:t>te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so</w:t>
            </w:r>
            <w:r w:rsidRPr="006671C6">
              <w:rPr>
                <w:rFonts w:asciiTheme="majorHAnsi" w:eastAsia="Cambria" w:hAnsiTheme="majorHAnsi"/>
                <w:spacing w:val="-1"/>
                <w:sz w:val="24"/>
                <w:szCs w:val="24"/>
              </w:rPr>
              <w:t>f</w:t>
            </w:r>
            <w:r w:rsidRPr="006671C6">
              <w:rPr>
                <w:rFonts w:asciiTheme="majorHAnsi" w:eastAsia="Cambria" w:hAnsiTheme="majorHAnsi"/>
                <w:sz w:val="24"/>
                <w:szCs w:val="24"/>
              </w:rPr>
              <w:t>twa</w:t>
            </w:r>
            <w:r w:rsidRPr="006671C6">
              <w:rPr>
                <w:rFonts w:asciiTheme="majorHAnsi" w:eastAsia="Cambria" w:hAnsiTheme="majorHAnsi"/>
                <w:spacing w:val="-1"/>
                <w:sz w:val="24"/>
                <w:szCs w:val="24"/>
              </w:rPr>
              <w:t>r</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es</w:t>
            </w:r>
            <w:r w:rsidRPr="006671C6">
              <w:rPr>
                <w:rFonts w:asciiTheme="majorHAnsi" w:eastAsia="Cambria" w:hAnsiTheme="majorHAnsi"/>
                <w:spacing w:val="1"/>
                <w:sz w:val="24"/>
                <w:szCs w:val="24"/>
              </w:rPr>
              <w:t>i</w:t>
            </w:r>
            <w:r w:rsidRPr="006671C6">
              <w:rPr>
                <w:rFonts w:asciiTheme="majorHAnsi" w:eastAsia="Cambria" w:hAnsiTheme="majorHAnsi"/>
                <w:spacing w:val="-1"/>
                <w:sz w:val="24"/>
                <w:szCs w:val="24"/>
              </w:rPr>
              <w:t>g</w:t>
            </w:r>
            <w:r w:rsidRPr="006671C6">
              <w:rPr>
                <w:rFonts w:asciiTheme="majorHAnsi" w:eastAsia="Cambria" w:hAnsiTheme="majorHAnsi"/>
                <w:sz w:val="24"/>
                <w:szCs w:val="24"/>
              </w:rPr>
              <w:t>n</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4"/>
                <w:szCs w:val="24"/>
              </w:rPr>
              <w:t>d</w:t>
            </w:r>
            <w:r w:rsidRPr="006671C6">
              <w:rPr>
                <w:rFonts w:asciiTheme="majorHAnsi" w:eastAsia="Cambria" w:hAnsiTheme="majorHAnsi"/>
                <w:sz w:val="24"/>
                <w:szCs w:val="24"/>
              </w:rPr>
              <w:t>oc</w:t>
            </w:r>
            <w:r w:rsidRPr="006671C6">
              <w:rPr>
                <w:rFonts w:asciiTheme="majorHAnsi" w:eastAsia="Cambria" w:hAnsiTheme="majorHAnsi"/>
                <w:spacing w:val="-1"/>
                <w:sz w:val="24"/>
                <w:szCs w:val="24"/>
              </w:rPr>
              <w:t>u</w:t>
            </w:r>
            <w:r w:rsidRPr="006671C6">
              <w:rPr>
                <w:rFonts w:asciiTheme="majorHAnsi" w:eastAsia="Cambria" w:hAnsiTheme="majorHAnsi"/>
                <w:sz w:val="24"/>
                <w:szCs w:val="24"/>
              </w:rPr>
              <w:t>ment</w:t>
            </w:r>
          </w:p>
        </w:tc>
        <w:tc>
          <w:tcPr>
            <w:tcW w:w="2218" w:type="dxa"/>
            <w:tcBorders>
              <w:top w:val="single" w:sz="5" w:space="0" w:color="000000"/>
              <w:left w:val="single" w:sz="5" w:space="0" w:color="000000"/>
              <w:bottom w:val="single" w:sz="5" w:space="0" w:color="000000"/>
              <w:right w:val="single" w:sz="5" w:space="0" w:color="000000"/>
            </w:tcBorders>
          </w:tcPr>
          <w:p w:rsidR="006568A5" w:rsidRPr="006671C6" w:rsidRDefault="00B01422" w:rsidP="004E28F3">
            <w:pPr>
              <w:keepNext/>
              <w:spacing w:before="5" w:line="280" w:lineRule="exact"/>
              <w:ind w:left="102" w:right="179"/>
              <w:rPr>
                <w:rFonts w:asciiTheme="majorHAnsi" w:eastAsia="Cambria" w:hAnsiTheme="majorHAnsi"/>
                <w:sz w:val="24"/>
                <w:szCs w:val="24"/>
              </w:rPr>
            </w:pPr>
            <w:r w:rsidRPr="006671C6">
              <w:rPr>
                <w:rFonts w:asciiTheme="majorHAnsi" w:eastAsia="Cambria" w:hAnsiTheme="majorHAnsi"/>
                <w:sz w:val="24"/>
                <w:szCs w:val="24"/>
              </w:rPr>
              <w:t>QuyHK, Quan TD, AnhPN, KhuongMH</w:t>
            </w:r>
          </w:p>
        </w:tc>
      </w:tr>
    </w:tbl>
    <w:p w:rsidR="008D36B2" w:rsidRPr="006671C6" w:rsidRDefault="004E28F3" w:rsidP="004E28F3">
      <w:pPr>
        <w:pStyle w:val="Caption"/>
        <w:jc w:val="center"/>
        <w:rPr>
          <w:rFonts w:asciiTheme="majorHAnsi" w:hAnsiTheme="majorHAnsi"/>
          <w:sz w:val="24"/>
          <w:szCs w:val="24"/>
        </w:rPr>
      </w:pPr>
      <w:bookmarkStart w:id="41" w:name="_Toc408811666"/>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9</w:t>
      </w:r>
      <w:r w:rsidRPr="006671C6">
        <w:rPr>
          <w:rFonts w:asciiTheme="majorHAnsi" w:hAnsiTheme="majorHAnsi"/>
          <w:sz w:val="24"/>
          <w:szCs w:val="24"/>
        </w:rPr>
        <w:fldChar w:fldCharType="end"/>
      </w:r>
      <w:r w:rsidRPr="006671C6">
        <w:rPr>
          <w:rFonts w:asciiTheme="majorHAnsi" w:hAnsiTheme="majorHAnsi"/>
          <w:sz w:val="24"/>
          <w:szCs w:val="24"/>
        </w:rPr>
        <w:t xml:space="preserve"> Phase 2: Design</w:t>
      </w:r>
      <w:bookmarkEnd w:id="41"/>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3"/>
        </w:rPr>
        <w:t>3</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I</w:t>
      </w:r>
      <w:r w:rsidRPr="006671C6">
        <w:rPr>
          <w:rFonts w:asciiTheme="majorHAnsi" w:eastAsia="Cambria" w:hAnsiTheme="majorHAnsi" w:cs="Times New Roman"/>
          <w:spacing w:val="2"/>
        </w:rPr>
        <w:t>m</w:t>
      </w:r>
      <w:r w:rsidRPr="006671C6">
        <w:rPr>
          <w:rFonts w:asciiTheme="majorHAnsi" w:eastAsia="Cambria" w:hAnsiTheme="majorHAnsi" w:cs="Times New Roman"/>
          <w:spacing w:val="-1"/>
        </w:rPr>
        <w:t>p</w:t>
      </w:r>
      <w:r w:rsidRPr="006671C6">
        <w:rPr>
          <w:rFonts w:asciiTheme="majorHAnsi" w:eastAsia="Cambria" w:hAnsiTheme="majorHAnsi" w:cs="Times New Roman"/>
        </w:rPr>
        <w:t>l</w:t>
      </w:r>
      <w:r w:rsidRPr="006671C6">
        <w:rPr>
          <w:rFonts w:asciiTheme="majorHAnsi" w:eastAsia="Cambria" w:hAnsiTheme="majorHAnsi" w:cs="Times New Roman"/>
          <w:spacing w:val="1"/>
        </w:rPr>
        <w:t>e</w:t>
      </w:r>
      <w:r w:rsidRPr="006671C6">
        <w:rPr>
          <w:rFonts w:asciiTheme="majorHAnsi" w:eastAsia="Cambria" w:hAnsiTheme="majorHAnsi" w:cs="Times New Roman"/>
        </w:rPr>
        <w:t>m</w:t>
      </w:r>
      <w:r w:rsidRPr="006671C6">
        <w:rPr>
          <w:rFonts w:asciiTheme="majorHAnsi" w:eastAsia="Cambria" w:hAnsiTheme="majorHAnsi" w:cs="Times New Roman"/>
          <w:spacing w:val="1"/>
        </w:rPr>
        <w:t>e</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rPr>
        <w:t>ation</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1"/>
        <w:gridCol w:w="3663"/>
        <w:gridCol w:w="2396"/>
      </w:tblGrid>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91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Fro</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 xml:space="preserve">d </w:t>
            </w:r>
            <w:r w:rsidRPr="006671C6">
              <w:rPr>
                <w:rFonts w:asciiTheme="majorHAnsi" w:eastAsia="Cambria" w:hAnsiTheme="majorHAnsi"/>
                <w:b/>
                <w:spacing w:val="1"/>
                <w:sz w:val="24"/>
                <w:szCs w:val="24"/>
              </w:rPr>
              <w:t>w</w:t>
            </w:r>
            <w:r w:rsidRPr="006671C6">
              <w:rPr>
                <w:rFonts w:asciiTheme="majorHAnsi" w:eastAsia="Cambria" w:hAnsiTheme="majorHAnsi"/>
                <w:b/>
                <w:sz w:val="24"/>
                <w:szCs w:val="24"/>
              </w:rPr>
              <w:t xml:space="preserve">eb </w:t>
            </w:r>
            <w:r w:rsidRPr="006671C6">
              <w:rPr>
                <w:rFonts w:asciiTheme="majorHAnsi" w:eastAsia="Cambria" w:hAnsiTheme="majorHAnsi"/>
                <w:b/>
                <w:spacing w:val="1"/>
                <w:sz w:val="24"/>
                <w:szCs w:val="24"/>
              </w:rPr>
              <w:t>f</w:t>
            </w:r>
            <w:r w:rsidRPr="006671C6">
              <w:rPr>
                <w:rFonts w:asciiTheme="majorHAnsi" w:eastAsia="Cambria" w:hAnsiTheme="majorHAnsi"/>
                <w:b/>
                <w:sz w:val="24"/>
                <w:szCs w:val="24"/>
              </w:rPr>
              <w:t>unc</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1"/>
              <w:ind w:left="102" w:right="340"/>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fr</w:t>
            </w:r>
            <w:r w:rsidRPr="006671C6">
              <w:rPr>
                <w:rFonts w:asciiTheme="majorHAnsi" w:eastAsia="Cambria" w:hAnsiTheme="majorHAnsi"/>
                <w:sz w:val="24"/>
                <w:szCs w:val="24"/>
              </w:rPr>
              <w:t>on</w:t>
            </w:r>
            <w:r w:rsidRPr="006671C6">
              <w:rPr>
                <w:rFonts w:asciiTheme="majorHAnsi" w:eastAsia="Cambria" w:hAnsiTheme="majorHAnsi"/>
                <w:spacing w:val="2"/>
                <w:sz w:val="24"/>
                <w:szCs w:val="24"/>
              </w:rPr>
              <w:t>t</w:t>
            </w:r>
            <w:r w:rsidRPr="006671C6">
              <w:rPr>
                <w:rFonts w:asciiTheme="majorHAnsi" w:eastAsia="Cambria" w:hAnsiTheme="majorHAnsi"/>
                <w:sz w:val="24"/>
                <w:szCs w:val="24"/>
              </w:rPr>
              <w:t>-e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nct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2B6E35"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AnhPN</w:t>
            </w:r>
          </w:p>
        </w:tc>
      </w:tr>
      <w:tr w:rsidR="00B76003"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B76003" w:rsidRPr="006671C6" w:rsidRDefault="00B76003" w:rsidP="00D865B6">
            <w:pPr>
              <w:spacing w:before="1"/>
              <w:ind w:left="102" w:right="912"/>
              <w:rPr>
                <w:rFonts w:asciiTheme="majorHAnsi" w:eastAsia="Cambria" w:hAnsiTheme="majorHAnsi"/>
                <w:b/>
                <w:sz w:val="24"/>
                <w:szCs w:val="24"/>
              </w:rPr>
            </w:pPr>
            <w:r w:rsidRPr="006671C6">
              <w:rPr>
                <w:rFonts w:asciiTheme="majorHAnsi" w:eastAsia="Cambria" w:hAnsiTheme="majorHAnsi"/>
                <w:b/>
                <w:sz w:val="24"/>
                <w:szCs w:val="24"/>
              </w:rPr>
              <w:t xml:space="preserve">2. </w:t>
            </w:r>
            <w:r w:rsidR="00C20379" w:rsidRPr="006671C6">
              <w:rPr>
                <w:rFonts w:asciiTheme="majorHAnsi" w:eastAsia="Cambria" w:hAnsiTheme="majorHAnsi"/>
                <w:b/>
                <w:sz w:val="24"/>
                <w:szCs w:val="24"/>
              </w:rPr>
              <w:t>Front-end mobile functions</w:t>
            </w:r>
          </w:p>
        </w:tc>
        <w:tc>
          <w:tcPr>
            <w:tcW w:w="3663"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40"/>
              <w:rPr>
                <w:rFonts w:asciiTheme="majorHAnsi" w:eastAsia="Cambria" w:hAnsiTheme="majorHAnsi"/>
                <w:spacing w:val="-1"/>
                <w:sz w:val="24"/>
                <w:szCs w:val="24"/>
              </w:rPr>
            </w:pPr>
            <w:r w:rsidRPr="006671C6">
              <w:rPr>
                <w:rFonts w:asciiTheme="majorHAnsi" w:eastAsia="Cambria" w:hAnsiTheme="majorHAnsi"/>
                <w:spacing w:val="-1"/>
                <w:sz w:val="24"/>
                <w:szCs w:val="24"/>
              </w:rPr>
              <w:t>Implement front-end functions on mobile</w:t>
            </w:r>
          </w:p>
        </w:tc>
        <w:tc>
          <w:tcPr>
            <w:tcW w:w="2396" w:type="dxa"/>
            <w:tcBorders>
              <w:top w:val="single" w:sz="5" w:space="0" w:color="000000"/>
              <w:left w:val="single" w:sz="5" w:space="0" w:color="000000"/>
              <w:bottom w:val="single" w:sz="5" w:space="0" w:color="000000"/>
              <w:right w:val="single" w:sz="5" w:space="0" w:color="000000"/>
            </w:tcBorders>
          </w:tcPr>
          <w:p w:rsidR="00B76003" w:rsidRPr="006671C6" w:rsidRDefault="00C20379" w:rsidP="00D865B6">
            <w:pPr>
              <w:spacing w:before="1"/>
              <w:ind w:left="102" w:right="356"/>
              <w:rPr>
                <w:rFonts w:asciiTheme="majorHAnsi" w:eastAsia="Cambria" w:hAnsiTheme="majorHAnsi"/>
                <w:sz w:val="24"/>
                <w:szCs w:val="24"/>
              </w:rPr>
            </w:pPr>
            <w:r w:rsidRPr="006671C6">
              <w:rPr>
                <w:rFonts w:asciiTheme="majorHAnsi" w:eastAsia="Cambria" w:hAnsiTheme="majorHAnsi"/>
                <w:sz w:val="24"/>
                <w:szCs w:val="24"/>
              </w:rPr>
              <w:t>QuyHK</w:t>
            </w:r>
            <w:r w:rsidR="000239E1" w:rsidRPr="006671C6">
              <w:rPr>
                <w:rFonts w:asciiTheme="majorHAnsi" w:eastAsia="Cambria" w:hAnsiTheme="majorHAnsi"/>
                <w:sz w:val="24"/>
                <w:szCs w:val="24"/>
              </w:rPr>
              <w:t>, KhuongMH</w:t>
            </w:r>
          </w:p>
        </w:tc>
      </w:tr>
      <w:tr w:rsidR="006568A5" w:rsidRPr="006671C6" w:rsidTr="00D865B6">
        <w:trPr>
          <w:trHeight w:hRule="exact" w:val="574"/>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before="3" w:line="280" w:lineRule="exact"/>
              <w:ind w:left="102" w:right="984"/>
              <w:rPr>
                <w:rFonts w:asciiTheme="majorHAnsi" w:eastAsia="Cambria" w:hAnsiTheme="majorHAnsi"/>
                <w:sz w:val="24"/>
                <w:szCs w:val="24"/>
              </w:rPr>
            </w:pPr>
            <w:r w:rsidRPr="006671C6">
              <w:rPr>
                <w:rFonts w:asciiTheme="majorHAnsi" w:eastAsia="Cambria" w:hAnsiTheme="majorHAnsi"/>
                <w:b/>
                <w:sz w:val="24"/>
                <w:szCs w:val="24"/>
              </w:rPr>
              <w:t>3</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z w:val="24"/>
                <w:szCs w:val="24"/>
              </w:rPr>
              <w:t>B</w:t>
            </w:r>
            <w:r w:rsidR="006568A5" w:rsidRPr="006671C6">
              <w:rPr>
                <w:rFonts w:asciiTheme="majorHAnsi" w:eastAsia="Cambria" w:hAnsiTheme="majorHAnsi"/>
                <w:b/>
                <w:spacing w:val="1"/>
                <w:sz w:val="24"/>
                <w:szCs w:val="24"/>
              </w:rPr>
              <w:t>a</w:t>
            </w:r>
            <w:r w:rsidR="006568A5" w:rsidRPr="006671C6">
              <w:rPr>
                <w:rFonts w:asciiTheme="majorHAnsi" w:eastAsia="Cambria" w:hAnsiTheme="majorHAnsi"/>
                <w:b/>
                <w:sz w:val="24"/>
                <w:szCs w:val="24"/>
              </w:rPr>
              <w:t>ck</w:t>
            </w:r>
            <w:r w:rsidR="006568A5" w:rsidRPr="006671C6">
              <w:rPr>
                <w:rFonts w:asciiTheme="majorHAnsi" w:eastAsia="Cambria" w:hAnsiTheme="majorHAnsi"/>
                <w:b/>
                <w:spacing w:val="1"/>
                <w:sz w:val="24"/>
                <w:szCs w:val="24"/>
              </w:rPr>
              <w:t>-</w:t>
            </w:r>
            <w:r w:rsidR="006568A5" w:rsidRPr="006671C6">
              <w:rPr>
                <w:rFonts w:asciiTheme="majorHAnsi" w:eastAsia="Cambria" w:hAnsiTheme="majorHAnsi"/>
                <w:b/>
                <w:sz w:val="24"/>
                <w:szCs w:val="24"/>
              </w:rPr>
              <w:t>e</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 xml:space="preserve">d </w:t>
            </w:r>
            <w:r w:rsidR="006568A5" w:rsidRPr="006671C6">
              <w:rPr>
                <w:rFonts w:asciiTheme="majorHAnsi" w:eastAsia="Cambria" w:hAnsiTheme="majorHAnsi"/>
                <w:b/>
                <w:spacing w:val="1"/>
                <w:sz w:val="24"/>
                <w:szCs w:val="24"/>
              </w:rPr>
              <w:t>w</w:t>
            </w:r>
            <w:r w:rsidR="006568A5" w:rsidRPr="006671C6">
              <w:rPr>
                <w:rFonts w:asciiTheme="majorHAnsi" w:eastAsia="Cambria" w:hAnsiTheme="majorHAnsi"/>
                <w:b/>
                <w:sz w:val="24"/>
                <w:szCs w:val="24"/>
              </w:rPr>
              <w:t xml:space="preserve">eb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59"/>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back-e</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f</w:t>
            </w:r>
            <w:r w:rsidRPr="006671C6">
              <w:rPr>
                <w:rFonts w:asciiTheme="majorHAnsi" w:eastAsia="Cambria" w:hAnsiTheme="majorHAnsi"/>
                <w:spacing w:val="2"/>
                <w:sz w:val="24"/>
                <w:szCs w:val="24"/>
              </w:rPr>
              <w:t>u</w:t>
            </w:r>
            <w:r w:rsidRPr="006671C6">
              <w:rPr>
                <w:rFonts w:asciiTheme="majorHAnsi" w:eastAsia="Cambria" w:hAnsiTheme="majorHAnsi"/>
                <w:sz w:val="24"/>
                <w:szCs w:val="24"/>
              </w:rPr>
              <w:t>n</w:t>
            </w:r>
            <w:r w:rsidRPr="006671C6">
              <w:rPr>
                <w:rFonts w:asciiTheme="majorHAnsi" w:eastAsia="Cambria" w:hAnsiTheme="majorHAnsi"/>
                <w:spacing w:val="1"/>
                <w:sz w:val="24"/>
                <w:szCs w:val="24"/>
              </w:rPr>
              <w:t>c</w:t>
            </w:r>
            <w:r w:rsidRPr="006671C6">
              <w:rPr>
                <w:rFonts w:asciiTheme="majorHAnsi" w:eastAsia="Cambria" w:hAnsiTheme="majorHAnsi"/>
                <w:sz w:val="24"/>
                <w:szCs w:val="24"/>
              </w:rPr>
              <w:t>t</w:t>
            </w:r>
            <w:r w:rsidRPr="006671C6">
              <w:rPr>
                <w:rFonts w:asciiTheme="majorHAnsi" w:eastAsia="Cambria" w:hAnsiTheme="majorHAnsi"/>
                <w:spacing w:val="1"/>
                <w:sz w:val="24"/>
                <w:szCs w:val="24"/>
              </w:rPr>
              <w:t>i</w:t>
            </w:r>
            <w:r w:rsidRPr="006671C6">
              <w:rPr>
                <w:rFonts w:asciiTheme="majorHAnsi" w:eastAsia="Cambria" w:hAnsiTheme="majorHAnsi"/>
                <w:sz w:val="24"/>
                <w:szCs w:val="24"/>
              </w:rPr>
              <w:t xml:space="preserve">ons on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F5756B" w:rsidP="00D865B6">
            <w:pPr>
              <w:spacing w:before="3" w:line="280" w:lineRule="exact"/>
              <w:ind w:left="102" w:right="356"/>
              <w:rPr>
                <w:rFonts w:asciiTheme="majorHAnsi" w:eastAsia="Cambria" w:hAnsiTheme="majorHAnsi"/>
                <w:sz w:val="24"/>
                <w:szCs w:val="24"/>
              </w:rPr>
            </w:pPr>
            <w:r w:rsidRPr="006671C6">
              <w:rPr>
                <w:rFonts w:asciiTheme="majorHAnsi" w:eastAsia="Cambria" w:hAnsiTheme="majorHAnsi"/>
                <w:sz w:val="24"/>
                <w:szCs w:val="24"/>
              </w:rPr>
              <w:t xml:space="preserve">QuanTD, </w:t>
            </w:r>
            <w:r w:rsidR="00BA4823" w:rsidRPr="006671C6">
              <w:rPr>
                <w:rFonts w:asciiTheme="majorHAnsi" w:eastAsia="Cambria" w:hAnsiTheme="majorHAnsi"/>
                <w:sz w:val="24"/>
                <w:szCs w:val="24"/>
              </w:rPr>
              <w:t>AnhPN, KhuongMH</w:t>
            </w:r>
          </w:p>
        </w:tc>
      </w:tr>
      <w:tr w:rsidR="006568A5" w:rsidRPr="006671C6" w:rsidTr="00D865B6">
        <w:trPr>
          <w:trHeight w:hRule="exact" w:val="290"/>
        </w:trPr>
        <w:tc>
          <w:tcPr>
            <w:tcW w:w="2941" w:type="dxa"/>
            <w:tcBorders>
              <w:top w:val="single" w:sz="5" w:space="0" w:color="000000"/>
              <w:left w:val="single" w:sz="5" w:space="0" w:color="000000"/>
              <w:bottom w:val="single" w:sz="5" w:space="0" w:color="000000"/>
              <w:right w:val="single" w:sz="5" w:space="0" w:color="000000"/>
            </w:tcBorders>
          </w:tcPr>
          <w:p w:rsidR="006568A5" w:rsidRPr="006671C6" w:rsidRDefault="00B76003"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4</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M</w:t>
            </w:r>
            <w:r w:rsidR="006568A5" w:rsidRPr="006671C6">
              <w:rPr>
                <w:rFonts w:asciiTheme="majorHAnsi" w:eastAsia="Cambria" w:hAnsiTheme="majorHAnsi"/>
                <w:b/>
                <w:sz w:val="24"/>
                <w:szCs w:val="24"/>
              </w:rPr>
              <w:t>ob</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 xml:space="preserve">le </w:t>
            </w:r>
            <w:r w:rsidR="006568A5" w:rsidRPr="006671C6">
              <w:rPr>
                <w:rFonts w:asciiTheme="majorHAnsi" w:eastAsia="Cambria" w:hAnsiTheme="majorHAnsi"/>
                <w:b/>
                <w:spacing w:val="1"/>
                <w:sz w:val="24"/>
                <w:szCs w:val="24"/>
              </w:rPr>
              <w:t>f</w:t>
            </w:r>
            <w:r w:rsidR="006568A5" w:rsidRPr="006671C6">
              <w:rPr>
                <w:rFonts w:asciiTheme="majorHAnsi" w:eastAsia="Cambria" w:hAnsiTheme="majorHAnsi"/>
                <w:b/>
                <w:sz w:val="24"/>
                <w:szCs w:val="24"/>
              </w:rPr>
              <w:t>unc</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w:t>
            </w:r>
            <w:r w:rsidR="006568A5" w:rsidRPr="006671C6">
              <w:rPr>
                <w:rFonts w:asciiTheme="majorHAnsi" w:eastAsia="Cambria" w:hAnsiTheme="majorHAnsi"/>
                <w:b/>
                <w:sz w:val="24"/>
                <w:szCs w:val="24"/>
              </w:rPr>
              <w:t>o</w:t>
            </w:r>
            <w:r w:rsidR="006568A5" w:rsidRPr="006671C6">
              <w:rPr>
                <w:rFonts w:asciiTheme="majorHAnsi" w:eastAsia="Cambria" w:hAnsiTheme="majorHAnsi"/>
                <w:b/>
                <w:spacing w:val="-1"/>
                <w:sz w:val="24"/>
                <w:szCs w:val="24"/>
              </w:rPr>
              <w:t>n</w:t>
            </w:r>
            <w:r w:rsidR="006568A5" w:rsidRPr="006671C6">
              <w:rPr>
                <w:rFonts w:asciiTheme="majorHAnsi" w:eastAsia="Cambria" w:hAnsiTheme="majorHAnsi"/>
                <w:b/>
                <w:sz w:val="24"/>
                <w:szCs w:val="24"/>
              </w:rPr>
              <w:t>s</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I</w:t>
            </w:r>
            <w:r w:rsidRPr="006671C6">
              <w:rPr>
                <w:rFonts w:asciiTheme="majorHAnsi" w:eastAsia="Cambria" w:hAnsiTheme="majorHAnsi"/>
                <w:sz w:val="24"/>
                <w:szCs w:val="24"/>
              </w:rPr>
              <w:t>mplement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m</w:t>
            </w:r>
            <w:r w:rsidRPr="006671C6">
              <w:rPr>
                <w:rFonts w:asciiTheme="majorHAnsi" w:eastAsia="Cambria" w:hAnsiTheme="majorHAnsi"/>
                <w:spacing w:val="-1"/>
                <w:sz w:val="24"/>
                <w:szCs w:val="24"/>
              </w:rPr>
              <w:t>o</w:t>
            </w:r>
            <w:r w:rsidRPr="006671C6">
              <w:rPr>
                <w:rFonts w:asciiTheme="majorHAnsi" w:eastAsia="Cambria" w:hAnsiTheme="majorHAnsi"/>
                <w:sz w:val="24"/>
                <w:szCs w:val="24"/>
              </w:rPr>
              <w:t xml:space="preserve">bile </w:t>
            </w:r>
            <w:r w:rsidRPr="006671C6">
              <w:rPr>
                <w:rFonts w:asciiTheme="majorHAnsi" w:eastAsia="Cambria" w:hAnsiTheme="majorHAnsi"/>
                <w:spacing w:val="1"/>
                <w:sz w:val="24"/>
                <w:szCs w:val="24"/>
              </w:rPr>
              <w:t>app</w:t>
            </w:r>
            <w:r w:rsidRPr="006671C6">
              <w:rPr>
                <w:rFonts w:asciiTheme="majorHAnsi" w:eastAsia="Cambria" w:hAnsiTheme="majorHAnsi"/>
                <w:sz w:val="24"/>
                <w:szCs w:val="24"/>
              </w:rPr>
              <w:t>l</w:t>
            </w:r>
            <w:r w:rsidRPr="006671C6">
              <w:rPr>
                <w:rFonts w:asciiTheme="majorHAnsi" w:eastAsia="Cambria" w:hAnsiTheme="majorHAnsi"/>
                <w:spacing w:val="-2"/>
                <w:sz w:val="24"/>
                <w:szCs w:val="24"/>
              </w:rPr>
              <w:t>i</w:t>
            </w:r>
            <w:r w:rsidRPr="006671C6">
              <w:rPr>
                <w:rFonts w:asciiTheme="majorHAnsi" w:eastAsia="Cambria" w:hAnsiTheme="majorHAnsi"/>
                <w:sz w:val="24"/>
                <w:szCs w:val="24"/>
              </w:rPr>
              <w:t>cation</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3A44AD" w:rsidP="00D865B6">
            <w:pPr>
              <w:spacing w:line="260" w:lineRule="exact"/>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r w:rsidR="006568A5" w:rsidRPr="006671C6" w:rsidTr="00D865B6">
        <w:trPr>
          <w:trHeight w:hRule="exact" w:val="571"/>
        </w:trPr>
        <w:tc>
          <w:tcPr>
            <w:tcW w:w="2941" w:type="dxa"/>
            <w:vMerge w:val="restart"/>
            <w:tcBorders>
              <w:top w:val="single" w:sz="5" w:space="0" w:color="000000"/>
              <w:left w:val="single" w:sz="5" w:space="0" w:color="000000"/>
              <w:right w:val="single" w:sz="5" w:space="0" w:color="000000"/>
            </w:tcBorders>
          </w:tcPr>
          <w:p w:rsidR="006568A5" w:rsidRPr="006671C6" w:rsidRDefault="00B76003"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5</w:t>
            </w:r>
            <w:r w:rsidR="006568A5" w:rsidRPr="006671C6">
              <w:rPr>
                <w:rFonts w:asciiTheme="majorHAnsi" w:eastAsia="Cambria" w:hAnsiTheme="majorHAnsi"/>
                <w:b/>
                <w:sz w:val="24"/>
                <w:szCs w:val="24"/>
              </w:rPr>
              <w:t>.</w:t>
            </w:r>
            <w:r w:rsidR="006568A5" w:rsidRPr="006671C6">
              <w:rPr>
                <w:rFonts w:asciiTheme="majorHAnsi" w:eastAsia="Cambria" w:hAnsiTheme="majorHAnsi"/>
                <w:b/>
                <w:spacing w:val="-1"/>
                <w:sz w:val="24"/>
                <w:szCs w:val="24"/>
              </w:rPr>
              <w:t xml:space="preserve"> </w:t>
            </w:r>
            <w:r w:rsidR="006568A5" w:rsidRPr="006671C6">
              <w:rPr>
                <w:rFonts w:asciiTheme="majorHAnsi" w:eastAsia="Cambria" w:hAnsiTheme="majorHAnsi"/>
                <w:b/>
                <w:spacing w:val="1"/>
                <w:sz w:val="24"/>
                <w:szCs w:val="24"/>
              </w:rPr>
              <w:t>U</w:t>
            </w:r>
            <w:r w:rsidR="006568A5" w:rsidRPr="006671C6">
              <w:rPr>
                <w:rFonts w:asciiTheme="majorHAnsi" w:eastAsia="Cambria" w:hAnsiTheme="majorHAnsi"/>
                <w:b/>
                <w:spacing w:val="-1"/>
                <w:sz w:val="24"/>
                <w:szCs w:val="24"/>
              </w:rPr>
              <w:t>ni</w:t>
            </w:r>
            <w:r w:rsidR="006568A5" w:rsidRPr="006671C6">
              <w:rPr>
                <w:rFonts w:asciiTheme="majorHAnsi" w:eastAsia="Cambria" w:hAnsiTheme="majorHAnsi"/>
                <w:b/>
                <w:sz w:val="24"/>
                <w:szCs w:val="24"/>
              </w:rPr>
              <w:t>t</w:t>
            </w:r>
            <w:r w:rsidR="006568A5" w:rsidRPr="006671C6">
              <w:rPr>
                <w:rFonts w:asciiTheme="majorHAnsi" w:eastAsia="Cambria" w:hAnsiTheme="majorHAnsi"/>
                <w:b/>
                <w:spacing w:val="1"/>
                <w:sz w:val="24"/>
                <w:szCs w:val="24"/>
              </w:rPr>
              <w:t xml:space="preserve"> t</w:t>
            </w:r>
            <w:r w:rsidR="006568A5" w:rsidRPr="006671C6">
              <w:rPr>
                <w:rFonts w:asciiTheme="majorHAnsi" w:eastAsia="Cambria" w:hAnsiTheme="majorHAnsi"/>
                <w:b/>
                <w:sz w:val="24"/>
                <w:szCs w:val="24"/>
              </w:rPr>
              <w:t>es</w:t>
            </w:r>
            <w:r w:rsidR="006568A5" w:rsidRPr="006671C6">
              <w:rPr>
                <w:rFonts w:asciiTheme="majorHAnsi" w:eastAsia="Cambria" w:hAnsiTheme="majorHAnsi"/>
                <w:b/>
                <w:spacing w:val="1"/>
                <w:sz w:val="24"/>
                <w:szCs w:val="24"/>
              </w:rPr>
              <w:t>t</w:t>
            </w:r>
            <w:r w:rsidR="006568A5" w:rsidRPr="006671C6">
              <w:rPr>
                <w:rFonts w:asciiTheme="majorHAnsi" w:eastAsia="Cambria" w:hAnsiTheme="majorHAnsi"/>
                <w:b/>
                <w:spacing w:val="-1"/>
                <w:sz w:val="24"/>
                <w:szCs w:val="24"/>
              </w:rPr>
              <w:t>in</w:t>
            </w:r>
            <w:r w:rsidR="006568A5"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 xml:space="preserve">or </w:t>
            </w:r>
            <w:r w:rsidRPr="006671C6">
              <w:rPr>
                <w:rFonts w:asciiTheme="majorHAnsi" w:eastAsia="Cambria" w:hAnsiTheme="majorHAnsi"/>
                <w:spacing w:val="-1"/>
                <w:sz w:val="24"/>
                <w:szCs w:val="24"/>
              </w:rPr>
              <w:t>w</w:t>
            </w:r>
            <w:r w:rsidRPr="006671C6">
              <w:rPr>
                <w:rFonts w:asciiTheme="majorHAnsi" w:eastAsia="Cambria" w:hAnsiTheme="majorHAnsi"/>
                <w:sz w:val="24"/>
                <w:szCs w:val="24"/>
              </w:rPr>
              <w:t>eb</w:t>
            </w:r>
            <w:r w:rsidRPr="006671C6">
              <w:rPr>
                <w:rFonts w:asciiTheme="majorHAnsi" w:eastAsia="Cambria" w:hAnsiTheme="majorHAnsi"/>
                <w:spacing w:val="1"/>
                <w:sz w:val="24"/>
                <w:szCs w:val="24"/>
              </w:rPr>
              <w:t xml:space="preserve"> </w:t>
            </w:r>
            <w:r w:rsidRPr="006671C6">
              <w:rPr>
                <w:rFonts w:asciiTheme="majorHAnsi" w:eastAsia="Cambria" w:hAnsiTheme="majorHAnsi"/>
                <w:spacing w:val="-1"/>
                <w:sz w:val="24"/>
                <w:szCs w:val="24"/>
              </w:rPr>
              <w:t>f</w:t>
            </w:r>
            <w:r w:rsidRPr="006671C6">
              <w:rPr>
                <w:rFonts w:asciiTheme="majorHAnsi" w:eastAsia="Cambria" w:hAnsiTheme="majorHAnsi"/>
                <w:sz w:val="24"/>
                <w:szCs w:val="24"/>
              </w:rPr>
              <w:t>unctions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C53D70" w:rsidP="002D2C11">
            <w:pPr>
              <w:spacing w:before="3" w:line="280" w:lineRule="exact"/>
              <w:ind w:left="79" w:right="356"/>
              <w:rPr>
                <w:rFonts w:asciiTheme="majorHAnsi" w:eastAsia="Cambria" w:hAnsiTheme="majorHAnsi"/>
                <w:sz w:val="24"/>
                <w:szCs w:val="24"/>
              </w:rPr>
            </w:pPr>
            <w:r w:rsidRPr="006671C6">
              <w:rPr>
                <w:rFonts w:asciiTheme="majorHAnsi" w:eastAsia="Cambria" w:hAnsiTheme="majorHAnsi"/>
                <w:sz w:val="24"/>
                <w:szCs w:val="24"/>
              </w:rPr>
              <w:t xml:space="preserve">QuanTD, AnhPN, </w:t>
            </w:r>
            <w:r w:rsidR="00EA199F" w:rsidRPr="006671C6">
              <w:rPr>
                <w:rFonts w:asciiTheme="majorHAnsi" w:eastAsia="Cambria" w:hAnsiTheme="majorHAnsi"/>
                <w:sz w:val="24"/>
                <w:szCs w:val="24"/>
              </w:rPr>
              <w:t xml:space="preserve">  </w:t>
            </w:r>
            <w:r w:rsidRPr="006671C6">
              <w:rPr>
                <w:rFonts w:asciiTheme="majorHAnsi" w:eastAsia="Cambria" w:hAnsiTheme="majorHAnsi"/>
                <w:sz w:val="24"/>
                <w:szCs w:val="24"/>
              </w:rPr>
              <w:t>KhuongMH</w:t>
            </w:r>
          </w:p>
        </w:tc>
      </w:tr>
      <w:tr w:rsidR="006568A5" w:rsidRPr="006671C6" w:rsidTr="00D865B6">
        <w:trPr>
          <w:trHeight w:hRule="exact" w:val="574"/>
        </w:trPr>
        <w:tc>
          <w:tcPr>
            <w:tcW w:w="2941" w:type="dxa"/>
            <w:vMerge/>
            <w:tcBorders>
              <w:left w:val="single" w:sz="5" w:space="0" w:color="000000"/>
              <w:bottom w:val="single" w:sz="5" w:space="0" w:color="000000"/>
              <w:right w:val="single" w:sz="5" w:space="0" w:color="000000"/>
            </w:tcBorders>
          </w:tcPr>
          <w:p w:rsidR="006568A5" w:rsidRPr="006671C6" w:rsidRDefault="006568A5" w:rsidP="00D865B6">
            <w:pPr>
              <w:rPr>
                <w:rFonts w:asciiTheme="majorHAnsi" w:hAnsiTheme="majorHAnsi"/>
              </w:rPr>
            </w:pP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5" w:line="280" w:lineRule="exact"/>
              <w:ind w:left="102" w:right="450"/>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 xml:space="preserve">ng </w:t>
            </w:r>
            <w:r w:rsidRPr="006671C6">
              <w:rPr>
                <w:rFonts w:asciiTheme="majorHAnsi" w:eastAsia="Cambria" w:hAnsiTheme="majorHAnsi"/>
                <w:spacing w:val="-1"/>
                <w:sz w:val="24"/>
                <w:szCs w:val="24"/>
              </w:rPr>
              <w:t>f</w:t>
            </w:r>
            <w:r w:rsidRPr="006671C6">
              <w:rPr>
                <w:rFonts w:asciiTheme="majorHAnsi" w:eastAsia="Cambria" w:hAnsiTheme="majorHAnsi"/>
                <w:sz w:val="24"/>
                <w:szCs w:val="24"/>
              </w:rPr>
              <w:t>or m</w:t>
            </w:r>
            <w:r w:rsidRPr="006671C6">
              <w:rPr>
                <w:rFonts w:asciiTheme="majorHAnsi" w:eastAsia="Cambria" w:hAnsiTheme="majorHAnsi"/>
                <w:spacing w:val="-1"/>
                <w:sz w:val="24"/>
                <w:szCs w:val="24"/>
              </w:rPr>
              <w:t>o</w:t>
            </w:r>
            <w:r w:rsidRPr="006671C6">
              <w:rPr>
                <w:rFonts w:asciiTheme="majorHAnsi" w:eastAsia="Cambria" w:hAnsiTheme="majorHAnsi"/>
                <w:sz w:val="24"/>
                <w:szCs w:val="24"/>
              </w:rPr>
              <w:t>bile functio</w:t>
            </w:r>
            <w:r w:rsidRPr="006671C6">
              <w:rPr>
                <w:rFonts w:asciiTheme="majorHAnsi" w:eastAsia="Cambria" w:hAnsiTheme="majorHAnsi"/>
                <w:spacing w:val="1"/>
                <w:sz w:val="24"/>
                <w:szCs w:val="24"/>
              </w:rPr>
              <w:t>n</w:t>
            </w:r>
            <w:r w:rsidRPr="006671C6">
              <w:rPr>
                <w:rFonts w:asciiTheme="majorHAnsi" w:eastAsia="Cambria" w:hAnsiTheme="majorHAnsi"/>
                <w:sz w:val="24"/>
                <w:szCs w:val="24"/>
              </w:rPr>
              <w:t>s</w:t>
            </w:r>
          </w:p>
        </w:tc>
        <w:tc>
          <w:tcPr>
            <w:tcW w:w="2396" w:type="dxa"/>
            <w:tcBorders>
              <w:top w:val="single" w:sz="5" w:space="0" w:color="000000"/>
              <w:left w:val="single" w:sz="5" w:space="0" w:color="000000"/>
              <w:bottom w:val="single" w:sz="5" w:space="0" w:color="000000"/>
              <w:right w:val="single" w:sz="5" w:space="0" w:color="000000"/>
            </w:tcBorders>
          </w:tcPr>
          <w:p w:rsidR="006568A5" w:rsidRPr="006671C6" w:rsidRDefault="00DA7968" w:rsidP="004E28F3">
            <w:pPr>
              <w:keepNext/>
              <w:spacing w:before="1"/>
              <w:ind w:left="102"/>
              <w:rPr>
                <w:rFonts w:asciiTheme="majorHAnsi" w:eastAsia="Cambria" w:hAnsiTheme="majorHAnsi"/>
                <w:sz w:val="24"/>
                <w:szCs w:val="24"/>
              </w:rPr>
            </w:pPr>
            <w:r w:rsidRPr="006671C6">
              <w:rPr>
                <w:rFonts w:asciiTheme="majorHAnsi" w:eastAsia="Cambria" w:hAnsiTheme="majorHAnsi"/>
                <w:spacing w:val="1"/>
                <w:sz w:val="24"/>
                <w:szCs w:val="24"/>
              </w:rPr>
              <w:t>QuyHK</w:t>
            </w:r>
          </w:p>
        </w:tc>
      </w:tr>
    </w:tbl>
    <w:p w:rsidR="008D36B2" w:rsidRPr="006671C6" w:rsidRDefault="004E28F3" w:rsidP="004E28F3">
      <w:pPr>
        <w:pStyle w:val="Caption"/>
        <w:jc w:val="center"/>
        <w:rPr>
          <w:rFonts w:asciiTheme="majorHAnsi" w:hAnsiTheme="majorHAnsi"/>
          <w:sz w:val="24"/>
          <w:szCs w:val="24"/>
        </w:rPr>
      </w:pPr>
      <w:bookmarkStart w:id="42" w:name="_Toc408811667"/>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00C15491" w:rsidRPr="006671C6">
        <w:rPr>
          <w:rFonts w:asciiTheme="majorHAnsi" w:hAnsiTheme="majorHAnsi"/>
          <w:noProof/>
          <w:sz w:val="24"/>
          <w:szCs w:val="24"/>
        </w:rPr>
        <w:t>10</w:t>
      </w:r>
      <w:r w:rsidRPr="006671C6">
        <w:rPr>
          <w:rFonts w:asciiTheme="majorHAnsi" w:hAnsiTheme="majorHAnsi"/>
          <w:sz w:val="24"/>
          <w:szCs w:val="24"/>
        </w:rPr>
        <w:fldChar w:fldCharType="end"/>
      </w:r>
      <w:r w:rsidRPr="006671C6">
        <w:rPr>
          <w:rFonts w:asciiTheme="majorHAnsi" w:hAnsiTheme="majorHAnsi"/>
          <w:sz w:val="24"/>
          <w:szCs w:val="24"/>
        </w:rPr>
        <w:t xml:space="preserve"> Phase 3: Implementation</w:t>
      </w:r>
      <w:bookmarkEnd w:id="42"/>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4</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rPr>
        <w:t>T</w:t>
      </w:r>
      <w:r w:rsidRPr="006671C6">
        <w:rPr>
          <w:rFonts w:asciiTheme="majorHAnsi" w:eastAsia="Cambria" w:hAnsiTheme="majorHAnsi" w:cs="Times New Roman"/>
          <w:spacing w:val="-1"/>
        </w:rPr>
        <w:t>e</w:t>
      </w:r>
      <w:r w:rsidRPr="006671C6">
        <w:rPr>
          <w:rFonts w:asciiTheme="majorHAnsi" w:eastAsia="Cambria" w:hAnsiTheme="majorHAnsi" w:cs="Times New Roman"/>
          <w:spacing w:val="3"/>
        </w:rPr>
        <w:t>s</w:t>
      </w:r>
      <w:r w:rsidRPr="006671C6">
        <w:rPr>
          <w:rFonts w:asciiTheme="majorHAnsi" w:eastAsia="Cambria" w:hAnsiTheme="majorHAnsi" w:cs="Times New Roman"/>
          <w:spacing w:val="-1"/>
        </w:rPr>
        <w:t>t</w:t>
      </w:r>
      <w:r w:rsidRPr="006671C6">
        <w:rPr>
          <w:rFonts w:asciiTheme="majorHAnsi" w:eastAsia="Cambria" w:hAnsiTheme="majorHAnsi" w:cs="Times New Roman"/>
        </w:rPr>
        <w:t>ing</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866"/>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egra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es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before="3" w:line="280" w:lineRule="exact"/>
              <w:ind w:left="102" w:right="801"/>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t</w:t>
            </w:r>
            <w:r w:rsidRPr="006671C6">
              <w:rPr>
                <w:rFonts w:asciiTheme="majorHAnsi" w:eastAsia="Cambria" w:hAnsiTheme="majorHAnsi"/>
                <w:sz w:val="24"/>
                <w:szCs w:val="24"/>
              </w:rPr>
              <w:t>est</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case</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d</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w:t>
            </w:r>
            <w:r w:rsidRPr="006671C6">
              <w:rPr>
                <w:rFonts w:asciiTheme="majorHAnsi" w:eastAsia="Cambria" w:hAnsiTheme="majorHAnsi"/>
                <w:spacing w:val="-2"/>
                <w:sz w:val="24"/>
                <w:szCs w:val="24"/>
              </w:rPr>
              <w:t>ti</w:t>
            </w:r>
            <w:r w:rsidRPr="006671C6">
              <w:rPr>
                <w:rFonts w:asciiTheme="majorHAnsi" w:eastAsia="Cambria" w:hAnsiTheme="majorHAnsi"/>
                <w:sz w:val="24"/>
                <w:szCs w:val="24"/>
              </w:rPr>
              <w:t>ng s</w:t>
            </w:r>
            <w:r w:rsidRPr="006671C6">
              <w:rPr>
                <w:rFonts w:asciiTheme="majorHAnsi" w:eastAsia="Cambria" w:hAnsiTheme="majorHAnsi"/>
                <w:spacing w:val="-1"/>
                <w:sz w:val="24"/>
                <w:szCs w:val="24"/>
              </w:rPr>
              <w:t>y</w:t>
            </w:r>
            <w:r w:rsidRPr="006671C6">
              <w:rPr>
                <w:rFonts w:asciiTheme="majorHAnsi" w:eastAsia="Cambria" w:hAnsiTheme="majorHAnsi"/>
                <w:sz w:val="24"/>
                <w:szCs w:val="24"/>
              </w:rPr>
              <w:t>st</w:t>
            </w:r>
            <w:r w:rsidRPr="006671C6">
              <w:rPr>
                <w:rFonts w:asciiTheme="majorHAnsi" w:eastAsia="Cambria" w:hAnsiTheme="majorHAnsi"/>
                <w:spacing w:val="1"/>
                <w:sz w:val="24"/>
                <w:szCs w:val="24"/>
              </w:rPr>
              <w:t>e</w:t>
            </w:r>
            <w:r w:rsidRPr="006671C6">
              <w:rPr>
                <w:rFonts w:asciiTheme="majorHAnsi" w:eastAsia="Cambria" w:hAnsiTheme="majorHAnsi"/>
                <w:sz w:val="24"/>
                <w:szCs w:val="24"/>
              </w:rPr>
              <w:t>m</w:t>
            </w:r>
            <w:r w:rsidR="00A118A5" w:rsidRPr="006671C6">
              <w:rPr>
                <w:rFonts w:asciiTheme="majorHAnsi" w:eastAsia="Cambria" w:hAnsiTheme="majorHAnsi"/>
                <w:sz w:val="24"/>
                <w:szCs w:val="24"/>
              </w:rPr>
              <w:t>s</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97BD7" w:rsidP="00D865B6">
            <w:pPr>
              <w:spacing w:before="3"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r w:rsidR="006568A5" w:rsidRPr="006671C6" w:rsidTr="00D865B6">
        <w:trPr>
          <w:trHeight w:hRule="exact" w:val="98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2.</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Alp</w:t>
            </w:r>
            <w:r w:rsidRPr="006671C6">
              <w:rPr>
                <w:rFonts w:asciiTheme="majorHAnsi" w:eastAsia="Cambria" w:hAnsiTheme="majorHAnsi"/>
                <w:b/>
                <w:spacing w:val="1"/>
                <w:sz w:val="24"/>
                <w:szCs w:val="24"/>
              </w:rPr>
              <w:t>h</w:t>
            </w:r>
            <w:r w:rsidRPr="006671C6">
              <w:rPr>
                <w:rFonts w:asciiTheme="majorHAnsi" w:eastAsia="Cambria" w:hAnsiTheme="majorHAnsi"/>
                <w:b/>
                <w:sz w:val="24"/>
                <w:szCs w:val="24"/>
              </w:rPr>
              <w:t>a</w:t>
            </w:r>
            <w:r w:rsidRPr="006671C6">
              <w:rPr>
                <w:rFonts w:asciiTheme="majorHAnsi" w:eastAsia="Cambria" w:hAnsiTheme="majorHAnsi"/>
                <w:b/>
                <w:spacing w:val="1"/>
                <w:sz w:val="24"/>
                <w:szCs w:val="24"/>
              </w:rPr>
              <w:t xml:space="preserve"> t</w:t>
            </w:r>
            <w:r w:rsidRPr="006671C6">
              <w:rPr>
                <w:rFonts w:asciiTheme="majorHAnsi" w:eastAsia="Cambria" w:hAnsiTheme="majorHAnsi"/>
                <w:b/>
                <w:sz w:val="24"/>
                <w:szCs w:val="24"/>
              </w:rPr>
              <w:t>e</w:t>
            </w:r>
            <w:r w:rsidRPr="006671C6">
              <w:rPr>
                <w:rFonts w:asciiTheme="majorHAnsi" w:eastAsia="Cambria" w:hAnsiTheme="majorHAnsi"/>
                <w:b/>
                <w:spacing w:val="-2"/>
                <w:sz w:val="24"/>
                <w:szCs w:val="24"/>
              </w:rPr>
              <w:t>s</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in</w:t>
            </w:r>
            <w:r w:rsidRPr="006671C6">
              <w:rPr>
                <w:rFonts w:asciiTheme="majorHAnsi" w:eastAsia="Cambria" w:hAnsiTheme="majorHAnsi"/>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Do</w:t>
            </w:r>
            <w:r w:rsidRPr="006671C6">
              <w:rPr>
                <w:rFonts w:asciiTheme="majorHAnsi" w:eastAsia="Cambria" w:hAnsiTheme="majorHAnsi"/>
                <w:spacing w:val="-1"/>
                <w:sz w:val="24"/>
                <w:szCs w:val="24"/>
              </w:rPr>
              <w:t xml:space="preserve"> </w:t>
            </w:r>
            <w:r w:rsidRPr="006671C6">
              <w:rPr>
                <w:rFonts w:asciiTheme="majorHAnsi" w:eastAsia="Cambria" w:hAnsiTheme="majorHAnsi"/>
                <w:sz w:val="24"/>
                <w:szCs w:val="24"/>
              </w:rPr>
              <w:t>al</w:t>
            </w:r>
            <w:r w:rsidRPr="006671C6">
              <w:rPr>
                <w:rFonts w:asciiTheme="majorHAnsi" w:eastAsia="Cambria" w:hAnsiTheme="majorHAnsi"/>
                <w:spacing w:val="1"/>
                <w:sz w:val="24"/>
                <w:szCs w:val="24"/>
              </w:rPr>
              <w:t>p</w:t>
            </w:r>
            <w:r w:rsidRPr="006671C6">
              <w:rPr>
                <w:rFonts w:asciiTheme="majorHAnsi" w:eastAsia="Cambria" w:hAnsiTheme="majorHAnsi"/>
                <w:sz w:val="24"/>
                <w:szCs w:val="24"/>
              </w:rPr>
              <w:t>ha t</w:t>
            </w:r>
            <w:r w:rsidRPr="006671C6">
              <w:rPr>
                <w:rFonts w:asciiTheme="majorHAnsi" w:eastAsia="Cambria" w:hAnsiTheme="majorHAnsi"/>
                <w:spacing w:val="1"/>
                <w:sz w:val="24"/>
                <w:szCs w:val="24"/>
              </w:rPr>
              <w:t>e</w:t>
            </w:r>
            <w:r w:rsidRPr="006671C6">
              <w:rPr>
                <w:rFonts w:asciiTheme="majorHAnsi" w:eastAsia="Cambria" w:hAnsiTheme="majorHAnsi"/>
                <w:sz w:val="24"/>
                <w:szCs w:val="24"/>
              </w:rPr>
              <w:t>st with c</w:t>
            </w:r>
            <w:r w:rsidRPr="006671C6">
              <w:rPr>
                <w:rFonts w:asciiTheme="majorHAnsi" w:eastAsia="Cambria" w:hAnsiTheme="majorHAnsi"/>
                <w:spacing w:val="-1"/>
                <w:sz w:val="24"/>
                <w:szCs w:val="24"/>
              </w:rPr>
              <w:t>u</w:t>
            </w:r>
            <w:r w:rsidRPr="006671C6">
              <w:rPr>
                <w:rFonts w:asciiTheme="majorHAnsi" w:eastAsia="Cambria" w:hAnsiTheme="majorHAnsi"/>
                <w:sz w:val="24"/>
                <w:szCs w:val="24"/>
              </w:rPr>
              <w:t>stomer</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C15491">
            <w:pPr>
              <w:keepNext/>
              <w:spacing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QuyHk, AnhPN, KhuongMH, QuanTD</w:t>
            </w:r>
          </w:p>
        </w:tc>
      </w:tr>
    </w:tbl>
    <w:p w:rsidR="00C15491" w:rsidRPr="006671C6" w:rsidRDefault="00C15491" w:rsidP="00C15491">
      <w:pPr>
        <w:pStyle w:val="Caption"/>
        <w:jc w:val="center"/>
        <w:rPr>
          <w:rFonts w:asciiTheme="majorHAnsi" w:hAnsiTheme="majorHAnsi"/>
          <w:sz w:val="24"/>
          <w:szCs w:val="24"/>
        </w:rPr>
      </w:pPr>
      <w:bookmarkStart w:id="43" w:name="_Toc408811668"/>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11</w:t>
      </w:r>
      <w:r w:rsidRPr="006671C6">
        <w:rPr>
          <w:rFonts w:asciiTheme="majorHAnsi" w:hAnsiTheme="majorHAnsi"/>
          <w:sz w:val="24"/>
          <w:szCs w:val="24"/>
        </w:rPr>
        <w:fldChar w:fldCharType="end"/>
      </w:r>
      <w:r w:rsidRPr="006671C6">
        <w:rPr>
          <w:rFonts w:asciiTheme="majorHAnsi" w:hAnsiTheme="majorHAnsi"/>
          <w:sz w:val="24"/>
          <w:szCs w:val="24"/>
        </w:rPr>
        <w:t xml:space="preserve"> Phase 4: Testing</w:t>
      </w:r>
      <w:bookmarkEnd w:id="43"/>
    </w:p>
    <w:p w:rsidR="006568A5" w:rsidRPr="006671C6" w:rsidRDefault="006568A5" w:rsidP="006568A5">
      <w:pPr>
        <w:pStyle w:val="Heading4"/>
        <w:ind w:left="2340" w:hanging="810"/>
        <w:rPr>
          <w:rFonts w:asciiTheme="majorHAnsi" w:eastAsia="Cambria" w:hAnsiTheme="majorHAnsi" w:cs="Times New Roman"/>
        </w:rPr>
      </w:pPr>
      <w:r w:rsidRPr="006671C6">
        <w:rPr>
          <w:rFonts w:asciiTheme="majorHAnsi" w:eastAsia="Cambria" w:hAnsiTheme="majorHAnsi" w:cs="Times New Roman"/>
        </w:rPr>
        <w:t>P</w:t>
      </w:r>
      <w:r w:rsidRPr="006671C6">
        <w:rPr>
          <w:rFonts w:asciiTheme="majorHAnsi" w:eastAsia="Cambria" w:hAnsiTheme="majorHAnsi" w:cs="Times New Roman"/>
          <w:spacing w:val="-2"/>
        </w:rPr>
        <w:t>h</w:t>
      </w:r>
      <w:r w:rsidRPr="006671C6">
        <w:rPr>
          <w:rFonts w:asciiTheme="majorHAnsi" w:eastAsia="Cambria" w:hAnsiTheme="majorHAnsi" w:cs="Times New Roman"/>
        </w:rPr>
        <w:t>a</w:t>
      </w:r>
      <w:r w:rsidRPr="006671C6">
        <w:rPr>
          <w:rFonts w:asciiTheme="majorHAnsi" w:eastAsia="Cambria" w:hAnsiTheme="majorHAnsi" w:cs="Times New Roman"/>
          <w:spacing w:val="1"/>
        </w:rPr>
        <w:t>s</w:t>
      </w:r>
      <w:r w:rsidRPr="006671C6">
        <w:rPr>
          <w:rFonts w:asciiTheme="majorHAnsi" w:eastAsia="Cambria" w:hAnsiTheme="majorHAnsi" w:cs="Times New Roman"/>
        </w:rPr>
        <w:t>e</w:t>
      </w:r>
      <w:r w:rsidRPr="006671C6">
        <w:rPr>
          <w:rFonts w:asciiTheme="majorHAnsi" w:eastAsia="Cambria" w:hAnsiTheme="majorHAnsi" w:cs="Times New Roman"/>
          <w:spacing w:val="-8"/>
        </w:rPr>
        <w:t xml:space="preserve"> </w:t>
      </w:r>
      <w:r w:rsidRPr="006671C6">
        <w:rPr>
          <w:rFonts w:asciiTheme="majorHAnsi" w:eastAsia="Cambria" w:hAnsiTheme="majorHAnsi" w:cs="Times New Roman"/>
          <w:spacing w:val="4"/>
        </w:rPr>
        <w:t>5</w:t>
      </w:r>
      <w:r w:rsidRPr="006671C6">
        <w:rPr>
          <w:rFonts w:asciiTheme="majorHAnsi" w:eastAsia="Cambria" w:hAnsiTheme="majorHAnsi" w:cs="Times New Roman"/>
        </w:rPr>
        <w:t>:</w:t>
      </w:r>
      <w:r w:rsidRPr="006671C6">
        <w:rPr>
          <w:rFonts w:asciiTheme="majorHAnsi" w:eastAsia="Cambria" w:hAnsiTheme="majorHAnsi" w:cs="Times New Roman"/>
          <w:spacing w:val="-2"/>
        </w:rPr>
        <w:t xml:space="preserve"> </w:t>
      </w:r>
      <w:r w:rsidRPr="006671C6">
        <w:rPr>
          <w:rFonts w:asciiTheme="majorHAnsi" w:eastAsia="Cambria" w:hAnsiTheme="majorHAnsi" w:cs="Times New Roman"/>
          <w:spacing w:val="-1"/>
        </w:rPr>
        <w:t>M</w:t>
      </w:r>
      <w:r w:rsidRPr="006671C6">
        <w:rPr>
          <w:rFonts w:asciiTheme="majorHAnsi" w:eastAsia="Cambria" w:hAnsiTheme="majorHAnsi" w:cs="Times New Roman"/>
        </w:rPr>
        <w:t>a</w:t>
      </w:r>
      <w:r w:rsidRPr="006671C6">
        <w:rPr>
          <w:rFonts w:asciiTheme="majorHAnsi" w:eastAsia="Cambria" w:hAnsiTheme="majorHAnsi" w:cs="Times New Roman"/>
          <w:spacing w:val="3"/>
        </w:rPr>
        <w:t>i</w:t>
      </w:r>
      <w:r w:rsidRPr="006671C6">
        <w:rPr>
          <w:rFonts w:asciiTheme="majorHAnsi" w:eastAsia="Cambria" w:hAnsiTheme="majorHAnsi" w:cs="Times New Roman"/>
        </w:rPr>
        <w:t>n</w:t>
      </w:r>
      <w:r w:rsidRPr="006671C6">
        <w:rPr>
          <w:rFonts w:asciiTheme="majorHAnsi" w:eastAsia="Cambria" w:hAnsiTheme="majorHAnsi" w:cs="Times New Roman"/>
          <w:spacing w:val="1"/>
        </w:rPr>
        <w:t>t</w:t>
      </w:r>
      <w:r w:rsidRPr="006671C6">
        <w:rPr>
          <w:rFonts w:asciiTheme="majorHAnsi" w:eastAsia="Cambria" w:hAnsiTheme="majorHAnsi" w:cs="Times New Roman"/>
          <w:spacing w:val="-1"/>
        </w:rPr>
        <w:t>e</w:t>
      </w:r>
      <w:r w:rsidRPr="006671C6">
        <w:rPr>
          <w:rFonts w:asciiTheme="majorHAnsi" w:eastAsia="Cambria" w:hAnsiTheme="majorHAnsi" w:cs="Times New Roman"/>
        </w:rPr>
        <w:t>na</w:t>
      </w:r>
      <w:r w:rsidRPr="006671C6">
        <w:rPr>
          <w:rFonts w:asciiTheme="majorHAnsi" w:eastAsia="Cambria" w:hAnsiTheme="majorHAnsi" w:cs="Times New Roman"/>
          <w:spacing w:val="2"/>
        </w:rPr>
        <w:t>n</w:t>
      </w:r>
      <w:r w:rsidRPr="006671C6">
        <w:rPr>
          <w:rFonts w:asciiTheme="majorHAnsi" w:eastAsia="Cambria" w:hAnsiTheme="majorHAnsi" w:cs="Times New Roman"/>
          <w:spacing w:val="1"/>
        </w:rPr>
        <w:t>c</w:t>
      </w:r>
      <w:r w:rsidRPr="006671C6">
        <w:rPr>
          <w:rFonts w:asciiTheme="majorHAnsi" w:eastAsia="Cambria" w:hAnsiTheme="majorHAnsi" w:cs="Times New Roman"/>
        </w:rPr>
        <w:t>e</w:t>
      </w:r>
    </w:p>
    <w:p w:rsidR="006568A5" w:rsidRPr="006671C6" w:rsidRDefault="006568A5" w:rsidP="006568A5">
      <w:pPr>
        <w:spacing w:before="2" w:line="80" w:lineRule="exact"/>
        <w:rPr>
          <w:rFonts w:asciiTheme="majorHAnsi" w:hAnsiTheme="majorHAnsi"/>
          <w:sz w:val="8"/>
          <w:szCs w:val="8"/>
        </w:rPr>
      </w:pPr>
    </w:p>
    <w:tbl>
      <w:tblPr>
        <w:tblW w:w="0" w:type="auto"/>
        <w:tblInd w:w="433" w:type="dxa"/>
        <w:tblLayout w:type="fixed"/>
        <w:tblCellMar>
          <w:left w:w="0" w:type="dxa"/>
          <w:right w:w="0" w:type="dxa"/>
        </w:tblCellMar>
        <w:tblLook w:val="01E0" w:firstRow="1" w:lastRow="1" w:firstColumn="1" w:lastColumn="1" w:noHBand="0" w:noVBand="0"/>
      </w:tblPr>
      <w:tblGrid>
        <w:gridCol w:w="2945"/>
        <w:gridCol w:w="3663"/>
        <w:gridCol w:w="2391"/>
      </w:tblGrid>
      <w:tr w:rsidR="006568A5" w:rsidRPr="006671C6" w:rsidTr="00D865B6">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z w:val="24"/>
                <w:szCs w:val="24"/>
              </w:rPr>
              <w:t>T</w:t>
            </w:r>
            <w:r w:rsidRPr="006671C6">
              <w:rPr>
                <w:rFonts w:asciiTheme="majorHAnsi" w:eastAsia="Cambria" w:hAnsiTheme="majorHAnsi"/>
                <w:b/>
                <w:spacing w:val="1"/>
                <w:sz w:val="24"/>
                <w:szCs w:val="24"/>
              </w:rPr>
              <w:t>a</w:t>
            </w:r>
            <w:r w:rsidRPr="006671C6">
              <w:rPr>
                <w:rFonts w:asciiTheme="majorHAnsi" w:eastAsia="Cambria" w:hAnsiTheme="majorHAnsi"/>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2"/>
              <w:rPr>
                <w:rFonts w:asciiTheme="majorHAnsi" w:eastAsia="Cambria" w:hAnsiTheme="majorHAnsi"/>
                <w:sz w:val="24"/>
                <w:szCs w:val="24"/>
              </w:rPr>
            </w:pPr>
            <w:r w:rsidRPr="006671C6">
              <w:rPr>
                <w:rFonts w:asciiTheme="majorHAnsi" w:eastAsia="Cambria" w:hAnsiTheme="majorHAnsi"/>
                <w:b/>
                <w:spacing w:val="-1"/>
                <w:sz w:val="24"/>
                <w:szCs w:val="24"/>
              </w:rPr>
              <w:t>D</w:t>
            </w:r>
            <w:r w:rsidRPr="006671C6">
              <w:rPr>
                <w:rFonts w:asciiTheme="majorHAnsi" w:eastAsia="Cambria" w:hAnsiTheme="majorHAnsi"/>
                <w:b/>
                <w:sz w:val="24"/>
                <w:szCs w:val="24"/>
              </w:rPr>
              <w:t>escr</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p</w:t>
            </w:r>
            <w:r w:rsidRPr="006671C6">
              <w:rPr>
                <w:rFonts w:asciiTheme="majorHAnsi" w:eastAsia="Cambria" w:hAnsiTheme="majorHAnsi"/>
                <w:b/>
                <w:spacing w:val="2"/>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60" w:lineRule="exact"/>
              <w:ind w:left="100"/>
              <w:rPr>
                <w:rFonts w:asciiTheme="majorHAnsi" w:eastAsia="Cambria" w:hAnsiTheme="majorHAnsi"/>
                <w:sz w:val="24"/>
                <w:szCs w:val="24"/>
              </w:rPr>
            </w:pPr>
            <w:r w:rsidRPr="006671C6">
              <w:rPr>
                <w:rFonts w:asciiTheme="majorHAnsi" w:eastAsia="Cambria" w:hAnsiTheme="majorHAnsi"/>
                <w:b/>
                <w:sz w:val="24"/>
                <w:szCs w:val="24"/>
              </w:rPr>
              <w:t>Au</w:t>
            </w:r>
            <w:r w:rsidRPr="006671C6">
              <w:rPr>
                <w:rFonts w:asciiTheme="majorHAnsi" w:eastAsia="Cambria" w:hAnsiTheme="majorHAnsi"/>
                <w:b/>
                <w:spacing w:val="1"/>
                <w:sz w:val="24"/>
                <w:szCs w:val="24"/>
              </w:rPr>
              <w:t>t</w:t>
            </w:r>
            <w:r w:rsidRPr="006671C6">
              <w:rPr>
                <w:rFonts w:asciiTheme="majorHAnsi" w:eastAsia="Cambria" w:hAnsiTheme="majorHAnsi"/>
                <w:b/>
                <w:sz w:val="24"/>
                <w:szCs w:val="24"/>
              </w:rPr>
              <w:t>h</w:t>
            </w:r>
            <w:r w:rsidRPr="006671C6">
              <w:rPr>
                <w:rFonts w:asciiTheme="majorHAnsi" w:eastAsia="Cambria" w:hAnsiTheme="majorHAnsi"/>
                <w:b/>
                <w:spacing w:val="1"/>
                <w:sz w:val="24"/>
                <w:szCs w:val="24"/>
              </w:rPr>
              <w:t>o</w:t>
            </w:r>
            <w:r w:rsidRPr="006671C6">
              <w:rPr>
                <w:rFonts w:asciiTheme="majorHAnsi" w:eastAsia="Cambria" w:hAnsiTheme="majorHAnsi"/>
                <w:b/>
                <w:sz w:val="24"/>
                <w:szCs w:val="24"/>
              </w:rPr>
              <w:t>r</w:t>
            </w:r>
          </w:p>
        </w:tc>
      </w:tr>
      <w:tr w:rsidR="006568A5" w:rsidRPr="006671C6" w:rsidTr="00D865B6">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t>1.</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I</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s</w:t>
            </w:r>
            <w:r w:rsidRPr="006671C6">
              <w:rPr>
                <w:rFonts w:asciiTheme="majorHAnsi" w:eastAsia="Cambria" w:hAnsiTheme="majorHAnsi"/>
                <w:b/>
                <w:spacing w:val="1"/>
                <w:sz w:val="24"/>
                <w:szCs w:val="24"/>
              </w:rPr>
              <w:t>ta</w:t>
            </w:r>
            <w:r w:rsidRPr="006671C6">
              <w:rPr>
                <w:rFonts w:asciiTheme="majorHAnsi" w:eastAsia="Cambria" w:hAnsiTheme="majorHAnsi"/>
                <w:b/>
                <w:sz w:val="24"/>
                <w:szCs w:val="24"/>
              </w:rPr>
              <w:t>l</w:t>
            </w:r>
            <w:r w:rsidRPr="006671C6">
              <w:rPr>
                <w:rFonts w:asciiTheme="majorHAnsi" w:eastAsia="Cambria" w:hAnsiTheme="majorHAnsi"/>
                <w:b/>
                <w:spacing w:val="1"/>
                <w:sz w:val="24"/>
                <w:szCs w:val="24"/>
              </w:rPr>
              <w:t>l</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t</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on</w:t>
            </w:r>
            <w:r w:rsidRPr="006671C6">
              <w:rPr>
                <w:rFonts w:asciiTheme="majorHAnsi" w:eastAsia="Cambria" w:hAnsiTheme="majorHAnsi"/>
                <w:b/>
                <w:spacing w:val="-1"/>
                <w:sz w:val="24"/>
                <w:szCs w:val="24"/>
              </w:rPr>
              <w:t xml:space="preserve"> </w:t>
            </w:r>
            <w:r w:rsidRPr="006671C6">
              <w:rPr>
                <w:rFonts w:asciiTheme="majorHAnsi" w:eastAsia="Cambria" w:hAnsiTheme="majorHAnsi"/>
                <w:b/>
                <w:sz w:val="24"/>
                <w:szCs w:val="24"/>
              </w:rPr>
              <w:t>gu</w:t>
            </w:r>
            <w:r w:rsidRPr="006671C6">
              <w:rPr>
                <w:rFonts w:asciiTheme="majorHAnsi" w:eastAsia="Cambria" w:hAnsiTheme="majorHAnsi"/>
                <w:b/>
                <w:spacing w:val="-1"/>
                <w:sz w:val="24"/>
                <w:szCs w:val="24"/>
              </w:rPr>
              <w:t>i</w:t>
            </w:r>
            <w:r w:rsidRPr="006671C6">
              <w:rPr>
                <w:rFonts w:asciiTheme="majorHAnsi" w:eastAsia="Cambria" w:hAnsiTheme="majorHAnsi"/>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w:t>
            </w:r>
            <w:r w:rsidRPr="006671C6">
              <w:rPr>
                <w:rFonts w:asciiTheme="majorHAnsi" w:eastAsia="Cambria" w:hAnsiTheme="majorHAnsi"/>
                <w:spacing w:val="1"/>
                <w:sz w:val="24"/>
                <w:szCs w:val="24"/>
              </w:rPr>
              <w:t>i</w:t>
            </w:r>
            <w:r w:rsidRPr="006671C6">
              <w:rPr>
                <w:rFonts w:asciiTheme="majorHAnsi" w:eastAsia="Cambria" w:hAnsiTheme="majorHAnsi"/>
                <w:sz w:val="24"/>
                <w:szCs w:val="24"/>
              </w:rPr>
              <w:t>ns</w:t>
            </w:r>
            <w:r w:rsidRPr="006671C6">
              <w:rPr>
                <w:rFonts w:asciiTheme="majorHAnsi" w:eastAsia="Cambria" w:hAnsiTheme="majorHAnsi"/>
                <w:spacing w:val="1"/>
                <w:sz w:val="24"/>
                <w:szCs w:val="24"/>
              </w:rPr>
              <w:t>t</w:t>
            </w:r>
            <w:r w:rsidRPr="006671C6">
              <w:rPr>
                <w:rFonts w:asciiTheme="majorHAnsi" w:eastAsia="Cambria" w:hAnsiTheme="majorHAnsi"/>
                <w:sz w:val="24"/>
                <w:szCs w:val="24"/>
              </w:rPr>
              <w:t>allation g</w:t>
            </w:r>
            <w:r w:rsidRPr="006671C6">
              <w:rPr>
                <w:rFonts w:asciiTheme="majorHAnsi" w:eastAsia="Cambria" w:hAnsiTheme="majorHAnsi"/>
                <w:spacing w:val="-1"/>
                <w:sz w:val="24"/>
                <w:szCs w:val="24"/>
              </w:rPr>
              <w:t>u</w:t>
            </w:r>
            <w:r w:rsidRPr="006671C6">
              <w:rPr>
                <w:rFonts w:asciiTheme="majorHAnsi" w:eastAsia="Cambria" w:hAnsiTheme="majorHAnsi"/>
                <w:sz w:val="24"/>
                <w:szCs w:val="24"/>
              </w:rPr>
              <w:t>i</w:t>
            </w:r>
            <w:r w:rsidRPr="006671C6">
              <w:rPr>
                <w:rFonts w:asciiTheme="majorHAnsi" w:eastAsia="Cambria" w:hAnsiTheme="majorHAnsi"/>
                <w:spacing w:val="-1"/>
                <w:sz w:val="24"/>
                <w:szCs w:val="24"/>
              </w:rPr>
              <w:t>d</w:t>
            </w:r>
            <w:r w:rsidRPr="006671C6">
              <w:rPr>
                <w:rFonts w:asciiTheme="majorHAnsi" w:eastAsia="Cambria" w:hAnsiTheme="majorHAnsi"/>
                <w:sz w:val="24"/>
                <w:szCs w:val="24"/>
              </w:rPr>
              <w:t>e</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985C42" w:rsidP="00D865B6">
            <w:pPr>
              <w:spacing w:line="280" w:lineRule="exact"/>
              <w:ind w:left="100"/>
              <w:rPr>
                <w:rFonts w:asciiTheme="majorHAnsi" w:eastAsia="Cambria" w:hAnsiTheme="majorHAnsi"/>
                <w:sz w:val="24"/>
                <w:szCs w:val="24"/>
              </w:rPr>
            </w:pPr>
            <w:r w:rsidRPr="006671C6">
              <w:rPr>
                <w:rFonts w:asciiTheme="majorHAnsi" w:eastAsia="Cambria" w:hAnsiTheme="majorHAnsi"/>
                <w:sz w:val="24"/>
                <w:szCs w:val="24"/>
              </w:rPr>
              <w:t>QuyHK</w:t>
            </w:r>
          </w:p>
        </w:tc>
      </w:tr>
      <w:tr w:rsidR="006568A5" w:rsidRPr="006671C6" w:rsidTr="00D865B6">
        <w:trPr>
          <w:trHeight w:hRule="exact" w:val="1010"/>
        </w:trPr>
        <w:tc>
          <w:tcPr>
            <w:tcW w:w="2945"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b/>
                <w:sz w:val="24"/>
                <w:szCs w:val="24"/>
              </w:rPr>
              <w:lastRenderedPageBreak/>
              <w:t>2.</w:t>
            </w:r>
            <w:r w:rsidRPr="006671C6">
              <w:rPr>
                <w:rFonts w:asciiTheme="majorHAnsi" w:eastAsia="Cambria" w:hAnsiTheme="majorHAnsi"/>
                <w:b/>
                <w:spacing w:val="-1"/>
                <w:sz w:val="24"/>
                <w:szCs w:val="24"/>
              </w:rPr>
              <w:t xml:space="preserve"> </w:t>
            </w:r>
            <w:r w:rsidRPr="006671C6">
              <w:rPr>
                <w:rFonts w:asciiTheme="majorHAnsi" w:eastAsia="Cambria" w:hAnsiTheme="majorHAnsi"/>
                <w:b/>
                <w:spacing w:val="1"/>
                <w:sz w:val="24"/>
                <w:szCs w:val="24"/>
              </w:rPr>
              <w:t>U</w:t>
            </w:r>
            <w:r w:rsidRPr="006671C6">
              <w:rPr>
                <w:rFonts w:asciiTheme="majorHAnsi" w:eastAsia="Cambria" w:hAnsiTheme="majorHAnsi"/>
                <w:b/>
                <w:sz w:val="24"/>
                <w:szCs w:val="24"/>
              </w:rPr>
              <w:t>ser M</w:t>
            </w:r>
            <w:r w:rsidRPr="006671C6">
              <w:rPr>
                <w:rFonts w:asciiTheme="majorHAnsi" w:eastAsia="Cambria" w:hAnsiTheme="majorHAnsi"/>
                <w:b/>
                <w:spacing w:val="1"/>
                <w:sz w:val="24"/>
                <w:szCs w:val="24"/>
              </w:rPr>
              <w:t>a</w:t>
            </w:r>
            <w:r w:rsidRPr="006671C6">
              <w:rPr>
                <w:rFonts w:asciiTheme="majorHAnsi" w:eastAsia="Cambria" w:hAnsiTheme="majorHAnsi"/>
                <w:b/>
                <w:spacing w:val="-1"/>
                <w:sz w:val="24"/>
                <w:szCs w:val="24"/>
              </w:rPr>
              <w:t>n</w:t>
            </w:r>
            <w:r w:rsidRPr="006671C6">
              <w:rPr>
                <w:rFonts w:asciiTheme="majorHAnsi" w:eastAsia="Cambria" w:hAnsiTheme="majorHAnsi"/>
                <w:b/>
                <w:sz w:val="24"/>
                <w:szCs w:val="24"/>
              </w:rPr>
              <w:t>u</w:t>
            </w:r>
            <w:r w:rsidRPr="006671C6">
              <w:rPr>
                <w:rFonts w:asciiTheme="majorHAnsi" w:eastAsia="Cambria" w:hAnsiTheme="majorHAnsi"/>
                <w:b/>
                <w:spacing w:val="2"/>
                <w:sz w:val="24"/>
                <w:szCs w:val="24"/>
              </w:rPr>
              <w:t>a</w:t>
            </w:r>
            <w:r w:rsidRPr="006671C6">
              <w:rPr>
                <w:rFonts w:asciiTheme="majorHAnsi" w:eastAsia="Cambria" w:hAnsiTheme="majorHAnsi"/>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6568A5" w:rsidRPr="006671C6" w:rsidRDefault="006568A5" w:rsidP="00D865B6">
            <w:pPr>
              <w:spacing w:line="280" w:lineRule="exact"/>
              <w:ind w:left="102"/>
              <w:rPr>
                <w:rFonts w:asciiTheme="majorHAnsi" w:eastAsia="Cambria" w:hAnsiTheme="majorHAnsi"/>
                <w:sz w:val="24"/>
                <w:szCs w:val="24"/>
              </w:rPr>
            </w:pPr>
            <w:r w:rsidRPr="006671C6">
              <w:rPr>
                <w:rFonts w:asciiTheme="majorHAnsi" w:eastAsia="Cambria" w:hAnsiTheme="majorHAnsi"/>
                <w:sz w:val="24"/>
                <w:szCs w:val="24"/>
              </w:rPr>
              <w:t>W</w:t>
            </w:r>
            <w:r w:rsidRPr="006671C6">
              <w:rPr>
                <w:rFonts w:asciiTheme="majorHAnsi" w:eastAsia="Cambria" w:hAnsiTheme="majorHAnsi"/>
                <w:spacing w:val="-1"/>
                <w:sz w:val="24"/>
                <w:szCs w:val="24"/>
              </w:rPr>
              <w:t>r</w:t>
            </w:r>
            <w:r w:rsidRPr="006671C6">
              <w:rPr>
                <w:rFonts w:asciiTheme="majorHAnsi" w:eastAsia="Cambria" w:hAnsiTheme="majorHAnsi"/>
                <w:sz w:val="24"/>
                <w:szCs w:val="24"/>
              </w:rPr>
              <w:t>i</w:t>
            </w:r>
            <w:r w:rsidRPr="006671C6">
              <w:rPr>
                <w:rFonts w:asciiTheme="majorHAnsi" w:eastAsia="Cambria" w:hAnsiTheme="majorHAnsi"/>
                <w:spacing w:val="1"/>
                <w:sz w:val="24"/>
                <w:szCs w:val="24"/>
              </w:rPr>
              <w:t>t</w:t>
            </w:r>
            <w:r w:rsidRPr="006671C6">
              <w:rPr>
                <w:rFonts w:asciiTheme="majorHAnsi" w:eastAsia="Cambria" w:hAnsiTheme="majorHAnsi"/>
                <w:sz w:val="24"/>
                <w:szCs w:val="24"/>
              </w:rPr>
              <w:t xml:space="preserve">e user </w:t>
            </w:r>
            <w:r w:rsidRPr="006671C6">
              <w:rPr>
                <w:rFonts w:asciiTheme="majorHAnsi" w:eastAsia="Cambria" w:hAnsiTheme="majorHAnsi"/>
                <w:spacing w:val="-1"/>
                <w:sz w:val="24"/>
                <w:szCs w:val="24"/>
              </w:rPr>
              <w:t>m</w:t>
            </w:r>
            <w:r w:rsidRPr="006671C6">
              <w:rPr>
                <w:rFonts w:asciiTheme="majorHAnsi" w:eastAsia="Cambria" w:hAnsiTheme="majorHAnsi"/>
                <w:sz w:val="24"/>
                <w:szCs w:val="24"/>
              </w:rPr>
              <w:t>a</w:t>
            </w:r>
            <w:r w:rsidRPr="006671C6">
              <w:rPr>
                <w:rFonts w:asciiTheme="majorHAnsi" w:eastAsia="Cambria" w:hAnsiTheme="majorHAnsi"/>
                <w:spacing w:val="1"/>
                <w:sz w:val="24"/>
                <w:szCs w:val="24"/>
              </w:rPr>
              <w:t>n</w:t>
            </w:r>
            <w:r w:rsidRPr="006671C6">
              <w:rPr>
                <w:rFonts w:asciiTheme="majorHAnsi" w:eastAsia="Cambria" w:hAnsiTheme="majorHAnsi"/>
                <w:sz w:val="24"/>
                <w:szCs w:val="24"/>
              </w:rPr>
              <w:t>ual</w:t>
            </w:r>
          </w:p>
        </w:tc>
        <w:tc>
          <w:tcPr>
            <w:tcW w:w="2391" w:type="dxa"/>
            <w:tcBorders>
              <w:top w:val="single" w:sz="5" w:space="0" w:color="000000"/>
              <w:left w:val="single" w:sz="5" w:space="0" w:color="000000"/>
              <w:bottom w:val="single" w:sz="5" w:space="0" w:color="000000"/>
              <w:right w:val="single" w:sz="5" w:space="0" w:color="000000"/>
            </w:tcBorders>
          </w:tcPr>
          <w:p w:rsidR="006568A5" w:rsidRPr="006671C6" w:rsidRDefault="004C0386" w:rsidP="00C15491">
            <w:pPr>
              <w:keepNext/>
              <w:spacing w:before="1" w:line="280" w:lineRule="exact"/>
              <w:ind w:left="100" w:right="354"/>
              <w:rPr>
                <w:rFonts w:asciiTheme="majorHAnsi" w:eastAsia="Cambria" w:hAnsiTheme="majorHAnsi"/>
                <w:sz w:val="24"/>
                <w:szCs w:val="24"/>
              </w:rPr>
            </w:pPr>
            <w:r w:rsidRPr="006671C6">
              <w:rPr>
                <w:rFonts w:asciiTheme="majorHAnsi" w:eastAsia="Cambria" w:hAnsiTheme="majorHAnsi"/>
                <w:sz w:val="24"/>
                <w:szCs w:val="24"/>
              </w:rPr>
              <w:t>QuanTD, KhuongMH, AnhPN</w:t>
            </w:r>
          </w:p>
        </w:tc>
      </w:tr>
    </w:tbl>
    <w:p w:rsidR="006568A5" w:rsidRPr="006671C6" w:rsidRDefault="00C15491" w:rsidP="00C15491">
      <w:pPr>
        <w:pStyle w:val="Caption"/>
        <w:jc w:val="center"/>
        <w:rPr>
          <w:rFonts w:asciiTheme="majorHAnsi" w:hAnsiTheme="majorHAnsi"/>
          <w:sz w:val="24"/>
          <w:szCs w:val="24"/>
        </w:rPr>
      </w:pPr>
      <w:bookmarkStart w:id="44" w:name="_Toc408811669"/>
      <w:r w:rsidRPr="006671C6">
        <w:rPr>
          <w:rFonts w:asciiTheme="majorHAnsi" w:hAnsiTheme="majorHAnsi"/>
          <w:sz w:val="24"/>
          <w:szCs w:val="24"/>
        </w:rPr>
        <w:t xml:space="preserve">Table </w:t>
      </w:r>
      <w:r w:rsidRPr="006671C6">
        <w:rPr>
          <w:rFonts w:asciiTheme="majorHAnsi" w:hAnsiTheme="majorHAnsi"/>
          <w:sz w:val="24"/>
          <w:szCs w:val="24"/>
        </w:rPr>
        <w:fldChar w:fldCharType="begin"/>
      </w:r>
      <w:r w:rsidRPr="006671C6">
        <w:rPr>
          <w:rFonts w:asciiTheme="majorHAnsi" w:hAnsiTheme="majorHAnsi"/>
          <w:sz w:val="24"/>
          <w:szCs w:val="24"/>
        </w:rPr>
        <w:instrText xml:space="preserve"> SEQ Table \* ARABIC </w:instrText>
      </w:r>
      <w:r w:rsidRPr="006671C6">
        <w:rPr>
          <w:rFonts w:asciiTheme="majorHAnsi" w:hAnsiTheme="majorHAnsi"/>
          <w:sz w:val="24"/>
          <w:szCs w:val="24"/>
        </w:rPr>
        <w:fldChar w:fldCharType="separate"/>
      </w:r>
      <w:r w:rsidRPr="006671C6">
        <w:rPr>
          <w:rFonts w:asciiTheme="majorHAnsi" w:hAnsiTheme="majorHAnsi"/>
          <w:noProof/>
          <w:sz w:val="24"/>
          <w:szCs w:val="24"/>
        </w:rPr>
        <w:t>12</w:t>
      </w:r>
      <w:r w:rsidRPr="006671C6">
        <w:rPr>
          <w:rFonts w:asciiTheme="majorHAnsi" w:hAnsiTheme="majorHAnsi"/>
          <w:sz w:val="24"/>
          <w:szCs w:val="24"/>
        </w:rPr>
        <w:fldChar w:fldCharType="end"/>
      </w:r>
      <w:r w:rsidRPr="006671C6">
        <w:rPr>
          <w:rFonts w:asciiTheme="majorHAnsi" w:hAnsiTheme="majorHAnsi"/>
          <w:sz w:val="24"/>
          <w:szCs w:val="24"/>
        </w:rPr>
        <w:t xml:space="preserve"> Phase 5: Maintenance</w:t>
      </w:r>
      <w:bookmarkEnd w:id="44"/>
    </w:p>
    <w:p w:rsidR="006568A5" w:rsidRPr="006671C6" w:rsidRDefault="006568A5" w:rsidP="006568A5">
      <w:pPr>
        <w:spacing w:before="9" w:line="100" w:lineRule="exact"/>
        <w:rPr>
          <w:rFonts w:asciiTheme="majorHAnsi" w:hAnsiTheme="majorHAnsi"/>
          <w:sz w:val="10"/>
          <w:szCs w:val="10"/>
        </w:rPr>
      </w:pPr>
    </w:p>
    <w:p w:rsidR="006568A5" w:rsidRPr="006671C6" w:rsidRDefault="006568A5"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9235AF" w:rsidRPr="006671C6" w:rsidRDefault="009235AF" w:rsidP="006568A5">
      <w:pPr>
        <w:spacing w:line="200" w:lineRule="exact"/>
        <w:rPr>
          <w:rFonts w:asciiTheme="majorHAnsi" w:hAnsiTheme="majorHAnsi"/>
        </w:rPr>
      </w:pPr>
    </w:p>
    <w:p w:rsidR="006568A5" w:rsidRPr="006671C6" w:rsidRDefault="006568A5" w:rsidP="006568A5">
      <w:pPr>
        <w:spacing w:line="200" w:lineRule="exact"/>
        <w:rPr>
          <w:rFonts w:asciiTheme="majorHAnsi" w:hAnsiTheme="majorHAnsi"/>
        </w:rPr>
      </w:pPr>
    </w:p>
    <w:p w:rsidR="006568A5" w:rsidRPr="006671C6" w:rsidRDefault="006568A5" w:rsidP="006568A5">
      <w:pPr>
        <w:ind w:left="1890" w:hanging="540"/>
        <w:rPr>
          <w:rFonts w:asciiTheme="majorHAnsi" w:eastAsia="Cambria" w:hAnsiTheme="majorHAnsi"/>
          <w:sz w:val="28"/>
          <w:szCs w:val="28"/>
        </w:rPr>
      </w:pPr>
      <w:r w:rsidRPr="006671C6">
        <w:rPr>
          <w:rFonts w:asciiTheme="majorHAnsi" w:eastAsia="Cambria" w:hAnsiTheme="majorHAnsi"/>
          <w:b/>
          <w:sz w:val="28"/>
          <w:szCs w:val="28"/>
        </w:rPr>
        <w:t>3</w:t>
      </w:r>
      <w:r w:rsidRPr="006671C6">
        <w:rPr>
          <w:rFonts w:asciiTheme="majorHAnsi" w:eastAsia="Cambria" w:hAnsiTheme="majorHAnsi"/>
          <w:b/>
          <w:spacing w:val="-1"/>
          <w:sz w:val="28"/>
          <w:szCs w:val="28"/>
        </w:rPr>
        <w:t>.</w:t>
      </w:r>
      <w:r w:rsidRPr="006671C6">
        <w:rPr>
          <w:rFonts w:asciiTheme="majorHAnsi" w:eastAsia="Cambria" w:hAnsiTheme="majorHAnsi"/>
          <w:b/>
          <w:sz w:val="28"/>
          <w:szCs w:val="28"/>
        </w:rPr>
        <w:t>3</w:t>
      </w:r>
      <w:r w:rsidRPr="006671C6">
        <w:rPr>
          <w:rFonts w:asciiTheme="majorHAnsi" w:eastAsia="Cambria" w:hAnsiTheme="majorHAnsi"/>
          <w:b/>
          <w:spacing w:val="10"/>
          <w:sz w:val="28"/>
          <w:szCs w:val="28"/>
        </w:rPr>
        <w:t xml:space="preserve"> </w:t>
      </w:r>
      <w:r w:rsidRPr="006671C6">
        <w:rPr>
          <w:rFonts w:asciiTheme="majorHAnsi" w:eastAsia="Cambria" w:hAnsiTheme="majorHAnsi"/>
          <w:b/>
          <w:sz w:val="28"/>
          <w:szCs w:val="28"/>
        </w:rPr>
        <w:t>All</w:t>
      </w:r>
      <w:r w:rsidRPr="006671C6">
        <w:rPr>
          <w:rFonts w:asciiTheme="majorHAnsi" w:eastAsia="Cambria" w:hAnsiTheme="majorHAnsi"/>
          <w:b/>
          <w:spacing w:val="-1"/>
          <w:sz w:val="28"/>
          <w:szCs w:val="28"/>
        </w:rPr>
        <w:t xml:space="preserve"> </w:t>
      </w:r>
      <w:r w:rsidRPr="006671C6">
        <w:rPr>
          <w:rFonts w:asciiTheme="majorHAnsi" w:eastAsia="Cambria" w:hAnsiTheme="majorHAnsi"/>
          <w:b/>
          <w:sz w:val="28"/>
          <w:szCs w:val="28"/>
        </w:rPr>
        <w:t>Mee</w:t>
      </w:r>
      <w:r w:rsidRPr="006671C6">
        <w:rPr>
          <w:rFonts w:asciiTheme="majorHAnsi" w:eastAsia="Cambria" w:hAnsiTheme="majorHAnsi"/>
          <w:b/>
          <w:spacing w:val="-2"/>
          <w:sz w:val="28"/>
          <w:szCs w:val="28"/>
        </w:rPr>
        <w:t>t</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z w:val="28"/>
          <w:szCs w:val="28"/>
        </w:rPr>
        <w:t>g</w:t>
      </w:r>
      <w:r w:rsidRPr="006671C6">
        <w:rPr>
          <w:rFonts w:asciiTheme="majorHAnsi" w:eastAsia="Cambria" w:hAnsiTheme="majorHAnsi"/>
          <w:b/>
          <w:spacing w:val="1"/>
          <w:sz w:val="28"/>
          <w:szCs w:val="28"/>
        </w:rPr>
        <w:t xml:space="preserve"> </w:t>
      </w:r>
      <w:r w:rsidRPr="006671C6">
        <w:rPr>
          <w:rFonts w:asciiTheme="majorHAnsi" w:eastAsia="Cambria" w:hAnsiTheme="majorHAnsi"/>
          <w:b/>
          <w:spacing w:val="-2"/>
          <w:sz w:val="28"/>
          <w:szCs w:val="28"/>
        </w:rPr>
        <w:t>M</w:t>
      </w:r>
      <w:r w:rsidRPr="006671C6">
        <w:rPr>
          <w:rFonts w:asciiTheme="majorHAnsi" w:eastAsia="Cambria" w:hAnsiTheme="majorHAnsi"/>
          <w:b/>
          <w:sz w:val="28"/>
          <w:szCs w:val="28"/>
        </w:rPr>
        <w:t>i</w:t>
      </w:r>
      <w:r w:rsidRPr="006671C6">
        <w:rPr>
          <w:rFonts w:asciiTheme="majorHAnsi" w:eastAsia="Cambria" w:hAnsiTheme="majorHAnsi"/>
          <w:b/>
          <w:spacing w:val="1"/>
          <w:sz w:val="28"/>
          <w:szCs w:val="28"/>
        </w:rPr>
        <w:t>n</w:t>
      </w:r>
      <w:r w:rsidRPr="006671C6">
        <w:rPr>
          <w:rFonts w:asciiTheme="majorHAnsi" w:eastAsia="Cambria" w:hAnsiTheme="majorHAnsi"/>
          <w:b/>
          <w:spacing w:val="-2"/>
          <w:sz w:val="28"/>
          <w:szCs w:val="28"/>
        </w:rPr>
        <w:t>ut</w:t>
      </w:r>
      <w:r w:rsidRPr="006671C6">
        <w:rPr>
          <w:rFonts w:asciiTheme="majorHAnsi" w:eastAsia="Cambria" w:hAnsiTheme="majorHAnsi"/>
          <w:b/>
          <w:sz w:val="28"/>
          <w:szCs w:val="28"/>
        </w:rPr>
        <w:t>es</w:t>
      </w:r>
    </w:p>
    <w:p w:rsidR="006568A5" w:rsidRPr="006671C6" w:rsidRDefault="006568A5" w:rsidP="006568A5">
      <w:pPr>
        <w:ind w:left="1890"/>
        <w:rPr>
          <w:rFonts w:asciiTheme="majorHAnsi" w:eastAsia="Cambria" w:hAnsiTheme="majorHAnsi"/>
          <w:sz w:val="23"/>
          <w:szCs w:val="23"/>
        </w:rPr>
      </w:pPr>
      <w:r w:rsidRPr="006671C6">
        <w:rPr>
          <w:rFonts w:asciiTheme="majorHAnsi" w:eastAsia="Cambria" w:hAnsiTheme="majorHAnsi"/>
          <w:sz w:val="24"/>
          <w:szCs w:val="24"/>
        </w:rPr>
        <w:t>Refer</w:t>
      </w:r>
      <w:r w:rsidRPr="006671C6">
        <w:rPr>
          <w:rFonts w:asciiTheme="majorHAnsi" w:eastAsia="Cambria" w:hAnsiTheme="majorHAnsi"/>
          <w:spacing w:val="-3"/>
          <w:sz w:val="24"/>
          <w:szCs w:val="24"/>
        </w:rPr>
        <w:t xml:space="preserve"> </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o </w:t>
      </w:r>
      <w:r w:rsidRPr="006671C6">
        <w:rPr>
          <w:rFonts w:asciiTheme="majorHAnsi" w:eastAsia="Cambria" w:hAnsiTheme="majorHAnsi"/>
          <w:spacing w:val="-1"/>
          <w:sz w:val="23"/>
          <w:szCs w:val="23"/>
        </w:rPr>
        <w:t>M</w:t>
      </w:r>
      <w:r w:rsidRPr="006671C6">
        <w:rPr>
          <w:rFonts w:asciiTheme="majorHAnsi" w:eastAsia="Cambria" w:hAnsiTheme="majorHAnsi"/>
          <w:sz w:val="23"/>
          <w:szCs w:val="23"/>
        </w:rPr>
        <w:t>e</w:t>
      </w:r>
      <w:r w:rsidRPr="006671C6">
        <w:rPr>
          <w:rFonts w:asciiTheme="majorHAnsi" w:eastAsia="Cambria" w:hAnsiTheme="majorHAnsi"/>
          <w:spacing w:val="1"/>
          <w:sz w:val="23"/>
          <w:szCs w:val="23"/>
        </w:rPr>
        <w:t>e</w:t>
      </w:r>
      <w:r w:rsidRPr="006671C6">
        <w:rPr>
          <w:rFonts w:asciiTheme="majorHAnsi" w:eastAsia="Cambria" w:hAnsiTheme="majorHAnsi"/>
          <w:spacing w:val="-1"/>
          <w:sz w:val="23"/>
          <w:szCs w:val="23"/>
        </w:rPr>
        <w:t>t</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g</w:t>
      </w:r>
      <w:r w:rsidRPr="006671C6">
        <w:rPr>
          <w:rFonts w:asciiTheme="majorHAnsi" w:eastAsia="Cambria" w:hAnsiTheme="majorHAnsi"/>
          <w:spacing w:val="-1"/>
          <w:sz w:val="23"/>
          <w:szCs w:val="23"/>
        </w:rPr>
        <w:t xml:space="preserve"> M</w:t>
      </w:r>
      <w:r w:rsidRPr="006671C6">
        <w:rPr>
          <w:rFonts w:asciiTheme="majorHAnsi" w:eastAsia="Cambria" w:hAnsiTheme="majorHAnsi"/>
          <w:sz w:val="23"/>
          <w:szCs w:val="23"/>
        </w:rPr>
        <w:t>i</w:t>
      </w:r>
      <w:r w:rsidRPr="006671C6">
        <w:rPr>
          <w:rFonts w:asciiTheme="majorHAnsi" w:eastAsia="Cambria" w:hAnsiTheme="majorHAnsi"/>
          <w:spacing w:val="1"/>
          <w:sz w:val="23"/>
          <w:szCs w:val="23"/>
        </w:rPr>
        <w:t>n</w:t>
      </w:r>
      <w:r w:rsidRPr="006671C6">
        <w:rPr>
          <w:rFonts w:asciiTheme="majorHAnsi" w:eastAsia="Cambria" w:hAnsiTheme="majorHAnsi"/>
          <w:sz w:val="23"/>
          <w:szCs w:val="23"/>
        </w:rPr>
        <w:t>u</w:t>
      </w:r>
      <w:r w:rsidRPr="006671C6">
        <w:rPr>
          <w:rFonts w:asciiTheme="majorHAnsi" w:eastAsia="Cambria" w:hAnsiTheme="majorHAnsi"/>
          <w:spacing w:val="-1"/>
          <w:sz w:val="23"/>
          <w:szCs w:val="23"/>
        </w:rPr>
        <w:t>t</w:t>
      </w:r>
      <w:r w:rsidRPr="006671C6">
        <w:rPr>
          <w:rFonts w:asciiTheme="majorHAnsi" w:eastAsia="Cambria" w:hAnsiTheme="majorHAnsi"/>
          <w:sz w:val="23"/>
          <w:szCs w:val="23"/>
        </w:rPr>
        <w:t xml:space="preserve">es </w:t>
      </w:r>
      <w:r w:rsidRPr="006671C6">
        <w:rPr>
          <w:rFonts w:asciiTheme="majorHAnsi" w:eastAsia="Cambria" w:hAnsiTheme="majorHAnsi"/>
          <w:spacing w:val="-1"/>
          <w:sz w:val="23"/>
          <w:szCs w:val="23"/>
        </w:rPr>
        <w:t>f</w:t>
      </w:r>
      <w:r w:rsidRPr="006671C6">
        <w:rPr>
          <w:rFonts w:asciiTheme="majorHAnsi" w:eastAsia="Cambria" w:hAnsiTheme="majorHAnsi"/>
          <w:sz w:val="23"/>
          <w:szCs w:val="23"/>
        </w:rPr>
        <w:t>older.</w:t>
      </w:r>
    </w:p>
    <w:p w:rsidR="00F61BBC" w:rsidRPr="006671C6" w:rsidRDefault="00F61BBC" w:rsidP="006568A5">
      <w:pPr>
        <w:ind w:left="1890"/>
        <w:rPr>
          <w:rFonts w:asciiTheme="majorHAnsi" w:eastAsia="Cambria" w:hAnsiTheme="majorHAnsi"/>
          <w:sz w:val="23"/>
          <w:szCs w:val="23"/>
        </w:rPr>
      </w:pPr>
    </w:p>
    <w:p w:rsidR="006568A5" w:rsidRPr="006671C6" w:rsidRDefault="006568A5" w:rsidP="006568A5">
      <w:pPr>
        <w:pStyle w:val="Heading2"/>
        <w:ind w:left="1620" w:hanging="450"/>
        <w:rPr>
          <w:rFonts w:cs="Times New Roman"/>
        </w:rPr>
      </w:pPr>
      <w:bookmarkStart w:id="45" w:name="_Toc395974147"/>
      <w:bookmarkStart w:id="46" w:name="_Toc430338416"/>
      <w:r w:rsidRPr="006671C6">
        <w:rPr>
          <w:rFonts w:cs="Times New Roman"/>
        </w:rPr>
        <w:t>Coding Convention</w:t>
      </w:r>
      <w:bookmarkEnd w:id="45"/>
      <w:bookmarkEnd w:id="46"/>
    </w:p>
    <w:p w:rsidR="006568A5" w:rsidRPr="006671C6" w:rsidRDefault="00E1621C" w:rsidP="006568A5">
      <w:pPr>
        <w:ind w:left="1890" w:hanging="450"/>
        <w:jc w:val="both"/>
        <w:rPr>
          <w:rFonts w:asciiTheme="majorHAnsi" w:hAnsiTheme="majorHAnsi"/>
          <w:sz w:val="24"/>
          <w:szCs w:val="24"/>
        </w:rPr>
      </w:pPr>
      <w:r w:rsidRPr="006671C6">
        <w:rPr>
          <w:rFonts w:asciiTheme="majorHAnsi" w:hAnsiTheme="majorHAnsi"/>
          <w:sz w:val="24"/>
          <w:szCs w:val="24"/>
        </w:rPr>
        <w:t>Java</w:t>
      </w:r>
      <w:r w:rsidR="006568A5" w:rsidRPr="006671C6">
        <w:rPr>
          <w:rFonts w:asciiTheme="majorHAnsi" w:hAnsiTheme="majorHAnsi"/>
          <w:sz w:val="24"/>
          <w:szCs w:val="24"/>
        </w:rPr>
        <w:t>: Using to develop website.</w:t>
      </w:r>
    </w:p>
    <w:p w:rsidR="006568A5" w:rsidRPr="006671C6" w:rsidRDefault="006568A5" w:rsidP="006568A5">
      <w:pPr>
        <w:ind w:left="1890" w:hanging="450"/>
        <w:jc w:val="both"/>
        <w:rPr>
          <w:rFonts w:asciiTheme="majorHAnsi" w:hAnsiTheme="majorHAnsi"/>
          <w:sz w:val="24"/>
          <w:szCs w:val="24"/>
        </w:rPr>
      </w:pPr>
      <w:r w:rsidRPr="006671C6">
        <w:rPr>
          <w:rFonts w:asciiTheme="majorHAnsi" w:hAnsiTheme="majorHAnsi"/>
          <w:sz w:val="24"/>
          <w:szCs w:val="24"/>
        </w:rPr>
        <w:t>Summary:</w:t>
      </w:r>
    </w:p>
    <w:p w:rsidR="006568A5" w:rsidRPr="006671C6" w:rsidRDefault="006568A5"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Naming Convention:</w:t>
      </w:r>
    </w:p>
    <w:p w:rsidR="006568A5" w:rsidRPr="006671C6" w:rsidRDefault="00940B5F" w:rsidP="00940B5F">
      <w:pPr>
        <w:pStyle w:val="ListParagraph"/>
        <w:numPr>
          <w:ilvl w:val="1"/>
          <w:numId w:val="16"/>
        </w:numPr>
        <w:spacing w:after="0"/>
        <w:jc w:val="both"/>
        <w:rPr>
          <w:rFonts w:asciiTheme="majorHAnsi" w:hAnsiTheme="majorHAnsi" w:cs="Times New Roman"/>
          <w:sz w:val="24"/>
          <w:szCs w:val="24"/>
        </w:rPr>
      </w:pPr>
      <w:r w:rsidRPr="006671C6">
        <w:rPr>
          <w:rFonts w:asciiTheme="majorHAnsi" w:hAnsiTheme="majorHAnsi" w:cs="Times New Roman"/>
          <w:sz w:val="24"/>
          <w:szCs w:val="24"/>
        </w:rPr>
        <w:t>Variable names should be short yet meaningful. The choice of a variable name should be</w:t>
      </w:r>
      <w:r w:rsidRPr="006671C6">
        <w:rPr>
          <w:rFonts w:asciiTheme="majorHAnsi" w:hAnsiTheme="majorHAnsi" w:cs="Times New Roman"/>
        </w:rPr>
        <w:t xml:space="preserve"> </w:t>
      </w:r>
      <w:r w:rsidRPr="006671C6">
        <w:rPr>
          <w:rFonts w:asciiTheme="majorHAnsi" w:hAnsiTheme="majorHAnsi" w:cs="Times New Roman"/>
          <w:sz w:val="24"/>
          <w:szCs w:val="24"/>
        </w:rPr>
        <w:t>designed to indicate to the casual observer the intent of its use</w:t>
      </w:r>
      <w:r w:rsidR="00A40213" w:rsidRPr="006671C6">
        <w:rPr>
          <w:rFonts w:asciiTheme="majorHAnsi" w:hAnsiTheme="majorHAnsi" w:cs="Times New Roman"/>
          <w:sz w:val="24"/>
          <w:szCs w:val="24"/>
        </w:rPr>
        <w:t>.</w:t>
      </w:r>
    </w:p>
    <w:p w:rsidR="006568A5" w:rsidRPr="006671C6" w:rsidRDefault="009206AA" w:rsidP="006568A5">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Methods should be verbs, in mixed case with the first letter lowercase, with the first letter of each internal word capitalized</w:t>
      </w:r>
      <w:r w:rsidR="00BD792E" w:rsidRPr="006671C6">
        <w:rPr>
          <w:rFonts w:asciiTheme="majorHAnsi" w:hAnsiTheme="majorHAnsi" w:cs="Times New Roman"/>
          <w:sz w:val="24"/>
          <w:szCs w:val="24"/>
        </w:rPr>
        <w:t>.</w:t>
      </w:r>
      <w:r w:rsidR="006568A5" w:rsidRPr="006671C6">
        <w:rPr>
          <w:rFonts w:asciiTheme="majorHAnsi" w:hAnsiTheme="majorHAnsi" w:cs="Times New Roman"/>
          <w:sz w:val="24"/>
          <w:szCs w:val="24"/>
        </w:rPr>
        <w:t xml:space="preserve"> </w:t>
      </w:r>
    </w:p>
    <w:p w:rsidR="006568A5" w:rsidRPr="006671C6" w:rsidRDefault="006E1DCE" w:rsidP="006568A5">
      <w:pPr>
        <w:pStyle w:val="ListParagraph"/>
        <w:numPr>
          <w:ilvl w:val="0"/>
          <w:numId w:val="16"/>
        </w:numPr>
        <w:spacing w:after="0"/>
        <w:ind w:left="1890" w:hanging="450"/>
        <w:jc w:val="both"/>
        <w:rPr>
          <w:rFonts w:asciiTheme="majorHAnsi" w:hAnsiTheme="majorHAnsi" w:cs="Times New Roman"/>
          <w:sz w:val="24"/>
          <w:szCs w:val="24"/>
        </w:rPr>
      </w:pPr>
      <w:r w:rsidRPr="006671C6">
        <w:rPr>
          <w:rFonts w:asciiTheme="majorHAnsi" w:hAnsiTheme="majorHAnsi" w:cs="Times New Roman"/>
          <w:sz w:val="24"/>
          <w:szCs w:val="24"/>
        </w:rPr>
        <w:t>Declarations</w:t>
      </w:r>
      <w:r w:rsidR="006568A5" w:rsidRPr="006671C6">
        <w:rPr>
          <w:rFonts w:asciiTheme="majorHAnsi" w:hAnsiTheme="majorHAnsi" w:cs="Times New Roman"/>
          <w:sz w:val="24"/>
          <w:szCs w:val="24"/>
        </w:rPr>
        <w:t xml:space="preserve"> Convention:</w:t>
      </w:r>
    </w:p>
    <w:p w:rsidR="00AB7BA8" w:rsidRPr="006671C6" w:rsidRDefault="000726D1" w:rsidP="007D2024">
      <w:pPr>
        <w:pStyle w:val="ListParagraph"/>
        <w:numPr>
          <w:ilvl w:val="1"/>
          <w:numId w:val="16"/>
        </w:numPr>
        <w:spacing w:after="0"/>
        <w:ind w:hanging="450"/>
        <w:jc w:val="both"/>
        <w:rPr>
          <w:rFonts w:asciiTheme="majorHAnsi" w:hAnsiTheme="majorHAnsi" w:cs="Times New Roman"/>
          <w:sz w:val="24"/>
          <w:szCs w:val="24"/>
        </w:rPr>
      </w:pPr>
      <w:r w:rsidRPr="006671C6">
        <w:rPr>
          <w:rFonts w:asciiTheme="majorHAnsi" w:hAnsiTheme="majorHAnsi" w:cs="Times New Roman"/>
          <w:sz w:val="24"/>
          <w:szCs w:val="24"/>
          <w:lang w:val="en-US"/>
        </w:rPr>
        <w:t>One declaration per line is recommended since it encourages commenting</w:t>
      </w:r>
      <w:r w:rsidR="006568A5" w:rsidRPr="006671C6">
        <w:rPr>
          <w:rFonts w:asciiTheme="majorHAnsi" w:hAnsiTheme="majorHAnsi" w:cs="Times New Roman"/>
          <w:sz w:val="24"/>
          <w:szCs w:val="24"/>
        </w:rPr>
        <w:t>.</w:t>
      </w:r>
      <w:r w:rsidR="00E55DE8" w:rsidRPr="006671C6">
        <w:rPr>
          <w:rFonts w:asciiTheme="majorHAnsi" w:hAnsiTheme="majorHAnsi" w:cs="Times New Roman"/>
          <w:sz w:val="24"/>
          <w:szCs w:val="24"/>
        </w:rPr>
        <w:t xml:space="preserve"> </w:t>
      </w:r>
    </w:p>
    <w:p w:rsidR="006568A5" w:rsidRPr="006671C6" w:rsidRDefault="006568A5" w:rsidP="00A44D7A">
      <w:pPr>
        <w:ind w:left="1890"/>
        <w:jc w:val="both"/>
        <w:rPr>
          <w:rStyle w:val="bxgy-byline-text"/>
          <w:rFonts w:asciiTheme="majorHAnsi" w:hAnsiTheme="majorHAnsi"/>
          <w:sz w:val="24"/>
          <w:szCs w:val="24"/>
          <w:lang w:val="fr-FR"/>
        </w:rPr>
      </w:pPr>
      <w:r w:rsidRPr="006671C6">
        <w:rPr>
          <w:rFonts w:asciiTheme="majorHAnsi" w:hAnsiTheme="majorHAnsi"/>
          <w:sz w:val="24"/>
          <w:szCs w:val="24"/>
          <w:lang w:val="fr-FR"/>
        </w:rPr>
        <w:t xml:space="preserve">Using </w:t>
      </w:r>
      <w:r w:rsidR="00A45724" w:rsidRPr="006671C6">
        <w:rPr>
          <w:rFonts w:asciiTheme="majorHAnsi" w:hAnsiTheme="majorHAnsi"/>
          <w:sz w:val="24"/>
          <w:szCs w:val="24"/>
          <w:lang w:val="fr-FR"/>
        </w:rPr>
        <w:t>Java</w:t>
      </w:r>
      <w:r w:rsidRPr="006671C6">
        <w:rPr>
          <w:rFonts w:asciiTheme="majorHAnsi" w:hAnsiTheme="majorHAnsi"/>
          <w:sz w:val="24"/>
          <w:szCs w:val="24"/>
          <w:lang w:val="fr-FR"/>
        </w:rPr>
        <w:t xml:space="preserve"> Code Convention From:</w:t>
      </w:r>
    </w:p>
    <w:p w:rsidR="006568A5" w:rsidRPr="006671C6" w:rsidRDefault="00A53E27" w:rsidP="00B0362D">
      <w:pPr>
        <w:ind w:left="720" w:firstLine="720"/>
        <w:rPr>
          <w:rFonts w:asciiTheme="majorHAnsi" w:eastAsia="Calibri" w:hAnsiTheme="majorHAnsi"/>
          <w:lang w:val="fr-FR"/>
        </w:rPr>
      </w:pPr>
      <w:hyperlink r:id="rId12" w:history="1">
        <w:r w:rsidR="00B0362D" w:rsidRPr="006671C6">
          <w:rPr>
            <w:rStyle w:val="Hyperlink"/>
            <w:rFonts w:asciiTheme="majorHAnsi" w:eastAsia="Calibri" w:hAnsiTheme="majorHAnsi"/>
            <w:lang w:val="fr-FR"/>
          </w:rPr>
          <w:t>http://www.oracle.com/technetwork/java/codeconvtoc-136057.html</w:t>
        </w:r>
      </w:hyperlink>
      <w:r w:rsidR="00B0362D" w:rsidRPr="006671C6">
        <w:rPr>
          <w:rFonts w:asciiTheme="majorHAnsi" w:eastAsia="Calibri" w:hAnsiTheme="majorHAnsi"/>
          <w:lang w:val="fr-FR"/>
        </w:rPr>
        <w:t xml:space="preserve"> </w:t>
      </w:r>
    </w:p>
    <w:p w:rsidR="00AD68DB" w:rsidRPr="006671C6" w:rsidRDefault="00AD68DB"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0B5D0E" w:rsidRPr="006671C6" w:rsidRDefault="000B5D0E" w:rsidP="00517963">
      <w:pPr>
        <w:spacing w:before="16"/>
        <w:ind w:right="489"/>
        <w:rPr>
          <w:rFonts w:asciiTheme="majorHAnsi" w:eastAsia="Calibri" w:hAnsiTheme="majorHAnsi"/>
          <w:sz w:val="22"/>
          <w:szCs w:val="22"/>
          <w:lang w:val="fr-FR"/>
        </w:rPr>
      </w:pPr>
    </w:p>
    <w:p w:rsidR="006E3901" w:rsidRPr="006671C6" w:rsidRDefault="006E3901" w:rsidP="006E3901">
      <w:pPr>
        <w:pStyle w:val="ListParagraph"/>
        <w:numPr>
          <w:ilvl w:val="0"/>
          <w:numId w:val="21"/>
        </w:numPr>
        <w:jc w:val="both"/>
        <w:rPr>
          <w:rFonts w:asciiTheme="majorHAnsi" w:hAnsiTheme="majorHAnsi"/>
          <w:lang w:val="fr-FR"/>
        </w:rPr>
      </w:pPr>
      <w:r w:rsidRPr="006671C6">
        <w:rPr>
          <w:rFonts w:asciiTheme="majorHAnsi" w:hAnsiTheme="majorHAnsi"/>
          <w:lang w:val="fr-FR"/>
        </w:rPr>
        <w:br w:type="page"/>
      </w:r>
    </w:p>
    <w:p w:rsidR="006E3901" w:rsidRPr="006671C6" w:rsidRDefault="006E3901" w:rsidP="006E3901">
      <w:pPr>
        <w:pStyle w:val="Heading1"/>
      </w:pPr>
      <w:bookmarkStart w:id="47" w:name="_Toc427272792"/>
      <w:r w:rsidRPr="006671C6">
        <w:lastRenderedPageBreak/>
        <w:t>Software Requirement Specification</w:t>
      </w:r>
      <w:bookmarkEnd w:id="47"/>
    </w:p>
    <w:p w:rsidR="006E3901" w:rsidRPr="006671C6" w:rsidRDefault="006E3901" w:rsidP="006E3901">
      <w:pPr>
        <w:pStyle w:val="Heading2"/>
        <w:keepLines/>
        <w:spacing w:before="40" w:after="0" w:line="259" w:lineRule="auto"/>
        <w:jc w:val="both"/>
      </w:pPr>
      <w:bookmarkStart w:id="48" w:name="_Toc427272793"/>
      <w:r w:rsidRPr="006671C6">
        <w:t>User Requirement Specification</w:t>
      </w:r>
      <w:bookmarkEnd w:id="48"/>
    </w:p>
    <w:p w:rsidR="006E3901" w:rsidRPr="006671C6" w:rsidRDefault="000735EE" w:rsidP="00DB1CB5">
      <w:pPr>
        <w:pStyle w:val="Heading3"/>
        <w:numPr>
          <w:ilvl w:val="2"/>
          <w:numId w:val="28"/>
        </w:numPr>
      </w:pPr>
      <w:bookmarkStart w:id="49" w:name="_Toc427272794"/>
      <w:r w:rsidRPr="006671C6">
        <w:t>Doctor</w:t>
      </w:r>
      <w:r w:rsidR="006E3901" w:rsidRPr="006671C6">
        <w:t xml:space="preserve"> requirement</w:t>
      </w:r>
      <w:bookmarkEnd w:id="49"/>
    </w:p>
    <w:p w:rsidR="006E3901" w:rsidRPr="0020137C" w:rsidRDefault="00CD7B24" w:rsidP="00C34191">
      <w:pPr>
        <w:spacing w:after="120"/>
        <w:ind w:left="720" w:firstLine="720"/>
        <w:jc w:val="both"/>
        <w:rPr>
          <w:rFonts w:asciiTheme="majorHAnsi" w:hAnsiTheme="majorHAnsi"/>
          <w:sz w:val="24"/>
          <w:szCs w:val="24"/>
        </w:rPr>
      </w:pPr>
      <w:r w:rsidRPr="0020137C">
        <w:rPr>
          <w:rFonts w:asciiTheme="majorHAnsi" w:hAnsiTheme="majorHAnsi"/>
          <w:sz w:val="24"/>
          <w:szCs w:val="24"/>
        </w:rPr>
        <w:t>Doctor</w:t>
      </w:r>
      <w:r w:rsidR="006E3901" w:rsidRPr="0020137C">
        <w:rPr>
          <w:rFonts w:asciiTheme="majorHAnsi" w:hAnsiTheme="majorHAnsi"/>
          <w:sz w:val="24"/>
          <w:szCs w:val="24"/>
        </w:rPr>
        <w:t xml:space="preserve"> is user who uses service of system. The </w:t>
      </w:r>
      <w:r w:rsidRPr="0020137C">
        <w:rPr>
          <w:rFonts w:asciiTheme="majorHAnsi" w:hAnsiTheme="majorHAnsi"/>
          <w:sz w:val="24"/>
          <w:szCs w:val="24"/>
        </w:rPr>
        <w:t>doctor</w:t>
      </w:r>
      <w:r w:rsidR="006E3901" w:rsidRPr="0020137C">
        <w:rPr>
          <w:rFonts w:asciiTheme="majorHAnsi" w:hAnsiTheme="majorHAnsi"/>
          <w:sz w:val="24"/>
          <w:szCs w:val="24"/>
        </w:rPr>
        <w:t xml:space="preserve"> can use some following functions:</w:t>
      </w:r>
    </w:p>
    <w:p w:rsidR="006E3901" w:rsidRPr="0020137C" w:rsidRDefault="00653933" w:rsidP="00653933">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View patient’s medical history</w:t>
      </w:r>
    </w:p>
    <w:p w:rsidR="00FD75EF" w:rsidRDefault="000E3ACA" w:rsidP="00500B0C">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Make prescription</w:t>
      </w:r>
    </w:p>
    <w:p w:rsidR="00E0782C" w:rsidRPr="0020137C" w:rsidRDefault="00E0782C" w:rsidP="00500B0C">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Make appointment</w:t>
      </w:r>
    </w:p>
    <w:p w:rsidR="000E3ACA" w:rsidRPr="0020137C" w:rsidRDefault="004018B9" w:rsidP="006E3901">
      <w:pPr>
        <w:pStyle w:val="ListParagraph"/>
        <w:numPr>
          <w:ilvl w:val="0"/>
          <w:numId w:val="29"/>
        </w:numPr>
        <w:spacing w:line="256" w:lineRule="auto"/>
        <w:ind w:left="1080"/>
        <w:jc w:val="both"/>
        <w:rPr>
          <w:rFonts w:asciiTheme="majorHAnsi" w:hAnsiTheme="majorHAnsi"/>
          <w:sz w:val="24"/>
          <w:szCs w:val="24"/>
        </w:rPr>
      </w:pPr>
      <w:r w:rsidRPr="0020137C">
        <w:rPr>
          <w:rFonts w:asciiTheme="majorHAnsi" w:hAnsiTheme="majorHAnsi"/>
          <w:sz w:val="24"/>
          <w:szCs w:val="24"/>
        </w:rPr>
        <w:t>Manage regiment</w:t>
      </w:r>
    </w:p>
    <w:p w:rsidR="004018B9"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Insert regimen.</w:t>
      </w:r>
    </w:p>
    <w:p w:rsidR="0081109E" w:rsidRPr="0020137C" w:rsidRDefault="0081109E" w:rsidP="004018B9">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Update regimen.</w:t>
      </w:r>
    </w:p>
    <w:p w:rsidR="000F3AC3" w:rsidRPr="0020137C" w:rsidRDefault="0081109E" w:rsidP="00544996">
      <w:pPr>
        <w:pStyle w:val="ListParagraph"/>
        <w:numPr>
          <w:ilvl w:val="1"/>
          <w:numId w:val="29"/>
        </w:numPr>
        <w:spacing w:line="256" w:lineRule="auto"/>
        <w:ind w:left="1710"/>
        <w:jc w:val="both"/>
        <w:rPr>
          <w:rFonts w:asciiTheme="majorHAnsi" w:hAnsiTheme="majorHAnsi"/>
          <w:sz w:val="24"/>
          <w:szCs w:val="24"/>
        </w:rPr>
      </w:pPr>
      <w:r w:rsidRPr="0020137C">
        <w:rPr>
          <w:rFonts w:asciiTheme="majorHAnsi" w:hAnsiTheme="majorHAnsi"/>
          <w:sz w:val="24"/>
          <w:szCs w:val="24"/>
        </w:rPr>
        <w:t>Delete regimen.</w:t>
      </w:r>
      <w:r w:rsidR="00544996" w:rsidRPr="0020137C">
        <w:rPr>
          <w:rFonts w:asciiTheme="majorHAnsi" w:hAnsiTheme="majorHAnsi"/>
          <w:sz w:val="24"/>
          <w:szCs w:val="24"/>
        </w:rPr>
        <w:t xml:space="preserve"> </w:t>
      </w:r>
    </w:p>
    <w:p w:rsidR="006E3901" w:rsidRPr="006671C6" w:rsidRDefault="006E3901" w:rsidP="00DB1CB5">
      <w:pPr>
        <w:pStyle w:val="Heading3"/>
        <w:numPr>
          <w:ilvl w:val="2"/>
          <w:numId w:val="28"/>
        </w:numPr>
      </w:pPr>
      <w:bookmarkStart w:id="50" w:name="_Toc427272795"/>
      <w:r w:rsidRPr="006671C6">
        <w:t>Staff requirement</w:t>
      </w:r>
      <w:bookmarkEnd w:id="50"/>
    </w:p>
    <w:p w:rsidR="006E3901" w:rsidRPr="00D63621" w:rsidRDefault="006E3901" w:rsidP="00C34191">
      <w:pPr>
        <w:spacing w:after="120"/>
        <w:ind w:left="720" w:firstLine="720"/>
        <w:jc w:val="both"/>
        <w:rPr>
          <w:rFonts w:asciiTheme="majorHAnsi" w:hAnsiTheme="majorHAnsi"/>
          <w:sz w:val="24"/>
          <w:szCs w:val="24"/>
        </w:rPr>
      </w:pPr>
      <w:r w:rsidRPr="00D63621">
        <w:rPr>
          <w:rFonts w:asciiTheme="majorHAnsi" w:hAnsiTheme="majorHAnsi"/>
          <w:sz w:val="24"/>
          <w:szCs w:val="24"/>
        </w:rPr>
        <w:t>Staff is people who works directly with system to</w:t>
      </w:r>
      <w:r w:rsidR="003532FF" w:rsidRPr="00D63621">
        <w:rPr>
          <w:rFonts w:asciiTheme="majorHAnsi" w:hAnsiTheme="majorHAnsi"/>
          <w:sz w:val="24"/>
          <w:szCs w:val="24"/>
        </w:rPr>
        <w:t xml:space="preserve"> help system can support for multiple wristband</w:t>
      </w:r>
      <w:r w:rsidRPr="00D63621">
        <w:rPr>
          <w:rFonts w:asciiTheme="majorHAnsi" w:hAnsiTheme="majorHAnsi"/>
          <w:sz w:val="24"/>
          <w:szCs w:val="24"/>
        </w:rPr>
        <w:t>:</w:t>
      </w:r>
    </w:p>
    <w:p w:rsidR="006E3901" w:rsidRPr="00D63621" w:rsidRDefault="003532FF" w:rsidP="006E3901">
      <w:pPr>
        <w:pStyle w:val="ListParagraph"/>
        <w:numPr>
          <w:ilvl w:val="0"/>
          <w:numId w:val="31"/>
        </w:numPr>
        <w:spacing w:line="256" w:lineRule="auto"/>
        <w:ind w:left="1080"/>
        <w:jc w:val="both"/>
        <w:rPr>
          <w:rFonts w:asciiTheme="majorHAnsi" w:hAnsiTheme="majorHAnsi"/>
          <w:sz w:val="24"/>
          <w:szCs w:val="24"/>
        </w:rPr>
      </w:pPr>
      <w:r w:rsidRPr="00D63621">
        <w:rPr>
          <w:rFonts w:asciiTheme="majorHAnsi" w:hAnsiTheme="majorHAnsi"/>
          <w:sz w:val="24"/>
          <w:szCs w:val="24"/>
        </w:rPr>
        <w:t>Manage supported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Add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Update device</w:t>
      </w:r>
    </w:p>
    <w:p w:rsidR="003532FF" w:rsidRPr="00D63621" w:rsidRDefault="003532FF" w:rsidP="003532FF">
      <w:pPr>
        <w:pStyle w:val="ListParagraph"/>
        <w:numPr>
          <w:ilvl w:val="1"/>
          <w:numId w:val="31"/>
        </w:numPr>
        <w:spacing w:line="256" w:lineRule="auto"/>
        <w:jc w:val="both"/>
        <w:rPr>
          <w:rFonts w:asciiTheme="majorHAnsi" w:hAnsiTheme="majorHAnsi"/>
          <w:sz w:val="24"/>
          <w:szCs w:val="24"/>
        </w:rPr>
      </w:pPr>
      <w:r w:rsidRPr="00D63621">
        <w:rPr>
          <w:rFonts w:asciiTheme="majorHAnsi" w:hAnsiTheme="majorHAnsi"/>
          <w:sz w:val="24"/>
          <w:szCs w:val="24"/>
        </w:rPr>
        <w:t>Delete device</w:t>
      </w:r>
    </w:p>
    <w:p w:rsidR="006E3901" w:rsidRPr="006671C6" w:rsidRDefault="006E3901" w:rsidP="006E3901">
      <w:pPr>
        <w:rPr>
          <w:rFonts w:asciiTheme="majorHAnsi" w:hAnsiTheme="majorHAnsi"/>
        </w:rPr>
      </w:pPr>
    </w:p>
    <w:p w:rsidR="006E3901" w:rsidRPr="006671C6" w:rsidRDefault="00E24306" w:rsidP="00DB1CB5">
      <w:pPr>
        <w:pStyle w:val="Heading3"/>
        <w:numPr>
          <w:ilvl w:val="2"/>
          <w:numId w:val="28"/>
        </w:numPr>
      </w:pPr>
      <w:bookmarkStart w:id="51" w:name="_Toc427272796"/>
      <w:r w:rsidRPr="006671C6">
        <w:t>Patient</w:t>
      </w:r>
      <w:r w:rsidR="006E3901" w:rsidRPr="006671C6">
        <w:t xml:space="preserve"> requirement</w:t>
      </w:r>
      <w:bookmarkEnd w:id="51"/>
    </w:p>
    <w:p w:rsidR="006E3901" w:rsidRPr="00582519" w:rsidRDefault="00C84FEC" w:rsidP="00C34191">
      <w:pPr>
        <w:spacing w:after="120"/>
        <w:ind w:left="720" w:firstLine="720"/>
        <w:jc w:val="both"/>
        <w:rPr>
          <w:rFonts w:asciiTheme="majorHAnsi" w:hAnsiTheme="majorHAnsi"/>
          <w:sz w:val="24"/>
          <w:szCs w:val="24"/>
        </w:rPr>
      </w:pPr>
      <w:r w:rsidRPr="00582519">
        <w:rPr>
          <w:rFonts w:asciiTheme="majorHAnsi" w:hAnsiTheme="majorHAnsi"/>
          <w:sz w:val="24"/>
          <w:szCs w:val="24"/>
        </w:rPr>
        <w:t>Patient</w:t>
      </w:r>
      <w:r w:rsidR="006E3901" w:rsidRPr="00582519">
        <w:rPr>
          <w:rFonts w:asciiTheme="majorHAnsi" w:hAnsiTheme="majorHAnsi"/>
          <w:sz w:val="24"/>
          <w:szCs w:val="24"/>
        </w:rPr>
        <w:t xml:space="preserve"> is people who </w:t>
      </w:r>
      <w:r w:rsidR="00BA4E8E" w:rsidRPr="00582519">
        <w:rPr>
          <w:rFonts w:asciiTheme="majorHAnsi" w:hAnsiTheme="majorHAnsi"/>
          <w:sz w:val="24"/>
          <w:szCs w:val="24"/>
        </w:rPr>
        <w:t>use service of system. The patient can use some following functions:</w:t>
      </w:r>
    </w:p>
    <w:p w:rsidR="006E3901" w:rsidRPr="00582519" w:rsidRDefault="00900BC2" w:rsidP="006E3901">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Send notify to doctor</w:t>
      </w:r>
    </w:p>
    <w:p w:rsidR="00582519" w:rsidRDefault="00602DB5" w:rsidP="00A76A64">
      <w:pPr>
        <w:pStyle w:val="ListParagraph"/>
        <w:numPr>
          <w:ilvl w:val="0"/>
          <w:numId w:val="29"/>
        </w:numPr>
        <w:spacing w:line="256" w:lineRule="auto"/>
        <w:ind w:left="1080"/>
        <w:jc w:val="both"/>
        <w:rPr>
          <w:rFonts w:asciiTheme="majorHAnsi" w:hAnsiTheme="majorHAnsi"/>
          <w:sz w:val="24"/>
          <w:szCs w:val="24"/>
        </w:rPr>
      </w:pPr>
      <w:r w:rsidRPr="00582519">
        <w:rPr>
          <w:rFonts w:asciiTheme="majorHAnsi" w:hAnsiTheme="majorHAnsi"/>
          <w:sz w:val="24"/>
          <w:szCs w:val="24"/>
        </w:rPr>
        <w:t>Setup new profile</w:t>
      </w:r>
    </w:p>
    <w:p w:rsidR="00582519" w:rsidRPr="00582519" w:rsidRDefault="00582519" w:rsidP="00A05719">
      <w:pPr>
        <w:pStyle w:val="ListParagraph"/>
        <w:numPr>
          <w:ilvl w:val="0"/>
          <w:numId w:val="29"/>
        </w:numPr>
        <w:spacing w:line="256" w:lineRule="auto"/>
        <w:ind w:left="1080"/>
        <w:jc w:val="both"/>
        <w:rPr>
          <w:rFonts w:asciiTheme="majorHAnsi" w:hAnsiTheme="majorHAnsi"/>
          <w:sz w:val="24"/>
          <w:szCs w:val="24"/>
        </w:rPr>
      </w:pPr>
      <w:r>
        <w:rPr>
          <w:rFonts w:asciiTheme="majorHAnsi" w:hAnsiTheme="majorHAnsi"/>
          <w:sz w:val="24"/>
          <w:szCs w:val="24"/>
        </w:rPr>
        <w:t>Logout</w:t>
      </w:r>
    </w:p>
    <w:p w:rsidR="006E3901" w:rsidRPr="006671C6" w:rsidRDefault="006E3901" w:rsidP="00DB1CB5">
      <w:pPr>
        <w:pStyle w:val="Heading3"/>
        <w:numPr>
          <w:ilvl w:val="2"/>
          <w:numId w:val="28"/>
        </w:numPr>
      </w:pPr>
      <w:bookmarkStart w:id="52" w:name="_Toc427272797"/>
      <w:r w:rsidRPr="006671C6">
        <w:t>Admin requirement</w:t>
      </w:r>
      <w:bookmarkEnd w:id="52"/>
    </w:p>
    <w:p w:rsidR="006E3901" w:rsidRPr="00B34A1D" w:rsidRDefault="006E3901" w:rsidP="00C34191">
      <w:pPr>
        <w:spacing w:after="120"/>
        <w:ind w:left="720" w:firstLine="720"/>
        <w:jc w:val="both"/>
        <w:rPr>
          <w:rFonts w:asciiTheme="majorHAnsi" w:hAnsiTheme="majorHAnsi"/>
          <w:sz w:val="24"/>
          <w:szCs w:val="24"/>
        </w:rPr>
      </w:pPr>
      <w:r w:rsidRPr="00B34A1D">
        <w:rPr>
          <w:rFonts w:asciiTheme="majorHAnsi" w:hAnsiTheme="majorHAnsi"/>
          <w:sz w:val="24"/>
          <w:szCs w:val="24"/>
        </w:rPr>
        <w:t xml:space="preserve">Admin is people who manages </w:t>
      </w:r>
      <w:r w:rsidR="002B5B2E" w:rsidRPr="00B34A1D">
        <w:rPr>
          <w:rFonts w:asciiTheme="majorHAnsi" w:hAnsiTheme="majorHAnsi"/>
          <w:sz w:val="24"/>
          <w:szCs w:val="24"/>
        </w:rPr>
        <w:t>account</w:t>
      </w:r>
      <w:r w:rsidRPr="00B34A1D">
        <w:rPr>
          <w:rFonts w:asciiTheme="majorHAnsi" w:hAnsiTheme="majorHAnsi"/>
          <w:sz w:val="24"/>
          <w:szCs w:val="24"/>
        </w:rPr>
        <w:t>. Administrator can use some following functions:</w:t>
      </w:r>
    </w:p>
    <w:p w:rsidR="006E3901" w:rsidRPr="00B34A1D" w:rsidRDefault="006E3901" w:rsidP="006E3901">
      <w:pPr>
        <w:pStyle w:val="ListParagraph"/>
        <w:numPr>
          <w:ilvl w:val="0"/>
          <w:numId w:val="29"/>
        </w:numPr>
        <w:spacing w:line="256" w:lineRule="auto"/>
        <w:ind w:left="1080"/>
        <w:jc w:val="both"/>
        <w:rPr>
          <w:rFonts w:asciiTheme="majorHAnsi" w:hAnsiTheme="majorHAnsi"/>
          <w:sz w:val="24"/>
          <w:szCs w:val="24"/>
        </w:rPr>
      </w:pPr>
      <w:r w:rsidRPr="00B34A1D">
        <w:rPr>
          <w:rFonts w:asciiTheme="majorHAnsi" w:hAnsiTheme="majorHAnsi"/>
          <w:sz w:val="24"/>
          <w:szCs w:val="24"/>
        </w:rPr>
        <w:t xml:space="preserve">Manage </w:t>
      </w:r>
      <w:r w:rsidR="002B5B2E" w:rsidRPr="00B34A1D">
        <w:rPr>
          <w:rFonts w:asciiTheme="majorHAnsi" w:hAnsiTheme="majorHAnsi"/>
          <w:sz w:val="24"/>
          <w:szCs w:val="24"/>
        </w:rPr>
        <w:t>account</w:t>
      </w:r>
      <w:r w:rsidRPr="00B34A1D">
        <w:rPr>
          <w:rFonts w:asciiTheme="majorHAnsi" w:hAnsiTheme="majorHAnsi"/>
          <w:sz w:val="24"/>
          <w:szCs w:val="24"/>
        </w:rPr>
        <w:t xml:space="preserve"> includes:</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Remove account</w:t>
      </w:r>
    </w:p>
    <w:p w:rsidR="006E3901"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Add account</w:t>
      </w:r>
    </w:p>
    <w:p w:rsidR="00A57046" w:rsidRPr="00B34A1D" w:rsidRDefault="00A57046" w:rsidP="006E3901">
      <w:pPr>
        <w:pStyle w:val="ListParagraph"/>
        <w:numPr>
          <w:ilvl w:val="0"/>
          <w:numId w:val="30"/>
        </w:numPr>
        <w:spacing w:line="256" w:lineRule="auto"/>
        <w:ind w:left="1710"/>
        <w:jc w:val="both"/>
        <w:rPr>
          <w:rFonts w:asciiTheme="majorHAnsi" w:hAnsiTheme="majorHAnsi"/>
          <w:sz w:val="24"/>
          <w:szCs w:val="24"/>
        </w:rPr>
      </w:pPr>
      <w:r w:rsidRPr="00B34A1D">
        <w:rPr>
          <w:rFonts w:asciiTheme="majorHAnsi" w:hAnsiTheme="majorHAnsi"/>
          <w:sz w:val="24"/>
          <w:szCs w:val="24"/>
        </w:rPr>
        <w:t>Update account</w:t>
      </w:r>
    </w:p>
    <w:p w:rsidR="00E24306" w:rsidRDefault="00E24306" w:rsidP="00E24306">
      <w:pPr>
        <w:pStyle w:val="ListParagraph"/>
        <w:numPr>
          <w:ilvl w:val="2"/>
          <w:numId w:val="28"/>
        </w:numPr>
        <w:spacing w:line="256" w:lineRule="auto"/>
        <w:jc w:val="both"/>
        <w:rPr>
          <w:rFonts w:asciiTheme="majorHAnsi" w:hAnsiTheme="majorHAnsi"/>
          <w:b/>
          <w:sz w:val="28"/>
          <w:szCs w:val="28"/>
        </w:rPr>
      </w:pPr>
      <w:r w:rsidRPr="006671C6">
        <w:rPr>
          <w:rFonts w:asciiTheme="majorHAnsi" w:hAnsiTheme="majorHAnsi"/>
          <w:b/>
          <w:sz w:val="28"/>
          <w:szCs w:val="28"/>
        </w:rPr>
        <w:t>Nurse requirement</w:t>
      </w:r>
    </w:p>
    <w:p w:rsidR="00427957" w:rsidRPr="006E3B55" w:rsidRDefault="00B93056" w:rsidP="0031325C">
      <w:pPr>
        <w:pStyle w:val="ListParagraph"/>
        <w:spacing w:line="256" w:lineRule="auto"/>
        <w:ind w:firstLine="720"/>
        <w:jc w:val="both"/>
        <w:rPr>
          <w:rFonts w:asciiTheme="majorHAnsi" w:hAnsiTheme="majorHAnsi"/>
          <w:sz w:val="24"/>
          <w:szCs w:val="24"/>
        </w:rPr>
      </w:pPr>
      <w:r w:rsidRPr="006E3B55">
        <w:rPr>
          <w:rFonts w:asciiTheme="majorHAnsi" w:hAnsiTheme="majorHAnsi"/>
          <w:sz w:val="24"/>
          <w:szCs w:val="24"/>
        </w:rPr>
        <w:t>Nurse is user who uses service of system. The doctor can use some following functions:</w:t>
      </w:r>
    </w:p>
    <w:p w:rsidR="00B93056"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Create patient’s profile</w:t>
      </w:r>
    </w:p>
    <w:p w:rsidR="00907712" w:rsidRPr="006E3B55" w:rsidRDefault="00907712" w:rsidP="00B93056">
      <w:pPr>
        <w:pStyle w:val="ListParagraph"/>
        <w:numPr>
          <w:ilvl w:val="0"/>
          <w:numId w:val="29"/>
        </w:numPr>
        <w:spacing w:line="256" w:lineRule="auto"/>
        <w:ind w:left="1080"/>
        <w:jc w:val="both"/>
        <w:rPr>
          <w:rFonts w:asciiTheme="majorHAnsi" w:hAnsiTheme="majorHAnsi"/>
          <w:sz w:val="24"/>
          <w:szCs w:val="24"/>
        </w:rPr>
      </w:pPr>
      <w:r w:rsidRPr="006E3B55">
        <w:rPr>
          <w:rFonts w:asciiTheme="majorHAnsi" w:hAnsiTheme="majorHAnsi"/>
          <w:sz w:val="24"/>
          <w:szCs w:val="24"/>
        </w:rPr>
        <w:t>Update patient’s profile</w:t>
      </w:r>
    </w:p>
    <w:p w:rsidR="00F71F37" w:rsidRPr="00F71F37" w:rsidRDefault="00F71F37" w:rsidP="00F71F37">
      <w:pPr>
        <w:pStyle w:val="ListParagraph"/>
        <w:numPr>
          <w:ilvl w:val="2"/>
          <w:numId w:val="28"/>
        </w:numPr>
        <w:spacing w:line="256" w:lineRule="auto"/>
        <w:jc w:val="both"/>
        <w:rPr>
          <w:rFonts w:asciiTheme="majorHAnsi" w:hAnsiTheme="majorHAnsi"/>
          <w:b/>
          <w:sz w:val="28"/>
          <w:szCs w:val="28"/>
        </w:rPr>
      </w:pPr>
      <w:r w:rsidRPr="00F71F37">
        <w:rPr>
          <w:rFonts w:asciiTheme="majorHAnsi" w:hAnsiTheme="majorHAnsi"/>
          <w:b/>
          <w:sz w:val="28"/>
          <w:szCs w:val="28"/>
        </w:rPr>
        <w:t>Guest requirement</w:t>
      </w:r>
    </w:p>
    <w:p w:rsidR="00F71F37" w:rsidRPr="00F55786" w:rsidRDefault="00F71F37" w:rsidP="00F55786">
      <w:pPr>
        <w:spacing w:line="256" w:lineRule="auto"/>
        <w:ind w:left="1440"/>
        <w:jc w:val="both"/>
        <w:rPr>
          <w:rFonts w:asciiTheme="majorHAnsi" w:hAnsiTheme="majorHAnsi"/>
          <w:sz w:val="24"/>
          <w:szCs w:val="24"/>
        </w:rPr>
      </w:pPr>
      <w:r w:rsidRPr="00F55786">
        <w:rPr>
          <w:rFonts w:asciiTheme="majorHAnsi" w:hAnsiTheme="majorHAnsi"/>
          <w:sz w:val="24"/>
          <w:szCs w:val="24"/>
        </w:rPr>
        <w:t>Guest is user does not login to this system. Guest only have one function.</w:t>
      </w:r>
    </w:p>
    <w:p w:rsidR="00F71F37" w:rsidRPr="00F55786" w:rsidRDefault="00F71F37" w:rsidP="00F55786">
      <w:pPr>
        <w:pStyle w:val="ListParagraph"/>
        <w:numPr>
          <w:ilvl w:val="0"/>
          <w:numId w:val="29"/>
        </w:numPr>
        <w:spacing w:line="256" w:lineRule="auto"/>
        <w:ind w:left="1080"/>
        <w:jc w:val="both"/>
        <w:rPr>
          <w:rFonts w:asciiTheme="majorHAnsi" w:hAnsiTheme="majorHAnsi"/>
          <w:sz w:val="24"/>
          <w:szCs w:val="24"/>
        </w:rPr>
      </w:pPr>
      <w:r w:rsidRPr="00F55786">
        <w:rPr>
          <w:rFonts w:asciiTheme="majorHAnsi" w:hAnsiTheme="majorHAnsi"/>
          <w:sz w:val="24"/>
          <w:szCs w:val="24"/>
        </w:rPr>
        <w:t>Login</w:t>
      </w:r>
    </w:p>
    <w:p w:rsidR="006E3901" w:rsidRPr="006671C6" w:rsidRDefault="006E3901" w:rsidP="006E3901">
      <w:pPr>
        <w:pStyle w:val="Heading2"/>
        <w:keepLines/>
        <w:spacing w:before="40" w:after="0" w:line="259" w:lineRule="auto"/>
        <w:jc w:val="both"/>
      </w:pPr>
      <w:bookmarkStart w:id="53" w:name="_Toc427272798"/>
      <w:r w:rsidRPr="006671C6">
        <w:lastRenderedPageBreak/>
        <w:t>System Requirement Specification</w:t>
      </w:r>
      <w:bookmarkEnd w:id="53"/>
    </w:p>
    <w:p w:rsidR="006E3901" w:rsidRPr="006671C6" w:rsidRDefault="006E3901" w:rsidP="00DB1CB5">
      <w:pPr>
        <w:pStyle w:val="Heading3"/>
      </w:pPr>
      <w:bookmarkStart w:id="54" w:name="_Toc427272799"/>
      <w:r w:rsidRPr="006671C6">
        <w:t>External Interface Requirement</w:t>
      </w:r>
      <w:bookmarkEnd w:id="54"/>
    </w:p>
    <w:p w:rsidR="006E3901" w:rsidRPr="006671C6" w:rsidRDefault="006E3901" w:rsidP="00DB1CB5">
      <w:pPr>
        <w:pStyle w:val="Heading4"/>
        <w:keepLines/>
        <w:tabs>
          <w:tab w:val="left" w:pos="1800"/>
        </w:tabs>
        <w:spacing w:before="40" w:after="0" w:line="259" w:lineRule="auto"/>
        <w:ind w:left="1980"/>
        <w:jc w:val="both"/>
        <w:rPr>
          <w:rFonts w:asciiTheme="majorHAnsi" w:hAnsiTheme="majorHAnsi"/>
        </w:rPr>
      </w:pPr>
      <w:r w:rsidRPr="006671C6">
        <w:rPr>
          <w:rFonts w:asciiTheme="majorHAnsi" w:hAnsiTheme="majorHAnsi"/>
        </w:rPr>
        <w:t>User interface</w:t>
      </w:r>
    </w:p>
    <w:p w:rsidR="006E3901" w:rsidRPr="00812C8B" w:rsidRDefault="006E3901" w:rsidP="00A31F6D">
      <w:pPr>
        <w:pStyle w:val="ListParagraph"/>
        <w:numPr>
          <w:ilvl w:val="0"/>
          <w:numId w:val="21"/>
        </w:numPr>
        <w:jc w:val="both"/>
        <w:rPr>
          <w:rFonts w:asciiTheme="majorHAnsi" w:hAnsiTheme="majorHAnsi"/>
          <w:sz w:val="24"/>
          <w:szCs w:val="24"/>
        </w:rPr>
      </w:pPr>
      <w:r w:rsidRPr="00812C8B">
        <w:rPr>
          <w:rFonts w:asciiTheme="majorHAnsi" w:hAnsiTheme="majorHAnsi"/>
          <w:sz w:val="24"/>
          <w:szCs w:val="24"/>
        </w:rPr>
        <w:t>The user interface uses Vietnamese language</w:t>
      </w:r>
      <w:r w:rsidR="00BF2F62" w:rsidRPr="00812C8B">
        <w:rPr>
          <w:rFonts w:asciiTheme="majorHAnsi" w:hAnsiTheme="majorHAnsi"/>
          <w:sz w:val="24"/>
          <w:szCs w:val="24"/>
        </w:rPr>
        <w:t xml:space="preserve"> in android app and English language in web app</w:t>
      </w:r>
      <w:r w:rsidR="00731739">
        <w:rPr>
          <w:rFonts w:asciiTheme="majorHAnsi" w:hAnsiTheme="majorHAnsi"/>
          <w:sz w:val="24"/>
          <w:szCs w:val="24"/>
        </w:rPr>
        <w:t>lication</w:t>
      </w:r>
      <w:r w:rsidRPr="00812C8B">
        <w:rPr>
          <w:rFonts w:asciiTheme="majorHAnsi" w:hAnsiTheme="majorHAnsi"/>
          <w:sz w:val="24"/>
          <w:szCs w:val="24"/>
        </w:rPr>
        <w:t>.</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The user interface displays best on 1024x768-screen size.</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Hardware Interface</w:t>
      </w:r>
    </w:p>
    <w:p w:rsidR="006E3901" w:rsidRPr="00812C8B" w:rsidRDefault="00A3009D"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Android </w:t>
      </w:r>
      <w:r w:rsidR="006E3901" w:rsidRPr="00812C8B">
        <w:rPr>
          <w:rFonts w:asciiTheme="majorHAnsi" w:hAnsiTheme="majorHAnsi"/>
          <w:sz w:val="24"/>
          <w:szCs w:val="24"/>
        </w:rPr>
        <w:t xml:space="preserve">Smartphone with </w:t>
      </w:r>
      <w:r w:rsidRPr="00812C8B">
        <w:rPr>
          <w:rFonts w:asciiTheme="majorHAnsi" w:hAnsiTheme="majorHAnsi"/>
          <w:sz w:val="24"/>
          <w:szCs w:val="24"/>
        </w:rPr>
        <w:t>BLE</w:t>
      </w:r>
      <w:r w:rsidR="006E3901" w:rsidRPr="00812C8B">
        <w:rPr>
          <w:rFonts w:asciiTheme="majorHAnsi" w:hAnsiTheme="majorHAnsi"/>
          <w:sz w:val="24"/>
          <w:szCs w:val="24"/>
        </w:rPr>
        <w:t xml:space="preserve"> support</w:t>
      </w:r>
      <w:r w:rsidRPr="00812C8B">
        <w:rPr>
          <w:rFonts w:asciiTheme="majorHAnsi" w:hAnsiTheme="majorHAnsi"/>
          <w:sz w:val="24"/>
          <w:szCs w:val="24"/>
        </w:rPr>
        <w:t xml:space="preserve"> and android 4.3 or above</w:t>
      </w:r>
      <w:r w:rsidR="006E3901" w:rsidRPr="00812C8B">
        <w:rPr>
          <w:rFonts w:asciiTheme="majorHAnsi" w:hAnsiTheme="majorHAnsi"/>
          <w:sz w:val="24"/>
          <w:szCs w:val="24"/>
        </w:rPr>
        <w:t>.</w:t>
      </w:r>
    </w:p>
    <w:p w:rsidR="006E3901" w:rsidRPr="006671C6" w:rsidRDefault="006E3901" w:rsidP="00DB1CB5">
      <w:pPr>
        <w:pStyle w:val="Heading4"/>
        <w:keepLines/>
        <w:spacing w:before="40" w:after="0" w:line="259" w:lineRule="auto"/>
        <w:ind w:left="1800" w:hanging="720"/>
        <w:jc w:val="both"/>
        <w:rPr>
          <w:rFonts w:asciiTheme="majorHAnsi" w:hAnsiTheme="majorHAnsi"/>
        </w:rPr>
      </w:pPr>
      <w:r w:rsidRPr="006671C6">
        <w:rPr>
          <w:rFonts w:asciiTheme="majorHAnsi" w:hAnsiTheme="majorHAnsi"/>
        </w:rPr>
        <w:t>Software Interface</w:t>
      </w:r>
    </w:p>
    <w:p w:rsidR="006E3901" w:rsidRPr="00812C8B" w:rsidRDefault="006E3901" w:rsidP="006E3901">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Web application: work with Firefox (v30 or above), Chromes (v14 or above), Internet Explorer (v10 or above) browse.</w:t>
      </w:r>
    </w:p>
    <w:p w:rsidR="006E3901" w:rsidRPr="00812C8B" w:rsidRDefault="006E3901" w:rsidP="006E3901">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Mobile application:</w:t>
      </w:r>
      <w:r w:rsidR="00B202B6" w:rsidRPr="00812C8B">
        <w:rPr>
          <w:rFonts w:asciiTheme="majorHAnsi" w:hAnsiTheme="majorHAnsi"/>
          <w:sz w:val="24"/>
          <w:szCs w:val="24"/>
        </w:rPr>
        <w:t xml:space="preserve"> Android operating system (v 4.3</w:t>
      </w:r>
      <w:r w:rsidRPr="00812C8B">
        <w:rPr>
          <w:rFonts w:asciiTheme="majorHAnsi" w:hAnsiTheme="majorHAnsi"/>
          <w:sz w:val="24"/>
          <w:szCs w:val="24"/>
        </w:rPr>
        <w:t xml:space="preserve"> or above).</w:t>
      </w:r>
    </w:p>
    <w:p w:rsidR="006E3901" w:rsidRPr="006671C6" w:rsidRDefault="006E3901" w:rsidP="00945D36">
      <w:pPr>
        <w:pStyle w:val="Heading4"/>
        <w:keepLines/>
        <w:spacing w:before="40" w:after="0"/>
        <w:ind w:left="1800" w:hanging="720"/>
        <w:jc w:val="both"/>
        <w:rPr>
          <w:rFonts w:asciiTheme="majorHAnsi" w:hAnsiTheme="majorHAnsi"/>
        </w:rPr>
      </w:pPr>
      <w:r w:rsidRPr="006671C6">
        <w:rPr>
          <w:rFonts w:asciiTheme="majorHAnsi" w:hAnsiTheme="majorHAnsi"/>
        </w:rPr>
        <w:t>Communication Protocol</w:t>
      </w:r>
    </w:p>
    <w:p w:rsidR="006E3901" w:rsidRPr="00812C8B" w:rsidRDefault="006E3901" w:rsidP="007C5282">
      <w:pPr>
        <w:pStyle w:val="ListParagraph"/>
        <w:numPr>
          <w:ilvl w:val="0"/>
          <w:numId w:val="21"/>
        </w:numPr>
        <w:spacing w:line="240" w:lineRule="auto"/>
        <w:jc w:val="both"/>
        <w:rPr>
          <w:rFonts w:asciiTheme="majorHAnsi" w:hAnsiTheme="majorHAnsi"/>
          <w:sz w:val="24"/>
          <w:szCs w:val="24"/>
        </w:rPr>
      </w:pPr>
      <w:r w:rsidRPr="00812C8B">
        <w:rPr>
          <w:rFonts w:asciiTheme="majorHAnsi" w:hAnsiTheme="majorHAnsi"/>
          <w:sz w:val="24"/>
          <w:szCs w:val="24"/>
        </w:rPr>
        <w:t>Use HTTP protocol 1.1 for communication between the web browser and the web server.</w:t>
      </w:r>
    </w:p>
    <w:p w:rsidR="006E3901" w:rsidRPr="00812C8B" w:rsidRDefault="006E3901" w:rsidP="007C5282">
      <w:pPr>
        <w:pStyle w:val="ListParagraph"/>
        <w:numPr>
          <w:ilvl w:val="0"/>
          <w:numId w:val="21"/>
        </w:numPr>
        <w:spacing w:after="120" w:line="240" w:lineRule="auto"/>
        <w:jc w:val="both"/>
        <w:rPr>
          <w:rFonts w:asciiTheme="majorHAnsi" w:hAnsiTheme="majorHAnsi"/>
          <w:sz w:val="24"/>
          <w:szCs w:val="24"/>
        </w:rPr>
      </w:pPr>
      <w:r w:rsidRPr="00812C8B">
        <w:rPr>
          <w:rFonts w:asciiTheme="majorHAnsi" w:hAnsiTheme="majorHAnsi"/>
          <w:sz w:val="24"/>
          <w:szCs w:val="24"/>
        </w:rPr>
        <w:t xml:space="preserve">Use HTTP protocol 1.1 for communication between the mobile application and the web service. </w:t>
      </w:r>
    </w:p>
    <w:p w:rsidR="006E3901" w:rsidRDefault="006E3901" w:rsidP="00DB1CB5">
      <w:pPr>
        <w:pStyle w:val="Heading3"/>
      </w:pPr>
      <w:bookmarkStart w:id="55" w:name="_Toc427272800"/>
      <w:r w:rsidRPr="006671C6">
        <w:lastRenderedPageBreak/>
        <w:t>System Overview Use Case</w:t>
      </w:r>
      <w:bookmarkEnd w:id="55"/>
    </w:p>
    <w:p w:rsidR="00BF27EB" w:rsidRPr="00BF27EB" w:rsidRDefault="00BF27EB" w:rsidP="00BF27EB">
      <w:pPr>
        <w:pStyle w:val="Heading4"/>
        <w:ind w:left="1800" w:hanging="720"/>
      </w:pPr>
      <w:r>
        <w:t>Web Application</w:t>
      </w:r>
    </w:p>
    <w:p w:rsidR="00686536" w:rsidRDefault="00686536" w:rsidP="00686536">
      <w:r>
        <w:rPr>
          <w:noProof/>
        </w:rPr>
        <w:drawing>
          <wp:inline distT="0" distB="0" distL="0" distR="0">
            <wp:extent cx="6069329" cy="53973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V3.png"/>
                    <pic:cNvPicPr/>
                  </pic:nvPicPr>
                  <pic:blipFill>
                    <a:blip r:embed="rId13">
                      <a:extLst>
                        <a:ext uri="{28A0092B-C50C-407E-A947-70E740481C1C}">
                          <a14:useLocalDpi xmlns:a14="http://schemas.microsoft.com/office/drawing/2010/main" val="0"/>
                        </a:ext>
                      </a:extLst>
                    </a:blip>
                    <a:stretch>
                      <a:fillRect/>
                    </a:stretch>
                  </pic:blipFill>
                  <pic:spPr>
                    <a:xfrm>
                      <a:off x="0" y="0"/>
                      <a:ext cx="6069329" cy="5397348"/>
                    </a:xfrm>
                    <a:prstGeom prst="rect">
                      <a:avLst/>
                    </a:prstGeom>
                  </pic:spPr>
                </pic:pic>
              </a:graphicData>
            </a:graphic>
          </wp:inline>
        </w:drawing>
      </w:r>
    </w:p>
    <w:p w:rsidR="00DD5076" w:rsidRDefault="00DD5076" w:rsidP="00686536"/>
    <w:p w:rsidR="00DD5076" w:rsidRDefault="00DD5076" w:rsidP="00686536"/>
    <w:p w:rsidR="00DD5076" w:rsidRDefault="00DD5076" w:rsidP="00686536"/>
    <w:p w:rsidR="00DD5076" w:rsidRDefault="00DD5076" w:rsidP="00686536"/>
    <w:p w:rsidR="00DD5076" w:rsidRDefault="00DD5076" w:rsidP="00686536"/>
    <w:p w:rsidR="00350D4D" w:rsidRDefault="00350D4D" w:rsidP="00686536"/>
    <w:p w:rsidR="00350D4D" w:rsidRDefault="00350D4D" w:rsidP="00686536"/>
    <w:p w:rsidR="00350D4D" w:rsidRDefault="00350D4D" w:rsidP="00686536"/>
    <w:p w:rsidR="00350D4D" w:rsidRDefault="00350D4D" w:rsidP="00686536"/>
    <w:p w:rsidR="00350D4D" w:rsidRDefault="00350D4D" w:rsidP="00686536"/>
    <w:p w:rsidR="00DD5076" w:rsidRDefault="00DD5076" w:rsidP="00DD5076">
      <w:pPr>
        <w:pStyle w:val="Heading4"/>
      </w:pPr>
      <w:r>
        <w:lastRenderedPageBreak/>
        <w:t>Mobile Application</w:t>
      </w:r>
    </w:p>
    <w:p w:rsidR="00350D4D" w:rsidRPr="00350D4D" w:rsidRDefault="00350D4D" w:rsidP="00350D4D">
      <w:r>
        <w:rPr>
          <w:noProof/>
        </w:rPr>
        <w:drawing>
          <wp:inline distT="0" distB="0" distL="0" distR="0">
            <wp:extent cx="6069330" cy="34545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mobile_V4.png"/>
                    <pic:cNvPicPr/>
                  </pic:nvPicPr>
                  <pic:blipFill>
                    <a:blip r:embed="rId14">
                      <a:extLst>
                        <a:ext uri="{28A0092B-C50C-407E-A947-70E740481C1C}">
                          <a14:useLocalDpi xmlns:a14="http://schemas.microsoft.com/office/drawing/2010/main" val="0"/>
                        </a:ext>
                      </a:extLst>
                    </a:blip>
                    <a:stretch>
                      <a:fillRect/>
                    </a:stretch>
                  </pic:blipFill>
                  <pic:spPr>
                    <a:xfrm>
                      <a:off x="0" y="0"/>
                      <a:ext cx="6069330" cy="3454509"/>
                    </a:xfrm>
                    <a:prstGeom prst="rect">
                      <a:avLst/>
                    </a:prstGeom>
                  </pic:spPr>
                </pic:pic>
              </a:graphicData>
            </a:graphic>
          </wp:inline>
        </w:drawing>
      </w:r>
    </w:p>
    <w:p w:rsidR="00DD5076" w:rsidRDefault="00DD5076" w:rsidP="00686536"/>
    <w:p w:rsidR="006E3901" w:rsidRDefault="0091304F" w:rsidP="0091304F">
      <w:pPr>
        <w:pStyle w:val="Heading3"/>
      </w:pPr>
      <w:r>
        <w:t>List of Use Case</w:t>
      </w:r>
    </w:p>
    <w:p w:rsidR="00F9255C" w:rsidRDefault="00B259D2" w:rsidP="00F9255C">
      <w:pPr>
        <w:pStyle w:val="Heading4"/>
        <w:ind w:left="1710" w:hanging="720"/>
      </w:pPr>
      <w:r w:rsidRPr="00D65448">
        <w:t>Web Application</w:t>
      </w:r>
    </w:p>
    <w:p w:rsidR="00F9255C" w:rsidRDefault="00F9255C" w:rsidP="00F9255C">
      <w:pPr>
        <w:pStyle w:val="Heading5"/>
        <w:ind w:firstLine="252"/>
        <w:rPr>
          <w:i w:val="0"/>
          <w:iCs w:val="0"/>
          <w:sz w:val="28"/>
          <w:szCs w:val="28"/>
        </w:rPr>
      </w:pPr>
      <w:r w:rsidRPr="006F2B20">
        <w:rPr>
          <w:i w:val="0"/>
          <w:iCs w:val="0"/>
          <w:sz w:val="28"/>
          <w:szCs w:val="28"/>
        </w:rPr>
        <w:t>&lt;</w:t>
      </w:r>
      <w:r w:rsidR="00E42975">
        <w:rPr>
          <w:i w:val="0"/>
          <w:iCs w:val="0"/>
          <w:sz w:val="28"/>
          <w:szCs w:val="28"/>
        </w:rPr>
        <w:t>Guest</w:t>
      </w:r>
      <w:r w:rsidRPr="006F2B20">
        <w:rPr>
          <w:i w:val="0"/>
          <w:iCs w:val="0"/>
          <w:sz w:val="28"/>
          <w:szCs w:val="28"/>
        </w:rPr>
        <w:t>&gt; Overall Use Cas</w:t>
      </w:r>
      <w:r>
        <w:rPr>
          <w:i w:val="0"/>
          <w:iCs w:val="0"/>
          <w:sz w:val="28"/>
          <w:szCs w:val="28"/>
        </w:rPr>
        <w:t>e</w:t>
      </w:r>
    </w:p>
    <w:p w:rsidR="00E42975" w:rsidRPr="00E42975" w:rsidRDefault="00E42975" w:rsidP="00E42975">
      <w:pPr>
        <w:ind w:firstLine="1260"/>
      </w:pPr>
      <w:r>
        <w:rPr>
          <w:noProof/>
        </w:rPr>
        <w:drawing>
          <wp:inline distT="0" distB="0" distL="0" distR="0" wp14:anchorId="10196A6E" wp14:editId="3A14C6FB">
            <wp:extent cx="3858163" cy="22386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p w:rsidR="00F9255C" w:rsidRDefault="00F9255C" w:rsidP="00B73180">
      <w:pPr>
        <w:pStyle w:val="Heading6"/>
        <w:ind w:firstLine="378"/>
        <w:rPr>
          <w:rFonts w:asciiTheme="minorHAnsi" w:eastAsiaTheme="minorEastAsia" w:hAnsiTheme="minorHAnsi"/>
          <w:sz w:val="28"/>
          <w:szCs w:val="28"/>
        </w:rPr>
      </w:pPr>
      <w:r w:rsidRPr="00B73180">
        <w:rPr>
          <w:rFonts w:asciiTheme="minorHAnsi" w:eastAsiaTheme="minorEastAsia" w:hAnsiTheme="minorHAnsi"/>
          <w:sz w:val="28"/>
          <w:szCs w:val="28"/>
        </w:rPr>
        <w:t>&lt;</w:t>
      </w:r>
      <w:r w:rsidR="00E42975">
        <w:rPr>
          <w:rFonts w:asciiTheme="minorHAnsi" w:eastAsiaTheme="minorEastAsia" w:hAnsiTheme="minorHAnsi"/>
          <w:sz w:val="28"/>
          <w:szCs w:val="28"/>
        </w:rPr>
        <w:t>Guest&gt; Login</w:t>
      </w:r>
    </w:p>
    <w:p w:rsidR="00E42975" w:rsidRDefault="00E42975" w:rsidP="00E42975">
      <w:pPr>
        <w:ind w:firstLine="990"/>
        <w:rPr>
          <w:rFonts w:eastAsiaTheme="minorEastAsia"/>
        </w:rPr>
      </w:pPr>
      <w:r>
        <w:rPr>
          <w:noProof/>
        </w:rPr>
        <w:lastRenderedPageBreak/>
        <w:drawing>
          <wp:inline distT="0" distB="0" distL="0" distR="0" wp14:anchorId="74DE6D50" wp14:editId="1414900C">
            <wp:extent cx="3858163" cy="2238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PNG"/>
                    <pic:cNvPicPr/>
                  </pic:nvPicPr>
                  <pic:blipFill>
                    <a:blip r:embed="rId15">
                      <a:extLst>
                        <a:ext uri="{28A0092B-C50C-407E-A947-70E740481C1C}">
                          <a14:useLocalDpi xmlns:a14="http://schemas.microsoft.com/office/drawing/2010/main" val="0"/>
                        </a:ext>
                      </a:extLst>
                    </a:blip>
                    <a:stretch>
                      <a:fillRect/>
                    </a:stretch>
                  </pic:blipFill>
                  <pic:spPr>
                    <a:xfrm>
                      <a:off x="0" y="0"/>
                      <a:ext cx="3858163" cy="2238687"/>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Log in</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Ha Kim Quy</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23/09/2015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patient logging into system.</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 can view the main page of android application.</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Patient input username and password on login page, then press “Log in”.</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None.</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Main page displayed.</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displayed that wrong username or password.</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User input username and password, then press “Log in” button.</w:t>
                  </w:r>
                </w:p>
              </w:tc>
              <w:tc>
                <w:tcPr>
                  <w:tcW w:w="3861" w:type="dxa"/>
                </w:tcPr>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Display main page if username and password are valid.</w:t>
                  </w:r>
                </w:p>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rPr>
                      <w:sz w:val="24"/>
                      <w:szCs w:val="24"/>
                    </w:rPr>
                  </w:pPr>
                  <w:r w:rsidRPr="00231602">
                    <w:rPr>
                      <w:sz w:val="24"/>
                      <w:szCs w:val="24"/>
                    </w:rPr>
                    <w:t>User input username and password, then press “Log in”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Display error message: “Wrong username or password.”</w:t>
                  </w:r>
                </w:p>
              </w:tc>
            </w:tr>
          </w:tbl>
          <w:p w:rsidR="00231602" w:rsidRPr="00231602" w:rsidRDefault="00231602" w:rsidP="00231602">
            <w:pPr>
              <w:spacing w:before="120" w:after="120" w:line="240" w:lineRule="exact"/>
              <w:rPr>
                <w:sz w:val="24"/>
                <w:szCs w:val="24"/>
              </w:rPr>
            </w:pPr>
            <w:r w:rsidRPr="00231602">
              <w:rPr>
                <w:b/>
                <w:sz w:val="24"/>
                <w:szCs w:val="24"/>
              </w:rPr>
              <w:lastRenderedPageBreak/>
              <w:t>Exceptions:</w:t>
            </w:r>
            <w:r w:rsidRPr="0023160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User input username and password, then press “Log in”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Display error page with message: “System has getting error. Please try again later”.</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The username is not empty or include whitespace, special character, max length is 20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The password is not empty or include whitespace, special character, max length is 20 characters.</w:t>
            </w:r>
          </w:p>
        </w:tc>
      </w:tr>
    </w:tbl>
    <w:p w:rsidR="00A53E27" w:rsidRDefault="00A53E27" w:rsidP="00E42975">
      <w:pPr>
        <w:ind w:firstLine="990"/>
        <w:rPr>
          <w:rFonts w:eastAsiaTheme="minorEastAsia"/>
        </w:rPr>
      </w:pPr>
    </w:p>
    <w:p w:rsidR="00E42975" w:rsidRPr="00E42975" w:rsidRDefault="00E42975" w:rsidP="00E42975">
      <w:pPr>
        <w:pStyle w:val="Heading5"/>
        <w:ind w:left="2160" w:hanging="900"/>
        <w:rPr>
          <w:sz w:val="28"/>
          <w:szCs w:val="28"/>
        </w:rPr>
      </w:pPr>
      <w:r w:rsidRPr="00E42975">
        <w:rPr>
          <w:sz w:val="28"/>
          <w:szCs w:val="28"/>
        </w:rPr>
        <w:t>&lt;Authorized User&gt; Overall Use Case</w:t>
      </w:r>
    </w:p>
    <w:p w:rsidR="00F9255C" w:rsidRDefault="00EC04C6" w:rsidP="00F9255C">
      <w:pPr>
        <w:ind w:firstLine="990"/>
        <w:rPr>
          <w:rFonts w:eastAsiaTheme="minorEastAsia"/>
        </w:rPr>
      </w:pPr>
      <w:r>
        <w:rPr>
          <w:noProof/>
        </w:rPr>
        <w:drawing>
          <wp:inline distT="0" distB="0" distL="0" distR="0" wp14:anchorId="60A6939E" wp14:editId="06900451">
            <wp:extent cx="3828571" cy="1961905"/>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rsidR="00E42975" w:rsidRPr="00E42975" w:rsidRDefault="00E42975" w:rsidP="00E42975">
      <w:pPr>
        <w:pStyle w:val="Heading6"/>
        <w:ind w:left="2700" w:hanging="1170"/>
        <w:rPr>
          <w:rFonts w:asciiTheme="minorHAnsi" w:eastAsiaTheme="minorEastAsia" w:hAnsiTheme="minorHAnsi"/>
          <w:sz w:val="28"/>
          <w:szCs w:val="28"/>
        </w:rPr>
      </w:pPr>
      <w:bookmarkStart w:id="56" w:name="_GoBack"/>
      <w:bookmarkEnd w:id="56"/>
      <w:r w:rsidRPr="00E42975">
        <w:rPr>
          <w:rFonts w:asciiTheme="minorHAnsi" w:eastAsiaTheme="minorEastAsia" w:hAnsiTheme="minorHAnsi"/>
          <w:sz w:val="28"/>
          <w:szCs w:val="28"/>
        </w:rPr>
        <w:t>&lt;Authorized User&gt; Logout</w:t>
      </w:r>
    </w:p>
    <w:p w:rsidR="00E42975" w:rsidRDefault="00E42975" w:rsidP="00F9255C">
      <w:pPr>
        <w:ind w:firstLine="990"/>
        <w:rPr>
          <w:rFonts w:eastAsiaTheme="minorEastAsia"/>
        </w:rPr>
      </w:pPr>
    </w:p>
    <w:p w:rsidR="00EC04C6" w:rsidRDefault="00EC04C6" w:rsidP="00F9255C">
      <w:pPr>
        <w:ind w:firstLine="990"/>
        <w:rPr>
          <w:rFonts w:eastAsiaTheme="minorEastAsia"/>
        </w:rPr>
      </w:pPr>
    </w:p>
    <w:p w:rsidR="00EC04C6" w:rsidRDefault="00E42975" w:rsidP="00E42975">
      <w:pPr>
        <w:ind w:firstLine="990"/>
        <w:rPr>
          <w:rFonts w:eastAsiaTheme="minorEastAsia"/>
        </w:rPr>
      </w:pPr>
      <w:r>
        <w:rPr>
          <w:noProof/>
        </w:rPr>
        <w:drawing>
          <wp:inline distT="0" distB="0" distL="0" distR="0" wp14:anchorId="225B3729" wp14:editId="205FEC79">
            <wp:extent cx="3828571" cy="1961905"/>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28571" cy="1961905"/>
                    </a:xfrm>
                    <a:prstGeom prst="rect">
                      <a:avLst/>
                    </a:prstGeom>
                  </pic:spPr>
                </pic:pic>
              </a:graphicData>
            </a:graphic>
          </wp:inline>
        </w:drawing>
      </w:r>
    </w:p>
    <w:p w:rsidR="00F9255C" w:rsidRPr="001D3CCD" w:rsidRDefault="00F9255C" w:rsidP="00F9255C">
      <w:pPr>
        <w:rPr>
          <w:rFonts w:eastAsiaTheme="minorEastAsia"/>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53E27" w:rsidRPr="001D158A" w:rsidTr="00A53E27">
        <w:trPr>
          <w:trHeight w:hRule="exact" w:val="454"/>
        </w:trPr>
        <w:tc>
          <w:tcPr>
            <w:tcW w:w="8789" w:type="dxa"/>
            <w:gridSpan w:val="4"/>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 UCA02</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No.</w:t>
            </w:r>
          </w:p>
        </w:tc>
        <w:tc>
          <w:tcPr>
            <w:tcW w:w="2499" w:type="dxa"/>
          </w:tcPr>
          <w:p w:rsidR="00A53E27" w:rsidRPr="00A53E27" w:rsidRDefault="00A53E27" w:rsidP="00A53E27">
            <w:pPr>
              <w:spacing w:before="120" w:after="120" w:line="240" w:lineRule="exact"/>
              <w:rPr>
                <w:sz w:val="24"/>
                <w:szCs w:val="24"/>
              </w:rPr>
            </w:pPr>
            <w:r w:rsidRPr="00A53E27">
              <w:rPr>
                <w:sz w:val="24"/>
                <w:szCs w:val="24"/>
              </w:rPr>
              <w:t>UCA02</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Version</w:t>
            </w:r>
          </w:p>
        </w:tc>
        <w:tc>
          <w:tcPr>
            <w:tcW w:w="1793" w:type="dxa"/>
          </w:tcPr>
          <w:p w:rsidR="00A53E27" w:rsidRPr="00A53E27" w:rsidRDefault="00A53E27" w:rsidP="00A53E27">
            <w:pPr>
              <w:spacing w:before="120" w:after="120" w:line="240" w:lineRule="exact"/>
              <w:rPr>
                <w:sz w:val="24"/>
                <w:szCs w:val="24"/>
              </w:rPr>
            </w:pPr>
            <w:r w:rsidRPr="00A53E27">
              <w:rPr>
                <w:sz w:val="24"/>
                <w:szCs w:val="24"/>
              </w:rPr>
              <w:t>1.1</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Name</w:t>
            </w:r>
          </w:p>
        </w:tc>
        <w:tc>
          <w:tcPr>
            <w:tcW w:w="6752" w:type="dxa"/>
            <w:gridSpan w:val="3"/>
          </w:tcPr>
          <w:p w:rsidR="00A53E27" w:rsidRPr="00A53E27" w:rsidRDefault="00A53E27" w:rsidP="00A53E27">
            <w:pPr>
              <w:spacing w:before="120" w:after="120" w:line="240" w:lineRule="exact"/>
              <w:rPr>
                <w:sz w:val="24"/>
                <w:szCs w:val="24"/>
              </w:rPr>
            </w:pPr>
            <w:r w:rsidRPr="00A53E27">
              <w:rPr>
                <w:color w:val="000000" w:themeColor="text1"/>
                <w:sz w:val="24"/>
                <w:szCs w:val="24"/>
              </w:rPr>
              <w:t>Log out</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Author</w:t>
            </w:r>
          </w:p>
        </w:tc>
        <w:tc>
          <w:tcPr>
            <w:tcW w:w="6752" w:type="dxa"/>
            <w:gridSpan w:val="3"/>
          </w:tcPr>
          <w:p w:rsidR="00A53E27" w:rsidRPr="00A53E27" w:rsidRDefault="00A53E27" w:rsidP="00A53E27">
            <w:pPr>
              <w:spacing w:before="120" w:after="120" w:line="240" w:lineRule="exact"/>
              <w:rPr>
                <w:sz w:val="24"/>
                <w:szCs w:val="24"/>
              </w:rPr>
            </w:pPr>
            <w:r w:rsidRPr="00A53E27">
              <w:rPr>
                <w:sz w:val="24"/>
                <w:szCs w:val="24"/>
              </w:rPr>
              <w:t>QuanTD</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Date</w:t>
            </w:r>
          </w:p>
        </w:tc>
        <w:tc>
          <w:tcPr>
            <w:tcW w:w="2499" w:type="dxa"/>
          </w:tcPr>
          <w:p w:rsidR="00A53E27" w:rsidRPr="00A53E27" w:rsidRDefault="00A53E27" w:rsidP="00A53E27">
            <w:pPr>
              <w:spacing w:before="120" w:after="120" w:line="240" w:lineRule="exact"/>
              <w:rPr>
                <w:sz w:val="24"/>
                <w:szCs w:val="24"/>
              </w:rPr>
            </w:pPr>
            <w:r w:rsidRPr="00A53E27">
              <w:rPr>
                <w:sz w:val="24"/>
                <w:szCs w:val="24"/>
              </w:rPr>
              <w:t>1/10/2015</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Priority</w:t>
            </w:r>
          </w:p>
        </w:tc>
        <w:tc>
          <w:tcPr>
            <w:tcW w:w="1793" w:type="dxa"/>
          </w:tcPr>
          <w:p w:rsidR="00A53E27" w:rsidRPr="00A53E27" w:rsidRDefault="00A53E27" w:rsidP="00A53E27">
            <w:pPr>
              <w:spacing w:before="120" w:after="120" w:line="240" w:lineRule="exact"/>
              <w:rPr>
                <w:sz w:val="24"/>
                <w:szCs w:val="24"/>
              </w:rPr>
            </w:pPr>
            <w:r w:rsidRPr="00A53E27">
              <w:rPr>
                <w:sz w:val="24"/>
                <w:szCs w:val="24"/>
              </w:rPr>
              <w:t>High</w:t>
            </w:r>
          </w:p>
        </w:tc>
      </w:tr>
      <w:tr w:rsidR="00A53E27" w:rsidRPr="001D158A" w:rsidTr="00A53E27">
        <w:tc>
          <w:tcPr>
            <w:tcW w:w="8789" w:type="dxa"/>
            <w:gridSpan w:val="4"/>
          </w:tcPr>
          <w:p w:rsidR="00A53E27" w:rsidRPr="00A53E27" w:rsidRDefault="00A53E27" w:rsidP="00A53E27">
            <w:pPr>
              <w:spacing w:before="120" w:after="120" w:line="240" w:lineRule="exact"/>
              <w:rPr>
                <w:sz w:val="24"/>
                <w:szCs w:val="24"/>
              </w:rPr>
            </w:pPr>
            <w:r w:rsidRPr="00A53E27">
              <w:rPr>
                <w:b/>
                <w:sz w:val="24"/>
                <w:szCs w:val="24"/>
              </w:rPr>
              <w:lastRenderedPageBreak/>
              <w:t>Actor:</w:t>
            </w:r>
            <w:r w:rsidRPr="00A53E27">
              <w:rPr>
                <w:sz w:val="24"/>
                <w:szCs w:val="24"/>
              </w:rPr>
              <w:t xml:space="preserve"> </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Authorized user.</w:t>
            </w:r>
          </w:p>
          <w:p w:rsidR="00A53E27" w:rsidRPr="00A53E27" w:rsidRDefault="00A53E27" w:rsidP="00A53E27">
            <w:pPr>
              <w:spacing w:before="120" w:after="120" w:line="240" w:lineRule="exact"/>
              <w:rPr>
                <w:b/>
                <w:sz w:val="24"/>
                <w:szCs w:val="24"/>
              </w:rPr>
            </w:pPr>
            <w:r w:rsidRPr="00A53E27">
              <w:rPr>
                <w:b/>
                <w:sz w:val="24"/>
                <w:szCs w:val="24"/>
              </w:rPr>
              <w:t>Summary:</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This use case allows authorized user logging out of system.</w:t>
            </w:r>
          </w:p>
          <w:p w:rsidR="00A53E27" w:rsidRPr="00A53E27" w:rsidRDefault="00A53E27" w:rsidP="00A53E27">
            <w:pPr>
              <w:spacing w:before="120" w:after="120" w:line="240" w:lineRule="exact"/>
              <w:rPr>
                <w:b/>
                <w:sz w:val="24"/>
                <w:szCs w:val="24"/>
              </w:rPr>
            </w:pPr>
            <w:r w:rsidRPr="00A53E27">
              <w:rPr>
                <w:b/>
                <w:sz w:val="24"/>
                <w:szCs w:val="24"/>
              </w:rPr>
              <w:t>Goal:</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User can see the login view of web application.</w:t>
            </w:r>
          </w:p>
          <w:p w:rsidR="00A53E27" w:rsidRPr="00A53E27" w:rsidRDefault="00A53E27" w:rsidP="00A53E27">
            <w:pPr>
              <w:spacing w:before="120" w:after="120" w:line="240" w:lineRule="exact"/>
              <w:rPr>
                <w:sz w:val="24"/>
                <w:szCs w:val="24"/>
              </w:rPr>
            </w:pPr>
            <w:r w:rsidRPr="00A53E27">
              <w:rPr>
                <w:b/>
                <w:sz w:val="24"/>
                <w:szCs w:val="24"/>
              </w:rPr>
              <w:t>Triggers: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b/>
                <w:sz w:val="24"/>
                <w:szCs w:val="24"/>
              </w:rPr>
            </w:pPr>
            <w:r w:rsidRPr="00A53E27">
              <w:rPr>
                <w:rFonts w:ascii="Times New Roman" w:hAnsi="Times New Roman" w:cs="Times New Roman"/>
                <w:sz w:val="24"/>
                <w:szCs w:val="24"/>
              </w:rPr>
              <w:t xml:space="preserve"> User send logout command or send other command after not available too long.</w:t>
            </w:r>
          </w:p>
          <w:p w:rsidR="00A53E27" w:rsidRPr="00A53E27" w:rsidRDefault="00A53E27" w:rsidP="00A53E27">
            <w:pPr>
              <w:spacing w:before="120" w:after="120" w:line="240" w:lineRule="exact"/>
              <w:rPr>
                <w:rFonts w:eastAsiaTheme="minorEastAsia"/>
                <w:sz w:val="24"/>
                <w:szCs w:val="24"/>
                <w:lang w:eastAsia="ja-JP"/>
              </w:rPr>
            </w:pPr>
            <w:r w:rsidRPr="00A53E27">
              <w:rPr>
                <w:b/>
                <w:sz w:val="24"/>
                <w:szCs w:val="24"/>
              </w:rPr>
              <w:t>Preconditions:</w:t>
            </w:r>
          </w:p>
          <w:p w:rsidR="00A53E27" w:rsidRPr="00A53E27" w:rsidRDefault="00A53E27" w:rsidP="00A53E27">
            <w:pPr>
              <w:pStyle w:val="ListParagraph"/>
              <w:numPr>
                <w:ilvl w:val="0"/>
                <w:numId w:val="37"/>
              </w:numPr>
              <w:spacing w:before="120" w:after="120" w:line="240" w:lineRule="exact"/>
              <w:ind w:left="885" w:firstLine="0"/>
              <w:rPr>
                <w:rFonts w:ascii="Times New Roman" w:hAnsi="Times New Roman" w:cs="Times New Roman"/>
                <w:sz w:val="24"/>
                <w:szCs w:val="24"/>
              </w:rPr>
            </w:pPr>
            <w:r w:rsidRPr="00A53E27">
              <w:rPr>
                <w:rFonts w:ascii="Times New Roman" w:hAnsi="Times New Roman" w:cs="Times New Roman"/>
                <w:sz w:val="24"/>
                <w:szCs w:val="24"/>
              </w:rPr>
              <w:t>User must be logged in the system before.</w:t>
            </w:r>
          </w:p>
          <w:p w:rsidR="00A53E27" w:rsidRPr="00A53E27" w:rsidRDefault="00A53E27" w:rsidP="00A53E27">
            <w:pPr>
              <w:spacing w:before="120" w:after="120" w:line="240" w:lineRule="exact"/>
              <w:rPr>
                <w:b/>
                <w:sz w:val="24"/>
                <w:szCs w:val="24"/>
              </w:rPr>
            </w:pPr>
            <w:r w:rsidRPr="00A53E27">
              <w:rPr>
                <w:b/>
                <w:sz w:val="24"/>
                <w:szCs w:val="24"/>
              </w:rPr>
              <w:t>Post Conditions:</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Success: </w:t>
            </w:r>
            <w:r w:rsidRPr="00A53E27">
              <w:rPr>
                <w:rFonts w:ascii="Times New Roman" w:hAnsi="Times New Roman" w:cs="Times New Roman"/>
                <w:sz w:val="24"/>
                <w:szCs w:val="24"/>
              </w:rPr>
              <w:t>Display login view.</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Fail: </w:t>
            </w:r>
            <w:r w:rsidRPr="00A53E27">
              <w:rPr>
                <w:rFonts w:ascii="Times New Roman" w:hAnsi="Times New Roman" w:cs="Times New Roman"/>
                <w:sz w:val="24"/>
                <w:szCs w:val="24"/>
              </w:rPr>
              <w:t>Display login view.</w:t>
            </w:r>
          </w:p>
          <w:p w:rsidR="00A53E27" w:rsidRPr="00A53E27" w:rsidRDefault="00A53E27" w:rsidP="00A53E27">
            <w:pPr>
              <w:spacing w:before="120" w:after="120" w:line="240" w:lineRule="exact"/>
              <w:rPr>
                <w:b/>
                <w:sz w:val="24"/>
                <w:szCs w:val="24"/>
              </w:rPr>
            </w:pPr>
            <w:r w:rsidRPr="00A53E2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User send log out command</w:t>
                  </w:r>
                </w:p>
                <w:p w:rsidR="00A53E27" w:rsidRPr="00A53E27" w:rsidRDefault="00A53E27" w:rsidP="00A53E27">
                  <w:pPr>
                    <w:spacing w:before="120" w:after="120" w:line="240" w:lineRule="exact"/>
                    <w:rPr>
                      <w:sz w:val="24"/>
                      <w:szCs w:val="24"/>
                    </w:rPr>
                  </w:pPr>
                  <w:r w:rsidRPr="00A53E27">
                    <w:rPr>
                      <w:sz w:val="24"/>
                      <w:szCs w:val="24"/>
                    </w:rPr>
                    <w:t>[Alternative 1]</w:t>
                  </w:r>
                </w:p>
              </w:tc>
              <w:tc>
                <w:tcPr>
                  <w:tcW w:w="4003" w:type="dxa"/>
                </w:tcPr>
                <w:p w:rsidR="00A53E27" w:rsidRPr="00A53E27" w:rsidRDefault="00A53E27" w:rsidP="00A53E27">
                  <w:pPr>
                    <w:spacing w:before="120" w:after="120" w:line="240" w:lineRule="exact"/>
                    <w:ind w:left="1429"/>
                    <w:rPr>
                      <w:sz w:val="24"/>
                      <w:szCs w:val="24"/>
                    </w:rPr>
                  </w:pPr>
                  <w:r w:rsidRPr="00A53E27">
                    <w:rPr>
                      <w:sz w:val="24"/>
                      <w:szCs w:val="24"/>
                    </w:rPr>
                    <w:t>Display login view.</w:t>
                  </w:r>
                </w:p>
              </w:tc>
            </w:tr>
          </w:tbl>
          <w:p w:rsidR="00A53E27" w:rsidRPr="00A53E27" w:rsidRDefault="00A53E27" w:rsidP="00A53E27">
            <w:pPr>
              <w:spacing w:before="120" w:after="120" w:line="240" w:lineRule="exact"/>
              <w:rPr>
                <w:sz w:val="24"/>
                <w:szCs w:val="24"/>
              </w:rPr>
            </w:pPr>
            <w:r w:rsidRPr="00A53E27">
              <w:rPr>
                <w:b/>
                <w:sz w:val="24"/>
                <w:szCs w:val="24"/>
              </w:rPr>
              <w:t>Alternative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User send any command after not available too long.</w:t>
                  </w:r>
                </w:p>
              </w:tc>
              <w:tc>
                <w:tcPr>
                  <w:tcW w:w="4003" w:type="dxa"/>
                </w:tcPr>
                <w:p w:rsidR="00A53E27" w:rsidRPr="00A53E27" w:rsidRDefault="00A53E27" w:rsidP="00A53E27">
                  <w:pPr>
                    <w:spacing w:before="120" w:after="120" w:line="240" w:lineRule="exact"/>
                    <w:ind w:left="1429"/>
                    <w:rPr>
                      <w:sz w:val="24"/>
                      <w:szCs w:val="24"/>
                    </w:rPr>
                  </w:pPr>
                  <w:r w:rsidRPr="00A53E27">
                    <w:rPr>
                      <w:sz w:val="24"/>
                      <w:szCs w:val="24"/>
                    </w:rPr>
                    <w:t>Display login view.</w:t>
                  </w:r>
                </w:p>
              </w:tc>
            </w:tr>
          </w:tbl>
          <w:p w:rsidR="00A53E27" w:rsidRPr="00A53E27" w:rsidRDefault="00A53E27" w:rsidP="00A53E27">
            <w:pPr>
              <w:spacing w:before="120" w:after="120" w:line="240" w:lineRule="exact"/>
              <w:rPr>
                <w:sz w:val="24"/>
                <w:szCs w:val="24"/>
              </w:rPr>
            </w:pPr>
          </w:p>
          <w:p w:rsidR="00A53E27" w:rsidRPr="00A53E27" w:rsidRDefault="00A53E27" w:rsidP="00A53E27">
            <w:pPr>
              <w:spacing w:before="120" w:after="120" w:line="240" w:lineRule="exact"/>
              <w:rPr>
                <w:sz w:val="24"/>
                <w:szCs w:val="24"/>
              </w:rPr>
            </w:pPr>
            <w:r w:rsidRPr="00A53E27">
              <w:rPr>
                <w:b/>
                <w:sz w:val="24"/>
                <w:szCs w:val="24"/>
              </w:rPr>
              <w:t xml:space="preserve">Exceptions: </w:t>
            </w:r>
          </w:p>
          <w:p w:rsidR="00A53E27" w:rsidRPr="00A53E27" w:rsidRDefault="00A53E27" w:rsidP="00A53E27">
            <w:pPr>
              <w:spacing w:before="120" w:after="120" w:line="240" w:lineRule="exact"/>
              <w:rPr>
                <w:sz w:val="24"/>
                <w:szCs w:val="24"/>
              </w:rPr>
            </w:pPr>
            <w:r w:rsidRPr="00A53E27">
              <w:rPr>
                <w:b/>
                <w:sz w:val="24"/>
                <w:szCs w:val="24"/>
              </w:rPr>
              <w:t xml:space="preserve">Relationships: </w:t>
            </w:r>
            <w:r w:rsidRPr="00A53E27">
              <w:rPr>
                <w:sz w:val="24"/>
                <w:szCs w:val="24"/>
              </w:rPr>
              <w:t>N/A</w:t>
            </w:r>
          </w:p>
          <w:p w:rsidR="00A53E27" w:rsidRPr="00A53E27" w:rsidRDefault="00A53E27" w:rsidP="00A53E27">
            <w:pPr>
              <w:keepNext/>
              <w:spacing w:before="120" w:after="120" w:line="240" w:lineRule="exact"/>
              <w:rPr>
                <w:b/>
                <w:sz w:val="24"/>
                <w:szCs w:val="24"/>
              </w:rPr>
            </w:pPr>
            <w:r w:rsidRPr="00A53E27">
              <w:rPr>
                <w:b/>
                <w:sz w:val="24"/>
                <w:szCs w:val="24"/>
              </w:rPr>
              <w:t xml:space="preserve">Business Rules: </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If user not available longer than 5 minutes, they will see the login view when they be back.</w:t>
            </w:r>
          </w:p>
        </w:tc>
      </w:tr>
    </w:tbl>
    <w:p w:rsidR="00F9255C" w:rsidRPr="001D3CCD" w:rsidRDefault="00F9255C" w:rsidP="00F9255C"/>
    <w:p w:rsidR="00F9255C" w:rsidRDefault="00F9255C" w:rsidP="00F9255C">
      <w:pPr>
        <w:pStyle w:val="Heading5"/>
        <w:ind w:firstLine="252"/>
        <w:rPr>
          <w:i w:val="0"/>
          <w:sz w:val="28"/>
        </w:rPr>
      </w:pPr>
      <w:r>
        <w:rPr>
          <w:i w:val="0"/>
          <w:sz w:val="28"/>
        </w:rPr>
        <w:t>&lt;Doctor&gt; Overall Use Case</w:t>
      </w:r>
    </w:p>
    <w:p w:rsidR="00F9255C" w:rsidRDefault="00A21C98" w:rsidP="00A21C98">
      <w:pPr>
        <w:ind w:firstLine="450"/>
      </w:pPr>
      <w:r>
        <w:rPr>
          <w:noProof/>
        </w:rPr>
        <w:lastRenderedPageBreak/>
        <w:drawing>
          <wp:inline distT="0" distB="0" distL="0" distR="0" wp14:anchorId="0A84C538" wp14:editId="788F4DA1">
            <wp:extent cx="4914286" cy="3161905"/>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14286" cy="3161905"/>
                    </a:xfrm>
                    <a:prstGeom prst="rect">
                      <a:avLst/>
                    </a:prstGeom>
                  </pic:spPr>
                </pic:pic>
              </a:graphicData>
            </a:graphic>
          </wp:inline>
        </w:drawing>
      </w:r>
    </w:p>
    <w:p w:rsidR="00F9255C" w:rsidRDefault="00F9255C" w:rsidP="00A63527">
      <w:pPr>
        <w:pStyle w:val="Heading6"/>
        <w:ind w:left="2340" w:hanging="1260"/>
        <w:rPr>
          <w:rFonts w:asciiTheme="minorHAnsi" w:eastAsiaTheme="minorEastAsia" w:hAnsiTheme="minorHAnsi" w:cstheme="minorBidi"/>
          <w:iCs/>
          <w:sz w:val="28"/>
          <w:szCs w:val="26"/>
        </w:rPr>
      </w:pPr>
      <w:r w:rsidRPr="001D3CCD">
        <w:rPr>
          <w:rFonts w:asciiTheme="minorHAnsi" w:eastAsiaTheme="minorEastAsia" w:hAnsiTheme="minorHAnsi" w:cstheme="minorBidi"/>
          <w:iCs/>
          <w:sz w:val="28"/>
          <w:szCs w:val="26"/>
        </w:rPr>
        <w:t>&lt;Doctor&gt; Make Prescription</w:t>
      </w:r>
    </w:p>
    <w:p w:rsidR="00F9255C" w:rsidRDefault="00C54FC2" w:rsidP="004B3C8B">
      <w:pPr>
        <w:ind w:firstLine="1080"/>
        <w:rPr>
          <w:rFonts w:eastAsiaTheme="minorEastAsia"/>
        </w:rPr>
      </w:pPr>
      <w:r>
        <w:rPr>
          <w:noProof/>
        </w:rPr>
        <w:drawing>
          <wp:inline distT="0" distB="0" distL="0" distR="0" wp14:anchorId="64F335D6" wp14:editId="61654694">
            <wp:extent cx="5172075" cy="3498916"/>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5254" cy="3521361"/>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UCA06</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UCA06</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1.0</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Make prescription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24/09/2015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lastRenderedPageBreak/>
              <w:t>This use case allows doctor to make prescription to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New prescription data is created.</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send command to make prescription request.</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be logged in the system before.</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b/>
                <w:sz w:val="24"/>
                <w:szCs w:val="24"/>
              </w:rPr>
              <w:t xml:space="preserve">Success: </w:t>
            </w:r>
            <w:r w:rsidRPr="00231602">
              <w:rPr>
                <w:sz w:val="24"/>
                <w:szCs w:val="24"/>
              </w:rPr>
              <w:t>New prescription insert to history treatment of patient and send detail prescription to application android.</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b/>
                <w:sz w:val="24"/>
                <w:szCs w:val="24"/>
              </w:rPr>
              <w:t xml:space="preserve">Fail: </w:t>
            </w:r>
            <w:r w:rsidRPr="00231602">
              <w:rPr>
                <w:sz w:val="24"/>
                <w:szCs w:val="24"/>
              </w:rPr>
              <w:t>Display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pStyle w:val="ListParagraph"/>
                    <w:numPr>
                      <w:ilvl w:val="0"/>
                      <w:numId w:val="33"/>
                    </w:numPr>
                    <w:spacing w:before="120" w:after="120" w:line="240" w:lineRule="exact"/>
                    <w:ind w:firstLine="0"/>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prescription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patient’s information and suggest treatment information.</w:t>
                  </w:r>
                </w:p>
                <w:p w:rsidR="00231602" w:rsidRPr="00231602" w:rsidRDefault="00231602" w:rsidP="00231602">
                  <w:pPr>
                    <w:spacing w:before="120" w:after="120" w:line="240" w:lineRule="exact"/>
                    <w:rPr>
                      <w:sz w:val="24"/>
                      <w:szCs w:val="24"/>
                    </w:rPr>
                  </w:pPr>
                  <w:r w:rsidRPr="00231602">
                    <w:rPr>
                      <w:sz w:val="24"/>
                      <w:szCs w:val="24"/>
                    </w:rPr>
                    <w:t>[Exception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 diagnostic, medicines, food, practice, Note, appointment date.</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required:</w:t>
                  </w:r>
                </w:p>
                <w:p w:rsidR="00231602" w:rsidRPr="00231602" w:rsidRDefault="00231602" w:rsidP="00231602">
                  <w:pPr>
                    <w:spacing w:before="120" w:after="120" w:line="240" w:lineRule="exact"/>
                    <w:rPr>
                      <w:sz w:val="24"/>
                      <w:szCs w:val="24"/>
                    </w:rPr>
                  </w:pPr>
                  <w:r w:rsidRPr="00231602">
                    <w:rPr>
                      <w:sz w:val="24"/>
                      <w:szCs w:val="24"/>
                    </w:rPr>
                    <w:t>- Diagnostic: free text input, required, length 3-40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Medicines:</w:t>
                  </w:r>
                </w:p>
                <w:p w:rsidR="00231602" w:rsidRPr="00231602" w:rsidRDefault="00231602" w:rsidP="00231602">
                  <w:pPr>
                    <w:spacing w:before="120" w:after="120" w:line="240" w:lineRule="exact"/>
                    <w:rPr>
                      <w:sz w:val="24"/>
                      <w:szCs w:val="24"/>
                    </w:rPr>
                  </w:pPr>
                  <w:r w:rsidRPr="00231602">
                    <w:rPr>
                      <w:sz w:val="24"/>
                      <w:szCs w:val="24"/>
                    </w:rPr>
                    <w:t>+ Name of medicine: free text input, required, length 3-20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Number of times per day: free text input, required, length 3-10.</w:t>
                  </w:r>
                </w:p>
                <w:p w:rsidR="00231602" w:rsidRPr="00231602" w:rsidRDefault="00231602" w:rsidP="00231602">
                  <w:pPr>
                    <w:spacing w:before="120" w:after="120" w:line="240" w:lineRule="exact"/>
                    <w:rPr>
                      <w:sz w:val="24"/>
                      <w:szCs w:val="24"/>
                    </w:rPr>
                  </w:pPr>
                  <w:r w:rsidRPr="00231602">
                    <w:rPr>
                      <w:sz w:val="24"/>
                      <w:szCs w:val="24"/>
                    </w:rPr>
                    <w:t>+ Number of quantity per time: free text input, required, length 3-10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Food:</w:t>
                  </w:r>
                </w:p>
                <w:p w:rsidR="00231602" w:rsidRPr="00231602" w:rsidRDefault="00231602" w:rsidP="00231602">
                  <w:pPr>
                    <w:spacing w:before="120" w:after="120" w:line="240" w:lineRule="exact"/>
                    <w:rPr>
                      <w:sz w:val="24"/>
                      <w:szCs w:val="24"/>
                    </w:rPr>
                  </w:pPr>
                  <w:r w:rsidRPr="00231602">
                    <w:rPr>
                      <w:sz w:val="24"/>
                      <w:szCs w:val="24"/>
                    </w:rPr>
                    <w:t>+ Name of food: free text input, required, length 3-20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Time: 3 option, breakfast or lunch or dinner.</w:t>
                  </w:r>
                </w:p>
                <w:p w:rsidR="00231602" w:rsidRPr="00231602" w:rsidRDefault="00231602" w:rsidP="00231602">
                  <w:pPr>
                    <w:spacing w:before="120" w:after="120" w:line="240" w:lineRule="exact"/>
                    <w:rPr>
                      <w:sz w:val="24"/>
                      <w:szCs w:val="24"/>
                    </w:rPr>
                  </w:pPr>
                  <w:r w:rsidRPr="00231602">
                    <w:rPr>
                      <w:sz w:val="24"/>
                      <w:szCs w:val="24"/>
                    </w:rPr>
                    <w:t>- Practice:</w:t>
                  </w:r>
                </w:p>
                <w:p w:rsidR="00231602" w:rsidRPr="00231602" w:rsidRDefault="00231602" w:rsidP="00231602">
                  <w:pPr>
                    <w:spacing w:before="120" w:after="120" w:line="240" w:lineRule="exact"/>
                    <w:rPr>
                      <w:sz w:val="24"/>
                      <w:szCs w:val="24"/>
                    </w:rPr>
                  </w:pPr>
                  <w:r w:rsidRPr="00231602">
                    <w:rPr>
                      <w:sz w:val="24"/>
                      <w:szCs w:val="24"/>
                    </w:rPr>
                    <w:t>+ Name of practice: free text input, required, length 3-20</w:t>
                  </w:r>
                  <w:r w:rsidRPr="00231602">
                    <w:rPr>
                      <w:iCs/>
                      <w:color w:val="000000"/>
                      <w:sz w:val="24"/>
                      <w:szCs w:val="24"/>
                    </w:rPr>
                    <w:t>.</w:t>
                  </w:r>
                </w:p>
                <w:p w:rsidR="00231602" w:rsidRPr="00231602" w:rsidRDefault="00231602" w:rsidP="00231602">
                  <w:pPr>
                    <w:spacing w:before="120" w:after="120" w:line="240" w:lineRule="exact"/>
                    <w:rPr>
                      <w:sz w:val="24"/>
                      <w:szCs w:val="24"/>
                    </w:rPr>
                  </w:pPr>
                  <w:r w:rsidRPr="00231602">
                    <w:rPr>
                      <w:sz w:val="24"/>
                      <w:szCs w:val="24"/>
                    </w:rPr>
                    <w:t>+ Intensity: free text input, required, length 3-10.</w:t>
                  </w:r>
                </w:p>
                <w:p w:rsidR="00231602" w:rsidRPr="00231602" w:rsidRDefault="00231602" w:rsidP="00231602">
                  <w:pPr>
                    <w:pStyle w:val="ListParagraph"/>
                    <w:numPr>
                      <w:ilvl w:val="0"/>
                      <w:numId w:val="33"/>
                    </w:numPr>
                    <w:spacing w:before="120" w:after="120" w:line="240" w:lineRule="exact"/>
                    <w:ind w:left="175" w:firstLine="0"/>
                    <w:rPr>
                      <w:sz w:val="24"/>
                      <w:szCs w:val="24"/>
                    </w:rPr>
                  </w:pPr>
                  <w:r w:rsidRPr="00231602">
                    <w:rPr>
                      <w:sz w:val="24"/>
                      <w:szCs w:val="24"/>
                    </w:rPr>
                    <w:t>Appointment Date: default 1 week form current day, format day “dd/mm/yyyy/”, required.</w:t>
                  </w:r>
                </w:p>
                <w:p w:rsidR="00231602" w:rsidRPr="00231602" w:rsidRDefault="00231602" w:rsidP="00231602">
                  <w:pPr>
                    <w:pStyle w:val="ListParagraph"/>
                    <w:numPr>
                      <w:ilvl w:val="0"/>
                      <w:numId w:val="33"/>
                    </w:numPr>
                    <w:spacing w:before="120" w:after="120" w:line="240" w:lineRule="exact"/>
                    <w:ind w:left="175" w:firstLine="0"/>
                    <w:rPr>
                      <w:sz w:val="24"/>
                      <w:szCs w:val="24"/>
                    </w:rPr>
                  </w:pPr>
                  <w:r w:rsidRPr="00231602">
                    <w:rPr>
                      <w:sz w:val="24"/>
                      <w:szCs w:val="24"/>
                    </w:rPr>
                    <w:t>Note: free text area.</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submit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validate information, display popup request for confirmation.</w:t>
                  </w:r>
                </w:p>
                <w:p w:rsidR="00231602" w:rsidRPr="00231602" w:rsidRDefault="00231602" w:rsidP="00231602">
                  <w:pPr>
                    <w:spacing w:before="120" w:after="120" w:line="240" w:lineRule="exact"/>
                    <w:rPr>
                      <w:sz w:val="24"/>
                      <w:szCs w:val="24"/>
                    </w:rPr>
                  </w:pPr>
                  <w:r w:rsidRPr="00231602">
                    <w:rPr>
                      <w:sz w:val="24"/>
                      <w:szCs w:val="24"/>
                    </w:rPr>
                    <w:t>[Exception 2,3]</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5</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submit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popup finish treatment request for confirmation.</w:t>
                  </w:r>
                </w:p>
                <w:p w:rsidR="00231602" w:rsidRPr="00231602" w:rsidRDefault="00231602" w:rsidP="00231602">
                  <w:pPr>
                    <w:spacing w:before="120" w:after="120" w:line="240" w:lineRule="exact"/>
                    <w:rPr>
                      <w:sz w:val="24"/>
                      <w:szCs w:val="24"/>
                    </w:rPr>
                  </w:pPr>
                  <w:r w:rsidRPr="00231602">
                    <w:rPr>
                      <w:sz w:val="24"/>
                      <w:szCs w:val="24"/>
                    </w:rPr>
                    <w:t>[Alternative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6</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Yes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create new prescription, send detail to android application, show message” Create new prescription success”.</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No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create new prescription, send detail to android application, show message” Create new prescription success”.</w:t>
                  </w:r>
                </w:p>
              </w:tc>
            </w:tr>
          </w:tbl>
          <w:p w:rsidR="00231602" w:rsidRPr="00231602" w:rsidRDefault="00231602" w:rsidP="00231602">
            <w:pPr>
              <w:spacing w:before="120" w:after="120" w:line="240" w:lineRule="exact"/>
              <w:rPr>
                <w:sz w:val="24"/>
                <w:szCs w:val="24"/>
              </w:rPr>
            </w:pPr>
            <w:r w:rsidRPr="0023160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make prescription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“No regimen for suggest”.</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submit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iCs/>
                      <w:color w:val="000000"/>
                      <w:sz w:val="24"/>
                      <w:szCs w:val="24"/>
                    </w:rPr>
                    <w:t>System shows error message to ask doctor input missing required fields</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85" w:type="dxa"/>
                </w:tcPr>
                <w:p w:rsidR="00231602" w:rsidRPr="00231602" w:rsidRDefault="00231602" w:rsidP="00231602">
                  <w:pPr>
                    <w:spacing w:before="120" w:after="120" w:line="240" w:lineRule="exact"/>
                    <w:rPr>
                      <w:sz w:val="24"/>
                      <w:szCs w:val="24"/>
                    </w:rPr>
                  </w:pPr>
                  <w:r w:rsidRPr="00231602">
                    <w:rPr>
                      <w:sz w:val="24"/>
                      <w:szCs w:val="24"/>
                    </w:rPr>
                    <w:t>Appointment date is a day past of current day.</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to notify doctor appointment date must before current day less 1 day.</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p>
              </w:tc>
              <w:tc>
                <w:tcPr>
                  <w:tcW w:w="3685"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pStyle w:val="ListParagraph"/>
                    <w:spacing w:before="120" w:after="120" w:line="240" w:lineRule="exact"/>
                    <w:ind w:left="0"/>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Suggest treatment.</w:t>
            </w:r>
          </w:p>
          <w:p w:rsidR="00231602" w:rsidRPr="00231602" w:rsidRDefault="00231602" w:rsidP="00231602">
            <w:pPr>
              <w:keepNext/>
              <w:spacing w:before="120" w:after="120" w:line="240" w:lineRule="exact"/>
              <w:rPr>
                <w:rFonts w:eastAsiaTheme="minorEastAsia"/>
                <w:b/>
                <w:sz w:val="24"/>
                <w:szCs w:val="24"/>
                <w:lang w:eastAsia="ja-JP"/>
              </w:rPr>
            </w:pPr>
            <w:r w:rsidRPr="00231602">
              <w:rPr>
                <w:b/>
                <w:sz w:val="24"/>
                <w:szCs w:val="24"/>
              </w:rPr>
              <w:t xml:space="preserve">Business Rules: </w:t>
            </w:r>
          </w:p>
          <w:p w:rsidR="00231602" w:rsidRPr="00231602" w:rsidRDefault="00231602" w:rsidP="00231602">
            <w:pPr>
              <w:pStyle w:val="ListParagraph"/>
              <w:keepNext/>
              <w:numPr>
                <w:ilvl w:val="0"/>
                <w:numId w:val="35"/>
              </w:numPr>
              <w:spacing w:before="120" w:after="120" w:line="240" w:lineRule="exact"/>
              <w:ind w:left="862" w:firstLine="0"/>
              <w:rPr>
                <w:b/>
                <w:sz w:val="24"/>
                <w:szCs w:val="24"/>
              </w:rPr>
            </w:pPr>
            <w:r w:rsidRPr="00231602">
              <w:rPr>
                <w:sz w:val="24"/>
                <w:szCs w:val="24"/>
              </w:rPr>
              <w:t>Information patient must input before make prescription.</w:t>
            </w:r>
          </w:p>
          <w:p w:rsidR="00231602" w:rsidRPr="00231602" w:rsidRDefault="00231602" w:rsidP="00231602">
            <w:pPr>
              <w:pStyle w:val="ListParagraph"/>
              <w:keepNext/>
              <w:numPr>
                <w:ilvl w:val="0"/>
                <w:numId w:val="35"/>
              </w:numPr>
              <w:spacing w:before="120" w:after="120" w:line="240" w:lineRule="exact"/>
              <w:ind w:left="862" w:firstLine="0"/>
              <w:rPr>
                <w:b/>
                <w:sz w:val="24"/>
                <w:szCs w:val="24"/>
              </w:rPr>
            </w:pPr>
            <w:r w:rsidRPr="00231602">
              <w:rPr>
                <w:sz w:val="24"/>
                <w:szCs w:val="24"/>
              </w:rPr>
              <w:t>Regimen must be included in system.</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Medicines: required.</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Food: optional.</w:t>
            </w:r>
          </w:p>
          <w:p w:rsidR="00231602" w:rsidRPr="00231602" w:rsidRDefault="00231602" w:rsidP="00231602">
            <w:pPr>
              <w:pStyle w:val="ListParagraph"/>
              <w:keepNext/>
              <w:numPr>
                <w:ilvl w:val="0"/>
                <w:numId w:val="35"/>
              </w:numPr>
              <w:spacing w:before="120" w:after="120" w:line="240" w:lineRule="exact"/>
              <w:ind w:left="862" w:firstLine="0"/>
              <w:jc w:val="both"/>
              <w:rPr>
                <w:sz w:val="24"/>
                <w:szCs w:val="24"/>
              </w:rPr>
            </w:pPr>
            <w:r w:rsidRPr="00231602">
              <w:rPr>
                <w:sz w:val="24"/>
                <w:szCs w:val="24"/>
              </w:rPr>
              <w:t>Practice: optional.</w:t>
            </w:r>
          </w:p>
        </w:tc>
      </w:tr>
    </w:tbl>
    <w:p w:rsidR="00F9255C" w:rsidRPr="00130F12" w:rsidRDefault="00F9255C" w:rsidP="00F9255C">
      <w:pPr>
        <w:ind w:firstLine="1170"/>
        <w:rPr>
          <w:rFonts w:eastAsiaTheme="minorEastAsia"/>
        </w:rPr>
      </w:pPr>
    </w:p>
    <w:p w:rsidR="00F9255C" w:rsidRPr="00130F12"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&lt;Doctor&gt; Make Appointment</w:t>
      </w:r>
    </w:p>
    <w:p w:rsidR="00F9255C" w:rsidRDefault="00C54FC2" w:rsidP="00F9255C">
      <w:pPr>
        <w:ind w:firstLine="1170"/>
        <w:rPr>
          <w:lang w:val="vi-VN"/>
        </w:rPr>
      </w:pPr>
      <w:r>
        <w:rPr>
          <w:noProof/>
        </w:rPr>
        <w:lastRenderedPageBreak/>
        <w:drawing>
          <wp:inline distT="0" distB="0" distL="0" distR="0" wp14:anchorId="239AA263" wp14:editId="76B77D6F">
            <wp:extent cx="4257143" cy="2095238"/>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143" cy="2095238"/>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UCA05</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UCA03</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1.0</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Make appointment</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24/09/2015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to make appointment with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New appointment record is added into system.</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sends command to create appointment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Success: </w:t>
            </w:r>
            <w:r w:rsidRPr="00231602">
              <w:rPr>
                <w:sz w:val="24"/>
                <w:szCs w:val="24"/>
              </w:rPr>
              <w:t>Insert new appointment into system and send appointment day to application android.</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appointment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System show popup calendar. </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Appointment Date: format day dd/mm/yyyy, ex: “29/10/2015”.</w:t>
                  </w:r>
                </w:p>
                <w:p w:rsidR="00231602" w:rsidRPr="00231602" w:rsidRDefault="00231602" w:rsidP="00231602">
                  <w:pPr>
                    <w:spacing w:before="120" w:after="120" w:line="240" w:lineRule="exact"/>
                    <w:rPr>
                      <w:sz w:val="24"/>
                      <w:szCs w:val="24"/>
                    </w:rPr>
                  </w:pPr>
                  <w:r w:rsidRPr="00231602">
                    <w:rPr>
                      <w:sz w:val="24"/>
                      <w:szCs w:val="24"/>
                    </w:rPr>
                    <w:t>[Alternative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 xml:space="preserve">Doctor input day for </w:t>
                  </w:r>
                  <w:r w:rsidRPr="00231602">
                    <w:rPr>
                      <w:sz w:val="24"/>
                      <w:szCs w:val="24"/>
                    </w:rPr>
                    <w:lastRenderedPageBreak/>
                    <w:t>appointment</w:t>
                  </w:r>
                </w:p>
              </w:tc>
              <w:tc>
                <w:tcPr>
                  <w:tcW w:w="4003" w:type="dxa"/>
                </w:tcPr>
                <w:p w:rsidR="00231602" w:rsidRPr="00231602" w:rsidRDefault="00231602" w:rsidP="00231602">
                  <w:pPr>
                    <w:spacing w:before="120" w:after="120" w:line="240" w:lineRule="exact"/>
                    <w:ind w:left="1429"/>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appointment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show message “Make appointment success.”</w:t>
                  </w:r>
                </w:p>
                <w:p w:rsidR="00231602" w:rsidRPr="00231602" w:rsidRDefault="00231602" w:rsidP="00231602">
                  <w:pPr>
                    <w:spacing w:before="120" w:after="120" w:line="240" w:lineRule="exact"/>
                    <w:rPr>
                      <w:sz w:val="24"/>
                      <w:szCs w:val="24"/>
                    </w:rPr>
                  </w:pPr>
                  <w:r w:rsidRPr="00231602">
                    <w:rPr>
                      <w:sz w:val="24"/>
                      <w:szCs w:val="24"/>
                    </w:rPr>
                    <w:t>[Alternative 2]</w:t>
                  </w:r>
                </w:p>
                <w:p w:rsidR="00231602" w:rsidRPr="00231602" w:rsidRDefault="00231602" w:rsidP="00231602">
                  <w:pPr>
                    <w:spacing w:before="120" w:after="120" w:line="240" w:lineRule="exact"/>
                    <w:rPr>
                      <w:sz w:val="24"/>
                      <w:szCs w:val="24"/>
                    </w:rPr>
                  </w:pPr>
                  <w:r w:rsidRPr="00231602">
                    <w:rPr>
                      <w:sz w:val="24"/>
                      <w:szCs w:val="24"/>
                    </w:rPr>
                    <w:t>[Exception 3]</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p>
              </w:tc>
              <w:tc>
                <w:tcPr>
                  <w:tcW w:w="3661"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spacing w:before="120" w:after="120" w:line="240" w:lineRule="exact"/>
                    <w:ind w:left="1429"/>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 Doctor send command to cancel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 Pop-up is disappear.</w:t>
                  </w:r>
                </w:p>
              </w:tc>
            </w:tr>
          </w:tbl>
          <w:p w:rsidR="00231602" w:rsidRPr="00231602" w:rsidRDefault="00231602" w:rsidP="00231602">
            <w:pPr>
              <w:spacing w:before="120" w:after="120" w:line="240" w:lineRule="exact"/>
              <w:rPr>
                <w:sz w:val="24"/>
                <w:szCs w:val="24"/>
              </w:rPr>
            </w:pPr>
            <w:r w:rsidRPr="0023160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Doctor send command to make appointment request.</w:t>
                  </w:r>
                </w:p>
              </w:tc>
              <w:tc>
                <w:tcPr>
                  <w:tcW w:w="4003" w:type="dxa"/>
                </w:tcPr>
                <w:p w:rsidR="00231602" w:rsidRPr="00231602" w:rsidRDefault="00231602" w:rsidP="00231602">
                  <w:pPr>
                    <w:pStyle w:val="ListParagraph"/>
                    <w:numPr>
                      <w:ilvl w:val="0"/>
                      <w:numId w:val="32"/>
                    </w:numPr>
                    <w:spacing w:before="120" w:after="120" w:line="240" w:lineRule="exact"/>
                    <w:ind w:left="0" w:firstLine="0"/>
                    <w:rPr>
                      <w:rFonts w:ascii="Times New Roman" w:hAnsi="Times New Roman" w:cs="Times New Roman"/>
                      <w:sz w:val="24"/>
                      <w:szCs w:val="24"/>
                    </w:rPr>
                  </w:pPr>
                  <w:r w:rsidRPr="00231602">
                    <w:rPr>
                      <w:rFonts w:ascii="Times New Roman" w:hAnsi="Times New Roman" w:cs="Times New Roman"/>
                      <w:sz w:val="24"/>
                      <w:szCs w:val="24"/>
                    </w:rPr>
                    <w:t>System shows error message “Invalid day.”</w:t>
                  </w: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rFonts w:eastAsiaTheme="minorEastAsia"/>
                <w:b/>
                <w:sz w:val="24"/>
                <w:szCs w:val="24"/>
                <w:lang w:eastAsia="ja-JP"/>
              </w:rPr>
            </w:pPr>
            <w:r w:rsidRPr="00231602">
              <w:rPr>
                <w:b/>
                <w:sz w:val="24"/>
                <w:szCs w:val="24"/>
              </w:rPr>
              <w:t xml:space="preserve">Business Rules: </w:t>
            </w:r>
          </w:p>
          <w:p w:rsidR="00231602" w:rsidRPr="00231602" w:rsidRDefault="00231602" w:rsidP="00231602">
            <w:pPr>
              <w:pStyle w:val="ListParagraph"/>
              <w:keepNext/>
              <w:numPr>
                <w:ilvl w:val="0"/>
                <w:numId w:val="38"/>
              </w:numPr>
              <w:spacing w:before="120" w:after="120" w:line="240" w:lineRule="exact"/>
              <w:ind w:firstLine="0"/>
              <w:jc w:val="both"/>
              <w:rPr>
                <w:sz w:val="24"/>
                <w:szCs w:val="24"/>
              </w:rPr>
            </w:pPr>
            <w:r w:rsidRPr="00231602">
              <w:rPr>
                <w:sz w:val="24"/>
                <w:szCs w:val="24"/>
              </w:rPr>
              <w:t>Appointment date must be in the future and not over 15 days form current day. Format day “dd/mm/yyyy”, ex: 25/09/2015.</w:t>
            </w:r>
          </w:p>
          <w:p w:rsidR="00231602" w:rsidRPr="00231602" w:rsidRDefault="00231602" w:rsidP="00231602">
            <w:pPr>
              <w:pStyle w:val="ListParagraph"/>
              <w:keepNext/>
              <w:numPr>
                <w:ilvl w:val="0"/>
                <w:numId w:val="38"/>
              </w:numPr>
              <w:spacing w:before="120" w:after="120" w:line="240" w:lineRule="exact"/>
              <w:ind w:firstLine="0"/>
              <w:jc w:val="both"/>
              <w:rPr>
                <w:sz w:val="24"/>
                <w:szCs w:val="24"/>
              </w:rPr>
            </w:pPr>
            <w:r w:rsidRPr="00231602">
              <w:rPr>
                <w:sz w:val="24"/>
                <w:szCs w:val="24"/>
              </w:rPr>
              <w:t>When popup calendar, appointment date get default day is next 7 days form current day.</w:t>
            </w:r>
          </w:p>
          <w:p w:rsidR="00231602" w:rsidRPr="00231602" w:rsidRDefault="00231602" w:rsidP="00231602">
            <w:pPr>
              <w:pStyle w:val="ListParagraph"/>
              <w:keepNext/>
              <w:spacing w:before="120" w:after="120" w:line="240" w:lineRule="exact"/>
              <w:rPr>
                <w:b/>
                <w:sz w:val="24"/>
                <w:szCs w:val="24"/>
              </w:rPr>
            </w:pPr>
          </w:p>
        </w:tc>
      </w:tr>
    </w:tbl>
    <w:p w:rsidR="00F9255C" w:rsidRDefault="00F9255C" w:rsidP="00F9255C">
      <w:pPr>
        <w:ind w:firstLine="1170"/>
      </w:pPr>
    </w:p>
    <w:p w:rsidR="009C2DF4" w:rsidRDefault="009C2DF4" w:rsidP="009C2DF4">
      <w:pPr>
        <w:pStyle w:val="Heading6"/>
        <w:ind w:left="2970" w:hanging="1080"/>
        <w:rPr>
          <w:rFonts w:asciiTheme="minorHAnsi" w:hAnsiTheme="minorHAnsi"/>
          <w:sz w:val="28"/>
          <w:szCs w:val="28"/>
        </w:rPr>
      </w:pPr>
      <w:r w:rsidRPr="009C2DF4">
        <w:rPr>
          <w:rFonts w:asciiTheme="minorHAnsi" w:hAnsiTheme="minorHAnsi"/>
          <w:sz w:val="28"/>
          <w:szCs w:val="28"/>
        </w:rPr>
        <w:t>&lt;Doctor&gt; View Patient Medical History</w:t>
      </w:r>
    </w:p>
    <w:p w:rsidR="009C2DF4" w:rsidRDefault="009C2DF4" w:rsidP="009C2DF4">
      <w:pPr>
        <w:ind w:firstLine="2250"/>
      </w:pPr>
      <w:r>
        <w:rPr>
          <w:noProof/>
        </w:rPr>
        <w:drawing>
          <wp:inline distT="0" distB="0" distL="0" distR="0" wp14:anchorId="00E1A618" wp14:editId="6BADA7AE">
            <wp:extent cx="2810267" cy="16480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PNG"/>
                    <pic:cNvPicPr/>
                  </pic:nvPicPr>
                  <pic:blipFill>
                    <a:blip r:embed="rId20">
                      <a:extLst>
                        <a:ext uri="{28A0092B-C50C-407E-A947-70E740481C1C}">
                          <a14:useLocalDpi xmlns:a14="http://schemas.microsoft.com/office/drawing/2010/main" val="0"/>
                        </a:ext>
                      </a:extLst>
                    </a:blip>
                    <a:stretch>
                      <a:fillRect/>
                    </a:stretch>
                  </pic:blipFill>
                  <pic:spPr>
                    <a:xfrm>
                      <a:off x="0" y="0"/>
                      <a:ext cx="2810267" cy="1648055"/>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UCA02</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UCA01</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1.1</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View Patient Medical History</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23/09/2015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Doctor.</w:t>
            </w:r>
          </w:p>
          <w:p w:rsidR="00231602" w:rsidRPr="00231602" w:rsidRDefault="00231602" w:rsidP="00231602">
            <w:pPr>
              <w:spacing w:before="120" w:after="120" w:line="240" w:lineRule="exact"/>
              <w:rPr>
                <w:b/>
                <w:sz w:val="24"/>
                <w:szCs w:val="24"/>
              </w:rPr>
            </w:pPr>
            <w:r w:rsidRPr="00231602">
              <w:rPr>
                <w:b/>
                <w:sz w:val="24"/>
                <w:szCs w:val="24"/>
              </w:rPr>
              <w:lastRenderedPageBreak/>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Doctor views medical history of patient.</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Show medical history of patient for doctor.</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sends command to view medical history of patient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 before.</w:t>
            </w:r>
          </w:p>
          <w:p w:rsidR="00231602" w:rsidRPr="00231602" w:rsidRDefault="00231602" w:rsidP="00231602">
            <w:pPr>
              <w:spacing w:before="120" w:after="120" w:line="240" w:lineRule="exact"/>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Success: </w:t>
            </w:r>
            <w:r w:rsidRPr="00231602">
              <w:rPr>
                <w:sz w:val="24"/>
                <w:szCs w:val="24"/>
              </w:rPr>
              <w:t>Medical history of patient show for doctor.</w:t>
            </w:r>
          </w:p>
          <w:p w:rsidR="00231602" w:rsidRPr="00231602" w:rsidRDefault="00231602" w:rsidP="00231602">
            <w:pPr>
              <w:pStyle w:val="ListParagraph"/>
              <w:numPr>
                <w:ilvl w:val="0"/>
                <w:numId w:val="33"/>
              </w:numPr>
              <w:spacing w:before="120" w:after="120" w:line="240" w:lineRule="exact"/>
              <w:ind w:firstLine="0"/>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to search view.</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requires identity information form Doctor.</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Search Name: free text input</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inputs search information</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3</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search patient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list patients have same name with search information with information:</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Name: name of patients.</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Birthday: birthday of patient, format day dd/mm/yyyy, ex: “29/10/2015”.</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Start day: day begin to treatment, format day dd/mm/yyyy, ex: “29/10/2015”</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Status: “treating” or “finish”.</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Button make prescription.</w:t>
                  </w:r>
                </w:p>
                <w:p w:rsidR="00231602" w:rsidRPr="00231602" w:rsidRDefault="00231602" w:rsidP="00231602">
                  <w:pPr>
                    <w:spacing w:before="120" w:after="120" w:line="240" w:lineRule="exact"/>
                    <w:rPr>
                      <w:sz w:val="24"/>
                      <w:szCs w:val="24"/>
                    </w:rPr>
                  </w:pPr>
                  <w:r w:rsidRPr="00231602">
                    <w:rPr>
                      <w:sz w:val="24"/>
                      <w:szCs w:val="24"/>
                    </w:rPr>
                    <w:t>[Exception 1]</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4</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select a row to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5</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view medical history of patient request.</w:t>
                  </w:r>
                </w:p>
              </w:tc>
              <w:tc>
                <w:tcPr>
                  <w:tcW w:w="4003" w:type="dxa"/>
                </w:tcPr>
                <w:p w:rsidR="00231602" w:rsidRPr="00231602" w:rsidRDefault="00231602" w:rsidP="00231602">
                  <w:pPr>
                    <w:spacing w:before="120" w:after="120" w:line="240" w:lineRule="exact"/>
                    <w:rPr>
                      <w:sz w:val="24"/>
                      <w:szCs w:val="24"/>
                    </w:rPr>
                  </w:pPr>
                  <w:r w:rsidRPr="00231602">
                    <w:rPr>
                      <w:sz w:val="24"/>
                      <w:szCs w:val="24"/>
                    </w:rPr>
                    <w:t xml:space="preserve">System display </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Name: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Age: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Gender: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Illness: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Status: text,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Description: text area, read only.</w:t>
                  </w:r>
                </w:p>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lastRenderedPageBreak/>
                    <w:t>List day of medical history of patient with information:</w:t>
                  </w:r>
                </w:p>
                <w:p w:rsidR="00231602" w:rsidRPr="00231602" w:rsidRDefault="00231602" w:rsidP="00231602">
                  <w:pPr>
                    <w:pStyle w:val="ListParagraph"/>
                    <w:spacing w:before="120" w:after="120" w:line="240" w:lineRule="exact"/>
                    <w:rPr>
                      <w:sz w:val="24"/>
                      <w:szCs w:val="24"/>
                    </w:rPr>
                  </w:pPr>
                  <w:r w:rsidRPr="00231602">
                    <w:rPr>
                      <w:sz w:val="24"/>
                      <w:szCs w:val="24"/>
                    </w:rPr>
                    <w:t>+ Date: the day when doctor make prescription, format day dd/mm/yyyy, ex: “29/10/2015”.</w:t>
                  </w:r>
                </w:p>
                <w:p w:rsidR="00231602" w:rsidRPr="00231602" w:rsidRDefault="00231602" w:rsidP="00231602">
                  <w:pPr>
                    <w:pStyle w:val="ListParagraph"/>
                    <w:spacing w:before="120" w:after="120" w:line="240" w:lineRule="exact"/>
                    <w:rPr>
                      <w:sz w:val="24"/>
                      <w:szCs w:val="24"/>
                    </w:rPr>
                  </w:pPr>
                  <w:r w:rsidRPr="00231602">
                    <w:rPr>
                      <w:sz w:val="24"/>
                      <w:szCs w:val="24"/>
                    </w:rPr>
                    <w:t>+ Appointment: appointment of Date, format day dd/mm/yyyy, ex: “29/10/2015”.</w:t>
                  </w:r>
                </w:p>
                <w:p w:rsidR="00231602" w:rsidRPr="00231602" w:rsidRDefault="00231602" w:rsidP="00231602">
                  <w:pPr>
                    <w:pStyle w:val="ListParagraph"/>
                    <w:spacing w:before="120" w:after="120" w:line="240" w:lineRule="exact"/>
                    <w:rPr>
                      <w:sz w:val="24"/>
                      <w:szCs w:val="24"/>
                    </w:rPr>
                  </w:pPr>
                  <w:r w:rsidRPr="00231602">
                    <w:rPr>
                      <w:sz w:val="24"/>
                      <w:szCs w:val="24"/>
                    </w:rPr>
                    <w:t>+ Status: “treating” or “finish”.</w:t>
                  </w:r>
                </w:p>
                <w:p w:rsidR="00231602" w:rsidRPr="00231602" w:rsidRDefault="00231602" w:rsidP="00231602">
                  <w:pPr>
                    <w:spacing w:before="120" w:after="120" w:line="240" w:lineRule="exact"/>
                    <w:rPr>
                      <w:sz w:val="24"/>
                      <w:szCs w:val="24"/>
                    </w:rPr>
                  </w:pPr>
                  <w:r w:rsidRPr="00231602">
                    <w:rPr>
                      <w:sz w:val="24"/>
                      <w:szCs w:val="24"/>
                    </w:rPr>
                    <w:t>[Exception 2]</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lastRenderedPageBreak/>
                    <w:t>6</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select row to view.</w:t>
                  </w:r>
                </w:p>
              </w:tc>
              <w:tc>
                <w:tcPr>
                  <w:tcW w:w="4003" w:type="dxa"/>
                </w:tcPr>
                <w:p w:rsidR="00231602" w:rsidRPr="00231602" w:rsidRDefault="00231602" w:rsidP="00231602">
                  <w:pPr>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7</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view day request.</w:t>
                  </w:r>
                </w:p>
                <w:p w:rsidR="00231602" w:rsidRPr="00231602" w:rsidRDefault="00231602" w:rsidP="00231602">
                  <w:pPr>
                    <w:pStyle w:val="ListParagraph"/>
                    <w:spacing w:before="120" w:after="120" w:line="240" w:lineRule="exact"/>
                    <w:rPr>
                      <w:sz w:val="24"/>
                      <w:szCs w:val="24"/>
                    </w:rPr>
                  </w:pPr>
                  <w:r w:rsidRPr="00231602">
                    <w:rPr>
                      <w:sz w:val="24"/>
                      <w:szCs w:val="24"/>
                    </w:rPr>
                    <w:t>[Alternative 1]</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medical history of patient in that day.</w:t>
                  </w:r>
                </w:p>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r w:rsidRPr="00231602">
                    <w:rPr>
                      <w:sz w:val="24"/>
                      <w:szCs w:val="24"/>
                    </w:rPr>
                    <w:t>If the day to view is current day.</w:t>
                  </w:r>
                </w:p>
              </w:tc>
              <w:tc>
                <w:tcPr>
                  <w:tcW w:w="4003" w:type="dxa"/>
                </w:tcPr>
                <w:p w:rsidR="00231602" w:rsidRPr="00231602" w:rsidRDefault="00231602" w:rsidP="00231602">
                  <w:pPr>
                    <w:spacing w:before="120" w:after="120" w:line="240" w:lineRule="exact"/>
                    <w:rPr>
                      <w:sz w:val="24"/>
                      <w:szCs w:val="24"/>
                    </w:rPr>
                  </w:pPr>
                  <w:r w:rsidRPr="00231602">
                    <w:rPr>
                      <w:sz w:val="24"/>
                      <w:szCs w:val="24"/>
                    </w:rPr>
                    <w:t>Show make prescription.</w:t>
                  </w:r>
                </w:p>
              </w:tc>
            </w:tr>
          </w:tbl>
          <w:p w:rsidR="00231602" w:rsidRPr="00231602" w:rsidRDefault="00231602" w:rsidP="00231602">
            <w:pPr>
              <w:spacing w:before="120" w:after="120" w:line="240" w:lineRule="exact"/>
              <w:rPr>
                <w:sz w:val="24"/>
                <w:szCs w:val="24"/>
              </w:rPr>
            </w:pPr>
            <w:r w:rsidRPr="0023160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ind w:left="46"/>
                    <w:rPr>
                      <w:sz w:val="24"/>
                      <w:szCs w:val="24"/>
                    </w:rPr>
                  </w:pPr>
                  <w:r w:rsidRPr="00231602">
                    <w:rPr>
                      <w:sz w:val="24"/>
                      <w:szCs w:val="24"/>
                    </w:rPr>
                    <w:t>Doctor send command to search patient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“Can’t find patient’s name”.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85" w:type="dxa"/>
                </w:tcPr>
                <w:p w:rsidR="00231602" w:rsidRPr="00231602" w:rsidRDefault="00231602" w:rsidP="00231602">
                  <w:pPr>
                    <w:spacing w:before="120" w:after="120" w:line="240" w:lineRule="exact"/>
                    <w:ind w:left="46"/>
                    <w:rPr>
                      <w:sz w:val="24"/>
                      <w:szCs w:val="24"/>
                    </w:rPr>
                  </w:pPr>
                  <w:r w:rsidRPr="00231602">
                    <w:rPr>
                      <w:sz w:val="24"/>
                      <w:szCs w:val="24"/>
                    </w:rPr>
                    <w:t>Doctor send command to view medical history of patient request.</w:t>
                  </w:r>
                </w:p>
              </w:tc>
              <w:tc>
                <w:tcPr>
                  <w:tcW w:w="4003" w:type="dxa"/>
                </w:tcPr>
                <w:p w:rsidR="00231602" w:rsidRPr="00231602" w:rsidRDefault="00231602" w:rsidP="00231602">
                  <w:pPr>
                    <w:pStyle w:val="ListParagraph"/>
                    <w:spacing w:before="120" w:after="120" w:line="240" w:lineRule="exact"/>
                    <w:ind w:left="0"/>
                    <w:rPr>
                      <w:sz w:val="24"/>
                      <w:szCs w:val="24"/>
                    </w:rPr>
                  </w:pPr>
                  <w:r w:rsidRPr="00231602">
                    <w:rPr>
                      <w:sz w:val="24"/>
                      <w:szCs w:val="24"/>
                    </w:rPr>
                    <w:t>System shows error message “No record.”</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p>
              </w:tc>
              <w:tc>
                <w:tcPr>
                  <w:tcW w:w="3685"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pStyle w:val="ListParagraph"/>
                    <w:spacing w:before="120" w:after="120" w:line="240" w:lineRule="exact"/>
                    <w:ind w:left="0"/>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b/>
                <w:sz w:val="24"/>
                <w:szCs w:val="24"/>
              </w:rPr>
            </w:pPr>
            <w:r w:rsidRPr="00231602">
              <w:rPr>
                <w:b/>
                <w:sz w:val="24"/>
                <w:szCs w:val="24"/>
              </w:rPr>
              <w:t xml:space="preserve">Business Rules: </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Search name is empty or null, system must show list patients have appointment in day for doctor.</w:t>
            </w:r>
          </w:p>
          <w:p w:rsidR="00231602" w:rsidRPr="00231602" w:rsidRDefault="00231602" w:rsidP="00231602">
            <w:pPr>
              <w:pStyle w:val="ListParagraph"/>
              <w:keepNext/>
              <w:numPr>
                <w:ilvl w:val="0"/>
                <w:numId w:val="33"/>
              </w:numPr>
              <w:spacing w:before="120" w:after="120" w:line="240" w:lineRule="exact"/>
              <w:ind w:firstLine="0"/>
              <w:rPr>
                <w:sz w:val="24"/>
                <w:szCs w:val="24"/>
              </w:rPr>
            </w:pPr>
            <w:r w:rsidRPr="00231602">
              <w:rPr>
                <w:sz w:val="24"/>
                <w:szCs w:val="24"/>
              </w:rPr>
              <w:t>List day of medical history of patient must have at least one record. Sorted descending by day of Date.</w:t>
            </w:r>
          </w:p>
        </w:tc>
      </w:tr>
    </w:tbl>
    <w:p w:rsidR="009C2DF4" w:rsidRPr="009C2DF4" w:rsidRDefault="009C2DF4" w:rsidP="009C2DF4"/>
    <w:p w:rsidR="00B942CF" w:rsidRDefault="00B942CF" w:rsidP="00B942CF">
      <w:pPr>
        <w:pStyle w:val="Heading5"/>
        <w:ind w:left="2430" w:hanging="918"/>
        <w:rPr>
          <w:i w:val="0"/>
          <w:sz w:val="28"/>
          <w:szCs w:val="28"/>
        </w:rPr>
      </w:pPr>
      <w:r w:rsidRPr="00B942CF">
        <w:rPr>
          <w:i w:val="0"/>
          <w:sz w:val="28"/>
          <w:szCs w:val="28"/>
        </w:rPr>
        <w:t>&lt;Doctor</w:t>
      </w:r>
      <w:r w:rsidR="00A21C98">
        <w:rPr>
          <w:i w:val="0"/>
          <w:sz w:val="28"/>
          <w:szCs w:val="28"/>
        </w:rPr>
        <w:t xml:space="preserve"> Manager</w:t>
      </w:r>
      <w:r w:rsidRPr="00B942CF">
        <w:rPr>
          <w:i w:val="0"/>
          <w:sz w:val="28"/>
          <w:szCs w:val="28"/>
        </w:rPr>
        <w:t>&gt; Overall Use Case</w:t>
      </w:r>
    </w:p>
    <w:p w:rsidR="00A21C98" w:rsidRPr="00A21C98" w:rsidRDefault="00A21C98" w:rsidP="00A21C98">
      <w:pPr>
        <w:ind w:firstLine="1080"/>
      </w:pPr>
      <w:r>
        <w:rPr>
          <w:noProof/>
        </w:rPr>
        <w:lastRenderedPageBreak/>
        <w:drawing>
          <wp:inline distT="0" distB="0" distL="0" distR="0" wp14:anchorId="6E902D67" wp14:editId="3A9E2DD7">
            <wp:extent cx="4800000" cy="3047619"/>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00000" cy="3047619"/>
                    </a:xfrm>
                    <a:prstGeom prst="rect">
                      <a:avLst/>
                    </a:prstGeom>
                  </pic:spPr>
                </pic:pic>
              </a:graphicData>
            </a:graphic>
          </wp:inline>
        </w:drawing>
      </w: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 xml:space="preserve">&gt; </w:t>
      </w:r>
      <w:r>
        <w:rPr>
          <w:rFonts w:asciiTheme="minorHAnsi" w:hAnsiTheme="minorHAnsi"/>
          <w:sz w:val="28"/>
          <w:szCs w:val="28"/>
          <w:lang w:val="vi-VN"/>
        </w:rPr>
        <w:t>Insert</w:t>
      </w:r>
      <w:r w:rsidRPr="00130F12">
        <w:rPr>
          <w:rFonts w:asciiTheme="minorHAnsi" w:hAnsiTheme="minorHAnsi"/>
          <w:sz w:val="28"/>
          <w:szCs w:val="28"/>
          <w:lang w:val="vi-VN"/>
        </w:rPr>
        <w:t xml:space="preserve"> </w:t>
      </w:r>
      <w:r>
        <w:rPr>
          <w:rFonts w:asciiTheme="minorHAnsi" w:hAnsiTheme="minorHAnsi"/>
          <w:sz w:val="28"/>
          <w:szCs w:val="28"/>
          <w:lang w:val="vi-VN"/>
        </w:rPr>
        <w:t>Regimen</w:t>
      </w:r>
    </w:p>
    <w:p w:rsidR="00F9255C" w:rsidRDefault="00A21C98" w:rsidP="00C623F6">
      <w:pPr>
        <w:ind w:firstLine="1080"/>
        <w:rPr>
          <w:lang w:val="vi-VN"/>
        </w:rPr>
      </w:pPr>
      <w:r>
        <w:rPr>
          <w:noProof/>
        </w:rPr>
        <w:drawing>
          <wp:inline distT="0" distB="0" distL="0" distR="0" wp14:anchorId="7C45ED9B" wp14:editId="5AE5BB71">
            <wp:extent cx="4695238"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5238"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UCA09</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UCA09</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Pr>
                <w:sz w:val="24"/>
                <w:szCs w:val="24"/>
              </w:rPr>
              <w:t>Insert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create new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data for an illness is created in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Doctor send create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lastRenderedPageBreak/>
              <w:t xml:space="preserve">Success: </w:t>
            </w:r>
            <w:r w:rsidRPr="00696AA2">
              <w:rPr>
                <w:rFonts w:ascii="Times New Roman" w:hAnsi="Times New Roman" w:cs="Times New Roman"/>
                <w:sz w:val="24"/>
                <w:szCs w:val="24"/>
              </w:rPr>
              <w:t>New regimen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New regimen data is not created into storage, system 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create new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 fields:</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regimen: free text input, required, max length = 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illness: free text input, max length = 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Range of patient’ age for apply: free text input, required, value is 1-100.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Detail of treatment phase:</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Number of treatment day: free text input, required, value is positive number only.</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Medicine name: free text input, required, value is available medicine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Using time: free text input, required,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Food name: free text input, optional, value is available food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Eating time: free text input, required if food name is not empty,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xml:space="preserve">+ Practice name: free text input, optional, value is available practice </w:t>
                  </w:r>
                  <w:r w:rsidRPr="00696AA2">
                    <w:rPr>
                      <w:rFonts w:ascii="Times New Roman" w:hAnsi="Times New Roman" w:cs="Times New Roman"/>
                      <w:i/>
                      <w:sz w:val="24"/>
                      <w:szCs w:val="24"/>
                    </w:rPr>
                    <w:t>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Practice time: free text input, required if practice name is not empty, value from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input all required field.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create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required doctor manager confirming all inputted information</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t>[Exception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4</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manager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validate all information. If all information is valid, new regimen and detail of phases, medicines, foods and practices data are created in storage.</w:t>
                  </w:r>
                </w:p>
                <w:p w:rsidR="00696AA2" w:rsidRPr="00696AA2" w:rsidRDefault="00696AA2" w:rsidP="00696AA2">
                  <w:pPr>
                    <w:spacing w:before="120" w:after="120" w:line="240" w:lineRule="exact"/>
                    <w:rPr>
                      <w:sz w:val="24"/>
                      <w:szCs w:val="24"/>
                    </w:rPr>
                  </w:pPr>
                  <w:r w:rsidRPr="00696AA2">
                    <w:rPr>
                      <w:sz w:val="24"/>
                      <w:szCs w:val="24"/>
                    </w:rPr>
                    <w:t>[Alternative 2]</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lastRenderedPageBreak/>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82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cancel command</w:t>
                  </w:r>
                </w:p>
              </w:tc>
              <w:tc>
                <w:tcPr>
                  <w:tcW w:w="4003"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Display main view. Regimen data is not created in storage.</w:t>
                  </w:r>
                </w:p>
              </w:tc>
            </w:tr>
            <w:tr w:rsidR="00696AA2" w:rsidRPr="00696AA2" w:rsidTr="00696AA2">
              <w:trPr>
                <w:trHeight w:hRule="exact" w:val="100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submit command</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If inputted information is invalid, system notify doctor manager need to check and input fields again.</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18"/>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create regimen command without inputting all required fields.</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r w:rsidR="00696AA2" w:rsidRPr="00696AA2" w:rsidTr="00696AA2">
              <w:trPr>
                <w:trHeight w:hRule="exact" w:val="982"/>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submit command</w:t>
                  </w:r>
                </w:p>
                <w:p w:rsidR="00696AA2" w:rsidRPr="00696AA2" w:rsidRDefault="00696AA2" w:rsidP="00696AA2">
                  <w:pPr>
                    <w:spacing w:before="120" w:after="120" w:line="240" w:lineRule="exact"/>
                    <w:rPr>
                      <w:sz w:val="24"/>
                      <w:szCs w:val="24"/>
                    </w:rPr>
                  </w:pP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create new regimen data. Creating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Name of regimen must not same as any available regimen in storage.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regimen is created in storage, all information will be used for suggesting doctor make prescription to patient.</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initial status of regimen is set to ACTIVE.</w:t>
            </w:r>
          </w:p>
        </w:tc>
      </w:tr>
    </w:tbl>
    <w:p w:rsidR="00F9255C" w:rsidRPr="00130F12" w:rsidRDefault="00F9255C" w:rsidP="00F9255C">
      <w:pPr>
        <w:ind w:firstLine="1260"/>
      </w:pPr>
    </w:p>
    <w:p w:rsidR="00F9255C" w:rsidRDefault="00F9255C" w:rsidP="00F9255C">
      <w:pPr>
        <w:ind w:firstLine="1080"/>
        <w:rPr>
          <w:lang w:val="vi-VN"/>
        </w:rPr>
      </w:pPr>
    </w:p>
    <w:p w:rsidR="00F9255C" w:rsidRPr="00130F12" w:rsidRDefault="00F9255C" w:rsidP="00F9255C">
      <w:pPr>
        <w:ind w:firstLine="108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Pr>
          <w:rFonts w:asciiTheme="minorHAnsi" w:hAnsiTheme="minorHAnsi"/>
          <w:sz w:val="28"/>
          <w:szCs w:val="28"/>
          <w:lang w:val="vi-VN"/>
        </w:rPr>
        <w:t>&gt; Update Regimen</w:t>
      </w:r>
    </w:p>
    <w:p w:rsidR="00F9255C" w:rsidRDefault="00A21C98" w:rsidP="00F9255C">
      <w:pPr>
        <w:ind w:firstLine="1170"/>
        <w:rPr>
          <w:lang w:val="vi-VN"/>
        </w:rPr>
      </w:pPr>
      <w:r>
        <w:rPr>
          <w:noProof/>
        </w:rPr>
        <w:drawing>
          <wp:inline distT="0" distB="0" distL="0" distR="0" wp14:anchorId="0D46C721" wp14:editId="383D577A">
            <wp:extent cx="4485714" cy="170476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5714"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UCA09</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UCA10</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Update</w:t>
            </w:r>
            <w:r>
              <w:rPr>
                <w:sz w:val="24"/>
                <w:szCs w:val="24"/>
              </w:rPr>
              <w:t xml:space="preserve">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lastRenderedPageBreak/>
              <w:t>This use case allows doctor manager update current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data for an illness is updated into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Doctor send update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The regimen must be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New regimen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New regimen data is not updated into storage, system 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update  regimen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 fields:</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Range of patient’ age for apply: free text input, required, value is 1-100.</w:t>
                  </w:r>
                </w:p>
                <w:p w:rsidR="00696AA2" w:rsidRPr="00696AA2" w:rsidRDefault="00696AA2" w:rsidP="00696AA2">
                  <w:pPr>
                    <w:pStyle w:val="ListParagraph"/>
                    <w:numPr>
                      <w:ilvl w:val="0"/>
                      <w:numId w:val="47"/>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Detail of treatment phase:</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Number of treatment day: free text input, required, value is positive number only.</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Medicine name: free text input, required, value is available medicine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Using time: free text input, required,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Food name: free text input, optional, value is available food 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Eating time: free text input, required if food name is not empty, value is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xml:space="preserve">+ Practice name: free text input, optional, value is available practice </w:t>
                  </w:r>
                  <w:r w:rsidRPr="00696AA2">
                    <w:rPr>
                      <w:rFonts w:ascii="Times New Roman" w:hAnsi="Times New Roman" w:cs="Times New Roman"/>
                      <w:i/>
                      <w:sz w:val="24"/>
                      <w:szCs w:val="24"/>
                    </w:rPr>
                    <w:t>in system.</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 Practice time: free text input, required if practice name is not empty, value from 0-23.</w:t>
                  </w:r>
                </w:p>
                <w:p w:rsidR="00696AA2" w:rsidRPr="00696AA2" w:rsidRDefault="00696AA2" w:rsidP="00696AA2">
                  <w:pPr>
                    <w:pStyle w:val="ListParagraph"/>
                    <w:spacing w:before="120" w:after="120" w:line="240" w:lineRule="exact"/>
                    <w:rPr>
                      <w:rFonts w:ascii="Times New Roman" w:hAnsi="Times New Roman" w:cs="Times New Roman"/>
                      <w:sz w:val="24"/>
                      <w:szCs w:val="24"/>
                    </w:rPr>
                  </w:pPr>
                  <w:r w:rsidRPr="00696AA2">
                    <w:rPr>
                      <w:rFonts w:ascii="Times New Roman" w:hAnsi="Times New Roman" w:cs="Times New Roman"/>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input all required field.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update  regimen command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required doctor confirming all inputted information</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t>[Exception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4</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validate all information. If all information is valid, regimen </w:t>
                  </w:r>
                  <w:r w:rsidRPr="00696AA2">
                    <w:rPr>
                      <w:sz w:val="24"/>
                      <w:szCs w:val="24"/>
                    </w:rPr>
                    <w:lastRenderedPageBreak/>
                    <w:t>information and detail of phases, medicines, foods and practices data are updated into storage.</w:t>
                  </w:r>
                </w:p>
                <w:p w:rsidR="00696AA2" w:rsidRPr="00696AA2" w:rsidRDefault="00696AA2" w:rsidP="00696AA2">
                  <w:pPr>
                    <w:spacing w:before="120" w:after="120" w:line="240" w:lineRule="exact"/>
                    <w:rPr>
                      <w:sz w:val="24"/>
                      <w:szCs w:val="24"/>
                    </w:rPr>
                  </w:pPr>
                  <w:r w:rsidRPr="00696AA2">
                    <w:rPr>
                      <w:sz w:val="24"/>
                      <w:szCs w:val="24"/>
                    </w:rPr>
                    <w:t>[Alternative 2]</w:t>
                  </w:r>
                </w:p>
              </w:tc>
            </w:tr>
          </w:tbl>
          <w:p w:rsidR="00696AA2" w:rsidRPr="00696AA2" w:rsidRDefault="00696AA2" w:rsidP="00696AA2">
            <w:pPr>
              <w:spacing w:before="120" w:after="120" w:line="240" w:lineRule="exact"/>
              <w:rPr>
                <w:sz w:val="24"/>
                <w:szCs w:val="24"/>
              </w:rPr>
            </w:pPr>
            <w:r w:rsidRPr="00696AA2">
              <w:rPr>
                <w:b/>
                <w:sz w:val="24"/>
                <w:szCs w:val="24"/>
              </w:rPr>
              <w:lastRenderedPageBreak/>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82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cancel command</w:t>
                  </w:r>
                </w:p>
              </w:tc>
              <w:tc>
                <w:tcPr>
                  <w:tcW w:w="4003"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Display main view. Regimen data is not updated into storage.</w:t>
                  </w:r>
                </w:p>
              </w:tc>
            </w:tr>
            <w:tr w:rsidR="00696AA2" w:rsidRPr="00696AA2" w:rsidTr="00696AA2">
              <w:trPr>
                <w:trHeight w:hRule="exact" w:val="1000"/>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submit command</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If inputted information is invalid, system notify user need to check and input fields again.</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18"/>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update regimen command without inputting all required fields.</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r w:rsidR="00696AA2" w:rsidRPr="00696AA2" w:rsidTr="00696AA2">
              <w:trPr>
                <w:trHeight w:hRule="exact" w:val="982"/>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manager send submit command</w:t>
                  </w:r>
                </w:p>
                <w:p w:rsidR="00696AA2" w:rsidRPr="00696AA2" w:rsidRDefault="00696AA2" w:rsidP="00696AA2">
                  <w:pPr>
                    <w:spacing w:before="120" w:after="120" w:line="240" w:lineRule="exact"/>
                    <w:rPr>
                      <w:sz w:val="24"/>
                      <w:szCs w:val="24"/>
                    </w:rPr>
                  </w:pP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update regimen data. Updating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regimen is updated in storage, all information will be used for suggesting doctor make prescription to patient.</w:t>
            </w:r>
          </w:p>
        </w:tc>
      </w:tr>
    </w:tbl>
    <w:p w:rsidR="00F9255C" w:rsidRPr="00A13BA9" w:rsidRDefault="00F9255C" w:rsidP="00F9255C">
      <w:pPr>
        <w:ind w:firstLine="1170"/>
      </w:pPr>
    </w:p>
    <w:p w:rsidR="00F9255C" w:rsidRPr="00A13BA9" w:rsidRDefault="00F9255C" w:rsidP="00F9255C">
      <w:pPr>
        <w:ind w:firstLine="1170"/>
        <w:rPr>
          <w:lang w:val="vi-VN"/>
        </w:rPr>
      </w:pPr>
    </w:p>
    <w:p w:rsidR="00F9255C" w:rsidRDefault="00F9255C" w:rsidP="00F9255C">
      <w:pPr>
        <w:pStyle w:val="Heading6"/>
        <w:ind w:firstLine="648"/>
        <w:rPr>
          <w:rFonts w:asciiTheme="minorHAnsi" w:hAnsiTheme="minorHAnsi"/>
          <w:sz w:val="28"/>
          <w:szCs w:val="28"/>
          <w:lang w:val="vi-VN"/>
        </w:rPr>
      </w:pPr>
      <w:r w:rsidRPr="00130F12">
        <w:rPr>
          <w:rFonts w:asciiTheme="minorHAnsi" w:hAnsiTheme="minorHAnsi"/>
          <w:sz w:val="28"/>
          <w:szCs w:val="28"/>
          <w:lang w:val="vi-VN"/>
        </w:rPr>
        <w:t>&lt;Doctor</w:t>
      </w:r>
      <w:r w:rsidR="00A21C98">
        <w:rPr>
          <w:rFonts w:asciiTheme="minorHAnsi" w:hAnsiTheme="minorHAnsi"/>
          <w:sz w:val="28"/>
          <w:szCs w:val="28"/>
        </w:rPr>
        <w:t xml:space="preserve"> Manager</w:t>
      </w:r>
      <w:r w:rsidRPr="00130F12">
        <w:rPr>
          <w:rFonts w:asciiTheme="minorHAnsi" w:hAnsiTheme="minorHAnsi"/>
          <w:sz w:val="28"/>
          <w:szCs w:val="28"/>
          <w:lang w:val="vi-VN"/>
        </w:rPr>
        <w:t>&gt; Delete Regimen</w:t>
      </w:r>
    </w:p>
    <w:p w:rsidR="00F9255C" w:rsidRDefault="00516E2B" w:rsidP="00F9255C">
      <w:pPr>
        <w:ind w:firstLine="1260"/>
        <w:rPr>
          <w:lang w:val="vi-VN"/>
        </w:rPr>
      </w:pPr>
      <w:r>
        <w:rPr>
          <w:noProof/>
        </w:rPr>
        <w:drawing>
          <wp:inline distT="0" distB="0" distL="0" distR="0" wp14:anchorId="05EB716F" wp14:editId="4141263F">
            <wp:extent cx="4514286" cy="1704762"/>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14286"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UCA11</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UCA11</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Delete</w:t>
            </w:r>
            <w:r>
              <w:rPr>
                <w:sz w:val="24"/>
                <w:szCs w:val="24"/>
              </w:rPr>
              <w:t xml:space="preserve"> R</w:t>
            </w:r>
            <w:r w:rsidRPr="00696AA2">
              <w:rPr>
                <w:sz w:val="24"/>
                <w:szCs w:val="24"/>
              </w:rPr>
              <w:t>egimen</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24/09/2015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lastRenderedPageBreak/>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Doctor Manager.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manager delete a regimen.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Regimen is deleted from storage.</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 xml:space="preserve"> Doctor send delete regimen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User must login system before with role “Doctor Manager”.</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The regimen must be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The regimen has been deleted.</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delete command</w:t>
                  </w:r>
                </w:p>
                <w:p w:rsidR="00696AA2" w:rsidRPr="00696AA2" w:rsidRDefault="00696AA2" w:rsidP="00696AA2">
                  <w:pPr>
                    <w:spacing w:before="120" w:after="120" w:line="240" w:lineRule="exact"/>
                    <w:rPr>
                      <w:sz w:val="24"/>
                      <w:szCs w:val="24"/>
                    </w:rPr>
                  </w:pP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doctor manager to confirm deletion</w:t>
                  </w:r>
                </w:p>
                <w:p w:rsidR="00696AA2" w:rsidRPr="00696AA2" w:rsidRDefault="00696AA2" w:rsidP="00696AA2">
                  <w:pPr>
                    <w:spacing w:before="120" w:after="120" w:line="240" w:lineRule="exact"/>
                    <w:rPr>
                      <w:sz w:val="24"/>
                      <w:szCs w:val="24"/>
                    </w:rPr>
                  </w:pPr>
                  <w:r w:rsidRPr="00696AA2">
                    <w:rPr>
                      <w:sz w:val="24"/>
                      <w:szCs w:val="24"/>
                    </w:rPr>
                    <w:t>[Alternative 1]</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display main view with message that regimen has been deleted. The regimen request is deleted from storage.</w:t>
                  </w:r>
                </w:p>
                <w:p w:rsidR="00696AA2" w:rsidRPr="00696AA2" w:rsidRDefault="00696AA2" w:rsidP="00696AA2">
                  <w:pPr>
                    <w:spacing w:before="120" w:after="120" w:line="240" w:lineRule="exact"/>
                    <w:rPr>
                      <w:sz w:val="24"/>
                      <w:szCs w:val="24"/>
                    </w:rPr>
                  </w:pPr>
                  <w:r w:rsidRPr="00696AA2">
                    <w:rPr>
                      <w:sz w:val="24"/>
                      <w:szCs w:val="24"/>
                    </w:rPr>
                    <w:t>[Exception 1]</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072"/>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sz w:val="24"/>
                      <w:szCs w:val="24"/>
                    </w:rPr>
                    <w:t>Doctor send cancel command</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Display main view. Regimen data is not deleted from storage.</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982"/>
              </w:trPr>
              <w:tc>
                <w:tcPr>
                  <w:tcW w:w="880" w:type="dxa"/>
                  <w:shd w:val="clear" w:color="auto" w:fill="FFFFFF" w:themeFill="background1"/>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FFFFFF" w:themeFill="background1"/>
                </w:tcPr>
                <w:p w:rsidR="00696AA2" w:rsidRPr="00696AA2" w:rsidRDefault="00696AA2" w:rsidP="00696AA2">
                  <w:pPr>
                    <w:spacing w:before="120" w:after="120" w:line="240" w:lineRule="exact"/>
                    <w:rPr>
                      <w:sz w:val="24"/>
                      <w:szCs w:val="24"/>
                    </w:rPr>
                  </w:pPr>
                  <w:r w:rsidRPr="00696AA2">
                    <w:rPr>
                      <w:sz w:val="24"/>
                      <w:szCs w:val="24"/>
                    </w:rPr>
                    <w:t>Doctor send submit command</w:t>
                  </w:r>
                </w:p>
              </w:tc>
              <w:tc>
                <w:tcPr>
                  <w:tcW w:w="4003" w:type="dxa"/>
                  <w:shd w:val="clear" w:color="auto" w:fill="FFFFFF" w:themeFill="background1"/>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delete regimen data. Updating regimen request is aborted.</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After deletion, the regimen can’t be used to suggest doctor make prescription to patient.</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regimen can be deleted physically or logically from storage.</w:t>
            </w:r>
          </w:p>
        </w:tc>
      </w:tr>
    </w:tbl>
    <w:p w:rsidR="00F9255C" w:rsidRPr="00A13BA9" w:rsidRDefault="00F9255C" w:rsidP="00F9255C">
      <w:pPr>
        <w:ind w:firstLine="1260"/>
      </w:pPr>
    </w:p>
    <w:p w:rsidR="00F9255C" w:rsidRPr="00C27FD0" w:rsidRDefault="00F9255C" w:rsidP="00F9255C">
      <w:pPr>
        <w:ind w:firstLine="1620"/>
        <w:rPr>
          <w:lang w:val="vi-VN"/>
        </w:rPr>
      </w:pPr>
    </w:p>
    <w:p w:rsidR="00F9255C" w:rsidRDefault="00F9255C" w:rsidP="00F9255C">
      <w:pPr>
        <w:pStyle w:val="Heading5"/>
        <w:ind w:firstLine="252"/>
        <w:rPr>
          <w:i w:val="0"/>
          <w:iCs w:val="0"/>
          <w:sz w:val="28"/>
          <w:szCs w:val="28"/>
        </w:rPr>
      </w:pPr>
      <w:r w:rsidRPr="006F2B20">
        <w:rPr>
          <w:i w:val="0"/>
          <w:iCs w:val="0"/>
          <w:sz w:val="28"/>
          <w:szCs w:val="28"/>
        </w:rPr>
        <w:lastRenderedPageBreak/>
        <w:t>&lt;Nurse&gt; Overall Use Case</w:t>
      </w:r>
    </w:p>
    <w:p w:rsidR="00F9255C" w:rsidRDefault="00F9255C" w:rsidP="00F9255C">
      <w:pPr>
        <w:ind w:firstLine="1170"/>
      </w:pPr>
      <w:r>
        <w:rPr>
          <w:noProof/>
        </w:rPr>
        <w:drawing>
          <wp:inline distT="0" distB="0" distL="0" distR="0" wp14:anchorId="41B7CAB3" wp14:editId="42E8122A">
            <wp:extent cx="3343742" cy="26102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25">
                      <a:extLst>
                        <a:ext uri="{28A0092B-C50C-407E-A947-70E740481C1C}">
                          <a14:useLocalDpi xmlns:a14="http://schemas.microsoft.com/office/drawing/2010/main" val="0"/>
                        </a:ext>
                      </a:extLst>
                    </a:blip>
                    <a:stretch>
                      <a:fillRect/>
                    </a:stretch>
                  </pic:blipFill>
                  <pic:spPr>
                    <a:xfrm>
                      <a:off x="0" y="0"/>
                      <a:ext cx="3343742" cy="2610214"/>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Create Patient’s Profile</w:t>
      </w:r>
    </w:p>
    <w:p w:rsidR="00F9255C" w:rsidRDefault="00F9255C" w:rsidP="00F9255C">
      <w:pPr>
        <w:ind w:firstLine="1170"/>
        <w:rPr>
          <w:lang w:val="vi-VN"/>
        </w:rPr>
      </w:pPr>
      <w:r>
        <w:rPr>
          <w:noProof/>
        </w:rPr>
        <w:drawing>
          <wp:inline distT="0" distB="0" distL="0" distR="0" wp14:anchorId="2A6ABEDC" wp14:editId="5C28C82D">
            <wp:extent cx="2886478" cy="170521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PNG"/>
                    <pic:cNvPicPr/>
                  </pic:nvPicPr>
                  <pic:blipFill>
                    <a:blip r:embed="rId26">
                      <a:extLst>
                        <a:ext uri="{28A0092B-C50C-407E-A947-70E740481C1C}">
                          <a14:useLocalDpi xmlns:a14="http://schemas.microsoft.com/office/drawing/2010/main" val="0"/>
                        </a:ext>
                      </a:extLst>
                    </a:blip>
                    <a:stretch>
                      <a:fillRect/>
                    </a:stretch>
                  </pic:blipFill>
                  <pic:spPr>
                    <a:xfrm>
                      <a:off x="0" y="0"/>
                      <a:ext cx="2886478"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A53E27" w:rsidRPr="001D158A" w:rsidTr="00A53E27">
        <w:trPr>
          <w:trHeight w:hRule="exact" w:val="454"/>
        </w:trPr>
        <w:tc>
          <w:tcPr>
            <w:tcW w:w="8789" w:type="dxa"/>
            <w:gridSpan w:val="4"/>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 UCA03</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No.</w:t>
            </w:r>
          </w:p>
        </w:tc>
        <w:tc>
          <w:tcPr>
            <w:tcW w:w="2499" w:type="dxa"/>
          </w:tcPr>
          <w:p w:rsidR="00A53E27" w:rsidRPr="00A53E27" w:rsidRDefault="00A53E27" w:rsidP="00A53E27">
            <w:pPr>
              <w:spacing w:before="120" w:after="120" w:line="240" w:lineRule="exact"/>
              <w:rPr>
                <w:sz w:val="24"/>
                <w:szCs w:val="24"/>
              </w:rPr>
            </w:pPr>
            <w:r w:rsidRPr="00A53E27">
              <w:rPr>
                <w:sz w:val="24"/>
                <w:szCs w:val="24"/>
              </w:rPr>
              <w:t>UCA03</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Version</w:t>
            </w:r>
          </w:p>
        </w:tc>
        <w:tc>
          <w:tcPr>
            <w:tcW w:w="1793" w:type="dxa"/>
          </w:tcPr>
          <w:p w:rsidR="00A53E27" w:rsidRPr="00A53E27" w:rsidRDefault="00A53E27" w:rsidP="00A53E27">
            <w:pPr>
              <w:spacing w:before="120" w:after="120" w:line="240" w:lineRule="exact"/>
              <w:rPr>
                <w:sz w:val="24"/>
                <w:szCs w:val="24"/>
              </w:rPr>
            </w:pPr>
            <w:r w:rsidRPr="00A53E27">
              <w:rPr>
                <w:sz w:val="24"/>
                <w:szCs w:val="24"/>
              </w:rPr>
              <w:t>1.0</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Use Case Name</w:t>
            </w:r>
          </w:p>
        </w:tc>
        <w:tc>
          <w:tcPr>
            <w:tcW w:w="6752" w:type="dxa"/>
            <w:gridSpan w:val="3"/>
          </w:tcPr>
          <w:p w:rsidR="00A53E27" w:rsidRPr="00A53E27" w:rsidRDefault="00A53E27" w:rsidP="00A53E27">
            <w:pPr>
              <w:spacing w:before="120" w:after="120" w:line="240" w:lineRule="exact"/>
              <w:rPr>
                <w:sz w:val="24"/>
                <w:szCs w:val="24"/>
              </w:rPr>
            </w:pPr>
            <w:r w:rsidRPr="00A53E27">
              <w:rPr>
                <w:color w:val="000000" w:themeColor="text1"/>
                <w:sz w:val="24"/>
                <w:szCs w:val="24"/>
              </w:rPr>
              <w:t>Create patient profile</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Author</w:t>
            </w:r>
          </w:p>
        </w:tc>
        <w:tc>
          <w:tcPr>
            <w:tcW w:w="6752" w:type="dxa"/>
            <w:gridSpan w:val="3"/>
          </w:tcPr>
          <w:p w:rsidR="00A53E27" w:rsidRPr="00A53E27" w:rsidRDefault="00A53E27" w:rsidP="00A53E27">
            <w:pPr>
              <w:spacing w:before="120" w:after="120" w:line="240" w:lineRule="exact"/>
              <w:rPr>
                <w:sz w:val="24"/>
                <w:szCs w:val="24"/>
              </w:rPr>
            </w:pPr>
            <w:r w:rsidRPr="00A53E27">
              <w:rPr>
                <w:sz w:val="24"/>
                <w:szCs w:val="24"/>
              </w:rPr>
              <w:t>QuanTD</w:t>
            </w:r>
          </w:p>
        </w:tc>
      </w:tr>
      <w:tr w:rsidR="00A53E27" w:rsidRPr="001D158A" w:rsidTr="00A53E27">
        <w:trPr>
          <w:trHeight w:hRule="exact" w:val="454"/>
        </w:trPr>
        <w:tc>
          <w:tcPr>
            <w:tcW w:w="2037"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Date</w:t>
            </w:r>
          </w:p>
        </w:tc>
        <w:tc>
          <w:tcPr>
            <w:tcW w:w="2499" w:type="dxa"/>
          </w:tcPr>
          <w:p w:rsidR="00A53E27" w:rsidRPr="00A53E27" w:rsidRDefault="00A53E27" w:rsidP="00A53E27">
            <w:pPr>
              <w:spacing w:before="120" w:after="120" w:line="240" w:lineRule="exact"/>
              <w:rPr>
                <w:sz w:val="24"/>
                <w:szCs w:val="24"/>
              </w:rPr>
            </w:pPr>
            <w:r w:rsidRPr="00A53E27">
              <w:rPr>
                <w:sz w:val="24"/>
                <w:szCs w:val="24"/>
              </w:rPr>
              <w:t>1/10/2015</w:t>
            </w:r>
          </w:p>
        </w:tc>
        <w:tc>
          <w:tcPr>
            <w:tcW w:w="2460" w:type="dxa"/>
            <w:shd w:val="clear" w:color="auto" w:fill="F2F2F2" w:themeFill="background1" w:themeFillShade="F2"/>
          </w:tcPr>
          <w:p w:rsidR="00A53E27" w:rsidRPr="00A53E27" w:rsidRDefault="00A53E27" w:rsidP="00A53E27">
            <w:pPr>
              <w:spacing w:before="120" w:after="120" w:line="240" w:lineRule="exact"/>
              <w:rPr>
                <w:b/>
                <w:sz w:val="24"/>
                <w:szCs w:val="24"/>
              </w:rPr>
            </w:pPr>
            <w:r w:rsidRPr="00A53E27">
              <w:rPr>
                <w:b/>
                <w:sz w:val="24"/>
                <w:szCs w:val="24"/>
              </w:rPr>
              <w:t>Priority</w:t>
            </w:r>
          </w:p>
        </w:tc>
        <w:tc>
          <w:tcPr>
            <w:tcW w:w="1793" w:type="dxa"/>
          </w:tcPr>
          <w:p w:rsidR="00A53E27" w:rsidRPr="00A53E27" w:rsidRDefault="00A53E27" w:rsidP="00A53E27">
            <w:pPr>
              <w:spacing w:before="120" w:after="120" w:line="240" w:lineRule="exact"/>
              <w:rPr>
                <w:sz w:val="24"/>
                <w:szCs w:val="24"/>
              </w:rPr>
            </w:pPr>
            <w:r w:rsidRPr="00A53E27">
              <w:rPr>
                <w:sz w:val="24"/>
                <w:szCs w:val="24"/>
              </w:rPr>
              <w:t>High</w:t>
            </w:r>
          </w:p>
        </w:tc>
      </w:tr>
      <w:tr w:rsidR="00A53E27" w:rsidRPr="001D158A" w:rsidTr="00A53E27">
        <w:tc>
          <w:tcPr>
            <w:tcW w:w="8789" w:type="dxa"/>
            <w:gridSpan w:val="4"/>
          </w:tcPr>
          <w:p w:rsidR="00A53E27" w:rsidRPr="00A53E27" w:rsidRDefault="00A53E27" w:rsidP="00A53E27">
            <w:pPr>
              <w:spacing w:before="120" w:after="120" w:line="240" w:lineRule="exact"/>
              <w:rPr>
                <w:sz w:val="24"/>
                <w:szCs w:val="24"/>
              </w:rPr>
            </w:pPr>
            <w:r w:rsidRPr="00A53E27">
              <w:rPr>
                <w:b/>
                <w:sz w:val="24"/>
                <w:szCs w:val="24"/>
              </w:rPr>
              <w:t>Actor:</w:t>
            </w:r>
            <w:r w:rsidRPr="00A53E27">
              <w:rPr>
                <w:sz w:val="24"/>
                <w:szCs w:val="24"/>
              </w:rPr>
              <w:t xml:space="preserve"> </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Nurse.</w:t>
            </w:r>
          </w:p>
          <w:p w:rsidR="00A53E27" w:rsidRPr="00A53E27" w:rsidRDefault="00A53E27" w:rsidP="00A53E27">
            <w:pPr>
              <w:spacing w:before="120" w:after="120" w:line="240" w:lineRule="exact"/>
              <w:rPr>
                <w:b/>
                <w:sz w:val="24"/>
                <w:szCs w:val="24"/>
              </w:rPr>
            </w:pPr>
            <w:r w:rsidRPr="00A53E27">
              <w:rPr>
                <w:b/>
                <w:sz w:val="24"/>
                <w:szCs w:val="24"/>
              </w:rPr>
              <w:t>Summary:</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This use case allows nurse to register new patient profile.</w:t>
            </w:r>
          </w:p>
          <w:p w:rsidR="00A53E27" w:rsidRPr="00A53E27" w:rsidRDefault="00A53E27" w:rsidP="00A53E27">
            <w:pPr>
              <w:spacing w:before="120" w:after="120" w:line="240" w:lineRule="exact"/>
              <w:rPr>
                <w:b/>
                <w:sz w:val="24"/>
                <w:szCs w:val="24"/>
              </w:rPr>
            </w:pPr>
            <w:r w:rsidRPr="00A53E27">
              <w:rPr>
                <w:b/>
                <w:sz w:val="24"/>
                <w:szCs w:val="24"/>
              </w:rPr>
              <w:t>Goal:</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Nurse can create new patient profile.</w:t>
            </w:r>
          </w:p>
          <w:p w:rsidR="00A53E27" w:rsidRPr="00A53E27" w:rsidRDefault="00A53E27" w:rsidP="00A53E27">
            <w:pPr>
              <w:spacing w:before="120" w:after="120" w:line="240" w:lineRule="exact"/>
              <w:rPr>
                <w:sz w:val="24"/>
                <w:szCs w:val="24"/>
              </w:rPr>
            </w:pPr>
            <w:r w:rsidRPr="00A53E27">
              <w:rPr>
                <w:b/>
                <w:sz w:val="24"/>
                <w:szCs w:val="24"/>
              </w:rPr>
              <w:t>Triggers: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b/>
                <w:sz w:val="24"/>
                <w:szCs w:val="24"/>
              </w:rPr>
            </w:pPr>
            <w:r w:rsidRPr="00A53E27">
              <w:rPr>
                <w:rFonts w:ascii="Times New Roman" w:hAnsi="Times New Roman" w:cs="Times New Roman"/>
                <w:sz w:val="24"/>
                <w:szCs w:val="24"/>
              </w:rPr>
              <w:t xml:space="preserve"> Nurse send create patient profile command.</w:t>
            </w:r>
          </w:p>
          <w:p w:rsidR="00A53E27" w:rsidRPr="00A53E27" w:rsidRDefault="00A53E27" w:rsidP="00A53E27">
            <w:pPr>
              <w:spacing w:before="120" w:after="120" w:line="240" w:lineRule="exact"/>
              <w:rPr>
                <w:sz w:val="24"/>
                <w:szCs w:val="24"/>
              </w:rPr>
            </w:pPr>
            <w:r w:rsidRPr="00A53E27">
              <w:rPr>
                <w:b/>
                <w:sz w:val="24"/>
                <w:szCs w:val="24"/>
              </w:rPr>
              <w:t>Preconditions:</w:t>
            </w:r>
          </w:p>
          <w:p w:rsidR="00A53E27" w:rsidRPr="00A53E27" w:rsidRDefault="00A53E27" w:rsidP="00A53E27">
            <w:pPr>
              <w:pStyle w:val="ListParagraph"/>
              <w:numPr>
                <w:ilvl w:val="0"/>
                <w:numId w:val="35"/>
              </w:numPr>
              <w:spacing w:before="120" w:after="120" w:line="240" w:lineRule="exact"/>
              <w:ind w:left="862" w:firstLine="0"/>
              <w:rPr>
                <w:rFonts w:ascii="Times New Roman" w:hAnsi="Times New Roman" w:cs="Times New Roman"/>
                <w:sz w:val="24"/>
                <w:szCs w:val="24"/>
              </w:rPr>
            </w:pPr>
            <w:r w:rsidRPr="00A53E27">
              <w:rPr>
                <w:rFonts w:ascii="Times New Roman" w:hAnsi="Times New Roman" w:cs="Times New Roman"/>
                <w:sz w:val="24"/>
                <w:szCs w:val="24"/>
              </w:rPr>
              <w:t xml:space="preserve"> User must be logged in system before with role “Nurse”.</w:t>
            </w:r>
          </w:p>
          <w:p w:rsidR="00A53E27" w:rsidRPr="00A53E27" w:rsidRDefault="00A53E27" w:rsidP="00A53E27">
            <w:pPr>
              <w:spacing w:before="120" w:after="120" w:line="240" w:lineRule="exact"/>
              <w:rPr>
                <w:b/>
                <w:sz w:val="24"/>
                <w:szCs w:val="24"/>
              </w:rPr>
            </w:pPr>
            <w:r w:rsidRPr="00A53E27">
              <w:rPr>
                <w:b/>
                <w:sz w:val="24"/>
                <w:szCs w:val="24"/>
              </w:rPr>
              <w:t>Post Conditions:</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Success: </w:t>
            </w:r>
          </w:p>
          <w:p w:rsidR="00A53E27" w:rsidRPr="00A53E27" w:rsidRDefault="00A53E27" w:rsidP="00A53E27">
            <w:pPr>
              <w:spacing w:before="120" w:after="120" w:line="240" w:lineRule="exact"/>
              <w:rPr>
                <w:sz w:val="24"/>
                <w:szCs w:val="24"/>
              </w:rPr>
            </w:pPr>
            <w:r w:rsidRPr="00A53E27">
              <w:rPr>
                <w:sz w:val="24"/>
                <w:szCs w:val="24"/>
              </w:rPr>
              <w:lastRenderedPageBreak/>
              <w:t>+ New patient profile is created in storage.</w:t>
            </w:r>
          </w:p>
          <w:p w:rsidR="00A53E27" w:rsidRPr="00A53E27" w:rsidRDefault="00A53E27" w:rsidP="00A53E27">
            <w:pPr>
              <w:spacing w:before="120" w:after="120" w:line="240" w:lineRule="exact"/>
              <w:rPr>
                <w:sz w:val="24"/>
                <w:szCs w:val="24"/>
              </w:rPr>
            </w:pPr>
            <w:r w:rsidRPr="00A53E27">
              <w:rPr>
                <w:sz w:val="24"/>
                <w:szCs w:val="24"/>
              </w:rPr>
              <w:t>+ Credential information is sent to patient.</w:t>
            </w:r>
          </w:p>
          <w:p w:rsidR="00A53E27" w:rsidRPr="00A53E27" w:rsidRDefault="00A53E27" w:rsidP="00A53E27">
            <w:pPr>
              <w:spacing w:before="120" w:after="120" w:line="240" w:lineRule="exact"/>
              <w:rPr>
                <w:b/>
                <w:sz w:val="24"/>
                <w:szCs w:val="24"/>
              </w:rPr>
            </w:pPr>
            <w:r w:rsidRPr="00A53E27">
              <w:rPr>
                <w:sz w:val="24"/>
                <w:szCs w:val="24"/>
              </w:rPr>
              <w:t>+ Doctor will see new appointment with patient in his/her scheduler.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b/>
                <w:sz w:val="24"/>
                <w:szCs w:val="24"/>
              </w:rPr>
            </w:pPr>
            <w:r w:rsidRPr="00A53E27">
              <w:rPr>
                <w:rFonts w:ascii="Times New Roman" w:hAnsi="Times New Roman" w:cs="Times New Roman"/>
                <w:b/>
                <w:sz w:val="24"/>
                <w:szCs w:val="24"/>
              </w:rPr>
              <w:t xml:space="preserve">Fail: </w:t>
            </w:r>
            <w:r w:rsidRPr="00A53E27">
              <w:rPr>
                <w:rFonts w:ascii="Times New Roman" w:hAnsi="Times New Roman" w:cs="Times New Roman"/>
                <w:sz w:val="24"/>
                <w:szCs w:val="24"/>
              </w:rPr>
              <w:t>Display error message.</w:t>
            </w:r>
          </w:p>
          <w:p w:rsidR="00A53E27" w:rsidRPr="00A53E27" w:rsidRDefault="00A53E27" w:rsidP="00A53E27">
            <w:pPr>
              <w:spacing w:before="120" w:after="120" w:line="240" w:lineRule="exact"/>
              <w:rPr>
                <w:b/>
                <w:sz w:val="24"/>
                <w:szCs w:val="24"/>
              </w:rPr>
            </w:pPr>
            <w:r w:rsidRPr="00A53E2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A53E27" w:rsidRPr="00A53E27" w:rsidTr="00A53E27">
              <w:trPr>
                <w:trHeight w:hRule="exact" w:val="397"/>
              </w:trPr>
              <w:tc>
                <w:tcPr>
                  <w:tcW w:w="87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Step</w:t>
                  </w:r>
                </w:p>
              </w:tc>
              <w:tc>
                <w:tcPr>
                  <w:tcW w:w="3661"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ind w:left="34"/>
                    <w:jc w:val="center"/>
                    <w:rPr>
                      <w:sz w:val="24"/>
                      <w:szCs w:val="24"/>
                    </w:rPr>
                  </w:pPr>
                  <w:r w:rsidRPr="00A53E27">
                    <w:rPr>
                      <w:sz w:val="24"/>
                      <w:szCs w:val="24"/>
                    </w:rPr>
                    <w:t>System Response</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send create patient profile command.</w:t>
                  </w:r>
                </w:p>
              </w:tc>
              <w:tc>
                <w:tcPr>
                  <w:tcW w:w="4003" w:type="dxa"/>
                </w:tcPr>
                <w:p w:rsidR="00A53E27" w:rsidRPr="00A53E27" w:rsidRDefault="00A53E27" w:rsidP="00A53E27">
                  <w:pPr>
                    <w:spacing w:before="120" w:after="120" w:line="240" w:lineRule="exact"/>
                    <w:rPr>
                      <w:sz w:val="24"/>
                      <w:szCs w:val="24"/>
                    </w:rPr>
                  </w:pPr>
                  <w:r w:rsidRPr="00A53E27">
                    <w:rPr>
                      <w:sz w:val="24"/>
                      <w:szCs w:val="24"/>
                    </w:rPr>
                    <w:t>System require inputting information:</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Patient name: free text input, required, length = 3- 50.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Birthdate: date time input, required, value from 1900 to current year.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Gender: input text, required, value is F (Female) or M (Male)</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Weight: free text input, required, value = 1- 1000, unit: kilogram.</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Height: free text input, required, value = 1- 300, unit: centimeter.</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Doctor: free text input, required, value is the available doctor in system.</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Symptom: free text input, required, length = 10 – 1000.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Email: free text input, required, length = 10 – 100.</w:t>
                  </w:r>
                </w:p>
                <w:p w:rsidR="00A53E27" w:rsidRPr="00A53E27" w:rsidRDefault="00A53E27" w:rsidP="00A53E27">
                  <w:pPr>
                    <w:pStyle w:val="ListParagraph"/>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Phone number: free text input, required, max length = 15.</w:t>
                  </w: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2</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input all required information</w:t>
                  </w:r>
                </w:p>
              </w:tc>
              <w:tc>
                <w:tcPr>
                  <w:tcW w:w="4003" w:type="dxa"/>
                </w:tcPr>
                <w:p w:rsidR="00A53E27" w:rsidRPr="00A53E27" w:rsidRDefault="00A53E27" w:rsidP="00A53E27">
                  <w:pPr>
                    <w:spacing w:before="120" w:after="120" w:line="240" w:lineRule="exact"/>
                    <w:rPr>
                      <w:sz w:val="24"/>
                      <w:szCs w:val="24"/>
                    </w:rPr>
                  </w:pPr>
                </w:p>
              </w:tc>
            </w:tr>
            <w:tr w:rsidR="00A53E27" w:rsidRPr="00A53E27" w:rsidTr="00A53E27">
              <w:tc>
                <w:tcPr>
                  <w:tcW w:w="870" w:type="dxa"/>
                </w:tcPr>
                <w:p w:rsidR="00A53E27" w:rsidRPr="00A53E27" w:rsidRDefault="00A53E27" w:rsidP="00A53E27">
                  <w:pPr>
                    <w:spacing w:before="120" w:after="120" w:line="240" w:lineRule="exact"/>
                    <w:jc w:val="center"/>
                    <w:rPr>
                      <w:sz w:val="24"/>
                      <w:szCs w:val="24"/>
                    </w:rPr>
                  </w:pPr>
                  <w:r w:rsidRPr="00A53E27">
                    <w:rPr>
                      <w:sz w:val="24"/>
                      <w:szCs w:val="24"/>
                    </w:rPr>
                    <w:t>3</w:t>
                  </w:r>
                </w:p>
              </w:tc>
              <w:tc>
                <w:tcPr>
                  <w:tcW w:w="3661" w:type="dxa"/>
                </w:tcPr>
                <w:p w:rsidR="00A53E27" w:rsidRPr="00A53E27" w:rsidRDefault="00A53E27" w:rsidP="00A53E27">
                  <w:pPr>
                    <w:spacing w:before="120" w:after="120" w:line="240" w:lineRule="exact"/>
                    <w:rPr>
                      <w:sz w:val="24"/>
                      <w:szCs w:val="24"/>
                    </w:rPr>
                  </w:pPr>
                  <w:r w:rsidRPr="00A53E27">
                    <w:rPr>
                      <w:sz w:val="24"/>
                      <w:szCs w:val="24"/>
                    </w:rPr>
                    <w:t>Nurse send register patient profile command</w:t>
                  </w:r>
                </w:p>
                <w:p w:rsidR="00A53E27" w:rsidRPr="00A53E27" w:rsidRDefault="00A53E27" w:rsidP="00A53E27">
                  <w:pPr>
                    <w:spacing w:before="120" w:after="120" w:line="240" w:lineRule="exact"/>
                    <w:rPr>
                      <w:sz w:val="24"/>
                      <w:szCs w:val="24"/>
                    </w:rPr>
                  </w:pPr>
                </w:p>
              </w:tc>
              <w:tc>
                <w:tcPr>
                  <w:tcW w:w="4003" w:type="dxa"/>
                </w:tcPr>
                <w:p w:rsidR="00A53E27" w:rsidRPr="00A53E27" w:rsidRDefault="00A53E27" w:rsidP="00A53E27">
                  <w:pPr>
                    <w:spacing w:before="120" w:after="120" w:line="240" w:lineRule="exact"/>
                    <w:rPr>
                      <w:sz w:val="24"/>
                      <w:szCs w:val="24"/>
                    </w:rPr>
                  </w:pPr>
                  <w:r w:rsidRPr="00A53E27">
                    <w:rPr>
                      <w:sz w:val="24"/>
                      <w:szCs w:val="24"/>
                    </w:rPr>
                    <w:t>Display message that profile has been created. Credential information is sent to patient’s email.</w:t>
                  </w:r>
                </w:p>
                <w:p w:rsidR="00A53E27" w:rsidRPr="00A53E27" w:rsidRDefault="00A53E27" w:rsidP="00A53E27">
                  <w:pPr>
                    <w:spacing w:before="120" w:after="120" w:line="240" w:lineRule="exact"/>
                    <w:rPr>
                      <w:sz w:val="24"/>
                      <w:szCs w:val="24"/>
                    </w:rPr>
                  </w:pPr>
                  <w:r w:rsidRPr="00A53E27">
                    <w:rPr>
                      <w:sz w:val="24"/>
                      <w:szCs w:val="24"/>
                    </w:rPr>
                    <w:t>[Alternative 1]</w:t>
                  </w:r>
                </w:p>
                <w:p w:rsidR="00A53E27" w:rsidRPr="00A53E27" w:rsidRDefault="00A53E27" w:rsidP="00A53E27">
                  <w:pPr>
                    <w:spacing w:before="120" w:after="120" w:line="240" w:lineRule="exact"/>
                    <w:rPr>
                      <w:sz w:val="24"/>
                      <w:szCs w:val="24"/>
                    </w:rPr>
                  </w:pPr>
                  <w:r w:rsidRPr="00A53E27">
                    <w:rPr>
                      <w:sz w:val="24"/>
                      <w:szCs w:val="24"/>
                    </w:rPr>
                    <w:t>[Exception 1]</w:t>
                  </w:r>
                </w:p>
                <w:p w:rsidR="00A53E27" w:rsidRPr="00A53E27" w:rsidRDefault="00A53E27" w:rsidP="00A53E27">
                  <w:pPr>
                    <w:spacing w:before="120" w:after="120" w:line="240" w:lineRule="exact"/>
                    <w:rPr>
                      <w:sz w:val="24"/>
                      <w:szCs w:val="24"/>
                    </w:rPr>
                  </w:pPr>
                  <w:r w:rsidRPr="00A53E27">
                    <w:rPr>
                      <w:sz w:val="24"/>
                      <w:szCs w:val="24"/>
                    </w:rPr>
                    <w:t>[Exception 2]</w:t>
                  </w:r>
                </w:p>
                <w:p w:rsidR="00A53E27" w:rsidRPr="00A53E27" w:rsidRDefault="00A53E27" w:rsidP="00A53E27">
                  <w:pPr>
                    <w:spacing w:before="120" w:after="120" w:line="240" w:lineRule="exact"/>
                    <w:rPr>
                      <w:sz w:val="24"/>
                      <w:szCs w:val="24"/>
                    </w:rPr>
                  </w:pPr>
                  <w:r w:rsidRPr="00A53E27">
                    <w:rPr>
                      <w:sz w:val="24"/>
                      <w:szCs w:val="24"/>
                    </w:rPr>
                    <w:t>[Exception 3]</w:t>
                  </w:r>
                </w:p>
              </w:tc>
            </w:tr>
          </w:tbl>
          <w:p w:rsidR="00A53E27" w:rsidRPr="00A53E27" w:rsidRDefault="00A53E27" w:rsidP="00A53E27">
            <w:pPr>
              <w:spacing w:before="120" w:after="120" w:line="240" w:lineRule="exact"/>
              <w:rPr>
                <w:sz w:val="24"/>
                <w:szCs w:val="24"/>
              </w:rPr>
            </w:pPr>
            <w:r w:rsidRPr="00A53E27">
              <w:rPr>
                <w:b/>
                <w:sz w:val="24"/>
                <w:szCs w:val="24"/>
              </w:rPr>
              <w:t>Alternative Scenario:</w:t>
            </w:r>
            <w:r w:rsidRPr="00A53E27">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53E27" w:rsidRPr="00A53E27" w:rsidTr="00A53E27">
              <w:trPr>
                <w:trHeight w:hRule="exact" w:val="397"/>
              </w:trPr>
              <w:tc>
                <w:tcPr>
                  <w:tcW w:w="88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System Response</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t>1</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cancel command.</w:t>
                  </w:r>
                </w:p>
              </w:tc>
              <w:tc>
                <w:tcPr>
                  <w:tcW w:w="4003" w:type="dxa"/>
                </w:tcPr>
                <w:p w:rsidR="00A53E27" w:rsidRPr="00A53E27" w:rsidRDefault="00A53E27" w:rsidP="00A53E27">
                  <w:pPr>
                    <w:spacing w:before="120" w:after="120" w:line="240" w:lineRule="exact"/>
                    <w:rPr>
                      <w:sz w:val="24"/>
                      <w:szCs w:val="24"/>
                    </w:rPr>
                  </w:pPr>
                  <w:r w:rsidRPr="00A53E27">
                    <w:rPr>
                      <w:sz w:val="24"/>
                      <w:szCs w:val="24"/>
                    </w:rPr>
                    <w:t>Display main view. New patient’s profile data is not created.</w:t>
                  </w:r>
                </w:p>
              </w:tc>
            </w:tr>
          </w:tbl>
          <w:p w:rsidR="00A53E27" w:rsidRPr="00A53E27" w:rsidRDefault="00A53E27" w:rsidP="00A53E27">
            <w:pPr>
              <w:spacing w:before="120" w:after="120" w:line="240" w:lineRule="exact"/>
              <w:rPr>
                <w:sz w:val="24"/>
                <w:szCs w:val="24"/>
              </w:rPr>
            </w:pPr>
            <w:r w:rsidRPr="00A53E27">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A53E27" w:rsidRPr="00A53E27" w:rsidTr="00A53E27">
              <w:trPr>
                <w:trHeight w:hRule="exact" w:val="397"/>
              </w:trPr>
              <w:tc>
                <w:tcPr>
                  <w:tcW w:w="880"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No</w:t>
                  </w:r>
                </w:p>
              </w:tc>
              <w:tc>
                <w:tcPr>
                  <w:tcW w:w="3685"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Actor Action</w:t>
                  </w:r>
                </w:p>
              </w:tc>
              <w:tc>
                <w:tcPr>
                  <w:tcW w:w="4003" w:type="dxa"/>
                  <w:shd w:val="clear" w:color="auto" w:fill="F2F2F2" w:themeFill="background1" w:themeFillShade="F2"/>
                </w:tcPr>
                <w:p w:rsidR="00A53E27" w:rsidRPr="00A53E27" w:rsidRDefault="00A53E27" w:rsidP="00A53E27">
                  <w:pPr>
                    <w:spacing w:before="120" w:after="120" w:line="240" w:lineRule="exact"/>
                    <w:jc w:val="center"/>
                    <w:rPr>
                      <w:sz w:val="24"/>
                      <w:szCs w:val="24"/>
                    </w:rPr>
                  </w:pPr>
                  <w:r w:rsidRPr="00A53E27">
                    <w:rPr>
                      <w:sz w:val="24"/>
                      <w:szCs w:val="24"/>
                    </w:rPr>
                    <w:t>System Response</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lastRenderedPageBreak/>
                    <w:t>1</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register patient profile command without inputting all required fields.</w:t>
                  </w:r>
                </w:p>
              </w:tc>
              <w:tc>
                <w:tcPr>
                  <w:tcW w:w="4003" w:type="dxa"/>
                </w:tcPr>
                <w:p w:rsidR="00A53E27" w:rsidRPr="00A53E27" w:rsidRDefault="00A53E27" w:rsidP="00A53E27">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notice that user need to input all required field.</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t>2</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register command</w:t>
                  </w:r>
                </w:p>
              </w:tc>
              <w:tc>
                <w:tcPr>
                  <w:tcW w:w="4003" w:type="dxa"/>
                </w:tcPr>
                <w:p w:rsidR="00A53E27" w:rsidRPr="00A53E27" w:rsidRDefault="00A53E27" w:rsidP="00A53E27">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display error message that can’t create new patient profile. New register patient profile request is aborted.</w:t>
                  </w:r>
                </w:p>
              </w:tc>
            </w:tr>
            <w:tr w:rsidR="00A53E27" w:rsidRPr="00A53E27" w:rsidTr="00A53E27">
              <w:tc>
                <w:tcPr>
                  <w:tcW w:w="880" w:type="dxa"/>
                </w:tcPr>
                <w:p w:rsidR="00A53E27" w:rsidRPr="00A53E27" w:rsidRDefault="00A53E27" w:rsidP="00A53E27">
                  <w:pPr>
                    <w:spacing w:before="120" w:after="120" w:line="240" w:lineRule="exact"/>
                    <w:jc w:val="center"/>
                    <w:rPr>
                      <w:sz w:val="24"/>
                      <w:szCs w:val="24"/>
                    </w:rPr>
                  </w:pPr>
                  <w:r w:rsidRPr="00A53E27">
                    <w:rPr>
                      <w:sz w:val="24"/>
                      <w:szCs w:val="24"/>
                    </w:rPr>
                    <w:t>3</w:t>
                  </w:r>
                </w:p>
              </w:tc>
              <w:tc>
                <w:tcPr>
                  <w:tcW w:w="3685" w:type="dxa"/>
                </w:tcPr>
                <w:p w:rsidR="00A53E27" w:rsidRPr="00A53E27" w:rsidRDefault="00A53E27" w:rsidP="00A53E27">
                  <w:pPr>
                    <w:spacing w:before="120" w:after="120" w:line="240" w:lineRule="exact"/>
                    <w:rPr>
                      <w:sz w:val="24"/>
                      <w:szCs w:val="24"/>
                    </w:rPr>
                  </w:pPr>
                  <w:r w:rsidRPr="00A53E27">
                    <w:rPr>
                      <w:sz w:val="24"/>
                      <w:szCs w:val="24"/>
                    </w:rPr>
                    <w:t>Nurse send register command</w:t>
                  </w:r>
                </w:p>
              </w:tc>
              <w:tc>
                <w:tcPr>
                  <w:tcW w:w="4003" w:type="dxa"/>
                </w:tcPr>
                <w:p w:rsidR="00A53E27" w:rsidRPr="00A53E27" w:rsidRDefault="00A53E27" w:rsidP="00A53E27">
                  <w:pPr>
                    <w:pStyle w:val="ListParagraph"/>
                    <w:spacing w:before="120" w:after="120" w:line="240" w:lineRule="exact"/>
                    <w:ind w:left="0"/>
                    <w:rPr>
                      <w:rFonts w:ascii="Times New Roman" w:hAnsi="Times New Roman" w:cs="Times New Roman"/>
                      <w:sz w:val="24"/>
                      <w:szCs w:val="24"/>
                    </w:rPr>
                  </w:pPr>
                  <w:r w:rsidRPr="00A53E27">
                    <w:rPr>
                      <w:rFonts w:ascii="Times New Roman" w:hAnsi="Times New Roman" w:cs="Times New Roman"/>
                      <w:sz w:val="24"/>
                      <w:szCs w:val="24"/>
                    </w:rPr>
                    <w:t>System notify user that email is existed in system, required user inputting again.</w:t>
                  </w:r>
                </w:p>
              </w:tc>
            </w:tr>
          </w:tbl>
          <w:p w:rsidR="00A53E27" w:rsidRPr="00A53E27" w:rsidRDefault="00A53E27" w:rsidP="00A53E27">
            <w:pPr>
              <w:spacing w:before="120" w:after="120" w:line="240" w:lineRule="exact"/>
              <w:rPr>
                <w:sz w:val="24"/>
                <w:szCs w:val="24"/>
              </w:rPr>
            </w:pPr>
            <w:r w:rsidRPr="00A53E27">
              <w:rPr>
                <w:b/>
                <w:sz w:val="24"/>
                <w:szCs w:val="24"/>
              </w:rPr>
              <w:t xml:space="preserve">Relationships: </w:t>
            </w:r>
            <w:r w:rsidRPr="00A53E27">
              <w:rPr>
                <w:sz w:val="24"/>
                <w:szCs w:val="24"/>
              </w:rPr>
              <w:t>N/A.</w:t>
            </w:r>
          </w:p>
          <w:p w:rsidR="00A53E27" w:rsidRPr="00A53E27" w:rsidRDefault="00A53E27" w:rsidP="00A53E27">
            <w:pPr>
              <w:keepNext/>
              <w:spacing w:before="120" w:after="120" w:line="240" w:lineRule="exact"/>
              <w:rPr>
                <w:sz w:val="24"/>
                <w:szCs w:val="24"/>
              </w:rPr>
            </w:pPr>
            <w:r w:rsidRPr="00A53E27">
              <w:rPr>
                <w:b/>
                <w:sz w:val="24"/>
                <w:szCs w:val="24"/>
              </w:rPr>
              <w:t xml:space="preserve">Business Rules: </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With old patient, nurse don’t need to create new patient profile.</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New patient profile will be create with required information.</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Symptom is the clinical status of patient when get sick, so it should be clear, short and easy to understand.</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An email contain username and password should be send to patient, patient can use this credential information to login system.</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The initial status of patient account will be set to ACTIVE.</w:t>
            </w:r>
          </w:p>
          <w:p w:rsidR="00A53E27" w:rsidRPr="00A53E27" w:rsidRDefault="00A53E27" w:rsidP="00A53E27">
            <w:pPr>
              <w:pStyle w:val="ListParagraph"/>
              <w:keepNext/>
              <w:numPr>
                <w:ilvl w:val="0"/>
                <w:numId w:val="33"/>
              </w:numPr>
              <w:spacing w:before="120" w:after="120" w:line="240" w:lineRule="exact"/>
              <w:ind w:firstLine="0"/>
              <w:rPr>
                <w:rFonts w:ascii="Times New Roman" w:hAnsi="Times New Roman" w:cs="Times New Roman"/>
                <w:sz w:val="24"/>
                <w:szCs w:val="24"/>
              </w:rPr>
            </w:pPr>
            <w:r w:rsidRPr="00A53E27">
              <w:rPr>
                <w:rFonts w:ascii="Times New Roman" w:hAnsi="Times New Roman" w:cs="Times New Roman"/>
                <w:sz w:val="24"/>
                <w:szCs w:val="24"/>
              </w:rPr>
              <w:t>Based on clinical symptom, new medical record data will be created. The initial status of this medical record will be set to AWAITING TO CHECK.</w:t>
            </w:r>
          </w:p>
        </w:tc>
      </w:tr>
    </w:tbl>
    <w:p w:rsidR="00B942CF" w:rsidRDefault="00B942CF" w:rsidP="00F9255C">
      <w:pPr>
        <w:ind w:firstLine="1170"/>
        <w:rPr>
          <w:lang w:val="vi-VN"/>
        </w:rPr>
      </w:pPr>
    </w:p>
    <w:p w:rsidR="00F9255C" w:rsidRDefault="00F9255C" w:rsidP="00F9255C">
      <w:pPr>
        <w:pStyle w:val="Heading6"/>
        <w:ind w:firstLine="378"/>
        <w:rPr>
          <w:rFonts w:asciiTheme="minorHAnsi" w:hAnsiTheme="minorHAnsi"/>
          <w:sz w:val="28"/>
          <w:szCs w:val="28"/>
          <w:lang w:val="vi-VN"/>
        </w:rPr>
      </w:pPr>
      <w:r w:rsidRPr="00C27FD0">
        <w:rPr>
          <w:rFonts w:asciiTheme="minorHAnsi" w:hAnsiTheme="minorHAnsi"/>
          <w:sz w:val="28"/>
          <w:szCs w:val="28"/>
          <w:lang w:val="vi-VN"/>
        </w:rPr>
        <w:t>&lt;Nurse&gt; Update Patient’s History</w:t>
      </w:r>
    </w:p>
    <w:p w:rsidR="00F9255C" w:rsidRDefault="00F9255C" w:rsidP="00F9255C">
      <w:pPr>
        <w:ind w:firstLine="1080"/>
        <w:rPr>
          <w:lang w:val="vi-VN"/>
        </w:rPr>
      </w:pPr>
      <w:r>
        <w:rPr>
          <w:noProof/>
        </w:rPr>
        <w:drawing>
          <wp:inline distT="0" distB="0" distL="0" distR="0" wp14:anchorId="0A6C09FC" wp14:editId="6DC7C815">
            <wp:extent cx="3000794" cy="170521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PNG"/>
                    <pic:cNvPicPr/>
                  </pic:nvPicPr>
                  <pic:blipFill>
                    <a:blip r:embed="rId27">
                      <a:extLst>
                        <a:ext uri="{28A0092B-C50C-407E-A947-70E740481C1C}">
                          <a14:useLocalDpi xmlns:a14="http://schemas.microsoft.com/office/drawing/2010/main" val="0"/>
                        </a:ext>
                      </a:extLst>
                    </a:blip>
                    <a:stretch>
                      <a:fillRect/>
                    </a:stretch>
                  </pic:blipFill>
                  <pic:spPr>
                    <a:xfrm>
                      <a:off x="0" y="0"/>
                      <a:ext cx="3000794" cy="1705213"/>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UCA04</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UCA04</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Update patient’s history.</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Nurse.</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nurse to update new patient’s history.</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Nurse can update new medical record data related to patient into system.</w:t>
            </w:r>
          </w:p>
          <w:p w:rsidR="00696AA2" w:rsidRPr="00696AA2" w:rsidRDefault="00696AA2" w:rsidP="00696AA2">
            <w:pPr>
              <w:spacing w:before="120" w:after="120" w:line="240" w:lineRule="exact"/>
              <w:rPr>
                <w:sz w:val="24"/>
                <w:szCs w:val="24"/>
              </w:rPr>
            </w:pPr>
            <w:r w:rsidRPr="00696AA2">
              <w:rPr>
                <w:b/>
                <w:sz w:val="24"/>
                <w:szCs w:val="24"/>
              </w:rPr>
              <w:lastRenderedPageBreak/>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 xml:space="preserve"> Nurse send updating patient’s history command.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User must be logged in system before with role “Nurse”.</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The patient profile must is available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p>
          <w:p w:rsidR="00696AA2" w:rsidRPr="00696AA2" w:rsidRDefault="00696AA2" w:rsidP="00696AA2">
            <w:pPr>
              <w:spacing w:before="120" w:after="120" w:line="240" w:lineRule="exact"/>
              <w:rPr>
                <w:sz w:val="24"/>
                <w:szCs w:val="24"/>
              </w:rPr>
            </w:pPr>
            <w:r w:rsidRPr="00696AA2">
              <w:rPr>
                <w:sz w:val="24"/>
                <w:szCs w:val="24"/>
              </w:rPr>
              <w:t>+ New patient’s history is created in storage.</w:t>
            </w:r>
          </w:p>
          <w:p w:rsidR="00696AA2" w:rsidRPr="00696AA2" w:rsidRDefault="00696AA2" w:rsidP="00696AA2">
            <w:pPr>
              <w:spacing w:before="120" w:after="120" w:line="240" w:lineRule="exact"/>
              <w:rPr>
                <w:b/>
                <w:sz w:val="24"/>
                <w:szCs w:val="24"/>
              </w:rPr>
            </w:pPr>
            <w:r w:rsidRPr="00696AA2">
              <w:rPr>
                <w:sz w:val="24"/>
                <w:szCs w:val="24"/>
              </w:rPr>
              <w:t>+ Doctor will see new appointment with patient in his/her scheduler.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r w:rsidRPr="00696AA2">
              <w:rPr>
                <w:rFonts w:ascii="Times New Roman" w:hAnsi="Times New Roman" w:cs="Times New Roman"/>
                <w:sz w:val="24"/>
                <w:szCs w:val="24"/>
              </w:rPr>
              <w:t>Display error message.</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send update patient’s history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System require inputting information:</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Weight: free text input, required, value = 1- 1000, unit: kilogram.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Height: free text input, required, value = 1- 300, unit: centimeter.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Doctor: free text input, required, value is the available doctor in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Symptom: free text input, required, length = 10 – 1000.</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input all require field</w:t>
                  </w:r>
                </w:p>
              </w:tc>
              <w:tc>
                <w:tcPr>
                  <w:tcW w:w="4003" w:type="dxa"/>
                </w:tcPr>
                <w:p w:rsidR="00696AA2" w:rsidRPr="00696AA2" w:rsidRDefault="00696AA2" w:rsidP="00696AA2">
                  <w:pPr>
                    <w:spacing w:before="120" w:after="120" w:line="240" w:lineRule="exact"/>
                    <w:ind w:left="1429"/>
                    <w:rPr>
                      <w:sz w:val="24"/>
                      <w:szCs w:val="24"/>
                    </w:rPr>
                  </w:pP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3</w:t>
                  </w:r>
                </w:p>
              </w:tc>
              <w:tc>
                <w:tcPr>
                  <w:tcW w:w="3661" w:type="dxa"/>
                </w:tcPr>
                <w:p w:rsidR="00696AA2" w:rsidRPr="00696AA2" w:rsidRDefault="00696AA2" w:rsidP="00696AA2">
                  <w:pPr>
                    <w:spacing w:before="120" w:after="120" w:line="240" w:lineRule="exact"/>
                    <w:rPr>
                      <w:sz w:val="24"/>
                      <w:szCs w:val="24"/>
                    </w:rPr>
                  </w:pPr>
                  <w:r w:rsidRPr="00696AA2">
                    <w:rPr>
                      <w:sz w:val="24"/>
                      <w:szCs w:val="24"/>
                    </w:rPr>
                    <w:t>Nurse send update history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Display that new patient’s history is added into system.</w:t>
                  </w:r>
                </w:p>
                <w:p w:rsidR="00696AA2" w:rsidRPr="00696AA2" w:rsidRDefault="00696AA2" w:rsidP="00696AA2">
                  <w:pPr>
                    <w:spacing w:before="120" w:after="120" w:line="240" w:lineRule="exact"/>
                    <w:rPr>
                      <w:sz w:val="24"/>
                      <w:szCs w:val="24"/>
                    </w:rPr>
                  </w:pPr>
                  <w:r w:rsidRPr="00696AA2">
                    <w:rPr>
                      <w:sz w:val="24"/>
                      <w:szCs w:val="24"/>
                    </w:rPr>
                    <w:t>[Alternative 1]</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[Exception 2]</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tcPr>
                <w:p w:rsidR="00696AA2" w:rsidRPr="00696AA2" w:rsidRDefault="00696AA2" w:rsidP="00696AA2">
                  <w:pPr>
                    <w:spacing w:before="120" w:after="120" w:line="240" w:lineRule="exact"/>
                    <w:rPr>
                      <w:sz w:val="24"/>
                      <w:szCs w:val="24"/>
                    </w:rPr>
                  </w:pPr>
                  <w:bookmarkStart w:id="57" w:name="OLE_LINK1"/>
                  <w:r w:rsidRPr="00696AA2">
                    <w:rPr>
                      <w:sz w:val="24"/>
                      <w:szCs w:val="24"/>
                    </w:rPr>
                    <w:t xml:space="preserve">Nurse send </w:t>
                  </w:r>
                  <w:bookmarkEnd w:id="57"/>
                  <w:r w:rsidRPr="00696AA2">
                    <w:rPr>
                      <w:sz w:val="24"/>
                      <w:szCs w:val="24"/>
                    </w:rPr>
                    <w:t>cancel command</w:t>
                  </w:r>
                </w:p>
              </w:tc>
              <w:tc>
                <w:tcPr>
                  <w:tcW w:w="4003" w:type="dxa"/>
                </w:tcPr>
                <w:p w:rsidR="00696AA2" w:rsidRPr="00696AA2" w:rsidRDefault="00696AA2" w:rsidP="00696AA2">
                  <w:pPr>
                    <w:spacing w:before="120" w:after="120" w:line="240" w:lineRule="exact"/>
                    <w:rPr>
                      <w:sz w:val="24"/>
                      <w:szCs w:val="24"/>
                    </w:rPr>
                  </w:pPr>
                  <w:r w:rsidRPr="00696AA2">
                    <w:rPr>
                      <w:sz w:val="24"/>
                      <w:szCs w:val="24"/>
                    </w:rPr>
                    <w:t>Display main view.</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tcPr>
                <w:p w:rsidR="00696AA2" w:rsidRPr="00696AA2" w:rsidRDefault="00696AA2" w:rsidP="00696AA2">
                  <w:pPr>
                    <w:spacing w:before="120" w:after="120" w:line="240" w:lineRule="exact"/>
                    <w:rPr>
                      <w:sz w:val="24"/>
                      <w:szCs w:val="24"/>
                    </w:rPr>
                  </w:pPr>
                  <w:r w:rsidRPr="00696AA2">
                    <w:rPr>
                      <w:sz w:val="24"/>
                      <w:szCs w:val="24"/>
                    </w:rPr>
                    <w:t>Nurse send register patient profile command without inputting all required fields.</w:t>
                  </w:r>
                </w:p>
              </w:tc>
              <w:tc>
                <w:tcPr>
                  <w:tcW w:w="4003" w:type="dxa"/>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notice that user need to input all required field.</w:t>
                  </w:r>
                </w:p>
              </w:tc>
            </w:tr>
            <w:tr w:rsidR="00696AA2" w:rsidRPr="00696AA2" w:rsidTr="00696AA2">
              <w:tc>
                <w:tcPr>
                  <w:tcW w:w="880" w:type="dxa"/>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tcPr>
                <w:p w:rsidR="00696AA2" w:rsidRPr="00696AA2" w:rsidRDefault="00696AA2" w:rsidP="00696AA2">
                  <w:pPr>
                    <w:spacing w:before="120" w:after="120" w:line="240" w:lineRule="exact"/>
                    <w:rPr>
                      <w:sz w:val="24"/>
                      <w:szCs w:val="24"/>
                    </w:rPr>
                  </w:pPr>
                  <w:r w:rsidRPr="00696AA2">
                    <w:rPr>
                      <w:sz w:val="24"/>
                      <w:szCs w:val="24"/>
                    </w:rPr>
                    <w:t>Nurse send update history command</w:t>
                  </w:r>
                </w:p>
              </w:tc>
              <w:tc>
                <w:tcPr>
                  <w:tcW w:w="4003" w:type="dxa"/>
                </w:tcPr>
                <w:p w:rsidR="00696AA2" w:rsidRPr="00696AA2" w:rsidRDefault="00696AA2" w:rsidP="00696AA2">
                  <w:pPr>
                    <w:pStyle w:val="ListParagraph"/>
                    <w:spacing w:before="120" w:after="120" w:line="240" w:lineRule="exact"/>
                    <w:ind w:left="0"/>
                    <w:rPr>
                      <w:rFonts w:ascii="Times New Roman" w:hAnsi="Times New Roman" w:cs="Times New Roman"/>
                      <w:sz w:val="24"/>
                      <w:szCs w:val="24"/>
                    </w:rPr>
                  </w:pPr>
                  <w:r w:rsidRPr="00696AA2">
                    <w:rPr>
                      <w:rFonts w:ascii="Times New Roman" w:hAnsi="Times New Roman" w:cs="Times New Roman"/>
                      <w:sz w:val="24"/>
                      <w:szCs w:val="24"/>
                    </w:rPr>
                    <w:t>System display error message that can’t update patient’s history. No medical record data is insert into storage.</w:t>
                  </w:r>
                </w:p>
              </w:tc>
            </w:tr>
          </w:tbl>
          <w:p w:rsidR="00696AA2" w:rsidRPr="00696AA2" w:rsidRDefault="00696AA2" w:rsidP="00696AA2">
            <w:pPr>
              <w:spacing w:before="120" w:after="120" w:line="240" w:lineRule="exact"/>
              <w:rPr>
                <w:sz w:val="24"/>
                <w:szCs w:val="24"/>
              </w:rPr>
            </w:pPr>
            <w:r w:rsidRPr="00696AA2">
              <w:rPr>
                <w:b/>
                <w:sz w:val="24"/>
                <w:szCs w:val="24"/>
              </w:rPr>
              <w:lastRenderedPageBreak/>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 xml:space="preserve">Business Rules: </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Clinical symptom must be clearly, shortly.</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Patient’s profile must be available before.</w:t>
            </w:r>
          </w:p>
          <w:p w:rsidR="00696AA2" w:rsidRPr="00696AA2" w:rsidRDefault="00696AA2" w:rsidP="00696AA2">
            <w:pPr>
              <w:pStyle w:val="ListParagraph"/>
              <w:keepNext/>
              <w:numPr>
                <w:ilvl w:val="0"/>
                <w:numId w:val="38"/>
              </w:numPr>
              <w:spacing w:before="120" w:after="120" w:line="240" w:lineRule="exact"/>
              <w:ind w:firstLine="0"/>
              <w:jc w:val="both"/>
              <w:rPr>
                <w:rFonts w:ascii="Times New Roman" w:hAnsi="Times New Roman" w:cs="Times New Roman"/>
                <w:sz w:val="24"/>
                <w:szCs w:val="24"/>
              </w:rPr>
            </w:pPr>
            <w:r w:rsidRPr="00696AA2">
              <w:rPr>
                <w:rFonts w:ascii="Times New Roman" w:hAnsi="Times New Roman" w:cs="Times New Roman"/>
                <w:sz w:val="24"/>
                <w:szCs w:val="24"/>
              </w:rPr>
              <w:t>Based on clinical symptom, new medical record data will be created. The initial status of this medical record will be set to AWAITING TO CHECK.</w:t>
            </w:r>
          </w:p>
        </w:tc>
      </w:tr>
    </w:tbl>
    <w:p w:rsidR="00F9255C" w:rsidRPr="00C27FD0" w:rsidRDefault="00F9255C" w:rsidP="00F9255C">
      <w:pPr>
        <w:ind w:firstLine="1080"/>
      </w:pPr>
    </w:p>
    <w:p w:rsidR="00F9255C" w:rsidRDefault="00F9255C" w:rsidP="00F9255C">
      <w:pPr>
        <w:pStyle w:val="Heading5"/>
        <w:ind w:firstLine="252"/>
        <w:rPr>
          <w:i w:val="0"/>
          <w:iCs w:val="0"/>
          <w:sz w:val="28"/>
          <w:szCs w:val="28"/>
        </w:rPr>
      </w:pPr>
      <w:r w:rsidRPr="006F2B20">
        <w:rPr>
          <w:i w:val="0"/>
          <w:iCs w:val="0"/>
          <w:sz w:val="28"/>
          <w:szCs w:val="28"/>
        </w:rPr>
        <w:t>&lt;Scheduler&gt; Overall Use Case</w:t>
      </w:r>
    </w:p>
    <w:p w:rsidR="00F9255C" w:rsidRDefault="00516E2B" w:rsidP="00F9255C">
      <w:pPr>
        <w:ind w:firstLine="900"/>
      </w:pPr>
      <w:r>
        <w:rPr>
          <w:noProof/>
        </w:rPr>
        <w:drawing>
          <wp:inline distT="0" distB="0" distL="0" distR="0" wp14:anchorId="11EC9E35" wp14:editId="25E4AB53">
            <wp:extent cx="3742857" cy="507619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42857" cy="5076190"/>
                    </a:xfrm>
                    <a:prstGeom prst="rect">
                      <a:avLst/>
                    </a:prstGeom>
                  </pic:spPr>
                </pic:pic>
              </a:graphicData>
            </a:graphic>
          </wp:inline>
        </w:drawing>
      </w: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Patient</w:t>
      </w:r>
    </w:p>
    <w:p w:rsidR="00F9255C" w:rsidRDefault="00F9255C" w:rsidP="00F9255C">
      <w:pPr>
        <w:ind w:firstLine="1080"/>
        <w:rPr>
          <w:lang w:val="vi-VN"/>
        </w:rPr>
      </w:pPr>
      <w:r>
        <w:rPr>
          <w:noProof/>
        </w:rPr>
        <w:drawing>
          <wp:inline distT="0" distB="0" distL="0" distR="0" wp14:anchorId="055250B8" wp14:editId="41EF544C">
            <wp:extent cx="3142857" cy="1704762"/>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142857" cy="1704762"/>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lastRenderedPageBreak/>
              <w:t>USE CASE – UCA07</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UCA08</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Notify to patient.</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patient receiving notification.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 can send notification to patient.</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The scheduling time is configured.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Appointment request data is inserted in storage before.</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Prescription data is inserted in storage before.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Patient will receive notification, new notification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p>
          <w:p w:rsidR="00696AA2" w:rsidRPr="00696AA2" w:rsidRDefault="00696AA2" w:rsidP="00696AA2">
            <w:pPr>
              <w:spacing w:before="120" w:after="120" w:line="240" w:lineRule="exact"/>
              <w:ind w:left="360"/>
              <w:rPr>
                <w:b/>
                <w:sz w:val="24"/>
                <w:szCs w:val="24"/>
              </w:rPr>
            </w:pPr>
            <w:r w:rsidRPr="00696AA2">
              <w:rPr>
                <w:sz w:val="24"/>
                <w:szCs w:val="24"/>
              </w:rPr>
              <w:t>+ Patient won’t receive notification.</w:t>
            </w:r>
          </w:p>
          <w:p w:rsidR="00696AA2" w:rsidRPr="00696AA2" w:rsidRDefault="00696AA2" w:rsidP="00696AA2">
            <w:pPr>
              <w:spacing w:before="120" w:after="120" w:line="240" w:lineRule="exact"/>
              <w:ind w:left="360"/>
              <w:rPr>
                <w:b/>
                <w:sz w:val="24"/>
                <w:szCs w:val="24"/>
              </w:rPr>
            </w:pPr>
            <w:r w:rsidRPr="00696AA2">
              <w:rPr>
                <w:b/>
                <w:sz w:val="24"/>
                <w:szCs w:val="24"/>
              </w:rPr>
              <w:t xml:space="preserve">+ </w:t>
            </w:r>
            <w:r w:rsidRPr="00696AA2">
              <w:rPr>
                <w:sz w:val="24"/>
                <w:szCs w:val="24"/>
              </w:rPr>
              <w:t>Log file will record error and time.</w:t>
            </w:r>
            <w:r w:rsidRPr="00696AA2">
              <w:rPr>
                <w:b/>
                <w:sz w:val="24"/>
                <w:szCs w:val="24"/>
              </w:rPr>
              <w:t xml:space="preserve"> </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read all unprocessed prescription and appointment request from storage. </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With new record,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patient.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Insert new notification data 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w:t>
                  </w:r>
                  <w:r w:rsidRPr="00696AA2">
                    <w:rPr>
                      <w:rFonts w:ascii="Times New Roman" w:hAnsi="Times New Roman" w:cs="Times New Roman"/>
                      <w:sz w:val="24"/>
                      <w:szCs w:val="24"/>
                    </w:rPr>
                    <w:br/>
                    <w:t>[Alternative 1]</w:t>
                  </w:r>
                  <w:r w:rsidRPr="00696AA2">
                    <w:rPr>
                      <w:rFonts w:ascii="Times New Roman" w:hAnsi="Times New Roman" w:cs="Times New Roman"/>
                      <w:sz w:val="24"/>
                      <w:szCs w:val="24"/>
                    </w:rPr>
                    <w:br/>
                    <w:t>[Exception 2]</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2395"/>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lastRenderedPageBreak/>
                    <w:t>1</w:t>
                  </w:r>
                </w:p>
              </w:tc>
              <w:tc>
                <w:tcPr>
                  <w:tcW w:w="3685" w:type="dxa"/>
                  <w:shd w:val="clear" w:color="auto" w:fill="auto"/>
                </w:tcPr>
                <w:p w:rsidR="00696AA2" w:rsidRPr="00696AA2" w:rsidRDefault="00696AA2" w:rsidP="00696AA2">
                  <w:pPr>
                    <w:spacing w:before="120" w:after="120" w:line="240" w:lineRule="exact"/>
                    <w:rPr>
                      <w:color w:val="000000"/>
                      <w:sz w:val="24"/>
                      <w:szCs w:val="24"/>
                    </w:rPr>
                  </w:pPr>
                  <w:r w:rsidRPr="00696AA2">
                    <w:rPr>
                      <w:i/>
                      <w:iCs/>
                      <w:color w:val="000000"/>
                      <w:sz w:val="24"/>
                      <w:szCs w:val="24"/>
                    </w:rPr>
                    <w:t>Server checks the current time.</w:t>
                  </w:r>
                </w:p>
                <w:p w:rsidR="00696AA2" w:rsidRPr="00696AA2" w:rsidRDefault="00696AA2" w:rsidP="00696AA2">
                  <w:pPr>
                    <w:spacing w:before="120" w:after="120" w:line="240" w:lineRule="exact"/>
                    <w:rPr>
                      <w:sz w:val="24"/>
                      <w:szCs w:val="24"/>
                    </w:rPr>
                  </w:pPr>
                  <w:r w:rsidRPr="00696AA2">
                    <w:rPr>
                      <w:i/>
                      <w:iCs/>
                      <w:color w:val="000000"/>
                      <w:sz w:val="24"/>
                      <w:szCs w:val="24"/>
                    </w:rPr>
                    <w:t>If it hits configured time, scheduler</w:t>
                  </w:r>
                  <w:r w:rsidRPr="00696AA2">
                    <w:rPr>
                      <w:color w:val="000000"/>
                      <w:sz w:val="24"/>
                      <w:szCs w:val="24"/>
                    </w:rPr>
                    <w:t xml:space="preserve"> </w:t>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If old notification have been not sent yet: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patient.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Update status of notification process to storage (uncompleted or not).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Generate log file</w:t>
                  </w:r>
                </w:p>
              </w:tc>
            </w:tr>
          </w:tbl>
          <w:p w:rsidR="00696AA2" w:rsidRPr="00696AA2" w:rsidRDefault="00696AA2" w:rsidP="00696AA2">
            <w:pPr>
              <w:spacing w:before="120" w:after="120" w:line="240" w:lineRule="exact"/>
              <w:rPr>
                <w:sz w:val="24"/>
                <w:szCs w:val="24"/>
              </w:rPr>
            </w:pPr>
            <w:r w:rsidRPr="00696AA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270"/>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Scheduler can’t start: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notification to system administrator if need.</w:t>
                  </w:r>
                </w:p>
              </w:tc>
            </w:tr>
            <w:tr w:rsidR="00696AA2" w:rsidRPr="00696AA2" w:rsidTr="00696AA2">
              <w:trPr>
                <w:trHeight w:hRule="exact" w:val="1882"/>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auto"/>
                </w:tcPr>
                <w:p w:rsidR="00696AA2" w:rsidRPr="00696AA2" w:rsidRDefault="00696AA2" w:rsidP="00696AA2">
                  <w:pPr>
                    <w:spacing w:before="120" w:after="120" w:line="240" w:lineRule="exact"/>
                    <w:rPr>
                      <w:i/>
                      <w:iCs/>
                      <w:color w:val="000000"/>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System can’t send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Notification data is inserted into storage.</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Scheduler will try to send notification to patient in 3 times/scheduler running time.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is sent to patient successfully, the status of notification data in storage will be set COMPLETED.</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xml:space="preserve">If notification can’t be sent to patient successfully, the status of notification data in storage will be set UNCOMPLETED. </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The uncompleted notification will be try to send to patient in next scheduling.</w:t>
            </w:r>
          </w:p>
        </w:tc>
      </w:tr>
    </w:tbl>
    <w:p w:rsidR="00F9255C" w:rsidRPr="002C01C0" w:rsidRDefault="00F9255C" w:rsidP="00F9255C">
      <w:pPr>
        <w:ind w:firstLine="108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Notification To Doctor</w:t>
      </w:r>
    </w:p>
    <w:p w:rsidR="00F9255C" w:rsidRDefault="00F9255C" w:rsidP="00F9255C">
      <w:pPr>
        <w:ind w:firstLine="1170"/>
        <w:rPr>
          <w:lang w:val="vi-VN"/>
        </w:rPr>
      </w:pPr>
      <w:r>
        <w:rPr>
          <w:noProof/>
        </w:rPr>
        <w:drawing>
          <wp:inline distT="0" distB="0" distL="0" distR="0" wp14:anchorId="455DA3A3" wp14:editId="345B87F2">
            <wp:extent cx="3142857" cy="1704762"/>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142857" cy="1704762"/>
                    </a:xfrm>
                    <a:prstGeom prst="rect">
                      <a:avLst/>
                    </a:prstGeom>
                  </pic:spPr>
                </pic:pic>
              </a:graphicData>
            </a:graphic>
          </wp:inline>
        </w:drawing>
      </w:r>
    </w:p>
    <w:p w:rsidR="00F9255C" w:rsidRDefault="00F9255C" w:rsidP="00F9255C">
      <w:pPr>
        <w:ind w:firstLine="1170"/>
        <w:rPr>
          <w:lang w:val="vi-VN"/>
        </w:rPr>
      </w:pPr>
    </w:p>
    <w:p w:rsidR="00F9255C" w:rsidRPr="000E2D39" w:rsidRDefault="00F9255C" w:rsidP="00F9255C">
      <w:pPr>
        <w:ind w:firstLine="1170"/>
        <w:rPr>
          <w:lang w:val="vi-VN"/>
        </w:rPr>
      </w:pPr>
      <w:r>
        <w:rPr>
          <w:lang w:val="vi-VN"/>
        </w:rPr>
        <w:t>\</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696AA2" w:rsidRPr="001D158A" w:rsidTr="00696AA2">
        <w:trPr>
          <w:trHeight w:hRule="exact" w:val="454"/>
        </w:trPr>
        <w:tc>
          <w:tcPr>
            <w:tcW w:w="8789" w:type="dxa"/>
            <w:gridSpan w:val="4"/>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 UCA07</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No.</w:t>
            </w:r>
          </w:p>
        </w:tc>
        <w:tc>
          <w:tcPr>
            <w:tcW w:w="2499" w:type="dxa"/>
          </w:tcPr>
          <w:p w:rsidR="00696AA2" w:rsidRPr="00696AA2" w:rsidRDefault="00696AA2" w:rsidP="00696AA2">
            <w:pPr>
              <w:spacing w:before="120" w:after="120" w:line="240" w:lineRule="exact"/>
              <w:rPr>
                <w:sz w:val="24"/>
                <w:szCs w:val="24"/>
              </w:rPr>
            </w:pPr>
            <w:r w:rsidRPr="00696AA2">
              <w:rPr>
                <w:sz w:val="24"/>
                <w:szCs w:val="24"/>
              </w:rPr>
              <w:t>UCA07</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Use Case Version</w:t>
            </w:r>
          </w:p>
        </w:tc>
        <w:tc>
          <w:tcPr>
            <w:tcW w:w="1793" w:type="dxa"/>
          </w:tcPr>
          <w:p w:rsidR="00696AA2" w:rsidRPr="00696AA2" w:rsidRDefault="00696AA2" w:rsidP="00696AA2">
            <w:pPr>
              <w:spacing w:before="120" w:after="120" w:line="240" w:lineRule="exact"/>
              <w:rPr>
                <w:sz w:val="24"/>
                <w:szCs w:val="24"/>
              </w:rPr>
            </w:pPr>
            <w:r w:rsidRPr="00696AA2">
              <w:rPr>
                <w:sz w:val="24"/>
                <w:szCs w:val="24"/>
              </w:rPr>
              <w:t>1.0</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lastRenderedPageBreak/>
              <w:t>Use Case Name</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Notify to doctor.</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Author</w:t>
            </w:r>
          </w:p>
        </w:tc>
        <w:tc>
          <w:tcPr>
            <w:tcW w:w="6752" w:type="dxa"/>
            <w:gridSpan w:val="3"/>
          </w:tcPr>
          <w:p w:rsidR="00696AA2" w:rsidRPr="00696AA2" w:rsidRDefault="00696AA2" w:rsidP="00696AA2">
            <w:pPr>
              <w:spacing w:before="120" w:after="120" w:line="240" w:lineRule="exact"/>
              <w:rPr>
                <w:sz w:val="24"/>
                <w:szCs w:val="24"/>
              </w:rPr>
            </w:pPr>
            <w:r w:rsidRPr="00696AA2">
              <w:rPr>
                <w:sz w:val="24"/>
                <w:szCs w:val="24"/>
              </w:rPr>
              <w:t>QuanTD</w:t>
            </w:r>
          </w:p>
        </w:tc>
      </w:tr>
      <w:tr w:rsidR="00696AA2" w:rsidRPr="001D158A" w:rsidTr="00696AA2">
        <w:trPr>
          <w:trHeight w:hRule="exact" w:val="454"/>
        </w:trPr>
        <w:tc>
          <w:tcPr>
            <w:tcW w:w="2037"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Date</w:t>
            </w:r>
          </w:p>
        </w:tc>
        <w:tc>
          <w:tcPr>
            <w:tcW w:w="2499" w:type="dxa"/>
          </w:tcPr>
          <w:p w:rsidR="00696AA2" w:rsidRPr="00696AA2" w:rsidRDefault="00696AA2" w:rsidP="00696AA2">
            <w:pPr>
              <w:spacing w:before="120" w:after="120" w:line="240" w:lineRule="exact"/>
              <w:rPr>
                <w:sz w:val="24"/>
                <w:szCs w:val="24"/>
              </w:rPr>
            </w:pPr>
            <w:r w:rsidRPr="00696AA2">
              <w:rPr>
                <w:sz w:val="24"/>
                <w:szCs w:val="24"/>
              </w:rPr>
              <w:t>1/10/2015</w:t>
            </w:r>
          </w:p>
        </w:tc>
        <w:tc>
          <w:tcPr>
            <w:tcW w:w="2460" w:type="dxa"/>
            <w:shd w:val="clear" w:color="auto" w:fill="F2F2F2" w:themeFill="background1" w:themeFillShade="F2"/>
          </w:tcPr>
          <w:p w:rsidR="00696AA2" w:rsidRPr="00696AA2" w:rsidRDefault="00696AA2" w:rsidP="00696AA2">
            <w:pPr>
              <w:spacing w:before="120" w:after="120" w:line="240" w:lineRule="exact"/>
              <w:rPr>
                <w:b/>
                <w:sz w:val="24"/>
                <w:szCs w:val="24"/>
              </w:rPr>
            </w:pPr>
            <w:r w:rsidRPr="00696AA2">
              <w:rPr>
                <w:b/>
                <w:sz w:val="24"/>
                <w:szCs w:val="24"/>
              </w:rPr>
              <w:t>Priority</w:t>
            </w:r>
          </w:p>
        </w:tc>
        <w:tc>
          <w:tcPr>
            <w:tcW w:w="1793" w:type="dxa"/>
          </w:tcPr>
          <w:p w:rsidR="00696AA2" w:rsidRPr="00696AA2" w:rsidRDefault="00696AA2" w:rsidP="00696AA2">
            <w:pPr>
              <w:spacing w:before="120" w:after="120" w:line="240" w:lineRule="exact"/>
              <w:rPr>
                <w:sz w:val="24"/>
                <w:szCs w:val="24"/>
              </w:rPr>
            </w:pPr>
            <w:r w:rsidRPr="00696AA2">
              <w:rPr>
                <w:sz w:val="24"/>
                <w:szCs w:val="24"/>
              </w:rPr>
              <w:t>High</w:t>
            </w:r>
          </w:p>
        </w:tc>
      </w:tr>
      <w:tr w:rsidR="00696AA2" w:rsidRPr="001D158A" w:rsidTr="00696AA2">
        <w:tc>
          <w:tcPr>
            <w:tcW w:w="8789" w:type="dxa"/>
            <w:gridSpan w:val="4"/>
          </w:tcPr>
          <w:p w:rsidR="00696AA2" w:rsidRPr="00696AA2" w:rsidRDefault="00696AA2" w:rsidP="00696AA2">
            <w:pPr>
              <w:spacing w:before="120" w:after="120" w:line="240" w:lineRule="exact"/>
              <w:rPr>
                <w:sz w:val="24"/>
                <w:szCs w:val="24"/>
              </w:rPr>
            </w:pPr>
            <w:r w:rsidRPr="00696AA2">
              <w:rPr>
                <w:b/>
                <w:sz w:val="24"/>
                <w:szCs w:val="24"/>
              </w:rPr>
              <w:t>Actor:</w:t>
            </w:r>
            <w:r w:rsidRPr="00696AA2">
              <w:rPr>
                <w:sz w:val="24"/>
                <w:szCs w:val="24"/>
              </w:rPr>
              <w:t xml:space="preserve"> </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w:t>
            </w:r>
          </w:p>
          <w:p w:rsidR="00696AA2" w:rsidRPr="00696AA2" w:rsidRDefault="00696AA2" w:rsidP="00696AA2">
            <w:pPr>
              <w:spacing w:before="120" w:after="120" w:line="240" w:lineRule="exact"/>
              <w:rPr>
                <w:b/>
                <w:sz w:val="24"/>
                <w:szCs w:val="24"/>
              </w:rPr>
            </w:pPr>
            <w:r w:rsidRPr="00696AA2">
              <w:rPr>
                <w:b/>
                <w:sz w:val="24"/>
                <w:szCs w:val="24"/>
              </w:rPr>
              <w:t>Summary:</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This use case allows doctor receiving notification.</w:t>
            </w:r>
          </w:p>
          <w:p w:rsidR="00696AA2" w:rsidRPr="00696AA2" w:rsidRDefault="00696AA2" w:rsidP="00696AA2">
            <w:pPr>
              <w:spacing w:before="120" w:after="120" w:line="240" w:lineRule="exact"/>
              <w:rPr>
                <w:b/>
                <w:sz w:val="24"/>
                <w:szCs w:val="24"/>
              </w:rPr>
            </w:pPr>
            <w:r w:rsidRPr="00696AA2">
              <w:rPr>
                <w:b/>
                <w:sz w:val="24"/>
                <w:szCs w:val="24"/>
              </w:rPr>
              <w:t>Goal:</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sz w:val="24"/>
                <w:szCs w:val="24"/>
              </w:rPr>
            </w:pPr>
            <w:r w:rsidRPr="00696AA2">
              <w:rPr>
                <w:rFonts w:ascii="Times New Roman" w:hAnsi="Times New Roman" w:cs="Times New Roman"/>
                <w:sz w:val="24"/>
                <w:szCs w:val="24"/>
              </w:rPr>
              <w:t>Scheduler can send notification to doctor.</w:t>
            </w:r>
          </w:p>
          <w:p w:rsidR="00696AA2" w:rsidRPr="00696AA2" w:rsidRDefault="00696AA2" w:rsidP="00696AA2">
            <w:pPr>
              <w:spacing w:before="120" w:after="120" w:line="240" w:lineRule="exact"/>
              <w:rPr>
                <w:sz w:val="24"/>
                <w:szCs w:val="24"/>
              </w:rPr>
            </w:pPr>
            <w:r w:rsidRPr="00696AA2">
              <w:rPr>
                <w:b/>
                <w:sz w:val="24"/>
                <w:szCs w:val="24"/>
              </w:rPr>
              <w:t>Triggers:</w:t>
            </w:r>
          </w:p>
          <w:p w:rsidR="00696AA2" w:rsidRPr="00696AA2" w:rsidRDefault="00696AA2" w:rsidP="00696AA2">
            <w:pPr>
              <w:pStyle w:val="ListParagraph"/>
              <w:numPr>
                <w:ilvl w:val="0"/>
                <w:numId w:val="35"/>
              </w:numPr>
              <w:spacing w:before="120" w:after="120" w:line="240" w:lineRule="exact"/>
              <w:ind w:left="862" w:firstLine="0"/>
              <w:rPr>
                <w:rFonts w:ascii="Times New Roman" w:hAnsi="Times New Roman" w:cs="Times New Roman"/>
                <w:b/>
                <w:sz w:val="24"/>
                <w:szCs w:val="24"/>
              </w:rPr>
            </w:pPr>
            <w:r w:rsidRPr="00696AA2">
              <w:rPr>
                <w:rFonts w:ascii="Times New Roman" w:hAnsi="Times New Roman" w:cs="Times New Roman"/>
                <w:sz w:val="24"/>
                <w:szCs w:val="24"/>
              </w:rPr>
              <w:t>The scheduling time is configured.</w:t>
            </w:r>
          </w:p>
          <w:p w:rsidR="00696AA2" w:rsidRPr="00696AA2" w:rsidRDefault="00696AA2" w:rsidP="00696AA2">
            <w:pPr>
              <w:spacing w:before="120" w:after="120" w:line="240" w:lineRule="exact"/>
              <w:rPr>
                <w:rFonts w:eastAsiaTheme="minorEastAsia"/>
                <w:sz w:val="24"/>
                <w:szCs w:val="24"/>
                <w:lang w:eastAsia="ja-JP"/>
              </w:rPr>
            </w:pPr>
            <w:r w:rsidRPr="00696AA2">
              <w:rPr>
                <w:b/>
                <w:sz w:val="24"/>
                <w:szCs w:val="24"/>
              </w:rPr>
              <w:t>Preconditions:</w:t>
            </w:r>
          </w:p>
          <w:p w:rsidR="00696AA2" w:rsidRPr="00696AA2" w:rsidRDefault="00696AA2" w:rsidP="00696AA2">
            <w:pPr>
              <w:pStyle w:val="ListParagraph"/>
              <w:numPr>
                <w:ilvl w:val="0"/>
                <w:numId w:val="37"/>
              </w:numPr>
              <w:spacing w:before="120" w:after="120" w:line="240" w:lineRule="exact"/>
              <w:ind w:left="885" w:firstLine="0"/>
              <w:rPr>
                <w:rFonts w:ascii="Times New Roman" w:hAnsi="Times New Roman" w:cs="Times New Roman"/>
                <w:sz w:val="24"/>
                <w:szCs w:val="24"/>
              </w:rPr>
            </w:pPr>
            <w:r w:rsidRPr="00696AA2">
              <w:rPr>
                <w:rFonts w:ascii="Times New Roman" w:hAnsi="Times New Roman" w:cs="Times New Roman"/>
                <w:sz w:val="24"/>
                <w:szCs w:val="24"/>
              </w:rPr>
              <w:t>Patient feedback is inserted into storage.</w:t>
            </w:r>
          </w:p>
          <w:p w:rsidR="00696AA2" w:rsidRPr="00696AA2" w:rsidRDefault="00696AA2" w:rsidP="00696AA2">
            <w:pPr>
              <w:spacing w:before="120" w:after="120" w:line="240" w:lineRule="exact"/>
              <w:rPr>
                <w:b/>
                <w:sz w:val="24"/>
                <w:szCs w:val="24"/>
              </w:rPr>
            </w:pPr>
            <w:r w:rsidRPr="00696AA2">
              <w:rPr>
                <w:b/>
                <w:sz w:val="24"/>
                <w:szCs w:val="24"/>
              </w:rPr>
              <w:t>Post Conditions:</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Success: </w:t>
            </w:r>
            <w:r w:rsidRPr="00696AA2">
              <w:rPr>
                <w:rFonts w:ascii="Times New Roman" w:hAnsi="Times New Roman" w:cs="Times New Roman"/>
                <w:sz w:val="24"/>
                <w:szCs w:val="24"/>
              </w:rPr>
              <w:t>Doctor will receive notification, new notification data is inserted into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b/>
                <w:sz w:val="24"/>
                <w:szCs w:val="24"/>
              </w:rPr>
            </w:pPr>
            <w:r w:rsidRPr="00696AA2">
              <w:rPr>
                <w:rFonts w:ascii="Times New Roman" w:hAnsi="Times New Roman" w:cs="Times New Roman"/>
                <w:b/>
                <w:sz w:val="24"/>
                <w:szCs w:val="24"/>
              </w:rPr>
              <w:t xml:space="preserve">Fail: </w:t>
            </w:r>
          </w:p>
          <w:p w:rsidR="00696AA2" w:rsidRPr="00696AA2" w:rsidRDefault="00696AA2" w:rsidP="00696AA2">
            <w:pPr>
              <w:spacing w:before="120" w:after="120" w:line="240" w:lineRule="exact"/>
              <w:ind w:left="360"/>
              <w:rPr>
                <w:b/>
                <w:sz w:val="24"/>
                <w:szCs w:val="24"/>
              </w:rPr>
            </w:pPr>
            <w:r w:rsidRPr="00696AA2">
              <w:rPr>
                <w:sz w:val="24"/>
                <w:szCs w:val="24"/>
              </w:rPr>
              <w:t>+ Doctor won’t receive notification.</w:t>
            </w:r>
          </w:p>
          <w:p w:rsidR="00696AA2" w:rsidRPr="00696AA2" w:rsidRDefault="00696AA2" w:rsidP="00696AA2">
            <w:pPr>
              <w:spacing w:before="120" w:after="120" w:line="240" w:lineRule="exact"/>
              <w:ind w:left="360"/>
              <w:rPr>
                <w:b/>
                <w:sz w:val="24"/>
                <w:szCs w:val="24"/>
              </w:rPr>
            </w:pPr>
            <w:r w:rsidRPr="00696AA2">
              <w:rPr>
                <w:b/>
                <w:sz w:val="24"/>
                <w:szCs w:val="24"/>
              </w:rPr>
              <w:t xml:space="preserve">+ </w:t>
            </w:r>
            <w:r w:rsidRPr="00696AA2">
              <w:rPr>
                <w:sz w:val="24"/>
                <w:szCs w:val="24"/>
              </w:rPr>
              <w:t>Log file will record error and time.</w:t>
            </w:r>
            <w:r w:rsidRPr="00696AA2">
              <w:rPr>
                <w:b/>
                <w:sz w:val="24"/>
                <w:szCs w:val="24"/>
              </w:rPr>
              <w:t xml:space="preserve"> </w:t>
            </w:r>
          </w:p>
          <w:p w:rsidR="00696AA2" w:rsidRPr="00696AA2" w:rsidRDefault="00696AA2" w:rsidP="00696AA2">
            <w:pPr>
              <w:spacing w:before="120" w:after="120" w:line="240" w:lineRule="exact"/>
              <w:rPr>
                <w:b/>
                <w:sz w:val="24"/>
                <w:szCs w:val="24"/>
              </w:rPr>
            </w:pPr>
            <w:r w:rsidRPr="00696AA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696AA2" w:rsidRPr="00696AA2" w:rsidTr="00696AA2">
              <w:trPr>
                <w:trHeight w:hRule="exact" w:val="397"/>
              </w:trPr>
              <w:tc>
                <w:tcPr>
                  <w:tcW w:w="87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Step</w:t>
                  </w:r>
                </w:p>
              </w:tc>
              <w:tc>
                <w:tcPr>
                  <w:tcW w:w="3661"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ind w:left="34"/>
                    <w:jc w:val="center"/>
                    <w:rPr>
                      <w:sz w:val="24"/>
                      <w:szCs w:val="24"/>
                    </w:rPr>
                  </w:pPr>
                  <w:r w:rsidRPr="00696AA2">
                    <w:rPr>
                      <w:sz w:val="24"/>
                      <w:szCs w:val="24"/>
                    </w:rPr>
                    <w:t>System Response</w:t>
                  </w:r>
                </w:p>
              </w:tc>
            </w:tr>
            <w:tr w:rsidR="00696AA2" w:rsidRPr="00696AA2" w:rsidTr="00696AA2">
              <w:tc>
                <w:tcPr>
                  <w:tcW w:w="870" w:type="dxa"/>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61" w:type="dxa"/>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tcPr>
                <w:p w:rsidR="00696AA2" w:rsidRPr="00696AA2" w:rsidRDefault="00696AA2" w:rsidP="00696AA2">
                  <w:pPr>
                    <w:spacing w:before="120" w:after="120" w:line="240" w:lineRule="exact"/>
                    <w:rPr>
                      <w:sz w:val="24"/>
                      <w:szCs w:val="24"/>
                    </w:rPr>
                  </w:pPr>
                  <w:r w:rsidRPr="00696AA2">
                    <w:rPr>
                      <w:sz w:val="24"/>
                      <w:szCs w:val="24"/>
                    </w:rPr>
                    <w:t xml:space="preserve">System read all unprocessed feedback from storage. </w:t>
                  </w:r>
                </w:p>
                <w:p w:rsidR="00696AA2" w:rsidRPr="00696AA2" w:rsidRDefault="00696AA2" w:rsidP="00696AA2">
                  <w:pPr>
                    <w:spacing w:before="120" w:after="120" w:line="240" w:lineRule="exact"/>
                    <w:rPr>
                      <w:sz w:val="24"/>
                      <w:szCs w:val="24"/>
                    </w:rPr>
                  </w:pPr>
                  <w:r w:rsidRPr="00696AA2">
                    <w:rPr>
                      <w:sz w:val="24"/>
                      <w:szCs w:val="24"/>
                    </w:rPr>
                    <w:t>[Exception 1]</w:t>
                  </w:r>
                </w:p>
                <w:p w:rsidR="00696AA2" w:rsidRPr="00696AA2" w:rsidRDefault="00696AA2" w:rsidP="00696AA2">
                  <w:pPr>
                    <w:spacing w:before="120" w:after="120" w:line="240" w:lineRule="exact"/>
                    <w:rPr>
                      <w:sz w:val="24"/>
                      <w:szCs w:val="24"/>
                    </w:rPr>
                  </w:pPr>
                  <w:r w:rsidRPr="00696AA2">
                    <w:rPr>
                      <w:sz w:val="24"/>
                      <w:szCs w:val="24"/>
                    </w:rPr>
                    <w:t>With new feedback, system:</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Insert new notification data to storage.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w:t>
                  </w:r>
                  <w:r w:rsidRPr="00696AA2">
                    <w:rPr>
                      <w:rFonts w:ascii="Times New Roman" w:hAnsi="Times New Roman" w:cs="Times New Roman"/>
                      <w:sz w:val="24"/>
                      <w:szCs w:val="24"/>
                    </w:rPr>
                    <w:br/>
                    <w:t>[Alternative 1]</w:t>
                  </w:r>
                  <w:r w:rsidRPr="00696AA2">
                    <w:rPr>
                      <w:rFonts w:ascii="Times New Roman" w:hAnsi="Times New Roman" w:cs="Times New Roman"/>
                      <w:sz w:val="24"/>
                      <w:szCs w:val="24"/>
                    </w:rPr>
                    <w:br/>
                    <w:t>[Exception 2]</w:t>
                  </w:r>
                </w:p>
              </w:tc>
            </w:tr>
          </w:tbl>
          <w:p w:rsidR="00696AA2" w:rsidRPr="00696AA2" w:rsidRDefault="00696AA2" w:rsidP="00696AA2">
            <w:pPr>
              <w:spacing w:before="120" w:after="120" w:line="240" w:lineRule="exact"/>
              <w:rPr>
                <w:sz w:val="24"/>
                <w:szCs w:val="24"/>
              </w:rPr>
            </w:pPr>
            <w:r w:rsidRPr="00696AA2">
              <w:rPr>
                <w:b/>
                <w:sz w:val="24"/>
                <w:szCs w:val="24"/>
              </w:rPr>
              <w:t>Alternative Scenario:</w:t>
            </w:r>
            <w:r w:rsidRPr="00696AA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2395"/>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color w:val="000000"/>
                      <w:sz w:val="24"/>
                      <w:szCs w:val="24"/>
                    </w:rPr>
                  </w:pPr>
                  <w:r w:rsidRPr="00696AA2">
                    <w:rPr>
                      <w:i/>
                      <w:iCs/>
                      <w:color w:val="000000"/>
                      <w:sz w:val="24"/>
                      <w:szCs w:val="24"/>
                    </w:rPr>
                    <w:t>Server checks the current time.</w:t>
                  </w:r>
                </w:p>
                <w:p w:rsidR="00696AA2" w:rsidRPr="00696AA2" w:rsidRDefault="00696AA2" w:rsidP="00696AA2">
                  <w:pPr>
                    <w:spacing w:before="120" w:after="120" w:line="240" w:lineRule="exact"/>
                    <w:rPr>
                      <w:sz w:val="24"/>
                      <w:szCs w:val="24"/>
                    </w:rPr>
                  </w:pPr>
                  <w:r w:rsidRPr="00696AA2">
                    <w:rPr>
                      <w:i/>
                      <w:iCs/>
                      <w:color w:val="000000"/>
                      <w:sz w:val="24"/>
                      <w:szCs w:val="24"/>
                    </w:rPr>
                    <w:t>If it hits configured time, scheduler</w:t>
                  </w:r>
                  <w:r w:rsidRPr="00696AA2">
                    <w:rPr>
                      <w:color w:val="000000"/>
                      <w:sz w:val="24"/>
                      <w:szCs w:val="24"/>
                    </w:rPr>
                    <w:t xml:space="preserve"> </w:t>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If old notification have been not sent yet: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new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Update status of notification process to storage (uncompleted or not).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 Generate log file</w:t>
                  </w:r>
                </w:p>
              </w:tc>
            </w:tr>
          </w:tbl>
          <w:p w:rsidR="00696AA2" w:rsidRPr="00696AA2" w:rsidRDefault="00696AA2" w:rsidP="00696AA2">
            <w:pPr>
              <w:spacing w:before="120" w:after="120" w:line="240" w:lineRule="exact"/>
              <w:rPr>
                <w:sz w:val="24"/>
                <w:szCs w:val="24"/>
              </w:rPr>
            </w:pPr>
            <w:r w:rsidRPr="00696AA2">
              <w:rPr>
                <w:b/>
                <w:sz w:val="24"/>
                <w:szCs w:val="24"/>
              </w:rPr>
              <w:lastRenderedPageBreak/>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696AA2" w:rsidRPr="00696AA2" w:rsidTr="00696AA2">
              <w:trPr>
                <w:trHeight w:hRule="exact" w:val="397"/>
              </w:trPr>
              <w:tc>
                <w:tcPr>
                  <w:tcW w:w="880"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No</w:t>
                  </w:r>
                </w:p>
              </w:tc>
              <w:tc>
                <w:tcPr>
                  <w:tcW w:w="3685"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Actor Action</w:t>
                  </w:r>
                </w:p>
              </w:tc>
              <w:tc>
                <w:tcPr>
                  <w:tcW w:w="4003" w:type="dxa"/>
                  <w:shd w:val="clear" w:color="auto" w:fill="F2F2F2" w:themeFill="background1" w:themeFillShade="F2"/>
                </w:tcPr>
                <w:p w:rsidR="00696AA2" w:rsidRPr="00696AA2" w:rsidRDefault="00696AA2" w:rsidP="00696AA2">
                  <w:pPr>
                    <w:spacing w:before="120" w:after="120" w:line="240" w:lineRule="exact"/>
                    <w:jc w:val="center"/>
                    <w:rPr>
                      <w:sz w:val="24"/>
                      <w:szCs w:val="24"/>
                    </w:rPr>
                  </w:pPr>
                  <w:r w:rsidRPr="00696AA2">
                    <w:rPr>
                      <w:sz w:val="24"/>
                      <w:szCs w:val="24"/>
                    </w:rPr>
                    <w:t>System Response</w:t>
                  </w:r>
                </w:p>
              </w:tc>
            </w:tr>
            <w:tr w:rsidR="00696AA2" w:rsidRPr="00696AA2" w:rsidTr="00696AA2">
              <w:trPr>
                <w:trHeight w:hRule="exact" w:val="1270"/>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1</w:t>
                  </w:r>
                </w:p>
              </w:tc>
              <w:tc>
                <w:tcPr>
                  <w:tcW w:w="3685" w:type="dxa"/>
                  <w:shd w:val="clear" w:color="auto" w:fill="auto"/>
                </w:tcPr>
                <w:p w:rsidR="00696AA2" w:rsidRPr="00696AA2" w:rsidRDefault="00696AA2" w:rsidP="00696AA2">
                  <w:pPr>
                    <w:spacing w:before="120" w:after="120" w:line="240" w:lineRule="exact"/>
                    <w:rPr>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Scheduler can’t start:</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Send notification to system administrator if need.</w:t>
                  </w:r>
                </w:p>
              </w:tc>
            </w:tr>
            <w:tr w:rsidR="00696AA2" w:rsidRPr="00696AA2" w:rsidTr="00696AA2">
              <w:trPr>
                <w:trHeight w:hRule="exact" w:val="1882"/>
              </w:trPr>
              <w:tc>
                <w:tcPr>
                  <w:tcW w:w="880" w:type="dxa"/>
                  <w:shd w:val="clear" w:color="auto" w:fill="auto"/>
                </w:tcPr>
                <w:p w:rsidR="00696AA2" w:rsidRPr="00696AA2" w:rsidRDefault="00696AA2" w:rsidP="00696AA2">
                  <w:pPr>
                    <w:spacing w:before="120" w:after="120" w:line="240" w:lineRule="exact"/>
                    <w:jc w:val="center"/>
                    <w:rPr>
                      <w:sz w:val="24"/>
                      <w:szCs w:val="24"/>
                    </w:rPr>
                  </w:pPr>
                  <w:r w:rsidRPr="00696AA2">
                    <w:rPr>
                      <w:sz w:val="24"/>
                      <w:szCs w:val="24"/>
                    </w:rPr>
                    <w:t>2</w:t>
                  </w:r>
                </w:p>
              </w:tc>
              <w:tc>
                <w:tcPr>
                  <w:tcW w:w="3685" w:type="dxa"/>
                  <w:shd w:val="clear" w:color="auto" w:fill="auto"/>
                </w:tcPr>
                <w:p w:rsidR="00696AA2" w:rsidRPr="00696AA2" w:rsidRDefault="00696AA2" w:rsidP="00696AA2">
                  <w:pPr>
                    <w:spacing w:before="120" w:after="120" w:line="240" w:lineRule="exact"/>
                    <w:rPr>
                      <w:i/>
                      <w:iCs/>
                      <w:color w:val="000000"/>
                      <w:sz w:val="24"/>
                      <w:szCs w:val="24"/>
                    </w:rPr>
                  </w:pPr>
                  <w:r w:rsidRPr="00696AA2">
                    <w:rPr>
                      <w:i/>
                      <w:iCs/>
                      <w:color w:val="000000"/>
                      <w:sz w:val="24"/>
                      <w:szCs w:val="24"/>
                    </w:rPr>
                    <w:t>Server checks the current time.</w:t>
                  </w:r>
                  <w:r w:rsidRPr="00696AA2">
                    <w:rPr>
                      <w:color w:val="000000"/>
                      <w:sz w:val="24"/>
                      <w:szCs w:val="24"/>
                    </w:rPr>
                    <w:br/>
                  </w:r>
                  <w:r w:rsidRPr="00696AA2">
                    <w:rPr>
                      <w:i/>
                      <w:iCs/>
                      <w:color w:val="000000"/>
                      <w:sz w:val="24"/>
                      <w:szCs w:val="24"/>
                    </w:rPr>
                    <w:t>If it hits configured time, scheduler</w:t>
                  </w:r>
                  <w:r w:rsidRPr="00696AA2">
                    <w:rPr>
                      <w:color w:val="000000"/>
                      <w:sz w:val="24"/>
                      <w:szCs w:val="24"/>
                    </w:rPr>
                    <w:br/>
                  </w:r>
                  <w:r w:rsidRPr="00696AA2">
                    <w:rPr>
                      <w:i/>
                      <w:iCs/>
                      <w:color w:val="000000"/>
                      <w:sz w:val="24"/>
                      <w:szCs w:val="24"/>
                    </w:rPr>
                    <w:t>process starts.</w:t>
                  </w:r>
                </w:p>
              </w:tc>
              <w:tc>
                <w:tcPr>
                  <w:tcW w:w="4003" w:type="dxa"/>
                  <w:shd w:val="clear" w:color="auto" w:fill="auto"/>
                </w:tcPr>
                <w:p w:rsidR="00696AA2" w:rsidRPr="00696AA2" w:rsidRDefault="00696AA2" w:rsidP="00696AA2">
                  <w:pPr>
                    <w:spacing w:before="120" w:after="120" w:line="240" w:lineRule="exact"/>
                    <w:rPr>
                      <w:sz w:val="24"/>
                      <w:szCs w:val="24"/>
                    </w:rPr>
                  </w:pPr>
                  <w:r w:rsidRPr="00696AA2">
                    <w:rPr>
                      <w:sz w:val="24"/>
                      <w:szCs w:val="24"/>
                    </w:rPr>
                    <w:t>System can’t send notification to doctor:</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Generate log file with error and time.</w:t>
                  </w:r>
                </w:p>
                <w:p w:rsidR="00696AA2" w:rsidRPr="00696AA2" w:rsidRDefault="00696AA2" w:rsidP="00696AA2">
                  <w:pPr>
                    <w:pStyle w:val="ListParagraph"/>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Notification data is inserted into storage.</w:t>
                  </w:r>
                </w:p>
              </w:tc>
            </w:tr>
          </w:tbl>
          <w:p w:rsidR="00696AA2" w:rsidRPr="00696AA2" w:rsidRDefault="00696AA2" w:rsidP="00696AA2">
            <w:pPr>
              <w:spacing w:before="120" w:after="120" w:line="240" w:lineRule="exact"/>
              <w:rPr>
                <w:sz w:val="24"/>
                <w:szCs w:val="24"/>
              </w:rPr>
            </w:pPr>
            <w:r w:rsidRPr="00696AA2">
              <w:rPr>
                <w:b/>
                <w:sz w:val="24"/>
                <w:szCs w:val="24"/>
              </w:rPr>
              <w:t xml:space="preserve">Relationships: </w:t>
            </w:r>
            <w:r w:rsidRPr="00696AA2">
              <w:rPr>
                <w:sz w:val="24"/>
                <w:szCs w:val="24"/>
              </w:rPr>
              <w:t>N/A.</w:t>
            </w:r>
          </w:p>
          <w:p w:rsidR="00696AA2" w:rsidRPr="00696AA2" w:rsidRDefault="00696AA2" w:rsidP="00696AA2">
            <w:pPr>
              <w:keepNext/>
              <w:spacing w:before="120" w:after="120" w:line="240" w:lineRule="exact"/>
              <w:rPr>
                <w:b/>
                <w:sz w:val="24"/>
                <w:szCs w:val="24"/>
              </w:rPr>
            </w:pPr>
            <w:r w:rsidRPr="00696AA2">
              <w:rPr>
                <w:b/>
                <w:sz w:val="24"/>
                <w:szCs w:val="24"/>
              </w:rPr>
              <w:t>Business Rules:</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Scheduler will try to send notification to doctor in 3 times/scheduler running time.</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is sent to doctor successfully, the status of notification data in storage will be set COMPLETED.</w:t>
            </w:r>
          </w:p>
          <w:p w:rsidR="00696AA2" w:rsidRPr="00696AA2" w:rsidRDefault="00696AA2" w:rsidP="00696AA2">
            <w:pPr>
              <w:pStyle w:val="ListParagraph"/>
              <w:keepNext/>
              <w:numPr>
                <w:ilvl w:val="0"/>
                <w:numId w:val="33"/>
              </w:numPr>
              <w:spacing w:before="120" w:after="120" w:line="240" w:lineRule="exact"/>
              <w:ind w:firstLine="0"/>
              <w:rPr>
                <w:rFonts w:ascii="Times New Roman" w:hAnsi="Times New Roman" w:cs="Times New Roman"/>
                <w:sz w:val="24"/>
                <w:szCs w:val="24"/>
              </w:rPr>
            </w:pPr>
            <w:r w:rsidRPr="00696AA2">
              <w:rPr>
                <w:rFonts w:ascii="Times New Roman" w:hAnsi="Times New Roman" w:cs="Times New Roman"/>
                <w:sz w:val="24"/>
                <w:szCs w:val="24"/>
              </w:rPr>
              <w:t>If notification can’t be sent to doctor successfully, the status of notification data in storage will be set UNCOMPLETED. The uncompleted notification will be try to send to doctor in next scheduling.</w:t>
            </w:r>
          </w:p>
        </w:tc>
      </w:tr>
    </w:tbl>
    <w:p w:rsidR="00F9255C" w:rsidRPr="002C01C0" w:rsidRDefault="00F9255C"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&lt;Scheduler&gt;Suggest Treatment</w:t>
      </w:r>
    </w:p>
    <w:p w:rsidR="00F9255C" w:rsidRDefault="00040EE4" w:rsidP="00040EE4">
      <w:pPr>
        <w:ind w:firstLine="1800"/>
      </w:pPr>
      <w:r>
        <w:rPr>
          <w:noProof/>
        </w:rPr>
        <w:drawing>
          <wp:inline distT="0" distB="0" distL="0" distR="0" wp14:anchorId="78F24FF1" wp14:editId="6CB05FEE">
            <wp:extent cx="2914286" cy="1561905"/>
            <wp:effectExtent l="0" t="0" r="635"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14286" cy="1561905"/>
                    </a:xfrm>
                    <a:prstGeom prst="rect">
                      <a:avLst/>
                    </a:prstGeom>
                  </pic:spPr>
                </pic:pic>
              </a:graphicData>
            </a:graphic>
          </wp:inline>
        </w:drawing>
      </w:r>
    </w:p>
    <w:p w:rsidR="00573A05" w:rsidRDefault="00573A05" w:rsidP="00F9255C">
      <w:pPr>
        <w:ind w:firstLine="117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 UCA02</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rPr>
                <w:sz w:val="24"/>
                <w:szCs w:val="24"/>
              </w:rPr>
            </w:pPr>
            <w:r w:rsidRPr="00231602">
              <w:rPr>
                <w:sz w:val="24"/>
                <w:szCs w:val="24"/>
              </w:rPr>
              <w:t>UCA02</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rPr>
                <w:sz w:val="24"/>
                <w:szCs w:val="24"/>
              </w:rPr>
            </w:pPr>
            <w:r w:rsidRPr="00231602">
              <w:rPr>
                <w:sz w:val="24"/>
                <w:szCs w:val="24"/>
              </w:rPr>
              <w:t>1.1</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Suggest Treatment</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rPr>
                <w:sz w:val="24"/>
                <w:szCs w:val="24"/>
              </w:rPr>
            </w:pPr>
            <w:r w:rsidRPr="00231602">
              <w:rPr>
                <w:sz w:val="24"/>
                <w:szCs w:val="24"/>
              </w:rPr>
              <w:t>AnhPN</w:t>
            </w:r>
          </w:p>
        </w:tc>
      </w:tr>
      <w:tr w:rsidR="00231602" w:rsidRPr="001D158A"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rPr>
                <w:sz w:val="24"/>
                <w:szCs w:val="24"/>
              </w:rPr>
            </w:pPr>
            <w:r w:rsidRPr="00231602">
              <w:rPr>
                <w:sz w:val="24"/>
                <w:szCs w:val="24"/>
              </w:rPr>
              <w:t>23/09/2015</w:t>
            </w:r>
          </w:p>
        </w:tc>
        <w:tc>
          <w:tcPr>
            <w:tcW w:w="2460" w:type="dxa"/>
            <w:shd w:val="clear" w:color="auto" w:fill="F2F2F2" w:themeFill="background1" w:themeFillShade="F2"/>
          </w:tcPr>
          <w:p w:rsidR="00231602" w:rsidRPr="00231602" w:rsidRDefault="00231602" w:rsidP="00231602">
            <w:pPr>
              <w:spacing w:before="120" w:after="120" w:line="240" w:lineRule="exact"/>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rPr>
                <w:sz w:val="24"/>
                <w:szCs w:val="24"/>
              </w:rPr>
            </w:pPr>
            <w:r w:rsidRPr="00231602">
              <w:rPr>
                <w:sz w:val="24"/>
                <w:szCs w:val="24"/>
              </w:rPr>
              <w:t>High</w:t>
            </w:r>
          </w:p>
        </w:tc>
      </w:tr>
      <w:tr w:rsidR="00231602" w:rsidRPr="001D158A" w:rsidTr="00231602">
        <w:tc>
          <w:tcPr>
            <w:tcW w:w="8789" w:type="dxa"/>
            <w:gridSpan w:val="4"/>
          </w:tcPr>
          <w:p w:rsidR="00231602" w:rsidRPr="00231602" w:rsidRDefault="00231602" w:rsidP="00231602">
            <w:pPr>
              <w:spacing w:before="120" w:after="120" w:line="240" w:lineRule="exact"/>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Scheduler.</w:t>
            </w:r>
          </w:p>
          <w:p w:rsidR="00231602" w:rsidRPr="00231602" w:rsidRDefault="00231602" w:rsidP="00231602">
            <w:pPr>
              <w:spacing w:before="120" w:after="120" w:line="240" w:lineRule="exact"/>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t>This use case allows scheduler suggest treatment for doctor.</w:t>
            </w:r>
          </w:p>
          <w:p w:rsidR="00231602" w:rsidRPr="00231602" w:rsidRDefault="00231602" w:rsidP="00231602">
            <w:pPr>
              <w:spacing w:before="120" w:after="120" w:line="240" w:lineRule="exact"/>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firstLine="0"/>
              <w:rPr>
                <w:sz w:val="24"/>
                <w:szCs w:val="24"/>
              </w:rPr>
            </w:pPr>
            <w:r w:rsidRPr="00231602">
              <w:rPr>
                <w:sz w:val="24"/>
                <w:szCs w:val="24"/>
              </w:rPr>
              <w:lastRenderedPageBreak/>
              <w:t>Show suggest treatment.</w:t>
            </w:r>
          </w:p>
          <w:p w:rsidR="00231602" w:rsidRPr="00231602" w:rsidRDefault="00231602" w:rsidP="00231602">
            <w:pPr>
              <w:spacing w:before="120" w:after="120" w:line="240" w:lineRule="exact"/>
              <w:rPr>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firstLine="0"/>
              <w:rPr>
                <w:b/>
                <w:sz w:val="24"/>
                <w:szCs w:val="24"/>
              </w:rPr>
            </w:pPr>
            <w:r w:rsidRPr="00231602">
              <w:rPr>
                <w:sz w:val="24"/>
                <w:szCs w:val="24"/>
              </w:rPr>
              <w:t xml:space="preserve"> Doctor send command to make prescription request.</w:t>
            </w:r>
          </w:p>
          <w:p w:rsidR="00231602" w:rsidRPr="00231602" w:rsidRDefault="00231602" w:rsidP="00231602">
            <w:pPr>
              <w:spacing w:before="120" w:after="120" w:line="240" w:lineRule="exact"/>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be logged in the system before.</w:t>
            </w:r>
          </w:p>
          <w:p w:rsidR="00231602" w:rsidRPr="00231602" w:rsidRDefault="00231602" w:rsidP="00231602">
            <w:pPr>
              <w:pStyle w:val="ListParagraph"/>
              <w:numPr>
                <w:ilvl w:val="0"/>
                <w:numId w:val="37"/>
              </w:numPr>
              <w:spacing w:before="120" w:after="120" w:line="240" w:lineRule="exact"/>
              <w:ind w:left="885" w:firstLine="0"/>
              <w:rPr>
                <w:sz w:val="24"/>
                <w:szCs w:val="24"/>
              </w:rPr>
            </w:pPr>
            <w:r w:rsidRPr="00231602">
              <w:rPr>
                <w:sz w:val="24"/>
                <w:szCs w:val="24"/>
              </w:rPr>
              <w:t>Doctor must select patient.</w:t>
            </w:r>
          </w:p>
          <w:p w:rsidR="00231602" w:rsidRPr="00231602" w:rsidRDefault="00231602" w:rsidP="00231602">
            <w:pPr>
              <w:spacing w:before="120" w:after="120" w:line="240" w:lineRule="exact"/>
              <w:rPr>
                <w:sz w:val="24"/>
                <w:szCs w:val="24"/>
              </w:rPr>
            </w:pPr>
            <w:r w:rsidRPr="00231602">
              <w:rPr>
                <w:b/>
                <w:sz w:val="24"/>
                <w:szCs w:val="24"/>
              </w:rPr>
              <w:t xml:space="preserve">Post Conditions: </w:t>
            </w:r>
            <w:r w:rsidRPr="00231602">
              <w:rPr>
                <w:sz w:val="24"/>
                <w:szCs w:val="24"/>
              </w:rPr>
              <w:t>None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
              <w:gridCol w:w="3661"/>
              <w:gridCol w:w="4003"/>
            </w:tblGrid>
            <w:tr w:rsidR="00231602" w:rsidRPr="00231602" w:rsidTr="00231602">
              <w:trPr>
                <w:trHeight w:hRule="exact" w:val="397"/>
              </w:trPr>
              <w:tc>
                <w:tcPr>
                  <w:tcW w:w="87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Step</w:t>
                  </w:r>
                </w:p>
              </w:tc>
              <w:tc>
                <w:tcPr>
                  <w:tcW w:w="3661"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ind w:left="34"/>
                    <w:jc w:val="center"/>
                    <w:rPr>
                      <w:sz w:val="24"/>
                      <w:szCs w:val="24"/>
                    </w:rPr>
                  </w:pPr>
                  <w:r w:rsidRPr="00231602">
                    <w:rPr>
                      <w:sz w:val="24"/>
                      <w:szCs w:val="24"/>
                    </w:rPr>
                    <w:t>System Response</w:t>
                  </w: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goes medical history of patient view.</w:t>
                  </w:r>
                </w:p>
              </w:tc>
              <w:tc>
                <w:tcPr>
                  <w:tcW w:w="4003" w:type="dxa"/>
                </w:tcPr>
                <w:p w:rsidR="00231602" w:rsidRPr="00231602" w:rsidRDefault="00231602" w:rsidP="00231602">
                  <w:pPr>
                    <w:pStyle w:val="ListParagraph"/>
                    <w:spacing w:before="120" w:after="120" w:line="240" w:lineRule="exact"/>
                    <w:rPr>
                      <w:sz w:val="24"/>
                      <w:szCs w:val="24"/>
                    </w:rPr>
                  </w:pPr>
                </w:p>
              </w:tc>
            </w:tr>
            <w:tr w:rsidR="00231602" w:rsidRPr="00231602" w:rsidTr="00231602">
              <w:tc>
                <w:tcPr>
                  <w:tcW w:w="870" w:type="dxa"/>
                </w:tcPr>
                <w:p w:rsidR="00231602" w:rsidRPr="00231602" w:rsidRDefault="00231602" w:rsidP="00231602">
                  <w:pPr>
                    <w:spacing w:before="120" w:after="120" w:line="240" w:lineRule="exact"/>
                    <w:jc w:val="center"/>
                    <w:rPr>
                      <w:sz w:val="24"/>
                      <w:szCs w:val="24"/>
                    </w:rPr>
                  </w:pPr>
                  <w:r w:rsidRPr="00231602">
                    <w:rPr>
                      <w:sz w:val="24"/>
                      <w:szCs w:val="24"/>
                    </w:rPr>
                    <w:t>2</w:t>
                  </w:r>
                </w:p>
              </w:tc>
              <w:tc>
                <w:tcPr>
                  <w:tcW w:w="3661" w:type="dxa"/>
                </w:tcPr>
                <w:p w:rsidR="00231602" w:rsidRPr="00231602" w:rsidRDefault="00231602" w:rsidP="00231602">
                  <w:pPr>
                    <w:pStyle w:val="ListParagraph"/>
                    <w:numPr>
                      <w:ilvl w:val="0"/>
                      <w:numId w:val="33"/>
                    </w:numPr>
                    <w:spacing w:before="120" w:after="120" w:line="240" w:lineRule="exact"/>
                    <w:ind w:firstLine="0"/>
                    <w:rPr>
                      <w:sz w:val="24"/>
                      <w:szCs w:val="24"/>
                    </w:rPr>
                  </w:pPr>
                  <w:r w:rsidRPr="00231602">
                    <w:rPr>
                      <w:sz w:val="24"/>
                      <w:szCs w:val="24"/>
                    </w:rPr>
                    <w:t>Doctor send command to make prescription</w:t>
                  </w:r>
                </w:p>
              </w:tc>
              <w:tc>
                <w:tcPr>
                  <w:tcW w:w="4003" w:type="dxa"/>
                </w:tcPr>
                <w:p w:rsidR="00231602" w:rsidRPr="00231602" w:rsidRDefault="00231602" w:rsidP="00231602">
                  <w:pPr>
                    <w:spacing w:before="120" w:after="120" w:line="240" w:lineRule="exact"/>
                    <w:rPr>
                      <w:sz w:val="24"/>
                      <w:szCs w:val="24"/>
                    </w:rPr>
                  </w:pPr>
                  <w:r w:rsidRPr="00231602">
                    <w:rPr>
                      <w:sz w:val="24"/>
                      <w:szCs w:val="24"/>
                    </w:rPr>
                    <w:t>System display patient information and suggest treatment information.</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 xml:space="preserve">Exceptions: </w:t>
            </w:r>
          </w:p>
          <w:tbl>
            <w:tblPr>
              <w:tblW w:w="8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0"/>
              <w:gridCol w:w="3685"/>
              <w:gridCol w:w="4003"/>
            </w:tblGrid>
            <w:tr w:rsidR="00231602" w:rsidRPr="00231602" w:rsidTr="00231602">
              <w:trPr>
                <w:trHeight w:hRule="exact" w:val="397"/>
              </w:trPr>
              <w:tc>
                <w:tcPr>
                  <w:tcW w:w="880"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No</w:t>
                  </w:r>
                </w:p>
              </w:tc>
              <w:tc>
                <w:tcPr>
                  <w:tcW w:w="3685"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Actor Action</w:t>
                  </w:r>
                </w:p>
              </w:tc>
              <w:tc>
                <w:tcPr>
                  <w:tcW w:w="4003" w:type="dxa"/>
                  <w:shd w:val="clear" w:color="auto" w:fill="F2F2F2" w:themeFill="background1" w:themeFillShade="F2"/>
                </w:tcPr>
                <w:p w:rsidR="00231602" w:rsidRPr="00231602" w:rsidRDefault="00231602" w:rsidP="00231602">
                  <w:pPr>
                    <w:spacing w:before="120" w:after="120" w:line="240" w:lineRule="exact"/>
                    <w:jc w:val="center"/>
                    <w:rPr>
                      <w:sz w:val="24"/>
                      <w:szCs w:val="24"/>
                    </w:rPr>
                  </w:pPr>
                  <w:r w:rsidRPr="00231602">
                    <w:rPr>
                      <w:sz w:val="24"/>
                      <w:szCs w:val="24"/>
                    </w:rPr>
                    <w:t>System Response</w:t>
                  </w:r>
                </w:p>
              </w:tc>
            </w:tr>
            <w:tr w:rsidR="00231602" w:rsidRPr="00231602" w:rsidTr="00231602">
              <w:tc>
                <w:tcPr>
                  <w:tcW w:w="880" w:type="dxa"/>
                </w:tcPr>
                <w:p w:rsidR="00231602" w:rsidRPr="00231602" w:rsidRDefault="00231602" w:rsidP="00231602">
                  <w:pPr>
                    <w:spacing w:before="120" w:after="120" w:line="240" w:lineRule="exact"/>
                    <w:jc w:val="center"/>
                    <w:rPr>
                      <w:sz w:val="24"/>
                      <w:szCs w:val="24"/>
                    </w:rPr>
                  </w:pPr>
                  <w:r w:rsidRPr="00231602">
                    <w:rPr>
                      <w:sz w:val="24"/>
                      <w:szCs w:val="24"/>
                    </w:rPr>
                    <w:t>1</w:t>
                  </w:r>
                </w:p>
              </w:tc>
              <w:tc>
                <w:tcPr>
                  <w:tcW w:w="3685" w:type="dxa"/>
                </w:tcPr>
                <w:p w:rsidR="00231602" w:rsidRPr="00231602" w:rsidRDefault="00231602" w:rsidP="00231602">
                  <w:pPr>
                    <w:spacing w:before="120" w:after="120" w:line="240" w:lineRule="exact"/>
                    <w:rPr>
                      <w:sz w:val="24"/>
                      <w:szCs w:val="24"/>
                    </w:rPr>
                  </w:pPr>
                </w:p>
              </w:tc>
              <w:tc>
                <w:tcPr>
                  <w:tcW w:w="4003" w:type="dxa"/>
                </w:tcPr>
                <w:p w:rsidR="00231602" w:rsidRPr="00231602" w:rsidRDefault="00231602" w:rsidP="00231602">
                  <w:pPr>
                    <w:pStyle w:val="ListParagraph"/>
                    <w:spacing w:before="120" w:after="120" w:line="240" w:lineRule="exact"/>
                    <w:ind w:left="0"/>
                    <w:rPr>
                      <w:sz w:val="24"/>
                      <w:szCs w:val="24"/>
                    </w:rPr>
                  </w:pPr>
                </w:p>
              </w:tc>
            </w:tr>
          </w:tbl>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rPr>
                <w:sz w:val="24"/>
                <w:szCs w:val="24"/>
              </w:rPr>
            </w:pPr>
            <w:r w:rsidRPr="00231602">
              <w:rPr>
                <w:b/>
                <w:sz w:val="24"/>
                <w:szCs w:val="24"/>
              </w:rPr>
              <w:t xml:space="preserve">Business Rules: </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Information patient must input before make prescription.</w:t>
            </w:r>
          </w:p>
          <w:p w:rsidR="00231602" w:rsidRPr="00231602" w:rsidRDefault="00231602" w:rsidP="00231602">
            <w:pPr>
              <w:pStyle w:val="ListParagraph"/>
              <w:keepNext/>
              <w:numPr>
                <w:ilvl w:val="0"/>
                <w:numId w:val="33"/>
              </w:numPr>
              <w:spacing w:before="120" w:after="120" w:line="240" w:lineRule="exact"/>
              <w:ind w:firstLine="0"/>
              <w:rPr>
                <w:b/>
                <w:sz w:val="24"/>
                <w:szCs w:val="24"/>
              </w:rPr>
            </w:pPr>
            <w:r w:rsidRPr="00231602">
              <w:rPr>
                <w:sz w:val="24"/>
                <w:szCs w:val="24"/>
              </w:rPr>
              <w:t>Regimen must be included in system.</w:t>
            </w:r>
          </w:p>
          <w:p w:rsidR="00231602" w:rsidRPr="00231602" w:rsidRDefault="00231602" w:rsidP="00231602">
            <w:pPr>
              <w:keepNext/>
              <w:spacing w:before="120" w:after="120" w:line="240" w:lineRule="exact"/>
              <w:ind w:left="1429"/>
              <w:jc w:val="both"/>
              <w:rPr>
                <w:sz w:val="24"/>
                <w:szCs w:val="24"/>
              </w:rPr>
            </w:pPr>
          </w:p>
        </w:tc>
      </w:tr>
    </w:tbl>
    <w:p w:rsidR="00573A05" w:rsidRDefault="00573A05" w:rsidP="00F9255C">
      <w:pPr>
        <w:ind w:firstLine="1170"/>
      </w:pPr>
    </w:p>
    <w:p w:rsidR="00405C99" w:rsidRPr="00231602" w:rsidRDefault="00405C99" w:rsidP="00C9315A">
      <w:pPr>
        <w:pStyle w:val="Heading6"/>
        <w:ind w:left="2880" w:hanging="1440"/>
        <w:rPr>
          <w:rFonts w:asciiTheme="minorHAnsi" w:hAnsiTheme="minorHAnsi"/>
          <w:sz w:val="28"/>
          <w:szCs w:val="28"/>
        </w:rPr>
      </w:pPr>
      <w:r w:rsidRPr="00231602">
        <w:rPr>
          <w:rFonts w:asciiTheme="minorHAnsi" w:hAnsiTheme="minorHAnsi"/>
          <w:sz w:val="28"/>
          <w:szCs w:val="28"/>
        </w:rPr>
        <w:t>&lt;Scheduler&gt; Analytic data of wristband</w:t>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37"/>
        <w:gridCol w:w="2499"/>
        <w:gridCol w:w="2460"/>
        <w:gridCol w:w="1793"/>
      </w:tblGrid>
      <w:tr w:rsidR="00231602" w:rsidRPr="00040EE4"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 UCA02</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No.</w:t>
            </w:r>
          </w:p>
        </w:tc>
        <w:tc>
          <w:tcPr>
            <w:tcW w:w="2499" w:type="dxa"/>
          </w:tcPr>
          <w:p w:rsidR="00231602" w:rsidRPr="00231602" w:rsidRDefault="00231602" w:rsidP="00231602">
            <w:pPr>
              <w:spacing w:before="120" w:after="120" w:line="240" w:lineRule="exact"/>
              <w:ind w:hanging="18"/>
              <w:rPr>
                <w:sz w:val="24"/>
                <w:szCs w:val="24"/>
              </w:rPr>
            </w:pPr>
            <w:r w:rsidRPr="00231602">
              <w:rPr>
                <w:sz w:val="24"/>
                <w:szCs w:val="24"/>
              </w:rPr>
              <w:t>UCA02</w:t>
            </w:r>
          </w:p>
        </w:tc>
        <w:tc>
          <w:tcPr>
            <w:tcW w:w="2460"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Version</w:t>
            </w:r>
          </w:p>
        </w:tc>
        <w:tc>
          <w:tcPr>
            <w:tcW w:w="1793" w:type="dxa"/>
          </w:tcPr>
          <w:p w:rsidR="00231602" w:rsidRPr="00231602" w:rsidRDefault="00231602" w:rsidP="00231602">
            <w:pPr>
              <w:spacing w:before="120" w:after="120" w:line="240" w:lineRule="exact"/>
              <w:ind w:hanging="18"/>
              <w:rPr>
                <w:sz w:val="24"/>
                <w:szCs w:val="24"/>
              </w:rPr>
            </w:pPr>
            <w:r w:rsidRPr="00231602">
              <w:rPr>
                <w:sz w:val="24"/>
                <w:szCs w:val="24"/>
              </w:rPr>
              <w:t>1.1</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Use Case Name</w:t>
            </w:r>
          </w:p>
        </w:tc>
        <w:tc>
          <w:tcPr>
            <w:tcW w:w="6752" w:type="dxa"/>
            <w:gridSpan w:val="3"/>
          </w:tcPr>
          <w:p w:rsidR="00231602" w:rsidRPr="00231602" w:rsidRDefault="00231602" w:rsidP="00231602">
            <w:pPr>
              <w:spacing w:before="120" w:after="120" w:line="240" w:lineRule="exact"/>
              <w:ind w:hanging="18"/>
              <w:rPr>
                <w:sz w:val="24"/>
                <w:szCs w:val="24"/>
              </w:rPr>
            </w:pPr>
            <w:r w:rsidRPr="00231602">
              <w:rPr>
                <w:sz w:val="24"/>
                <w:szCs w:val="24"/>
              </w:rPr>
              <w:t>Analytic data of wristband</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Author</w:t>
            </w:r>
          </w:p>
        </w:tc>
        <w:tc>
          <w:tcPr>
            <w:tcW w:w="6752" w:type="dxa"/>
            <w:gridSpan w:val="3"/>
          </w:tcPr>
          <w:p w:rsidR="00231602" w:rsidRPr="00231602" w:rsidRDefault="00231602" w:rsidP="00231602">
            <w:pPr>
              <w:spacing w:before="120" w:after="120" w:line="240" w:lineRule="exact"/>
              <w:ind w:hanging="18"/>
              <w:rPr>
                <w:sz w:val="24"/>
                <w:szCs w:val="24"/>
              </w:rPr>
            </w:pPr>
            <w:r w:rsidRPr="00231602">
              <w:rPr>
                <w:sz w:val="24"/>
                <w:szCs w:val="24"/>
              </w:rPr>
              <w:t>QuyHK</w:t>
            </w:r>
          </w:p>
        </w:tc>
      </w:tr>
      <w:tr w:rsidR="00231602" w:rsidRPr="00040EE4" w:rsidTr="00231602">
        <w:trPr>
          <w:trHeight w:hRule="exact" w:val="454"/>
        </w:trPr>
        <w:tc>
          <w:tcPr>
            <w:tcW w:w="2037"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Date</w:t>
            </w:r>
          </w:p>
        </w:tc>
        <w:tc>
          <w:tcPr>
            <w:tcW w:w="2499" w:type="dxa"/>
          </w:tcPr>
          <w:p w:rsidR="00231602" w:rsidRPr="00231602" w:rsidRDefault="00231602" w:rsidP="00231602">
            <w:pPr>
              <w:spacing w:before="120" w:after="120" w:line="240" w:lineRule="exact"/>
              <w:ind w:hanging="18"/>
              <w:rPr>
                <w:sz w:val="24"/>
                <w:szCs w:val="24"/>
              </w:rPr>
            </w:pPr>
            <w:r w:rsidRPr="00231602">
              <w:rPr>
                <w:sz w:val="24"/>
                <w:szCs w:val="24"/>
              </w:rPr>
              <w:t>29/09/2015</w:t>
            </w:r>
          </w:p>
        </w:tc>
        <w:tc>
          <w:tcPr>
            <w:tcW w:w="2460" w:type="dxa"/>
            <w:shd w:val="clear" w:color="auto" w:fill="F2F2F2" w:themeFill="background1" w:themeFillShade="F2"/>
          </w:tcPr>
          <w:p w:rsidR="00231602" w:rsidRPr="00231602" w:rsidRDefault="00231602" w:rsidP="00231602">
            <w:pPr>
              <w:spacing w:before="120" w:after="120" w:line="240" w:lineRule="exact"/>
              <w:ind w:hanging="18"/>
              <w:rPr>
                <w:b/>
                <w:sz w:val="24"/>
                <w:szCs w:val="24"/>
              </w:rPr>
            </w:pPr>
            <w:r w:rsidRPr="00231602">
              <w:rPr>
                <w:b/>
                <w:sz w:val="24"/>
                <w:szCs w:val="24"/>
              </w:rPr>
              <w:t>Priority</w:t>
            </w:r>
          </w:p>
        </w:tc>
        <w:tc>
          <w:tcPr>
            <w:tcW w:w="1793" w:type="dxa"/>
          </w:tcPr>
          <w:p w:rsidR="00231602" w:rsidRPr="00231602" w:rsidRDefault="00231602" w:rsidP="00231602">
            <w:pPr>
              <w:spacing w:before="120" w:after="120" w:line="240" w:lineRule="exact"/>
              <w:ind w:hanging="18"/>
              <w:rPr>
                <w:sz w:val="24"/>
                <w:szCs w:val="24"/>
              </w:rPr>
            </w:pPr>
            <w:r w:rsidRPr="00231602">
              <w:rPr>
                <w:sz w:val="24"/>
                <w:szCs w:val="24"/>
              </w:rPr>
              <w:t>High</w:t>
            </w:r>
          </w:p>
        </w:tc>
      </w:tr>
      <w:tr w:rsidR="00231602" w:rsidRPr="00040EE4" w:rsidTr="00231602">
        <w:tc>
          <w:tcPr>
            <w:tcW w:w="8789" w:type="dxa"/>
            <w:gridSpan w:val="4"/>
          </w:tcPr>
          <w:p w:rsidR="00231602" w:rsidRPr="00231602" w:rsidRDefault="00231602" w:rsidP="00231602">
            <w:pPr>
              <w:spacing w:before="120" w:after="120" w:line="240" w:lineRule="exact"/>
              <w:ind w:hanging="18"/>
              <w:rPr>
                <w:sz w:val="24"/>
                <w:szCs w:val="24"/>
              </w:rPr>
            </w:pPr>
            <w:r w:rsidRPr="00231602">
              <w:rPr>
                <w:b/>
                <w:sz w:val="24"/>
                <w:szCs w:val="24"/>
              </w:rPr>
              <w:t>Actor:</w:t>
            </w:r>
            <w:r w:rsidRPr="00231602">
              <w:rPr>
                <w:sz w:val="24"/>
                <w:szCs w:val="24"/>
              </w:rPr>
              <w:t xml:space="preserve"> </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Scheduler.</w:t>
            </w:r>
          </w:p>
          <w:p w:rsidR="00231602" w:rsidRPr="00231602" w:rsidRDefault="00231602" w:rsidP="00231602">
            <w:pPr>
              <w:spacing w:before="120" w:after="120" w:line="240" w:lineRule="exact"/>
              <w:ind w:hanging="18"/>
              <w:rPr>
                <w:b/>
                <w:sz w:val="24"/>
                <w:szCs w:val="24"/>
              </w:rPr>
            </w:pPr>
            <w:r w:rsidRPr="00231602">
              <w:rPr>
                <w:b/>
                <w:sz w:val="24"/>
                <w:szCs w:val="24"/>
              </w:rPr>
              <w:t>Summary:</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This use case allows scheduler use formular to analytic number of step from wristband.</w:t>
            </w:r>
          </w:p>
          <w:p w:rsidR="00231602" w:rsidRPr="00231602" w:rsidRDefault="00231602" w:rsidP="00231602">
            <w:pPr>
              <w:spacing w:before="120" w:after="120" w:line="240" w:lineRule="exact"/>
              <w:ind w:hanging="18"/>
              <w:rPr>
                <w:b/>
                <w:sz w:val="24"/>
                <w:szCs w:val="24"/>
              </w:rPr>
            </w:pPr>
            <w:r w:rsidRPr="00231602">
              <w:rPr>
                <w:b/>
                <w:sz w:val="24"/>
                <w:szCs w:val="24"/>
              </w:rPr>
              <w:lastRenderedPageBreak/>
              <w:t>Goal:</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sz w:val="24"/>
                <w:szCs w:val="24"/>
              </w:rPr>
            </w:pPr>
            <w:r w:rsidRPr="00231602">
              <w:rPr>
                <w:rFonts w:ascii="Times New Roman" w:hAnsi="Times New Roman" w:cs="Times New Roman"/>
                <w:sz w:val="24"/>
                <w:szCs w:val="24"/>
              </w:rPr>
              <w:t>Calculate calories burned, distance from patient’s data.</w:t>
            </w:r>
          </w:p>
          <w:p w:rsidR="00231602" w:rsidRPr="00231602" w:rsidRDefault="00231602" w:rsidP="00231602">
            <w:pPr>
              <w:spacing w:before="120" w:after="120" w:line="240" w:lineRule="exact"/>
              <w:ind w:hanging="18"/>
              <w:rPr>
                <w:sz w:val="24"/>
                <w:szCs w:val="24"/>
              </w:rPr>
            </w:pPr>
            <w:r w:rsidRPr="00231602">
              <w:rPr>
                <w:b/>
                <w:sz w:val="24"/>
                <w:szCs w:val="24"/>
              </w:rPr>
              <w:t>Triggers:</w:t>
            </w:r>
          </w:p>
          <w:p w:rsidR="00231602" w:rsidRPr="00231602" w:rsidRDefault="00231602" w:rsidP="00231602">
            <w:pPr>
              <w:pStyle w:val="ListParagraph"/>
              <w:numPr>
                <w:ilvl w:val="0"/>
                <w:numId w:val="37"/>
              </w:numPr>
              <w:spacing w:before="120" w:after="120" w:line="240" w:lineRule="exact"/>
              <w:rPr>
                <w:rFonts w:ascii="Times New Roman" w:hAnsi="Times New Roman" w:cs="Times New Roman"/>
                <w:b/>
                <w:sz w:val="24"/>
                <w:szCs w:val="24"/>
              </w:rPr>
            </w:pPr>
            <w:r w:rsidRPr="00231602">
              <w:rPr>
                <w:rFonts w:ascii="Times New Roman" w:hAnsi="Times New Roman" w:cs="Times New Roman"/>
                <w:sz w:val="24"/>
                <w:szCs w:val="24"/>
              </w:rPr>
              <w:t>System run a timer task that trigger check event.</w:t>
            </w:r>
          </w:p>
          <w:p w:rsidR="00231602" w:rsidRPr="00231602" w:rsidRDefault="00231602" w:rsidP="00231602">
            <w:pPr>
              <w:spacing w:before="120" w:after="120" w:line="240" w:lineRule="exact"/>
              <w:ind w:hanging="18"/>
              <w:rPr>
                <w:rFonts w:eastAsiaTheme="minorEastAsia"/>
                <w:sz w:val="24"/>
                <w:szCs w:val="24"/>
                <w:lang w:eastAsia="ja-JP"/>
              </w:rPr>
            </w:pPr>
            <w:r w:rsidRPr="00231602">
              <w:rPr>
                <w:b/>
                <w:sz w:val="24"/>
                <w:szCs w:val="24"/>
              </w:rPr>
              <w:t>Preconditions:</w:t>
            </w:r>
          </w:p>
          <w:p w:rsidR="00231602" w:rsidRPr="00231602" w:rsidRDefault="00231602" w:rsidP="00231602">
            <w:pPr>
              <w:pStyle w:val="ListParagraph"/>
              <w:numPr>
                <w:ilvl w:val="0"/>
                <w:numId w:val="37"/>
              </w:numPr>
              <w:spacing w:before="120" w:after="120" w:line="240" w:lineRule="exact"/>
              <w:jc w:val="both"/>
              <w:rPr>
                <w:rFonts w:ascii="Times New Roman" w:hAnsi="Times New Roman" w:cs="Times New Roman"/>
                <w:sz w:val="24"/>
                <w:szCs w:val="24"/>
              </w:rPr>
            </w:pPr>
            <w:r w:rsidRPr="00231602">
              <w:rPr>
                <w:sz w:val="24"/>
                <w:szCs w:val="24"/>
              </w:rPr>
              <w:t>System time is at 23:00.</w:t>
            </w:r>
          </w:p>
          <w:p w:rsidR="00231602" w:rsidRPr="00231602" w:rsidRDefault="00231602" w:rsidP="00231602">
            <w:pPr>
              <w:spacing w:before="120" w:after="120" w:line="240" w:lineRule="exact"/>
              <w:ind w:hanging="18"/>
              <w:rPr>
                <w:sz w:val="24"/>
                <w:szCs w:val="24"/>
              </w:rPr>
            </w:pPr>
            <w:r w:rsidRPr="00231602">
              <w:rPr>
                <w:b/>
                <w:sz w:val="24"/>
                <w:szCs w:val="24"/>
              </w:rPr>
              <w:t>Post Conditions:</w:t>
            </w:r>
          </w:p>
          <w:p w:rsidR="00231602" w:rsidRPr="00231602" w:rsidRDefault="00231602" w:rsidP="00231602">
            <w:pPr>
              <w:numPr>
                <w:ilvl w:val="0"/>
                <w:numId w:val="48"/>
              </w:numPr>
              <w:jc w:val="both"/>
              <w:rPr>
                <w:b/>
                <w:sz w:val="24"/>
                <w:szCs w:val="24"/>
              </w:rPr>
            </w:pPr>
            <w:r w:rsidRPr="00231602">
              <w:rPr>
                <w:b/>
                <w:sz w:val="24"/>
                <w:szCs w:val="24"/>
              </w:rPr>
              <w:t>Success</w:t>
            </w:r>
            <w:r w:rsidRPr="00231602">
              <w:rPr>
                <w:sz w:val="24"/>
                <w:szCs w:val="24"/>
              </w:rPr>
              <w:t xml:space="preserve">: System update data of patient. </w:t>
            </w:r>
          </w:p>
          <w:p w:rsidR="00231602" w:rsidRPr="00231602" w:rsidRDefault="00231602" w:rsidP="00231602">
            <w:pPr>
              <w:numPr>
                <w:ilvl w:val="0"/>
                <w:numId w:val="48"/>
              </w:numPr>
              <w:jc w:val="both"/>
              <w:rPr>
                <w:b/>
                <w:sz w:val="24"/>
                <w:szCs w:val="24"/>
              </w:rPr>
            </w:pPr>
            <w:r w:rsidRPr="00231602">
              <w:rPr>
                <w:b/>
                <w:sz w:val="24"/>
                <w:szCs w:val="24"/>
              </w:rPr>
              <w:t>Fail</w:t>
            </w:r>
            <w:r w:rsidRPr="00231602">
              <w:rPr>
                <w:sz w:val="24"/>
                <w:szCs w:val="24"/>
              </w:rPr>
              <w:t>: Error detail will be tracked in a log file.</w:t>
            </w:r>
          </w:p>
          <w:p w:rsidR="00231602" w:rsidRPr="00231602" w:rsidRDefault="00231602" w:rsidP="00231602">
            <w:pPr>
              <w:spacing w:before="120" w:after="120" w:line="240" w:lineRule="exact"/>
              <w:ind w:hanging="18"/>
              <w:rPr>
                <w:sz w:val="24"/>
                <w:szCs w:val="24"/>
              </w:rPr>
            </w:pPr>
            <w:r w:rsidRPr="00231602">
              <w:rPr>
                <w:b/>
                <w:sz w:val="24"/>
                <w:szCs w:val="24"/>
              </w:rPr>
              <w:t xml:space="preserve">Main Success Scenario: </w:t>
            </w:r>
          </w:p>
          <w:tbl>
            <w:tblPr>
              <w:tblStyle w:val="TableGrid"/>
              <w:tblW w:w="0" w:type="auto"/>
              <w:tblLayout w:type="fixed"/>
              <w:tblLook w:val="04A0" w:firstRow="1" w:lastRow="0" w:firstColumn="1" w:lastColumn="0" w:noHBand="0" w:noVBand="1"/>
            </w:tblPr>
            <w:tblGrid>
              <w:gridCol w:w="1340"/>
              <w:gridCol w:w="3392"/>
              <w:gridCol w:w="4770"/>
            </w:tblGrid>
            <w:tr w:rsidR="00231602" w:rsidRPr="00231602" w:rsidTr="00231602">
              <w:tc>
                <w:tcPr>
                  <w:tcW w:w="134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Step</w:t>
                  </w:r>
                </w:p>
              </w:tc>
              <w:tc>
                <w:tcPr>
                  <w:tcW w:w="3392"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System Response</w:t>
                  </w:r>
                </w:p>
              </w:tc>
            </w:tr>
            <w:tr w:rsidR="00231602" w:rsidRPr="00231602" w:rsidTr="00231602">
              <w:tc>
                <w:tcPr>
                  <w:tcW w:w="1340" w:type="dxa"/>
                </w:tcPr>
                <w:p w:rsidR="00231602" w:rsidRPr="00231602" w:rsidRDefault="00231602" w:rsidP="00231602">
                  <w:pPr>
                    <w:jc w:val="center"/>
                    <w:rPr>
                      <w:sz w:val="24"/>
                      <w:szCs w:val="24"/>
                    </w:rPr>
                  </w:pPr>
                  <w:r w:rsidRPr="00231602">
                    <w:rPr>
                      <w:sz w:val="24"/>
                      <w:szCs w:val="24"/>
                    </w:rPr>
                    <w:t>1</w:t>
                  </w:r>
                </w:p>
              </w:tc>
              <w:tc>
                <w:tcPr>
                  <w:tcW w:w="3392" w:type="dxa"/>
                </w:tcPr>
                <w:p w:rsidR="00231602" w:rsidRPr="00231602" w:rsidRDefault="00231602" w:rsidP="00231602">
                  <w:pPr>
                    <w:rPr>
                      <w:sz w:val="24"/>
                      <w:szCs w:val="24"/>
                    </w:rPr>
                  </w:pPr>
                  <w:r w:rsidRPr="00231602">
                    <w:rPr>
                      <w:sz w:val="24"/>
                      <w:szCs w:val="24"/>
                    </w:rPr>
                    <w:t>System run timer task to calculate calories burned and distance walking or running.</w:t>
                  </w:r>
                </w:p>
                <w:p w:rsidR="00231602" w:rsidRPr="00231602" w:rsidRDefault="00231602" w:rsidP="00231602">
                  <w:pPr>
                    <w:rPr>
                      <w:sz w:val="24"/>
                      <w:szCs w:val="24"/>
                    </w:rPr>
                  </w:pPr>
                </w:p>
              </w:tc>
              <w:tc>
                <w:tcPr>
                  <w:tcW w:w="4770" w:type="dxa"/>
                </w:tcPr>
                <w:p w:rsidR="00231602" w:rsidRPr="00231602" w:rsidRDefault="00231602" w:rsidP="00231602">
                  <w:pPr>
                    <w:rPr>
                      <w:sz w:val="24"/>
                      <w:szCs w:val="24"/>
                    </w:rPr>
                  </w:pPr>
                  <w:r w:rsidRPr="00231602">
                    <w:rPr>
                      <w:sz w:val="24"/>
                      <w:szCs w:val="24"/>
                    </w:rPr>
                    <w:t>System use formular to calculate and response:</w:t>
                  </w:r>
                </w:p>
                <w:p w:rsidR="00231602" w:rsidRPr="00231602" w:rsidRDefault="00231602" w:rsidP="00231602">
                  <w:pPr>
                    <w:pStyle w:val="ListParagraph"/>
                    <w:numPr>
                      <w:ilvl w:val="0"/>
                      <w:numId w:val="48"/>
                    </w:numPr>
                    <w:spacing w:after="0" w:line="240" w:lineRule="auto"/>
                    <w:rPr>
                      <w:sz w:val="24"/>
                      <w:szCs w:val="24"/>
                    </w:rPr>
                  </w:pPr>
                  <w:r w:rsidRPr="00231602">
                    <w:rPr>
                      <w:sz w:val="24"/>
                      <w:szCs w:val="24"/>
                    </w:rPr>
                    <w:t>Calories burned.</w:t>
                  </w:r>
                </w:p>
                <w:p w:rsidR="00231602" w:rsidRPr="00231602" w:rsidRDefault="00231602" w:rsidP="00231602">
                  <w:pPr>
                    <w:pStyle w:val="ListParagraph"/>
                    <w:numPr>
                      <w:ilvl w:val="0"/>
                      <w:numId w:val="48"/>
                    </w:numPr>
                    <w:spacing w:after="0" w:line="240" w:lineRule="auto"/>
                    <w:rPr>
                      <w:sz w:val="24"/>
                      <w:szCs w:val="24"/>
                    </w:rPr>
                  </w:pPr>
                  <w:r w:rsidRPr="00231602">
                    <w:rPr>
                      <w:sz w:val="24"/>
                      <w:szCs w:val="24"/>
                    </w:rPr>
                    <w:t>Distance walking or running.</w:t>
                  </w:r>
                </w:p>
                <w:p w:rsidR="00231602" w:rsidRPr="00231602" w:rsidRDefault="00231602" w:rsidP="00231602">
                  <w:pPr>
                    <w:rPr>
                      <w:sz w:val="24"/>
                      <w:szCs w:val="24"/>
                    </w:rPr>
                  </w:pPr>
                  <w:r w:rsidRPr="00231602">
                    <w:rPr>
                      <w:sz w:val="24"/>
                      <w:szCs w:val="24"/>
                    </w:rPr>
                    <w:t>[Exception 1]</w:t>
                  </w:r>
                </w:p>
              </w:tc>
            </w:tr>
          </w:tbl>
          <w:p w:rsidR="00231602" w:rsidRPr="00231602" w:rsidRDefault="00231602" w:rsidP="00231602">
            <w:pPr>
              <w:spacing w:before="120" w:after="120" w:line="240" w:lineRule="exact"/>
              <w:ind w:hanging="18"/>
              <w:rPr>
                <w:sz w:val="24"/>
                <w:szCs w:val="24"/>
              </w:rPr>
            </w:pPr>
          </w:p>
          <w:p w:rsidR="00231602" w:rsidRPr="00231602" w:rsidRDefault="00231602" w:rsidP="00231602">
            <w:pPr>
              <w:spacing w:before="120" w:after="120" w:line="240" w:lineRule="exact"/>
              <w:ind w:hanging="18"/>
              <w:rPr>
                <w:b/>
                <w:sz w:val="24"/>
                <w:szCs w:val="24"/>
              </w:rPr>
            </w:pPr>
            <w:r w:rsidRPr="00231602">
              <w:rPr>
                <w:b/>
                <w:sz w:val="24"/>
                <w:szCs w:val="24"/>
              </w:rPr>
              <w:t>Alternative Scenario:</w:t>
            </w:r>
            <w:r w:rsidRPr="00231602">
              <w:rPr>
                <w:sz w:val="24"/>
                <w:szCs w:val="24"/>
              </w:rPr>
              <w:t xml:space="preserve">  N/A</w:t>
            </w:r>
          </w:p>
          <w:p w:rsidR="00231602" w:rsidRPr="00231602" w:rsidRDefault="00231602" w:rsidP="00231602">
            <w:pPr>
              <w:spacing w:before="120" w:after="120" w:line="240" w:lineRule="exact"/>
              <w:ind w:hanging="18"/>
              <w:rPr>
                <w:b/>
                <w:sz w:val="24"/>
                <w:szCs w:val="24"/>
              </w:rPr>
            </w:pPr>
            <w:r w:rsidRPr="00231602">
              <w:rPr>
                <w:b/>
                <w:sz w:val="24"/>
                <w:szCs w:val="24"/>
              </w:rPr>
              <w:t>Exceptions:</w:t>
            </w:r>
          </w:p>
          <w:p w:rsidR="00231602" w:rsidRPr="00231602" w:rsidRDefault="00231602" w:rsidP="00231602">
            <w:pPr>
              <w:spacing w:before="120" w:after="120" w:line="240" w:lineRule="exact"/>
              <w:ind w:hanging="18"/>
              <w:rPr>
                <w:sz w:val="24"/>
                <w:szCs w:val="24"/>
              </w:rPr>
            </w:pPr>
            <w:r w:rsidRPr="00231602">
              <w:rPr>
                <w:sz w:val="24"/>
                <w:szCs w:val="24"/>
              </w:rPr>
              <w:t>[Exception 1]</w:t>
            </w:r>
          </w:p>
          <w:tbl>
            <w:tblPr>
              <w:tblStyle w:val="TableGrid"/>
              <w:tblW w:w="0" w:type="auto"/>
              <w:tblLayout w:type="fixed"/>
              <w:tblLook w:val="04A0" w:firstRow="1" w:lastRow="0" w:firstColumn="1" w:lastColumn="0" w:noHBand="0" w:noVBand="1"/>
            </w:tblPr>
            <w:tblGrid>
              <w:gridCol w:w="1340"/>
              <w:gridCol w:w="3392"/>
              <w:gridCol w:w="4770"/>
            </w:tblGrid>
            <w:tr w:rsidR="00231602" w:rsidRPr="00231602" w:rsidTr="00231602">
              <w:tc>
                <w:tcPr>
                  <w:tcW w:w="134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jc w:val="center"/>
                    <w:rPr>
                      <w:sz w:val="24"/>
                      <w:szCs w:val="24"/>
                    </w:rPr>
                  </w:pPr>
                  <w:r w:rsidRPr="00231602">
                    <w:rPr>
                      <w:sz w:val="24"/>
                      <w:szCs w:val="24"/>
                    </w:rPr>
                    <w:t>System Response</w:t>
                  </w:r>
                </w:p>
              </w:tc>
            </w:tr>
            <w:tr w:rsidR="00231602" w:rsidRPr="00231602" w:rsidTr="00231602">
              <w:tc>
                <w:tcPr>
                  <w:tcW w:w="1340" w:type="dxa"/>
                </w:tcPr>
                <w:p w:rsidR="00231602" w:rsidRPr="00231602" w:rsidRDefault="00231602" w:rsidP="00231602">
                  <w:pPr>
                    <w:jc w:val="center"/>
                    <w:rPr>
                      <w:sz w:val="24"/>
                      <w:szCs w:val="24"/>
                    </w:rPr>
                  </w:pPr>
                  <w:r w:rsidRPr="00231602">
                    <w:rPr>
                      <w:sz w:val="24"/>
                      <w:szCs w:val="24"/>
                    </w:rPr>
                    <w:t>1</w:t>
                  </w:r>
                </w:p>
              </w:tc>
              <w:tc>
                <w:tcPr>
                  <w:tcW w:w="3392" w:type="dxa"/>
                </w:tcPr>
                <w:p w:rsidR="00231602" w:rsidRPr="00231602" w:rsidRDefault="00231602" w:rsidP="00231602">
                  <w:pPr>
                    <w:rPr>
                      <w:sz w:val="24"/>
                      <w:szCs w:val="24"/>
                    </w:rPr>
                  </w:pPr>
                  <w:r w:rsidRPr="00231602">
                    <w:rPr>
                      <w:sz w:val="24"/>
                      <w:szCs w:val="24"/>
                    </w:rPr>
                    <w:t>System timer task is interrupted</w:t>
                  </w:r>
                </w:p>
              </w:tc>
              <w:tc>
                <w:tcPr>
                  <w:tcW w:w="4770" w:type="dxa"/>
                </w:tcPr>
                <w:p w:rsidR="00231602" w:rsidRPr="00231602" w:rsidRDefault="00231602" w:rsidP="00231602">
                  <w:pPr>
                    <w:rPr>
                      <w:sz w:val="24"/>
                      <w:szCs w:val="24"/>
                    </w:rPr>
                  </w:pPr>
                  <w:r w:rsidRPr="00231602">
                    <w:rPr>
                      <w:sz w:val="24"/>
                      <w:szCs w:val="24"/>
                    </w:rPr>
                    <w:t>No notification will be sent. Error detail will be tracked in a log file.</w:t>
                  </w:r>
                </w:p>
              </w:tc>
            </w:tr>
          </w:tbl>
          <w:p w:rsidR="00231602" w:rsidRPr="00231602" w:rsidRDefault="00231602" w:rsidP="00231602">
            <w:pPr>
              <w:spacing w:before="120" w:after="120" w:line="240" w:lineRule="exact"/>
              <w:ind w:hanging="18"/>
              <w:rPr>
                <w:sz w:val="24"/>
                <w:szCs w:val="24"/>
              </w:rPr>
            </w:pPr>
          </w:p>
          <w:p w:rsidR="00231602" w:rsidRPr="00231602" w:rsidRDefault="00231602" w:rsidP="00231602">
            <w:pPr>
              <w:spacing w:before="120" w:after="120" w:line="240" w:lineRule="exact"/>
              <w:ind w:hanging="18"/>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hanging="18"/>
              <w:rPr>
                <w:sz w:val="24"/>
                <w:szCs w:val="24"/>
              </w:rPr>
            </w:pPr>
            <w:r w:rsidRPr="00231602">
              <w:rPr>
                <w:b/>
                <w:sz w:val="24"/>
                <w:szCs w:val="24"/>
              </w:rPr>
              <w:t xml:space="preserve">Business Rules: </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rFonts w:ascii="Times New Roman" w:hAnsi="Times New Roman" w:cs="Times New Roman"/>
                <w:sz w:val="24"/>
                <w:szCs w:val="24"/>
              </w:rPr>
              <w:t>System have to analytic data using formular had latest update from staff.</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sz w:val="24"/>
                <w:szCs w:val="24"/>
              </w:rPr>
              <w:t>System timer will send check event at 23:00 everyday</w:t>
            </w:r>
            <w:r w:rsidRPr="00231602">
              <w:rPr>
                <w:rFonts w:ascii="Times New Roman" w:hAnsi="Times New Roman" w:cs="Times New Roman"/>
                <w:sz w:val="24"/>
                <w:szCs w:val="24"/>
              </w:rPr>
              <w:t xml:space="preserve">. </w:t>
            </w:r>
          </w:p>
          <w:p w:rsidR="00231602" w:rsidRPr="00231602" w:rsidRDefault="00231602" w:rsidP="00231602">
            <w:pPr>
              <w:pStyle w:val="ListParagraph"/>
              <w:keepNext/>
              <w:numPr>
                <w:ilvl w:val="0"/>
                <w:numId w:val="37"/>
              </w:numPr>
              <w:spacing w:before="120" w:after="120" w:line="240" w:lineRule="exact"/>
              <w:rPr>
                <w:rFonts w:ascii="Times New Roman" w:hAnsi="Times New Roman" w:cs="Times New Roman"/>
                <w:b/>
                <w:sz w:val="24"/>
                <w:szCs w:val="24"/>
              </w:rPr>
            </w:pPr>
            <w:r w:rsidRPr="00231602">
              <w:rPr>
                <w:sz w:val="24"/>
                <w:szCs w:val="24"/>
              </w:rPr>
              <w:t>System only calculate using data in that day.</w:t>
            </w:r>
          </w:p>
        </w:tc>
      </w:tr>
    </w:tbl>
    <w:p w:rsidR="00405C99" w:rsidRPr="00405C99" w:rsidRDefault="00405C99" w:rsidP="00405C99"/>
    <w:p w:rsidR="00405C99" w:rsidRPr="005F59DA" w:rsidRDefault="00405C99" w:rsidP="00F9255C">
      <w:pPr>
        <w:ind w:firstLine="1170"/>
      </w:pPr>
    </w:p>
    <w:p w:rsidR="00F9255C" w:rsidRDefault="00F9255C" w:rsidP="00F9255C">
      <w:pPr>
        <w:pStyle w:val="Heading6"/>
        <w:ind w:firstLine="288"/>
        <w:rPr>
          <w:rFonts w:asciiTheme="minorHAnsi" w:hAnsiTheme="minorHAnsi"/>
          <w:sz w:val="28"/>
          <w:szCs w:val="28"/>
          <w:lang w:val="vi-VN"/>
        </w:rPr>
      </w:pPr>
      <w:r w:rsidRPr="000E2D39">
        <w:rPr>
          <w:rFonts w:asciiTheme="minorHAnsi" w:hAnsiTheme="minorHAnsi"/>
          <w:sz w:val="28"/>
          <w:szCs w:val="28"/>
          <w:lang w:val="vi-VN"/>
        </w:rPr>
        <w:t>&lt;Scheduler&gt; Get Data From Wristband</w:t>
      </w:r>
    </w:p>
    <w:p w:rsidR="00F9255C" w:rsidRDefault="00F9255C" w:rsidP="00F9255C">
      <w:pPr>
        <w:ind w:firstLine="1350"/>
      </w:pPr>
      <w:r>
        <w:rPr>
          <w:noProof/>
        </w:rPr>
        <w:drawing>
          <wp:inline distT="0" distB="0" distL="0" distR="0" wp14:anchorId="12B137C2" wp14:editId="33B4CB72">
            <wp:extent cx="3142857" cy="1704762"/>
            <wp:effectExtent l="0" t="0" r="63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42857" cy="1704762"/>
                    </a:xfrm>
                    <a:prstGeom prst="rect">
                      <a:avLst/>
                    </a:prstGeom>
                  </pic:spPr>
                </pic:pic>
              </a:graphicData>
            </a:graphic>
          </wp:inline>
        </w:drawing>
      </w:r>
    </w:p>
    <w:p w:rsidR="00573A05" w:rsidRDefault="00573A05" w:rsidP="00F9255C">
      <w:pPr>
        <w:ind w:firstLine="135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lastRenderedPageBreak/>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Get Data From Wristband</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Scheduler</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scheduler gets number of step from wristband.</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Help system gets latest number of step of patient.</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Patient does not close application and bring wristband near with smartphone.</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Users logged in to system as patient role, android application had connect with wristband.</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Save number of step from wristband in local of android application and get data from wristband again after 30 minutes.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Get data from wristband again after 30 minutes.</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rPr>
                      <w:sz w:val="24"/>
                      <w:szCs w:val="24"/>
                    </w:rPr>
                  </w:pPr>
                  <w:r w:rsidRPr="00231602">
                    <w:rPr>
                      <w:sz w:val="24"/>
                      <w:szCs w:val="24"/>
                    </w:rPr>
                    <w:t>Scheduler request get data from wristband.</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check status connect with wristband. If status is connect.</w:t>
                  </w:r>
                </w:p>
                <w:p w:rsidR="00231602" w:rsidRPr="00231602" w:rsidRDefault="00231602" w:rsidP="00231602">
                  <w:pPr>
                    <w:spacing w:before="120" w:after="120" w:line="240" w:lineRule="exact"/>
                    <w:rPr>
                      <w:sz w:val="24"/>
                      <w:szCs w:val="24"/>
                    </w:rPr>
                  </w:pPr>
                  <w:r w:rsidRPr="00231602">
                    <w:rPr>
                      <w:sz w:val="24"/>
                      <w:szCs w:val="24"/>
                    </w:rPr>
                    <w:t>[Alternative 1]</w:t>
                  </w:r>
                </w:p>
                <w:p w:rsidR="00231602" w:rsidRPr="00231602" w:rsidRDefault="00231602" w:rsidP="00231602">
                  <w:pPr>
                    <w:spacing w:before="120" w:after="120" w:line="240" w:lineRule="exact"/>
                    <w:rPr>
                      <w:sz w:val="24"/>
                      <w:szCs w:val="24"/>
                    </w:rPr>
                  </w:pPr>
                  <w:r w:rsidRPr="00231602">
                    <w:rPr>
                      <w:sz w:val="24"/>
                      <w:szCs w:val="24"/>
                    </w:rPr>
                    <w:t xml:space="preserve"> System request value from number of step UUID.</w:t>
                  </w:r>
                </w:p>
                <w:p w:rsidR="00231602" w:rsidRPr="00231602" w:rsidRDefault="00231602" w:rsidP="00231602">
                  <w:pPr>
                    <w:spacing w:before="120" w:after="120" w:line="240" w:lineRule="exact"/>
                    <w:rPr>
                      <w:sz w:val="24"/>
                      <w:szCs w:val="24"/>
                    </w:rPr>
                  </w:pPr>
                  <w:r w:rsidRPr="00231602">
                    <w:rPr>
                      <w:sz w:val="24"/>
                      <w:szCs w:val="24"/>
                    </w:rPr>
                    <w:t xml:space="preserve"> System sends to scheduler value of number of step</w:t>
                  </w:r>
                </w:p>
                <w:p w:rsidR="00231602" w:rsidRPr="00231602" w:rsidRDefault="00231602" w:rsidP="00231602">
                  <w:pPr>
                    <w:spacing w:before="120" w:after="120" w:line="240" w:lineRule="exact"/>
                    <w:rPr>
                      <w:sz w:val="24"/>
                      <w:szCs w:val="24"/>
                    </w:rPr>
                  </w:pPr>
                  <w:r w:rsidRPr="00231602">
                    <w:rPr>
                      <w:sz w:val="24"/>
                      <w:szCs w:val="24"/>
                    </w:rPr>
                    <w:t>[Exception 1, 2]</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2</w:t>
                  </w:r>
                </w:p>
              </w:tc>
              <w:tc>
                <w:tcPr>
                  <w:tcW w:w="3827" w:type="dxa"/>
                </w:tcPr>
                <w:p w:rsidR="00231602" w:rsidRPr="00231602" w:rsidRDefault="00231602" w:rsidP="00231602">
                  <w:pPr>
                    <w:spacing w:before="120" w:after="120" w:line="240" w:lineRule="exact"/>
                    <w:rPr>
                      <w:sz w:val="24"/>
                      <w:szCs w:val="24"/>
                    </w:rPr>
                  </w:pPr>
                  <w:r w:rsidRPr="00231602">
                    <w:rPr>
                      <w:sz w:val="24"/>
                      <w:szCs w:val="24"/>
                    </w:rPr>
                    <w:t>Scheduler save number of step in local of android application.</w:t>
                  </w:r>
                </w:p>
              </w:tc>
              <w:tc>
                <w:tcPr>
                  <w:tcW w:w="3861" w:type="dxa"/>
                </w:tcPr>
                <w:p w:rsidR="00231602" w:rsidRPr="00231602" w:rsidRDefault="00231602" w:rsidP="00231602">
                  <w:pPr>
                    <w:spacing w:before="120" w:after="120" w:line="240" w:lineRule="exact"/>
                    <w:rPr>
                      <w:sz w:val="24"/>
                      <w:szCs w:val="24"/>
                    </w:rPr>
                  </w:pPr>
                </w:p>
              </w:tc>
            </w:tr>
          </w:tbl>
          <w:p w:rsidR="00231602" w:rsidRPr="00231602" w:rsidRDefault="00231602" w:rsidP="00231602">
            <w:pPr>
              <w:spacing w:before="120" w:after="120" w:line="240" w:lineRule="exact"/>
              <w:rPr>
                <w:b/>
                <w:sz w:val="24"/>
                <w:szCs w:val="24"/>
              </w:rPr>
            </w:pPr>
            <w:r w:rsidRPr="00231602">
              <w:rPr>
                <w:b/>
                <w:sz w:val="24"/>
                <w:szCs w:val="24"/>
              </w:rPr>
              <w:t xml:space="preserve">Alternative Scenario: </w:t>
            </w:r>
          </w:p>
          <w:p w:rsidR="00231602" w:rsidRPr="00231602" w:rsidRDefault="00231602" w:rsidP="00231602">
            <w:pPr>
              <w:spacing w:before="120" w:after="120" w:line="240" w:lineRule="exact"/>
              <w:rPr>
                <w:sz w:val="24"/>
                <w:szCs w:val="24"/>
              </w:rPr>
            </w:pPr>
            <w:r w:rsidRPr="00231602">
              <w:rPr>
                <w:sz w:val="24"/>
                <w:szCs w:val="24"/>
              </w:rPr>
              <w:t>[Alternative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Cause</w:t>
                  </w:r>
                </w:p>
              </w:tc>
              <w:tc>
                <w:tcPr>
                  <w:tcW w:w="379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Status connect with wristband is disconnect.</w:t>
                  </w:r>
                </w:p>
              </w:tc>
              <w:tc>
                <w:tcPr>
                  <w:tcW w:w="379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get data from wristband again after 30 minutes.</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lastRenderedPageBreak/>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Bluetooth is turn off.</w:t>
                  </w:r>
                </w:p>
              </w:tc>
              <w:tc>
                <w:tcPr>
                  <w:tcW w:w="379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sends messsage request patient open bluetooth.</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Scheduler is interrupted</w:t>
                  </w:r>
                </w:p>
              </w:tc>
              <w:tc>
                <w:tcPr>
                  <w:tcW w:w="379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get data from wristband again after 30 minutes.</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b/>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Scheduler will get data after 30 minutes everytime from 4:00AM to 10:00PM.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reset data save in mobile everyday.</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In one day, system only update value of number of step.</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If wristband disconnect with android application, system does not get number of step.</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will remind patient open bluetooth and bring wristband near with their smartphone at 9:00 pm to get number of step last time.</w:t>
            </w:r>
          </w:p>
        </w:tc>
      </w:tr>
    </w:tbl>
    <w:p w:rsidR="00573A05" w:rsidRPr="007F6DF8" w:rsidRDefault="00573A05" w:rsidP="00F9255C">
      <w:pPr>
        <w:ind w:firstLine="1350"/>
      </w:pPr>
    </w:p>
    <w:p w:rsidR="00F9255C" w:rsidRDefault="00F9255C" w:rsidP="00F9255C">
      <w:pPr>
        <w:pStyle w:val="Heading5"/>
        <w:ind w:firstLine="252"/>
        <w:rPr>
          <w:i w:val="0"/>
          <w:iCs w:val="0"/>
          <w:sz w:val="28"/>
          <w:szCs w:val="28"/>
        </w:rPr>
      </w:pPr>
      <w:r w:rsidRPr="006F2B20">
        <w:rPr>
          <w:i w:val="0"/>
          <w:iCs w:val="0"/>
          <w:sz w:val="28"/>
          <w:szCs w:val="28"/>
        </w:rPr>
        <w:t>&lt;Admin&gt; Overall Use Case</w:t>
      </w:r>
    </w:p>
    <w:p w:rsidR="00F9255C" w:rsidRDefault="00F9255C" w:rsidP="00F9255C">
      <w:pPr>
        <w:ind w:firstLine="1170"/>
      </w:pPr>
      <w:r w:rsidRPr="00514D11">
        <w:rPr>
          <w:b/>
          <w:noProof/>
        </w:rPr>
        <w:drawing>
          <wp:inline distT="0" distB="0" distL="0" distR="0" wp14:anchorId="14BC7931" wp14:editId="1D81F7E3">
            <wp:extent cx="4915586" cy="2305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33">
                      <a:extLst>
                        <a:ext uri="{28A0092B-C50C-407E-A947-70E740481C1C}">
                          <a14:useLocalDpi xmlns:a14="http://schemas.microsoft.com/office/drawing/2010/main" val="0"/>
                        </a:ext>
                      </a:extLst>
                    </a:blip>
                    <a:stretch>
                      <a:fillRect/>
                    </a:stretch>
                  </pic:blipFill>
                  <pic:spPr>
                    <a:xfrm>
                      <a:off x="0" y="0"/>
                      <a:ext cx="4915586" cy="2305372"/>
                    </a:xfrm>
                    <a:prstGeom prst="rect">
                      <a:avLst/>
                    </a:prstGeom>
                  </pic:spPr>
                </pic:pic>
              </a:graphicData>
            </a:graphic>
          </wp:inline>
        </w:drawing>
      </w: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Insert Account</w:t>
      </w:r>
    </w:p>
    <w:p w:rsidR="00B73180" w:rsidRDefault="00914D74" w:rsidP="00B73180">
      <w:pPr>
        <w:ind w:firstLine="1260"/>
        <w:rPr>
          <w:lang w:val="vi-VN"/>
        </w:rPr>
      </w:pPr>
      <w:r>
        <w:rPr>
          <w:noProof/>
        </w:rPr>
        <w:drawing>
          <wp:inline distT="0" distB="0" distL="0" distR="0" wp14:anchorId="04E7658C" wp14:editId="72D6083F">
            <wp:extent cx="3771429" cy="141904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shd w:val="clear" w:color="auto" w:fill="D9D9D9" w:themeFill="background1" w:themeFillShade="D9"/>
          </w:tcPr>
          <w:p w:rsidR="00B73180" w:rsidRPr="00B73180" w:rsidRDefault="00B73180" w:rsidP="00B73180">
            <w:pPr>
              <w:rPr>
                <w:sz w:val="24"/>
                <w:szCs w:val="24"/>
              </w:rPr>
            </w:pPr>
            <w:r w:rsidRPr="00B73180">
              <w:rPr>
                <w:sz w:val="24"/>
                <w:szCs w:val="24"/>
              </w:rPr>
              <w:t>USE CASE – WA01</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No.</w:t>
            </w:r>
          </w:p>
        </w:tc>
        <w:tc>
          <w:tcPr>
            <w:tcW w:w="1898" w:type="dxa"/>
            <w:tcBorders>
              <w:lef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WA01</w:t>
            </w:r>
          </w:p>
        </w:tc>
        <w:tc>
          <w:tcPr>
            <w:tcW w:w="2520" w:type="dxa"/>
            <w:tcBorders>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Name</w:t>
            </w:r>
          </w:p>
        </w:tc>
        <w:tc>
          <w:tcPr>
            <w:tcW w:w="6248" w:type="dxa"/>
            <w:gridSpan w:val="3"/>
            <w:tcBorders>
              <w:bottom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Insert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KhuongMH</w:t>
            </w:r>
          </w:p>
        </w:tc>
      </w:tr>
      <w:tr w:rsidR="00B73180" w:rsidRPr="00514D11" w:rsidTr="00B73180">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b w:val="0"/>
                <w:sz w:val="24"/>
                <w:szCs w:val="24"/>
              </w:rPr>
            </w:pPr>
            <w:r w:rsidRPr="00B73180">
              <w:rPr>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lastRenderedPageBreak/>
              <w:t>Admin</w:t>
            </w:r>
          </w:p>
          <w:p w:rsidR="00B73180" w:rsidRPr="00B73180" w:rsidRDefault="00B73180" w:rsidP="00B73180">
            <w:pPr>
              <w:rPr>
                <w:b w:val="0"/>
                <w:sz w:val="24"/>
                <w:szCs w:val="24"/>
              </w:rPr>
            </w:pPr>
            <w:r w:rsidRPr="00B73180">
              <w:rPr>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to create new account </w:t>
            </w:r>
            <w:r w:rsidR="0058624C">
              <w:rPr>
                <w:rFonts w:ascii="Times New Roman" w:hAnsi="Times New Roman" w:cs="Times New Roman"/>
                <w:b w:val="0"/>
                <w:sz w:val="24"/>
                <w:szCs w:val="24"/>
              </w:rPr>
              <w:t xml:space="preserve">in </w:t>
            </w:r>
            <w:r w:rsidRPr="00B73180">
              <w:rPr>
                <w:rFonts w:ascii="Times New Roman" w:hAnsi="Times New Roman" w:cs="Times New Roman"/>
                <w:b w:val="0"/>
                <w:sz w:val="24"/>
                <w:szCs w:val="24"/>
              </w:rPr>
              <w:t>system.</w:t>
            </w:r>
          </w:p>
          <w:p w:rsidR="00B73180" w:rsidRPr="00B73180" w:rsidRDefault="00B73180" w:rsidP="00B73180">
            <w:pPr>
              <w:rPr>
                <w:b w:val="0"/>
                <w:sz w:val="24"/>
                <w:szCs w:val="24"/>
              </w:rPr>
            </w:pPr>
            <w:r w:rsidRPr="00B73180">
              <w:rPr>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create new account</w:t>
            </w:r>
            <w:r w:rsidR="0058624C">
              <w:rPr>
                <w:rFonts w:ascii="Times New Roman" w:hAnsi="Times New Roman" w:cs="Times New Roman"/>
                <w:b w:val="0"/>
                <w:sz w:val="24"/>
                <w:szCs w:val="24"/>
              </w:rPr>
              <w:t>.</w:t>
            </w:r>
          </w:p>
          <w:p w:rsidR="00B73180" w:rsidRPr="00B73180" w:rsidRDefault="00B73180" w:rsidP="00B73180">
            <w:pPr>
              <w:rPr>
                <w:b w:val="0"/>
                <w:sz w:val="24"/>
                <w:szCs w:val="24"/>
              </w:rPr>
            </w:pPr>
            <w:r w:rsidRPr="00B73180">
              <w:rPr>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sidR="0058624C">
              <w:rPr>
                <w:rFonts w:ascii="Times New Roman" w:hAnsi="Times New Roman" w:cs="Times New Roman"/>
                <w:b w:val="0"/>
                <w:sz w:val="24"/>
                <w:szCs w:val="24"/>
              </w:rPr>
              <w:t>create</w:t>
            </w:r>
            <w:r w:rsidRPr="00B73180">
              <w:rPr>
                <w:rFonts w:ascii="Times New Roman" w:hAnsi="Times New Roman" w:cs="Times New Roman"/>
                <w:b w:val="0"/>
                <w:sz w:val="24"/>
                <w:szCs w:val="24"/>
              </w:rPr>
              <w:t xml:space="preserve"> new account </w:t>
            </w:r>
            <w:r w:rsidR="0058624C">
              <w:rPr>
                <w:rFonts w:ascii="Times New Roman" w:hAnsi="Times New Roman" w:cs="Times New Roman"/>
                <w:b w:val="0"/>
                <w:sz w:val="24"/>
                <w:szCs w:val="24"/>
              </w:rPr>
              <w:t>in</w:t>
            </w:r>
            <w:r w:rsidRPr="00B73180">
              <w:rPr>
                <w:rFonts w:ascii="Times New Roman" w:hAnsi="Times New Roman" w:cs="Times New Roman"/>
                <w:b w:val="0"/>
                <w:sz w:val="24"/>
                <w:szCs w:val="24"/>
              </w:rPr>
              <w:t xml:space="preserve"> system.</w:t>
            </w:r>
          </w:p>
          <w:p w:rsidR="00B73180" w:rsidRPr="00B73180" w:rsidRDefault="00B73180" w:rsidP="00B73180">
            <w:pPr>
              <w:rPr>
                <w:b w:val="0"/>
                <w:sz w:val="24"/>
                <w:szCs w:val="24"/>
              </w:rPr>
            </w:pPr>
            <w:r w:rsidRPr="00B73180">
              <w:rPr>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b w:val="0"/>
                <w:sz w:val="24"/>
                <w:szCs w:val="24"/>
              </w:rPr>
            </w:pPr>
            <w:r w:rsidRPr="00B73180">
              <w:rPr>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0058624C">
              <w:rPr>
                <w:rFonts w:ascii="Times New Roman" w:hAnsi="Times New Roman" w:cs="Times New Roman"/>
                <w:b w:val="0"/>
                <w:sz w:val="24"/>
                <w:szCs w:val="24"/>
              </w:rPr>
              <w:t>New account will be create for guest.</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sz w:val="24"/>
                <w:szCs w:val="24"/>
              </w:rPr>
            </w:pPr>
            <w:r w:rsidRPr="00B73180">
              <w:rPr>
                <w:sz w:val="24"/>
                <w:szCs w:val="24"/>
              </w:rPr>
              <w:t>Main Success Scenario:</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1"/>
              <w:gridCol w:w="2989"/>
              <w:gridCol w:w="4154"/>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B73180" w:rsidP="00B73180">
                  <w:pPr>
                    <w:rPr>
                      <w:b w:val="0"/>
                      <w:sz w:val="24"/>
                      <w:szCs w:val="24"/>
                    </w:rPr>
                  </w:pPr>
                  <w:r w:rsidRPr="00B73180">
                    <w:rPr>
                      <w:b w:val="0"/>
                      <w:sz w:val="24"/>
                      <w:szCs w:val="24"/>
                    </w:rPr>
                    <w:t>Step</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sidR="009F2166">
                    <w:rPr>
                      <w:sz w:val="24"/>
                      <w:szCs w:val="24"/>
                    </w:rPr>
                    <w:t>goes to the register form.</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3 - 50</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Password: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Password: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3 - 80</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213F08">
                    <w:rPr>
                      <w:rFonts w:ascii="Times New Roman" w:hAnsi="Times New Roman" w:cs="Times New Roman"/>
                      <w:sz w:val="24"/>
                      <w:szCs w:val="24"/>
                    </w:rPr>
                    <w:t>free text input</w:t>
                  </w:r>
                  <w:r w:rsidR="0058624C">
                    <w:rPr>
                      <w:rFonts w:ascii="Times New Roman" w:hAnsi="Times New Roman" w:cs="Times New Roman"/>
                      <w:sz w:val="24"/>
                      <w:szCs w:val="24"/>
                    </w:rPr>
                    <w:t>, required, length 3 - 250</w:t>
                  </w:r>
                </w:p>
                <w:p w:rsidR="00B73180" w:rsidRDefault="00B73180"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63216C" w:rsidRDefault="0063216C"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Register: Button</w:t>
                  </w:r>
                </w:p>
                <w:p w:rsidR="0063216C" w:rsidRPr="00213F08" w:rsidRDefault="0063216C" w:rsidP="00213F08">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Button</w:t>
                  </w:r>
                </w:p>
              </w:tc>
            </w:tr>
            <w:tr w:rsidR="00B73180" w:rsidRPr="00B73180" w:rsidTr="00B73180">
              <w:tc>
                <w:tcPr>
                  <w:cnfStyle w:val="001000000000" w:firstRow="0" w:lastRow="0" w:firstColumn="1" w:lastColumn="0" w:oddVBand="0" w:evenVBand="0" w:oddHBand="0" w:evenHBand="0" w:firstRowFirstColumn="0" w:firstRowLastColumn="0" w:lastRowFirstColumn="0" w:lastRowLastColumn="0"/>
                  <w:tcW w:w="1340" w:type="dxa"/>
                  <w:tcBorders>
                    <w:bottom w:val="single" w:sz="4"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2</w:t>
                  </w:r>
                </w:p>
              </w:tc>
              <w:tc>
                <w:tcPr>
                  <w:tcW w:w="3392"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Admin</w:t>
                  </w:r>
                  <w:r w:rsidR="009F2166">
                    <w:rPr>
                      <w:sz w:val="24"/>
                      <w:szCs w:val="24"/>
                    </w:rPr>
                    <w:t xml:space="preserve"> fills in informatio</w:t>
                  </w:r>
                  <w:r w:rsidR="0063216C">
                    <w:rPr>
                      <w:sz w:val="24"/>
                      <w:szCs w:val="24"/>
                    </w:rPr>
                    <w:t>n of account and click on register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[Alternative 1]</w:t>
                  </w:r>
                </w:p>
              </w:tc>
              <w:tc>
                <w:tcPr>
                  <w:tcW w:w="4770" w:type="dxa"/>
                  <w:tcBorders>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b w:val="0"/>
                      <w:sz w:val="24"/>
                      <w:szCs w:val="24"/>
                    </w:rPr>
                  </w:pPr>
                  <w:r w:rsidRPr="00B73180">
                    <w:rPr>
                      <w:b w:val="0"/>
                      <w:sz w:val="24"/>
                      <w:szCs w:val="24"/>
                    </w:rPr>
                    <w:t>3</w:t>
                  </w:r>
                </w:p>
              </w:tc>
              <w:tc>
                <w:tcPr>
                  <w:tcW w:w="3392"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create new account to system.</w:t>
                  </w:r>
                </w:p>
              </w:tc>
              <w:tc>
                <w:tcPr>
                  <w:tcW w:w="477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shows message account has been created successfully.</w:t>
                  </w:r>
                </w:p>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[Exception 1]</w:t>
                  </w:r>
                </w:p>
              </w:tc>
            </w:tr>
          </w:tbl>
          <w:p w:rsidR="00B73180" w:rsidRPr="00B73180" w:rsidRDefault="00B73180" w:rsidP="00B73180">
            <w:pPr>
              <w:spacing w:before="120" w:after="120"/>
              <w:rPr>
                <w:b w:val="0"/>
                <w:sz w:val="24"/>
                <w:szCs w:val="24"/>
              </w:rPr>
            </w:pPr>
            <w:r w:rsidRPr="00B73180">
              <w:rPr>
                <w:sz w:val="24"/>
                <w:szCs w:val="24"/>
              </w:rPr>
              <w:t>Alternative Scenario:</w:t>
            </w:r>
            <w:r w:rsidRPr="00B73180">
              <w:rPr>
                <w:b w:val="0"/>
                <w:sz w:val="24"/>
                <w:szCs w:val="24"/>
              </w:rPr>
              <w:t xml:space="preserve"> </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91"/>
              <w:gridCol w:w="4162"/>
            </w:tblGrid>
            <w:tr w:rsidR="0063216C" w:rsidRPr="00B73180" w:rsidTr="006321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3216C" w:rsidRPr="00B73180" w:rsidTr="006321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sidR="0063216C">
                    <w:rPr>
                      <w:sz w:val="24"/>
                      <w:szCs w:val="24"/>
                    </w:rPr>
                    <w:t>click on Cancel button to cancel</w:t>
                  </w:r>
                  <w:r w:rsidR="009F2166">
                    <w:rPr>
                      <w:sz w:val="24"/>
                      <w:szCs w:val="24"/>
                    </w:rPr>
                    <w:t xml:space="preserve"> the register process.</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redirect to previous page.</w:t>
                  </w:r>
                </w:p>
              </w:tc>
            </w:tr>
          </w:tbl>
          <w:p w:rsidR="00B73180" w:rsidRPr="00B73180" w:rsidRDefault="00B73180" w:rsidP="00B73180">
            <w:pPr>
              <w:spacing w:before="120" w:after="120"/>
              <w:rPr>
                <w:b w:val="0"/>
                <w:sz w:val="24"/>
                <w:szCs w:val="24"/>
              </w:rPr>
            </w:pPr>
          </w:p>
          <w:p w:rsidR="00B73180" w:rsidRPr="00B73180" w:rsidRDefault="00B73180" w:rsidP="00B73180">
            <w:pPr>
              <w:spacing w:before="120" w:after="120"/>
              <w:rPr>
                <w:b w:val="0"/>
                <w:sz w:val="24"/>
                <w:szCs w:val="24"/>
              </w:rPr>
            </w:pPr>
            <w:r w:rsidRPr="00B73180">
              <w:rPr>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196"/>
              <w:gridCol w:w="3005"/>
              <w:gridCol w:w="4153"/>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create new account to system</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shows error message user cannot create because duplicated username.</w:t>
                  </w:r>
                </w:p>
              </w:tc>
            </w:tr>
          </w:tbl>
          <w:p w:rsidR="00B73180" w:rsidRPr="00B73180" w:rsidRDefault="00B73180" w:rsidP="00B73180">
            <w:pPr>
              <w:spacing w:before="120" w:after="120"/>
              <w:rPr>
                <w:b w:val="0"/>
                <w:sz w:val="24"/>
                <w:szCs w:val="24"/>
              </w:rPr>
            </w:pPr>
            <w:r w:rsidRPr="00B73180">
              <w:rPr>
                <w:sz w:val="24"/>
                <w:szCs w:val="24"/>
              </w:rPr>
              <w:t>Relationships:</w:t>
            </w:r>
            <w:r w:rsidRPr="00B73180">
              <w:rPr>
                <w:b w:val="0"/>
                <w:sz w:val="24"/>
                <w:szCs w:val="24"/>
              </w:rPr>
              <w:t xml:space="preserve"> </w:t>
            </w:r>
            <w:r w:rsidR="00035AF2">
              <w:rPr>
                <w:b w:val="0"/>
                <w:sz w:val="24"/>
                <w:szCs w:val="24"/>
              </w:rPr>
              <w:t>Generalization of “Manage Account”</w:t>
            </w:r>
          </w:p>
          <w:p w:rsidR="00B73180" w:rsidRPr="00B73180" w:rsidRDefault="00B73180" w:rsidP="00B73180">
            <w:pPr>
              <w:spacing w:before="120" w:after="120"/>
              <w:rPr>
                <w:sz w:val="24"/>
                <w:szCs w:val="24"/>
              </w:rPr>
            </w:pPr>
            <w:r w:rsidRPr="00B73180">
              <w:rPr>
                <w:sz w:val="24"/>
                <w:szCs w:val="24"/>
              </w:rPr>
              <w:lastRenderedPageBreak/>
              <w:t>Business Rules:</w:t>
            </w:r>
          </w:p>
          <w:p w:rsid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New Account will be set status standard is De-activate.</w:t>
            </w:r>
          </w:p>
          <w:p w:rsidR="00914D74"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New Account will be created with inputted information in the system.</w:t>
            </w:r>
          </w:p>
          <w:p w:rsidR="00914D74" w:rsidRPr="00B73180" w:rsidRDefault="00914D74" w:rsidP="00B73180">
            <w:pPr>
              <w:pStyle w:val="ListParagraph"/>
              <w:keepNext/>
              <w:numPr>
                <w:ilvl w:val="0"/>
                <w:numId w:val="39"/>
              </w:numPr>
              <w:rPr>
                <w:rFonts w:ascii="Times New Roman" w:hAnsi="Times New Roman" w:cs="Times New Roman"/>
                <w:b w:val="0"/>
                <w:sz w:val="24"/>
                <w:szCs w:val="24"/>
              </w:rPr>
            </w:pPr>
            <w:r>
              <w:rPr>
                <w:rFonts w:ascii="Times New Roman" w:hAnsi="Times New Roman" w:cs="Times New Roman"/>
                <w:b w:val="0"/>
                <w:sz w:val="24"/>
                <w:szCs w:val="24"/>
              </w:rPr>
              <w:t>System must ensure has not duplicated username.</w:t>
            </w:r>
          </w:p>
          <w:p w:rsidR="00B73180" w:rsidRPr="00B73180" w:rsidRDefault="00B73180" w:rsidP="00B73180">
            <w:pPr>
              <w:pStyle w:val="ListParagraph"/>
              <w:keepNext/>
              <w:numPr>
                <w:ilvl w:val="0"/>
                <w:numId w:val="39"/>
              </w:numPr>
              <w:rPr>
                <w:rFonts w:ascii="Times New Roman" w:hAnsi="Times New Roman" w:cs="Times New Roman"/>
                <w:b w:val="0"/>
                <w:sz w:val="24"/>
                <w:szCs w:val="24"/>
              </w:rPr>
            </w:pPr>
            <w:r w:rsidRPr="00B73180">
              <w:rPr>
                <w:rFonts w:ascii="Times New Roman" w:hAnsi="Times New Roman" w:cs="Times New Roman"/>
                <w:b w:val="0"/>
                <w:sz w:val="24"/>
                <w:szCs w:val="24"/>
              </w:rPr>
              <w:t>All information about account still remain in the system.</w:t>
            </w:r>
          </w:p>
        </w:tc>
      </w:tr>
    </w:tbl>
    <w:p w:rsidR="00B73180" w:rsidRPr="00B73180" w:rsidRDefault="00B73180" w:rsidP="00B73180">
      <w:pPr>
        <w:ind w:firstLine="1260"/>
      </w:pPr>
    </w:p>
    <w:p w:rsidR="00F9255C" w:rsidRDefault="00F9255C" w:rsidP="00F9255C">
      <w:pPr>
        <w:pStyle w:val="Heading6"/>
        <w:ind w:firstLine="378"/>
        <w:rPr>
          <w:rFonts w:asciiTheme="minorHAnsi" w:hAnsiTheme="minorHAnsi"/>
          <w:sz w:val="28"/>
          <w:szCs w:val="28"/>
          <w:lang w:val="vi-VN"/>
        </w:rPr>
      </w:pPr>
      <w:r w:rsidRPr="000E2D39">
        <w:rPr>
          <w:rFonts w:asciiTheme="minorHAnsi" w:hAnsiTheme="minorHAnsi"/>
          <w:sz w:val="28"/>
          <w:szCs w:val="28"/>
          <w:lang w:val="vi-VN"/>
        </w:rPr>
        <w:t>&lt;Admin&gt; Update Account</w:t>
      </w:r>
    </w:p>
    <w:p w:rsidR="00B73180" w:rsidRDefault="00914D74" w:rsidP="00914D74">
      <w:pPr>
        <w:ind w:firstLine="1440"/>
        <w:rPr>
          <w:lang w:val="vi-VN"/>
        </w:rPr>
      </w:pPr>
      <w:r>
        <w:rPr>
          <w:noProof/>
        </w:rPr>
        <w:drawing>
          <wp:inline distT="0" distB="0" distL="0" distR="0" wp14:anchorId="4C95018E" wp14:editId="4B3BE7A7">
            <wp:extent cx="3771429" cy="1419048"/>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771429" cy="1419048"/>
                    </a:xfrm>
                    <a:prstGeom prst="rect">
                      <a:avLst/>
                    </a:prstGeom>
                  </pic:spPr>
                </pic:pic>
              </a:graphicData>
            </a:graphic>
          </wp:inline>
        </w:drawing>
      </w:r>
    </w:p>
    <w:tbl>
      <w:tblPr>
        <w:tblStyle w:val="LightShading"/>
        <w:tblW w:w="8570" w:type="dxa"/>
        <w:tblInd w:w="6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B73180" w:rsidRPr="00514D11"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 WA02</w:t>
            </w:r>
          </w:p>
        </w:tc>
      </w:tr>
      <w:tr w:rsidR="00B73180" w:rsidRPr="00514D11"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No.</w:t>
            </w:r>
          </w:p>
        </w:tc>
        <w:tc>
          <w:tcPr>
            <w:tcW w:w="1898" w:type="dxa"/>
            <w:tcBorders>
              <w:left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Use Case Name</w:t>
            </w:r>
          </w:p>
        </w:tc>
        <w:tc>
          <w:tcPr>
            <w:tcW w:w="6248" w:type="dxa"/>
            <w:gridSpan w:val="3"/>
            <w:tcBorders>
              <w:bottom w:val="single" w:sz="4" w:space="0" w:color="auto"/>
              <w:right w:val="single" w:sz="4" w:space="0" w:color="auto"/>
            </w:tcBorders>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Update Account</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KhuongMH</w:t>
            </w:r>
          </w:p>
        </w:tc>
      </w:tr>
      <w:tr w:rsidR="00B73180" w:rsidRPr="00514D11" w:rsidTr="00B97CA6">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tcBorders>
            <w:shd w:val="clear" w:color="auto" w:fill="D9D9D9" w:themeFill="background1" w:themeFillShade="D9"/>
          </w:tcPr>
          <w:p w:rsidR="00B73180" w:rsidRPr="00B73180" w:rsidRDefault="00B73180" w:rsidP="00B73180">
            <w:pPr>
              <w:rPr>
                <w:sz w:val="24"/>
                <w:szCs w:val="24"/>
              </w:rPr>
            </w:pPr>
            <w:r w:rsidRPr="00B73180">
              <w:rPr>
                <w:sz w:val="24"/>
                <w:szCs w:val="24"/>
              </w:rPr>
              <w:t>Date</w:t>
            </w:r>
          </w:p>
        </w:tc>
        <w:tc>
          <w:tcPr>
            <w:tcW w:w="1898" w:type="dxa"/>
            <w:tcBorders>
              <w:top w:val="single" w:sz="4" w:space="0" w:color="auto"/>
              <w:bottom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23/09/2015</w:t>
            </w:r>
          </w:p>
        </w:tc>
        <w:tc>
          <w:tcPr>
            <w:tcW w:w="2520" w:type="dxa"/>
            <w:tcBorders>
              <w:top w:val="single" w:sz="4" w:space="0" w:color="auto"/>
              <w:bottom w:val="single" w:sz="4" w:space="0" w:color="auto"/>
            </w:tcBorders>
            <w:shd w:val="clear" w:color="auto" w:fill="D9D9D9" w:themeFill="background1" w:themeFillShade="D9"/>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right w:val="single" w:sz="4" w:space="0" w:color="auto"/>
            </w:tcBorders>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B73180" w:rsidRPr="00514D11"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B73180" w:rsidRPr="00B73180" w:rsidRDefault="00B73180" w:rsidP="00B73180">
            <w:pPr>
              <w:rPr>
                <w:b w:val="0"/>
                <w:sz w:val="24"/>
                <w:szCs w:val="24"/>
              </w:rPr>
            </w:pPr>
            <w:r w:rsidRPr="00B73180">
              <w:rPr>
                <w:sz w:val="24"/>
                <w:szCs w:val="24"/>
              </w:rPr>
              <w:t>Actor:</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B73180" w:rsidRPr="00B73180" w:rsidRDefault="00B73180" w:rsidP="00B73180">
            <w:pPr>
              <w:rPr>
                <w:b w:val="0"/>
                <w:sz w:val="24"/>
                <w:szCs w:val="24"/>
              </w:rPr>
            </w:pPr>
            <w:r w:rsidRPr="00B73180">
              <w:rPr>
                <w:sz w:val="24"/>
                <w:szCs w:val="24"/>
              </w:rPr>
              <w:t>Summary:</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This use case allows admin to update account’s profile.</w:t>
            </w:r>
          </w:p>
          <w:p w:rsidR="00B73180" w:rsidRPr="00B73180" w:rsidRDefault="00B73180" w:rsidP="00B73180">
            <w:pPr>
              <w:rPr>
                <w:b w:val="0"/>
                <w:sz w:val="24"/>
                <w:szCs w:val="24"/>
              </w:rPr>
            </w:pPr>
            <w:r w:rsidRPr="00B73180">
              <w:rPr>
                <w:sz w:val="24"/>
                <w:szCs w:val="24"/>
              </w:rPr>
              <w:t>Goal:</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can update account’s profile.</w:t>
            </w:r>
          </w:p>
          <w:p w:rsidR="00B73180" w:rsidRPr="00B73180" w:rsidRDefault="00B73180" w:rsidP="00B73180">
            <w:pPr>
              <w:rPr>
                <w:b w:val="0"/>
                <w:sz w:val="24"/>
                <w:szCs w:val="24"/>
              </w:rPr>
            </w:pPr>
            <w:r w:rsidRPr="00B73180">
              <w:rPr>
                <w:sz w:val="24"/>
                <w:szCs w:val="24"/>
              </w:rPr>
              <w:t>Triggers:</w:t>
            </w:r>
          </w:p>
          <w:p w:rsidR="00B73180" w:rsidRPr="00B73180" w:rsidRDefault="00B73180" w:rsidP="00B73180">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 sends command to update account’s profile to system.</w:t>
            </w:r>
          </w:p>
          <w:p w:rsidR="00B73180" w:rsidRPr="00B73180" w:rsidRDefault="00B73180" w:rsidP="00B73180">
            <w:pPr>
              <w:rPr>
                <w:b w:val="0"/>
                <w:sz w:val="24"/>
                <w:szCs w:val="24"/>
              </w:rPr>
            </w:pPr>
            <w:r w:rsidRPr="00B73180">
              <w:rPr>
                <w:sz w:val="24"/>
                <w:szCs w:val="24"/>
              </w:rPr>
              <w:t>Preconditions:</w:t>
            </w:r>
          </w:p>
          <w:p w:rsidR="00B73180" w:rsidRPr="00B73180" w:rsidRDefault="00B73180" w:rsidP="00B73180">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B73180" w:rsidRPr="00B73180" w:rsidRDefault="00B73180" w:rsidP="00B73180">
            <w:pPr>
              <w:rPr>
                <w:b w:val="0"/>
                <w:sz w:val="24"/>
                <w:szCs w:val="24"/>
              </w:rPr>
            </w:pPr>
            <w:r w:rsidRPr="00B73180">
              <w:rPr>
                <w:sz w:val="24"/>
                <w:szCs w:val="24"/>
              </w:rPr>
              <w:t>Post Conditions:</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Success: </w:t>
            </w:r>
            <w:r w:rsidR="00211386">
              <w:rPr>
                <w:rFonts w:ascii="Times New Roman" w:hAnsi="Times New Roman" w:cs="Times New Roman"/>
                <w:b w:val="0"/>
                <w:sz w:val="24"/>
                <w:szCs w:val="24"/>
              </w:rPr>
              <w:t>New information of account will update to system.</w:t>
            </w:r>
          </w:p>
          <w:p w:rsidR="00B73180" w:rsidRPr="00B73180" w:rsidRDefault="00B73180" w:rsidP="00B73180">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B73180" w:rsidRPr="00B73180" w:rsidRDefault="00B73180" w:rsidP="00B73180">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2"/>
              <w:gridCol w:w="2993"/>
              <w:gridCol w:w="4159"/>
            </w:tblGrid>
            <w:tr w:rsidR="00B73180" w:rsidRPr="00B73180" w:rsidTr="00B97C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B73180" w:rsidP="00B73180">
                  <w:pPr>
                    <w:rPr>
                      <w:b w:val="0"/>
                      <w:sz w:val="24"/>
                      <w:szCs w:val="24"/>
                    </w:rPr>
                  </w:pPr>
                  <w:r w:rsidRPr="00B73180">
                    <w:rPr>
                      <w:b w:val="0"/>
                      <w:sz w:val="24"/>
                      <w:szCs w:val="24"/>
                    </w:rPr>
                    <w:t>Step</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1</w:t>
                  </w:r>
                </w:p>
              </w:tc>
              <w:tc>
                <w:tcPr>
                  <w:tcW w:w="3392" w:type="dxa"/>
                  <w:shd w:val="clear" w:color="auto" w:fill="FFFFFF" w:themeFill="background1"/>
                </w:tcPr>
                <w:p w:rsidR="00B73180" w:rsidRPr="00B73180" w:rsidRDefault="00B73180"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search username which</w:t>
                  </w:r>
                  <w:r w:rsidR="009E7F2B">
                    <w:rPr>
                      <w:sz w:val="24"/>
                      <w:szCs w:val="24"/>
                    </w:rPr>
                    <w:t xml:space="preserve"> he</w:t>
                  </w:r>
                  <w:r w:rsidRPr="00B73180">
                    <w:rPr>
                      <w:sz w:val="24"/>
                      <w:szCs w:val="24"/>
                    </w:rPr>
                    <w:t xml:space="preserve"> want to update and </w:t>
                  </w:r>
                  <w:r w:rsidR="009F2166">
                    <w:rPr>
                      <w:sz w:val="24"/>
                      <w:szCs w:val="24"/>
                    </w:rPr>
                    <w:t>goes to see account’s profile</w:t>
                  </w:r>
                </w:p>
              </w:tc>
              <w:tc>
                <w:tcPr>
                  <w:tcW w:w="4770"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list out information of account in system and components:</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Username: </w:t>
                  </w:r>
                  <w:r w:rsidR="00B97CA6">
                    <w:rPr>
                      <w:rFonts w:ascii="Times New Roman" w:hAnsi="Times New Roman" w:cs="Times New Roman"/>
                      <w:sz w:val="24"/>
                      <w:szCs w:val="24"/>
                    </w:rPr>
                    <w:t>free text input</w:t>
                  </w:r>
                  <w:r w:rsidRPr="00B73180">
                    <w:rPr>
                      <w:rFonts w:ascii="Times New Roman" w:hAnsi="Times New Roman" w:cs="Times New Roman"/>
                      <w:sz w:val="24"/>
                      <w:szCs w:val="24"/>
                    </w:rPr>
                    <w:t>, read-only</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Confirm New Password: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Full Name: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Address: </w:t>
                  </w:r>
                  <w:r w:rsidR="00B97CA6">
                    <w:rPr>
                      <w:rFonts w:ascii="Times New Roman" w:hAnsi="Times New Roman" w:cs="Times New Roman"/>
                      <w:sz w:val="24"/>
                      <w:szCs w:val="24"/>
                    </w:rPr>
                    <w:t>free text input</w:t>
                  </w:r>
                </w:p>
                <w:p w:rsidR="00B73180" w:rsidRPr="00B73180" w:rsidRDefault="00B73180" w:rsidP="00B73180">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Role: </w:t>
                  </w:r>
                  <w:r w:rsidR="00213F08">
                    <w:rPr>
                      <w:rFonts w:ascii="Times New Roman" w:hAnsi="Times New Roman" w:cs="Times New Roman"/>
                      <w:sz w:val="24"/>
                      <w:szCs w:val="24"/>
                    </w:rPr>
                    <w:t>select one of the options</w:t>
                  </w:r>
                </w:p>
                <w:p w:rsidR="00B73180" w:rsidRDefault="00B73180"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B73180">
                    <w:rPr>
                      <w:rFonts w:ascii="Times New Roman" w:hAnsi="Times New Roman" w:cs="Times New Roman"/>
                      <w:sz w:val="24"/>
                      <w:szCs w:val="24"/>
                    </w:rPr>
                    <w:t xml:space="preserve">Status: </w:t>
                  </w:r>
                  <w:r w:rsidR="00213F08">
                    <w:rPr>
                      <w:rFonts w:ascii="Times New Roman" w:hAnsi="Times New Roman" w:cs="Times New Roman"/>
                      <w:sz w:val="24"/>
                      <w:szCs w:val="24"/>
                    </w:rPr>
                    <w:t>select one of the options</w:t>
                  </w:r>
                </w:p>
                <w:p w:rsidR="00211386" w:rsidRDefault="00211386"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Update: Button</w:t>
                  </w:r>
                </w:p>
                <w:p w:rsidR="00211386" w:rsidRPr="00B97CA6" w:rsidRDefault="00211386" w:rsidP="00B97CA6">
                  <w:pPr>
                    <w:pStyle w:val="ListParagraph"/>
                    <w:numPr>
                      <w:ilvl w:val="0"/>
                      <w:numId w:val="39"/>
                    </w:numPr>
                    <w:spacing w:after="0" w:line="240" w:lineRule="auto"/>
                    <w:ind w:left="288" w:hanging="14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Cancel: Button</w:t>
                  </w:r>
                </w:p>
              </w:tc>
            </w:tr>
            <w:tr w:rsidR="00B73180" w:rsidRPr="00B73180" w:rsidTr="00B97CA6">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t>2</w:t>
                  </w:r>
                </w:p>
              </w:tc>
              <w:tc>
                <w:tcPr>
                  <w:tcW w:w="3392"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Admin fill in updated </w:t>
                  </w:r>
                  <w:r w:rsidRPr="00B73180">
                    <w:rPr>
                      <w:sz w:val="24"/>
                      <w:szCs w:val="24"/>
                    </w:rPr>
                    <w:lastRenderedPageBreak/>
                    <w:t xml:space="preserve">information of </w:t>
                  </w:r>
                  <w:r w:rsidR="00211386">
                    <w:rPr>
                      <w:sz w:val="24"/>
                      <w:szCs w:val="24"/>
                    </w:rPr>
                    <w:t>account and click on update button.</w:t>
                  </w:r>
                </w:p>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[Alternative 1]</w:t>
                  </w:r>
                </w:p>
              </w:tc>
              <w:tc>
                <w:tcPr>
                  <w:tcW w:w="4770" w:type="dxa"/>
                  <w:shd w:val="clear" w:color="auto" w:fill="FFFFFF" w:themeFill="background1"/>
                </w:tcPr>
                <w:p w:rsidR="00B73180" w:rsidRPr="00B73180" w:rsidRDefault="00B73180" w:rsidP="00B73180">
                  <w:pPr>
                    <w:cnfStyle w:val="000000000000" w:firstRow="0" w:lastRow="0" w:firstColumn="0" w:lastColumn="0" w:oddVBand="0" w:evenVBand="0" w:oddHBand="0" w:evenHBand="0" w:firstRowFirstColumn="0" w:firstRowLastColumn="0" w:lastRowFirstColumn="0" w:lastRowLastColumn="0"/>
                    <w:rPr>
                      <w:sz w:val="24"/>
                      <w:szCs w:val="24"/>
                    </w:rPr>
                  </w:pPr>
                </w:p>
              </w:tc>
            </w:tr>
            <w:tr w:rsidR="00B73180" w:rsidRPr="00B73180" w:rsidTr="00B97C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B73180" w:rsidP="00B73180">
                  <w:pPr>
                    <w:rPr>
                      <w:b w:val="0"/>
                      <w:sz w:val="24"/>
                      <w:szCs w:val="24"/>
                    </w:rPr>
                  </w:pPr>
                  <w:r w:rsidRPr="00B73180">
                    <w:rPr>
                      <w:b w:val="0"/>
                      <w:sz w:val="24"/>
                      <w:szCs w:val="24"/>
                    </w:rPr>
                    <w:lastRenderedPageBreak/>
                    <w:t>3</w:t>
                  </w:r>
                </w:p>
              </w:tc>
              <w:tc>
                <w:tcPr>
                  <w:tcW w:w="3392" w:type="dxa"/>
                  <w:shd w:val="clear" w:color="auto" w:fill="FFFFFF" w:themeFill="background1"/>
                </w:tcPr>
                <w:p w:rsidR="00B73180" w:rsidRPr="00B73180" w:rsidRDefault="00B73180"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Admin sends command to update account to system.</w:t>
                  </w:r>
                </w:p>
              </w:tc>
              <w:tc>
                <w:tcPr>
                  <w:tcW w:w="4770" w:type="dxa"/>
                  <w:shd w:val="clear" w:color="auto" w:fill="FFFFFF" w:themeFill="background1"/>
                </w:tcPr>
                <w:p w:rsidR="00B73180" w:rsidRPr="00B73180" w:rsidRDefault="00B73180" w:rsidP="00914D74">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System shows message account has been </w:t>
                  </w:r>
                  <w:r w:rsidR="009F2166">
                    <w:rPr>
                      <w:sz w:val="24"/>
                      <w:szCs w:val="24"/>
                    </w:rPr>
                    <w:t>updated</w:t>
                  </w:r>
                  <w:r w:rsidRPr="00B73180">
                    <w:rPr>
                      <w:sz w:val="24"/>
                      <w:szCs w:val="24"/>
                    </w:rPr>
                    <w:t xml:space="preserve"> successfully.</w:t>
                  </w:r>
                </w:p>
              </w:tc>
            </w:tr>
          </w:tbl>
          <w:p w:rsidR="00B73180" w:rsidRDefault="00B73180" w:rsidP="00B73180">
            <w:pPr>
              <w:spacing w:before="120" w:after="120"/>
              <w:rPr>
                <w:b w:val="0"/>
                <w:sz w:val="24"/>
                <w:szCs w:val="24"/>
              </w:rPr>
            </w:pPr>
            <w:r w:rsidRPr="00B73180">
              <w:rPr>
                <w:sz w:val="24"/>
                <w:szCs w:val="24"/>
              </w:rPr>
              <w:t>Alternative Scenario:</w:t>
            </w:r>
            <w:r w:rsidRPr="00B73180">
              <w:rPr>
                <w:b w:val="0"/>
                <w:sz w:val="24"/>
                <w:szCs w:val="24"/>
              </w:rPr>
              <w:t xml:space="preserve"> </w:t>
            </w:r>
          </w:p>
          <w:p w:rsidR="00211386" w:rsidRDefault="00211386" w:rsidP="00B73180">
            <w:pPr>
              <w:spacing w:before="120" w:after="120"/>
              <w:rPr>
                <w:b w:val="0"/>
                <w:sz w:val="24"/>
                <w:szCs w:val="24"/>
              </w:rPr>
            </w:pPr>
          </w:p>
          <w:p w:rsidR="00211386" w:rsidRPr="00B73180" w:rsidRDefault="00211386" w:rsidP="00B73180">
            <w:pPr>
              <w:spacing w:before="120" w:after="120"/>
              <w:rPr>
                <w:b w:val="0"/>
                <w:sz w:val="24"/>
                <w:szCs w:val="24"/>
              </w:rPr>
            </w:pP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1"/>
              <w:gridCol w:w="2991"/>
              <w:gridCol w:w="4162"/>
            </w:tblGrid>
            <w:tr w:rsidR="00B73180" w:rsidRPr="00B73180" w:rsidTr="00B73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B73180" w:rsidRPr="00B73180" w:rsidRDefault="00213F08" w:rsidP="00B73180">
                  <w:pPr>
                    <w:rPr>
                      <w:b w:val="0"/>
                      <w:sz w:val="24"/>
                      <w:szCs w:val="24"/>
                    </w:rPr>
                  </w:pPr>
                  <w:r>
                    <w:rPr>
                      <w:b w:val="0"/>
                      <w:sz w:val="24"/>
                      <w:szCs w:val="24"/>
                    </w:rPr>
                    <w:t>No</w:t>
                  </w:r>
                </w:p>
              </w:tc>
              <w:tc>
                <w:tcPr>
                  <w:tcW w:w="3392"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B73180" w:rsidRPr="00B73180" w:rsidRDefault="00B73180" w:rsidP="00B73180">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B73180" w:rsidRPr="00B73180" w:rsidTr="00B73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B73180" w:rsidRPr="00B73180" w:rsidRDefault="00211386" w:rsidP="00B73180">
                  <w:pPr>
                    <w:rPr>
                      <w:b w:val="0"/>
                      <w:sz w:val="24"/>
                      <w:szCs w:val="24"/>
                    </w:rPr>
                  </w:pPr>
                  <w:r>
                    <w:rPr>
                      <w:b w:val="0"/>
                      <w:sz w:val="24"/>
                      <w:szCs w:val="24"/>
                    </w:rPr>
                    <w:t>1</w:t>
                  </w:r>
                </w:p>
              </w:tc>
              <w:tc>
                <w:tcPr>
                  <w:tcW w:w="3392" w:type="dxa"/>
                  <w:shd w:val="clear" w:color="auto" w:fill="FFFFFF" w:themeFill="background1"/>
                </w:tcPr>
                <w:p w:rsidR="00B73180" w:rsidRPr="00B73180" w:rsidRDefault="00211386" w:rsidP="009F2166">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w:t>
                  </w:r>
                  <w:r>
                    <w:rPr>
                      <w:sz w:val="24"/>
                      <w:szCs w:val="24"/>
                    </w:rPr>
                    <w:t>click on Cancel button to cancel the register process.</w:t>
                  </w:r>
                </w:p>
              </w:tc>
              <w:tc>
                <w:tcPr>
                  <w:tcW w:w="4770" w:type="dxa"/>
                  <w:shd w:val="clear" w:color="auto" w:fill="FFFFFF" w:themeFill="background1"/>
                </w:tcPr>
                <w:p w:rsidR="00B73180" w:rsidRPr="00B73180" w:rsidRDefault="00211386" w:rsidP="00B73180">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System redirect to previous page.</w:t>
                  </w:r>
                </w:p>
              </w:tc>
            </w:tr>
          </w:tbl>
          <w:p w:rsidR="00B73180" w:rsidRDefault="00914D74" w:rsidP="00B73180">
            <w:pPr>
              <w:spacing w:before="120" w:after="120"/>
              <w:rPr>
                <w:sz w:val="24"/>
                <w:szCs w:val="24"/>
              </w:rPr>
            </w:pPr>
            <w:r>
              <w:rPr>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3"/>
              <w:gridCol w:w="2978"/>
              <w:gridCol w:w="4173"/>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914D74" w:rsidRPr="00B73180" w:rsidRDefault="00914D74" w:rsidP="00914D74">
                  <w:pPr>
                    <w:rPr>
                      <w:b w:val="0"/>
                      <w:sz w:val="24"/>
                      <w:szCs w:val="24"/>
                    </w:rPr>
                  </w:pPr>
                  <w:r>
                    <w:rPr>
                      <w:b w:val="0"/>
                      <w:sz w:val="24"/>
                      <w:szCs w:val="24"/>
                    </w:rPr>
                    <w:t>No</w:t>
                  </w:r>
                </w:p>
              </w:tc>
              <w:tc>
                <w:tcPr>
                  <w:tcW w:w="3392" w:type="dxa"/>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914D74" w:rsidRPr="00B73180" w:rsidRDefault="00914D74" w:rsidP="00914D74">
                  <w:pPr>
                    <w:rPr>
                      <w:b w:val="0"/>
                      <w:sz w:val="24"/>
                      <w:szCs w:val="24"/>
                    </w:rPr>
                  </w:pPr>
                </w:p>
              </w:tc>
              <w:tc>
                <w:tcPr>
                  <w:tcW w:w="3392" w:type="dxa"/>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sz w:val="24"/>
                      <w:szCs w:val="24"/>
                    </w:rPr>
                  </w:pPr>
                </w:p>
              </w:tc>
              <w:tc>
                <w:tcPr>
                  <w:tcW w:w="4770" w:type="dxa"/>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sz w:val="24"/>
                      <w:szCs w:val="24"/>
                    </w:rPr>
                  </w:pPr>
                </w:p>
              </w:tc>
            </w:tr>
          </w:tbl>
          <w:p w:rsidR="00B73180" w:rsidRPr="00B73180" w:rsidRDefault="00B73180" w:rsidP="00B73180">
            <w:pPr>
              <w:spacing w:before="120" w:after="120"/>
              <w:rPr>
                <w:b w:val="0"/>
                <w:sz w:val="24"/>
                <w:szCs w:val="24"/>
              </w:rPr>
            </w:pPr>
            <w:r w:rsidRPr="00B73180">
              <w:rPr>
                <w:sz w:val="24"/>
                <w:szCs w:val="24"/>
              </w:rPr>
              <w:t>Relationships:</w:t>
            </w:r>
            <w:r w:rsidRPr="00B73180">
              <w:rPr>
                <w:b w:val="0"/>
                <w:sz w:val="24"/>
                <w:szCs w:val="24"/>
              </w:rPr>
              <w:t xml:space="preserve"> </w:t>
            </w:r>
            <w:r w:rsidR="00914D74">
              <w:rPr>
                <w:b w:val="0"/>
                <w:sz w:val="24"/>
                <w:szCs w:val="24"/>
              </w:rPr>
              <w:t xml:space="preserve">Generalization </w:t>
            </w:r>
            <w:r w:rsidR="00035AF2">
              <w:rPr>
                <w:b w:val="0"/>
                <w:sz w:val="24"/>
                <w:szCs w:val="24"/>
              </w:rPr>
              <w:t>of “Manage Account”</w:t>
            </w:r>
          </w:p>
          <w:p w:rsidR="00B73180" w:rsidRDefault="00B73180" w:rsidP="009E7F2B">
            <w:pPr>
              <w:spacing w:before="120" w:after="120"/>
              <w:rPr>
                <w:b w:val="0"/>
                <w:sz w:val="24"/>
                <w:szCs w:val="24"/>
              </w:rPr>
            </w:pPr>
            <w:r w:rsidRPr="00B73180">
              <w:rPr>
                <w:sz w:val="24"/>
                <w:szCs w:val="24"/>
              </w:rPr>
              <w:t>Business Rules:</w:t>
            </w:r>
            <w:r w:rsidR="00211386">
              <w:rPr>
                <w:b w:val="0"/>
                <w:sz w:val="24"/>
                <w:szCs w:val="24"/>
              </w:rPr>
              <w:t xml:space="preserve"> </w:t>
            </w:r>
          </w:p>
          <w:p w:rsidR="00211386" w:rsidRPr="00211386" w:rsidRDefault="00211386" w:rsidP="00211386">
            <w:pPr>
              <w:pStyle w:val="ListParagraph"/>
              <w:numPr>
                <w:ilvl w:val="0"/>
                <w:numId w:val="39"/>
              </w:numPr>
              <w:spacing w:before="120" w:after="120"/>
              <w:rPr>
                <w:rFonts w:eastAsiaTheme="minorHAnsi"/>
                <w:sz w:val="24"/>
                <w:szCs w:val="24"/>
              </w:rPr>
            </w:pPr>
            <w:r>
              <w:rPr>
                <w:rFonts w:ascii="Times New Roman" w:eastAsiaTheme="minorHAnsi" w:hAnsi="Times New Roman" w:cs="Times New Roman"/>
                <w:b w:val="0"/>
                <w:sz w:val="24"/>
                <w:szCs w:val="24"/>
              </w:rPr>
              <w:t>Account must be existed in the system.</w:t>
            </w:r>
          </w:p>
        </w:tc>
      </w:tr>
    </w:tbl>
    <w:p w:rsidR="00B73180" w:rsidRPr="00B73180" w:rsidRDefault="00B73180" w:rsidP="00B73180">
      <w:pPr>
        <w:rPr>
          <w:lang w:val="vi-VN"/>
        </w:rPr>
      </w:pPr>
    </w:p>
    <w:p w:rsidR="00F9255C" w:rsidRPr="006C1044" w:rsidRDefault="00F9255C" w:rsidP="00F9255C">
      <w:pPr>
        <w:pStyle w:val="Heading6"/>
        <w:ind w:firstLine="378"/>
        <w:rPr>
          <w:rFonts w:asciiTheme="minorHAnsi" w:hAnsiTheme="minorHAnsi"/>
          <w:sz w:val="28"/>
          <w:szCs w:val="28"/>
          <w:lang w:val="vi-VN"/>
        </w:rPr>
      </w:pPr>
      <w:r w:rsidRPr="006C1044">
        <w:rPr>
          <w:rFonts w:asciiTheme="minorHAnsi" w:hAnsiTheme="minorHAnsi"/>
          <w:sz w:val="28"/>
          <w:szCs w:val="28"/>
          <w:lang w:val="vi-VN"/>
        </w:rPr>
        <w:t>&lt;Admin&gt; Delete Account</w:t>
      </w:r>
    </w:p>
    <w:p w:rsidR="005F3CEA" w:rsidRDefault="00914D74" w:rsidP="005F3CEA">
      <w:pPr>
        <w:ind w:firstLine="900"/>
        <w:rPr>
          <w:highlight w:val="yellow"/>
          <w:lang w:val="vi-VN"/>
        </w:rPr>
      </w:pPr>
      <w:r>
        <w:rPr>
          <w:noProof/>
        </w:rPr>
        <w:drawing>
          <wp:inline distT="0" distB="0" distL="0" distR="0" wp14:anchorId="2AC2AEC1" wp14:editId="53DFC12D">
            <wp:extent cx="3657143" cy="1619048"/>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57143" cy="1619048"/>
                    </a:xfrm>
                    <a:prstGeom prst="rect">
                      <a:avLst/>
                    </a:prstGeom>
                  </pic:spPr>
                </pic:pic>
              </a:graphicData>
            </a:graphic>
          </wp:inline>
        </w:drawing>
      </w:r>
    </w:p>
    <w:tbl>
      <w:tblPr>
        <w:tblStyle w:val="LightShading"/>
        <w:tblW w:w="8570" w:type="dxa"/>
        <w:tblInd w:w="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2322"/>
        <w:gridCol w:w="1898"/>
        <w:gridCol w:w="2520"/>
        <w:gridCol w:w="1830"/>
      </w:tblGrid>
      <w:tr w:rsidR="006C1044" w:rsidRPr="00514D11" w:rsidTr="006C1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left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 WA02</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No.</w:t>
            </w:r>
          </w:p>
        </w:tc>
        <w:tc>
          <w:tcPr>
            <w:tcW w:w="1898" w:type="dxa"/>
            <w:tcBorders>
              <w:left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WA02</w:t>
            </w:r>
          </w:p>
        </w:tc>
        <w:tc>
          <w:tcPr>
            <w:tcW w:w="2520" w:type="dxa"/>
            <w:tcBorders>
              <w:left w:val="single" w:sz="4" w:space="0" w:color="auto"/>
              <w:right w:val="single" w:sz="4" w:space="0" w:color="auto"/>
            </w:tcBorders>
            <w:shd w:val="clear" w:color="auto" w:fill="D9D9D9" w:themeFill="background1" w:themeFillShade="D9"/>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b/>
                <w:sz w:val="24"/>
                <w:szCs w:val="24"/>
              </w:rPr>
            </w:pPr>
            <w:r w:rsidRPr="00B73180">
              <w:rPr>
                <w:b/>
                <w:sz w:val="24"/>
                <w:szCs w:val="24"/>
              </w:rPr>
              <w:t>Use Case Version</w:t>
            </w:r>
          </w:p>
        </w:tc>
        <w:tc>
          <w:tcPr>
            <w:tcW w:w="1830" w:type="dxa"/>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2.0</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Use Case Name</w:t>
            </w:r>
          </w:p>
        </w:tc>
        <w:tc>
          <w:tcPr>
            <w:tcW w:w="6248" w:type="dxa"/>
            <w:gridSpan w:val="3"/>
            <w:tcBorders>
              <w:bottom w:val="single" w:sz="4" w:space="0" w:color="auto"/>
            </w:tcBorders>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Delete</w:t>
            </w:r>
            <w:r w:rsidRPr="00B73180">
              <w:rPr>
                <w:sz w:val="24"/>
                <w:szCs w:val="24"/>
              </w:rPr>
              <w:t xml:space="preserve"> Account</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Author</w:t>
            </w:r>
          </w:p>
        </w:tc>
        <w:tc>
          <w:tcPr>
            <w:tcW w:w="6248"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KhuongMH</w:t>
            </w:r>
          </w:p>
        </w:tc>
      </w:tr>
      <w:tr w:rsidR="006C1044" w:rsidRPr="00514D11" w:rsidTr="006C1044">
        <w:tc>
          <w:tcPr>
            <w:cnfStyle w:val="001000000000" w:firstRow="0" w:lastRow="0" w:firstColumn="1" w:lastColumn="0" w:oddVBand="0" w:evenVBand="0" w:oddHBand="0" w:evenHBand="0" w:firstRowFirstColumn="0" w:firstRowLastColumn="0" w:lastRowFirstColumn="0" w:lastRowLastColumn="0"/>
            <w:tcW w:w="2322" w:type="dxa"/>
            <w:tcBorders>
              <w:top w:val="single" w:sz="4" w:space="0" w:color="auto"/>
              <w:bottom w:val="single" w:sz="4" w:space="0" w:color="auto"/>
            </w:tcBorders>
            <w:shd w:val="clear" w:color="auto" w:fill="D9D9D9" w:themeFill="background1" w:themeFillShade="D9"/>
          </w:tcPr>
          <w:p w:rsidR="006C1044" w:rsidRPr="00B73180" w:rsidRDefault="006C1044" w:rsidP="009E7F2B">
            <w:pPr>
              <w:rPr>
                <w:sz w:val="24"/>
                <w:szCs w:val="24"/>
              </w:rPr>
            </w:pPr>
            <w:r w:rsidRPr="00B73180">
              <w:rPr>
                <w:sz w:val="24"/>
                <w:szCs w:val="24"/>
              </w:rPr>
              <w:t>Date</w:t>
            </w:r>
          </w:p>
        </w:tc>
        <w:tc>
          <w:tcPr>
            <w:tcW w:w="1898"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24</w:t>
            </w:r>
            <w:r w:rsidRPr="00B73180">
              <w:rPr>
                <w:sz w:val="24"/>
                <w:szCs w:val="24"/>
              </w:rPr>
              <w:t>/09/2015</w:t>
            </w:r>
          </w:p>
        </w:tc>
        <w:tc>
          <w:tcPr>
            <w:tcW w:w="2520" w:type="dxa"/>
            <w:tcBorders>
              <w:top w:val="single" w:sz="4" w:space="0" w:color="auto"/>
              <w:bottom w:val="single" w:sz="4" w:space="0" w:color="auto"/>
            </w:tcBorders>
            <w:shd w:val="clear" w:color="auto" w:fill="D9D9D9" w:themeFill="background1" w:themeFillShade="D9"/>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b/>
                <w:sz w:val="24"/>
                <w:szCs w:val="24"/>
              </w:rPr>
            </w:pPr>
            <w:r w:rsidRPr="00B73180">
              <w:rPr>
                <w:b/>
                <w:sz w:val="24"/>
                <w:szCs w:val="24"/>
              </w:rPr>
              <w:t>Priority</w:t>
            </w:r>
          </w:p>
        </w:tc>
        <w:tc>
          <w:tcPr>
            <w:tcW w:w="1830" w:type="dxa"/>
            <w:tcBorders>
              <w:top w:val="single" w:sz="4" w:space="0" w:color="auto"/>
              <w:bottom w:val="single" w:sz="4" w:space="0" w:color="auto"/>
            </w:tcBorders>
            <w:shd w:val="clear" w:color="auto" w:fill="FFFFFF" w:themeFill="background1"/>
          </w:tcPr>
          <w:p w:rsidR="006C1044" w:rsidRPr="00B73180" w:rsidRDefault="006C1044" w:rsidP="009E7F2B">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High</w:t>
            </w:r>
          </w:p>
        </w:tc>
      </w:tr>
      <w:tr w:rsidR="006C1044" w:rsidRPr="00514D11" w:rsidTr="006C10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70"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C1044" w:rsidRPr="00B73180" w:rsidRDefault="006C1044" w:rsidP="009E7F2B">
            <w:pPr>
              <w:rPr>
                <w:b w:val="0"/>
                <w:sz w:val="24"/>
                <w:szCs w:val="24"/>
              </w:rPr>
            </w:pPr>
            <w:r w:rsidRPr="00B73180">
              <w:rPr>
                <w:sz w:val="24"/>
                <w:szCs w:val="24"/>
              </w:rPr>
              <w:t>Actor:</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Admin</w:t>
            </w:r>
          </w:p>
          <w:p w:rsidR="006C1044" w:rsidRPr="00B73180" w:rsidRDefault="006C1044" w:rsidP="009E7F2B">
            <w:pPr>
              <w:rPr>
                <w:b w:val="0"/>
                <w:sz w:val="24"/>
                <w:szCs w:val="24"/>
              </w:rPr>
            </w:pPr>
            <w:r w:rsidRPr="00B73180">
              <w:rPr>
                <w:sz w:val="24"/>
                <w:szCs w:val="24"/>
              </w:rPr>
              <w:t>Summary:</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This use case allows admin </w:t>
            </w:r>
            <w:r>
              <w:rPr>
                <w:rFonts w:ascii="Times New Roman" w:hAnsi="Times New Roman" w:cs="Times New Roman"/>
                <w:b w:val="0"/>
                <w:sz w:val="24"/>
                <w:szCs w:val="24"/>
              </w:rPr>
              <w:t>to delete wrong inputted account.</w:t>
            </w:r>
          </w:p>
          <w:p w:rsidR="006C1044" w:rsidRPr="00B73180" w:rsidRDefault="006C1044" w:rsidP="009E7F2B">
            <w:pPr>
              <w:rPr>
                <w:b w:val="0"/>
                <w:sz w:val="24"/>
                <w:szCs w:val="24"/>
              </w:rPr>
            </w:pPr>
            <w:r w:rsidRPr="00B73180">
              <w:rPr>
                <w:sz w:val="24"/>
                <w:szCs w:val="24"/>
              </w:rPr>
              <w:t>Goal:</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can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b w:val="0"/>
                <w:sz w:val="24"/>
                <w:szCs w:val="24"/>
              </w:rPr>
            </w:pPr>
            <w:r w:rsidRPr="00B73180">
              <w:rPr>
                <w:sz w:val="24"/>
                <w:szCs w:val="24"/>
              </w:rPr>
              <w:t>Triggers:</w:t>
            </w:r>
          </w:p>
          <w:p w:rsidR="006C1044" w:rsidRPr="00B73180" w:rsidRDefault="006C1044" w:rsidP="009E7F2B">
            <w:pPr>
              <w:pStyle w:val="ListParagraph"/>
              <w:numPr>
                <w:ilvl w:val="0"/>
                <w:numId w:val="39"/>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 xml:space="preserve">Admin sends command to </w:t>
            </w:r>
            <w:r>
              <w:rPr>
                <w:rFonts w:ascii="Times New Roman" w:hAnsi="Times New Roman" w:cs="Times New Roman"/>
                <w:b w:val="0"/>
                <w:sz w:val="24"/>
                <w:szCs w:val="24"/>
              </w:rPr>
              <w:t>delete wrong inputted account from system</w:t>
            </w:r>
            <w:r w:rsidRPr="00B73180">
              <w:rPr>
                <w:rFonts w:ascii="Times New Roman" w:hAnsi="Times New Roman" w:cs="Times New Roman"/>
                <w:b w:val="0"/>
                <w:sz w:val="24"/>
                <w:szCs w:val="24"/>
              </w:rPr>
              <w:t>.</w:t>
            </w:r>
          </w:p>
          <w:p w:rsidR="006C1044" w:rsidRPr="00B73180" w:rsidRDefault="006C1044" w:rsidP="009E7F2B">
            <w:pPr>
              <w:rPr>
                <w:b w:val="0"/>
                <w:sz w:val="24"/>
                <w:szCs w:val="24"/>
              </w:rPr>
            </w:pPr>
            <w:r w:rsidRPr="00B73180">
              <w:rPr>
                <w:sz w:val="24"/>
                <w:szCs w:val="24"/>
              </w:rPr>
              <w:t>Preconditions:</w:t>
            </w:r>
          </w:p>
          <w:p w:rsidR="006C1044" w:rsidRPr="00B73180" w:rsidRDefault="006C1044" w:rsidP="009E7F2B">
            <w:pPr>
              <w:pStyle w:val="ListParagraph"/>
              <w:numPr>
                <w:ilvl w:val="0"/>
                <w:numId w:val="40"/>
              </w:numPr>
              <w:spacing w:after="0" w:line="240" w:lineRule="auto"/>
              <w:rPr>
                <w:rFonts w:ascii="Times New Roman" w:hAnsi="Times New Roman" w:cs="Times New Roman"/>
                <w:b w:val="0"/>
                <w:sz w:val="24"/>
                <w:szCs w:val="24"/>
              </w:rPr>
            </w:pPr>
            <w:r w:rsidRPr="00B73180">
              <w:rPr>
                <w:rFonts w:ascii="Times New Roman" w:hAnsi="Times New Roman" w:cs="Times New Roman"/>
                <w:b w:val="0"/>
                <w:sz w:val="24"/>
                <w:szCs w:val="24"/>
              </w:rPr>
              <w:t>User has to logged in to the system as Admin role.</w:t>
            </w:r>
          </w:p>
          <w:p w:rsidR="006C1044" w:rsidRPr="00B73180" w:rsidRDefault="006C1044" w:rsidP="009E7F2B">
            <w:pPr>
              <w:rPr>
                <w:b w:val="0"/>
                <w:sz w:val="24"/>
                <w:szCs w:val="24"/>
              </w:rPr>
            </w:pPr>
            <w:r w:rsidRPr="00B73180">
              <w:rPr>
                <w:sz w:val="24"/>
                <w:szCs w:val="24"/>
              </w:rPr>
              <w:t>Post Conditions:</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lastRenderedPageBreak/>
              <w:t xml:space="preserve">Success: </w:t>
            </w:r>
            <w:r w:rsidRPr="00B73180">
              <w:rPr>
                <w:rFonts w:ascii="Times New Roman" w:hAnsi="Times New Roman" w:cs="Times New Roman"/>
                <w:b w:val="0"/>
                <w:sz w:val="24"/>
                <w:szCs w:val="24"/>
              </w:rPr>
              <w:t>Admin is able to</w:t>
            </w:r>
            <w:r w:rsidRPr="00B73180">
              <w:rPr>
                <w:rFonts w:ascii="Times New Roman" w:hAnsi="Times New Roman" w:cs="Times New Roman"/>
                <w:sz w:val="24"/>
                <w:szCs w:val="24"/>
              </w:rPr>
              <w:t xml:space="preserve"> </w:t>
            </w:r>
            <w:r>
              <w:rPr>
                <w:rFonts w:ascii="Times New Roman" w:hAnsi="Times New Roman" w:cs="Times New Roman"/>
                <w:b w:val="0"/>
                <w:sz w:val="24"/>
                <w:szCs w:val="24"/>
              </w:rPr>
              <w:t>delete wrong inputted account</w:t>
            </w:r>
            <w:r w:rsidRPr="00B73180">
              <w:rPr>
                <w:rFonts w:ascii="Times New Roman" w:hAnsi="Times New Roman" w:cs="Times New Roman"/>
                <w:b w:val="0"/>
                <w:sz w:val="24"/>
                <w:szCs w:val="24"/>
              </w:rPr>
              <w:t>.</w:t>
            </w:r>
          </w:p>
          <w:p w:rsidR="006C1044" w:rsidRPr="00B73180" w:rsidRDefault="006C1044" w:rsidP="009E7F2B">
            <w:pPr>
              <w:pStyle w:val="ListParagraph"/>
              <w:numPr>
                <w:ilvl w:val="0"/>
                <w:numId w:val="41"/>
              </w:numPr>
              <w:spacing w:after="0" w:line="240" w:lineRule="auto"/>
              <w:rPr>
                <w:rFonts w:ascii="Times New Roman" w:hAnsi="Times New Roman" w:cs="Times New Roman"/>
                <w:b w:val="0"/>
                <w:sz w:val="24"/>
                <w:szCs w:val="24"/>
              </w:rPr>
            </w:pPr>
            <w:r w:rsidRPr="00B73180">
              <w:rPr>
                <w:rFonts w:ascii="Times New Roman" w:hAnsi="Times New Roman" w:cs="Times New Roman"/>
                <w:sz w:val="24"/>
                <w:szCs w:val="24"/>
              </w:rPr>
              <w:t xml:space="preserve">Fail: </w:t>
            </w:r>
            <w:r w:rsidRPr="00B73180">
              <w:rPr>
                <w:rFonts w:ascii="Times New Roman" w:hAnsi="Times New Roman" w:cs="Times New Roman"/>
                <w:b w:val="0"/>
                <w:sz w:val="24"/>
                <w:szCs w:val="24"/>
              </w:rPr>
              <w:t>Show error message.</w:t>
            </w:r>
          </w:p>
          <w:p w:rsidR="006C1044" w:rsidRPr="00B73180" w:rsidRDefault="006C1044" w:rsidP="009E7F2B">
            <w:pPr>
              <w:spacing w:before="120" w:after="120"/>
              <w:rPr>
                <w:sz w:val="24"/>
                <w:szCs w:val="24"/>
              </w:rPr>
            </w:pPr>
            <w:r w:rsidRPr="00B73180">
              <w:rPr>
                <w:sz w:val="24"/>
                <w:szCs w:val="24"/>
              </w:rPr>
              <w:t>Main Success Scenario:</w:t>
            </w:r>
          </w:p>
          <w:tbl>
            <w:tblPr>
              <w:tblStyle w:val="LightShading"/>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4A0" w:firstRow="1" w:lastRow="0" w:firstColumn="1" w:lastColumn="0" w:noHBand="0" w:noVBand="1"/>
            </w:tblPr>
            <w:tblGrid>
              <w:gridCol w:w="1201"/>
              <w:gridCol w:w="2989"/>
              <w:gridCol w:w="4154"/>
            </w:tblGrid>
            <w:tr w:rsidR="006C1044" w:rsidRPr="00B73180" w:rsidTr="009F21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shd w:val="clear" w:color="auto" w:fill="D9D9D9" w:themeFill="background1" w:themeFillShade="D9"/>
                </w:tcPr>
                <w:p w:rsidR="006C1044" w:rsidRPr="00B73180" w:rsidRDefault="006C1044" w:rsidP="009E7F2B">
                  <w:pPr>
                    <w:rPr>
                      <w:b w:val="0"/>
                      <w:sz w:val="24"/>
                      <w:szCs w:val="24"/>
                    </w:rPr>
                  </w:pPr>
                  <w:r w:rsidRPr="00B73180">
                    <w:rPr>
                      <w:b w:val="0"/>
                      <w:sz w:val="24"/>
                      <w:szCs w:val="24"/>
                    </w:rPr>
                    <w:t>Step</w:t>
                  </w:r>
                </w:p>
              </w:tc>
              <w:tc>
                <w:tcPr>
                  <w:tcW w:w="2989" w:type="dxa"/>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154" w:type="dxa"/>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C1044" w:rsidRPr="00B73180" w:rsidTr="009F21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6C1044" w:rsidP="009E7F2B">
                  <w:pPr>
                    <w:rPr>
                      <w:b w:val="0"/>
                      <w:sz w:val="24"/>
                      <w:szCs w:val="24"/>
                    </w:rPr>
                  </w:pPr>
                  <w:r w:rsidRPr="00B73180">
                    <w:rPr>
                      <w:b w:val="0"/>
                      <w:sz w:val="24"/>
                      <w:szCs w:val="24"/>
                    </w:rPr>
                    <w:t>1</w:t>
                  </w:r>
                </w:p>
              </w:tc>
              <w:tc>
                <w:tcPr>
                  <w:tcW w:w="2989" w:type="dxa"/>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r w:rsidRPr="00B73180">
                    <w:rPr>
                      <w:sz w:val="24"/>
                      <w:szCs w:val="24"/>
                    </w:rPr>
                    <w:t xml:space="preserve">Admin search username which </w:t>
                  </w:r>
                  <w:r w:rsidR="009E7F2B">
                    <w:rPr>
                      <w:sz w:val="24"/>
                      <w:szCs w:val="24"/>
                    </w:rPr>
                    <w:t xml:space="preserve">he </w:t>
                  </w:r>
                  <w:r w:rsidRPr="00B73180">
                    <w:rPr>
                      <w:sz w:val="24"/>
                      <w:szCs w:val="24"/>
                    </w:rPr>
                    <w:t xml:space="preserve">want to </w:t>
                  </w:r>
                  <w:r w:rsidR="009E7F2B">
                    <w:rPr>
                      <w:sz w:val="24"/>
                      <w:szCs w:val="24"/>
                    </w:rPr>
                    <w:t>delete</w:t>
                  </w:r>
                </w:p>
              </w:tc>
              <w:tc>
                <w:tcPr>
                  <w:tcW w:w="4154" w:type="dxa"/>
                  <w:shd w:val="clear" w:color="auto" w:fill="FFFFFF" w:themeFill="background1"/>
                </w:tcPr>
                <w:p w:rsidR="006C1044" w:rsidRPr="009E7F2B"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p>
              </w:tc>
            </w:tr>
            <w:tr w:rsidR="006C1044" w:rsidRPr="00B73180" w:rsidTr="009F2166">
              <w:tc>
                <w:tcPr>
                  <w:cnfStyle w:val="001000000000" w:firstRow="0" w:lastRow="0" w:firstColumn="1" w:lastColumn="0" w:oddVBand="0" w:evenVBand="0" w:oddHBand="0" w:evenHBand="0" w:firstRowFirstColumn="0" w:firstRowLastColumn="0" w:lastRowFirstColumn="0" w:lastRowLastColumn="0"/>
                  <w:tcW w:w="1201" w:type="dxa"/>
                  <w:shd w:val="clear" w:color="auto" w:fill="FFFFFF" w:themeFill="background1"/>
                </w:tcPr>
                <w:p w:rsidR="006C1044" w:rsidRPr="00B73180" w:rsidRDefault="009F2166" w:rsidP="009E7F2B">
                  <w:pPr>
                    <w:rPr>
                      <w:b w:val="0"/>
                      <w:sz w:val="24"/>
                      <w:szCs w:val="24"/>
                    </w:rPr>
                  </w:pPr>
                  <w:r>
                    <w:rPr>
                      <w:b w:val="0"/>
                      <w:sz w:val="24"/>
                      <w:szCs w:val="24"/>
                    </w:rPr>
                    <w:t>2</w:t>
                  </w:r>
                </w:p>
              </w:tc>
              <w:tc>
                <w:tcPr>
                  <w:tcW w:w="2989" w:type="dxa"/>
                  <w:shd w:val="clear" w:color="auto" w:fill="FFFFFF" w:themeFill="background1"/>
                </w:tcPr>
                <w:p w:rsidR="006C1044" w:rsidRPr="00B73180" w:rsidRDefault="006C1044" w:rsidP="009F2166">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Admin sends command to </w:t>
                  </w:r>
                  <w:r w:rsidR="009F2166">
                    <w:rPr>
                      <w:sz w:val="24"/>
                      <w:szCs w:val="24"/>
                    </w:rPr>
                    <w:t>delet</w:t>
                  </w:r>
                  <w:r w:rsidRPr="00B73180">
                    <w:rPr>
                      <w:sz w:val="24"/>
                      <w:szCs w:val="24"/>
                    </w:rPr>
                    <w:t>e account to system.</w:t>
                  </w:r>
                </w:p>
              </w:tc>
              <w:tc>
                <w:tcPr>
                  <w:tcW w:w="4154" w:type="dxa"/>
                  <w:shd w:val="clear" w:color="auto" w:fill="FFFFFF" w:themeFill="background1"/>
                </w:tcPr>
                <w:p w:rsidR="006C1044" w:rsidRPr="00B73180" w:rsidRDefault="006C1044" w:rsidP="00914D74">
                  <w:pPr>
                    <w:cnfStyle w:val="000000000000" w:firstRow="0" w:lastRow="0" w:firstColumn="0" w:lastColumn="0" w:oddVBand="0" w:evenVBand="0" w:oddHBand="0" w:evenHBand="0" w:firstRowFirstColumn="0" w:firstRowLastColumn="0" w:lastRowFirstColumn="0" w:lastRowLastColumn="0"/>
                    <w:rPr>
                      <w:sz w:val="24"/>
                      <w:szCs w:val="24"/>
                    </w:rPr>
                  </w:pPr>
                  <w:r w:rsidRPr="00B73180">
                    <w:rPr>
                      <w:sz w:val="24"/>
                      <w:szCs w:val="24"/>
                    </w:rPr>
                    <w:t xml:space="preserve">System shows message account has been </w:t>
                  </w:r>
                  <w:r w:rsidR="009F2166">
                    <w:rPr>
                      <w:sz w:val="24"/>
                      <w:szCs w:val="24"/>
                    </w:rPr>
                    <w:t>deleted</w:t>
                  </w:r>
                  <w:r w:rsidRPr="00B73180">
                    <w:rPr>
                      <w:sz w:val="24"/>
                      <w:szCs w:val="24"/>
                    </w:rPr>
                    <w:t xml:space="preserve"> successfully.</w:t>
                  </w:r>
                </w:p>
              </w:tc>
            </w:tr>
          </w:tbl>
          <w:p w:rsidR="006C1044" w:rsidRPr="00B73180" w:rsidRDefault="006C1044" w:rsidP="009E7F2B">
            <w:pPr>
              <w:spacing w:before="120" w:after="120"/>
              <w:rPr>
                <w:b w:val="0"/>
                <w:sz w:val="24"/>
                <w:szCs w:val="24"/>
              </w:rPr>
            </w:pPr>
            <w:r w:rsidRPr="00B73180">
              <w:rPr>
                <w:sz w:val="24"/>
                <w:szCs w:val="24"/>
              </w:rPr>
              <w:t>Alternative Scenario:</w:t>
            </w:r>
            <w:r w:rsidRPr="00B73180">
              <w:rPr>
                <w:b w:val="0"/>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3"/>
              <w:gridCol w:w="2978"/>
              <w:gridCol w:w="4173"/>
            </w:tblGrid>
            <w:tr w:rsidR="006C1044" w:rsidRPr="00B73180" w:rsidTr="009E7F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6C1044" w:rsidRPr="00B73180" w:rsidRDefault="00914D74" w:rsidP="009E7F2B">
                  <w:pPr>
                    <w:rPr>
                      <w:b w:val="0"/>
                      <w:sz w:val="24"/>
                      <w:szCs w:val="24"/>
                    </w:rPr>
                  </w:pPr>
                  <w:r>
                    <w:rPr>
                      <w:b w:val="0"/>
                      <w:sz w:val="24"/>
                      <w:szCs w:val="24"/>
                    </w:rPr>
                    <w:t>No</w:t>
                  </w:r>
                </w:p>
              </w:tc>
              <w:tc>
                <w:tcPr>
                  <w:tcW w:w="3392" w:type="dxa"/>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6C1044" w:rsidRPr="00B73180" w:rsidRDefault="006C1044" w:rsidP="009E7F2B">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6C1044" w:rsidRPr="00B73180" w:rsidTr="009E7F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6C1044" w:rsidRPr="00B73180" w:rsidRDefault="006C1044" w:rsidP="009E7F2B">
                  <w:pPr>
                    <w:rPr>
                      <w:b w:val="0"/>
                      <w:sz w:val="24"/>
                      <w:szCs w:val="24"/>
                    </w:rPr>
                  </w:pPr>
                </w:p>
              </w:tc>
              <w:tc>
                <w:tcPr>
                  <w:tcW w:w="3392" w:type="dxa"/>
                  <w:shd w:val="clear" w:color="auto" w:fill="FFFFFF" w:themeFill="background1"/>
                </w:tcPr>
                <w:p w:rsidR="006C1044" w:rsidRPr="00B73180" w:rsidRDefault="006C1044" w:rsidP="009E7F2B">
                  <w:pPr>
                    <w:cnfStyle w:val="000000100000" w:firstRow="0" w:lastRow="0" w:firstColumn="0" w:lastColumn="0" w:oddVBand="0" w:evenVBand="0" w:oddHBand="1" w:evenHBand="0" w:firstRowFirstColumn="0" w:firstRowLastColumn="0" w:lastRowFirstColumn="0" w:lastRowLastColumn="0"/>
                    <w:rPr>
                      <w:sz w:val="24"/>
                      <w:szCs w:val="24"/>
                    </w:rPr>
                  </w:pPr>
                </w:p>
              </w:tc>
              <w:tc>
                <w:tcPr>
                  <w:tcW w:w="4770" w:type="dxa"/>
                  <w:shd w:val="clear" w:color="auto" w:fill="FFFFFF" w:themeFill="background1"/>
                </w:tcPr>
                <w:p w:rsidR="006C1044" w:rsidRPr="00B73180" w:rsidRDefault="006C1044" w:rsidP="00914D74">
                  <w:pPr>
                    <w:cnfStyle w:val="000000100000" w:firstRow="0" w:lastRow="0" w:firstColumn="0" w:lastColumn="0" w:oddVBand="0" w:evenVBand="0" w:oddHBand="1" w:evenHBand="0" w:firstRowFirstColumn="0" w:firstRowLastColumn="0" w:lastRowFirstColumn="0" w:lastRowLastColumn="0"/>
                    <w:rPr>
                      <w:sz w:val="24"/>
                      <w:szCs w:val="24"/>
                    </w:rPr>
                  </w:pPr>
                </w:p>
              </w:tc>
            </w:tr>
          </w:tbl>
          <w:p w:rsidR="006C1044" w:rsidRPr="00B73180" w:rsidRDefault="006C1044" w:rsidP="009E7F2B">
            <w:pPr>
              <w:spacing w:before="120" w:after="120"/>
              <w:rPr>
                <w:b w:val="0"/>
                <w:sz w:val="24"/>
                <w:szCs w:val="24"/>
              </w:rPr>
            </w:pPr>
          </w:p>
          <w:p w:rsidR="006C1044" w:rsidRDefault="00914D74" w:rsidP="009E7F2B">
            <w:pPr>
              <w:spacing w:before="120" w:after="120"/>
              <w:rPr>
                <w:sz w:val="24"/>
                <w:szCs w:val="24"/>
              </w:rPr>
            </w:pPr>
            <w:r>
              <w:rPr>
                <w:sz w:val="24"/>
                <w:szCs w:val="24"/>
              </w:rPr>
              <w:t>Exceptions:</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ook w:val="04A0" w:firstRow="1" w:lastRow="0" w:firstColumn="1" w:lastColumn="0" w:noHBand="0" w:noVBand="1"/>
            </w:tblPr>
            <w:tblGrid>
              <w:gridCol w:w="1203"/>
              <w:gridCol w:w="2978"/>
              <w:gridCol w:w="4173"/>
            </w:tblGrid>
            <w:tr w:rsidR="00914D74" w:rsidRPr="00B73180" w:rsidTr="00DE4A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914D74" w:rsidRPr="00B73180" w:rsidRDefault="00914D74" w:rsidP="00914D74">
                  <w:pPr>
                    <w:rPr>
                      <w:b w:val="0"/>
                      <w:sz w:val="24"/>
                      <w:szCs w:val="24"/>
                    </w:rPr>
                  </w:pPr>
                  <w:r>
                    <w:rPr>
                      <w:b w:val="0"/>
                      <w:sz w:val="24"/>
                      <w:szCs w:val="24"/>
                    </w:rPr>
                    <w:t>No</w:t>
                  </w:r>
                </w:p>
              </w:tc>
              <w:tc>
                <w:tcPr>
                  <w:tcW w:w="3392" w:type="dxa"/>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Actor Action</w:t>
                  </w:r>
                </w:p>
              </w:tc>
              <w:tc>
                <w:tcPr>
                  <w:tcW w:w="4770" w:type="dxa"/>
                  <w:shd w:val="clear" w:color="auto" w:fill="D9D9D9" w:themeFill="background1" w:themeFillShade="D9"/>
                </w:tcPr>
                <w:p w:rsidR="00914D74" w:rsidRPr="00B73180" w:rsidRDefault="00914D74" w:rsidP="00914D74">
                  <w:pPr>
                    <w:cnfStyle w:val="100000000000" w:firstRow="1" w:lastRow="0" w:firstColumn="0" w:lastColumn="0" w:oddVBand="0" w:evenVBand="0" w:oddHBand="0" w:evenHBand="0" w:firstRowFirstColumn="0" w:firstRowLastColumn="0" w:lastRowFirstColumn="0" w:lastRowLastColumn="0"/>
                    <w:rPr>
                      <w:b w:val="0"/>
                      <w:sz w:val="24"/>
                      <w:szCs w:val="24"/>
                    </w:rPr>
                  </w:pPr>
                  <w:r w:rsidRPr="00B73180">
                    <w:rPr>
                      <w:b w:val="0"/>
                      <w:sz w:val="24"/>
                      <w:szCs w:val="24"/>
                    </w:rPr>
                    <w:t>System Response</w:t>
                  </w:r>
                </w:p>
              </w:tc>
            </w:tr>
            <w:tr w:rsidR="00914D74" w:rsidRPr="00B73180" w:rsidTr="00DE4A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914D74" w:rsidRPr="00B73180" w:rsidRDefault="00914D74" w:rsidP="00914D74">
                  <w:pPr>
                    <w:rPr>
                      <w:b w:val="0"/>
                      <w:sz w:val="24"/>
                      <w:szCs w:val="24"/>
                    </w:rPr>
                  </w:pPr>
                </w:p>
              </w:tc>
              <w:tc>
                <w:tcPr>
                  <w:tcW w:w="3392" w:type="dxa"/>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sz w:val="24"/>
                      <w:szCs w:val="24"/>
                    </w:rPr>
                  </w:pPr>
                </w:p>
              </w:tc>
              <w:tc>
                <w:tcPr>
                  <w:tcW w:w="4770" w:type="dxa"/>
                  <w:shd w:val="clear" w:color="auto" w:fill="FFFFFF" w:themeFill="background1"/>
                </w:tcPr>
                <w:p w:rsidR="00914D74" w:rsidRPr="00B73180" w:rsidRDefault="00914D74" w:rsidP="00914D74">
                  <w:pPr>
                    <w:cnfStyle w:val="000000100000" w:firstRow="0" w:lastRow="0" w:firstColumn="0" w:lastColumn="0" w:oddVBand="0" w:evenVBand="0" w:oddHBand="1" w:evenHBand="0" w:firstRowFirstColumn="0" w:firstRowLastColumn="0" w:lastRowFirstColumn="0" w:lastRowLastColumn="0"/>
                    <w:rPr>
                      <w:sz w:val="24"/>
                      <w:szCs w:val="24"/>
                    </w:rPr>
                  </w:pPr>
                </w:p>
              </w:tc>
            </w:tr>
          </w:tbl>
          <w:p w:rsidR="006C1044" w:rsidRPr="00B73180" w:rsidRDefault="006C1044" w:rsidP="009E7F2B">
            <w:pPr>
              <w:spacing w:before="120" w:after="120"/>
              <w:rPr>
                <w:b w:val="0"/>
                <w:sz w:val="24"/>
                <w:szCs w:val="24"/>
              </w:rPr>
            </w:pPr>
            <w:r w:rsidRPr="00B73180">
              <w:rPr>
                <w:sz w:val="24"/>
                <w:szCs w:val="24"/>
              </w:rPr>
              <w:t>Relationships:</w:t>
            </w:r>
            <w:r w:rsidR="00035AF2">
              <w:rPr>
                <w:b w:val="0"/>
                <w:sz w:val="24"/>
                <w:szCs w:val="24"/>
              </w:rPr>
              <w:t xml:space="preserve"> Generalization of “Manage Account”</w:t>
            </w:r>
          </w:p>
          <w:p w:rsidR="006C1044" w:rsidRDefault="006C1044" w:rsidP="009E7F2B">
            <w:pPr>
              <w:spacing w:before="120" w:after="120"/>
              <w:rPr>
                <w:b w:val="0"/>
                <w:sz w:val="24"/>
                <w:szCs w:val="24"/>
              </w:rPr>
            </w:pPr>
            <w:r w:rsidRPr="00B73180">
              <w:rPr>
                <w:sz w:val="24"/>
                <w:szCs w:val="24"/>
              </w:rPr>
              <w:t>Business Rules:</w:t>
            </w:r>
          </w:p>
          <w:p w:rsidR="006662C3" w:rsidRPr="006662C3" w:rsidRDefault="00211386" w:rsidP="00211386">
            <w:pPr>
              <w:pStyle w:val="ListParagraph"/>
              <w:numPr>
                <w:ilvl w:val="0"/>
                <w:numId w:val="41"/>
              </w:numPr>
              <w:spacing w:before="120" w:after="120"/>
              <w:rPr>
                <w:rFonts w:eastAsiaTheme="minorHAnsi"/>
                <w:b w:val="0"/>
                <w:sz w:val="24"/>
                <w:szCs w:val="24"/>
              </w:rPr>
            </w:pPr>
            <w:r>
              <w:rPr>
                <w:rFonts w:ascii="Times New Roman" w:eastAsiaTheme="minorHAnsi" w:hAnsi="Times New Roman" w:cs="Times New Roman"/>
                <w:b w:val="0"/>
                <w:sz w:val="24"/>
                <w:szCs w:val="24"/>
              </w:rPr>
              <w:t xml:space="preserve">Account </w:t>
            </w:r>
            <w:r w:rsidR="006662C3">
              <w:rPr>
                <w:rFonts w:ascii="Times New Roman" w:eastAsiaTheme="minorHAnsi" w:hAnsi="Times New Roman" w:cs="Times New Roman"/>
                <w:b w:val="0"/>
                <w:sz w:val="24"/>
                <w:szCs w:val="24"/>
              </w:rPr>
              <w:t>must be existed in system.</w:t>
            </w:r>
          </w:p>
        </w:tc>
      </w:tr>
    </w:tbl>
    <w:p w:rsidR="006C1044" w:rsidRPr="005F3CEA" w:rsidRDefault="006C1044" w:rsidP="005F3CEA">
      <w:pPr>
        <w:ind w:firstLine="900"/>
        <w:rPr>
          <w:highlight w:val="yellow"/>
          <w:lang w:val="vi-VN"/>
        </w:rPr>
      </w:pPr>
    </w:p>
    <w:p w:rsidR="00E861C4" w:rsidRDefault="00E861C4" w:rsidP="00E861C4">
      <w:pPr>
        <w:pStyle w:val="Heading5"/>
        <w:ind w:firstLine="342"/>
        <w:rPr>
          <w:i w:val="0"/>
          <w:sz w:val="28"/>
          <w:szCs w:val="28"/>
        </w:rPr>
      </w:pPr>
      <w:r w:rsidRPr="00E861C4">
        <w:rPr>
          <w:i w:val="0"/>
          <w:sz w:val="28"/>
          <w:szCs w:val="28"/>
        </w:rPr>
        <w:t>&lt;Staff&gt; Overall Use Case</w:t>
      </w:r>
    </w:p>
    <w:p w:rsidR="00E861C4" w:rsidRDefault="00E861C4" w:rsidP="00516E2B">
      <w:pPr>
        <w:ind w:firstLine="1260"/>
      </w:pPr>
      <w:r>
        <w:rPr>
          <w:noProof/>
        </w:rPr>
        <w:drawing>
          <wp:inline distT="0" distB="0" distL="0" distR="0" wp14:anchorId="0C758B06" wp14:editId="68E2B762">
            <wp:extent cx="4015534" cy="3067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061843" cy="3102421"/>
                    </a:xfrm>
                    <a:prstGeom prst="rect">
                      <a:avLst/>
                    </a:prstGeom>
                  </pic:spPr>
                </pic:pic>
              </a:graphicData>
            </a:graphic>
          </wp:inline>
        </w:drawing>
      </w:r>
    </w:p>
    <w:p w:rsidR="00DE4AC4" w:rsidRDefault="00DE4AC4" w:rsidP="00DE4AC4">
      <w:pPr>
        <w:pStyle w:val="Heading6"/>
        <w:ind w:left="2160" w:hanging="450"/>
        <w:rPr>
          <w:rFonts w:asciiTheme="minorHAnsi" w:hAnsiTheme="minorHAnsi"/>
          <w:sz w:val="28"/>
        </w:rPr>
      </w:pPr>
      <w:r>
        <w:rPr>
          <w:rFonts w:asciiTheme="minorHAnsi" w:hAnsiTheme="minorHAnsi"/>
          <w:sz w:val="28"/>
        </w:rPr>
        <w:t>&lt;Staff&gt; Insert Device</w:t>
      </w:r>
    </w:p>
    <w:p w:rsidR="000D273B" w:rsidRPr="000D273B" w:rsidRDefault="000D273B" w:rsidP="000D273B">
      <w:pPr>
        <w:ind w:firstLine="900"/>
      </w:pPr>
      <w:r>
        <w:rPr>
          <w:noProof/>
        </w:rPr>
        <w:lastRenderedPageBreak/>
        <w:drawing>
          <wp:inline distT="0" distB="0" distL="0" distR="0" wp14:anchorId="70645D01" wp14:editId="511800BB">
            <wp:extent cx="4742857" cy="1876190"/>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42857"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Pr>
                <w:color w:val="000000" w:themeColor="text1"/>
                <w:sz w:val="24"/>
                <w:szCs w:val="24"/>
              </w:rPr>
              <w:t>Insert</w:t>
            </w:r>
            <w:r w:rsidRPr="00231602">
              <w:rPr>
                <w:color w:val="000000" w:themeColor="text1"/>
                <w:sz w:val="24"/>
                <w:szCs w:val="24"/>
              </w:rPr>
              <w:t xml:space="preserv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30/09/2015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staff can add new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System can support read data of many type of wristband.</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sends the add new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logged in to the system as staff role.</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Device insert into database and show list device.</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displayed that wrong data input.</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goes to add new device view.</w:t>
                  </w:r>
                </w:p>
              </w:tc>
              <w:tc>
                <w:tcPr>
                  <w:tcW w:w="3861" w:type="dxa"/>
                </w:tcPr>
                <w:p w:rsidR="00231602" w:rsidRPr="00231602" w:rsidRDefault="00231602" w:rsidP="00231602">
                  <w:pPr>
                    <w:spacing w:before="120" w:after="120"/>
                    <w:rPr>
                      <w:sz w:val="24"/>
                      <w:szCs w:val="24"/>
                    </w:rPr>
                  </w:pPr>
                </w:p>
                <w:p w:rsidR="00231602" w:rsidRPr="00231602" w:rsidRDefault="00231602" w:rsidP="00231602">
                  <w:pPr>
                    <w:rPr>
                      <w:sz w:val="24"/>
                      <w:szCs w:val="24"/>
                    </w:rPr>
                  </w:pPr>
                  <w:r w:rsidRPr="00231602">
                    <w:rPr>
                      <w:sz w:val="24"/>
                      <w:szCs w:val="24"/>
                    </w:rPr>
                    <w:t>This view requires following information:</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 required, length 2 - 24.</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Position Number of Step: text, required, value from 0 - 20</w:t>
                  </w:r>
                </w:p>
                <w:p w:rsidR="00231602" w:rsidRPr="00231602" w:rsidRDefault="00231602" w:rsidP="00231602">
                  <w:pPr>
                    <w:pStyle w:val="HTMLPreformatted"/>
                    <w:shd w:val="clear" w:color="auto" w:fill="FFFFFF"/>
                    <w:rPr>
                      <w:sz w:val="24"/>
                      <w:szCs w:val="24"/>
                      <w:lang w:val="en-US"/>
                    </w:rPr>
                  </w:pPr>
                  <w:r w:rsidRPr="00231602">
                    <w:rPr>
                      <w:sz w:val="24"/>
                      <w:szCs w:val="24"/>
                      <w:lang w:val="en-US"/>
                    </w:rPr>
                    <w:t xml:space="preserve">Text input UUID have to </w:t>
                  </w:r>
                  <w:r w:rsidRPr="00231602">
                    <w:rPr>
                      <w:sz w:val="24"/>
                      <w:szCs w:val="24"/>
                      <w:lang w:val="en-US"/>
                    </w:rPr>
                    <w:lastRenderedPageBreak/>
                    <w:t xml:space="preserve">have example: </w:t>
                  </w:r>
                  <w:r w:rsidRPr="00231602">
                    <w:rPr>
                      <w:b/>
                      <w:bCs/>
                      <w:color w:val="008000"/>
                      <w:sz w:val="24"/>
                      <w:szCs w:val="24"/>
                    </w:rPr>
                    <w:t>0000180a</w:t>
                  </w:r>
                  <w:r w:rsidRPr="00231602">
                    <w:rPr>
                      <w:b/>
                      <w:bCs/>
                      <w:color w:val="008000"/>
                      <w:sz w:val="24"/>
                      <w:szCs w:val="24"/>
                      <w:lang w:val="en-US"/>
                    </w:rPr>
                    <w:t xml:space="preserve"> </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2</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inputs Brand Name, UUID Brand Name, UUID Number of Step, Position of Number of Step.</w:t>
                  </w:r>
                </w:p>
              </w:tc>
              <w:tc>
                <w:tcPr>
                  <w:tcW w:w="3861" w:type="dxa"/>
                </w:tcPr>
                <w:p w:rsidR="00231602" w:rsidRPr="00231602" w:rsidRDefault="00231602" w:rsidP="00231602">
                  <w:pPr>
                    <w:pStyle w:val="ListParagraph"/>
                    <w:spacing w:before="120" w:after="120" w:line="240" w:lineRule="auto"/>
                    <w:ind w:left="416"/>
                    <w:rPr>
                      <w:sz w:val="24"/>
                      <w:szCs w:val="24"/>
                    </w:rPr>
                  </w:pPr>
                </w:p>
                <w:p w:rsidR="00231602" w:rsidRPr="00231602" w:rsidRDefault="00231602" w:rsidP="00231602">
                  <w:pPr>
                    <w:pStyle w:val="ListParagraph"/>
                    <w:spacing w:before="120" w:after="120" w:line="240" w:lineRule="auto"/>
                    <w:ind w:left="416"/>
                    <w:rPr>
                      <w:sz w:val="24"/>
                      <w:szCs w:val="24"/>
                    </w:rPr>
                  </w:pPr>
                  <w:r w:rsidRPr="00231602">
                    <w:rPr>
                      <w:sz w:val="24"/>
                      <w:szCs w:val="24"/>
                    </w:rPr>
                    <w:t>When user finishes input one field, if condition doesn’t match. System will show an error message next to that field.</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pStyle w:val="ListParagraph"/>
                    <w:numPr>
                      <w:ilvl w:val="0"/>
                      <w:numId w:val="34"/>
                    </w:numPr>
                    <w:spacing w:before="120" w:after="120" w:line="240" w:lineRule="auto"/>
                    <w:ind w:left="463" w:hanging="270"/>
                    <w:rPr>
                      <w:sz w:val="24"/>
                      <w:szCs w:val="24"/>
                    </w:rPr>
                  </w:pPr>
                  <w:r w:rsidRPr="00231602">
                    <w:rPr>
                      <w:sz w:val="24"/>
                      <w:szCs w:val="24"/>
                    </w:rPr>
                    <w:t>Staff sends command add new device.</w:t>
                  </w:r>
                </w:p>
              </w:tc>
              <w:tc>
                <w:tcPr>
                  <w:tcW w:w="3861" w:type="dxa"/>
                </w:tcPr>
                <w:p w:rsidR="00231602" w:rsidRPr="00231602" w:rsidRDefault="00231602" w:rsidP="00231602">
                  <w:pPr>
                    <w:pStyle w:val="ListParagraph"/>
                    <w:spacing w:before="120" w:after="120" w:line="240" w:lineRule="auto"/>
                    <w:ind w:left="416"/>
                    <w:rPr>
                      <w:sz w:val="24"/>
                      <w:szCs w:val="24"/>
                    </w:rPr>
                  </w:pPr>
                  <w:r w:rsidRPr="00231602">
                    <w:rPr>
                      <w:sz w:val="24"/>
                      <w:szCs w:val="24"/>
                    </w:rPr>
                    <w:t>System add new device information to system.</w:t>
                  </w:r>
                </w:p>
                <w:p w:rsidR="00231602" w:rsidRPr="00231602" w:rsidRDefault="00231602" w:rsidP="00231602">
                  <w:pPr>
                    <w:pStyle w:val="ListParagraph"/>
                    <w:spacing w:before="120" w:after="120" w:line="240" w:lineRule="auto"/>
                    <w:ind w:left="416"/>
                    <w:rPr>
                      <w:sz w:val="24"/>
                      <w:szCs w:val="24"/>
                    </w:rPr>
                  </w:pPr>
                  <w:r w:rsidRPr="00231602">
                    <w:rPr>
                      <w:sz w:val="24"/>
                      <w:szCs w:val="24"/>
                    </w:rPr>
                    <w:t>System update list device to show for staff and show message successfully. [Exception 1, 2, 3, 4]</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r w:rsidRPr="00231602">
              <w:rPr>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Missing of required fields</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 is required.</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Wrong format of UUID </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message notify staff use right format of UUID</w:t>
                  </w:r>
                </w:p>
              </w:tc>
            </w:tr>
          </w:tbl>
          <w:p w:rsidR="00231602" w:rsidRPr="00231602" w:rsidRDefault="00231602" w:rsidP="00231602">
            <w:pPr>
              <w:spacing w:before="120" w:after="120" w:line="240" w:lineRule="exact"/>
              <w:rPr>
                <w:sz w:val="24"/>
                <w:szCs w:val="24"/>
              </w:rPr>
            </w:pPr>
            <w:r w:rsidRPr="00231602">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Length of field’s value is out of range</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field’s value is out of range</w:t>
                  </w:r>
                </w:p>
              </w:tc>
            </w:tr>
          </w:tbl>
          <w:p w:rsidR="00231602" w:rsidRPr="00231602" w:rsidRDefault="00231602" w:rsidP="00231602">
            <w:pPr>
              <w:spacing w:before="120" w:after="120" w:line="240" w:lineRule="exact"/>
              <w:rPr>
                <w:sz w:val="24"/>
                <w:szCs w:val="24"/>
              </w:rPr>
            </w:pPr>
            <w:r w:rsidRPr="00231602">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Device had exist in system</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entered device is exist</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 xml:space="preserve">UUID have to right format of Bluetooth standard on page  </w:t>
            </w:r>
            <w:hyperlink r:id="rId39" w:history="1">
              <w:r w:rsidRPr="00231602">
                <w:rPr>
                  <w:rStyle w:val="Hyperlink"/>
                  <w:sz w:val="24"/>
                  <w:szCs w:val="24"/>
                </w:rPr>
                <w:t>https://developer.bluetooth.org/gatt/characteristics/Pages/CharacteristicsHome.aspx</w:t>
              </w:r>
            </w:hyperlink>
            <w:r w:rsidRPr="00231602">
              <w:rPr>
                <w:sz w:val="24"/>
                <w:szCs w:val="24"/>
              </w:rPr>
              <w:t xml:space="preserve"> </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An UUID have to start with 0000 in head and have to have 8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will insert new device information including: Brand name, Brand UUID, Number of step UUID, Positon number of step to system.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All fields input does not empty.</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p>
        </w:tc>
      </w:tr>
    </w:tbl>
    <w:p w:rsidR="00DE4AC4" w:rsidRPr="00DE4AC4" w:rsidRDefault="00DE4AC4" w:rsidP="00DE4AC4">
      <w:pPr>
        <w:ind w:left="720"/>
      </w:pPr>
    </w:p>
    <w:p w:rsidR="00E861C4" w:rsidRDefault="00DE4AC4" w:rsidP="00AC49DF">
      <w:pPr>
        <w:pStyle w:val="Heading6"/>
        <w:ind w:firstLine="468"/>
        <w:rPr>
          <w:rFonts w:asciiTheme="minorHAnsi" w:hAnsiTheme="minorHAnsi"/>
          <w:sz w:val="28"/>
        </w:rPr>
      </w:pPr>
      <w:r w:rsidRPr="00AC49DF">
        <w:rPr>
          <w:rFonts w:asciiTheme="minorHAnsi" w:hAnsiTheme="minorHAnsi"/>
          <w:sz w:val="28"/>
        </w:rPr>
        <w:lastRenderedPageBreak/>
        <w:t>&lt;Staff&gt; Update Device</w:t>
      </w:r>
    </w:p>
    <w:p w:rsidR="00AC49DF" w:rsidRDefault="00AC49DF" w:rsidP="00AC49DF">
      <w:pPr>
        <w:ind w:firstLine="1080"/>
      </w:pPr>
      <w:r>
        <w:rPr>
          <w:noProof/>
        </w:rPr>
        <w:drawing>
          <wp:inline distT="0" distB="0" distL="0" distR="0" wp14:anchorId="77CF50EF" wp14:editId="2BC38C0E">
            <wp:extent cx="4742857" cy="187619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42857" cy="1876190"/>
                    </a:xfrm>
                    <a:prstGeom prst="rect">
                      <a:avLst/>
                    </a:prstGeom>
                  </pic:spPr>
                </pic:pic>
              </a:graphicData>
            </a:graphic>
          </wp:inline>
        </w:drawing>
      </w:r>
    </w:p>
    <w:p w:rsidR="002B7432" w:rsidRDefault="002B7432" w:rsidP="00AC49DF">
      <w:pPr>
        <w:ind w:firstLine="1080"/>
      </w:pPr>
    </w:p>
    <w:p w:rsidR="002B7432" w:rsidRDefault="002B7432" w:rsidP="00AC49DF">
      <w:pPr>
        <w:ind w:firstLine="1080"/>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Update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29/09/2015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staff can update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System can read data of wristband if manufacture chang UUID to save data on wristband.</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sends the update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logged in to the system as staff role.</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Staff select a device exist in system.</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Device information will be updated in database and show list device to staff.</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goes to update device information.</w:t>
                  </w:r>
                </w:p>
              </w:tc>
              <w:tc>
                <w:tcPr>
                  <w:tcW w:w="3861" w:type="dxa"/>
                </w:tcPr>
                <w:p w:rsidR="00231602" w:rsidRPr="00231602" w:rsidRDefault="00231602" w:rsidP="00231602">
                  <w:pPr>
                    <w:spacing w:before="120" w:after="120"/>
                    <w:rPr>
                      <w:sz w:val="24"/>
                      <w:szCs w:val="24"/>
                    </w:rPr>
                  </w:pPr>
                </w:p>
                <w:p w:rsidR="00231602" w:rsidRPr="00231602" w:rsidRDefault="00231602" w:rsidP="00231602">
                  <w:pPr>
                    <w:rPr>
                      <w:sz w:val="24"/>
                      <w:szCs w:val="24"/>
                    </w:rPr>
                  </w:pPr>
                  <w:r w:rsidRPr="00231602">
                    <w:rPr>
                      <w:sz w:val="24"/>
                      <w:szCs w:val="24"/>
                    </w:rPr>
                    <w:t>View have to show these information:</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 required, length 2 - 24.</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 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 xml:space="preserve">Number of Step UUID: text, </w:t>
                  </w:r>
                  <w:r w:rsidRPr="00231602">
                    <w:rPr>
                      <w:sz w:val="24"/>
                      <w:szCs w:val="24"/>
                    </w:rPr>
                    <w:lastRenderedPageBreak/>
                    <w:t>required, length 8</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Position Number of Step: text, required, value from 0 - 20</w:t>
                  </w:r>
                </w:p>
                <w:p w:rsidR="00231602" w:rsidRPr="00231602" w:rsidRDefault="00231602" w:rsidP="00231602">
                  <w:pPr>
                    <w:pStyle w:val="ListParagraph"/>
                    <w:spacing w:before="120" w:after="120" w:line="240" w:lineRule="exact"/>
                    <w:rPr>
                      <w:b/>
                      <w:bCs/>
                      <w:color w:val="008000"/>
                      <w:sz w:val="24"/>
                      <w:szCs w:val="24"/>
                    </w:rPr>
                  </w:pPr>
                  <w:r w:rsidRPr="00231602">
                    <w:rPr>
                      <w:sz w:val="24"/>
                      <w:szCs w:val="24"/>
                    </w:rPr>
                    <w:t xml:space="preserve">Text input UUID have to have example: </w:t>
                  </w:r>
                  <w:r w:rsidRPr="00231602">
                    <w:rPr>
                      <w:b/>
                      <w:bCs/>
                      <w:color w:val="008000"/>
                      <w:sz w:val="24"/>
                      <w:szCs w:val="24"/>
                    </w:rPr>
                    <w:t>0000180a</w:t>
                  </w:r>
                </w:p>
                <w:p w:rsidR="00231602" w:rsidRPr="00231602" w:rsidRDefault="00231602" w:rsidP="00231602">
                  <w:pPr>
                    <w:pStyle w:val="ListParagraph"/>
                    <w:spacing w:before="120" w:after="120" w:line="240" w:lineRule="exact"/>
                    <w:rPr>
                      <w:b/>
                      <w:bCs/>
                      <w:color w:val="008000"/>
                      <w:sz w:val="24"/>
                      <w:szCs w:val="24"/>
                    </w:rPr>
                  </w:pPr>
                </w:p>
                <w:p w:rsidR="00231602" w:rsidRPr="00231602" w:rsidRDefault="00231602" w:rsidP="00231602">
                  <w:pPr>
                    <w:pStyle w:val="ListParagraph"/>
                    <w:spacing w:before="120" w:after="120" w:line="240" w:lineRule="exact"/>
                    <w:ind w:left="0"/>
                    <w:rPr>
                      <w:sz w:val="24"/>
                      <w:szCs w:val="24"/>
                    </w:rPr>
                  </w:pP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2</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edit information of device.</w:t>
                  </w:r>
                </w:p>
              </w:tc>
              <w:tc>
                <w:tcPr>
                  <w:tcW w:w="3861" w:type="dxa"/>
                </w:tcPr>
                <w:p w:rsidR="00231602" w:rsidRPr="00231602" w:rsidRDefault="00231602" w:rsidP="00231602">
                  <w:pPr>
                    <w:spacing w:before="120" w:after="120"/>
                    <w:rPr>
                      <w:sz w:val="24"/>
                      <w:szCs w:val="24"/>
                    </w:rPr>
                  </w:pPr>
                  <w:r w:rsidRPr="00231602">
                    <w:rPr>
                      <w:sz w:val="24"/>
                      <w:szCs w:val="24"/>
                    </w:rPr>
                    <w:t>When user finishes update one field, if condition doesn’t match. System will show an error message next to that field.</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spacing w:before="120" w:after="120" w:line="240" w:lineRule="exact"/>
                    <w:ind w:left="103"/>
                    <w:rPr>
                      <w:sz w:val="24"/>
                      <w:szCs w:val="24"/>
                    </w:rPr>
                  </w:pPr>
                  <w:r w:rsidRPr="00231602">
                    <w:rPr>
                      <w:sz w:val="24"/>
                      <w:szCs w:val="24"/>
                    </w:rPr>
                    <w:t>Staff send command to save new information</w:t>
                  </w:r>
                </w:p>
              </w:tc>
              <w:tc>
                <w:tcPr>
                  <w:tcW w:w="3861" w:type="dxa"/>
                </w:tcPr>
                <w:p w:rsidR="00231602" w:rsidRPr="00231602" w:rsidRDefault="00231602" w:rsidP="00231602">
                  <w:pPr>
                    <w:spacing w:before="120" w:after="120"/>
                    <w:rPr>
                      <w:sz w:val="24"/>
                      <w:szCs w:val="24"/>
                    </w:rPr>
                  </w:pPr>
                  <w:r w:rsidRPr="00231602">
                    <w:rPr>
                      <w:sz w:val="24"/>
                      <w:szCs w:val="24"/>
                    </w:rPr>
                    <w:t>System update information of device and show message nofity device is updated successfully.</w:t>
                  </w:r>
                </w:p>
                <w:p w:rsidR="00231602" w:rsidRPr="00231602" w:rsidRDefault="00231602" w:rsidP="00231602">
                  <w:pPr>
                    <w:spacing w:before="120" w:after="120"/>
                    <w:rPr>
                      <w:sz w:val="24"/>
                      <w:szCs w:val="24"/>
                    </w:rPr>
                  </w:pPr>
                  <w:r w:rsidRPr="00231602">
                    <w:rPr>
                      <w:sz w:val="24"/>
                      <w:szCs w:val="24"/>
                    </w:rPr>
                    <w:t>[Exception 1, 2, 3, 4]</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r w:rsidRPr="00231602">
              <w:rPr>
                <w:sz w:val="24"/>
                <w:szCs w:val="24"/>
              </w:rPr>
              <w:t>N/A</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p w:rsidR="00231602" w:rsidRPr="00231602" w:rsidRDefault="00231602" w:rsidP="00231602">
            <w:pPr>
              <w:spacing w:before="120" w:after="120" w:line="240" w:lineRule="exact"/>
              <w:rPr>
                <w:sz w:val="24"/>
                <w:szCs w:val="24"/>
              </w:rPr>
            </w:pPr>
            <w:r w:rsidRPr="00231602">
              <w:rPr>
                <w:sz w:val="24"/>
                <w:szCs w:val="24"/>
              </w:rPr>
              <w:t>[Exception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Missing of required fields</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 is required.</w:t>
                  </w:r>
                </w:p>
              </w:tc>
            </w:tr>
          </w:tbl>
          <w:p w:rsidR="00231602" w:rsidRPr="00231602" w:rsidRDefault="00231602" w:rsidP="00231602">
            <w:pPr>
              <w:spacing w:before="120" w:after="120" w:line="240" w:lineRule="exact"/>
              <w:rPr>
                <w:sz w:val="24"/>
                <w:szCs w:val="24"/>
              </w:rPr>
            </w:pPr>
            <w:r w:rsidRPr="00231602">
              <w:rPr>
                <w:sz w:val="24"/>
                <w:szCs w:val="24"/>
              </w:rPr>
              <w:t>[Exception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Wrong format of UUID </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message notify staff use right format of UUID</w:t>
                  </w:r>
                </w:p>
              </w:tc>
            </w:tr>
          </w:tbl>
          <w:p w:rsidR="00231602" w:rsidRPr="00231602" w:rsidRDefault="00231602" w:rsidP="00231602">
            <w:pPr>
              <w:spacing w:before="120" w:after="120" w:line="240" w:lineRule="exact"/>
              <w:rPr>
                <w:sz w:val="24"/>
                <w:szCs w:val="24"/>
              </w:rPr>
            </w:pPr>
            <w:r w:rsidRPr="00231602">
              <w:rPr>
                <w:sz w:val="24"/>
                <w:szCs w:val="24"/>
              </w:rPr>
              <w:t>[Exception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Length of field’s value is out of range</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staff which field’s value is out of range</w:t>
                  </w:r>
                </w:p>
              </w:tc>
            </w:tr>
          </w:tbl>
          <w:p w:rsidR="00231602" w:rsidRPr="00231602" w:rsidRDefault="00231602" w:rsidP="00231602">
            <w:pPr>
              <w:spacing w:before="120" w:after="120" w:line="240" w:lineRule="exact"/>
              <w:rPr>
                <w:sz w:val="24"/>
                <w:szCs w:val="24"/>
              </w:rPr>
            </w:pPr>
            <w:r w:rsidRPr="00231602">
              <w:rPr>
                <w:sz w:val="24"/>
                <w:szCs w:val="24"/>
              </w:rPr>
              <w:t>[Exception 4]</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Device had exist in system</w:t>
                  </w:r>
                </w:p>
              </w:tc>
              <w:tc>
                <w:tcPr>
                  <w:tcW w:w="3861" w:type="dxa"/>
                </w:tcPr>
                <w:p w:rsidR="00231602" w:rsidRPr="00231602" w:rsidRDefault="00231602" w:rsidP="00231602">
                  <w:pPr>
                    <w:spacing w:before="120" w:after="120" w:line="240" w:lineRule="exact"/>
                    <w:rPr>
                      <w:sz w:val="24"/>
                      <w:szCs w:val="24"/>
                    </w:rPr>
                  </w:pPr>
                  <w:r w:rsidRPr="00231602">
                    <w:rPr>
                      <w:sz w:val="24"/>
                      <w:szCs w:val="24"/>
                    </w:rPr>
                    <w:t>Show message notify entered device is exist</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N/A</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An UUID have to start with 0000 in head and have to have 8 characters.</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t>System will update new device information including: Brand name, Brand UUID, Number of step UUID, Positon number of step to system.</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r w:rsidRPr="00231602">
              <w:rPr>
                <w:sz w:val="24"/>
                <w:szCs w:val="24"/>
              </w:rPr>
              <w:lastRenderedPageBreak/>
              <w:t>All fields input does not empty.</w:t>
            </w:r>
          </w:p>
          <w:p w:rsidR="00231602" w:rsidRPr="00231602" w:rsidRDefault="00231602" w:rsidP="00231602">
            <w:pPr>
              <w:pStyle w:val="ListParagraph"/>
              <w:keepNext/>
              <w:numPr>
                <w:ilvl w:val="0"/>
                <w:numId w:val="35"/>
              </w:numPr>
              <w:spacing w:before="120" w:after="120" w:line="240" w:lineRule="exact"/>
              <w:ind w:left="862"/>
              <w:jc w:val="both"/>
              <w:rPr>
                <w:sz w:val="24"/>
                <w:szCs w:val="24"/>
              </w:rPr>
            </w:pPr>
          </w:p>
        </w:tc>
      </w:tr>
    </w:tbl>
    <w:p w:rsidR="002B7432" w:rsidRPr="00AC49DF" w:rsidRDefault="002B7432" w:rsidP="00AC49DF">
      <w:pPr>
        <w:ind w:firstLine="1080"/>
      </w:pPr>
    </w:p>
    <w:p w:rsidR="00AC49DF" w:rsidRPr="00AC49DF" w:rsidRDefault="00AC49DF" w:rsidP="00AC49DF"/>
    <w:p w:rsidR="00AC49DF" w:rsidRDefault="00AC49DF" w:rsidP="00AC49DF">
      <w:pPr>
        <w:pStyle w:val="Heading6"/>
        <w:ind w:firstLine="468"/>
        <w:rPr>
          <w:rFonts w:asciiTheme="minorHAnsi" w:hAnsiTheme="minorHAnsi"/>
          <w:sz w:val="28"/>
        </w:rPr>
      </w:pPr>
      <w:r w:rsidRPr="00AC49DF">
        <w:rPr>
          <w:rFonts w:asciiTheme="minorHAnsi" w:hAnsiTheme="minorHAnsi"/>
          <w:sz w:val="28"/>
        </w:rPr>
        <w:t>&lt;Staff&gt; Delete Device</w:t>
      </w:r>
    </w:p>
    <w:p w:rsidR="00AC49DF" w:rsidRDefault="00AC49DF" w:rsidP="00AC49DF">
      <w:pPr>
        <w:ind w:firstLine="1080"/>
      </w:pPr>
      <w:r>
        <w:rPr>
          <w:noProof/>
        </w:rPr>
        <w:drawing>
          <wp:inline distT="0" distB="0" distL="0" distR="0" wp14:anchorId="7F49563D" wp14:editId="16D1DE00">
            <wp:extent cx="4438095" cy="1876190"/>
            <wp:effectExtent l="0" t="0" r="63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38095" cy="1876190"/>
                    </a:xfrm>
                    <a:prstGeom prst="rect">
                      <a:avLst/>
                    </a:prstGeom>
                  </pic:spPr>
                </pic:pic>
              </a:graphicData>
            </a:graphic>
          </wp:inline>
        </w:drawing>
      </w: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Delete Device</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QuyHK</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23/09/2015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Staff</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This use case allows staff delete device.</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5"/>
              </w:numPr>
              <w:spacing w:before="120" w:after="120" w:line="240" w:lineRule="exact"/>
              <w:ind w:left="862"/>
              <w:rPr>
                <w:sz w:val="24"/>
                <w:szCs w:val="24"/>
              </w:rPr>
            </w:pPr>
            <w:r w:rsidRPr="00231602">
              <w:rPr>
                <w:sz w:val="24"/>
                <w:szCs w:val="24"/>
              </w:rPr>
              <w:t>System remove some device had been input wrong information or does not exist in market.</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sz w:val="24"/>
                <w:szCs w:val="24"/>
              </w:rPr>
              <w:t>Staff sends delete device command.</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sz w:val="24"/>
                <w:szCs w:val="24"/>
              </w:rPr>
              <w:t>User logged in to the system as staff role.</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b/>
                <w:sz w:val="24"/>
                <w:szCs w:val="24"/>
              </w:rPr>
              <w:t>Success:</w:t>
            </w:r>
            <w:r w:rsidRPr="00231602">
              <w:rPr>
                <w:sz w:val="24"/>
                <w:szCs w:val="24"/>
              </w:rPr>
              <w:t xml:space="preserve"> Device will be delete in system and show list device to staff.</w:t>
            </w:r>
          </w:p>
          <w:p w:rsidR="00231602" w:rsidRPr="00231602" w:rsidRDefault="00231602" w:rsidP="00231602">
            <w:pPr>
              <w:pStyle w:val="ListParagraph"/>
              <w:numPr>
                <w:ilvl w:val="0"/>
                <w:numId w:val="35"/>
              </w:numPr>
              <w:spacing w:before="120" w:after="120" w:line="240" w:lineRule="exact"/>
              <w:ind w:left="862"/>
              <w:rPr>
                <w:b/>
                <w:sz w:val="24"/>
                <w:szCs w:val="24"/>
              </w:rPr>
            </w:pPr>
            <w:r w:rsidRPr="00231602">
              <w:rPr>
                <w:b/>
                <w:sz w:val="24"/>
                <w:szCs w:val="24"/>
              </w:rPr>
              <w:t xml:space="preserve">Fail: </w:t>
            </w:r>
            <w:r w:rsidRPr="00231602">
              <w:rPr>
                <w:sz w:val="24"/>
                <w:szCs w:val="24"/>
              </w:rPr>
              <w:t>Show error message.</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goes to manage devices view</w:t>
                  </w:r>
                </w:p>
              </w:tc>
              <w:tc>
                <w:tcPr>
                  <w:tcW w:w="3861" w:type="dxa"/>
                </w:tcPr>
                <w:p w:rsidR="00231602" w:rsidRPr="00231602" w:rsidRDefault="00231602" w:rsidP="00231602">
                  <w:pPr>
                    <w:rPr>
                      <w:sz w:val="24"/>
                      <w:szCs w:val="24"/>
                    </w:rPr>
                  </w:pPr>
                </w:p>
                <w:p w:rsidR="00231602" w:rsidRPr="00231602" w:rsidRDefault="00231602" w:rsidP="00231602">
                  <w:pPr>
                    <w:rPr>
                      <w:sz w:val="24"/>
                      <w:szCs w:val="24"/>
                    </w:rPr>
                  </w:pPr>
                  <w:r w:rsidRPr="00231602">
                    <w:rPr>
                      <w:sz w:val="24"/>
                      <w:szCs w:val="24"/>
                    </w:rPr>
                    <w:t>System list out information of devices in system:</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Name: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Brand UUID: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t>Number of Step UUID: text.</w:t>
                  </w:r>
                </w:p>
                <w:p w:rsidR="00231602" w:rsidRPr="00231602" w:rsidRDefault="00231602" w:rsidP="00231602">
                  <w:pPr>
                    <w:pStyle w:val="ListParagraph"/>
                    <w:numPr>
                      <w:ilvl w:val="0"/>
                      <w:numId w:val="34"/>
                    </w:numPr>
                    <w:spacing w:before="120" w:after="120" w:line="240" w:lineRule="exact"/>
                    <w:rPr>
                      <w:sz w:val="24"/>
                      <w:szCs w:val="24"/>
                    </w:rPr>
                  </w:pPr>
                  <w:r w:rsidRPr="00231602">
                    <w:rPr>
                      <w:sz w:val="24"/>
                      <w:szCs w:val="24"/>
                    </w:rPr>
                    <w:lastRenderedPageBreak/>
                    <w:t>Position Number of Step: text.</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lastRenderedPageBreak/>
                    <w:t>2</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select device to delele in list.</w:t>
                  </w:r>
                </w:p>
              </w:tc>
              <w:tc>
                <w:tcPr>
                  <w:tcW w:w="3861" w:type="dxa"/>
                </w:tcPr>
                <w:p w:rsidR="00231602" w:rsidRPr="00231602" w:rsidRDefault="00231602" w:rsidP="00231602">
                  <w:pPr>
                    <w:spacing w:before="120" w:after="120" w:line="240" w:lineRule="exact"/>
                    <w:rPr>
                      <w:sz w:val="24"/>
                      <w:szCs w:val="24"/>
                    </w:rPr>
                  </w:pP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3</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sends command to delete device</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confirm with staff to delete device.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4</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Staff accept delete device</w:t>
                  </w:r>
                </w:p>
                <w:p w:rsidR="00231602" w:rsidRPr="00231602" w:rsidRDefault="00231602" w:rsidP="00231602">
                  <w:pPr>
                    <w:spacing w:before="120" w:after="120" w:line="240" w:lineRule="exact"/>
                    <w:ind w:left="142" w:hanging="142"/>
                    <w:rPr>
                      <w:sz w:val="24"/>
                      <w:szCs w:val="24"/>
                    </w:rPr>
                  </w:pPr>
                  <w:r w:rsidRPr="00231602">
                    <w:rPr>
                      <w:sz w:val="24"/>
                      <w:szCs w:val="24"/>
                    </w:rPr>
                    <w:t>[Alternative 1]</w:t>
                  </w:r>
                </w:p>
              </w:tc>
              <w:tc>
                <w:tcPr>
                  <w:tcW w:w="3861" w:type="dxa"/>
                </w:tcPr>
                <w:p w:rsidR="00231602" w:rsidRPr="00231602" w:rsidRDefault="00231602" w:rsidP="00231602">
                  <w:pPr>
                    <w:spacing w:before="120" w:after="120" w:line="240" w:lineRule="exact"/>
                    <w:rPr>
                      <w:sz w:val="24"/>
                      <w:szCs w:val="24"/>
                    </w:rPr>
                  </w:pPr>
                  <w:r w:rsidRPr="00231602">
                    <w:rPr>
                      <w:sz w:val="24"/>
                      <w:szCs w:val="24"/>
                    </w:rPr>
                    <w:t>System delete device and show message nofity device is deleted successfully.</w:t>
                  </w:r>
                </w:p>
                <w:p w:rsidR="00231602" w:rsidRPr="00231602" w:rsidRDefault="00231602" w:rsidP="00231602">
                  <w:pPr>
                    <w:spacing w:before="120" w:after="120" w:line="240" w:lineRule="exact"/>
                    <w:rPr>
                      <w:sz w:val="24"/>
                      <w:szCs w:val="24"/>
                    </w:rPr>
                  </w:pPr>
                  <w:r w:rsidRPr="00231602">
                    <w:rPr>
                      <w:sz w:val="24"/>
                      <w:szCs w:val="24"/>
                    </w:rPr>
                    <w:t>[Exception 1]</w:t>
                  </w:r>
                </w:p>
              </w:tc>
            </w:tr>
          </w:tbl>
          <w:p w:rsidR="00231602" w:rsidRPr="00231602" w:rsidRDefault="00231602" w:rsidP="00231602">
            <w:pPr>
              <w:spacing w:before="120" w:after="120" w:line="240" w:lineRule="exact"/>
              <w:rPr>
                <w:sz w:val="24"/>
                <w:szCs w:val="24"/>
              </w:rPr>
            </w:pPr>
            <w:r w:rsidRPr="00231602">
              <w:rPr>
                <w:b/>
                <w:sz w:val="24"/>
                <w:szCs w:val="24"/>
              </w:rPr>
              <w:t xml:space="preserve">Alternative Scenario: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477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477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Staff does not accept delete device</w:t>
                  </w:r>
                </w:p>
              </w:tc>
              <w:tc>
                <w:tcPr>
                  <w:tcW w:w="477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show list device for staff.</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Style w:val="LightShading"/>
              <w:tblW w:w="0" w:type="auto"/>
              <w:tblBorders>
                <w:left w:val="single" w:sz="8" w:space="0" w:color="000000" w:themeColor="text1"/>
                <w:right w:val="single" w:sz="8" w:space="0" w:color="000000" w:themeColor="text1"/>
                <w:insideH w:val="single" w:sz="8" w:space="0" w:color="000000" w:themeColor="text1"/>
                <w:insideV w:val="single" w:sz="8" w:space="0" w:color="000000" w:themeColor="text1"/>
              </w:tblBorders>
              <w:shd w:val="clear" w:color="auto" w:fill="FFFFFF" w:themeFill="background1"/>
              <w:tblLayout w:type="fixed"/>
              <w:tblLook w:val="04A0" w:firstRow="1" w:lastRow="0" w:firstColumn="1" w:lastColumn="0" w:noHBand="0" w:noVBand="1"/>
            </w:tblPr>
            <w:tblGrid>
              <w:gridCol w:w="1340"/>
              <w:gridCol w:w="3392"/>
              <w:gridCol w:w="3790"/>
            </w:tblGrid>
            <w:tr w:rsidR="00231602" w:rsidRPr="00231602" w:rsidTr="002316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D9D9D9" w:themeFill="background1" w:themeFillShade="D9"/>
                </w:tcPr>
                <w:p w:rsidR="00231602" w:rsidRPr="00231602" w:rsidRDefault="00231602" w:rsidP="00231602">
                  <w:pPr>
                    <w:rPr>
                      <w:b w:val="0"/>
                      <w:sz w:val="24"/>
                      <w:szCs w:val="24"/>
                    </w:rPr>
                  </w:pPr>
                  <w:r w:rsidRPr="00231602">
                    <w:rPr>
                      <w:sz w:val="24"/>
                      <w:szCs w:val="24"/>
                    </w:rPr>
                    <w:t>No</w:t>
                  </w:r>
                </w:p>
              </w:tc>
              <w:tc>
                <w:tcPr>
                  <w:tcW w:w="3392"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Actor Action</w:t>
                  </w:r>
                </w:p>
              </w:tc>
              <w:tc>
                <w:tcPr>
                  <w:tcW w:w="3790" w:type="dxa"/>
                  <w:shd w:val="clear" w:color="auto" w:fill="D9D9D9" w:themeFill="background1" w:themeFillShade="D9"/>
                </w:tcPr>
                <w:p w:rsidR="00231602" w:rsidRPr="00231602" w:rsidRDefault="00231602" w:rsidP="00231602">
                  <w:pPr>
                    <w:cnfStyle w:val="100000000000" w:firstRow="1" w:lastRow="0" w:firstColumn="0" w:lastColumn="0" w:oddVBand="0" w:evenVBand="0" w:oddHBand="0" w:evenHBand="0" w:firstRowFirstColumn="0" w:firstRowLastColumn="0" w:lastRowFirstColumn="0" w:lastRowLastColumn="0"/>
                    <w:rPr>
                      <w:b w:val="0"/>
                      <w:sz w:val="24"/>
                      <w:szCs w:val="24"/>
                    </w:rPr>
                  </w:pPr>
                  <w:r w:rsidRPr="00231602">
                    <w:rPr>
                      <w:sz w:val="24"/>
                      <w:szCs w:val="24"/>
                    </w:rPr>
                    <w:t>System Response</w:t>
                  </w:r>
                </w:p>
              </w:tc>
            </w:tr>
            <w:tr w:rsidR="00231602" w:rsidRPr="00231602" w:rsidTr="002316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0" w:type="dxa"/>
                  <w:shd w:val="clear" w:color="auto" w:fill="FFFFFF" w:themeFill="background1"/>
                </w:tcPr>
                <w:p w:rsidR="00231602" w:rsidRPr="00231602" w:rsidRDefault="00231602" w:rsidP="00231602">
                  <w:pPr>
                    <w:rPr>
                      <w:b w:val="0"/>
                      <w:sz w:val="24"/>
                      <w:szCs w:val="24"/>
                    </w:rPr>
                  </w:pPr>
                  <w:r w:rsidRPr="00231602">
                    <w:rPr>
                      <w:sz w:val="24"/>
                      <w:szCs w:val="24"/>
                    </w:rPr>
                    <w:t>1</w:t>
                  </w:r>
                </w:p>
              </w:tc>
              <w:tc>
                <w:tcPr>
                  <w:tcW w:w="3392"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Admin sends command to delete device.</w:t>
                  </w:r>
                </w:p>
              </w:tc>
              <w:tc>
                <w:tcPr>
                  <w:tcW w:w="3790" w:type="dxa"/>
                  <w:shd w:val="clear" w:color="auto" w:fill="FFFFFF" w:themeFill="background1"/>
                </w:tcPr>
                <w:p w:rsidR="00231602" w:rsidRPr="00231602" w:rsidRDefault="00231602" w:rsidP="00231602">
                  <w:pPr>
                    <w:cnfStyle w:val="000000100000" w:firstRow="0" w:lastRow="0" w:firstColumn="0" w:lastColumn="0" w:oddVBand="0" w:evenVBand="0" w:oddHBand="1" w:evenHBand="0" w:firstRowFirstColumn="0" w:firstRowLastColumn="0" w:lastRowFirstColumn="0" w:lastRowLastColumn="0"/>
                    <w:rPr>
                      <w:sz w:val="24"/>
                      <w:szCs w:val="24"/>
                    </w:rPr>
                  </w:pPr>
                  <w:r w:rsidRPr="00231602">
                    <w:rPr>
                      <w:sz w:val="24"/>
                      <w:szCs w:val="24"/>
                    </w:rPr>
                    <w:t>System shows error message device cannot remove themselves from the system.</w:t>
                  </w:r>
                </w:p>
              </w:tc>
            </w:tr>
          </w:tbl>
          <w:p w:rsidR="00231602" w:rsidRPr="00231602" w:rsidRDefault="00231602" w:rsidP="00231602">
            <w:pPr>
              <w:spacing w:before="120" w:after="120" w:line="240" w:lineRule="exact"/>
              <w:rPr>
                <w:sz w:val="24"/>
                <w:szCs w:val="24"/>
              </w:rPr>
            </w:pPr>
          </w:p>
          <w:p w:rsidR="00231602" w:rsidRPr="00231602" w:rsidRDefault="00231602" w:rsidP="00231602">
            <w:pPr>
              <w:spacing w:before="120" w:after="120" w:line="240" w:lineRule="exact"/>
              <w:rPr>
                <w:sz w:val="24"/>
                <w:szCs w:val="24"/>
              </w:rPr>
            </w:pPr>
            <w:r w:rsidRPr="00231602">
              <w:rPr>
                <w:b/>
                <w:sz w:val="24"/>
                <w:szCs w:val="24"/>
              </w:rPr>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p>
          <w:p w:rsidR="00231602" w:rsidRPr="00231602" w:rsidRDefault="00231602" w:rsidP="00231602">
            <w:pPr>
              <w:pStyle w:val="ListParagraph"/>
              <w:keepNext/>
              <w:numPr>
                <w:ilvl w:val="0"/>
                <w:numId w:val="35"/>
              </w:numPr>
              <w:ind w:left="862"/>
              <w:jc w:val="both"/>
              <w:rPr>
                <w:b/>
                <w:sz w:val="24"/>
                <w:szCs w:val="24"/>
              </w:rPr>
            </w:pPr>
            <w:r w:rsidRPr="00231602">
              <w:rPr>
                <w:sz w:val="24"/>
                <w:szCs w:val="24"/>
              </w:rPr>
              <w:t>Their must be at least 01 device in the system.</w:t>
            </w:r>
          </w:p>
          <w:p w:rsidR="00231602" w:rsidRPr="00231602" w:rsidRDefault="00231602" w:rsidP="00231602">
            <w:pPr>
              <w:pStyle w:val="ListParagraph"/>
              <w:keepNext/>
              <w:numPr>
                <w:ilvl w:val="0"/>
                <w:numId w:val="35"/>
              </w:numPr>
              <w:ind w:left="862"/>
              <w:jc w:val="both"/>
              <w:rPr>
                <w:sz w:val="24"/>
                <w:szCs w:val="24"/>
              </w:rPr>
            </w:pPr>
            <w:r w:rsidRPr="00231602">
              <w:rPr>
                <w:sz w:val="24"/>
                <w:szCs w:val="24"/>
              </w:rPr>
              <w:t>Remove device in system.</w:t>
            </w:r>
          </w:p>
        </w:tc>
      </w:tr>
    </w:tbl>
    <w:p w:rsidR="00844725" w:rsidRPr="00AC49DF" w:rsidRDefault="00844725" w:rsidP="00AC49DF">
      <w:pPr>
        <w:ind w:firstLine="1080"/>
      </w:pPr>
    </w:p>
    <w:p w:rsidR="00B259D2" w:rsidRDefault="00B259D2" w:rsidP="00D65448">
      <w:pPr>
        <w:pStyle w:val="Heading4"/>
        <w:ind w:left="1710" w:hanging="720"/>
      </w:pPr>
      <w:r w:rsidRPr="00D65448">
        <w:t>Mobile Application</w:t>
      </w:r>
    </w:p>
    <w:p w:rsidR="00C92900" w:rsidRDefault="00C92900" w:rsidP="003A45ED">
      <w:pPr>
        <w:pStyle w:val="Heading5"/>
        <w:ind w:left="2070" w:hanging="738"/>
        <w:rPr>
          <w:i w:val="0"/>
          <w:sz w:val="28"/>
          <w:szCs w:val="28"/>
        </w:rPr>
      </w:pPr>
      <w:r w:rsidRPr="00E861C4">
        <w:rPr>
          <w:i w:val="0"/>
          <w:sz w:val="28"/>
          <w:szCs w:val="28"/>
        </w:rPr>
        <w:t xml:space="preserve">&lt;Patient&gt; </w:t>
      </w:r>
      <w:r w:rsidR="00E861C4">
        <w:rPr>
          <w:i w:val="0"/>
          <w:sz w:val="28"/>
          <w:szCs w:val="28"/>
        </w:rPr>
        <w:t>Overall Use Case</w:t>
      </w:r>
    </w:p>
    <w:p w:rsidR="00E861C4" w:rsidRPr="00E861C4" w:rsidRDefault="00E861C4" w:rsidP="00E861C4">
      <w:pPr>
        <w:ind w:left="720"/>
      </w:pPr>
    </w:p>
    <w:p w:rsidR="0088381D" w:rsidRDefault="00E861C4" w:rsidP="00E861C4">
      <w:pPr>
        <w:ind w:firstLine="1350"/>
      </w:pPr>
      <w:r>
        <w:rPr>
          <w:noProof/>
        </w:rPr>
        <w:lastRenderedPageBreak/>
        <w:drawing>
          <wp:inline distT="0" distB="0" distL="0" distR="0" wp14:anchorId="3113B159" wp14:editId="76C4A566">
            <wp:extent cx="3866667" cy="4438095"/>
            <wp:effectExtent l="0" t="0" r="635"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66667" cy="4438095"/>
                    </a:xfrm>
                    <a:prstGeom prst="rect">
                      <a:avLst/>
                    </a:prstGeom>
                  </pic:spPr>
                </pic:pic>
              </a:graphicData>
            </a:graphic>
          </wp:inline>
        </w:drawing>
      </w:r>
    </w:p>
    <w:p w:rsidR="00E861C4" w:rsidRPr="00DE4AC4" w:rsidRDefault="00DE4AC4" w:rsidP="00DE4AC4">
      <w:pPr>
        <w:pStyle w:val="Heading6"/>
        <w:ind w:firstLine="378"/>
        <w:rPr>
          <w:rFonts w:asciiTheme="minorHAnsi" w:hAnsiTheme="minorHAnsi"/>
        </w:rPr>
      </w:pPr>
      <w:r w:rsidRPr="00DE4AC4">
        <w:rPr>
          <w:rFonts w:asciiTheme="minorHAnsi" w:hAnsiTheme="minorHAnsi"/>
          <w:sz w:val="28"/>
        </w:rPr>
        <w:t>&lt;Patient&gt; Login</w:t>
      </w:r>
    </w:p>
    <w:p w:rsidR="00E81875" w:rsidRDefault="008A1C13" w:rsidP="008A1C13">
      <w:pPr>
        <w:ind w:firstLine="1170"/>
      </w:pPr>
      <w:r>
        <w:rPr>
          <w:noProof/>
        </w:rPr>
        <w:drawing>
          <wp:inline distT="0" distB="0" distL="0" distR="0" wp14:anchorId="299C4102" wp14:editId="056E91D7">
            <wp:extent cx="3209524" cy="1942857"/>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9524" cy="1942857"/>
                    </a:xfrm>
                    <a:prstGeom prst="rect">
                      <a:avLst/>
                    </a:prstGeom>
                  </pic:spPr>
                </pic:pic>
              </a:graphicData>
            </a:graphic>
          </wp:inline>
        </w:drawing>
      </w:r>
    </w:p>
    <w:p w:rsidR="007A3906" w:rsidRDefault="007A3906" w:rsidP="00E81875"/>
    <w:p w:rsidR="007A3906" w:rsidRDefault="007A3906" w:rsidP="00E81875"/>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rsidTr="001C35BE">
        <w:trPr>
          <w:trHeight w:hRule="exact" w:val="454"/>
        </w:trPr>
        <w:tc>
          <w:tcPr>
            <w:tcW w:w="8789" w:type="dxa"/>
            <w:gridSpan w:val="4"/>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 UCA01</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No.</w:t>
            </w:r>
          </w:p>
        </w:tc>
        <w:tc>
          <w:tcPr>
            <w:tcW w:w="2449" w:type="dxa"/>
          </w:tcPr>
          <w:p w:rsidR="00624817" w:rsidRPr="00624817" w:rsidRDefault="00624817" w:rsidP="001C35BE">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Version</w:t>
            </w:r>
          </w:p>
        </w:tc>
        <w:tc>
          <w:tcPr>
            <w:tcW w:w="1512" w:type="dxa"/>
          </w:tcPr>
          <w:p w:rsidR="00624817" w:rsidRPr="00624817" w:rsidRDefault="00624817" w:rsidP="001C35BE">
            <w:pPr>
              <w:spacing w:before="120" w:after="120" w:line="240" w:lineRule="exact"/>
              <w:ind w:left="142" w:hanging="142"/>
              <w:rPr>
                <w:sz w:val="24"/>
                <w:szCs w:val="24"/>
              </w:rPr>
            </w:pPr>
            <w:r w:rsidRPr="00624817">
              <w:rPr>
                <w:sz w:val="24"/>
                <w:szCs w:val="24"/>
              </w:rPr>
              <w:t>1.1</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Name</w:t>
            </w:r>
          </w:p>
        </w:tc>
        <w:tc>
          <w:tcPr>
            <w:tcW w:w="6702" w:type="dxa"/>
            <w:gridSpan w:val="3"/>
          </w:tcPr>
          <w:p w:rsidR="00624817" w:rsidRPr="00624817" w:rsidRDefault="00624817" w:rsidP="001C35BE">
            <w:pPr>
              <w:spacing w:before="120" w:after="120" w:line="240" w:lineRule="exact"/>
              <w:ind w:left="142" w:hanging="142"/>
              <w:rPr>
                <w:sz w:val="24"/>
                <w:szCs w:val="24"/>
              </w:rPr>
            </w:pPr>
            <w:r w:rsidRPr="00624817">
              <w:rPr>
                <w:color w:val="000000" w:themeColor="text1"/>
                <w:sz w:val="24"/>
                <w:szCs w:val="24"/>
              </w:rPr>
              <w:t>Log in</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Author</w:t>
            </w:r>
          </w:p>
        </w:tc>
        <w:tc>
          <w:tcPr>
            <w:tcW w:w="6702" w:type="dxa"/>
            <w:gridSpan w:val="3"/>
          </w:tcPr>
          <w:p w:rsidR="00624817" w:rsidRPr="00624817" w:rsidRDefault="00624817" w:rsidP="001C35BE">
            <w:pPr>
              <w:spacing w:before="120" w:after="120" w:line="240" w:lineRule="exact"/>
              <w:ind w:left="142" w:hanging="142"/>
              <w:rPr>
                <w:sz w:val="24"/>
                <w:szCs w:val="24"/>
              </w:rPr>
            </w:pPr>
            <w:r w:rsidRPr="00624817">
              <w:rPr>
                <w:sz w:val="24"/>
                <w:szCs w:val="24"/>
              </w:rPr>
              <w:t>Ha Kim Quy</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Date</w:t>
            </w:r>
          </w:p>
        </w:tc>
        <w:tc>
          <w:tcPr>
            <w:tcW w:w="2449" w:type="dxa"/>
          </w:tcPr>
          <w:p w:rsidR="00624817" w:rsidRPr="00624817" w:rsidRDefault="00624817" w:rsidP="001C35BE">
            <w:pPr>
              <w:spacing w:before="120" w:after="120" w:line="240" w:lineRule="exact"/>
              <w:ind w:left="142" w:hanging="142"/>
              <w:rPr>
                <w:sz w:val="24"/>
                <w:szCs w:val="24"/>
              </w:rPr>
            </w:pPr>
            <w:r w:rsidRPr="00624817">
              <w:rPr>
                <w:sz w:val="24"/>
                <w:szCs w:val="24"/>
              </w:rPr>
              <w:t>23/09/2015</w:t>
            </w:r>
          </w:p>
        </w:tc>
        <w:tc>
          <w:tcPr>
            <w:tcW w:w="2741"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Priority</w:t>
            </w:r>
          </w:p>
        </w:tc>
        <w:tc>
          <w:tcPr>
            <w:tcW w:w="1512" w:type="dxa"/>
          </w:tcPr>
          <w:p w:rsidR="00624817" w:rsidRPr="00624817" w:rsidRDefault="00624817" w:rsidP="001C35BE">
            <w:pPr>
              <w:spacing w:before="120" w:after="120" w:line="240" w:lineRule="exact"/>
              <w:ind w:left="142" w:hanging="142"/>
              <w:rPr>
                <w:sz w:val="24"/>
                <w:szCs w:val="24"/>
              </w:rPr>
            </w:pPr>
            <w:r w:rsidRPr="00624817">
              <w:rPr>
                <w:sz w:val="24"/>
                <w:szCs w:val="24"/>
              </w:rPr>
              <w:t>Normal</w:t>
            </w:r>
          </w:p>
        </w:tc>
      </w:tr>
      <w:tr w:rsidR="00624817" w:rsidRPr="001D158A" w:rsidTr="001C35BE">
        <w:trPr>
          <w:trHeight w:val="340"/>
        </w:trPr>
        <w:tc>
          <w:tcPr>
            <w:tcW w:w="8789" w:type="dxa"/>
            <w:gridSpan w:val="4"/>
          </w:tcPr>
          <w:p w:rsidR="00624817" w:rsidRPr="00624817" w:rsidRDefault="00624817" w:rsidP="001C35BE">
            <w:pPr>
              <w:spacing w:before="120" w:after="120" w:line="240" w:lineRule="exact"/>
              <w:ind w:left="142" w:hanging="142"/>
              <w:rPr>
                <w:sz w:val="24"/>
                <w:szCs w:val="24"/>
              </w:rPr>
            </w:pPr>
            <w:r w:rsidRPr="00624817">
              <w:rPr>
                <w:b/>
                <w:sz w:val="24"/>
                <w:szCs w:val="24"/>
              </w:rPr>
              <w:t>Actor:</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rsidR="00624817" w:rsidRPr="00624817" w:rsidRDefault="00624817" w:rsidP="001C35BE">
            <w:pPr>
              <w:spacing w:before="120" w:after="120" w:line="240" w:lineRule="exact"/>
              <w:ind w:left="142" w:hanging="142"/>
              <w:rPr>
                <w:b/>
                <w:sz w:val="24"/>
                <w:szCs w:val="24"/>
              </w:rPr>
            </w:pPr>
            <w:r w:rsidRPr="00624817">
              <w:rPr>
                <w:b/>
                <w:sz w:val="24"/>
                <w:szCs w:val="24"/>
              </w:rPr>
              <w:lastRenderedPageBreak/>
              <w:t>Summary:</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logging into system.</w:t>
            </w:r>
          </w:p>
          <w:p w:rsidR="00624817" w:rsidRPr="00624817" w:rsidRDefault="00624817" w:rsidP="001C35BE">
            <w:pPr>
              <w:spacing w:before="120" w:after="120" w:line="240" w:lineRule="exact"/>
              <w:ind w:left="142" w:hanging="142"/>
              <w:rPr>
                <w:b/>
                <w:sz w:val="24"/>
                <w:szCs w:val="24"/>
              </w:rPr>
            </w:pPr>
            <w:r w:rsidRPr="00624817">
              <w:rPr>
                <w:b/>
                <w:sz w:val="24"/>
                <w:szCs w:val="24"/>
              </w:rPr>
              <w:t>Goal:</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can view the main page of android application.</w:t>
            </w:r>
          </w:p>
          <w:p w:rsidR="00624817" w:rsidRPr="00624817" w:rsidRDefault="00624817" w:rsidP="001C35BE">
            <w:pPr>
              <w:spacing w:before="120" w:after="120" w:line="240" w:lineRule="exact"/>
              <w:ind w:left="142" w:hanging="142"/>
              <w:rPr>
                <w:b/>
                <w:sz w:val="24"/>
                <w:szCs w:val="24"/>
              </w:rPr>
            </w:pPr>
            <w:r w:rsidRPr="00624817">
              <w:rPr>
                <w:b/>
                <w:sz w:val="24"/>
                <w:szCs w:val="24"/>
              </w:rPr>
              <w:t>Triggers: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input username and password on login page, then press “Log in”.</w:t>
            </w:r>
          </w:p>
          <w:p w:rsidR="00624817" w:rsidRPr="00624817" w:rsidRDefault="00624817" w:rsidP="001C35BE">
            <w:pPr>
              <w:spacing w:before="120" w:after="120" w:line="240" w:lineRule="exact"/>
              <w:ind w:left="142" w:hanging="142"/>
              <w:rPr>
                <w:sz w:val="24"/>
                <w:szCs w:val="24"/>
              </w:rPr>
            </w:pPr>
            <w:r w:rsidRPr="00624817">
              <w:rPr>
                <w:b/>
                <w:sz w:val="24"/>
                <w:szCs w:val="24"/>
              </w:rPr>
              <w:t>Preconditions: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None.</w:t>
            </w:r>
          </w:p>
          <w:p w:rsidR="00624817" w:rsidRPr="00624817" w:rsidRDefault="00624817" w:rsidP="001C35BE">
            <w:pPr>
              <w:spacing w:before="120" w:after="120" w:line="240" w:lineRule="exact"/>
              <w:ind w:left="142" w:hanging="142"/>
              <w:rPr>
                <w:b/>
                <w:sz w:val="24"/>
                <w:szCs w:val="24"/>
              </w:rPr>
            </w:pPr>
            <w:r w:rsidRPr="00624817">
              <w:rPr>
                <w:b/>
                <w:sz w:val="24"/>
                <w:szCs w:val="24"/>
              </w:rPr>
              <w:t>Post Conditions: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Main page displayed.</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Error message displayed that wrong username or password.</w:t>
            </w:r>
          </w:p>
          <w:p w:rsidR="00624817" w:rsidRPr="00624817" w:rsidRDefault="00624817" w:rsidP="001C35BE">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C35BE">
              <w:trPr>
                <w:trHeight w:hRule="exact" w:val="397"/>
              </w:trPr>
              <w:tc>
                <w:tcPr>
                  <w:tcW w:w="846"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System Response</w:t>
                  </w:r>
                </w:p>
              </w:tc>
            </w:tr>
            <w:tr w:rsidR="00624817" w:rsidRPr="00624817" w:rsidTr="001C35BE">
              <w:trPr>
                <w:trHeight w:val="340"/>
              </w:trPr>
              <w:tc>
                <w:tcPr>
                  <w:tcW w:w="846" w:type="dxa"/>
                </w:tcPr>
                <w:p w:rsidR="00624817" w:rsidRPr="00624817" w:rsidRDefault="00624817" w:rsidP="001C35BE">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C35BE">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rsidR="00624817" w:rsidRPr="00624817" w:rsidRDefault="00624817" w:rsidP="00624817">
                  <w:pPr>
                    <w:pStyle w:val="ListParagraph"/>
                    <w:numPr>
                      <w:ilvl w:val="0"/>
                      <w:numId w:val="34"/>
                    </w:numPr>
                    <w:spacing w:before="120" w:after="120" w:line="240" w:lineRule="exact"/>
                    <w:rPr>
                      <w:sz w:val="24"/>
                      <w:szCs w:val="24"/>
                    </w:rPr>
                  </w:pPr>
                  <w:r w:rsidRPr="00624817">
                    <w:rPr>
                      <w:sz w:val="24"/>
                      <w:szCs w:val="24"/>
                    </w:rPr>
                    <w:t>Display main page if username and password are valid.</w:t>
                  </w:r>
                </w:p>
                <w:p w:rsidR="00624817" w:rsidRPr="00624817" w:rsidRDefault="00624817" w:rsidP="001C35BE">
                  <w:pPr>
                    <w:spacing w:before="120" w:after="120" w:line="240" w:lineRule="exact"/>
                    <w:rPr>
                      <w:sz w:val="24"/>
                      <w:szCs w:val="24"/>
                    </w:rPr>
                  </w:pPr>
                </w:p>
              </w:tc>
            </w:tr>
          </w:tbl>
          <w:p w:rsidR="00624817" w:rsidRPr="00624817" w:rsidRDefault="00624817" w:rsidP="001C35BE">
            <w:pPr>
              <w:spacing w:before="120" w:after="120" w:line="240" w:lineRule="exact"/>
              <w:rPr>
                <w:sz w:val="24"/>
                <w:szCs w:val="24"/>
              </w:rPr>
            </w:pPr>
            <w:r w:rsidRPr="00624817">
              <w:rPr>
                <w:b/>
                <w:sz w:val="24"/>
                <w:szCs w:val="24"/>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C35BE">
              <w:trPr>
                <w:trHeight w:hRule="exact" w:val="397"/>
              </w:trPr>
              <w:tc>
                <w:tcPr>
                  <w:tcW w:w="846"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System Response</w:t>
                  </w:r>
                </w:p>
              </w:tc>
            </w:tr>
            <w:tr w:rsidR="00624817" w:rsidRPr="00624817" w:rsidTr="001C35BE">
              <w:tc>
                <w:tcPr>
                  <w:tcW w:w="846" w:type="dxa"/>
                </w:tcPr>
                <w:p w:rsidR="00624817" w:rsidRPr="00624817" w:rsidRDefault="00624817" w:rsidP="001C35BE">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C35BE">
                  <w:pPr>
                    <w:spacing w:before="120" w:after="120" w:line="240" w:lineRule="exact"/>
                    <w:rPr>
                      <w:sz w:val="24"/>
                      <w:szCs w:val="24"/>
                    </w:rPr>
                  </w:pPr>
                  <w:r w:rsidRPr="00624817">
                    <w:rPr>
                      <w:sz w:val="24"/>
                      <w:szCs w:val="24"/>
                    </w:rPr>
                    <w:t>User input username and password, then press “Log in” button.</w:t>
                  </w:r>
                </w:p>
              </w:tc>
              <w:tc>
                <w:tcPr>
                  <w:tcW w:w="3861" w:type="dxa"/>
                </w:tcPr>
                <w:p w:rsidR="00624817" w:rsidRPr="00624817" w:rsidRDefault="00624817" w:rsidP="001C35BE">
                  <w:pPr>
                    <w:spacing w:before="120" w:after="120" w:line="240" w:lineRule="exact"/>
                    <w:rPr>
                      <w:sz w:val="24"/>
                      <w:szCs w:val="24"/>
                    </w:rPr>
                  </w:pPr>
                  <w:r w:rsidRPr="00624817">
                    <w:rPr>
                      <w:sz w:val="24"/>
                      <w:szCs w:val="24"/>
                    </w:rPr>
                    <w:t>Display error message: “Wrong username or password.”</w:t>
                  </w:r>
                </w:p>
              </w:tc>
            </w:tr>
          </w:tbl>
          <w:p w:rsidR="00624817" w:rsidRPr="00624817" w:rsidRDefault="00624817" w:rsidP="001C35BE">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C35BE">
              <w:trPr>
                <w:trHeight w:hRule="exact" w:val="397"/>
              </w:trPr>
              <w:tc>
                <w:tcPr>
                  <w:tcW w:w="846"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System Response</w:t>
                  </w:r>
                </w:p>
              </w:tc>
            </w:tr>
            <w:tr w:rsidR="00624817" w:rsidRPr="00624817" w:rsidTr="001C35BE">
              <w:tc>
                <w:tcPr>
                  <w:tcW w:w="846" w:type="dxa"/>
                </w:tcPr>
                <w:p w:rsidR="00624817" w:rsidRPr="00624817" w:rsidRDefault="00624817" w:rsidP="001C35BE">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C35BE">
                  <w:pPr>
                    <w:spacing w:before="120" w:after="120" w:line="240" w:lineRule="exact"/>
                    <w:ind w:left="142" w:hanging="142"/>
                    <w:rPr>
                      <w:sz w:val="24"/>
                      <w:szCs w:val="24"/>
                    </w:rPr>
                  </w:pPr>
                  <w:r w:rsidRPr="00624817">
                    <w:rPr>
                      <w:sz w:val="24"/>
                      <w:szCs w:val="24"/>
                    </w:rPr>
                    <w:t>User input username and password, then press “Log in” button.</w:t>
                  </w:r>
                </w:p>
              </w:tc>
              <w:tc>
                <w:tcPr>
                  <w:tcW w:w="3861" w:type="dxa"/>
                </w:tcPr>
                <w:p w:rsidR="00624817" w:rsidRPr="00624817" w:rsidRDefault="00624817" w:rsidP="001C35BE">
                  <w:pPr>
                    <w:spacing w:before="120" w:after="120" w:line="240" w:lineRule="exact"/>
                    <w:rPr>
                      <w:sz w:val="24"/>
                      <w:szCs w:val="24"/>
                    </w:rPr>
                  </w:pPr>
                  <w:r w:rsidRPr="00624817">
                    <w:rPr>
                      <w:sz w:val="24"/>
                      <w:szCs w:val="24"/>
                    </w:rPr>
                    <w:t>Display error page with message: “System has getting error. Please try again later”.</w:t>
                  </w:r>
                </w:p>
              </w:tc>
            </w:tr>
          </w:tbl>
          <w:p w:rsidR="00624817" w:rsidRPr="00624817" w:rsidRDefault="00624817" w:rsidP="001C35BE">
            <w:pPr>
              <w:spacing w:before="120" w:after="120" w:line="240" w:lineRule="exact"/>
              <w:rPr>
                <w:sz w:val="24"/>
                <w:szCs w:val="24"/>
              </w:rPr>
            </w:pPr>
            <w:r w:rsidRPr="00624817">
              <w:rPr>
                <w:b/>
                <w:sz w:val="24"/>
                <w:szCs w:val="24"/>
              </w:rPr>
              <w:t xml:space="preserve">Relationships: </w:t>
            </w:r>
            <w:r w:rsidRPr="00624817">
              <w:rPr>
                <w:sz w:val="24"/>
                <w:szCs w:val="24"/>
              </w:rPr>
              <w:t>none</w:t>
            </w:r>
          </w:p>
          <w:p w:rsidR="00624817" w:rsidRPr="00624817" w:rsidRDefault="00624817" w:rsidP="001C35BE">
            <w:pPr>
              <w:keepNext/>
              <w:spacing w:before="120" w:after="120" w:line="240" w:lineRule="exact"/>
              <w:ind w:left="142" w:hanging="142"/>
              <w:rPr>
                <w:sz w:val="24"/>
                <w:szCs w:val="24"/>
              </w:rPr>
            </w:pPr>
            <w:r w:rsidRPr="00624817">
              <w:rPr>
                <w:b/>
                <w:sz w:val="24"/>
                <w:szCs w:val="24"/>
              </w:rPr>
              <w:t>Business Rules:</w:t>
            </w:r>
          </w:p>
          <w:p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username is not empty or include whitespace, special character, max length is 20 characters.</w:t>
            </w:r>
          </w:p>
          <w:p w:rsidR="00624817" w:rsidRPr="00624817" w:rsidRDefault="00624817" w:rsidP="00624817">
            <w:pPr>
              <w:pStyle w:val="ListParagraph"/>
              <w:keepNext/>
              <w:numPr>
                <w:ilvl w:val="0"/>
                <w:numId w:val="35"/>
              </w:numPr>
              <w:spacing w:before="120" w:after="120" w:line="240" w:lineRule="exact"/>
              <w:ind w:left="862"/>
              <w:jc w:val="both"/>
              <w:rPr>
                <w:sz w:val="24"/>
                <w:szCs w:val="24"/>
              </w:rPr>
            </w:pPr>
            <w:r w:rsidRPr="00624817">
              <w:rPr>
                <w:sz w:val="24"/>
                <w:szCs w:val="24"/>
              </w:rPr>
              <w:t>The password is not empty or include whitespace, special character, max length is 20 characters.</w:t>
            </w:r>
          </w:p>
        </w:tc>
      </w:tr>
    </w:tbl>
    <w:p w:rsidR="00800A9D" w:rsidRPr="00DE4AC4" w:rsidRDefault="00F83ECD" w:rsidP="00DE4AC4">
      <w:pPr>
        <w:pStyle w:val="Heading6"/>
        <w:ind w:left="2790" w:hanging="1260"/>
        <w:rPr>
          <w:sz w:val="28"/>
        </w:rPr>
      </w:pPr>
      <w:r w:rsidRPr="00DE4AC4">
        <w:rPr>
          <w:sz w:val="28"/>
        </w:rPr>
        <w:lastRenderedPageBreak/>
        <w:t>&lt;Patient&gt; Logout</w:t>
      </w:r>
    </w:p>
    <w:p w:rsidR="00F83ECD" w:rsidRDefault="008A1C13" w:rsidP="008A1C13">
      <w:pPr>
        <w:ind w:firstLine="630"/>
      </w:pPr>
      <w:r>
        <w:rPr>
          <w:noProof/>
        </w:rPr>
        <w:lastRenderedPageBreak/>
        <w:drawing>
          <wp:inline distT="0" distB="0" distL="0" distR="0" wp14:anchorId="7A8FAAF8" wp14:editId="54EA8BE3">
            <wp:extent cx="5133333" cy="1942857"/>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133333" cy="1942857"/>
                    </a:xfrm>
                    <a:prstGeom prst="rect">
                      <a:avLst/>
                    </a:prstGeom>
                  </pic:spPr>
                </pic:pic>
              </a:graphicData>
            </a:graphic>
          </wp:inline>
        </w:drawing>
      </w:r>
    </w:p>
    <w:p w:rsidR="001A28F5" w:rsidRDefault="001A28F5" w:rsidP="00F83ECD"/>
    <w:p w:rsidR="001A28F5" w:rsidRDefault="001A28F5" w:rsidP="00F83ECD"/>
    <w:p w:rsidR="001A28F5" w:rsidRDefault="001A28F5" w:rsidP="00F83ECD"/>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231602" w:rsidRPr="001D158A" w:rsidTr="00231602">
        <w:trPr>
          <w:trHeight w:hRule="exact" w:val="454"/>
        </w:trPr>
        <w:tc>
          <w:tcPr>
            <w:tcW w:w="8789" w:type="dxa"/>
            <w:gridSpan w:val="4"/>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 UCA01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No.</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UCA01</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Version</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1.1</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Use Case Name</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color w:val="000000" w:themeColor="text1"/>
                <w:sz w:val="24"/>
                <w:szCs w:val="24"/>
              </w:rPr>
              <w:t>Logout</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Author</w:t>
            </w:r>
          </w:p>
        </w:tc>
        <w:tc>
          <w:tcPr>
            <w:tcW w:w="6702" w:type="dxa"/>
            <w:gridSpan w:val="3"/>
          </w:tcPr>
          <w:p w:rsidR="00231602" w:rsidRPr="00231602" w:rsidRDefault="00231602" w:rsidP="00231602">
            <w:pPr>
              <w:spacing w:before="120" w:after="120" w:line="240" w:lineRule="exact"/>
              <w:ind w:left="142" w:hanging="142"/>
              <w:rPr>
                <w:sz w:val="24"/>
                <w:szCs w:val="24"/>
              </w:rPr>
            </w:pPr>
            <w:r w:rsidRPr="00231602">
              <w:rPr>
                <w:sz w:val="24"/>
                <w:szCs w:val="24"/>
              </w:rPr>
              <w:t>Ha Kim Quy</w:t>
            </w:r>
          </w:p>
        </w:tc>
      </w:tr>
      <w:tr w:rsidR="00231602" w:rsidRPr="001D158A" w:rsidTr="00231602">
        <w:trPr>
          <w:trHeight w:hRule="exact" w:val="454"/>
        </w:trPr>
        <w:tc>
          <w:tcPr>
            <w:tcW w:w="2087"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Date</w:t>
            </w:r>
          </w:p>
        </w:tc>
        <w:tc>
          <w:tcPr>
            <w:tcW w:w="2449" w:type="dxa"/>
          </w:tcPr>
          <w:p w:rsidR="00231602" w:rsidRPr="00231602" w:rsidRDefault="00231602" w:rsidP="00231602">
            <w:pPr>
              <w:spacing w:before="120" w:after="120" w:line="240" w:lineRule="exact"/>
              <w:ind w:left="142" w:hanging="142"/>
              <w:rPr>
                <w:sz w:val="24"/>
                <w:szCs w:val="24"/>
              </w:rPr>
            </w:pPr>
            <w:r w:rsidRPr="00231602">
              <w:rPr>
                <w:sz w:val="24"/>
                <w:szCs w:val="24"/>
              </w:rPr>
              <w:t>24/09/2015</w:t>
            </w:r>
          </w:p>
        </w:tc>
        <w:tc>
          <w:tcPr>
            <w:tcW w:w="2741" w:type="dxa"/>
            <w:shd w:val="clear" w:color="auto" w:fill="F2F2F2" w:themeFill="background1" w:themeFillShade="F2"/>
          </w:tcPr>
          <w:p w:rsidR="00231602" w:rsidRPr="00231602" w:rsidRDefault="00231602" w:rsidP="00231602">
            <w:pPr>
              <w:spacing w:before="120" w:after="120" w:line="240" w:lineRule="exact"/>
              <w:ind w:left="142" w:hanging="142"/>
              <w:rPr>
                <w:b/>
                <w:sz w:val="24"/>
                <w:szCs w:val="24"/>
              </w:rPr>
            </w:pPr>
            <w:r w:rsidRPr="00231602">
              <w:rPr>
                <w:b/>
                <w:sz w:val="24"/>
                <w:szCs w:val="24"/>
              </w:rPr>
              <w:t>Priority</w:t>
            </w:r>
          </w:p>
        </w:tc>
        <w:tc>
          <w:tcPr>
            <w:tcW w:w="1512" w:type="dxa"/>
          </w:tcPr>
          <w:p w:rsidR="00231602" w:rsidRPr="00231602" w:rsidRDefault="00231602" w:rsidP="00231602">
            <w:pPr>
              <w:spacing w:before="120" w:after="120" w:line="240" w:lineRule="exact"/>
              <w:ind w:left="142" w:hanging="142"/>
              <w:rPr>
                <w:sz w:val="24"/>
                <w:szCs w:val="24"/>
              </w:rPr>
            </w:pPr>
            <w:r w:rsidRPr="00231602">
              <w:rPr>
                <w:sz w:val="24"/>
                <w:szCs w:val="24"/>
              </w:rPr>
              <w:t>Normal</w:t>
            </w:r>
          </w:p>
        </w:tc>
      </w:tr>
      <w:tr w:rsidR="00231602" w:rsidRPr="001D158A" w:rsidTr="00231602">
        <w:trPr>
          <w:trHeight w:val="340"/>
        </w:trPr>
        <w:tc>
          <w:tcPr>
            <w:tcW w:w="8789" w:type="dxa"/>
            <w:gridSpan w:val="4"/>
          </w:tcPr>
          <w:p w:rsidR="00231602" w:rsidRPr="00231602" w:rsidRDefault="00231602" w:rsidP="00231602">
            <w:pPr>
              <w:spacing w:before="120" w:after="120" w:line="240" w:lineRule="exact"/>
              <w:ind w:left="142" w:hanging="142"/>
              <w:rPr>
                <w:sz w:val="24"/>
                <w:szCs w:val="24"/>
              </w:rPr>
            </w:pPr>
            <w:r w:rsidRPr="00231602">
              <w:rPr>
                <w:b/>
                <w:sz w:val="24"/>
                <w:szCs w:val="24"/>
              </w:rPr>
              <w:t>Actor:</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Patient</w:t>
            </w:r>
          </w:p>
          <w:p w:rsidR="00231602" w:rsidRPr="00231602" w:rsidRDefault="00231602" w:rsidP="00231602">
            <w:pPr>
              <w:spacing w:before="120" w:after="120" w:line="240" w:lineRule="exact"/>
              <w:ind w:left="142" w:hanging="142"/>
              <w:rPr>
                <w:b/>
                <w:sz w:val="24"/>
                <w:szCs w:val="24"/>
              </w:rPr>
            </w:pPr>
            <w:r w:rsidRPr="00231602">
              <w:rPr>
                <w:b/>
                <w:sz w:val="24"/>
                <w:szCs w:val="24"/>
              </w:rPr>
              <w:t>Summary:</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This use case allows patient logout of system.</w:t>
            </w:r>
          </w:p>
          <w:p w:rsidR="00231602" w:rsidRPr="00231602" w:rsidRDefault="00231602" w:rsidP="00231602">
            <w:pPr>
              <w:spacing w:before="120" w:after="120" w:line="240" w:lineRule="exact"/>
              <w:ind w:left="142" w:hanging="142"/>
              <w:rPr>
                <w:b/>
                <w:sz w:val="24"/>
                <w:szCs w:val="24"/>
              </w:rPr>
            </w:pPr>
            <w:r w:rsidRPr="00231602">
              <w:rPr>
                <w:b/>
                <w:sz w:val="24"/>
                <w:szCs w:val="24"/>
              </w:rPr>
              <w:t>Goal:</w:t>
            </w:r>
          </w:p>
          <w:p w:rsidR="00231602" w:rsidRPr="00231602" w:rsidRDefault="00231602" w:rsidP="00231602">
            <w:pPr>
              <w:pStyle w:val="ListParagraph"/>
              <w:numPr>
                <w:ilvl w:val="0"/>
                <w:numId w:val="36"/>
              </w:numPr>
              <w:spacing w:before="120" w:after="120" w:line="240" w:lineRule="exact"/>
              <w:rPr>
                <w:sz w:val="24"/>
                <w:szCs w:val="24"/>
              </w:rPr>
            </w:pPr>
            <w:r w:rsidRPr="00231602">
              <w:rPr>
                <w:sz w:val="24"/>
                <w:szCs w:val="24"/>
              </w:rPr>
              <w:t>User can logout to change account or out of system.</w:t>
            </w:r>
          </w:p>
          <w:p w:rsidR="00231602" w:rsidRPr="00231602" w:rsidRDefault="00231602" w:rsidP="00231602">
            <w:pPr>
              <w:spacing w:before="120" w:after="120" w:line="240" w:lineRule="exact"/>
              <w:ind w:left="142" w:hanging="142"/>
              <w:rPr>
                <w:b/>
                <w:sz w:val="24"/>
                <w:szCs w:val="24"/>
              </w:rPr>
            </w:pPr>
            <w:r w:rsidRPr="00231602">
              <w:rPr>
                <w:b/>
                <w:sz w:val="24"/>
                <w:szCs w:val="24"/>
              </w:rPr>
              <w:t>Triggers: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select “Logout” button.</w:t>
            </w:r>
          </w:p>
          <w:p w:rsidR="00231602" w:rsidRPr="00231602" w:rsidRDefault="00231602" w:rsidP="00231602">
            <w:pPr>
              <w:spacing w:before="120" w:after="120" w:line="240" w:lineRule="exact"/>
              <w:ind w:left="142" w:hanging="142"/>
              <w:rPr>
                <w:sz w:val="24"/>
                <w:szCs w:val="24"/>
              </w:rPr>
            </w:pPr>
            <w:r w:rsidRPr="00231602">
              <w:rPr>
                <w:b/>
                <w:sz w:val="24"/>
                <w:szCs w:val="24"/>
              </w:rPr>
              <w:t>Preconditions:</w:t>
            </w:r>
          </w:p>
          <w:p w:rsidR="00231602" w:rsidRPr="00231602" w:rsidRDefault="00231602" w:rsidP="00231602">
            <w:pPr>
              <w:pStyle w:val="ListParagraph"/>
              <w:numPr>
                <w:ilvl w:val="0"/>
                <w:numId w:val="36"/>
              </w:numPr>
              <w:spacing w:before="120" w:after="120" w:line="240" w:lineRule="exact"/>
              <w:rPr>
                <w:b/>
                <w:sz w:val="24"/>
                <w:szCs w:val="24"/>
              </w:rPr>
            </w:pPr>
            <w:r w:rsidRPr="00231602">
              <w:rPr>
                <w:sz w:val="24"/>
                <w:szCs w:val="24"/>
              </w:rPr>
              <w:t>User must be logged in the system.</w:t>
            </w:r>
          </w:p>
          <w:p w:rsidR="00231602" w:rsidRPr="00231602" w:rsidRDefault="00231602" w:rsidP="00231602">
            <w:pPr>
              <w:spacing w:before="120" w:after="120" w:line="240" w:lineRule="exact"/>
              <w:ind w:left="142" w:hanging="142"/>
              <w:rPr>
                <w:b/>
                <w:sz w:val="24"/>
                <w:szCs w:val="24"/>
              </w:rPr>
            </w:pPr>
            <w:r w:rsidRPr="00231602">
              <w:rPr>
                <w:b/>
                <w:sz w:val="24"/>
                <w:szCs w:val="24"/>
              </w:rPr>
              <w:t>Post Conditions:</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Success:</w:t>
            </w:r>
            <w:r w:rsidRPr="00231602">
              <w:rPr>
                <w:sz w:val="24"/>
                <w:szCs w:val="24"/>
              </w:rPr>
              <w:t xml:space="preserve"> Display login layout.</w:t>
            </w:r>
          </w:p>
          <w:p w:rsidR="00231602" w:rsidRPr="00231602" w:rsidRDefault="00231602" w:rsidP="00231602">
            <w:pPr>
              <w:pStyle w:val="ListParagraph"/>
              <w:numPr>
                <w:ilvl w:val="0"/>
                <w:numId w:val="33"/>
              </w:numPr>
              <w:spacing w:before="120" w:after="120" w:line="240" w:lineRule="exact"/>
              <w:ind w:left="142" w:hanging="142"/>
              <w:rPr>
                <w:b/>
                <w:sz w:val="24"/>
                <w:szCs w:val="24"/>
              </w:rPr>
            </w:pPr>
            <w:r w:rsidRPr="00231602">
              <w:rPr>
                <w:b/>
                <w:sz w:val="24"/>
                <w:szCs w:val="24"/>
              </w:rPr>
              <w:t xml:space="preserve">Fail: </w:t>
            </w:r>
            <w:r w:rsidRPr="00231602">
              <w:rPr>
                <w:sz w:val="24"/>
                <w:szCs w:val="24"/>
              </w:rPr>
              <w:t>Error message cannot logout system..</w:t>
            </w:r>
          </w:p>
          <w:p w:rsidR="00231602" w:rsidRPr="00231602" w:rsidRDefault="00231602" w:rsidP="00231602">
            <w:pPr>
              <w:spacing w:before="120" w:after="120" w:line="240" w:lineRule="exact"/>
              <w:rPr>
                <w:b/>
                <w:sz w:val="24"/>
                <w:szCs w:val="24"/>
              </w:rPr>
            </w:pPr>
            <w:r w:rsidRPr="00231602">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Step</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rPr>
                <w:trHeight w:val="340"/>
              </w:trPr>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Clicks on “Log out”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Display login page.</w:t>
                  </w:r>
                </w:p>
                <w:p w:rsidR="00231602" w:rsidRPr="00231602" w:rsidRDefault="00231602" w:rsidP="00231602">
                  <w:pPr>
                    <w:spacing w:before="120" w:after="120" w:line="240" w:lineRule="exact"/>
                    <w:rPr>
                      <w:sz w:val="24"/>
                      <w:szCs w:val="24"/>
                    </w:rPr>
                  </w:pPr>
                  <w:r w:rsidRPr="00231602">
                    <w:rPr>
                      <w:sz w:val="24"/>
                      <w:szCs w:val="24"/>
                    </w:rPr>
                    <w:t>[Exception 1]</w:t>
                  </w:r>
                </w:p>
              </w:tc>
            </w:tr>
          </w:tbl>
          <w:p w:rsidR="00231602" w:rsidRPr="00231602" w:rsidRDefault="00231602" w:rsidP="00231602">
            <w:pPr>
              <w:spacing w:before="120" w:after="120" w:line="240" w:lineRule="exact"/>
              <w:rPr>
                <w:sz w:val="24"/>
                <w:szCs w:val="24"/>
              </w:rPr>
            </w:pPr>
            <w:r w:rsidRPr="00231602">
              <w:rPr>
                <w:b/>
                <w:sz w:val="24"/>
                <w:szCs w:val="24"/>
              </w:rPr>
              <w:t>Alternative Scenario:</w:t>
            </w:r>
            <w:r w:rsidRPr="00231602">
              <w:rPr>
                <w:sz w:val="24"/>
                <w:szCs w:val="24"/>
              </w:rPr>
              <w:t xml:space="preserve"> none</w:t>
            </w:r>
          </w:p>
          <w:p w:rsidR="00231602" w:rsidRPr="00231602" w:rsidRDefault="00231602" w:rsidP="00231602">
            <w:pPr>
              <w:spacing w:before="120" w:after="120" w:line="240" w:lineRule="exact"/>
              <w:rPr>
                <w:sz w:val="24"/>
                <w:szCs w:val="24"/>
              </w:rPr>
            </w:pPr>
            <w:r w:rsidRPr="00231602">
              <w:rPr>
                <w:b/>
                <w:sz w:val="24"/>
                <w:szCs w:val="24"/>
              </w:rPr>
              <w:t>Exceptions:</w:t>
            </w:r>
            <w:r w:rsidRPr="00231602">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231602" w:rsidRPr="00231602" w:rsidTr="00231602">
              <w:trPr>
                <w:trHeight w:hRule="exact" w:val="397"/>
              </w:trPr>
              <w:tc>
                <w:tcPr>
                  <w:tcW w:w="846"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No</w:t>
                  </w:r>
                </w:p>
              </w:tc>
              <w:tc>
                <w:tcPr>
                  <w:tcW w:w="3827"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Actor Action</w:t>
                  </w:r>
                </w:p>
              </w:tc>
              <w:tc>
                <w:tcPr>
                  <w:tcW w:w="3861" w:type="dxa"/>
                  <w:shd w:val="clear" w:color="auto" w:fill="F2F2F2" w:themeFill="background1" w:themeFillShade="F2"/>
                </w:tcPr>
                <w:p w:rsidR="00231602" w:rsidRPr="00231602" w:rsidRDefault="00231602" w:rsidP="00231602">
                  <w:pPr>
                    <w:spacing w:before="120" w:after="120" w:line="240" w:lineRule="exact"/>
                    <w:ind w:left="142" w:hanging="142"/>
                    <w:jc w:val="center"/>
                    <w:rPr>
                      <w:sz w:val="24"/>
                      <w:szCs w:val="24"/>
                    </w:rPr>
                  </w:pPr>
                  <w:r w:rsidRPr="00231602">
                    <w:rPr>
                      <w:sz w:val="24"/>
                      <w:szCs w:val="24"/>
                    </w:rPr>
                    <w:t>System Response</w:t>
                  </w:r>
                </w:p>
              </w:tc>
            </w:tr>
            <w:tr w:rsidR="00231602" w:rsidRPr="00231602" w:rsidTr="00231602">
              <w:tc>
                <w:tcPr>
                  <w:tcW w:w="846" w:type="dxa"/>
                </w:tcPr>
                <w:p w:rsidR="00231602" w:rsidRPr="00231602" w:rsidRDefault="00231602" w:rsidP="00231602">
                  <w:pPr>
                    <w:spacing w:before="120" w:after="120" w:line="240" w:lineRule="exact"/>
                    <w:ind w:left="142" w:hanging="142"/>
                    <w:jc w:val="center"/>
                    <w:rPr>
                      <w:sz w:val="24"/>
                      <w:szCs w:val="24"/>
                    </w:rPr>
                  </w:pPr>
                  <w:r w:rsidRPr="00231602">
                    <w:rPr>
                      <w:sz w:val="24"/>
                      <w:szCs w:val="24"/>
                    </w:rPr>
                    <w:t>1</w:t>
                  </w:r>
                </w:p>
              </w:tc>
              <w:tc>
                <w:tcPr>
                  <w:tcW w:w="3827" w:type="dxa"/>
                </w:tcPr>
                <w:p w:rsidR="00231602" w:rsidRPr="00231602" w:rsidRDefault="00231602" w:rsidP="00231602">
                  <w:pPr>
                    <w:spacing w:before="120" w:after="120" w:line="240" w:lineRule="exact"/>
                    <w:ind w:left="142" w:hanging="142"/>
                    <w:rPr>
                      <w:sz w:val="24"/>
                      <w:szCs w:val="24"/>
                    </w:rPr>
                  </w:pPr>
                  <w:r w:rsidRPr="00231602">
                    <w:rPr>
                      <w:sz w:val="24"/>
                      <w:szCs w:val="24"/>
                    </w:rPr>
                    <w:t xml:space="preserve"> Click on “Log out” button</w:t>
                  </w:r>
                </w:p>
              </w:tc>
              <w:tc>
                <w:tcPr>
                  <w:tcW w:w="3861" w:type="dxa"/>
                </w:tcPr>
                <w:p w:rsidR="00231602" w:rsidRPr="00231602" w:rsidRDefault="00231602" w:rsidP="00231602">
                  <w:pPr>
                    <w:spacing w:before="120" w:after="120" w:line="240" w:lineRule="exact"/>
                    <w:rPr>
                      <w:sz w:val="24"/>
                      <w:szCs w:val="24"/>
                    </w:rPr>
                  </w:pPr>
                  <w:r w:rsidRPr="00231602">
                    <w:rPr>
                      <w:sz w:val="24"/>
                      <w:szCs w:val="24"/>
                    </w:rPr>
                    <w:t xml:space="preserve">Display error page with message: “System has getting error. Please try </w:t>
                  </w:r>
                  <w:r w:rsidRPr="00231602">
                    <w:rPr>
                      <w:sz w:val="24"/>
                      <w:szCs w:val="24"/>
                    </w:rPr>
                    <w:lastRenderedPageBreak/>
                    <w:t>again later”.</w:t>
                  </w:r>
                </w:p>
              </w:tc>
            </w:tr>
          </w:tbl>
          <w:p w:rsidR="00231602" w:rsidRPr="00231602" w:rsidRDefault="00231602" w:rsidP="00231602">
            <w:pPr>
              <w:spacing w:before="120" w:after="120" w:line="240" w:lineRule="exact"/>
              <w:rPr>
                <w:sz w:val="24"/>
                <w:szCs w:val="24"/>
              </w:rPr>
            </w:pPr>
            <w:r w:rsidRPr="00231602">
              <w:rPr>
                <w:b/>
                <w:sz w:val="24"/>
                <w:szCs w:val="24"/>
              </w:rPr>
              <w:lastRenderedPageBreak/>
              <w:t xml:space="preserve">Relationships: </w:t>
            </w:r>
            <w:r w:rsidRPr="00231602">
              <w:rPr>
                <w:sz w:val="24"/>
                <w:szCs w:val="24"/>
              </w:rPr>
              <w:t>none</w:t>
            </w:r>
          </w:p>
          <w:p w:rsidR="00231602" w:rsidRPr="00231602" w:rsidRDefault="00231602" w:rsidP="00231602">
            <w:pPr>
              <w:keepNext/>
              <w:spacing w:before="120" w:after="120" w:line="240" w:lineRule="exact"/>
              <w:ind w:left="142" w:hanging="142"/>
              <w:rPr>
                <w:sz w:val="24"/>
                <w:szCs w:val="24"/>
              </w:rPr>
            </w:pPr>
            <w:r w:rsidRPr="00231602">
              <w:rPr>
                <w:b/>
                <w:sz w:val="24"/>
                <w:szCs w:val="24"/>
              </w:rPr>
              <w:t>Business Rules:</w:t>
            </w:r>
            <w:r w:rsidRPr="00231602">
              <w:rPr>
                <w:rFonts w:asciiTheme="majorHAnsi" w:hAnsiTheme="majorHAnsi"/>
                <w:sz w:val="24"/>
                <w:szCs w:val="24"/>
              </w:rPr>
              <w:t xml:space="preserve"> none</w:t>
            </w:r>
          </w:p>
        </w:tc>
      </w:tr>
    </w:tbl>
    <w:p w:rsidR="004C3B5F" w:rsidRPr="00DE4AC4" w:rsidRDefault="003A45ED" w:rsidP="00DE4AC4">
      <w:pPr>
        <w:pStyle w:val="Heading6"/>
        <w:ind w:left="2790" w:hanging="1260"/>
        <w:rPr>
          <w:sz w:val="28"/>
        </w:rPr>
      </w:pPr>
      <w:r w:rsidRPr="00DE4AC4">
        <w:rPr>
          <w:sz w:val="28"/>
        </w:rPr>
        <w:lastRenderedPageBreak/>
        <w:t>&lt;Patient&gt; Setup New Profile</w:t>
      </w:r>
    </w:p>
    <w:p w:rsidR="00E02247" w:rsidRDefault="00E02247" w:rsidP="00E02247"/>
    <w:p w:rsidR="00B6410B" w:rsidRDefault="008A1C13" w:rsidP="008A1C13">
      <w:pPr>
        <w:ind w:firstLine="1890"/>
      </w:pPr>
      <w:r>
        <w:rPr>
          <w:noProof/>
        </w:rPr>
        <w:drawing>
          <wp:inline distT="0" distB="0" distL="0" distR="0" wp14:anchorId="6E805509" wp14:editId="26DA64F0">
            <wp:extent cx="3095238" cy="1942857"/>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5238" cy="1942857"/>
                    </a:xfrm>
                    <a:prstGeom prst="rect">
                      <a:avLst/>
                    </a:prstGeom>
                  </pic:spPr>
                </pic:pic>
              </a:graphicData>
            </a:graphic>
          </wp:inline>
        </w:drawing>
      </w:r>
    </w:p>
    <w:p w:rsidR="00B6410B" w:rsidRDefault="00B6410B" w:rsidP="00E02247"/>
    <w:p w:rsidR="00B6410B" w:rsidRDefault="00B6410B" w:rsidP="00E02247"/>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7"/>
        <w:gridCol w:w="2449"/>
        <w:gridCol w:w="2741"/>
        <w:gridCol w:w="1512"/>
      </w:tblGrid>
      <w:tr w:rsidR="00624817" w:rsidRPr="001D158A" w:rsidTr="001C35BE">
        <w:trPr>
          <w:trHeight w:hRule="exact" w:val="454"/>
        </w:trPr>
        <w:tc>
          <w:tcPr>
            <w:tcW w:w="8789" w:type="dxa"/>
            <w:gridSpan w:val="4"/>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 UCA01</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No.</w:t>
            </w:r>
          </w:p>
        </w:tc>
        <w:tc>
          <w:tcPr>
            <w:tcW w:w="2449" w:type="dxa"/>
          </w:tcPr>
          <w:p w:rsidR="00624817" w:rsidRPr="00624817" w:rsidRDefault="00624817" w:rsidP="001C35BE">
            <w:pPr>
              <w:spacing w:before="120" w:after="120" w:line="240" w:lineRule="exact"/>
              <w:ind w:left="142" w:hanging="142"/>
              <w:rPr>
                <w:sz w:val="24"/>
                <w:szCs w:val="24"/>
              </w:rPr>
            </w:pPr>
            <w:r w:rsidRPr="00624817">
              <w:rPr>
                <w:sz w:val="24"/>
                <w:szCs w:val="24"/>
              </w:rPr>
              <w:t>UCA01</w:t>
            </w:r>
          </w:p>
        </w:tc>
        <w:tc>
          <w:tcPr>
            <w:tcW w:w="2741"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Version</w:t>
            </w:r>
          </w:p>
        </w:tc>
        <w:tc>
          <w:tcPr>
            <w:tcW w:w="1512" w:type="dxa"/>
          </w:tcPr>
          <w:p w:rsidR="00624817" w:rsidRPr="00624817" w:rsidRDefault="00624817" w:rsidP="001C35BE">
            <w:pPr>
              <w:spacing w:before="120" w:after="120" w:line="240" w:lineRule="exact"/>
              <w:ind w:left="142" w:hanging="142"/>
              <w:rPr>
                <w:sz w:val="24"/>
                <w:szCs w:val="24"/>
              </w:rPr>
            </w:pPr>
            <w:r w:rsidRPr="00624817">
              <w:rPr>
                <w:sz w:val="24"/>
                <w:szCs w:val="24"/>
              </w:rPr>
              <w:t>1.1</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Use Case Name</w:t>
            </w:r>
          </w:p>
        </w:tc>
        <w:tc>
          <w:tcPr>
            <w:tcW w:w="6702" w:type="dxa"/>
            <w:gridSpan w:val="3"/>
          </w:tcPr>
          <w:p w:rsidR="00624817" w:rsidRPr="00624817" w:rsidRDefault="00624817" w:rsidP="001C35BE">
            <w:pPr>
              <w:spacing w:before="120" w:after="120" w:line="240" w:lineRule="exact"/>
              <w:ind w:left="142" w:hanging="142"/>
              <w:rPr>
                <w:sz w:val="24"/>
                <w:szCs w:val="24"/>
              </w:rPr>
            </w:pPr>
            <w:r w:rsidRPr="00624817">
              <w:rPr>
                <w:color w:val="000000" w:themeColor="text1"/>
                <w:sz w:val="24"/>
                <w:szCs w:val="24"/>
              </w:rPr>
              <w:t>Setup New Profile</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Author</w:t>
            </w:r>
          </w:p>
        </w:tc>
        <w:tc>
          <w:tcPr>
            <w:tcW w:w="6702" w:type="dxa"/>
            <w:gridSpan w:val="3"/>
          </w:tcPr>
          <w:p w:rsidR="00624817" w:rsidRPr="00624817" w:rsidRDefault="00624817" w:rsidP="001C35BE">
            <w:pPr>
              <w:spacing w:before="120" w:after="120" w:line="240" w:lineRule="exact"/>
              <w:ind w:left="142" w:hanging="142"/>
              <w:rPr>
                <w:sz w:val="24"/>
                <w:szCs w:val="24"/>
              </w:rPr>
            </w:pPr>
            <w:r w:rsidRPr="00624817">
              <w:rPr>
                <w:sz w:val="24"/>
                <w:szCs w:val="24"/>
              </w:rPr>
              <w:t>Ha Kim Quy</w:t>
            </w:r>
          </w:p>
        </w:tc>
      </w:tr>
      <w:tr w:rsidR="00624817" w:rsidRPr="001D158A" w:rsidTr="001C35BE">
        <w:trPr>
          <w:trHeight w:hRule="exact" w:val="454"/>
        </w:trPr>
        <w:tc>
          <w:tcPr>
            <w:tcW w:w="2087"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Date</w:t>
            </w:r>
          </w:p>
        </w:tc>
        <w:tc>
          <w:tcPr>
            <w:tcW w:w="2449" w:type="dxa"/>
          </w:tcPr>
          <w:p w:rsidR="00624817" w:rsidRPr="00624817" w:rsidRDefault="00624817" w:rsidP="001C35BE">
            <w:pPr>
              <w:spacing w:before="120" w:after="120" w:line="240" w:lineRule="exact"/>
              <w:ind w:left="142" w:hanging="142"/>
              <w:rPr>
                <w:sz w:val="24"/>
                <w:szCs w:val="24"/>
              </w:rPr>
            </w:pPr>
            <w:r w:rsidRPr="00624817">
              <w:rPr>
                <w:sz w:val="24"/>
                <w:szCs w:val="24"/>
              </w:rPr>
              <w:t>24/09/2015</w:t>
            </w:r>
          </w:p>
        </w:tc>
        <w:tc>
          <w:tcPr>
            <w:tcW w:w="2741" w:type="dxa"/>
            <w:shd w:val="clear" w:color="auto" w:fill="F2F2F2" w:themeFill="background1" w:themeFillShade="F2"/>
          </w:tcPr>
          <w:p w:rsidR="00624817" w:rsidRPr="00624817" w:rsidRDefault="00624817" w:rsidP="001C35BE">
            <w:pPr>
              <w:spacing w:before="120" w:after="120" w:line="240" w:lineRule="exact"/>
              <w:ind w:left="142" w:hanging="142"/>
              <w:rPr>
                <w:b/>
                <w:sz w:val="24"/>
                <w:szCs w:val="24"/>
              </w:rPr>
            </w:pPr>
            <w:r w:rsidRPr="00624817">
              <w:rPr>
                <w:b/>
                <w:sz w:val="24"/>
                <w:szCs w:val="24"/>
              </w:rPr>
              <w:t>Priority</w:t>
            </w:r>
          </w:p>
        </w:tc>
        <w:tc>
          <w:tcPr>
            <w:tcW w:w="1512" w:type="dxa"/>
          </w:tcPr>
          <w:p w:rsidR="00624817" w:rsidRPr="00624817" w:rsidRDefault="00624817" w:rsidP="001C35BE">
            <w:pPr>
              <w:spacing w:before="120" w:after="120" w:line="240" w:lineRule="exact"/>
              <w:ind w:left="142" w:hanging="142"/>
              <w:rPr>
                <w:sz w:val="24"/>
                <w:szCs w:val="24"/>
              </w:rPr>
            </w:pPr>
            <w:r w:rsidRPr="00624817">
              <w:rPr>
                <w:sz w:val="24"/>
                <w:szCs w:val="24"/>
              </w:rPr>
              <w:t>Normal</w:t>
            </w:r>
          </w:p>
        </w:tc>
      </w:tr>
      <w:tr w:rsidR="00624817" w:rsidRPr="001D158A" w:rsidTr="001C35BE">
        <w:trPr>
          <w:trHeight w:val="340"/>
        </w:trPr>
        <w:tc>
          <w:tcPr>
            <w:tcW w:w="8789" w:type="dxa"/>
            <w:gridSpan w:val="4"/>
          </w:tcPr>
          <w:p w:rsidR="00624817" w:rsidRPr="00624817" w:rsidRDefault="00624817" w:rsidP="001C35BE">
            <w:pPr>
              <w:spacing w:before="120" w:after="120" w:line="240" w:lineRule="exact"/>
              <w:ind w:left="142" w:hanging="142"/>
              <w:rPr>
                <w:sz w:val="24"/>
                <w:szCs w:val="24"/>
              </w:rPr>
            </w:pPr>
            <w:r w:rsidRPr="00624817">
              <w:rPr>
                <w:b/>
                <w:sz w:val="24"/>
                <w:szCs w:val="24"/>
              </w:rPr>
              <w:t>Actor:</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w:t>
            </w:r>
          </w:p>
          <w:p w:rsidR="00624817" w:rsidRPr="00624817" w:rsidRDefault="00624817" w:rsidP="001C35BE">
            <w:pPr>
              <w:spacing w:before="120" w:after="120" w:line="240" w:lineRule="exact"/>
              <w:ind w:left="142" w:hanging="142"/>
              <w:rPr>
                <w:b/>
                <w:sz w:val="24"/>
                <w:szCs w:val="24"/>
              </w:rPr>
            </w:pPr>
            <w:r w:rsidRPr="00624817">
              <w:rPr>
                <w:b/>
                <w:sz w:val="24"/>
                <w:szCs w:val="24"/>
              </w:rPr>
              <w:t>Summary:</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This use case allows patient setup new profile of patient like height, weight.</w:t>
            </w:r>
          </w:p>
          <w:p w:rsidR="00624817" w:rsidRPr="00624817" w:rsidRDefault="00624817" w:rsidP="001C35BE">
            <w:pPr>
              <w:spacing w:before="120" w:after="120" w:line="240" w:lineRule="exact"/>
              <w:ind w:left="142" w:hanging="142"/>
              <w:rPr>
                <w:b/>
                <w:sz w:val="24"/>
                <w:szCs w:val="24"/>
              </w:rPr>
            </w:pPr>
            <w:r w:rsidRPr="00624817">
              <w:rPr>
                <w:b/>
                <w:sz w:val="24"/>
                <w:szCs w:val="24"/>
              </w:rPr>
              <w:t>Goal:</w:t>
            </w:r>
          </w:p>
          <w:p w:rsidR="00624817" w:rsidRPr="00624817" w:rsidRDefault="00624817" w:rsidP="00624817">
            <w:pPr>
              <w:pStyle w:val="ListParagraph"/>
              <w:numPr>
                <w:ilvl w:val="0"/>
                <w:numId w:val="36"/>
              </w:numPr>
              <w:spacing w:before="120" w:after="120" w:line="240" w:lineRule="exact"/>
              <w:rPr>
                <w:sz w:val="24"/>
                <w:szCs w:val="24"/>
              </w:rPr>
            </w:pPr>
            <w:r w:rsidRPr="00624817">
              <w:rPr>
                <w:sz w:val="24"/>
                <w:szCs w:val="24"/>
              </w:rPr>
              <w:t>Patient setup new information to help doctor follow status of patient.</w:t>
            </w:r>
          </w:p>
          <w:p w:rsidR="00624817" w:rsidRPr="00624817" w:rsidRDefault="00624817" w:rsidP="001C35BE">
            <w:pPr>
              <w:spacing w:before="120" w:after="120" w:line="240" w:lineRule="exact"/>
              <w:ind w:left="142" w:hanging="142"/>
              <w:rPr>
                <w:b/>
                <w:sz w:val="24"/>
                <w:szCs w:val="24"/>
              </w:rPr>
            </w:pPr>
            <w:r w:rsidRPr="00624817">
              <w:rPr>
                <w:b/>
                <w:sz w:val="24"/>
                <w:szCs w:val="24"/>
              </w:rPr>
              <w:t>Triggers: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Patient select setup new profile.</w:t>
            </w:r>
          </w:p>
          <w:p w:rsidR="00624817" w:rsidRPr="00624817" w:rsidRDefault="00624817" w:rsidP="001C35BE">
            <w:pPr>
              <w:spacing w:before="120" w:after="120" w:line="240" w:lineRule="exact"/>
              <w:ind w:left="142" w:hanging="142"/>
              <w:rPr>
                <w:sz w:val="24"/>
                <w:szCs w:val="24"/>
              </w:rPr>
            </w:pPr>
            <w:r w:rsidRPr="00624817">
              <w:rPr>
                <w:b/>
                <w:sz w:val="24"/>
                <w:szCs w:val="24"/>
              </w:rPr>
              <w:t>Preconditions:</w:t>
            </w:r>
          </w:p>
          <w:p w:rsidR="00624817" w:rsidRPr="00624817" w:rsidRDefault="00624817" w:rsidP="00624817">
            <w:pPr>
              <w:pStyle w:val="ListParagraph"/>
              <w:numPr>
                <w:ilvl w:val="0"/>
                <w:numId w:val="36"/>
              </w:numPr>
              <w:spacing w:before="120" w:after="120" w:line="240" w:lineRule="exact"/>
              <w:rPr>
                <w:b/>
                <w:sz w:val="24"/>
                <w:szCs w:val="24"/>
              </w:rPr>
            </w:pPr>
            <w:r w:rsidRPr="00624817">
              <w:rPr>
                <w:sz w:val="24"/>
                <w:szCs w:val="24"/>
              </w:rPr>
              <w:t>User must be logged in the system.</w:t>
            </w:r>
          </w:p>
          <w:p w:rsidR="00624817" w:rsidRPr="00624817" w:rsidRDefault="00624817" w:rsidP="001C35BE">
            <w:pPr>
              <w:spacing w:before="120" w:after="120" w:line="240" w:lineRule="exact"/>
              <w:ind w:left="142" w:hanging="142"/>
              <w:rPr>
                <w:b/>
                <w:sz w:val="24"/>
                <w:szCs w:val="24"/>
              </w:rPr>
            </w:pPr>
            <w:r w:rsidRPr="00624817">
              <w:rPr>
                <w:b/>
                <w:sz w:val="24"/>
                <w:szCs w:val="24"/>
              </w:rPr>
              <w:t>Post Conditions: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Success:</w:t>
            </w:r>
            <w:r w:rsidRPr="00624817">
              <w:rPr>
                <w:sz w:val="24"/>
                <w:szCs w:val="24"/>
              </w:rPr>
              <w:t xml:space="preserve"> Display message success.</w:t>
            </w:r>
          </w:p>
          <w:p w:rsidR="00624817" w:rsidRPr="00624817" w:rsidRDefault="00624817" w:rsidP="00624817">
            <w:pPr>
              <w:pStyle w:val="ListParagraph"/>
              <w:numPr>
                <w:ilvl w:val="0"/>
                <w:numId w:val="33"/>
              </w:numPr>
              <w:spacing w:before="120" w:after="120" w:line="240" w:lineRule="exact"/>
              <w:ind w:left="142" w:hanging="142"/>
              <w:rPr>
                <w:b/>
                <w:sz w:val="24"/>
                <w:szCs w:val="24"/>
              </w:rPr>
            </w:pPr>
            <w:r w:rsidRPr="00624817">
              <w:rPr>
                <w:b/>
                <w:sz w:val="24"/>
                <w:szCs w:val="24"/>
              </w:rPr>
              <w:t xml:space="preserve">Fail: </w:t>
            </w:r>
            <w:r w:rsidRPr="00624817">
              <w:rPr>
                <w:sz w:val="24"/>
                <w:szCs w:val="24"/>
              </w:rPr>
              <w:t>Show</w:t>
            </w:r>
            <w:r w:rsidRPr="00624817">
              <w:rPr>
                <w:b/>
                <w:sz w:val="24"/>
                <w:szCs w:val="24"/>
              </w:rPr>
              <w:t xml:space="preserve"> </w:t>
            </w:r>
            <w:r w:rsidRPr="00624817">
              <w:rPr>
                <w:sz w:val="24"/>
                <w:szCs w:val="24"/>
              </w:rPr>
              <w:t>error message..</w:t>
            </w:r>
          </w:p>
          <w:p w:rsidR="00624817" w:rsidRPr="00624817" w:rsidRDefault="00624817" w:rsidP="001C35BE">
            <w:pPr>
              <w:spacing w:before="120" w:after="120" w:line="240" w:lineRule="exact"/>
              <w:rPr>
                <w:b/>
                <w:sz w:val="24"/>
                <w:szCs w:val="24"/>
              </w:rPr>
            </w:pPr>
            <w:r w:rsidRPr="00624817">
              <w:rPr>
                <w:b/>
                <w:sz w:val="24"/>
                <w:szCs w:val="24"/>
              </w:rPr>
              <w:t>Main Success Scenario:</w:t>
            </w:r>
          </w:p>
          <w:tbl>
            <w:tblPr>
              <w:tblW w:w="8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C35BE">
              <w:trPr>
                <w:trHeight w:hRule="exact" w:val="397"/>
              </w:trPr>
              <w:tc>
                <w:tcPr>
                  <w:tcW w:w="846"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Step</w:t>
                  </w:r>
                </w:p>
              </w:tc>
              <w:tc>
                <w:tcPr>
                  <w:tcW w:w="3827"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System Response</w:t>
                  </w:r>
                </w:p>
              </w:tc>
            </w:tr>
            <w:tr w:rsidR="00624817" w:rsidRPr="00624817" w:rsidTr="001C35BE">
              <w:trPr>
                <w:trHeight w:val="340"/>
              </w:trPr>
              <w:tc>
                <w:tcPr>
                  <w:tcW w:w="846" w:type="dxa"/>
                </w:tcPr>
                <w:p w:rsidR="00624817" w:rsidRPr="00624817" w:rsidRDefault="00624817" w:rsidP="001C35BE">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C35BE">
                  <w:pPr>
                    <w:spacing w:before="120" w:after="120" w:line="240" w:lineRule="exact"/>
                    <w:ind w:left="142" w:hanging="142"/>
                    <w:rPr>
                      <w:sz w:val="24"/>
                      <w:szCs w:val="24"/>
                    </w:rPr>
                  </w:pPr>
                  <w:r w:rsidRPr="00624817">
                    <w:rPr>
                      <w:sz w:val="24"/>
                      <w:szCs w:val="24"/>
                    </w:rPr>
                    <w:t>Clicks “Setup Profile” button on menu android application.</w:t>
                  </w:r>
                </w:p>
              </w:tc>
              <w:tc>
                <w:tcPr>
                  <w:tcW w:w="3861" w:type="dxa"/>
                </w:tcPr>
                <w:p w:rsidR="00624817" w:rsidRPr="00624817" w:rsidRDefault="00624817" w:rsidP="001C35BE">
                  <w:pPr>
                    <w:spacing w:before="120" w:after="120" w:line="240" w:lineRule="exact"/>
                    <w:rPr>
                      <w:sz w:val="24"/>
                      <w:szCs w:val="24"/>
                    </w:rPr>
                  </w:pPr>
                  <w:r w:rsidRPr="00624817">
                    <w:rPr>
                      <w:sz w:val="24"/>
                      <w:szCs w:val="24"/>
                    </w:rPr>
                    <w:t>Display setup profile layout</w:t>
                  </w:r>
                </w:p>
              </w:tc>
            </w:tr>
            <w:tr w:rsidR="00624817" w:rsidRPr="00624817" w:rsidTr="001C35BE">
              <w:trPr>
                <w:trHeight w:val="340"/>
              </w:trPr>
              <w:tc>
                <w:tcPr>
                  <w:tcW w:w="846" w:type="dxa"/>
                </w:tcPr>
                <w:p w:rsidR="00624817" w:rsidRPr="00624817" w:rsidRDefault="00624817" w:rsidP="001C35BE">
                  <w:pPr>
                    <w:spacing w:before="120" w:after="120" w:line="240" w:lineRule="exact"/>
                    <w:ind w:left="142" w:hanging="142"/>
                    <w:jc w:val="center"/>
                    <w:rPr>
                      <w:sz w:val="24"/>
                      <w:szCs w:val="24"/>
                    </w:rPr>
                  </w:pPr>
                  <w:r w:rsidRPr="00624817">
                    <w:rPr>
                      <w:sz w:val="24"/>
                      <w:szCs w:val="24"/>
                    </w:rPr>
                    <w:lastRenderedPageBreak/>
                    <w:t>2</w:t>
                  </w:r>
                </w:p>
              </w:tc>
              <w:tc>
                <w:tcPr>
                  <w:tcW w:w="3827" w:type="dxa"/>
                </w:tcPr>
                <w:p w:rsidR="00624817" w:rsidRPr="00624817" w:rsidRDefault="00624817" w:rsidP="001C35BE">
                  <w:pPr>
                    <w:spacing w:before="120" w:after="120" w:line="240" w:lineRule="exact"/>
                    <w:ind w:left="142" w:hanging="142"/>
                    <w:rPr>
                      <w:sz w:val="24"/>
                      <w:szCs w:val="24"/>
                    </w:rPr>
                  </w:pPr>
                  <w:r w:rsidRPr="00624817">
                    <w:rPr>
                      <w:sz w:val="24"/>
                      <w:szCs w:val="24"/>
                    </w:rPr>
                    <w:t>Patient setup some information and click “Done” button</w:t>
                  </w:r>
                </w:p>
              </w:tc>
              <w:tc>
                <w:tcPr>
                  <w:tcW w:w="3861" w:type="dxa"/>
                </w:tcPr>
                <w:p w:rsidR="00624817" w:rsidRPr="00624817" w:rsidRDefault="00624817" w:rsidP="001C35BE">
                  <w:pPr>
                    <w:spacing w:before="120" w:after="120" w:line="240" w:lineRule="exact"/>
                    <w:rPr>
                      <w:sz w:val="24"/>
                      <w:szCs w:val="24"/>
                    </w:rPr>
                  </w:pPr>
                  <w:r w:rsidRPr="00624817">
                    <w:rPr>
                      <w:sz w:val="24"/>
                      <w:szCs w:val="24"/>
                    </w:rPr>
                    <w:t>Display message success and back to home layout</w:t>
                  </w:r>
                </w:p>
                <w:p w:rsidR="00624817" w:rsidRPr="00624817" w:rsidRDefault="00624817" w:rsidP="001C35BE">
                  <w:pPr>
                    <w:spacing w:before="120" w:after="120" w:line="240" w:lineRule="exact"/>
                    <w:rPr>
                      <w:sz w:val="24"/>
                      <w:szCs w:val="24"/>
                    </w:rPr>
                  </w:pPr>
                  <w:r w:rsidRPr="00624817">
                    <w:rPr>
                      <w:sz w:val="24"/>
                      <w:szCs w:val="24"/>
                    </w:rPr>
                    <w:t>[Exception 1]</w:t>
                  </w:r>
                </w:p>
              </w:tc>
            </w:tr>
          </w:tbl>
          <w:p w:rsidR="00624817" w:rsidRPr="00624817" w:rsidRDefault="00624817" w:rsidP="001C35BE">
            <w:pPr>
              <w:spacing w:before="120" w:after="120" w:line="240" w:lineRule="exact"/>
              <w:rPr>
                <w:sz w:val="24"/>
                <w:szCs w:val="24"/>
              </w:rPr>
            </w:pPr>
            <w:r w:rsidRPr="00624817">
              <w:rPr>
                <w:b/>
                <w:sz w:val="24"/>
                <w:szCs w:val="24"/>
              </w:rPr>
              <w:t>Alternative Scenario:</w:t>
            </w:r>
            <w:r w:rsidRPr="00624817">
              <w:rPr>
                <w:sz w:val="24"/>
                <w:szCs w:val="24"/>
              </w:rPr>
              <w:t xml:space="preserve"> none</w:t>
            </w:r>
          </w:p>
          <w:p w:rsidR="00624817" w:rsidRPr="00624817" w:rsidRDefault="00624817" w:rsidP="001C35BE">
            <w:pPr>
              <w:spacing w:before="120" w:after="120" w:line="240" w:lineRule="exact"/>
              <w:rPr>
                <w:sz w:val="24"/>
                <w:szCs w:val="24"/>
              </w:rPr>
            </w:pPr>
            <w:r w:rsidRPr="00624817">
              <w:rPr>
                <w:b/>
                <w:sz w:val="24"/>
                <w:szCs w:val="24"/>
              </w:rPr>
              <w:t>Exceptions:</w:t>
            </w:r>
            <w:r w:rsidRPr="00624817">
              <w:rPr>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6"/>
              <w:gridCol w:w="3827"/>
              <w:gridCol w:w="3861"/>
            </w:tblGrid>
            <w:tr w:rsidR="00624817" w:rsidRPr="00624817" w:rsidTr="001C35BE">
              <w:trPr>
                <w:trHeight w:hRule="exact" w:val="397"/>
              </w:trPr>
              <w:tc>
                <w:tcPr>
                  <w:tcW w:w="846"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No</w:t>
                  </w:r>
                </w:p>
              </w:tc>
              <w:tc>
                <w:tcPr>
                  <w:tcW w:w="3827"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Actor Action</w:t>
                  </w:r>
                </w:p>
              </w:tc>
              <w:tc>
                <w:tcPr>
                  <w:tcW w:w="3861" w:type="dxa"/>
                  <w:shd w:val="clear" w:color="auto" w:fill="F2F2F2" w:themeFill="background1" w:themeFillShade="F2"/>
                </w:tcPr>
                <w:p w:rsidR="00624817" w:rsidRPr="00624817" w:rsidRDefault="00624817" w:rsidP="001C35BE">
                  <w:pPr>
                    <w:spacing w:before="120" w:after="120" w:line="240" w:lineRule="exact"/>
                    <w:ind w:left="142" w:hanging="142"/>
                    <w:jc w:val="center"/>
                    <w:rPr>
                      <w:sz w:val="24"/>
                      <w:szCs w:val="24"/>
                    </w:rPr>
                  </w:pPr>
                  <w:r w:rsidRPr="00624817">
                    <w:rPr>
                      <w:sz w:val="24"/>
                      <w:szCs w:val="24"/>
                    </w:rPr>
                    <w:t>System Response</w:t>
                  </w:r>
                </w:p>
              </w:tc>
            </w:tr>
            <w:tr w:rsidR="00624817" w:rsidRPr="00624817" w:rsidTr="001C35BE">
              <w:tc>
                <w:tcPr>
                  <w:tcW w:w="846" w:type="dxa"/>
                </w:tcPr>
                <w:p w:rsidR="00624817" w:rsidRPr="00624817" w:rsidRDefault="00624817" w:rsidP="001C35BE">
                  <w:pPr>
                    <w:spacing w:before="120" w:after="120" w:line="240" w:lineRule="exact"/>
                    <w:ind w:left="142" w:hanging="142"/>
                    <w:jc w:val="center"/>
                    <w:rPr>
                      <w:sz w:val="24"/>
                      <w:szCs w:val="24"/>
                    </w:rPr>
                  </w:pPr>
                  <w:r w:rsidRPr="00624817">
                    <w:rPr>
                      <w:sz w:val="24"/>
                      <w:szCs w:val="24"/>
                    </w:rPr>
                    <w:t>1</w:t>
                  </w:r>
                </w:p>
              </w:tc>
              <w:tc>
                <w:tcPr>
                  <w:tcW w:w="3827" w:type="dxa"/>
                </w:tcPr>
                <w:p w:rsidR="00624817" w:rsidRPr="00624817" w:rsidRDefault="00624817" w:rsidP="001C35BE">
                  <w:pPr>
                    <w:spacing w:before="120" w:after="120" w:line="240" w:lineRule="exact"/>
                    <w:ind w:left="142" w:hanging="142"/>
                    <w:rPr>
                      <w:sz w:val="24"/>
                      <w:szCs w:val="24"/>
                    </w:rPr>
                  </w:pPr>
                  <w:r w:rsidRPr="00624817">
                    <w:rPr>
                      <w:sz w:val="24"/>
                      <w:szCs w:val="24"/>
                    </w:rPr>
                    <w:t xml:space="preserve"> Click on “Done” button</w:t>
                  </w:r>
                </w:p>
              </w:tc>
              <w:tc>
                <w:tcPr>
                  <w:tcW w:w="3861" w:type="dxa"/>
                </w:tcPr>
                <w:p w:rsidR="00624817" w:rsidRPr="00624817" w:rsidRDefault="00624817" w:rsidP="001C35BE">
                  <w:pPr>
                    <w:spacing w:before="120" w:after="120" w:line="240" w:lineRule="exact"/>
                    <w:rPr>
                      <w:sz w:val="24"/>
                      <w:szCs w:val="24"/>
                    </w:rPr>
                  </w:pPr>
                  <w:r w:rsidRPr="00624817">
                    <w:rPr>
                      <w:sz w:val="24"/>
                      <w:szCs w:val="24"/>
                    </w:rPr>
                    <w:t>Display error page with message: “System has setting error. Please try again later”.</w:t>
                  </w:r>
                </w:p>
              </w:tc>
            </w:tr>
          </w:tbl>
          <w:p w:rsidR="00624817" w:rsidRPr="00624817" w:rsidRDefault="00624817" w:rsidP="001C35BE">
            <w:pPr>
              <w:spacing w:before="120" w:after="120" w:line="240" w:lineRule="exact"/>
              <w:rPr>
                <w:sz w:val="24"/>
                <w:szCs w:val="24"/>
              </w:rPr>
            </w:pPr>
            <w:r w:rsidRPr="00624817">
              <w:rPr>
                <w:b/>
                <w:sz w:val="24"/>
                <w:szCs w:val="24"/>
              </w:rPr>
              <w:t xml:space="preserve">Relationships: </w:t>
            </w:r>
            <w:r w:rsidRPr="00624817">
              <w:rPr>
                <w:sz w:val="24"/>
                <w:szCs w:val="24"/>
              </w:rPr>
              <w:t>none</w:t>
            </w:r>
          </w:p>
          <w:p w:rsidR="00624817" w:rsidRPr="00624817" w:rsidRDefault="00624817" w:rsidP="001C35BE">
            <w:pPr>
              <w:keepNext/>
              <w:spacing w:before="120" w:after="120" w:line="240" w:lineRule="exact"/>
              <w:ind w:left="142" w:hanging="142"/>
              <w:rPr>
                <w:sz w:val="24"/>
                <w:szCs w:val="24"/>
              </w:rPr>
            </w:pPr>
            <w:r w:rsidRPr="00624817">
              <w:rPr>
                <w:b/>
                <w:sz w:val="24"/>
                <w:szCs w:val="24"/>
              </w:rPr>
              <w:t>Business Rules:</w:t>
            </w:r>
            <w:r w:rsidRPr="00624817">
              <w:rPr>
                <w:rFonts w:asciiTheme="majorHAnsi" w:hAnsiTheme="majorHAnsi"/>
                <w:sz w:val="24"/>
                <w:szCs w:val="24"/>
              </w:rPr>
              <w:t xml:space="preserve"> none</w:t>
            </w:r>
          </w:p>
        </w:tc>
      </w:tr>
    </w:tbl>
    <w:p w:rsidR="00B6410B" w:rsidRDefault="00B6410B" w:rsidP="00E02247"/>
    <w:p w:rsidR="009F41B6" w:rsidRDefault="009F41B6" w:rsidP="00E02247"/>
    <w:p w:rsidR="00B6410B" w:rsidRPr="00E02247" w:rsidRDefault="00B6410B" w:rsidP="00E02247"/>
    <w:p w:rsidR="0091304F" w:rsidRDefault="00A36A8A" w:rsidP="00A36A8A">
      <w:pPr>
        <w:pStyle w:val="Heading2"/>
      </w:pPr>
      <w:r>
        <w:t>Software System Attribute</w:t>
      </w:r>
    </w:p>
    <w:p w:rsidR="00A36A8A" w:rsidRDefault="00A36A8A" w:rsidP="00A36A8A">
      <w:pPr>
        <w:pStyle w:val="Heading3"/>
      </w:pPr>
      <w:r>
        <w:t>Usability</w:t>
      </w:r>
    </w:p>
    <w:p w:rsidR="00A36A8A" w:rsidRDefault="00A36A8A" w:rsidP="00920B75">
      <w:pPr>
        <w:pStyle w:val="Heading4"/>
        <w:ind w:left="1800" w:hanging="720"/>
      </w:pPr>
      <w:r>
        <w:t>Graphic User Interface</w:t>
      </w:r>
    </w:p>
    <w:p w:rsidR="004D1E59" w:rsidRPr="00730148" w:rsidRDefault="004D1E59" w:rsidP="007C5282">
      <w:pPr>
        <w:ind w:left="1350"/>
        <w:jc w:val="both"/>
        <w:rPr>
          <w:sz w:val="24"/>
          <w:szCs w:val="24"/>
        </w:rPr>
      </w:pPr>
      <w:r w:rsidRPr="00730148">
        <w:rPr>
          <w:sz w:val="24"/>
          <w:szCs w:val="24"/>
        </w:rPr>
        <w:t>All the texts, labels and alerts of android app will be written by Vietnamese and web app will be written by English.</w:t>
      </w:r>
    </w:p>
    <w:p w:rsidR="00A36A8A" w:rsidRDefault="00A36A8A" w:rsidP="00920B75">
      <w:pPr>
        <w:pStyle w:val="Heading4"/>
        <w:ind w:left="1800" w:hanging="720"/>
      </w:pPr>
      <w:r>
        <w:t>Usability</w:t>
      </w:r>
    </w:p>
    <w:p w:rsidR="004D1E59" w:rsidRPr="00730148" w:rsidRDefault="00B92CEC" w:rsidP="007C5282">
      <w:pPr>
        <w:ind w:left="1350"/>
        <w:jc w:val="both"/>
        <w:rPr>
          <w:sz w:val="24"/>
          <w:szCs w:val="24"/>
        </w:rPr>
      </w:pPr>
      <w:r w:rsidRPr="00730148">
        <w:rPr>
          <w:sz w:val="24"/>
          <w:szCs w:val="24"/>
        </w:rPr>
        <w:t>The system usability is easy to use that will need less than 1 days of training for doctor, nurse and staff to use system. We support partient can use this system and does not training more.</w:t>
      </w:r>
    </w:p>
    <w:p w:rsidR="00A36A8A" w:rsidRDefault="00A36A8A" w:rsidP="00920B75">
      <w:pPr>
        <w:pStyle w:val="Heading4"/>
        <w:ind w:left="1800" w:hanging="720"/>
      </w:pPr>
      <w:r>
        <w:t>Installation</w:t>
      </w:r>
    </w:p>
    <w:p w:rsidR="00154BC3" w:rsidRPr="00730148" w:rsidRDefault="00154BC3" w:rsidP="007C5282">
      <w:pPr>
        <w:ind w:left="1350"/>
        <w:jc w:val="both"/>
        <w:rPr>
          <w:sz w:val="24"/>
          <w:szCs w:val="24"/>
        </w:rPr>
      </w:pPr>
      <w:r w:rsidRPr="00730148">
        <w:rPr>
          <w:sz w:val="24"/>
          <w:szCs w:val="24"/>
        </w:rPr>
        <w:t>User can follow installation and manual guide for installation. If there are any problems, user cans contacnts developer for help.</w:t>
      </w:r>
    </w:p>
    <w:p w:rsidR="00111CE2" w:rsidRPr="00231DA5" w:rsidRDefault="00A36A8A" w:rsidP="00231DA5">
      <w:pPr>
        <w:pStyle w:val="Heading3"/>
      </w:pPr>
      <w:r>
        <w:t>Reliability</w:t>
      </w:r>
    </w:p>
    <w:p w:rsidR="00730035" w:rsidRPr="00231DA5" w:rsidRDefault="00730035" w:rsidP="00231DA5">
      <w:pPr>
        <w:pStyle w:val="ListParagraph"/>
        <w:numPr>
          <w:ilvl w:val="0"/>
          <w:numId w:val="21"/>
        </w:numPr>
        <w:ind w:left="1350"/>
        <w:jc w:val="both"/>
        <w:rPr>
          <w:sz w:val="24"/>
          <w:szCs w:val="24"/>
        </w:rPr>
      </w:pPr>
      <w:r w:rsidRPr="00730148">
        <w:rPr>
          <w:sz w:val="24"/>
          <w:szCs w:val="24"/>
        </w:rPr>
        <w:t>Android app</w:t>
      </w:r>
      <w:r w:rsidR="008D2DD5" w:rsidRPr="00730148">
        <w:rPr>
          <w:sz w:val="24"/>
          <w:szCs w:val="24"/>
        </w:rPr>
        <w:t xml:space="preserve"> will collect data of patient and sent to server anytime have Internet.</w:t>
      </w:r>
    </w:p>
    <w:p w:rsidR="005160B5" w:rsidRDefault="005160B5" w:rsidP="005160B5">
      <w:pPr>
        <w:pStyle w:val="Heading3"/>
      </w:pPr>
      <w:r>
        <w:t>Availability</w:t>
      </w:r>
    </w:p>
    <w:p w:rsidR="005160B5" w:rsidRDefault="005160B5" w:rsidP="005160B5">
      <w:pPr>
        <w:pStyle w:val="Heading3"/>
      </w:pPr>
      <w:r>
        <w:t>Security</w:t>
      </w:r>
    </w:p>
    <w:p w:rsidR="000D1107" w:rsidRPr="00730148" w:rsidRDefault="00417FAB" w:rsidP="0058758C">
      <w:pPr>
        <w:pStyle w:val="ListParagraph"/>
        <w:numPr>
          <w:ilvl w:val="0"/>
          <w:numId w:val="21"/>
        </w:numPr>
        <w:ind w:left="1350"/>
        <w:jc w:val="both"/>
        <w:rPr>
          <w:sz w:val="24"/>
          <w:szCs w:val="24"/>
        </w:rPr>
      </w:pPr>
      <w:r>
        <w:rPr>
          <w:sz w:val="24"/>
          <w:szCs w:val="24"/>
        </w:rPr>
        <w:t>I</w:t>
      </w:r>
      <w:r w:rsidR="000D1107" w:rsidRPr="00730148">
        <w:rPr>
          <w:sz w:val="24"/>
          <w:szCs w:val="24"/>
        </w:rPr>
        <w:t>nput data are validated</w:t>
      </w:r>
      <w:r w:rsidR="00AC4206">
        <w:rPr>
          <w:sz w:val="24"/>
          <w:szCs w:val="24"/>
        </w:rPr>
        <w:t xml:space="preserve"> if necessary</w:t>
      </w:r>
      <w:r w:rsidR="000D1107" w:rsidRPr="00730148">
        <w:rPr>
          <w:sz w:val="24"/>
          <w:szCs w:val="24"/>
        </w:rPr>
        <w:t xml:space="preserve"> before saving to database.</w:t>
      </w:r>
    </w:p>
    <w:p w:rsidR="000D1107" w:rsidRPr="00730148" w:rsidRDefault="000D1107" w:rsidP="007C5282">
      <w:pPr>
        <w:pStyle w:val="ListParagraph"/>
        <w:numPr>
          <w:ilvl w:val="0"/>
          <w:numId w:val="21"/>
        </w:numPr>
        <w:ind w:left="1350"/>
        <w:jc w:val="both"/>
        <w:rPr>
          <w:sz w:val="24"/>
          <w:szCs w:val="24"/>
        </w:rPr>
      </w:pPr>
      <w:r w:rsidRPr="00730148">
        <w:rPr>
          <w:sz w:val="24"/>
          <w:szCs w:val="24"/>
        </w:rPr>
        <w:t>Users is authentication/authorization for all users when they login to the system.</w:t>
      </w:r>
    </w:p>
    <w:p w:rsidR="005160B5" w:rsidRDefault="005160B5" w:rsidP="005160B5">
      <w:pPr>
        <w:pStyle w:val="Heading3"/>
      </w:pPr>
      <w:r>
        <w:t>Maintainability</w:t>
      </w:r>
    </w:p>
    <w:p w:rsidR="00134984" w:rsidRPr="00730148" w:rsidRDefault="00886F18" w:rsidP="005D14DF">
      <w:pPr>
        <w:pStyle w:val="ListParagraph"/>
        <w:numPr>
          <w:ilvl w:val="0"/>
          <w:numId w:val="21"/>
        </w:numPr>
        <w:ind w:left="1350"/>
        <w:rPr>
          <w:sz w:val="24"/>
          <w:szCs w:val="24"/>
        </w:rPr>
      </w:pPr>
      <w:r w:rsidRPr="00730148">
        <w:rPr>
          <w:sz w:val="24"/>
          <w:szCs w:val="24"/>
        </w:rPr>
        <w:t>System is separated into modules.</w:t>
      </w:r>
    </w:p>
    <w:p w:rsidR="005160B5" w:rsidRDefault="005160B5" w:rsidP="005160B5">
      <w:pPr>
        <w:pStyle w:val="Heading3"/>
      </w:pPr>
      <w:r>
        <w:t>Portability</w:t>
      </w:r>
    </w:p>
    <w:p w:rsidR="001F5206" w:rsidRPr="00730148" w:rsidRDefault="001F5206" w:rsidP="00200C89">
      <w:pPr>
        <w:pStyle w:val="ListParagraph"/>
        <w:numPr>
          <w:ilvl w:val="0"/>
          <w:numId w:val="21"/>
        </w:numPr>
        <w:ind w:left="1350"/>
        <w:jc w:val="both"/>
        <w:rPr>
          <w:sz w:val="24"/>
          <w:szCs w:val="24"/>
        </w:rPr>
      </w:pPr>
      <w:r w:rsidRPr="00730148">
        <w:rPr>
          <w:sz w:val="24"/>
          <w:szCs w:val="24"/>
        </w:rPr>
        <w:t>Admin, staff, nurse and doctor can use application on every OS supported web browser.</w:t>
      </w:r>
    </w:p>
    <w:p w:rsidR="001F5206" w:rsidRPr="00730148" w:rsidRDefault="001F5206" w:rsidP="00200C89">
      <w:pPr>
        <w:pStyle w:val="ListParagraph"/>
        <w:numPr>
          <w:ilvl w:val="0"/>
          <w:numId w:val="21"/>
        </w:numPr>
        <w:ind w:left="1350"/>
        <w:jc w:val="both"/>
        <w:rPr>
          <w:sz w:val="24"/>
          <w:szCs w:val="24"/>
        </w:rPr>
      </w:pPr>
      <w:r w:rsidRPr="00730148">
        <w:rPr>
          <w:sz w:val="24"/>
          <w:szCs w:val="24"/>
        </w:rPr>
        <w:lastRenderedPageBreak/>
        <w:t>Patient can use mobile application on every Android smartphone that have version greater than 4.3, bluetooth 4.0</w:t>
      </w:r>
    </w:p>
    <w:p w:rsidR="005160B5" w:rsidRDefault="005160B5" w:rsidP="005160B5">
      <w:pPr>
        <w:pStyle w:val="Heading3"/>
      </w:pPr>
      <w:r>
        <w:t>Performance</w:t>
      </w:r>
    </w:p>
    <w:p w:rsidR="0061783D" w:rsidRPr="00730148" w:rsidRDefault="00121B80" w:rsidP="00907D47">
      <w:pPr>
        <w:pStyle w:val="ListParagraph"/>
        <w:numPr>
          <w:ilvl w:val="0"/>
          <w:numId w:val="21"/>
        </w:numPr>
        <w:jc w:val="both"/>
        <w:rPr>
          <w:sz w:val="24"/>
          <w:szCs w:val="24"/>
        </w:rPr>
      </w:pPr>
      <w:r w:rsidRPr="00730148">
        <w:rPr>
          <w:sz w:val="24"/>
          <w:szCs w:val="24"/>
        </w:rPr>
        <w:t xml:space="preserve">Requests from web application are </w:t>
      </w:r>
      <w:r w:rsidR="00227DCF">
        <w:rPr>
          <w:sz w:val="24"/>
          <w:szCs w:val="24"/>
        </w:rPr>
        <w:t xml:space="preserve">responded in less than </w:t>
      </w:r>
      <w:r w:rsidR="00227DCF">
        <w:rPr>
          <w:color w:val="FF0000"/>
          <w:sz w:val="24"/>
          <w:szCs w:val="24"/>
        </w:rPr>
        <w:t>10</w:t>
      </w:r>
      <w:r w:rsidR="00881A06">
        <w:rPr>
          <w:sz w:val="24"/>
          <w:szCs w:val="24"/>
        </w:rPr>
        <w:t xml:space="preserve"> secon</w:t>
      </w:r>
      <w:r w:rsidR="00227DCF">
        <w:rPr>
          <w:sz w:val="24"/>
          <w:szCs w:val="24"/>
        </w:rPr>
        <w:t>ds at 5</w:t>
      </w:r>
      <w:r w:rsidRPr="00730148">
        <w:rPr>
          <w:sz w:val="24"/>
          <w:szCs w:val="24"/>
        </w:rPr>
        <w:t xml:space="preserve"> Mbps bandwidth speed.</w:t>
      </w:r>
    </w:p>
    <w:p w:rsidR="00260823" w:rsidRPr="00730148" w:rsidRDefault="00121B80" w:rsidP="00907D47">
      <w:pPr>
        <w:pStyle w:val="ListParagraph"/>
        <w:numPr>
          <w:ilvl w:val="0"/>
          <w:numId w:val="21"/>
        </w:numPr>
        <w:jc w:val="both"/>
        <w:rPr>
          <w:sz w:val="24"/>
          <w:szCs w:val="24"/>
        </w:rPr>
      </w:pPr>
      <w:r w:rsidRPr="00730148">
        <w:rPr>
          <w:sz w:val="24"/>
          <w:szCs w:val="24"/>
        </w:rPr>
        <w:t>Mobile application tracking data of wristband every 10 second and get treatment</w:t>
      </w:r>
      <w:r w:rsidR="00493DB8" w:rsidRPr="00730148">
        <w:rPr>
          <w:sz w:val="24"/>
          <w:szCs w:val="24"/>
        </w:rPr>
        <w:t xml:space="preserve"> from server</w:t>
      </w:r>
      <w:r w:rsidR="000F3476">
        <w:rPr>
          <w:sz w:val="24"/>
          <w:szCs w:val="24"/>
        </w:rPr>
        <w:t xml:space="preserve"> less than 1 minute at 2</w:t>
      </w:r>
      <w:r w:rsidRPr="00730148">
        <w:rPr>
          <w:sz w:val="24"/>
          <w:szCs w:val="24"/>
        </w:rPr>
        <w:t>Mbps bandwidth speed.</w:t>
      </w:r>
    </w:p>
    <w:p w:rsidR="006E3901" w:rsidRPr="006671C6" w:rsidRDefault="006E3901" w:rsidP="006E3901">
      <w:pPr>
        <w:rPr>
          <w:rFonts w:asciiTheme="majorHAnsi" w:hAnsiTheme="majorHAnsi"/>
        </w:rPr>
      </w:pPr>
      <w:r w:rsidRPr="006671C6">
        <w:rPr>
          <w:rFonts w:asciiTheme="majorHAnsi" w:hAnsiTheme="majorHAnsi"/>
        </w:rPr>
        <w:br w:type="page"/>
      </w:r>
    </w:p>
    <w:p w:rsidR="000B5D0E" w:rsidRPr="00121B80" w:rsidRDefault="000B5D0E" w:rsidP="00517963">
      <w:pPr>
        <w:spacing w:before="16"/>
        <w:ind w:right="489"/>
        <w:rPr>
          <w:rFonts w:asciiTheme="majorHAnsi" w:eastAsia="Calibri" w:hAnsiTheme="majorHAnsi"/>
          <w:sz w:val="22"/>
          <w:szCs w:val="22"/>
        </w:rPr>
      </w:pPr>
    </w:p>
    <w:sectPr w:rsidR="000B5D0E" w:rsidRPr="00121B80" w:rsidSect="0056708E">
      <w:footerReference w:type="default" r:id="rId46"/>
      <w:pgSz w:w="11920" w:h="16840"/>
      <w:pgMar w:top="1555" w:right="922" w:bottom="274" w:left="1440" w:header="0" w:footer="28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0B84" w:rsidRDefault="002D0B84">
      <w:r>
        <w:separator/>
      </w:r>
    </w:p>
  </w:endnote>
  <w:endnote w:type="continuationSeparator" w:id="0">
    <w:p w:rsidR="002D0B84" w:rsidRDefault="002D0B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67019075"/>
      <w:docPartObj>
        <w:docPartGallery w:val="Page Numbers (Bottom of Page)"/>
        <w:docPartUnique/>
      </w:docPartObj>
    </w:sdtPr>
    <w:sdtEndPr>
      <w:rPr>
        <w:noProof/>
      </w:rPr>
    </w:sdtEndPr>
    <w:sdtContent>
      <w:p w:rsidR="00696AA2" w:rsidRDefault="00696AA2">
        <w:pPr>
          <w:pStyle w:val="Footer"/>
          <w:jc w:val="center"/>
        </w:pPr>
        <w:r>
          <w:fldChar w:fldCharType="begin"/>
        </w:r>
        <w:r>
          <w:instrText xml:space="preserve"> PAGE   \* MERGEFORMAT </w:instrText>
        </w:r>
        <w:r>
          <w:fldChar w:fldCharType="separate"/>
        </w:r>
        <w:r w:rsidR="00624817">
          <w:rPr>
            <w:noProof/>
          </w:rPr>
          <w:t>2</w:t>
        </w:r>
        <w:r>
          <w:rPr>
            <w:noProof/>
          </w:rPr>
          <w:fldChar w:fldCharType="end"/>
        </w:r>
      </w:p>
    </w:sdtContent>
  </w:sdt>
  <w:p w:rsidR="00696AA2" w:rsidRDefault="00696AA2">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4855372"/>
      <w:docPartObj>
        <w:docPartGallery w:val="Page Numbers (Bottom of Page)"/>
        <w:docPartUnique/>
      </w:docPartObj>
    </w:sdtPr>
    <w:sdtEndPr>
      <w:rPr>
        <w:noProof/>
      </w:rPr>
    </w:sdtEndPr>
    <w:sdtContent>
      <w:p w:rsidR="00696AA2" w:rsidRDefault="00696AA2">
        <w:pPr>
          <w:pStyle w:val="Footer"/>
          <w:jc w:val="center"/>
        </w:pPr>
        <w:r>
          <w:fldChar w:fldCharType="begin"/>
        </w:r>
        <w:r>
          <w:instrText xml:space="preserve"> PAGE   \* MERGEFORMAT </w:instrText>
        </w:r>
        <w:r>
          <w:fldChar w:fldCharType="separate"/>
        </w:r>
        <w:r w:rsidR="00624817">
          <w:rPr>
            <w:noProof/>
          </w:rPr>
          <w:t>9</w:t>
        </w:r>
        <w:r>
          <w:rPr>
            <w:noProof/>
          </w:rPr>
          <w:fldChar w:fldCharType="end"/>
        </w:r>
      </w:p>
    </w:sdtContent>
  </w:sdt>
  <w:p w:rsidR="00696AA2" w:rsidRDefault="00696AA2">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652946"/>
      <w:docPartObj>
        <w:docPartGallery w:val="Page Numbers (Bottom of Page)"/>
        <w:docPartUnique/>
      </w:docPartObj>
    </w:sdtPr>
    <w:sdtEndPr>
      <w:rPr>
        <w:noProof/>
      </w:rPr>
    </w:sdtEndPr>
    <w:sdtContent>
      <w:p w:rsidR="00696AA2" w:rsidRDefault="00696AA2">
        <w:pPr>
          <w:pStyle w:val="Footer"/>
          <w:jc w:val="center"/>
        </w:pPr>
        <w:r>
          <w:fldChar w:fldCharType="begin"/>
        </w:r>
        <w:r>
          <w:instrText xml:space="preserve"> PAGE   \* MERGEFORMAT </w:instrText>
        </w:r>
        <w:r>
          <w:fldChar w:fldCharType="separate"/>
        </w:r>
        <w:r w:rsidR="00624817">
          <w:rPr>
            <w:noProof/>
          </w:rPr>
          <w:t>33</w:t>
        </w:r>
        <w:r>
          <w:rPr>
            <w:noProof/>
          </w:rPr>
          <w:fldChar w:fldCharType="end"/>
        </w:r>
      </w:p>
    </w:sdtContent>
  </w:sdt>
  <w:p w:rsidR="00696AA2" w:rsidRDefault="00696AA2">
    <w:pPr>
      <w:spacing w:line="200" w:lineRule="exac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0B84" w:rsidRDefault="002D0B84">
      <w:r>
        <w:separator/>
      </w:r>
    </w:p>
  </w:footnote>
  <w:footnote w:type="continuationSeparator" w:id="0">
    <w:p w:rsidR="002D0B84" w:rsidRDefault="002D0B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835AC4"/>
    <w:multiLevelType w:val="hybridMultilevel"/>
    <w:tmpl w:val="C090C592"/>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910BD5"/>
    <w:multiLevelType w:val="hybridMultilevel"/>
    <w:tmpl w:val="14D0AEB0"/>
    <w:lvl w:ilvl="0" w:tplc="FF16B57A">
      <w:start w:val="7"/>
      <w:numFmt w:val="bullet"/>
      <w:lvlText w:val="-"/>
      <w:lvlJc w:val="left"/>
      <w:pPr>
        <w:ind w:left="720" w:hanging="360"/>
      </w:pPr>
      <w:rPr>
        <w:rFonts w:ascii="Cambria" w:eastAsia="Cambria" w:hAnsi="Cambria" w:cs="Cambria" w:hint="default"/>
      </w:rPr>
    </w:lvl>
    <w:lvl w:ilvl="1" w:tplc="9252C1EE">
      <w:start w:val="1"/>
      <w:numFmt w:val="bullet"/>
      <w:lvlText w:val="+"/>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265C"/>
    <w:multiLevelType w:val="multilevel"/>
    <w:tmpl w:val="937CA8BE"/>
    <w:lvl w:ilvl="0">
      <w:start w:val="1"/>
      <w:numFmt w:val="upperLetter"/>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start w:val="1"/>
      <w:numFmt w:val="decimal"/>
      <w:lvlText w:val="%2.%3.%4.%5.%6."/>
      <w:lvlJc w:val="left"/>
      <w:pPr>
        <w:ind w:left="2736" w:hanging="936"/>
      </w:pPr>
      <w:rPr>
        <w:rFonts w:hint="default"/>
      </w:rPr>
    </w:lvl>
    <w:lvl w:ilvl="6">
      <w:start w:val="1"/>
      <w:numFmt w:val="decimal"/>
      <w:lvlText w:val="%2.%3.%4.%5.%6.%7."/>
      <w:lvlJc w:val="left"/>
      <w:pPr>
        <w:ind w:left="3240" w:hanging="1080"/>
      </w:pPr>
      <w:rPr>
        <w:rFonts w:hint="default"/>
      </w:rPr>
    </w:lvl>
    <w:lvl w:ilvl="7">
      <w:start w:val="1"/>
      <w:numFmt w:val="decimal"/>
      <w:lvlText w:val="%2.%3.%4.%5.%6.%7.%8."/>
      <w:lvlJc w:val="left"/>
      <w:pPr>
        <w:ind w:left="3744" w:hanging="1224"/>
      </w:pPr>
      <w:rPr>
        <w:rFonts w:hint="default"/>
      </w:rPr>
    </w:lvl>
    <w:lvl w:ilvl="8">
      <w:start w:val="1"/>
      <w:numFmt w:val="decimal"/>
      <w:lvlText w:val="%2.%3.%4.%5.%6.%7.%8.%9."/>
      <w:lvlJc w:val="left"/>
      <w:pPr>
        <w:ind w:left="4320" w:hanging="1440"/>
      </w:pPr>
      <w:rPr>
        <w:rFonts w:hint="default"/>
      </w:rPr>
    </w:lvl>
  </w:abstractNum>
  <w:abstractNum w:abstractNumId="4">
    <w:nsid w:val="04B665F6"/>
    <w:multiLevelType w:val="hybridMultilevel"/>
    <w:tmpl w:val="B05A1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79D498A"/>
    <w:multiLevelType w:val="multilevel"/>
    <w:tmpl w:val="CF521054"/>
    <w:lvl w:ilvl="0">
      <w:start w:val="1"/>
      <w:numFmt w:val="upperLetter"/>
      <w:pStyle w:val="Heading1"/>
      <w:lvlText w:val="%1."/>
      <w:lvlJc w:val="left"/>
      <w:pPr>
        <w:ind w:left="432" w:hanging="432"/>
      </w:pPr>
      <w:rPr>
        <w:rFonts w:hint="default"/>
      </w:rPr>
    </w:lvl>
    <w:lvl w:ilvl="1">
      <w:start w:val="1"/>
      <w:numFmt w:val="decimal"/>
      <w:pStyle w:val="Heading2"/>
      <w:lvlText w:val="%2."/>
      <w:lvlJc w:val="left"/>
      <w:pPr>
        <w:ind w:left="576" w:hanging="576"/>
      </w:pPr>
      <w:rPr>
        <w:rFonts w:hint="default"/>
      </w:rPr>
    </w:lvl>
    <w:lvl w:ilvl="2">
      <w:start w:val="1"/>
      <w:numFmt w:val="decimal"/>
      <w:pStyle w:val="Heading3"/>
      <w:lvlText w:val="%2.%3."/>
      <w:lvlJc w:val="left"/>
      <w:pPr>
        <w:ind w:left="720" w:hanging="720"/>
      </w:pPr>
      <w:rPr>
        <w:rFonts w:hint="default"/>
      </w:rPr>
    </w:lvl>
    <w:lvl w:ilvl="3">
      <w:start w:val="1"/>
      <w:numFmt w:val="decimal"/>
      <w:pStyle w:val="Heading4"/>
      <w:lvlText w:val="%2.%3.%4."/>
      <w:lvlJc w:val="left"/>
      <w:pPr>
        <w:ind w:left="2754" w:hanging="864"/>
      </w:pPr>
      <w:rPr>
        <w:rFonts w:hint="default"/>
      </w:rPr>
    </w:lvl>
    <w:lvl w:ilvl="4">
      <w:start w:val="1"/>
      <w:numFmt w:val="decimal"/>
      <w:pStyle w:val="Heading5"/>
      <w:lvlText w:val="%2.%3.%4.%5"/>
      <w:lvlJc w:val="left"/>
      <w:pPr>
        <w:ind w:left="1008" w:hanging="1008"/>
      </w:pPr>
      <w:rPr>
        <w:rFonts w:hint="default"/>
      </w:rPr>
    </w:lvl>
    <w:lvl w:ilvl="5">
      <w:start w:val="1"/>
      <w:numFmt w:val="decimal"/>
      <w:pStyle w:val="Heading6"/>
      <w:lvlText w:val="%2.%3.%4.%5.%6"/>
      <w:lvlJc w:val="left"/>
      <w:pPr>
        <w:ind w:left="1152" w:hanging="1152"/>
      </w:pPr>
      <w:rPr>
        <w:rFonts w:hint="default"/>
        <w:sz w:val="28"/>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nsid w:val="09CD208C"/>
    <w:multiLevelType w:val="hybridMultilevel"/>
    <w:tmpl w:val="C0946B58"/>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A614CCC"/>
    <w:multiLevelType w:val="hybridMultilevel"/>
    <w:tmpl w:val="CE180AB8"/>
    <w:lvl w:ilvl="0" w:tplc="FD0E882E">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AA87BD0"/>
    <w:multiLevelType w:val="hybridMultilevel"/>
    <w:tmpl w:val="120463FA"/>
    <w:lvl w:ilvl="0" w:tplc="A0A209E0">
      <w:start w:val="1"/>
      <w:numFmt w:val="bullet"/>
      <w:lvlText w:val="-"/>
      <w:lvlJc w:val="left"/>
      <w:pPr>
        <w:ind w:left="1429"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9">
    <w:nsid w:val="0B8655EF"/>
    <w:multiLevelType w:val="hybridMultilevel"/>
    <w:tmpl w:val="E352697C"/>
    <w:lvl w:ilvl="0" w:tplc="0409000F">
      <w:start w:val="1"/>
      <w:numFmt w:val="decimal"/>
      <w:lvlText w:val="%1."/>
      <w:lvlJc w:val="left"/>
      <w:pPr>
        <w:ind w:left="5400" w:hanging="360"/>
      </w:p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10">
    <w:nsid w:val="0F0C015F"/>
    <w:multiLevelType w:val="hybridMultilevel"/>
    <w:tmpl w:val="D08061FC"/>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223B3B"/>
    <w:multiLevelType w:val="hybridMultilevel"/>
    <w:tmpl w:val="5C405F7A"/>
    <w:lvl w:ilvl="0" w:tplc="FF16B57A">
      <w:start w:val="7"/>
      <w:numFmt w:val="bullet"/>
      <w:lvlText w:val="-"/>
      <w:lvlJc w:val="left"/>
      <w:pPr>
        <w:ind w:left="3150" w:hanging="360"/>
      </w:pPr>
      <w:rPr>
        <w:rFonts w:ascii="Cambria" w:eastAsia="Cambria" w:hAnsi="Cambria" w:cs="Cambria"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2">
    <w:nsid w:val="0FD349F1"/>
    <w:multiLevelType w:val="hybridMultilevel"/>
    <w:tmpl w:val="CC602520"/>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69452CA"/>
    <w:multiLevelType w:val="hybridMultilevel"/>
    <w:tmpl w:val="523062B2"/>
    <w:lvl w:ilvl="0" w:tplc="D5720526">
      <w:start w:val="1"/>
      <w:numFmt w:val="upp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B082CBB"/>
    <w:multiLevelType w:val="hybridMultilevel"/>
    <w:tmpl w:val="1FA08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0411834"/>
    <w:multiLevelType w:val="multilevel"/>
    <w:tmpl w:val="3486461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2A2B6F1A"/>
    <w:multiLevelType w:val="hybridMultilevel"/>
    <w:tmpl w:val="15A0F0C0"/>
    <w:lvl w:ilvl="0" w:tplc="FF16B57A">
      <w:start w:val="7"/>
      <w:numFmt w:val="bullet"/>
      <w:lvlText w:val="-"/>
      <w:lvlJc w:val="left"/>
      <w:pPr>
        <w:ind w:left="3515" w:hanging="360"/>
      </w:pPr>
      <w:rPr>
        <w:rFonts w:ascii="Cambria" w:eastAsia="Cambria" w:hAnsi="Cambria" w:cs="Cambria"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7">
    <w:nsid w:val="2C881942"/>
    <w:multiLevelType w:val="hybridMultilevel"/>
    <w:tmpl w:val="0A56C3E6"/>
    <w:lvl w:ilvl="0" w:tplc="FF16B57A">
      <w:start w:val="7"/>
      <w:numFmt w:val="bullet"/>
      <w:lvlText w:val="-"/>
      <w:lvlJc w:val="left"/>
      <w:pPr>
        <w:ind w:left="1625" w:hanging="360"/>
      </w:pPr>
      <w:rPr>
        <w:rFonts w:ascii="Cambria" w:eastAsia="Cambria" w:hAnsi="Cambria" w:cs="Cambria" w:hint="default"/>
      </w:rPr>
    </w:lvl>
    <w:lvl w:ilvl="1" w:tplc="54B89FDA">
      <w:start w:val="1"/>
      <w:numFmt w:val="bullet"/>
      <w:lvlText w:val="+"/>
      <w:lvlJc w:val="left"/>
      <w:pPr>
        <w:ind w:left="2345" w:hanging="360"/>
      </w:pPr>
      <w:rPr>
        <w:rFonts w:ascii="Courier New" w:hAnsi="Courier New" w:hint="default"/>
      </w:rPr>
    </w:lvl>
    <w:lvl w:ilvl="2" w:tplc="04090005">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18">
    <w:nsid w:val="2F10430D"/>
    <w:multiLevelType w:val="hybridMultilevel"/>
    <w:tmpl w:val="20B62FA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0002471"/>
    <w:multiLevelType w:val="hybridMultilevel"/>
    <w:tmpl w:val="707CC55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21">
    <w:nsid w:val="34347ADB"/>
    <w:multiLevelType w:val="hybridMultilevel"/>
    <w:tmpl w:val="0CF2D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F235D33"/>
    <w:multiLevelType w:val="hybridMultilevel"/>
    <w:tmpl w:val="6FCEAE7A"/>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24">
    <w:nsid w:val="3FE909F0"/>
    <w:multiLevelType w:val="hybridMultilevel"/>
    <w:tmpl w:val="765E8BD6"/>
    <w:lvl w:ilvl="0" w:tplc="7C040CE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177A0B"/>
    <w:multiLevelType w:val="hybridMultilevel"/>
    <w:tmpl w:val="A808D03C"/>
    <w:lvl w:ilvl="0" w:tplc="FF16B57A">
      <w:start w:val="7"/>
      <w:numFmt w:val="bullet"/>
      <w:lvlText w:val="-"/>
      <w:lvlJc w:val="left"/>
      <w:pPr>
        <w:ind w:left="720" w:hanging="360"/>
      </w:pPr>
      <w:rPr>
        <w:rFonts w:ascii="Cambria" w:eastAsia="Cambria"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4C0F23"/>
    <w:multiLevelType w:val="hybridMultilevel"/>
    <w:tmpl w:val="D2AEE2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8A4CC2"/>
    <w:multiLevelType w:val="hybridMultilevel"/>
    <w:tmpl w:val="26889826"/>
    <w:lvl w:ilvl="0" w:tplc="9A80C8B6">
      <w:start w:val="1"/>
      <w:numFmt w:val="bullet"/>
      <w:lvlText w:val="-"/>
      <w:lvlJc w:val="left"/>
      <w:pPr>
        <w:ind w:left="720" w:hanging="360"/>
      </w:pPr>
      <w:rPr>
        <w:rFonts w:ascii="Cambria" w:eastAsia="Cambria" w:hAnsi="Cambria" w:cs="Cambria" w:hint="default"/>
        <w:b w:val="0"/>
        <w:i w:val="0"/>
        <w:strike w:val="0"/>
        <w:dstrike w:val="0"/>
        <w:color w:val="000000"/>
        <w:sz w:val="24"/>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5F20FBB"/>
    <w:multiLevelType w:val="hybridMultilevel"/>
    <w:tmpl w:val="015C5CFA"/>
    <w:lvl w:ilvl="0" w:tplc="04FC7104">
      <w:numFmt w:val="bullet"/>
      <w:lvlText w:val="-"/>
      <w:lvlJc w:val="left"/>
      <w:pPr>
        <w:ind w:left="1625" w:hanging="360"/>
      </w:pPr>
      <w:rPr>
        <w:rFonts w:ascii="Times New Roman" w:eastAsia="Cambria" w:hAnsi="Times New Roman" w:cs="Times New Roman" w:hint="default"/>
      </w:rPr>
    </w:lvl>
    <w:lvl w:ilvl="1" w:tplc="042A0003">
      <w:start w:val="1"/>
      <w:numFmt w:val="bullet"/>
      <w:lvlText w:val="o"/>
      <w:lvlJc w:val="left"/>
      <w:pPr>
        <w:ind w:left="2345" w:hanging="360"/>
      </w:pPr>
      <w:rPr>
        <w:rFonts w:ascii="Courier New" w:hAnsi="Courier New" w:cs="Courier New" w:hint="default"/>
      </w:rPr>
    </w:lvl>
    <w:lvl w:ilvl="2" w:tplc="042A0005" w:tentative="1">
      <w:start w:val="1"/>
      <w:numFmt w:val="bullet"/>
      <w:lvlText w:val=""/>
      <w:lvlJc w:val="left"/>
      <w:pPr>
        <w:ind w:left="3065" w:hanging="360"/>
      </w:pPr>
      <w:rPr>
        <w:rFonts w:ascii="Wingdings" w:hAnsi="Wingdings" w:hint="default"/>
      </w:rPr>
    </w:lvl>
    <w:lvl w:ilvl="3" w:tplc="042A0001" w:tentative="1">
      <w:start w:val="1"/>
      <w:numFmt w:val="bullet"/>
      <w:lvlText w:val=""/>
      <w:lvlJc w:val="left"/>
      <w:pPr>
        <w:ind w:left="3785" w:hanging="360"/>
      </w:pPr>
      <w:rPr>
        <w:rFonts w:ascii="Symbol" w:hAnsi="Symbol" w:hint="default"/>
      </w:rPr>
    </w:lvl>
    <w:lvl w:ilvl="4" w:tplc="042A0003" w:tentative="1">
      <w:start w:val="1"/>
      <w:numFmt w:val="bullet"/>
      <w:lvlText w:val="o"/>
      <w:lvlJc w:val="left"/>
      <w:pPr>
        <w:ind w:left="4505" w:hanging="360"/>
      </w:pPr>
      <w:rPr>
        <w:rFonts w:ascii="Courier New" w:hAnsi="Courier New" w:cs="Courier New" w:hint="default"/>
      </w:rPr>
    </w:lvl>
    <w:lvl w:ilvl="5" w:tplc="042A0005" w:tentative="1">
      <w:start w:val="1"/>
      <w:numFmt w:val="bullet"/>
      <w:lvlText w:val=""/>
      <w:lvlJc w:val="left"/>
      <w:pPr>
        <w:ind w:left="5225" w:hanging="360"/>
      </w:pPr>
      <w:rPr>
        <w:rFonts w:ascii="Wingdings" w:hAnsi="Wingdings" w:hint="default"/>
      </w:rPr>
    </w:lvl>
    <w:lvl w:ilvl="6" w:tplc="042A0001" w:tentative="1">
      <w:start w:val="1"/>
      <w:numFmt w:val="bullet"/>
      <w:lvlText w:val=""/>
      <w:lvlJc w:val="left"/>
      <w:pPr>
        <w:ind w:left="5945" w:hanging="360"/>
      </w:pPr>
      <w:rPr>
        <w:rFonts w:ascii="Symbol" w:hAnsi="Symbol" w:hint="default"/>
      </w:rPr>
    </w:lvl>
    <w:lvl w:ilvl="7" w:tplc="042A0003" w:tentative="1">
      <w:start w:val="1"/>
      <w:numFmt w:val="bullet"/>
      <w:lvlText w:val="o"/>
      <w:lvlJc w:val="left"/>
      <w:pPr>
        <w:ind w:left="6665" w:hanging="360"/>
      </w:pPr>
      <w:rPr>
        <w:rFonts w:ascii="Courier New" w:hAnsi="Courier New" w:cs="Courier New" w:hint="default"/>
      </w:rPr>
    </w:lvl>
    <w:lvl w:ilvl="8" w:tplc="042A0005" w:tentative="1">
      <w:start w:val="1"/>
      <w:numFmt w:val="bullet"/>
      <w:lvlText w:val=""/>
      <w:lvlJc w:val="left"/>
      <w:pPr>
        <w:ind w:left="7385" w:hanging="360"/>
      </w:pPr>
      <w:rPr>
        <w:rFonts w:ascii="Wingdings" w:hAnsi="Wingdings" w:hint="default"/>
      </w:rPr>
    </w:lvl>
  </w:abstractNum>
  <w:abstractNum w:abstractNumId="29">
    <w:nsid w:val="48ED5F61"/>
    <w:multiLevelType w:val="hybridMultilevel"/>
    <w:tmpl w:val="B26C89AA"/>
    <w:lvl w:ilvl="0" w:tplc="E2F686D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AEF0A51"/>
    <w:multiLevelType w:val="hybridMultilevel"/>
    <w:tmpl w:val="E6C47296"/>
    <w:lvl w:ilvl="0" w:tplc="6234C896">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CD55A61"/>
    <w:multiLevelType w:val="hybridMultilevel"/>
    <w:tmpl w:val="F9304C6E"/>
    <w:lvl w:ilvl="0" w:tplc="9A80C8B6">
      <w:start w:val="1"/>
      <w:numFmt w:val="bullet"/>
      <w:lvlText w:val="-"/>
      <w:lvlJc w:val="left"/>
      <w:pPr>
        <w:ind w:left="731"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51" w:hanging="360"/>
      </w:pPr>
      <w:rPr>
        <w:rFonts w:ascii="Courier New" w:hAnsi="Courier New" w:cs="Courier New" w:hint="default"/>
      </w:rPr>
    </w:lvl>
    <w:lvl w:ilvl="2" w:tplc="04090005" w:tentative="1">
      <w:start w:val="1"/>
      <w:numFmt w:val="bullet"/>
      <w:lvlText w:val=""/>
      <w:lvlJc w:val="left"/>
      <w:pPr>
        <w:ind w:left="2171" w:hanging="360"/>
      </w:pPr>
      <w:rPr>
        <w:rFonts w:ascii="Wingdings" w:hAnsi="Wingdings" w:hint="default"/>
      </w:rPr>
    </w:lvl>
    <w:lvl w:ilvl="3" w:tplc="04090001" w:tentative="1">
      <w:start w:val="1"/>
      <w:numFmt w:val="bullet"/>
      <w:lvlText w:val=""/>
      <w:lvlJc w:val="left"/>
      <w:pPr>
        <w:ind w:left="2891" w:hanging="360"/>
      </w:pPr>
      <w:rPr>
        <w:rFonts w:ascii="Symbol" w:hAnsi="Symbol" w:hint="default"/>
      </w:rPr>
    </w:lvl>
    <w:lvl w:ilvl="4" w:tplc="04090003" w:tentative="1">
      <w:start w:val="1"/>
      <w:numFmt w:val="bullet"/>
      <w:lvlText w:val="o"/>
      <w:lvlJc w:val="left"/>
      <w:pPr>
        <w:ind w:left="3611" w:hanging="360"/>
      </w:pPr>
      <w:rPr>
        <w:rFonts w:ascii="Courier New" w:hAnsi="Courier New" w:cs="Courier New" w:hint="default"/>
      </w:rPr>
    </w:lvl>
    <w:lvl w:ilvl="5" w:tplc="04090005" w:tentative="1">
      <w:start w:val="1"/>
      <w:numFmt w:val="bullet"/>
      <w:lvlText w:val=""/>
      <w:lvlJc w:val="left"/>
      <w:pPr>
        <w:ind w:left="4331" w:hanging="360"/>
      </w:pPr>
      <w:rPr>
        <w:rFonts w:ascii="Wingdings" w:hAnsi="Wingdings" w:hint="default"/>
      </w:rPr>
    </w:lvl>
    <w:lvl w:ilvl="6" w:tplc="04090001" w:tentative="1">
      <w:start w:val="1"/>
      <w:numFmt w:val="bullet"/>
      <w:lvlText w:val=""/>
      <w:lvlJc w:val="left"/>
      <w:pPr>
        <w:ind w:left="5051" w:hanging="360"/>
      </w:pPr>
      <w:rPr>
        <w:rFonts w:ascii="Symbol" w:hAnsi="Symbol" w:hint="default"/>
      </w:rPr>
    </w:lvl>
    <w:lvl w:ilvl="7" w:tplc="04090003" w:tentative="1">
      <w:start w:val="1"/>
      <w:numFmt w:val="bullet"/>
      <w:lvlText w:val="o"/>
      <w:lvlJc w:val="left"/>
      <w:pPr>
        <w:ind w:left="5771" w:hanging="360"/>
      </w:pPr>
      <w:rPr>
        <w:rFonts w:ascii="Courier New" w:hAnsi="Courier New" w:cs="Courier New" w:hint="default"/>
      </w:rPr>
    </w:lvl>
    <w:lvl w:ilvl="8" w:tplc="04090005" w:tentative="1">
      <w:start w:val="1"/>
      <w:numFmt w:val="bullet"/>
      <w:lvlText w:val=""/>
      <w:lvlJc w:val="left"/>
      <w:pPr>
        <w:ind w:left="6491" w:hanging="360"/>
      </w:pPr>
      <w:rPr>
        <w:rFonts w:ascii="Wingdings" w:hAnsi="Wingdings" w:hint="default"/>
      </w:rPr>
    </w:lvl>
  </w:abstractNum>
  <w:abstractNum w:abstractNumId="32">
    <w:nsid w:val="4D894329"/>
    <w:multiLevelType w:val="hybridMultilevel"/>
    <w:tmpl w:val="8392EC66"/>
    <w:lvl w:ilvl="0" w:tplc="FF16B57A">
      <w:start w:val="7"/>
      <w:numFmt w:val="bullet"/>
      <w:lvlText w:val="-"/>
      <w:lvlJc w:val="left"/>
      <w:pPr>
        <w:ind w:left="2668" w:hanging="360"/>
      </w:pPr>
      <w:rPr>
        <w:rFonts w:ascii="Cambria" w:eastAsia="Cambria" w:hAnsi="Cambria" w:cs="Cambria" w:hint="default"/>
      </w:rPr>
    </w:lvl>
    <w:lvl w:ilvl="1" w:tplc="04090003" w:tentative="1">
      <w:start w:val="1"/>
      <w:numFmt w:val="bullet"/>
      <w:lvlText w:val="o"/>
      <w:lvlJc w:val="left"/>
      <w:pPr>
        <w:ind w:left="3388" w:hanging="360"/>
      </w:pPr>
      <w:rPr>
        <w:rFonts w:ascii="Courier New" w:hAnsi="Courier New" w:cs="Courier New" w:hint="default"/>
      </w:rPr>
    </w:lvl>
    <w:lvl w:ilvl="2" w:tplc="04090005" w:tentative="1">
      <w:start w:val="1"/>
      <w:numFmt w:val="bullet"/>
      <w:lvlText w:val=""/>
      <w:lvlJc w:val="left"/>
      <w:pPr>
        <w:ind w:left="4108" w:hanging="360"/>
      </w:pPr>
      <w:rPr>
        <w:rFonts w:ascii="Wingdings" w:hAnsi="Wingdings" w:hint="default"/>
      </w:rPr>
    </w:lvl>
    <w:lvl w:ilvl="3" w:tplc="04090001" w:tentative="1">
      <w:start w:val="1"/>
      <w:numFmt w:val="bullet"/>
      <w:lvlText w:val=""/>
      <w:lvlJc w:val="left"/>
      <w:pPr>
        <w:ind w:left="4828" w:hanging="360"/>
      </w:pPr>
      <w:rPr>
        <w:rFonts w:ascii="Symbol" w:hAnsi="Symbol" w:hint="default"/>
      </w:rPr>
    </w:lvl>
    <w:lvl w:ilvl="4" w:tplc="04090003" w:tentative="1">
      <w:start w:val="1"/>
      <w:numFmt w:val="bullet"/>
      <w:lvlText w:val="o"/>
      <w:lvlJc w:val="left"/>
      <w:pPr>
        <w:ind w:left="5548" w:hanging="360"/>
      </w:pPr>
      <w:rPr>
        <w:rFonts w:ascii="Courier New" w:hAnsi="Courier New" w:cs="Courier New" w:hint="default"/>
      </w:rPr>
    </w:lvl>
    <w:lvl w:ilvl="5" w:tplc="04090005" w:tentative="1">
      <w:start w:val="1"/>
      <w:numFmt w:val="bullet"/>
      <w:lvlText w:val=""/>
      <w:lvlJc w:val="left"/>
      <w:pPr>
        <w:ind w:left="6268" w:hanging="360"/>
      </w:pPr>
      <w:rPr>
        <w:rFonts w:ascii="Wingdings" w:hAnsi="Wingdings" w:hint="default"/>
      </w:rPr>
    </w:lvl>
    <w:lvl w:ilvl="6" w:tplc="04090001" w:tentative="1">
      <w:start w:val="1"/>
      <w:numFmt w:val="bullet"/>
      <w:lvlText w:val=""/>
      <w:lvlJc w:val="left"/>
      <w:pPr>
        <w:ind w:left="6988" w:hanging="360"/>
      </w:pPr>
      <w:rPr>
        <w:rFonts w:ascii="Symbol" w:hAnsi="Symbol" w:hint="default"/>
      </w:rPr>
    </w:lvl>
    <w:lvl w:ilvl="7" w:tplc="04090003" w:tentative="1">
      <w:start w:val="1"/>
      <w:numFmt w:val="bullet"/>
      <w:lvlText w:val="o"/>
      <w:lvlJc w:val="left"/>
      <w:pPr>
        <w:ind w:left="7708" w:hanging="360"/>
      </w:pPr>
      <w:rPr>
        <w:rFonts w:ascii="Courier New" w:hAnsi="Courier New" w:cs="Courier New" w:hint="default"/>
      </w:rPr>
    </w:lvl>
    <w:lvl w:ilvl="8" w:tplc="04090005" w:tentative="1">
      <w:start w:val="1"/>
      <w:numFmt w:val="bullet"/>
      <w:lvlText w:val=""/>
      <w:lvlJc w:val="left"/>
      <w:pPr>
        <w:ind w:left="8428" w:hanging="360"/>
      </w:pPr>
      <w:rPr>
        <w:rFonts w:ascii="Wingdings" w:hAnsi="Wingdings" w:hint="default"/>
      </w:rPr>
    </w:lvl>
  </w:abstractNum>
  <w:abstractNum w:abstractNumId="33">
    <w:nsid w:val="50730463"/>
    <w:multiLevelType w:val="hybridMultilevel"/>
    <w:tmpl w:val="861683C4"/>
    <w:lvl w:ilvl="0" w:tplc="9A80C8B6">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46B4497"/>
    <w:multiLevelType w:val="hybridMultilevel"/>
    <w:tmpl w:val="027CC58A"/>
    <w:lvl w:ilvl="0" w:tplc="9A80C8B6">
      <w:start w:val="1"/>
      <w:numFmt w:val="bullet"/>
      <w:lvlText w:val="-"/>
      <w:lvlJc w:val="left"/>
      <w:pPr>
        <w:ind w:left="36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35">
    <w:nsid w:val="5D38758F"/>
    <w:multiLevelType w:val="hybridMultilevel"/>
    <w:tmpl w:val="9DD2084C"/>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407393D"/>
    <w:multiLevelType w:val="hybridMultilevel"/>
    <w:tmpl w:val="0EAC5B1A"/>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7">
    <w:nsid w:val="681250C6"/>
    <w:multiLevelType w:val="hybridMultilevel"/>
    <w:tmpl w:val="1FF2D94A"/>
    <w:lvl w:ilvl="0" w:tplc="8C16BC2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8A25D23"/>
    <w:multiLevelType w:val="hybridMultilevel"/>
    <w:tmpl w:val="83DAD2EA"/>
    <w:lvl w:ilvl="0" w:tplc="8C16BC2C">
      <w:start w:val="3"/>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39">
    <w:nsid w:val="6A0F074C"/>
    <w:multiLevelType w:val="hybridMultilevel"/>
    <w:tmpl w:val="7C3EEA26"/>
    <w:lvl w:ilvl="0" w:tplc="8C16BC2C">
      <w:start w:val="3"/>
      <w:numFmt w:val="bullet"/>
      <w:lvlText w:val="-"/>
      <w:lvlJc w:val="left"/>
      <w:pPr>
        <w:ind w:left="1584" w:hanging="360"/>
      </w:pPr>
      <w:rPr>
        <w:rFonts w:ascii="Calibri" w:eastAsiaTheme="minorHAnsi" w:hAnsi="Calibri" w:cs="Calibri" w:hint="default"/>
      </w:rPr>
    </w:lvl>
    <w:lvl w:ilvl="1" w:tplc="04090003">
      <w:start w:val="1"/>
      <w:numFmt w:val="bullet"/>
      <w:lvlText w:val="o"/>
      <w:lvlJc w:val="left"/>
      <w:pPr>
        <w:ind w:left="2304" w:hanging="360"/>
      </w:pPr>
      <w:rPr>
        <w:rFonts w:ascii="Courier New" w:hAnsi="Courier New" w:cs="Courier New" w:hint="default"/>
      </w:rPr>
    </w:lvl>
    <w:lvl w:ilvl="2" w:tplc="04090005">
      <w:start w:val="1"/>
      <w:numFmt w:val="bullet"/>
      <w:lvlText w:val=""/>
      <w:lvlJc w:val="left"/>
      <w:pPr>
        <w:ind w:left="3024" w:hanging="360"/>
      </w:pPr>
      <w:rPr>
        <w:rFonts w:ascii="Wingdings" w:hAnsi="Wingdings" w:hint="default"/>
      </w:rPr>
    </w:lvl>
    <w:lvl w:ilvl="3" w:tplc="04090001">
      <w:start w:val="1"/>
      <w:numFmt w:val="bullet"/>
      <w:lvlText w:val=""/>
      <w:lvlJc w:val="left"/>
      <w:pPr>
        <w:ind w:left="3744" w:hanging="360"/>
      </w:pPr>
      <w:rPr>
        <w:rFonts w:ascii="Symbol" w:hAnsi="Symbol" w:hint="default"/>
      </w:rPr>
    </w:lvl>
    <w:lvl w:ilvl="4" w:tplc="04090003">
      <w:start w:val="1"/>
      <w:numFmt w:val="bullet"/>
      <w:lvlText w:val="o"/>
      <w:lvlJc w:val="left"/>
      <w:pPr>
        <w:ind w:left="4464" w:hanging="360"/>
      </w:pPr>
      <w:rPr>
        <w:rFonts w:ascii="Courier New" w:hAnsi="Courier New" w:cs="Courier New" w:hint="default"/>
      </w:rPr>
    </w:lvl>
    <w:lvl w:ilvl="5" w:tplc="04090005">
      <w:start w:val="1"/>
      <w:numFmt w:val="bullet"/>
      <w:lvlText w:val=""/>
      <w:lvlJc w:val="left"/>
      <w:pPr>
        <w:ind w:left="5184" w:hanging="360"/>
      </w:pPr>
      <w:rPr>
        <w:rFonts w:ascii="Wingdings" w:hAnsi="Wingdings" w:hint="default"/>
      </w:rPr>
    </w:lvl>
    <w:lvl w:ilvl="6" w:tplc="04090001">
      <w:start w:val="1"/>
      <w:numFmt w:val="bullet"/>
      <w:lvlText w:val=""/>
      <w:lvlJc w:val="left"/>
      <w:pPr>
        <w:ind w:left="5904" w:hanging="360"/>
      </w:pPr>
      <w:rPr>
        <w:rFonts w:ascii="Symbol" w:hAnsi="Symbol" w:hint="default"/>
      </w:rPr>
    </w:lvl>
    <w:lvl w:ilvl="7" w:tplc="04090003">
      <w:start w:val="1"/>
      <w:numFmt w:val="bullet"/>
      <w:lvlText w:val="o"/>
      <w:lvlJc w:val="left"/>
      <w:pPr>
        <w:ind w:left="6624" w:hanging="360"/>
      </w:pPr>
      <w:rPr>
        <w:rFonts w:ascii="Courier New" w:hAnsi="Courier New" w:cs="Courier New" w:hint="default"/>
      </w:rPr>
    </w:lvl>
    <w:lvl w:ilvl="8" w:tplc="04090005">
      <w:start w:val="1"/>
      <w:numFmt w:val="bullet"/>
      <w:lvlText w:val=""/>
      <w:lvlJc w:val="left"/>
      <w:pPr>
        <w:ind w:left="7344" w:hanging="360"/>
      </w:pPr>
      <w:rPr>
        <w:rFonts w:ascii="Wingdings" w:hAnsi="Wingdings" w:hint="default"/>
      </w:rPr>
    </w:lvl>
  </w:abstractNum>
  <w:abstractNum w:abstractNumId="40">
    <w:nsid w:val="6F1F5637"/>
    <w:multiLevelType w:val="hybridMultilevel"/>
    <w:tmpl w:val="AF8E82C2"/>
    <w:lvl w:ilvl="0" w:tplc="7C040C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F2B08B6"/>
    <w:multiLevelType w:val="hybridMultilevel"/>
    <w:tmpl w:val="8078EDE2"/>
    <w:lvl w:ilvl="0" w:tplc="F45AC044">
      <w:numFmt w:val="bullet"/>
      <w:lvlText w:val="-"/>
      <w:lvlJc w:val="left"/>
      <w:pPr>
        <w:ind w:left="1800" w:hanging="360"/>
      </w:pPr>
      <w:rPr>
        <w:rFonts w:ascii="Calibri" w:eastAsiaTheme="minorHAnsi" w:hAnsi="Calibri"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04837CA"/>
    <w:multiLevelType w:val="hybridMultilevel"/>
    <w:tmpl w:val="4298328C"/>
    <w:lvl w:ilvl="0" w:tplc="E8383DA4">
      <w:numFmt w:val="bullet"/>
      <w:lvlText w:val="-"/>
      <w:lvlJc w:val="left"/>
      <w:pPr>
        <w:ind w:left="1800" w:hanging="360"/>
      </w:pPr>
      <w:rPr>
        <w:rFonts w:ascii="Calibri" w:eastAsia="Times New Roman" w:hAnsi="Calibri" w:cs="Calibri"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3">
    <w:nsid w:val="736C486E"/>
    <w:multiLevelType w:val="multilevel"/>
    <w:tmpl w:val="3740F85E"/>
    <w:lvl w:ilvl="0">
      <w:start w:val="1"/>
      <w:numFmt w:val="upperLetter"/>
      <w:lvlText w:val="%1."/>
      <w:lvlJc w:val="left"/>
      <w:pPr>
        <w:ind w:left="360" w:hanging="360"/>
      </w:pPr>
      <w:rPr>
        <w:rFonts w:ascii="Times New Roman" w:hAnsi="Times New Roman" w:cs="Times New Roman"/>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nsid w:val="73E313CC"/>
    <w:multiLevelType w:val="hybridMultilevel"/>
    <w:tmpl w:val="7930C0BE"/>
    <w:lvl w:ilvl="0" w:tplc="FF16B57A">
      <w:start w:val="7"/>
      <w:numFmt w:val="bullet"/>
      <w:lvlText w:val="-"/>
      <w:lvlJc w:val="left"/>
      <w:pPr>
        <w:ind w:left="3245" w:hanging="360"/>
      </w:pPr>
      <w:rPr>
        <w:rFonts w:ascii="Cambria" w:eastAsia="Cambria" w:hAnsi="Cambria" w:cs="Cambria" w:hint="default"/>
      </w:rPr>
    </w:lvl>
    <w:lvl w:ilvl="1" w:tplc="04090003">
      <w:start w:val="1"/>
      <w:numFmt w:val="bullet"/>
      <w:lvlText w:val="o"/>
      <w:lvlJc w:val="left"/>
      <w:pPr>
        <w:ind w:left="3060" w:hanging="360"/>
      </w:pPr>
      <w:rPr>
        <w:rFonts w:ascii="Courier New" w:hAnsi="Courier New" w:cs="Courier New" w:hint="default"/>
      </w:rPr>
    </w:lvl>
    <w:lvl w:ilvl="2" w:tplc="04090005">
      <w:start w:val="1"/>
      <w:numFmt w:val="bullet"/>
      <w:lvlText w:val=""/>
      <w:lvlJc w:val="left"/>
      <w:pPr>
        <w:ind w:left="3780" w:hanging="360"/>
      </w:pPr>
      <w:rPr>
        <w:rFonts w:ascii="Wingdings" w:hAnsi="Wingdings" w:hint="default"/>
      </w:rPr>
    </w:lvl>
    <w:lvl w:ilvl="3" w:tplc="0409000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45">
    <w:nsid w:val="7D377CCA"/>
    <w:multiLevelType w:val="hybridMultilevel"/>
    <w:tmpl w:val="491C0D3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num w:numId="1">
    <w:abstractNumId w:val="43"/>
  </w:num>
  <w:num w:numId="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5"/>
  </w:num>
  <w:num w:numId="5">
    <w:abstractNumId w:val="30"/>
  </w:num>
  <w:num w:numId="6">
    <w:abstractNumId w:val="5"/>
  </w:num>
  <w:num w:numId="7">
    <w:abstractNumId w:val="16"/>
  </w:num>
  <w:num w:numId="8">
    <w:abstractNumId w:val="44"/>
  </w:num>
  <w:num w:numId="9">
    <w:abstractNumId w:val="11"/>
  </w:num>
  <w:num w:numId="10">
    <w:abstractNumId w:val="32"/>
  </w:num>
  <w:num w:numId="11">
    <w:abstractNumId w:val="12"/>
  </w:num>
  <w:num w:numId="12">
    <w:abstractNumId w:val="25"/>
  </w:num>
  <w:num w:numId="13">
    <w:abstractNumId w:val="2"/>
  </w:num>
  <w:num w:numId="14">
    <w:abstractNumId w:val="0"/>
  </w:num>
  <w:num w:numId="15">
    <w:abstractNumId w:val="21"/>
  </w:num>
  <w:num w:numId="16">
    <w:abstractNumId w:val="20"/>
  </w:num>
  <w:num w:numId="17">
    <w:abstractNumId w:val="13"/>
  </w:num>
  <w:num w:numId="18">
    <w:abstractNumId w:val="42"/>
  </w:num>
  <w:num w:numId="19">
    <w:abstractNumId w:val="28"/>
  </w:num>
  <w:num w:numId="20">
    <w:abstractNumId w:val="4"/>
  </w:num>
  <w:num w:numId="21">
    <w:abstractNumId w:val="38"/>
  </w:num>
  <w:num w:numId="22">
    <w:abstractNumId w:val="45"/>
  </w:num>
  <w:num w:numId="23">
    <w:abstractNumId w:val="23"/>
  </w:num>
  <w:num w:numId="24">
    <w:abstractNumId w:val="18"/>
  </w:num>
  <w:num w:numId="25">
    <w:abstractNumId w:val="19"/>
  </w:num>
  <w:num w:numId="26">
    <w:abstractNumId w:val="39"/>
  </w:num>
  <w:num w:numId="27">
    <w:abstractNumId w:val="3"/>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41"/>
  </w:num>
  <w:num w:numId="30">
    <w:abstractNumId w:val="36"/>
  </w:num>
  <w:num w:numId="31">
    <w:abstractNumId w:val="35"/>
  </w:num>
  <w:num w:numId="32">
    <w:abstractNumId w:val="8"/>
  </w:num>
  <w:num w:numId="33">
    <w:abstractNumId w:val="27"/>
  </w:num>
  <w:num w:numId="34">
    <w:abstractNumId w:val="37"/>
  </w:num>
  <w:num w:numId="35">
    <w:abstractNumId w:val="34"/>
  </w:num>
  <w:num w:numId="36">
    <w:abstractNumId w:val="33"/>
  </w:num>
  <w:num w:numId="37">
    <w:abstractNumId w:val="1"/>
  </w:num>
  <w:num w:numId="38">
    <w:abstractNumId w:val="31"/>
  </w:num>
  <w:num w:numId="39">
    <w:abstractNumId w:val="7"/>
  </w:num>
  <w:num w:numId="40">
    <w:abstractNumId w:val="40"/>
  </w:num>
  <w:num w:numId="41">
    <w:abstractNumId w:val="6"/>
  </w:num>
  <w:num w:numId="42">
    <w:abstractNumId w:val="9"/>
  </w:num>
  <w:num w:numId="43">
    <w:abstractNumId w:val="26"/>
  </w:num>
  <w:num w:numId="44">
    <w:abstractNumId w:val="5"/>
  </w:num>
  <w:num w:numId="45">
    <w:abstractNumId w:val="29"/>
  </w:num>
  <w:num w:numId="46">
    <w:abstractNumId w:val="14"/>
  </w:num>
  <w:num w:numId="47">
    <w:abstractNumId w:val="10"/>
  </w:num>
  <w:num w:numId="48">
    <w:abstractNumId w:val="2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DB"/>
    <w:rsid w:val="000021F3"/>
    <w:rsid w:val="00002C55"/>
    <w:rsid w:val="00003DD3"/>
    <w:rsid w:val="00004763"/>
    <w:rsid w:val="00004AFC"/>
    <w:rsid w:val="00005B43"/>
    <w:rsid w:val="00007873"/>
    <w:rsid w:val="00010CB3"/>
    <w:rsid w:val="00013891"/>
    <w:rsid w:val="000159EC"/>
    <w:rsid w:val="00015F9E"/>
    <w:rsid w:val="00020BAB"/>
    <w:rsid w:val="000239E1"/>
    <w:rsid w:val="00024A8F"/>
    <w:rsid w:val="00025896"/>
    <w:rsid w:val="00026A0C"/>
    <w:rsid w:val="000303BE"/>
    <w:rsid w:val="000344F7"/>
    <w:rsid w:val="000358A3"/>
    <w:rsid w:val="00035AF2"/>
    <w:rsid w:val="00036B3B"/>
    <w:rsid w:val="00037D15"/>
    <w:rsid w:val="00040EE4"/>
    <w:rsid w:val="00043BF1"/>
    <w:rsid w:val="00043CB6"/>
    <w:rsid w:val="0004403A"/>
    <w:rsid w:val="00044AC0"/>
    <w:rsid w:val="00045DA0"/>
    <w:rsid w:val="00047EEE"/>
    <w:rsid w:val="00053909"/>
    <w:rsid w:val="00053A2C"/>
    <w:rsid w:val="00060923"/>
    <w:rsid w:val="00060FBB"/>
    <w:rsid w:val="00061AC9"/>
    <w:rsid w:val="0006219D"/>
    <w:rsid w:val="000726D1"/>
    <w:rsid w:val="0007357B"/>
    <w:rsid w:val="000735EE"/>
    <w:rsid w:val="00073D73"/>
    <w:rsid w:val="0007600B"/>
    <w:rsid w:val="0007738D"/>
    <w:rsid w:val="000802D9"/>
    <w:rsid w:val="00082166"/>
    <w:rsid w:val="000830B4"/>
    <w:rsid w:val="000838D7"/>
    <w:rsid w:val="000845F7"/>
    <w:rsid w:val="0008667E"/>
    <w:rsid w:val="00087133"/>
    <w:rsid w:val="0009456D"/>
    <w:rsid w:val="000A4109"/>
    <w:rsid w:val="000A6E08"/>
    <w:rsid w:val="000B1EFC"/>
    <w:rsid w:val="000B4472"/>
    <w:rsid w:val="000B5D0E"/>
    <w:rsid w:val="000B663C"/>
    <w:rsid w:val="000C07DF"/>
    <w:rsid w:val="000C2317"/>
    <w:rsid w:val="000C2384"/>
    <w:rsid w:val="000C6E54"/>
    <w:rsid w:val="000D050D"/>
    <w:rsid w:val="000D1107"/>
    <w:rsid w:val="000D273B"/>
    <w:rsid w:val="000E0A42"/>
    <w:rsid w:val="000E2880"/>
    <w:rsid w:val="000E3691"/>
    <w:rsid w:val="000E3ACA"/>
    <w:rsid w:val="000E73C1"/>
    <w:rsid w:val="000F1732"/>
    <w:rsid w:val="000F3476"/>
    <w:rsid w:val="000F3AC3"/>
    <w:rsid w:val="000F3D31"/>
    <w:rsid w:val="000F4B1F"/>
    <w:rsid w:val="000F70CD"/>
    <w:rsid w:val="000F76C9"/>
    <w:rsid w:val="000F79E9"/>
    <w:rsid w:val="001015D6"/>
    <w:rsid w:val="00104E4A"/>
    <w:rsid w:val="00105918"/>
    <w:rsid w:val="00111CE2"/>
    <w:rsid w:val="00111D24"/>
    <w:rsid w:val="00114454"/>
    <w:rsid w:val="001159A6"/>
    <w:rsid w:val="00121B80"/>
    <w:rsid w:val="0012456D"/>
    <w:rsid w:val="00126420"/>
    <w:rsid w:val="00126DA5"/>
    <w:rsid w:val="001304D6"/>
    <w:rsid w:val="0013196C"/>
    <w:rsid w:val="00133E04"/>
    <w:rsid w:val="00134984"/>
    <w:rsid w:val="00135DD7"/>
    <w:rsid w:val="00136B35"/>
    <w:rsid w:val="0014080C"/>
    <w:rsid w:val="001458A8"/>
    <w:rsid w:val="00150703"/>
    <w:rsid w:val="00151122"/>
    <w:rsid w:val="001541BA"/>
    <w:rsid w:val="00154BC3"/>
    <w:rsid w:val="001557BA"/>
    <w:rsid w:val="001621AB"/>
    <w:rsid w:val="001643AE"/>
    <w:rsid w:val="0016588F"/>
    <w:rsid w:val="0017227C"/>
    <w:rsid w:val="001724E1"/>
    <w:rsid w:val="00174CB3"/>
    <w:rsid w:val="001754F8"/>
    <w:rsid w:val="00176080"/>
    <w:rsid w:val="00176F17"/>
    <w:rsid w:val="0018066C"/>
    <w:rsid w:val="00182C9E"/>
    <w:rsid w:val="001851F6"/>
    <w:rsid w:val="00192374"/>
    <w:rsid w:val="00194A91"/>
    <w:rsid w:val="00197F51"/>
    <w:rsid w:val="001A07CF"/>
    <w:rsid w:val="001A0B6A"/>
    <w:rsid w:val="001A0F8B"/>
    <w:rsid w:val="001A28F5"/>
    <w:rsid w:val="001A344F"/>
    <w:rsid w:val="001A4335"/>
    <w:rsid w:val="001A6680"/>
    <w:rsid w:val="001A7E3E"/>
    <w:rsid w:val="001B0666"/>
    <w:rsid w:val="001C372A"/>
    <w:rsid w:val="001C37AB"/>
    <w:rsid w:val="001C3B67"/>
    <w:rsid w:val="001C481D"/>
    <w:rsid w:val="001C50AC"/>
    <w:rsid w:val="001D1861"/>
    <w:rsid w:val="001E620F"/>
    <w:rsid w:val="001E63C0"/>
    <w:rsid w:val="001F1983"/>
    <w:rsid w:val="001F2043"/>
    <w:rsid w:val="001F4B0E"/>
    <w:rsid w:val="001F5206"/>
    <w:rsid w:val="00200C89"/>
    <w:rsid w:val="0020137C"/>
    <w:rsid w:val="002014F4"/>
    <w:rsid w:val="00203E33"/>
    <w:rsid w:val="00205F88"/>
    <w:rsid w:val="002064AD"/>
    <w:rsid w:val="00206ADC"/>
    <w:rsid w:val="00210A37"/>
    <w:rsid w:val="00210C0C"/>
    <w:rsid w:val="00211386"/>
    <w:rsid w:val="00211A21"/>
    <w:rsid w:val="00213514"/>
    <w:rsid w:val="00213F08"/>
    <w:rsid w:val="002205C4"/>
    <w:rsid w:val="002264E3"/>
    <w:rsid w:val="00226D36"/>
    <w:rsid w:val="0022726D"/>
    <w:rsid w:val="00227777"/>
    <w:rsid w:val="00227DCF"/>
    <w:rsid w:val="00231527"/>
    <w:rsid w:val="00231602"/>
    <w:rsid w:val="00231DA5"/>
    <w:rsid w:val="00251DFC"/>
    <w:rsid w:val="002577BD"/>
    <w:rsid w:val="00257B93"/>
    <w:rsid w:val="00260823"/>
    <w:rsid w:val="002640D7"/>
    <w:rsid w:val="00265F44"/>
    <w:rsid w:val="00270641"/>
    <w:rsid w:val="00271BC1"/>
    <w:rsid w:val="0027551A"/>
    <w:rsid w:val="00275590"/>
    <w:rsid w:val="0027627F"/>
    <w:rsid w:val="0028037E"/>
    <w:rsid w:val="002845AC"/>
    <w:rsid w:val="002849C8"/>
    <w:rsid w:val="00285D21"/>
    <w:rsid w:val="002A0A94"/>
    <w:rsid w:val="002A49FA"/>
    <w:rsid w:val="002B2204"/>
    <w:rsid w:val="002B4B72"/>
    <w:rsid w:val="002B5B2E"/>
    <w:rsid w:val="002B6E35"/>
    <w:rsid w:val="002B7432"/>
    <w:rsid w:val="002B77FB"/>
    <w:rsid w:val="002C33AE"/>
    <w:rsid w:val="002C5ABE"/>
    <w:rsid w:val="002D01A8"/>
    <w:rsid w:val="002D0B84"/>
    <w:rsid w:val="002D0CDC"/>
    <w:rsid w:val="002D1E48"/>
    <w:rsid w:val="002D2C11"/>
    <w:rsid w:val="002D3690"/>
    <w:rsid w:val="002D58DB"/>
    <w:rsid w:val="002D5E70"/>
    <w:rsid w:val="002D6984"/>
    <w:rsid w:val="002E2B09"/>
    <w:rsid w:val="002E5FB2"/>
    <w:rsid w:val="002E76E0"/>
    <w:rsid w:val="002F00EA"/>
    <w:rsid w:val="002F0EEA"/>
    <w:rsid w:val="002F39BF"/>
    <w:rsid w:val="002F52E6"/>
    <w:rsid w:val="002F738F"/>
    <w:rsid w:val="00301A50"/>
    <w:rsid w:val="003029F6"/>
    <w:rsid w:val="00305623"/>
    <w:rsid w:val="0030579E"/>
    <w:rsid w:val="00310F64"/>
    <w:rsid w:val="00311B82"/>
    <w:rsid w:val="0031324B"/>
    <w:rsid w:val="0031325C"/>
    <w:rsid w:val="00314631"/>
    <w:rsid w:val="00315A91"/>
    <w:rsid w:val="00317537"/>
    <w:rsid w:val="00317A65"/>
    <w:rsid w:val="0032094F"/>
    <w:rsid w:val="003238CB"/>
    <w:rsid w:val="00324011"/>
    <w:rsid w:val="00331212"/>
    <w:rsid w:val="00335637"/>
    <w:rsid w:val="003360C0"/>
    <w:rsid w:val="003408B5"/>
    <w:rsid w:val="00341602"/>
    <w:rsid w:val="003450B6"/>
    <w:rsid w:val="00350D4D"/>
    <w:rsid w:val="003513E0"/>
    <w:rsid w:val="00351519"/>
    <w:rsid w:val="00352212"/>
    <w:rsid w:val="003532FF"/>
    <w:rsid w:val="00356B95"/>
    <w:rsid w:val="003636D2"/>
    <w:rsid w:val="00366068"/>
    <w:rsid w:val="00367585"/>
    <w:rsid w:val="00370CDF"/>
    <w:rsid w:val="00372302"/>
    <w:rsid w:val="00372743"/>
    <w:rsid w:val="00373B57"/>
    <w:rsid w:val="00384BD5"/>
    <w:rsid w:val="00385325"/>
    <w:rsid w:val="0039083B"/>
    <w:rsid w:val="0039459A"/>
    <w:rsid w:val="003A07EA"/>
    <w:rsid w:val="003A3584"/>
    <w:rsid w:val="003A44AD"/>
    <w:rsid w:val="003A45ED"/>
    <w:rsid w:val="003A5A4F"/>
    <w:rsid w:val="003A7005"/>
    <w:rsid w:val="003B6EA0"/>
    <w:rsid w:val="003C0853"/>
    <w:rsid w:val="003C7CD6"/>
    <w:rsid w:val="003D07D3"/>
    <w:rsid w:val="003D0E91"/>
    <w:rsid w:val="003D47BC"/>
    <w:rsid w:val="003D584A"/>
    <w:rsid w:val="003D67D6"/>
    <w:rsid w:val="003D79B6"/>
    <w:rsid w:val="003E47B4"/>
    <w:rsid w:val="003E6F76"/>
    <w:rsid w:val="003F000D"/>
    <w:rsid w:val="003F17C9"/>
    <w:rsid w:val="003F1DE3"/>
    <w:rsid w:val="003F4321"/>
    <w:rsid w:val="00400892"/>
    <w:rsid w:val="004018B9"/>
    <w:rsid w:val="00403353"/>
    <w:rsid w:val="00404FF5"/>
    <w:rsid w:val="00405C99"/>
    <w:rsid w:val="00407138"/>
    <w:rsid w:val="004122FF"/>
    <w:rsid w:val="00414A50"/>
    <w:rsid w:val="00417D6F"/>
    <w:rsid w:val="00417FAB"/>
    <w:rsid w:val="0042144D"/>
    <w:rsid w:val="00423E58"/>
    <w:rsid w:val="004278F2"/>
    <w:rsid w:val="00427957"/>
    <w:rsid w:val="00435D72"/>
    <w:rsid w:val="00440270"/>
    <w:rsid w:val="00441FDA"/>
    <w:rsid w:val="0044419C"/>
    <w:rsid w:val="00446726"/>
    <w:rsid w:val="0044672B"/>
    <w:rsid w:val="004503DF"/>
    <w:rsid w:val="004516D5"/>
    <w:rsid w:val="0045371D"/>
    <w:rsid w:val="00453D31"/>
    <w:rsid w:val="00454542"/>
    <w:rsid w:val="0046541C"/>
    <w:rsid w:val="00465701"/>
    <w:rsid w:val="00467A8D"/>
    <w:rsid w:val="004720CA"/>
    <w:rsid w:val="004841CA"/>
    <w:rsid w:val="00486217"/>
    <w:rsid w:val="004865B4"/>
    <w:rsid w:val="00493DB8"/>
    <w:rsid w:val="00494B5D"/>
    <w:rsid w:val="00495BD8"/>
    <w:rsid w:val="00496571"/>
    <w:rsid w:val="00496F1B"/>
    <w:rsid w:val="004A1722"/>
    <w:rsid w:val="004A1BB4"/>
    <w:rsid w:val="004A3222"/>
    <w:rsid w:val="004A3DCF"/>
    <w:rsid w:val="004B2466"/>
    <w:rsid w:val="004B3C8B"/>
    <w:rsid w:val="004B4979"/>
    <w:rsid w:val="004B57C7"/>
    <w:rsid w:val="004B6472"/>
    <w:rsid w:val="004C0386"/>
    <w:rsid w:val="004C1571"/>
    <w:rsid w:val="004C3B5F"/>
    <w:rsid w:val="004C4725"/>
    <w:rsid w:val="004C70A9"/>
    <w:rsid w:val="004D175D"/>
    <w:rsid w:val="004D1E59"/>
    <w:rsid w:val="004D286F"/>
    <w:rsid w:val="004D4C49"/>
    <w:rsid w:val="004E28F3"/>
    <w:rsid w:val="004E4FA1"/>
    <w:rsid w:val="004E651B"/>
    <w:rsid w:val="004F3134"/>
    <w:rsid w:val="004F341E"/>
    <w:rsid w:val="004F41B2"/>
    <w:rsid w:val="00500B0C"/>
    <w:rsid w:val="005160B5"/>
    <w:rsid w:val="00516100"/>
    <w:rsid w:val="005167E8"/>
    <w:rsid w:val="00516879"/>
    <w:rsid w:val="00516E2B"/>
    <w:rsid w:val="0051761C"/>
    <w:rsid w:val="00517963"/>
    <w:rsid w:val="00533900"/>
    <w:rsid w:val="0054222A"/>
    <w:rsid w:val="00544996"/>
    <w:rsid w:val="00550677"/>
    <w:rsid w:val="00552CF9"/>
    <w:rsid w:val="005566F3"/>
    <w:rsid w:val="00556C1A"/>
    <w:rsid w:val="00557D95"/>
    <w:rsid w:val="00560F92"/>
    <w:rsid w:val="00564A73"/>
    <w:rsid w:val="00564C85"/>
    <w:rsid w:val="00565916"/>
    <w:rsid w:val="0056708E"/>
    <w:rsid w:val="00567552"/>
    <w:rsid w:val="00570C54"/>
    <w:rsid w:val="00571339"/>
    <w:rsid w:val="00573A05"/>
    <w:rsid w:val="005743E1"/>
    <w:rsid w:val="00574BD3"/>
    <w:rsid w:val="005771F1"/>
    <w:rsid w:val="00580967"/>
    <w:rsid w:val="00582519"/>
    <w:rsid w:val="005830D6"/>
    <w:rsid w:val="00583AB4"/>
    <w:rsid w:val="00583CA2"/>
    <w:rsid w:val="00585EC5"/>
    <w:rsid w:val="0058624C"/>
    <w:rsid w:val="0058758C"/>
    <w:rsid w:val="00587C55"/>
    <w:rsid w:val="00587EA9"/>
    <w:rsid w:val="005912EC"/>
    <w:rsid w:val="00592FCE"/>
    <w:rsid w:val="0059452C"/>
    <w:rsid w:val="00594B35"/>
    <w:rsid w:val="0059757C"/>
    <w:rsid w:val="005A526E"/>
    <w:rsid w:val="005B1081"/>
    <w:rsid w:val="005B46FD"/>
    <w:rsid w:val="005C1271"/>
    <w:rsid w:val="005C1302"/>
    <w:rsid w:val="005C1ACC"/>
    <w:rsid w:val="005C23CB"/>
    <w:rsid w:val="005C3D78"/>
    <w:rsid w:val="005C6C4E"/>
    <w:rsid w:val="005C7D5D"/>
    <w:rsid w:val="005D14DF"/>
    <w:rsid w:val="005D2821"/>
    <w:rsid w:val="005D468C"/>
    <w:rsid w:val="005D5795"/>
    <w:rsid w:val="005E187F"/>
    <w:rsid w:val="005E2030"/>
    <w:rsid w:val="005F28E4"/>
    <w:rsid w:val="005F339A"/>
    <w:rsid w:val="005F33F5"/>
    <w:rsid w:val="005F3CEA"/>
    <w:rsid w:val="005F59DA"/>
    <w:rsid w:val="0060243D"/>
    <w:rsid w:val="00602DB5"/>
    <w:rsid w:val="00605BD3"/>
    <w:rsid w:val="00606293"/>
    <w:rsid w:val="006105F5"/>
    <w:rsid w:val="00611A31"/>
    <w:rsid w:val="00614956"/>
    <w:rsid w:val="0061501C"/>
    <w:rsid w:val="0061605D"/>
    <w:rsid w:val="00616E1C"/>
    <w:rsid w:val="0061783D"/>
    <w:rsid w:val="006244B6"/>
    <w:rsid w:val="00624817"/>
    <w:rsid w:val="006257E6"/>
    <w:rsid w:val="00627815"/>
    <w:rsid w:val="006300E3"/>
    <w:rsid w:val="00630C3C"/>
    <w:rsid w:val="0063216C"/>
    <w:rsid w:val="006348F8"/>
    <w:rsid w:val="00634F9C"/>
    <w:rsid w:val="006370A0"/>
    <w:rsid w:val="00637BF0"/>
    <w:rsid w:val="00640AA6"/>
    <w:rsid w:val="00640BD1"/>
    <w:rsid w:val="0064482D"/>
    <w:rsid w:val="00645D8E"/>
    <w:rsid w:val="00652AFE"/>
    <w:rsid w:val="00653933"/>
    <w:rsid w:val="006558CE"/>
    <w:rsid w:val="006568A5"/>
    <w:rsid w:val="0066089A"/>
    <w:rsid w:val="00662D16"/>
    <w:rsid w:val="006656DD"/>
    <w:rsid w:val="00665BF8"/>
    <w:rsid w:val="006662C3"/>
    <w:rsid w:val="00666FD8"/>
    <w:rsid w:val="006671C6"/>
    <w:rsid w:val="00680383"/>
    <w:rsid w:val="0068200C"/>
    <w:rsid w:val="00682C31"/>
    <w:rsid w:val="00686536"/>
    <w:rsid w:val="0068708B"/>
    <w:rsid w:val="00690B23"/>
    <w:rsid w:val="006921A0"/>
    <w:rsid w:val="006939AD"/>
    <w:rsid w:val="00693C06"/>
    <w:rsid w:val="00693EEB"/>
    <w:rsid w:val="00696AA2"/>
    <w:rsid w:val="00697BD7"/>
    <w:rsid w:val="006A10F1"/>
    <w:rsid w:val="006A1415"/>
    <w:rsid w:val="006A3342"/>
    <w:rsid w:val="006A4471"/>
    <w:rsid w:val="006A4A02"/>
    <w:rsid w:val="006A6F37"/>
    <w:rsid w:val="006A7E98"/>
    <w:rsid w:val="006B01E9"/>
    <w:rsid w:val="006B189D"/>
    <w:rsid w:val="006C1044"/>
    <w:rsid w:val="006C3E2D"/>
    <w:rsid w:val="006C4332"/>
    <w:rsid w:val="006C4FE2"/>
    <w:rsid w:val="006D1C20"/>
    <w:rsid w:val="006D2CF8"/>
    <w:rsid w:val="006D3B7D"/>
    <w:rsid w:val="006E1012"/>
    <w:rsid w:val="006E1DCE"/>
    <w:rsid w:val="006E34E0"/>
    <w:rsid w:val="006E3901"/>
    <w:rsid w:val="006E3B55"/>
    <w:rsid w:val="006F1CDB"/>
    <w:rsid w:val="006F475C"/>
    <w:rsid w:val="006F6E4E"/>
    <w:rsid w:val="007042F8"/>
    <w:rsid w:val="00707D38"/>
    <w:rsid w:val="007106CF"/>
    <w:rsid w:val="0071108D"/>
    <w:rsid w:val="0071760B"/>
    <w:rsid w:val="00721EC5"/>
    <w:rsid w:val="00727099"/>
    <w:rsid w:val="0072746D"/>
    <w:rsid w:val="00730035"/>
    <w:rsid w:val="00730148"/>
    <w:rsid w:val="00731739"/>
    <w:rsid w:val="00731C72"/>
    <w:rsid w:val="00740138"/>
    <w:rsid w:val="00740545"/>
    <w:rsid w:val="00740A4C"/>
    <w:rsid w:val="00746F3A"/>
    <w:rsid w:val="00747161"/>
    <w:rsid w:val="0075163E"/>
    <w:rsid w:val="0075182C"/>
    <w:rsid w:val="00751D3B"/>
    <w:rsid w:val="00753A98"/>
    <w:rsid w:val="00754D24"/>
    <w:rsid w:val="00757747"/>
    <w:rsid w:val="00765E46"/>
    <w:rsid w:val="00770A1D"/>
    <w:rsid w:val="0077183C"/>
    <w:rsid w:val="007728A9"/>
    <w:rsid w:val="007732C1"/>
    <w:rsid w:val="0077606A"/>
    <w:rsid w:val="00776C0C"/>
    <w:rsid w:val="00777180"/>
    <w:rsid w:val="007772F3"/>
    <w:rsid w:val="0078125E"/>
    <w:rsid w:val="0078160D"/>
    <w:rsid w:val="007846D1"/>
    <w:rsid w:val="00790575"/>
    <w:rsid w:val="00791B89"/>
    <w:rsid w:val="007928BA"/>
    <w:rsid w:val="00792E6F"/>
    <w:rsid w:val="007944D5"/>
    <w:rsid w:val="0079559C"/>
    <w:rsid w:val="0079595C"/>
    <w:rsid w:val="007A3906"/>
    <w:rsid w:val="007A44D6"/>
    <w:rsid w:val="007B1835"/>
    <w:rsid w:val="007B5550"/>
    <w:rsid w:val="007C40A3"/>
    <w:rsid w:val="007C5282"/>
    <w:rsid w:val="007C7D7A"/>
    <w:rsid w:val="007C7DD7"/>
    <w:rsid w:val="007D100A"/>
    <w:rsid w:val="007D10DB"/>
    <w:rsid w:val="007D2024"/>
    <w:rsid w:val="007D4606"/>
    <w:rsid w:val="007D6CE5"/>
    <w:rsid w:val="007E1419"/>
    <w:rsid w:val="007E1B4D"/>
    <w:rsid w:val="007F0413"/>
    <w:rsid w:val="007F109D"/>
    <w:rsid w:val="007F3E5A"/>
    <w:rsid w:val="007F6DF8"/>
    <w:rsid w:val="007F6FDD"/>
    <w:rsid w:val="007F7EF5"/>
    <w:rsid w:val="00800A9D"/>
    <w:rsid w:val="00802EDE"/>
    <w:rsid w:val="00806DBB"/>
    <w:rsid w:val="0081109E"/>
    <w:rsid w:val="008125B4"/>
    <w:rsid w:val="00812C8B"/>
    <w:rsid w:val="00815866"/>
    <w:rsid w:val="008170E2"/>
    <w:rsid w:val="00827AB7"/>
    <w:rsid w:val="00827F3A"/>
    <w:rsid w:val="008309DE"/>
    <w:rsid w:val="0083308A"/>
    <w:rsid w:val="00837DFF"/>
    <w:rsid w:val="00840603"/>
    <w:rsid w:val="0084176F"/>
    <w:rsid w:val="008429BF"/>
    <w:rsid w:val="00844725"/>
    <w:rsid w:val="00844AEB"/>
    <w:rsid w:val="00845094"/>
    <w:rsid w:val="0084574E"/>
    <w:rsid w:val="00845D19"/>
    <w:rsid w:val="00851BC9"/>
    <w:rsid w:val="00852479"/>
    <w:rsid w:val="008537BA"/>
    <w:rsid w:val="00854D37"/>
    <w:rsid w:val="0086181D"/>
    <w:rsid w:val="008672CB"/>
    <w:rsid w:val="00870973"/>
    <w:rsid w:val="00871908"/>
    <w:rsid w:val="00874837"/>
    <w:rsid w:val="00874C76"/>
    <w:rsid w:val="0088089E"/>
    <w:rsid w:val="00881A06"/>
    <w:rsid w:val="0088381D"/>
    <w:rsid w:val="008845BF"/>
    <w:rsid w:val="008853AD"/>
    <w:rsid w:val="00886F18"/>
    <w:rsid w:val="00894406"/>
    <w:rsid w:val="00896BEA"/>
    <w:rsid w:val="00896E83"/>
    <w:rsid w:val="00897A47"/>
    <w:rsid w:val="008A1C13"/>
    <w:rsid w:val="008A2566"/>
    <w:rsid w:val="008B0DA2"/>
    <w:rsid w:val="008B6286"/>
    <w:rsid w:val="008C16A6"/>
    <w:rsid w:val="008C16B3"/>
    <w:rsid w:val="008D226A"/>
    <w:rsid w:val="008D2DD5"/>
    <w:rsid w:val="008D36AB"/>
    <w:rsid w:val="008D36B2"/>
    <w:rsid w:val="008D5BA5"/>
    <w:rsid w:val="008D7301"/>
    <w:rsid w:val="008E27CE"/>
    <w:rsid w:val="008E36BB"/>
    <w:rsid w:val="008E66A4"/>
    <w:rsid w:val="008E7477"/>
    <w:rsid w:val="008F60F9"/>
    <w:rsid w:val="008F77E5"/>
    <w:rsid w:val="00900BC2"/>
    <w:rsid w:val="0090348B"/>
    <w:rsid w:val="009057B1"/>
    <w:rsid w:val="00907712"/>
    <w:rsid w:val="00907D47"/>
    <w:rsid w:val="00907FED"/>
    <w:rsid w:val="00910777"/>
    <w:rsid w:val="00912836"/>
    <w:rsid w:val="0091304F"/>
    <w:rsid w:val="00914D74"/>
    <w:rsid w:val="009206AA"/>
    <w:rsid w:val="00920B75"/>
    <w:rsid w:val="00921259"/>
    <w:rsid w:val="009235AC"/>
    <w:rsid w:val="009235AF"/>
    <w:rsid w:val="00923B41"/>
    <w:rsid w:val="009240BA"/>
    <w:rsid w:val="00931B9C"/>
    <w:rsid w:val="00933E45"/>
    <w:rsid w:val="0093618D"/>
    <w:rsid w:val="00937BC2"/>
    <w:rsid w:val="00940B5F"/>
    <w:rsid w:val="0094114C"/>
    <w:rsid w:val="00945D36"/>
    <w:rsid w:val="009466AB"/>
    <w:rsid w:val="00953F1B"/>
    <w:rsid w:val="00954D7C"/>
    <w:rsid w:val="00955C67"/>
    <w:rsid w:val="00956D94"/>
    <w:rsid w:val="009606B6"/>
    <w:rsid w:val="00961386"/>
    <w:rsid w:val="00965335"/>
    <w:rsid w:val="00965857"/>
    <w:rsid w:val="00970842"/>
    <w:rsid w:val="009712D9"/>
    <w:rsid w:val="00972BFB"/>
    <w:rsid w:val="009740BB"/>
    <w:rsid w:val="00974653"/>
    <w:rsid w:val="00977749"/>
    <w:rsid w:val="00985C42"/>
    <w:rsid w:val="00995094"/>
    <w:rsid w:val="009A29D6"/>
    <w:rsid w:val="009B0272"/>
    <w:rsid w:val="009B1281"/>
    <w:rsid w:val="009B40F4"/>
    <w:rsid w:val="009B5722"/>
    <w:rsid w:val="009B585E"/>
    <w:rsid w:val="009C0AE7"/>
    <w:rsid w:val="009C2418"/>
    <w:rsid w:val="009C2DF4"/>
    <w:rsid w:val="009C3F3E"/>
    <w:rsid w:val="009C3F54"/>
    <w:rsid w:val="009C502C"/>
    <w:rsid w:val="009C5083"/>
    <w:rsid w:val="009D1E08"/>
    <w:rsid w:val="009D7FEA"/>
    <w:rsid w:val="009E165D"/>
    <w:rsid w:val="009E1801"/>
    <w:rsid w:val="009E1E40"/>
    <w:rsid w:val="009E1E9C"/>
    <w:rsid w:val="009E37D7"/>
    <w:rsid w:val="009E5CAA"/>
    <w:rsid w:val="009E7F2B"/>
    <w:rsid w:val="009F2166"/>
    <w:rsid w:val="009F3365"/>
    <w:rsid w:val="009F3632"/>
    <w:rsid w:val="009F41B6"/>
    <w:rsid w:val="009F4350"/>
    <w:rsid w:val="009F680B"/>
    <w:rsid w:val="00A00289"/>
    <w:rsid w:val="00A02D04"/>
    <w:rsid w:val="00A04B53"/>
    <w:rsid w:val="00A05719"/>
    <w:rsid w:val="00A05DF9"/>
    <w:rsid w:val="00A07183"/>
    <w:rsid w:val="00A118A5"/>
    <w:rsid w:val="00A15F8D"/>
    <w:rsid w:val="00A166C8"/>
    <w:rsid w:val="00A1709E"/>
    <w:rsid w:val="00A21449"/>
    <w:rsid w:val="00A21C98"/>
    <w:rsid w:val="00A23304"/>
    <w:rsid w:val="00A23EF9"/>
    <w:rsid w:val="00A25DA9"/>
    <w:rsid w:val="00A277C9"/>
    <w:rsid w:val="00A27B93"/>
    <w:rsid w:val="00A3009D"/>
    <w:rsid w:val="00A3121A"/>
    <w:rsid w:val="00A31F6D"/>
    <w:rsid w:val="00A321F0"/>
    <w:rsid w:val="00A35C0A"/>
    <w:rsid w:val="00A3611C"/>
    <w:rsid w:val="00A36A8A"/>
    <w:rsid w:val="00A400FF"/>
    <w:rsid w:val="00A40213"/>
    <w:rsid w:val="00A4021C"/>
    <w:rsid w:val="00A41B14"/>
    <w:rsid w:val="00A44D7A"/>
    <w:rsid w:val="00A450C6"/>
    <w:rsid w:val="00A456B3"/>
    <w:rsid w:val="00A45724"/>
    <w:rsid w:val="00A46F5F"/>
    <w:rsid w:val="00A506ED"/>
    <w:rsid w:val="00A53E27"/>
    <w:rsid w:val="00A57046"/>
    <w:rsid w:val="00A629D2"/>
    <w:rsid w:val="00A62CB2"/>
    <w:rsid w:val="00A63527"/>
    <w:rsid w:val="00A63553"/>
    <w:rsid w:val="00A6439C"/>
    <w:rsid w:val="00A656AB"/>
    <w:rsid w:val="00A67972"/>
    <w:rsid w:val="00A705EC"/>
    <w:rsid w:val="00A70BEF"/>
    <w:rsid w:val="00A70E05"/>
    <w:rsid w:val="00A746F9"/>
    <w:rsid w:val="00A759B1"/>
    <w:rsid w:val="00A76A64"/>
    <w:rsid w:val="00A80FB6"/>
    <w:rsid w:val="00A84850"/>
    <w:rsid w:val="00A94090"/>
    <w:rsid w:val="00A94CDC"/>
    <w:rsid w:val="00A94D52"/>
    <w:rsid w:val="00A95E62"/>
    <w:rsid w:val="00A97400"/>
    <w:rsid w:val="00AA42D8"/>
    <w:rsid w:val="00AB131A"/>
    <w:rsid w:val="00AB174B"/>
    <w:rsid w:val="00AB23A9"/>
    <w:rsid w:val="00AB5CE6"/>
    <w:rsid w:val="00AB7BA8"/>
    <w:rsid w:val="00AB7D40"/>
    <w:rsid w:val="00AB7FB0"/>
    <w:rsid w:val="00AC376C"/>
    <w:rsid w:val="00AC4206"/>
    <w:rsid w:val="00AC49DF"/>
    <w:rsid w:val="00AC742D"/>
    <w:rsid w:val="00AD0983"/>
    <w:rsid w:val="00AD211B"/>
    <w:rsid w:val="00AD3362"/>
    <w:rsid w:val="00AD46B5"/>
    <w:rsid w:val="00AD51C0"/>
    <w:rsid w:val="00AD68DB"/>
    <w:rsid w:val="00AE00AB"/>
    <w:rsid w:val="00AE1A7F"/>
    <w:rsid w:val="00AE1F5E"/>
    <w:rsid w:val="00AE3134"/>
    <w:rsid w:val="00AE3AC9"/>
    <w:rsid w:val="00AE3BAD"/>
    <w:rsid w:val="00AE6838"/>
    <w:rsid w:val="00AE691D"/>
    <w:rsid w:val="00AE75DE"/>
    <w:rsid w:val="00AF2D58"/>
    <w:rsid w:val="00AF4ED1"/>
    <w:rsid w:val="00B01422"/>
    <w:rsid w:val="00B01C82"/>
    <w:rsid w:val="00B02D07"/>
    <w:rsid w:val="00B0362D"/>
    <w:rsid w:val="00B04397"/>
    <w:rsid w:val="00B04D2B"/>
    <w:rsid w:val="00B109B1"/>
    <w:rsid w:val="00B126A7"/>
    <w:rsid w:val="00B135B1"/>
    <w:rsid w:val="00B16428"/>
    <w:rsid w:val="00B16DAF"/>
    <w:rsid w:val="00B202B6"/>
    <w:rsid w:val="00B20A68"/>
    <w:rsid w:val="00B20F2D"/>
    <w:rsid w:val="00B215EC"/>
    <w:rsid w:val="00B219B6"/>
    <w:rsid w:val="00B24D4A"/>
    <w:rsid w:val="00B259D2"/>
    <w:rsid w:val="00B3009F"/>
    <w:rsid w:val="00B33993"/>
    <w:rsid w:val="00B34A1D"/>
    <w:rsid w:val="00B37073"/>
    <w:rsid w:val="00B40225"/>
    <w:rsid w:val="00B406B2"/>
    <w:rsid w:val="00B446F2"/>
    <w:rsid w:val="00B45EE2"/>
    <w:rsid w:val="00B540BF"/>
    <w:rsid w:val="00B56A71"/>
    <w:rsid w:val="00B57068"/>
    <w:rsid w:val="00B624CA"/>
    <w:rsid w:val="00B62E51"/>
    <w:rsid w:val="00B638B7"/>
    <w:rsid w:val="00B6410B"/>
    <w:rsid w:val="00B64893"/>
    <w:rsid w:val="00B64CE0"/>
    <w:rsid w:val="00B66F53"/>
    <w:rsid w:val="00B72C6A"/>
    <w:rsid w:val="00B73180"/>
    <w:rsid w:val="00B75937"/>
    <w:rsid w:val="00B76003"/>
    <w:rsid w:val="00B762B1"/>
    <w:rsid w:val="00B8522D"/>
    <w:rsid w:val="00B85D45"/>
    <w:rsid w:val="00B90448"/>
    <w:rsid w:val="00B92CEC"/>
    <w:rsid w:val="00B93056"/>
    <w:rsid w:val="00B930ED"/>
    <w:rsid w:val="00B942CF"/>
    <w:rsid w:val="00B9683C"/>
    <w:rsid w:val="00B973C7"/>
    <w:rsid w:val="00B97CA6"/>
    <w:rsid w:val="00BA0713"/>
    <w:rsid w:val="00BA1692"/>
    <w:rsid w:val="00BA2230"/>
    <w:rsid w:val="00BA36E5"/>
    <w:rsid w:val="00BA3ACC"/>
    <w:rsid w:val="00BA3D08"/>
    <w:rsid w:val="00BA4823"/>
    <w:rsid w:val="00BA4E8E"/>
    <w:rsid w:val="00BA7798"/>
    <w:rsid w:val="00BB1368"/>
    <w:rsid w:val="00BB3476"/>
    <w:rsid w:val="00BB3E4E"/>
    <w:rsid w:val="00BB7192"/>
    <w:rsid w:val="00BC02AD"/>
    <w:rsid w:val="00BC0969"/>
    <w:rsid w:val="00BC1A59"/>
    <w:rsid w:val="00BC34D5"/>
    <w:rsid w:val="00BC51CC"/>
    <w:rsid w:val="00BC5AF7"/>
    <w:rsid w:val="00BD0051"/>
    <w:rsid w:val="00BD4446"/>
    <w:rsid w:val="00BD4A6F"/>
    <w:rsid w:val="00BD5F28"/>
    <w:rsid w:val="00BD6EC6"/>
    <w:rsid w:val="00BD792E"/>
    <w:rsid w:val="00BE6218"/>
    <w:rsid w:val="00BF1D15"/>
    <w:rsid w:val="00BF20B4"/>
    <w:rsid w:val="00BF27EB"/>
    <w:rsid w:val="00BF2F62"/>
    <w:rsid w:val="00C01671"/>
    <w:rsid w:val="00C02E77"/>
    <w:rsid w:val="00C04F97"/>
    <w:rsid w:val="00C0547E"/>
    <w:rsid w:val="00C06343"/>
    <w:rsid w:val="00C10D43"/>
    <w:rsid w:val="00C122A8"/>
    <w:rsid w:val="00C15491"/>
    <w:rsid w:val="00C20379"/>
    <w:rsid w:val="00C22968"/>
    <w:rsid w:val="00C23AFF"/>
    <w:rsid w:val="00C276C0"/>
    <w:rsid w:val="00C34191"/>
    <w:rsid w:val="00C35FEB"/>
    <w:rsid w:val="00C428F7"/>
    <w:rsid w:val="00C42B99"/>
    <w:rsid w:val="00C50C32"/>
    <w:rsid w:val="00C5182A"/>
    <w:rsid w:val="00C53858"/>
    <w:rsid w:val="00C53D70"/>
    <w:rsid w:val="00C53F91"/>
    <w:rsid w:val="00C54FC2"/>
    <w:rsid w:val="00C571C3"/>
    <w:rsid w:val="00C6048F"/>
    <w:rsid w:val="00C61946"/>
    <w:rsid w:val="00C623F6"/>
    <w:rsid w:val="00C64B87"/>
    <w:rsid w:val="00C71F23"/>
    <w:rsid w:val="00C75727"/>
    <w:rsid w:val="00C767A8"/>
    <w:rsid w:val="00C76830"/>
    <w:rsid w:val="00C77AA6"/>
    <w:rsid w:val="00C77D89"/>
    <w:rsid w:val="00C81E8A"/>
    <w:rsid w:val="00C82D5F"/>
    <w:rsid w:val="00C84FEC"/>
    <w:rsid w:val="00C9093D"/>
    <w:rsid w:val="00C92900"/>
    <w:rsid w:val="00C9315A"/>
    <w:rsid w:val="00C934DD"/>
    <w:rsid w:val="00C96C0B"/>
    <w:rsid w:val="00CA06B9"/>
    <w:rsid w:val="00CA084E"/>
    <w:rsid w:val="00CA2343"/>
    <w:rsid w:val="00CA78EC"/>
    <w:rsid w:val="00CB2F3B"/>
    <w:rsid w:val="00CB3AE8"/>
    <w:rsid w:val="00CB4262"/>
    <w:rsid w:val="00CB6B9F"/>
    <w:rsid w:val="00CB7DA5"/>
    <w:rsid w:val="00CC696F"/>
    <w:rsid w:val="00CD3788"/>
    <w:rsid w:val="00CD3D6D"/>
    <w:rsid w:val="00CD7B24"/>
    <w:rsid w:val="00CE0D04"/>
    <w:rsid w:val="00CE1C2D"/>
    <w:rsid w:val="00CE1F91"/>
    <w:rsid w:val="00CE4D04"/>
    <w:rsid w:val="00CF5799"/>
    <w:rsid w:val="00CF6024"/>
    <w:rsid w:val="00D00214"/>
    <w:rsid w:val="00D0180D"/>
    <w:rsid w:val="00D04022"/>
    <w:rsid w:val="00D05375"/>
    <w:rsid w:val="00D0556D"/>
    <w:rsid w:val="00D0721D"/>
    <w:rsid w:val="00D109D8"/>
    <w:rsid w:val="00D12815"/>
    <w:rsid w:val="00D131A3"/>
    <w:rsid w:val="00D1377F"/>
    <w:rsid w:val="00D148C7"/>
    <w:rsid w:val="00D151A4"/>
    <w:rsid w:val="00D22B21"/>
    <w:rsid w:val="00D250F4"/>
    <w:rsid w:val="00D2658E"/>
    <w:rsid w:val="00D273BF"/>
    <w:rsid w:val="00D3188F"/>
    <w:rsid w:val="00D31E13"/>
    <w:rsid w:val="00D3514A"/>
    <w:rsid w:val="00D35417"/>
    <w:rsid w:val="00D36D5A"/>
    <w:rsid w:val="00D40DDF"/>
    <w:rsid w:val="00D4113B"/>
    <w:rsid w:val="00D433DB"/>
    <w:rsid w:val="00D43C0F"/>
    <w:rsid w:val="00D44C80"/>
    <w:rsid w:val="00D44E83"/>
    <w:rsid w:val="00D46C38"/>
    <w:rsid w:val="00D50EA1"/>
    <w:rsid w:val="00D63621"/>
    <w:rsid w:val="00D65448"/>
    <w:rsid w:val="00D657FC"/>
    <w:rsid w:val="00D70492"/>
    <w:rsid w:val="00D724A8"/>
    <w:rsid w:val="00D73355"/>
    <w:rsid w:val="00D81936"/>
    <w:rsid w:val="00D85A5D"/>
    <w:rsid w:val="00D865B6"/>
    <w:rsid w:val="00D94C1D"/>
    <w:rsid w:val="00D9566F"/>
    <w:rsid w:val="00DA0E35"/>
    <w:rsid w:val="00DA2635"/>
    <w:rsid w:val="00DA67CD"/>
    <w:rsid w:val="00DA6B3F"/>
    <w:rsid w:val="00DA7737"/>
    <w:rsid w:val="00DA7968"/>
    <w:rsid w:val="00DB03D3"/>
    <w:rsid w:val="00DB1CB5"/>
    <w:rsid w:val="00DB2A15"/>
    <w:rsid w:val="00DB6E92"/>
    <w:rsid w:val="00DC0A48"/>
    <w:rsid w:val="00DC0F09"/>
    <w:rsid w:val="00DC129F"/>
    <w:rsid w:val="00DC1B8D"/>
    <w:rsid w:val="00DC20AB"/>
    <w:rsid w:val="00DC2C41"/>
    <w:rsid w:val="00DC2D6F"/>
    <w:rsid w:val="00DC3A2E"/>
    <w:rsid w:val="00DD159B"/>
    <w:rsid w:val="00DD47AC"/>
    <w:rsid w:val="00DD5076"/>
    <w:rsid w:val="00DD5C65"/>
    <w:rsid w:val="00DD75DB"/>
    <w:rsid w:val="00DE376F"/>
    <w:rsid w:val="00DE4AC4"/>
    <w:rsid w:val="00DE5DBF"/>
    <w:rsid w:val="00DE7A66"/>
    <w:rsid w:val="00DE7ADE"/>
    <w:rsid w:val="00DF6DAA"/>
    <w:rsid w:val="00E02247"/>
    <w:rsid w:val="00E043B3"/>
    <w:rsid w:val="00E047FB"/>
    <w:rsid w:val="00E05A71"/>
    <w:rsid w:val="00E06137"/>
    <w:rsid w:val="00E0782C"/>
    <w:rsid w:val="00E12012"/>
    <w:rsid w:val="00E126FC"/>
    <w:rsid w:val="00E13B61"/>
    <w:rsid w:val="00E1621C"/>
    <w:rsid w:val="00E179E4"/>
    <w:rsid w:val="00E2051D"/>
    <w:rsid w:val="00E233F9"/>
    <w:rsid w:val="00E237DD"/>
    <w:rsid w:val="00E24306"/>
    <w:rsid w:val="00E33B3F"/>
    <w:rsid w:val="00E351C3"/>
    <w:rsid w:val="00E36F85"/>
    <w:rsid w:val="00E37BE8"/>
    <w:rsid w:val="00E37DAF"/>
    <w:rsid w:val="00E42975"/>
    <w:rsid w:val="00E436CB"/>
    <w:rsid w:val="00E44075"/>
    <w:rsid w:val="00E442C4"/>
    <w:rsid w:val="00E5131B"/>
    <w:rsid w:val="00E53985"/>
    <w:rsid w:val="00E55DE8"/>
    <w:rsid w:val="00E56361"/>
    <w:rsid w:val="00E63BAD"/>
    <w:rsid w:val="00E7164E"/>
    <w:rsid w:val="00E7662A"/>
    <w:rsid w:val="00E80E90"/>
    <w:rsid w:val="00E81875"/>
    <w:rsid w:val="00E8210A"/>
    <w:rsid w:val="00E83342"/>
    <w:rsid w:val="00E861C4"/>
    <w:rsid w:val="00E963B3"/>
    <w:rsid w:val="00EA1524"/>
    <w:rsid w:val="00EA199F"/>
    <w:rsid w:val="00EA1D28"/>
    <w:rsid w:val="00EA321D"/>
    <w:rsid w:val="00EA3D0E"/>
    <w:rsid w:val="00EA3D40"/>
    <w:rsid w:val="00EA5ED1"/>
    <w:rsid w:val="00EB1CBB"/>
    <w:rsid w:val="00EB22DA"/>
    <w:rsid w:val="00EC04C6"/>
    <w:rsid w:val="00EC2AA5"/>
    <w:rsid w:val="00EC2DEA"/>
    <w:rsid w:val="00EC34FD"/>
    <w:rsid w:val="00EC7AF5"/>
    <w:rsid w:val="00ED1C65"/>
    <w:rsid w:val="00ED432E"/>
    <w:rsid w:val="00ED6448"/>
    <w:rsid w:val="00ED6C19"/>
    <w:rsid w:val="00EE3372"/>
    <w:rsid w:val="00EE3962"/>
    <w:rsid w:val="00EE6619"/>
    <w:rsid w:val="00EE772F"/>
    <w:rsid w:val="00EF1067"/>
    <w:rsid w:val="00EF1774"/>
    <w:rsid w:val="00EF19A5"/>
    <w:rsid w:val="00EF51B0"/>
    <w:rsid w:val="00EF5B73"/>
    <w:rsid w:val="00EF664B"/>
    <w:rsid w:val="00EF6D44"/>
    <w:rsid w:val="00F00B69"/>
    <w:rsid w:val="00F02940"/>
    <w:rsid w:val="00F042F3"/>
    <w:rsid w:val="00F05530"/>
    <w:rsid w:val="00F11CCC"/>
    <w:rsid w:val="00F1473B"/>
    <w:rsid w:val="00F15339"/>
    <w:rsid w:val="00F2016E"/>
    <w:rsid w:val="00F249EB"/>
    <w:rsid w:val="00F34664"/>
    <w:rsid w:val="00F346E7"/>
    <w:rsid w:val="00F40B48"/>
    <w:rsid w:val="00F43C45"/>
    <w:rsid w:val="00F450BE"/>
    <w:rsid w:val="00F47C29"/>
    <w:rsid w:val="00F51CB6"/>
    <w:rsid w:val="00F55786"/>
    <w:rsid w:val="00F55B31"/>
    <w:rsid w:val="00F5756B"/>
    <w:rsid w:val="00F61BBC"/>
    <w:rsid w:val="00F62AEE"/>
    <w:rsid w:val="00F62D88"/>
    <w:rsid w:val="00F636CB"/>
    <w:rsid w:val="00F66445"/>
    <w:rsid w:val="00F71F37"/>
    <w:rsid w:val="00F74054"/>
    <w:rsid w:val="00F76138"/>
    <w:rsid w:val="00F81508"/>
    <w:rsid w:val="00F815C8"/>
    <w:rsid w:val="00F81B49"/>
    <w:rsid w:val="00F83ECD"/>
    <w:rsid w:val="00F901BA"/>
    <w:rsid w:val="00F9039B"/>
    <w:rsid w:val="00F91731"/>
    <w:rsid w:val="00F9255C"/>
    <w:rsid w:val="00FA2441"/>
    <w:rsid w:val="00FA511E"/>
    <w:rsid w:val="00FA5F60"/>
    <w:rsid w:val="00FA6F1E"/>
    <w:rsid w:val="00FA7748"/>
    <w:rsid w:val="00FB02B7"/>
    <w:rsid w:val="00FB29D8"/>
    <w:rsid w:val="00FB3451"/>
    <w:rsid w:val="00FB3D81"/>
    <w:rsid w:val="00FB4281"/>
    <w:rsid w:val="00FB4C1B"/>
    <w:rsid w:val="00FB522B"/>
    <w:rsid w:val="00FB6378"/>
    <w:rsid w:val="00FC032A"/>
    <w:rsid w:val="00FC1622"/>
    <w:rsid w:val="00FC6768"/>
    <w:rsid w:val="00FD2699"/>
    <w:rsid w:val="00FD3557"/>
    <w:rsid w:val="00FD75EF"/>
    <w:rsid w:val="00FE35C1"/>
    <w:rsid w:val="00FE5F20"/>
    <w:rsid w:val="00FF0916"/>
    <w:rsid w:val="00FF1C54"/>
    <w:rsid w:val="00FF322B"/>
    <w:rsid w:val="00FF4ED7"/>
    <w:rsid w:val="00FF5CF1"/>
    <w:rsid w:val="00FF5D23"/>
    <w:rsid w:val="00FF6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9B2671-268E-4DF6-8A09-B4633C579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Default"/>
    <w:link w:val="Heading1Char"/>
    <w:uiPriority w:val="9"/>
    <w:qFormat/>
    <w:rsid w:val="0007600B"/>
    <w:pPr>
      <w:keepNext/>
      <w:numPr>
        <w:numId w:val="6"/>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F81508"/>
    <w:pPr>
      <w:keepNext/>
      <w:numPr>
        <w:ilvl w:val="1"/>
        <w:numId w:val="6"/>
      </w:numPr>
      <w:spacing w:before="240" w:after="60"/>
      <w:outlineLvl w:val="1"/>
    </w:pPr>
    <w:rPr>
      <w:rFonts w:asciiTheme="majorHAnsi" w:eastAsiaTheme="majorEastAsia" w:hAnsiTheme="majorHAnsi" w:cstheme="majorBidi"/>
      <w:b/>
      <w:bCs/>
      <w:iCs/>
      <w:sz w:val="28"/>
      <w:szCs w:val="28"/>
    </w:rPr>
  </w:style>
  <w:style w:type="paragraph" w:styleId="Heading3">
    <w:name w:val="heading 3"/>
    <w:basedOn w:val="Normal"/>
    <w:next w:val="Normal"/>
    <w:link w:val="Heading3Char"/>
    <w:autoRedefine/>
    <w:uiPriority w:val="9"/>
    <w:unhideWhenUsed/>
    <w:qFormat/>
    <w:rsid w:val="00DB1CB5"/>
    <w:pPr>
      <w:keepNext/>
      <w:keepLines/>
      <w:numPr>
        <w:ilvl w:val="2"/>
        <w:numId w:val="6"/>
      </w:numPr>
      <w:spacing w:before="40" w:line="259" w:lineRule="auto"/>
      <w:jc w:val="both"/>
      <w:outlineLvl w:val="2"/>
    </w:pPr>
    <w:rPr>
      <w:rFonts w:asciiTheme="majorHAnsi" w:eastAsia="Cambria" w:hAnsiTheme="majorHAnsi" w:cstheme="majorBidi"/>
      <w:b/>
      <w:bCs/>
      <w:sz w:val="28"/>
      <w:szCs w:val="28"/>
    </w:rPr>
  </w:style>
  <w:style w:type="paragraph" w:styleId="Heading4">
    <w:name w:val="heading 4"/>
    <w:basedOn w:val="Normal"/>
    <w:next w:val="Normal"/>
    <w:link w:val="Heading4Char"/>
    <w:uiPriority w:val="9"/>
    <w:unhideWhenUsed/>
    <w:qFormat/>
    <w:rsid w:val="001B3490"/>
    <w:pPr>
      <w:keepNext/>
      <w:numPr>
        <w:ilvl w:val="3"/>
        <w:numId w:val="6"/>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1B3490"/>
    <w:pPr>
      <w:numPr>
        <w:ilvl w:val="4"/>
        <w:numId w:val="6"/>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qFormat/>
    <w:rsid w:val="001B3490"/>
    <w:pPr>
      <w:numPr>
        <w:ilvl w:val="5"/>
        <w:numId w:val="6"/>
      </w:numPr>
      <w:spacing w:before="240" w:after="60"/>
      <w:outlineLvl w:val="5"/>
    </w:pPr>
    <w:rPr>
      <w:b/>
      <w:bCs/>
      <w:sz w:val="22"/>
      <w:szCs w:val="22"/>
    </w:rPr>
  </w:style>
  <w:style w:type="paragraph" w:styleId="Heading7">
    <w:name w:val="heading 7"/>
    <w:basedOn w:val="Normal"/>
    <w:next w:val="Normal"/>
    <w:link w:val="Heading7Char"/>
    <w:uiPriority w:val="9"/>
    <w:unhideWhenUsed/>
    <w:qFormat/>
    <w:rsid w:val="001B3490"/>
    <w:pPr>
      <w:numPr>
        <w:ilvl w:val="6"/>
        <w:numId w:val="6"/>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unhideWhenUsed/>
    <w:qFormat/>
    <w:rsid w:val="001B3490"/>
    <w:pPr>
      <w:numPr>
        <w:ilvl w:val="7"/>
        <w:numId w:val="6"/>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unhideWhenUsed/>
    <w:qFormat/>
    <w:rsid w:val="001B3490"/>
    <w:pPr>
      <w:numPr>
        <w:ilvl w:val="8"/>
        <w:numId w:val="6"/>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F81508"/>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DB1CB5"/>
    <w:rPr>
      <w:rFonts w:asciiTheme="majorHAnsi" w:eastAsia="Cambria" w:hAnsiTheme="majorHAnsi" w:cstheme="majorBidi"/>
      <w:b/>
      <w:bCs/>
      <w:sz w:val="28"/>
      <w:szCs w:val="28"/>
    </w:rPr>
  </w:style>
  <w:style w:type="character" w:customStyle="1" w:styleId="Heading4Char">
    <w:name w:val="Heading 4 Char"/>
    <w:basedOn w:val="DefaultParagraphFont"/>
    <w:link w:val="Heading4"/>
    <w:uiPriority w:val="9"/>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rsid w:val="001B3490"/>
    <w:rPr>
      <w:b/>
      <w:bCs/>
      <w:sz w:val="22"/>
      <w:szCs w:val="22"/>
    </w:rPr>
  </w:style>
  <w:style w:type="character" w:customStyle="1" w:styleId="Heading7Char">
    <w:name w:val="Heading 7 Char"/>
    <w:basedOn w:val="DefaultParagraphFont"/>
    <w:link w:val="Heading7"/>
    <w:uiPriority w:val="9"/>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rsid w:val="001B3490"/>
    <w:rPr>
      <w:rFonts w:asciiTheme="majorHAnsi" w:eastAsiaTheme="majorEastAsia" w:hAnsiTheme="majorHAnsi" w:cstheme="majorBidi"/>
      <w:sz w:val="22"/>
      <w:szCs w:val="22"/>
    </w:rPr>
  </w:style>
  <w:style w:type="paragraph" w:styleId="TOCHeading">
    <w:name w:val="TOC Heading"/>
    <w:basedOn w:val="Heading1"/>
    <w:next w:val="Normal"/>
    <w:uiPriority w:val="39"/>
    <w:unhideWhenUsed/>
    <w:qFormat/>
    <w:rsid w:val="009F3365"/>
    <w:pPr>
      <w:keepLines/>
      <w:numPr>
        <w:numId w:val="0"/>
      </w:numPr>
      <w:spacing w:after="0" w:line="259" w:lineRule="auto"/>
      <w:outlineLvl w:val="9"/>
    </w:pPr>
    <w:rPr>
      <w:b w:val="0"/>
      <w:bCs w:val="0"/>
      <w:color w:val="365F91" w:themeColor="accent1" w:themeShade="BF"/>
      <w:kern w:val="0"/>
    </w:rPr>
  </w:style>
  <w:style w:type="character" w:styleId="Hyperlink">
    <w:name w:val="Hyperlink"/>
    <w:basedOn w:val="DefaultParagraphFont"/>
    <w:uiPriority w:val="99"/>
    <w:unhideWhenUsed/>
    <w:rsid w:val="007E1B4D"/>
    <w:rPr>
      <w:color w:val="0000FF" w:themeColor="hyperlink"/>
      <w:u w:val="single"/>
    </w:rPr>
  </w:style>
  <w:style w:type="paragraph" w:styleId="TOC1">
    <w:name w:val="toc 1"/>
    <w:basedOn w:val="Normal"/>
    <w:next w:val="Normal"/>
    <w:autoRedefine/>
    <w:uiPriority w:val="39"/>
    <w:unhideWhenUsed/>
    <w:rsid w:val="000021F3"/>
    <w:pPr>
      <w:tabs>
        <w:tab w:val="right" w:leader="dot" w:pos="9430"/>
      </w:tabs>
      <w:spacing w:after="100" w:line="276" w:lineRule="auto"/>
      <w:ind w:firstLine="540"/>
    </w:pPr>
    <w:rPr>
      <w:rFonts w:asciiTheme="minorHAnsi" w:eastAsiaTheme="minorEastAsia" w:hAnsiTheme="minorHAnsi" w:cstheme="minorBidi"/>
      <w:sz w:val="22"/>
      <w:szCs w:val="22"/>
      <w:lang w:val="en-GB" w:eastAsia="ja-JP"/>
    </w:rPr>
  </w:style>
  <w:style w:type="paragraph" w:styleId="TOC2">
    <w:name w:val="toc 2"/>
    <w:basedOn w:val="Normal"/>
    <w:next w:val="Normal"/>
    <w:autoRedefine/>
    <w:uiPriority w:val="39"/>
    <w:unhideWhenUsed/>
    <w:rsid w:val="00DC20AB"/>
    <w:pPr>
      <w:tabs>
        <w:tab w:val="left" w:pos="660"/>
        <w:tab w:val="right" w:leader="dot" w:pos="9050"/>
      </w:tabs>
      <w:spacing w:after="100" w:line="276" w:lineRule="auto"/>
      <w:ind w:left="1080" w:hanging="270"/>
    </w:pPr>
    <w:rPr>
      <w:rFonts w:asciiTheme="minorHAnsi" w:eastAsiaTheme="minorEastAsia" w:hAnsiTheme="minorHAnsi" w:cstheme="minorBidi"/>
      <w:sz w:val="22"/>
      <w:szCs w:val="22"/>
      <w:lang w:val="en-GB" w:eastAsia="ja-JP"/>
    </w:rPr>
  </w:style>
  <w:style w:type="paragraph" w:styleId="TOC3">
    <w:name w:val="toc 3"/>
    <w:basedOn w:val="Normal"/>
    <w:next w:val="Normal"/>
    <w:autoRedefine/>
    <w:uiPriority w:val="39"/>
    <w:unhideWhenUsed/>
    <w:rsid w:val="00FA2441"/>
    <w:pPr>
      <w:tabs>
        <w:tab w:val="left" w:pos="1320"/>
        <w:tab w:val="right" w:leader="dot" w:pos="9550"/>
      </w:tabs>
      <w:spacing w:after="100" w:line="276" w:lineRule="auto"/>
      <w:ind w:left="1800" w:hanging="630"/>
    </w:pPr>
    <w:rPr>
      <w:rFonts w:asciiTheme="minorHAnsi" w:eastAsiaTheme="minorEastAsia" w:hAnsiTheme="minorHAnsi" w:cstheme="minorBidi"/>
      <w:sz w:val="22"/>
      <w:szCs w:val="22"/>
      <w:lang w:val="en-GB" w:eastAsia="ja-JP"/>
    </w:rPr>
  </w:style>
  <w:style w:type="paragraph" w:styleId="TableofFigures">
    <w:name w:val="table of figures"/>
    <w:basedOn w:val="Normal"/>
    <w:next w:val="Normal"/>
    <w:uiPriority w:val="99"/>
    <w:unhideWhenUsed/>
    <w:rsid w:val="00A84850"/>
    <w:pPr>
      <w:spacing w:line="276" w:lineRule="auto"/>
    </w:pPr>
    <w:rPr>
      <w:rFonts w:asciiTheme="minorHAnsi" w:eastAsiaTheme="minorEastAsia" w:hAnsiTheme="minorHAnsi" w:cstheme="minorBidi"/>
      <w:sz w:val="22"/>
      <w:szCs w:val="22"/>
      <w:lang w:val="en-GB" w:eastAsia="ja-JP"/>
    </w:rPr>
  </w:style>
  <w:style w:type="paragraph" w:styleId="BalloonText">
    <w:name w:val="Balloon Text"/>
    <w:basedOn w:val="Normal"/>
    <w:link w:val="BalloonTextChar"/>
    <w:uiPriority w:val="99"/>
    <w:semiHidden/>
    <w:unhideWhenUsed/>
    <w:rsid w:val="00A04B53"/>
    <w:rPr>
      <w:rFonts w:ascii="Tahoma" w:eastAsiaTheme="minorEastAsia" w:hAnsi="Tahoma" w:cs="Tahoma"/>
      <w:sz w:val="16"/>
      <w:szCs w:val="16"/>
      <w:lang w:val="en-GB" w:eastAsia="ja-JP"/>
    </w:rPr>
  </w:style>
  <w:style w:type="character" w:customStyle="1" w:styleId="BalloonTextChar">
    <w:name w:val="Balloon Text Char"/>
    <w:basedOn w:val="DefaultParagraphFont"/>
    <w:link w:val="BalloonText"/>
    <w:uiPriority w:val="99"/>
    <w:semiHidden/>
    <w:rsid w:val="00A04B53"/>
    <w:rPr>
      <w:rFonts w:ascii="Tahoma" w:eastAsiaTheme="minorEastAsia" w:hAnsi="Tahoma" w:cs="Tahoma"/>
      <w:sz w:val="16"/>
      <w:szCs w:val="16"/>
      <w:lang w:val="en-GB" w:eastAsia="ja-JP"/>
    </w:rPr>
  </w:style>
  <w:style w:type="table" w:styleId="TableGrid">
    <w:name w:val="Table Grid"/>
    <w:basedOn w:val="TableNormal"/>
    <w:uiPriority w:val="59"/>
    <w:rsid w:val="00A04B53"/>
    <w:rPr>
      <w:rFonts w:asciiTheme="minorHAnsi" w:eastAsiaTheme="minorEastAsia" w:hAnsiTheme="minorHAnsi" w:cstheme="minorBidi"/>
      <w:sz w:val="22"/>
      <w:szCs w:val="22"/>
      <w:lang w:val="en-GB"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HeaderChar">
    <w:name w:val="Header Char"/>
    <w:basedOn w:val="DefaultParagraphFont"/>
    <w:link w:val="Header"/>
    <w:uiPriority w:val="99"/>
    <w:rsid w:val="00A04B53"/>
    <w:rPr>
      <w:rFonts w:asciiTheme="minorHAnsi" w:eastAsiaTheme="minorEastAsia" w:hAnsiTheme="minorHAnsi" w:cstheme="minorBidi"/>
      <w:sz w:val="22"/>
      <w:szCs w:val="22"/>
      <w:lang w:val="en-GB" w:eastAsia="ja-JP"/>
    </w:rPr>
  </w:style>
  <w:style w:type="paragraph" w:styleId="Footer">
    <w:name w:val="footer"/>
    <w:basedOn w:val="Normal"/>
    <w:link w:val="FooterChar"/>
    <w:uiPriority w:val="99"/>
    <w:unhideWhenUsed/>
    <w:rsid w:val="00A04B53"/>
    <w:pPr>
      <w:tabs>
        <w:tab w:val="center" w:pos="4680"/>
        <w:tab w:val="right" w:pos="9360"/>
      </w:tabs>
    </w:pPr>
    <w:rPr>
      <w:rFonts w:asciiTheme="minorHAnsi" w:eastAsiaTheme="minorEastAsia" w:hAnsiTheme="minorHAnsi" w:cstheme="minorBidi"/>
      <w:sz w:val="22"/>
      <w:szCs w:val="22"/>
      <w:lang w:val="en-GB" w:eastAsia="ja-JP"/>
    </w:rPr>
  </w:style>
  <w:style w:type="character" w:customStyle="1" w:styleId="FooterChar">
    <w:name w:val="Footer Char"/>
    <w:basedOn w:val="DefaultParagraphFont"/>
    <w:link w:val="Footer"/>
    <w:uiPriority w:val="99"/>
    <w:rsid w:val="00A04B53"/>
    <w:rPr>
      <w:rFonts w:asciiTheme="minorHAnsi" w:eastAsiaTheme="minorEastAsia" w:hAnsiTheme="minorHAnsi" w:cstheme="minorBidi"/>
      <w:sz w:val="22"/>
      <w:szCs w:val="22"/>
      <w:lang w:val="en-GB" w:eastAsia="ja-JP"/>
    </w:rPr>
  </w:style>
  <w:style w:type="paragraph" w:customStyle="1" w:styleId="Default">
    <w:name w:val="Default"/>
    <w:rsid w:val="00A04B53"/>
    <w:pPr>
      <w:autoSpaceDE w:val="0"/>
      <w:autoSpaceDN w:val="0"/>
      <w:adjustRightInd w:val="0"/>
    </w:pPr>
    <w:rPr>
      <w:rFonts w:ascii="Cambria" w:eastAsiaTheme="minorEastAsia" w:hAnsi="Cambria" w:cs="Cambria"/>
      <w:color w:val="000000"/>
      <w:sz w:val="24"/>
      <w:szCs w:val="24"/>
      <w:lang w:val="en-GB" w:eastAsia="ja-JP"/>
    </w:rPr>
  </w:style>
  <w:style w:type="character" w:customStyle="1" w:styleId="apple-converted-space">
    <w:name w:val="apple-converted-space"/>
    <w:basedOn w:val="DefaultParagraphFont"/>
    <w:rsid w:val="00A04B53"/>
  </w:style>
  <w:style w:type="character" w:customStyle="1" w:styleId="bxgy-byline-text">
    <w:name w:val="bxgy-byline-text"/>
    <w:basedOn w:val="DefaultParagraphFont"/>
    <w:rsid w:val="00A04B53"/>
  </w:style>
  <w:style w:type="paragraph" w:styleId="ListParagraph">
    <w:name w:val="List Paragraph"/>
    <w:basedOn w:val="Normal"/>
    <w:link w:val="ListParagraphChar"/>
    <w:uiPriority w:val="34"/>
    <w:qFormat/>
    <w:rsid w:val="00A04B53"/>
    <w:pPr>
      <w:spacing w:after="160" w:line="259" w:lineRule="auto"/>
      <w:ind w:left="720"/>
      <w:contextualSpacing/>
    </w:pPr>
    <w:rPr>
      <w:rFonts w:asciiTheme="minorHAnsi" w:eastAsiaTheme="minorEastAsia" w:hAnsiTheme="minorHAnsi" w:cstheme="minorBidi"/>
      <w:sz w:val="22"/>
      <w:szCs w:val="22"/>
      <w:lang w:val="en-GB" w:eastAsia="ja-JP"/>
    </w:rPr>
  </w:style>
  <w:style w:type="table" w:customStyle="1" w:styleId="LightGrid1">
    <w:name w:val="Light Grid1"/>
    <w:basedOn w:val="TableNormal"/>
    <w:uiPriority w:val="62"/>
    <w:rsid w:val="00A04B53"/>
    <w:rPr>
      <w:rFonts w:asciiTheme="minorHAnsi" w:eastAsiaTheme="minorEastAsia" w:hAnsiTheme="minorHAnsi" w:cstheme="minorBidi"/>
      <w:sz w:val="22"/>
      <w:szCs w:val="22"/>
      <w:lang w:val="en-GB"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Caption">
    <w:name w:val="caption"/>
    <w:basedOn w:val="Normal"/>
    <w:next w:val="Normal"/>
    <w:uiPriority w:val="35"/>
    <w:unhideWhenUsed/>
    <w:qFormat/>
    <w:rsid w:val="00A04B53"/>
    <w:pPr>
      <w:spacing w:after="200"/>
    </w:pPr>
    <w:rPr>
      <w:rFonts w:asciiTheme="minorHAnsi" w:eastAsiaTheme="minorEastAsia" w:hAnsiTheme="minorHAnsi" w:cstheme="minorBidi"/>
      <w:b/>
      <w:bCs/>
      <w:color w:val="4F81BD" w:themeColor="accent1"/>
      <w:sz w:val="18"/>
      <w:szCs w:val="18"/>
      <w:lang w:val="en-GB" w:eastAsia="ja-JP"/>
    </w:rPr>
  </w:style>
  <w:style w:type="character" w:customStyle="1" w:styleId="fblongblurb">
    <w:name w:val="fblongblurb"/>
    <w:basedOn w:val="DefaultParagraphFont"/>
    <w:rsid w:val="00A04B53"/>
  </w:style>
  <w:style w:type="paragraph" w:styleId="Subtitle">
    <w:name w:val="Subtitle"/>
    <w:basedOn w:val="Normal"/>
    <w:next w:val="Normal"/>
    <w:link w:val="SubtitleChar"/>
    <w:uiPriority w:val="11"/>
    <w:qFormat/>
    <w:rsid w:val="00A04B53"/>
    <w:pPr>
      <w:spacing w:after="200" w:line="276" w:lineRule="auto"/>
      <w:jc w:val="center"/>
    </w:pPr>
    <w:rPr>
      <w:rFonts w:asciiTheme="majorHAnsi" w:eastAsiaTheme="minorEastAsia" w:hAnsiTheme="majorHAnsi" w:cstheme="minorBidi"/>
      <w:b/>
      <w:sz w:val="24"/>
      <w:szCs w:val="24"/>
      <w:lang w:val="en-GB" w:eastAsia="ja-JP"/>
    </w:rPr>
  </w:style>
  <w:style w:type="character" w:customStyle="1" w:styleId="SubtitleChar">
    <w:name w:val="Subtitle Char"/>
    <w:basedOn w:val="DefaultParagraphFont"/>
    <w:link w:val="Subtitle"/>
    <w:uiPriority w:val="11"/>
    <w:rsid w:val="00A04B53"/>
    <w:rPr>
      <w:rFonts w:asciiTheme="majorHAnsi" w:eastAsiaTheme="minorEastAsia" w:hAnsiTheme="majorHAnsi" w:cstheme="minorBidi"/>
      <w:b/>
      <w:sz w:val="24"/>
      <w:szCs w:val="24"/>
      <w:lang w:val="en-GB" w:eastAsia="ja-JP"/>
    </w:rPr>
  </w:style>
  <w:style w:type="character" w:styleId="Emphasis">
    <w:name w:val="Emphasis"/>
    <w:basedOn w:val="DefaultParagraphFont"/>
    <w:uiPriority w:val="20"/>
    <w:qFormat/>
    <w:rsid w:val="00A04B53"/>
    <w:rPr>
      <w:i/>
      <w:iCs/>
    </w:rPr>
  </w:style>
  <w:style w:type="character" w:styleId="Strong">
    <w:name w:val="Strong"/>
    <w:basedOn w:val="DefaultParagraphFont"/>
    <w:uiPriority w:val="22"/>
    <w:qFormat/>
    <w:rsid w:val="00A04B53"/>
    <w:rPr>
      <w:b/>
      <w:bCs/>
    </w:rPr>
  </w:style>
  <w:style w:type="character" w:customStyle="1" w:styleId="NormalFlowChar">
    <w:name w:val="Normal Flow Char"/>
    <w:basedOn w:val="DefaultParagraphFont"/>
    <w:link w:val="NormalFlow"/>
    <w:locked/>
    <w:rsid w:val="00A04B53"/>
    <w:rPr>
      <w:rFonts w:ascii="Arial" w:hAnsi="Arial" w:cs="Arial"/>
      <w:color w:val="000000"/>
    </w:rPr>
  </w:style>
  <w:style w:type="paragraph" w:customStyle="1" w:styleId="NormalFlow">
    <w:name w:val="Normal Flow"/>
    <w:basedOn w:val="BodyText"/>
    <w:link w:val="NormalFlowChar"/>
    <w:qFormat/>
    <w:rsid w:val="00A04B53"/>
    <w:pPr>
      <w:numPr>
        <w:numId w:val="2"/>
      </w:numPr>
      <w:spacing w:before="40" w:line="240" w:lineRule="auto"/>
    </w:pPr>
    <w:rPr>
      <w:rFonts w:ascii="Arial" w:eastAsia="Times New Roman" w:hAnsi="Arial" w:cs="Arial"/>
      <w:color w:val="000000"/>
      <w:sz w:val="20"/>
      <w:szCs w:val="20"/>
      <w:lang w:val="en-US" w:eastAsia="en-US"/>
    </w:rPr>
  </w:style>
  <w:style w:type="paragraph" w:styleId="BodyText">
    <w:name w:val="Body Text"/>
    <w:basedOn w:val="Normal"/>
    <w:link w:val="BodyTextChar"/>
    <w:uiPriority w:val="99"/>
    <w:semiHidden/>
    <w:unhideWhenUsed/>
    <w:rsid w:val="00A04B53"/>
    <w:pPr>
      <w:spacing w:after="120" w:line="276" w:lineRule="auto"/>
    </w:pPr>
    <w:rPr>
      <w:rFonts w:asciiTheme="minorHAnsi" w:eastAsiaTheme="minorEastAsia" w:hAnsiTheme="minorHAnsi" w:cstheme="minorBidi"/>
      <w:sz w:val="22"/>
      <w:szCs w:val="22"/>
      <w:lang w:val="en-GB" w:eastAsia="ja-JP"/>
    </w:rPr>
  </w:style>
  <w:style w:type="character" w:customStyle="1" w:styleId="BodyTextChar">
    <w:name w:val="Body Text Char"/>
    <w:basedOn w:val="DefaultParagraphFont"/>
    <w:link w:val="BodyText"/>
    <w:uiPriority w:val="99"/>
    <w:semiHidden/>
    <w:rsid w:val="00A04B53"/>
    <w:rPr>
      <w:rFonts w:asciiTheme="minorHAnsi" w:eastAsiaTheme="minorEastAsia" w:hAnsiTheme="minorHAnsi" w:cstheme="minorBidi"/>
      <w:sz w:val="22"/>
      <w:szCs w:val="22"/>
      <w:lang w:val="en-GB" w:eastAsia="ja-JP"/>
    </w:rPr>
  </w:style>
  <w:style w:type="paragraph" w:styleId="Revision">
    <w:name w:val="Revision"/>
    <w:hidden/>
    <w:uiPriority w:val="99"/>
    <w:semiHidden/>
    <w:rsid w:val="00A04B53"/>
    <w:rPr>
      <w:rFonts w:asciiTheme="minorHAnsi" w:eastAsiaTheme="minorEastAsia" w:hAnsiTheme="minorHAnsi" w:cstheme="minorBidi"/>
      <w:sz w:val="22"/>
      <w:szCs w:val="22"/>
      <w:lang w:val="en-GB" w:eastAsia="ja-JP"/>
    </w:rPr>
  </w:style>
  <w:style w:type="paragraph" w:styleId="NormalWeb">
    <w:name w:val="Normal (Web)"/>
    <w:basedOn w:val="Normal"/>
    <w:uiPriority w:val="99"/>
    <w:unhideWhenUsed/>
    <w:rsid w:val="00A04B53"/>
    <w:pPr>
      <w:spacing w:before="100" w:beforeAutospacing="1" w:after="100" w:afterAutospacing="1"/>
    </w:pPr>
    <w:rPr>
      <w:sz w:val="24"/>
      <w:szCs w:val="24"/>
      <w:lang w:val="en-GB" w:eastAsia="zh-CN"/>
    </w:rPr>
  </w:style>
  <w:style w:type="character" w:customStyle="1" w:styleId="mi">
    <w:name w:val="mi"/>
    <w:basedOn w:val="DefaultParagraphFont"/>
    <w:rsid w:val="00A04B53"/>
  </w:style>
  <w:style w:type="character" w:customStyle="1" w:styleId="mo">
    <w:name w:val="mo"/>
    <w:basedOn w:val="DefaultParagraphFont"/>
    <w:rsid w:val="00A04B53"/>
  </w:style>
  <w:style w:type="character" w:customStyle="1" w:styleId="mtext">
    <w:name w:val="mtext"/>
    <w:basedOn w:val="DefaultParagraphFont"/>
    <w:rsid w:val="00A04B53"/>
  </w:style>
  <w:style w:type="character" w:customStyle="1" w:styleId="mn">
    <w:name w:val="mn"/>
    <w:basedOn w:val="DefaultParagraphFont"/>
    <w:rsid w:val="00A04B53"/>
  </w:style>
  <w:style w:type="character" w:styleId="HTMLCode">
    <w:name w:val="HTML Code"/>
    <w:basedOn w:val="DefaultParagraphFont"/>
    <w:uiPriority w:val="99"/>
    <w:semiHidden/>
    <w:unhideWhenUsed/>
    <w:rsid w:val="00A04B53"/>
    <w:rPr>
      <w:rFonts w:ascii="Courier New" w:eastAsia="Times New Roman" w:hAnsi="Courier New" w:cs="Courier New"/>
      <w:sz w:val="20"/>
      <w:szCs w:val="20"/>
    </w:rPr>
  </w:style>
  <w:style w:type="paragraph" w:styleId="TOC4">
    <w:name w:val="toc 4"/>
    <w:basedOn w:val="Normal"/>
    <w:next w:val="Normal"/>
    <w:autoRedefine/>
    <w:uiPriority w:val="39"/>
    <w:unhideWhenUsed/>
    <w:rsid w:val="00A04B53"/>
    <w:pPr>
      <w:spacing w:after="100" w:line="276" w:lineRule="auto"/>
      <w:ind w:left="660"/>
    </w:pPr>
    <w:rPr>
      <w:rFonts w:asciiTheme="minorHAnsi" w:eastAsiaTheme="minorEastAsia" w:hAnsiTheme="minorHAnsi" w:cstheme="minorBidi"/>
      <w:sz w:val="22"/>
      <w:szCs w:val="22"/>
      <w:lang w:val="en-GB" w:eastAsia="zh-CN"/>
    </w:rPr>
  </w:style>
  <w:style w:type="paragraph" w:styleId="TOC5">
    <w:name w:val="toc 5"/>
    <w:basedOn w:val="Normal"/>
    <w:next w:val="Normal"/>
    <w:autoRedefine/>
    <w:uiPriority w:val="39"/>
    <w:unhideWhenUsed/>
    <w:rsid w:val="00A04B53"/>
    <w:pPr>
      <w:spacing w:after="100" w:line="276" w:lineRule="auto"/>
      <w:ind w:left="880"/>
    </w:pPr>
    <w:rPr>
      <w:rFonts w:asciiTheme="minorHAnsi" w:eastAsiaTheme="minorEastAsia" w:hAnsiTheme="minorHAnsi" w:cstheme="minorBidi"/>
      <w:sz w:val="22"/>
      <w:szCs w:val="22"/>
      <w:lang w:val="en-GB" w:eastAsia="zh-CN"/>
    </w:rPr>
  </w:style>
  <w:style w:type="paragraph" w:styleId="TOC6">
    <w:name w:val="toc 6"/>
    <w:basedOn w:val="Normal"/>
    <w:next w:val="Normal"/>
    <w:autoRedefine/>
    <w:uiPriority w:val="39"/>
    <w:unhideWhenUsed/>
    <w:rsid w:val="00A04B53"/>
    <w:pPr>
      <w:spacing w:after="100" w:line="276" w:lineRule="auto"/>
      <w:ind w:left="1100"/>
    </w:pPr>
    <w:rPr>
      <w:rFonts w:asciiTheme="minorHAnsi" w:eastAsiaTheme="minorEastAsia" w:hAnsiTheme="minorHAnsi" w:cstheme="minorBidi"/>
      <w:sz w:val="22"/>
      <w:szCs w:val="22"/>
      <w:lang w:val="en-GB" w:eastAsia="zh-CN"/>
    </w:rPr>
  </w:style>
  <w:style w:type="paragraph" w:styleId="TOC7">
    <w:name w:val="toc 7"/>
    <w:basedOn w:val="Normal"/>
    <w:next w:val="Normal"/>
    <w:autoRedefine/>
    <w:uiPriority w:val="39"/>
    <w:unhideWhenUsed/>
    <w:rsid w:val="00A04B53"/>
    <w:pPr>
      <w:spacing w:after="100" w:line="276" w:lineRule="auto"/>
      <w:ind w:left="1320"/>
    </w:pPr>
    <w:rPr>
      <w:rFonts w:asciiTheme="minorHAnsi" w:eastAsiaTheme="minorEastAsia" w:hAnsiTheme="minorHAnsi" w:cstheme="minorBidi"/>
      <w:sz w:val="22"/>
      <w:szCs w:val="22"/>
      <w:lang w:val="en-GB" w:eastAsia="zh-CN"/>
    </w:rPr>
  </w:style>
  <w:style w:type="paragraph" w:styleId="TOC8">
    <w:name w:val="toc 8"/>
    <w:basedOn w:val="Normal"/>
    <w:next w:val="Normal"/>
    <w:autoRedefine/>
    <w:uiPriority w:val="39"/>
    <w:unhideWhenUsed/>
    <w:rsid w:val="00A04B53"/>
    <w:pPr>
      <w:spacing w:after="100" w:line="276" w:lineRule="auto"/>
      <w:ind w:left="1540"/>
    </w:pPr>
    <w:rPr>
      <w:rFonts w:asciiTheme="minorHAnsi" w:eastAsiaTheme="minorEastAsia" w:hAnsiTheme="minorHAnsi" w:cstheme="minorBidi"/>
      <w:sz w:val="22"/>
      <w:szCs w:val="22"/>
      <w:lang w:val="en-GB" w:eastAsia="zh-CN"/>
    </w:rPr>
  </w:style>
  <w:style w:type="paragraph" w:styleId="TOC9">
    <w:name w:val="toc 9"/>
    <w:basedOn w:val="Normal"/>
    <w:next w:val="Normal"/>
    <w:autoRedefine/>
    <w:uiPriority w:val="39"/>
    <w:unhideWhenUsed/>
    <w:rsid w:val="00A04B53"/>
    <w:pPr>
      <w:spacing w:after="100" w:line="276" w:lineRule="auto"/>
      <w:ind w:left="1760"/>
    </w:pPr>
    <w:rPr>
      <w:rFonts w:asciiTheme="minorHAnsi" w:eastAsiaTheme="minorEastAsia" w:hAnsiTheme="minorHAnsi" w:cstheme="minorBidi"/>
      <w:sz w:val="22"/>
      <w:szCs w:val="22"/>
      <w:lang w:val="en-GB" w:eastAsia="zh-CN"/>
    </w:rPr>
  </w:style>
  <w:style w:type="paragraph" w:styleId="DocumentMap">
    <w:name w:val="Document Map"/>
    <w:basedOn w:val="Normal"/>
    <w:link w:val="DocumentMapChar"/>
    <w:uiPriority w:val="99"/>
    <w:semiHidden/>
    <w:unhideWhenUsed/>
    <w:rsid w:val="00A04B53"/>
    <w:rPr>
      <w:rFonts w:ascii="Tahoma" w:eastAsiaTheme="minorEastAsia" w:hAnsi="Tahoma" w:cs="Tahoma"/>
      <w:sz w:val="16"/>
      <w:szCs w:val="16"/>
      <w:lang w:val="en-GB" w:eastAsia="ja-JP"/>
    </w:rPr>
  </w:style>
  <w:style w:type="character" w:customStyle="1" w:styleId="DocumentMapChar">
    <w:name w:val="Document Map Char"/>
    <w:basedOn w:val="DefaultParagraphFont"/>
    <w:link w:val="DocumentMap"/>
    <w:uiPriority w:val="99"/>
    <w:semiHidden/>
    <w:rsid w:val="00A04B53"/>
    <w:rPr>
      <w:rFonts w:ascii="Tahoma" w:eastAsiaTheme="minorEastAsia" w:hAnsi="Tahoma" w:cs="Tahoma"/>
      <w:sz w:val="16"/>
      <w:szCs w:val="16"/>
      <w:lang w:val="en-GB" w:eastAsia="ja-JP"/>
    </w:rPr>
  </w:style>
  <w:style w:type="paragraph" w:styleId="FootnoteText">
    <w:name w:val="footnote text"/>
    <w:basedOn w:val="Normal"/>
    <w:link w:val="FootnoteTextChar"/>
    <w:uiPriority w:val="99"/>
    <w:semiHidden/>
    <w:unhideWhenUsed/>
    <w:rsid w:val="00A04B53"/>
    <w:rPr>
      <w:rFonts w:asciiTheme="minorHAnsi" w:eastAsiaTheme="minorEastAsia" w:hAnsiTheme="minorHAnsi" w:cstheme="minorBidi"/>
      <w:lang w:val="en-GB" w:eastAsia="ja-JP"/>
    </w:rPr>
  </w:style>
  <w:style w:type="character" w:customStyle="1" w:styleId="FootnoteTextChar">
    <w:name w:val="Footnote Text Char"/>
    <w:basedOn w:val="DefaultParagraphFont"/>
    <w:link w:val="FootnoteText"/>
    <w:uiPriority w:val="99"/>
    <w:semiHidden/>
    <w:rsid w:val="00A04B53"/>
    <w:rPr>
      <w:rFonts w:asciiTheme="minorHAnsi" w:eastAsiaTheme="minorEastAsia" w:hAnsiTheme="minorHAnsi" w:cstheme="minorBidi"/>
      <w:lang w:val="en-GB" w:eastAsia="ja-JP"/>
    </w:rPr>
  </w:style>
  <w:style w:type="character" w:styleId="FootnoteReference">
    <w:name w:val="footnote reference"/>
    <w:basedOn w:val="DefaultParagraphFont"/>
    <w:uiPriority w:val="99"/>
    <w:semiHidden/>
    <w:unhideWhenUsed/>
    <w:rsid w:val="00A04B53"/>
    <w:rPr>
      <w:vertAlign w:val="superscript"/>
    </w:rPr>
  </w:style>
  <w:style w:type="character" w:customStyle="1" w:styleId="go">
    <w:name w:val="go"/>
    <w:basedOn w:val="DefaultParagraphFont"/>
    <w:rsid w:val="00A04B53"/>
  </w:style>
  <w:style w:type="character" w:customStyle="1" w:styleId="gi">
    <w:name w:val="gi"/>
    <w:basedOn w:val="DefaultParagraphFont"/>
    <w:rsid w:val="00A04B53"/>
  </w:style>
  <w:style w:type="table" w:styleId="LightShading-Accent5">
    <w:name w:val="Light Shading Accent 5"/>
    <w:basedOn w:val="TableNormal"/>
    <w:uiPriority w:val="60"/>
    <w:rsid w:val="00A04B53"/>
    <w:rPr>
      <w:rFonts w:asciiTheme="minorHAnsi" w:eastAsiaTheme="minorHAnsi" w:hAnsiTheme="minorHAnsi" w:cstheme="minorBidi"/>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A04B53"/>
  </w:style>
  <w:style w:type="character" w:customStyle="1" w:styleId="ListParagraphChar">
    <w:name w:val="List Paragraph Char"/>
    <w:link w:val="ListParagraph"/>
    <w:uiPriority w:val="34"/>
    <w:locked/>
    <w:rsid w:val="00A04B53"/>
    <w:rPr>
      <w:rFonts w:asciiTheme="minorHAnsi" w:eastAsiaTheme="minorEastAsia" w:hAnsiTheme="minorHAnsi" w:cstheme="minorBidi"/>
      <w:sz w:val="22"/>
      <w:szCs w:val="22"/>
      <w:lang w:val="en-GB" w:eastAsia="ja-JP"/>
    </w:rPr>
  </w:style>
  <w:style w:type="paragraph" w:styleId="HTMLPreformatted">
    <w:name w:val="HTML Preformatted"/>
    <w:basedOn w:val="Normal"/>
    <w:link w:val="HTMLPreformattedChar"/>
    <w:uiPriority w:val="99"/>
    <w:unhideWhenUsed/>
    <w:rsid w:val="00A04B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GB" w:eastAsia="ja-JP"/>
    </w:rPr>
  </w:style>
  <w:style w:type="character" w:customStyle="1" w:styleId="HTMLPreformattedChar">
    <w:name w:val="HTML Preformatted Char"/>
    <w:basedOn w:val="DefaultParagraphFont"/>
    <w:link w:val="HTMLPreformatted"/>
    <w:uiPriority w:val="99"/>
    <w:rsid w:val="00A04B53"/>
    <w:rPr>
      <w:rFonts w:ascii="Courier New" w:hAnsi="Courier New" w:cs="Courier New"/>
      <w:lang w:val="en-GB" w:eastAsia="ja-JP"/>
    </w:rPr>
  </w:style>
  <w:style w:type="character" w:styleId="PlaceholderText">
    <w:name w:val="Placeholder Text"/>
    <w:basedOn w:val="DefaultParagraphFont"/>
    <w:uiPriority w:val="99"/>
    <w:semiHidden/>
    <w:rsid w:val="00A04B53"/>
    <w:rPr>
      <w:color w:val="808080"/>
    </w:rPr>
  </w:style>
  <w:style w:type="paragraph" w:styleId="NoSpacing">
    <w:name w:val="No Spacing"/>
    <w:uiPriority w:val="1"/>
    <w:qFormat/>
    <w:rsid w:val="00A04B53"/>
    <w:rPr>
      <w:rFonts w:asciiTheme="minorHAnsi" w:eastAsiaTheme="minorEastAsia" w:hAnsiTheme="minorHAnsi" w:cstheme="minorBidi"/>
      <w:sz w:val="22"/>
      <w:szCs w:val="22"/>
      <w:lang w:val="en-GB" w:eastAsia="ja-JP"/>
    </w:rPr>
  </w:style>
  <w:style w:type="character" w:customStyle="1" w:styleId="shorttext">
    <w:name w:val="short_text"/>
    <w:basedOn w:val="DefaultParagraphFont"/>
    <w:rsid w:val="00A04B53"/>
  </w:style>
  <w:style w:type="character" w:customStyle="1" w:styleId="null">
    <w:name w:val="null"/>
    <w:basedOn w:val="DefaultParagraphFont"/>
    <w:rsid w:val="00A04B53"/>
  </w:style>
  <w:style w:type="character" w:styleId="FollowedHyperlink">
    <w:name w:val="FollowedHyperlink"/>
    <w:basedOn w:val="DefaultParagraphFont"/>
    <w:uiPriority w:val="99"/>
    <w:semiHidden/>
    <w:unhideWhenUsed/>
    <w:rsid w:val="00A04B53"/>
    <w:rPr>
      <w:color w:val="800080" w:themeColor="followedHyperlink"/>
      <w:u w:val="single"/>
    </w:rPr>
  </w:style>
  <w:style w:type="table" w:customStyle="1" w:styleId="GridTable4-Accent31">
    <w:name w:val="Grid Table 4 - Accent 31"/>
    <w:basedOn w:val="TableNormal"/>
    <w:uiPriority w:val="49"/>
    <w:rsid w:val="00B219B6"/>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311">
    <w:name w:val="Grid Table 4 - Accent 311"/>
    <w:basedOn w:val="TableNormal"/>
    <w:uiPriority w:val="49"/>
    <w:rsid w:val="00F9255C"/>
    <w:rPr>
      <w:rFonts w:asciiTheme="minorHAnsi" w:eastAsiaTheme="minorHAnsi" w:hAnsiTheme="minorHAnsi" w:cstheme="minorBidi"/>
      <w:sz w:val="22"/>
      <w:szCs w:val="22"/>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ghtShading">
    <w:name w:val="Light Shading"/>
    <w:basedOn w:val="TableNormal"/>
    <w:uiPriority w:val="60"/>
    <w:unhideWhenUsed/>
    <w:rsid w:val="00B73180"/>
    <w:pPr>
      <w:jc w:val="both"/>
    </w:pPr>
    <w:rPr>
      <w:rFonts w:eastAsiaTheme="minorHAnsi" w:cstheme="minorBidi"/>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78241">
      <w:bodyDiv w:val="1"/>
      <w:marLeft w:val="0"/>
      <w:marRight w:val="0"/>
      <w:marTop w:val="0"/>
      <w:marBottom w:val="0"/>
      <w:divBdr>
        <w:top w:val="none" w:sz="0" w:space="0" w:color="auto"/>
        <w:left w:val="none" w:sz="0" w:space="0" w:color="auto"/>
        <w:bottom w:val="none" w:sz="0" w:space="0" w:color="auto"/>
        <w:right w:val="none" w:sz="0" w:space="0" w:color="auto"/>
      </w:divBdr>
    </w:div>
    <w:div w:id="526216791">
      <w:bodyDiv w:val="1"/>
      <w:marLeft w:val="0"/>
      <w:marRight w:val="0"/>
      <w:marTop w:val="0"/>
      <w:marBottom w:val="0"/>
      <w:divBdr>
        <w:top w:val="none" w:sz="0" w:space="0" w:color="auto"/>
        <w:left w:val="none" w:sz="0" w:space="0" w:color="auto"/>
        <w:bottom w:val="none" w:sz="0" w:space="0" w:color="auto"/>
        <w:right w:val="none" w:sz="0" w:space="0" w:color="auto"/>
      </w:divBdr>
    </w:div>
    <w:div w:id="829293449">
      <w:bodyDiv w:val="1"/>
      <w:marLeft w:val="0"/>
      <w:marRight w:val="0"/>
      <w:marTop w:val="0"/>
      <w:marBottom w:val="0"/>
      <w:divBdr>
        <w:top w:val="none" w:sz="0" w:space="0" w:color="auto"/>
        <w:left w:val="none" w:sz="0" w:space="0" w:color="auto"/>
        <w:bottom w:val="none" w:sz="0" w:space="0" w:color="auto"/>
        <w:right w:val="none" w:sz="0" w:space="0" w:color="auto"/>
      </w:divBdr>
    </w:div>
    <w:div w:id="1548759192">
      <w:bodyDiv w:val="1"/>
      <w:marLeft w:val="0"/>
      <w:marRight w:val="0"/>
      <w:marTop w:val="0"/>
      <w:marBottom w:val="0"/>
      <w:divBdr>
        <w:top w:val="none" w:sz="0" w:space="0" w:color="auto"/>
        <w:left w:val="none" w:sz="0" w:space="0" w:color="auto"/>
        <w:bottom w:val="none" w:sz="0" w:space="0" w:color="auto"/>
        <w:right w:val="none" w:sz="0" w:space="0" w:color="auto"/>
      </w:divBdr>
    </w:div>
    <w:div w:id="2063557849">
      <w:bodyDiv w:val="1"/>
      <w:marLeft w:val="0"/>
      <w:marRight w:val="0"/>
      <w:marTop w:val="0"/>
      <w:marBottom w:val="0"/>
      <w:divBdr>
        <w:top w:val="none" w:sz="0" w:space="0" w:color="auto"/>
        <w:left w:val="none" w:sz="0" w:space="0" w:color="auto"/>
        <w:bottom w:val="none" w:sz="0" w:space="0" w:color="auto"/>
        <w:right w:val="none" w:sz="0" w:space="0" w:color="auto"/>
      </w:divBdr>
    </w:div>
    <w:div w:id="2131590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hyperlink" Target="https://developer.bluetooth.org/gatt/characteristics/Pages/CharacteristicsHome.aspx" TargetMode="Externa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www.oracle.com/technetwork/java/codeconvtoc-136057.html" TargetMode="Externa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footer" Target="footer3.xml"/><Relationship Id="rId20" Type="http://schemas.openxmlformats.org/officeDocument/2006/relationships/image" Target="media/image10.PNG"/><Relationship Id="rId4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89A85-4516-450A-B2CC-C016B77C9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2813</TotalTime>
  <Pages>67</Pages>
  <Words>10009</Words>
  <Characters>57053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Khương Man Huỳnh</dc:creator>
  <cp:keywords/>
  <dc:description/>
  <cp:lastModifiedBy>Khương Man Huỳnh</cp:lastModifiedBy>
  <cp:revision>1</cp:revision>
  <dcterms:created xsi:type="dcterms:W3CDTF">2015-01-08T04:35:00Z</dcterms:created>
  <dcterms:modified xsi:type="dcterms:W3CDTF">2015-10-01T15:39:00Z</dcterms:modified>
</cp:coreProperties>
</file>