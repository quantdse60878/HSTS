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Default="00726833">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726833">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AD68DB" w:rsidRDefault="00C10049" w:rsidP="00C10049">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RPr="00FA09CD" w:rsidTr="009D7FEA">
        <w:trPr>
          <w:trHeight w:hRule="exact" w:val="1295"/>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442C4" w:rsidRPr="00AA66E8" w:rsidRDefault="00AA66E8">
            <w:pPr>
              <w:spacing w:line="280" w:lineRule="exact"/>
              <w:ind w:left="102"/>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AA66E8" w:rsidRPr="00AA66E8" w:rsidRDefault="00AA66E8">
            <w:pPr>
              <w:spacing w:line="280" w:lineRule="exact"/>
              <w:ind w:left="102"/>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AA66E8" w:rsidRPr="00FA09CD" w:rsidRDefault="00AA66E8">
            <w:pPr>
              <w:spacing w:line="280" w:lineRule="exact"/>
              <w:ind w:left="102"/>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A37935" w:rsidRPr="00A37935" w:rsidRDefault="00A37935" w:rsidP="00A37935">
            <w:pPr>
              <w:spacing w:line="280" w:lineRule="exact"/>
              <w:ind w:left="102"/>
              <w:rPr>
                <w:rFonts w:ascii="Cambria" w:eastAsia="Cambria" w:hAnsi="Cambria" w:cs="Cambria"/>
                <w:spacing w:val="-1"/>
                <w:sz w:val="24"/>
                <w:szCs w:val="24"/>
              </w:rPr>
            </w:pPr>
            <w:r>
              <w:rPr>
                <w:rFonts w:ascii="Cambria" w:eastAsia="Cambria" w:hAnsi="Cambria" w:cs="Cambria"/>
                <w:spacing w:val="-1"/>
                <w:sz w:val="24"/>
                <w:szCs w:val="24"/>
              </w:rPr>
              <w:t xml:space="preserve">Man Huynh Khung - </w:t>
            </w:r>
            <w:r w:rsidRPr="00FA09CD">
              <w:rPr>
                <w:rFonts w:ascii="Cambria" w:eastAsia="Cambria" w:hAnsi="Cambria" w:cs="Cambria"/>
                <w:spacing w:val="-1"/>
                <w:sz w:val="24"/>
                <w:szCs w:val="24"/>
              </w:rPr>
              <w:t>KhuongMHSE61148</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FA09CD">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10"/>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E41A49">
        <w:rPr>
          <w:rFonts w:ascii="Cambria" w:eastAsia="Cambria" w:hAnsi="Cambria" w:cs="Cambria"/>
          <w:sz w:val="26"/>
          <w:szCs w:val="26"/>
        </w:rPr>
        <w:t>, 09/09/2015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29595546"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15759F"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29595546" w:history="1">
            <w:r w:rsidR="0015759F" w:rsidRPr="00A55774">
              <w:rPr>
                <w:rStyle w:val="Hyperlink"/>
                <w:noProof/>
              </w:rPr>
              <w:t>Table of Contents</w:t>
            </w:r>
            <w:r w:rsidR="0015759F">
              <w:rPr>
                <w:noProof/>
                <w:webHidden/>
              </w:rPr>
              <w:tab/>
            </w:r>
            <w:r w:rsidR="0015759F">
              <w:rPr>
                <w:noProof/>
                <w:webHidden/>
              </w:rPr>
              <w:fldChar w:fldCharType="begin"/>
            </w:r>
            <w:r w:rsidR="0015759F">
              <w:rPr>
                <w:noProof/>
                <w:webHidden/>
              </w:rPr>
              <w:instrText xml:space="preserve"> PAGEREF _Toc429595546 \h </w:instrText>
            </w:r>
            <w:r w:rsidR="0015759F">
              <w:rPr>
                <w:noProof/>
                <w:webHidden/>
              </w:rPr>
            </w:r>
            <w:r w:rsidR="0015759F">
              <w:rPr>
                <w:noProof/>
                <w:webHidden/>
              </w:rPr>
              <w:fldChar w:fldCharType="separate"/>
            </w:r>
            <w:r w:rsidR="0015759F">
              <w:rPr>
                <w:noProof/>
                <w:webHidden/>
              </w:rPr>
              <w:t>3</w:t>
            </w:r>
            <w:r w:rsidR="0015759F">
              <w:rPr>
                <w:noProof/>
                <w:webHidden/>
              </w:rPr>
              <w:fldChar w:fldCharType="end"/>
            </w:r>
          </w:hyperlink>
        </w:p>
        <w:p w:rsidR="0015759F" w:rsidRDefault="00726833">
          <w:pPr>
            <w:pStyle w:val="TOC1"/>
            <w:rPr>
              <w:noProof/>
              <w:lang w:val="vi-VN" w:eastAsia="vi-VN"/>
            </w:rPr>
          </w:pPr>
          <w:hyperlink w:anchor="_Toc429595547" w:history="1">
            <w:r w:rsidR="0015759F" w:rsidRPr="00A55774">
              <w:rPr>
                <w:rStyle w:val="Hyperlink"/>
                <w:noProof/>
              </w:rPr>
              <w:t>List of Tables</w:t>
            </w:r>
            <w:r w:rsidR="0015759F">
              <w:rPr>
                <w:noProof/>
                <w:webHidden/>
              </w:rPr>
              <w:tab/>
            </w:r>
            <w:r w:rsidR="0015759F">
              <w:rPr>
                <w:noProof/>
                <w:webHidden/>
              </w:rPr>
              <w:fldChar w:fldCharType="begin"/>
            </w:r>
            <w:r w:rsidR="0015759F">
              <w:rPr>
                <w:noProof/>
                <w:webHidden/>
              </w:rPr>
              <w:instrText xml:space="preserve"> PAGEREF _Toc429595547 \h </w:instrText>
            </w:r>
            <w:r w:rsidR="0015759F">
              <w:rPr>
                <w:noProof/>
                <w:webHidden/>
              </w:rPr>
            </w:r>
            <w:r w:rsidR="0015759F">
              <w:rPr>
                <w:noProof/>
                <w:webHidden/>
              </w:rPr>
              <w:fldChar w:fldCharType="separate"/>
            </w:r>
            <w:r w:rsidR="0015759F">
              <w:rPr>
                <w:noProof/>
                <w:webHidden/>
              </w:rPr>
              <w:t>4</w:t>
            </w:r>
            <w:r w:rsidR="0015759F">
              <w:rPr>
                <w:noProof/>
                <w:webHidden/>
              </w:rPr>
              <w:fldChar w:fldCharType="end"/>
            </w:r>
          </w:hyperlink>
        </w:p>
        <w:p w:rsidR="0015759F" w:rsidRDefault="00726833">
          <w:pPr>
            <w:pStyle w:val="TOC1"/>
            <w:rPr>
              <w:noProof/>
              <w:lang w:val="vi-VN" w:eastAsia="vi-VN"/>
            </w:rPr>
          </w:pPr>
          <w:hyperlink w:anchor="_Toc429595548" w:history="1">
            <w:r w:rsidR="0015759F" w:rsidRPr="00A55774">
              <w:rPr>
                <w:rStyle w:val="Hyperlink"/>
                <w:noProof/>
              </w:rPr>
              <w:t>List of Figures</w:t>
            </w:r>
            <w:r w:rsidR="0015759F">
              <w:rPr>
                <w:noProof/>
                <w:webHidden/>
              </w:rPr>
              <w:tab/>
            </w:r>
            <w:r w:rsidR="0015759F">
              <w:rPr>
                <w:noProof/>
                <w:webHidden/>
              </w:rPr>
              <w:fldChar w:fldCharType="begin"/>
            </w:r>
            <w:r w:rsidR="0015759F">
              <w:rPr>
                <w:noProof/>
                <w:webHidden/>
              </w:rPr>
              <w:instrText xml:space="preserve"> PAGEREF _Toc429595548 \h </w:instrText>
            </w:r>
            <w:r w:rsidR="0015759F">
              <w:rPr>
                <w:noProof/>
                <w:webHidden/>
              </w:rPr>
            </w:r>
            <w:r w:rsidR="0015759F">
              <w:rPr>
                <w:noProof/>
                <w:webHidden/>
              </w:rPr>
              <w:fldChar w:fldCharType="separate"/>
            </w:r>
            <w:r w:rsidR="0015759F">
              <w:rPr>
                <w:noProof/>
                <w:webHidden/>
              </w:rPr>
              <w:t>5</w:t>
            </w:r>
            <w:r w:rsidR="0015759F">
              <w:rPr>
                <w:noProof/>
                <w:webHidden/>
              </w:rPr>
              <w:fldChar w:fldCharType="end"/>
            </w:r>
          </w:hyperlink>
        </w:p>
        <w:p w:rsidR="0015759F" w:rsidRDefault="00726833">
          <w:pPr>
            <w:pStyle w:val="TOC1"/>
            <w:rPr>
              <w:noProof/>
              <w:lang w:val="vi-VN" w:eastAsia="vi-VN"/>
            </w:rPr>
          </w:pPr>
          <w:hyperlink w:anchor="_Toc429595549" w:history="1">
            <w:r w:rsidR="0015759F" w:rsidRPr="00A55774">
              <w:rPr>
                <w:rStyle w:val="Hyperlink"/>
                <w:rFonts w:eastAsia="Cambria"/>
                <w:noProof/>
              </w:rPr>
              <w:t>D</w:t>
            </w:r>
            <w:r w:rsidR="0015759F" w:rsidRPr="00A55774">
              <w:rPr>
                <w:rStyle w:val="Hyperlink"/>
                <w:rFonts w:eastAsia="Cambria"/>
                <w:noProof/>
                <w:spacing w:val="1"/>
              </w:rPr>
              <w:t>e</w:t>
            </w:r>
            <w:r w:rsidR="0015759F" w:rsidRPr="00A55774">
              <w:rPr>
                <w:rStyle w:val="Hyperlink"/>
                <w:rFonts w:eastAsia="Cambria"/>
                <w:noProof/>
              </w:rPr>
              <w:t>fini</w:t>
            </w:r>
            <w:r w:rsidR="0015759F" w:rsidRPr="00A55774">
              <w:rPr>
                <w:rStyle w:val="Hyperlink"/>
                <w:rFonts w:eastAsia="Cambria"/>
                <w:noProof/>
                <w:spacing w:val="1"/>
              </w:rPr>
              <w:t>t</w:t>
            </w:r>
            <w:r w:rsidR="0015759F" w:rsidRPr="00A55774">
              <w:rPr>
                <w:rStyle w:val="Hyperlink"/>
                <w:rFonts w:eastAsia="Cambria"/>
                <w:noProof/>
              </w:rPr>
              <w:t>i</w:t>
            </w:r>
            <w:r w:rsidR="0015759F" w:rsidRPr="00A55774">
              <w:rPr>
                <w:rStyle w:val="Hyperlink"/>
                <w:rFonts w:eastAsia="Cambria"/>
                <w:noProof/>
                <w:spacing w:val="-1"/>
              </w:rPr>
              <w:t>o</w:t>
            </w:r>
            <w:r w:rsidR="0015759F" w:rsidRPr="00A55774">
              <w:rPr>
                <w:rStyle w:val="Hyperlink"/>
                <w:rFonts w:eastAsia="Cambria"/>
                <w:noProof/>
              </w:rPr>
              <w:t>n</w:t>
            </w:r>
            <w:r w:rsidR="0015759F" w:rsidRPr="00A55774">
              <w:rPr>
                <w:rStyle w:val="Hyperlink"/>
                <w:rFonts w:eastAsia="Cambria"/>
                <w:noProof/>
                <w:spacing w:val="1"/>
              </w:rPr>
              <w:t>s</w:t>
            </w:r>
            <w:r w:rsidR="0015759F" w:rsidRPr="00A55774">
              <w:rPr>
                <w:rStyle w:val="Hyperlink"/>
                <w:rFonts w:eastAsia="Cambria"/>
                <w:noProof/>
              </w:rPr>
              <w:t>,</w:t>
            </w:r>
            <w:r w:rsidR="0015759F" w:rsidRPr="00A55774">
              <w:rPr>
                <w:rStyle w:val="Hyperlink"/>
                <w:rFonts w:eastAsia="Cambria"/>
                <w:noProof/>
                <w:spacing w:val="-2"/>
              </w:rPr>
              <w:t xml:space="preserve"> </w:t>
            </w:r>
            <w:r w:rsidR="0015759F" w:rsidRPr="00A55774">
              <w:rPr>
                <w:rStyle w:val="Hyperlink"/>
                <w:rFonts w:eastAsia="Cambria"/>
                <w:noProof/>
              </w:rPr>
              <w:t>Acr</w:t>
            </w:r>
            <w:r w:rsidR="0015759F" w:rsidRPr="00A55774">
              <w:rPr>
                <w:rStyle w:val="Hyperlink"/>
                <w:rFonts w:eastAsia="Cambria"/>
                <w:noProof/>
                <w:spacing w:val="-2"/>
              </w:rPr>
              <w:t>o</w:t>
            </w:r>
            <w:r w:rsidR="0015759F" w:rsidRPr="00A55774">
              <w:rPr>
                <w:rStyle w:val="Hyperlink"/>
                <w:rFonts w:eastAsia="Cambria"/>
                <w:noProof/>
              </w:rPr>
              <w:t>n</w:t>
            </w:r>
            <w:r w:rsidR="0015759F" w:rsidRPr="00A55774">
              <w:rPr>
                <w:rStyle w:val="Hyperlink"/>
                <w:rFonts w:eastAsia="Cambria"/>
                <w:noProof/>
                <w:spacing w:val="2"/>
              </w:rPr>
              <w:t>y</w:t>
            </w:r>
            <w:r w:rsidR="0015759F" w:rsidRPr="00A55774">
              <w:rPr>
                <w:rStyle w:val="Hyperlink"/>
                <w:rFonts w:eastAsia="Cambria"/>
                <w:noProof/>
                <w:spacing w:val="1"/>
              </w:rPr>
              <w:t>m</w:t>
            </w:r>
            <w:r w:rsidR="0015759F" w:rsidRPr="00A55774">
              <w:rPr>
                <w:rStyle w:val="Hyperlink"/>
                <w:rFonts w:eastAsia="Cambria"/>
                <w:noProof/>
              </w:rPr>
              <w:t>s, a</w:t>
            </w:r>
            <w:r w:rsidR="0015759F" w:rsidRPr="00A55774">
              <w:rPr>
                <w:rStyle w:val="Hyperlink"/>
                <w:rFonts w:eastAsia="Cambria"/>
                <w:noProof/>
                <w:spacing w:val="-1"/>
              </w:rPr>
              <w:t>n</w:t>
            </w:r>
            <w:r w:rsidR="0015759F" w:rsidRPr="00A55774">
              <w:rPr>
                <w:rStyle w:val="Hyperlink"/>
                <w:rFonts w:eastAsia="Cambria"/>
                <w:noProof/>
              </w:rPr>
              <w:t xml:space="preserve">d </w:t>
            </w:r>
            <w:r w:rsidR="0015759F" w:rsidRPr="00A55774">
              <w:rPr>
                <w:rStyle w:val="Hyperlink"/>
                <w:rFonts w:eastAsia="Cambria"/>
                <w:noProof/>
                <w:spacing w:val="-2"/>
              </w:rPr>
              <w:t>A</w:t>
            </w:r>
            <w:r w:rsidR="0015759F" w:rsidRPr="00A55774">
              <w:rPr>
                <w:rStyle w:val="Hyperlink"/>
                <w:rFonts w:eastAsia="Cambria"/>
                <w:noProof/>
              </w:rPr>
              <w:t>b</w:t>
            </w:r>
            <w:r w:rsidR="0015759F" w:rsidRPr="00A55774">
              <w:rPr>
                <w:rStyle w:val="Hyperlink"/>
                <w:rFonts w:eastAsia="Cambria"/>
                <w:noProof/>
                <w:spacing w:val="1"/>
              </w:rPr>
              <w:t>b</w:t>
            </w:r>
            <w:r w:rsidR="0015759F" w:rsidRPr="00A55774">
              <w:rPr>
                <w:rStyle w:val="Hyperlink"/>
                <w:rFonts w:eastAsia="Cambria"/>
                <w:noProof/>
              </w:rPr>
              <w:t>re</w:t>
            </w:r>
            <w:r w:rsidR="0015759F" w:rsidRPr="00A55774">
              <w:rPr>
                <w:rStyle w:val="Hyperlink"/>
                <w:rFonts w:eastAsia="Cambria"/>
                <w:noProof/>
                <w:spacing w:val="1"/>
              </w:rPr>
              <w:t>v</w:t>
            </w:r>
            <w:r w:rsidR="0015759F" w:rsidRPr="00A55774">
              <w:rPr>
                <w:rStyle w:val="Hyperlink"/>
                <w:rFonts w:eastAsia="Cambria"/>
                <w:noProof/>
              </w:rPr>
              <w:t>iati</w:t>
            </w:r>
            <w:r w:rsidR="0015759F" w:rsidRPr="00A55774">
              <w:rPr>
                <w:rStyle w:val="Hyperlink"/>
                <w:rFonts w:eastAsia="Cambria"/>
                <w:noProof/>
                <w:spacing w:val="-2"/>
              </w:rPr>
              <w:t>o</w:t>
            </w:r>
            <w:r w:rsidR="0015759F" w:rsidRPr="00A55774">
              <w:rPr>
                <w:rStyle w:val="Hyperlink"/>
                <w:rFonts w:eastAsia="Cambria"/>
                <w:noProof/>
              </w:rPr>
              <w:t>ns</w:t>
            </w:r>
            <w:r w:rsidR="0015759F">
              <w:rPr>
                <w:noProof/>
                <w:webHidden/>
              </w:rPr>
              <w:tab/>
            </w:r>
            <w:r w:rsidR="0015759F">
              <w:rPr>
                <w:noProof/>
                <w:webHidden/>
              </w:rPr>
              <w:fldChar w:fldCharType="begin"/>
            </w:r>
            <w:r w:rsidR="0015759F">
              <w:rPr>
                <w:noProof/>
                <w:webHidden/>
              </w:rPr>
              <w:instrText xml:space="preserve"> PAGEREF _Toc429595549 \h </w:instrText>
            </w:r>
            <w:r w:rsidR="0015759F">
              <w:rPr>
                <w:noProof/>
                <w:webHidden/>
              </w:rPr>
            </w:r>
            <w:r w:rsidR="0015759F">
              <w:rPr>
                <w:noProof/>
                <w:webHidden/>
              </w:rPr>
              <w:fldChar w:fldCharType="separate"/>
            </w:r>
            <w:r w:rsidR="0015759F">
              <w:rPr>
                <w:noProof/>
                <w:webHidden/>
              </w:rPr>
              <w:t>6</w:t>
            </w:r>
            <w:r w:rsidR="0015759F">
              <w:rPr>
                <w:noProof/>
                <w:webHidden/>
              </w:rPr>
              <w:fldChar w:fldCharType="end"/>
            </w:r>
          </w:hyperlink>
        </w:p>
        <w:p w:rsidR="0015759F" w:rsidRDefault="00726833">
          <w:pPr>
            <w:pStyle w:val="TOC1"/>
            <w:tabs>
              <w:tab w:val="left" w:pos="1080"/>
            </w:tabs>
            <w:rPr>
              <w:noProof/>
              <w:lang w:val="vi-VN" w:eastAsia="vi-VN"/>
            </w:rPr>
          </w:pPr>
          <w:hyperlink w:anchor="_Toc429595550" w:history="1">
            <w:r w:rsidR="0015759F" w:rsidRPr="00A55774">
              <w:rPr>
                <w:rStyle w:val="Hyperlink"/>
                <w:rFonts w:eastAsia="Cambria"/>
                <w:noProof/>
              </w:rPr>
              <w:t>A.</w:t>
            </w:r>
            <w:r w:rsidR="0015759F">
              <w:rPr>
                <w:noProof/>
                <w:lang w:val="vi-VN" w:eastAsia="vi-VN"/>
              </w:rPr>
              <w:tab/>
            </w:r>
            <w:r w:rsidR="0015759F" w:rsidRPr="00A55774">
              <w:rPr>
                <w:rStyle w:val="Hyperlink"/>
                <w:rFonts w:eastAsia="Cambria"/>
                <w:noProof/>
                <w:spacing w:val="-1"/>
              </w:rPr>
              <w:t>I</w:t>
            </w:r>
            <w:r w:rsidR="0015759F" w:rsidRPr="00A55774">
              <w:rPr>
                <w:rStyle w:val="Hyperlink"/>
                <w:rFonts w:eastAsia="Cambria"/>
                <w:noProof/>
              </w:rPr>
              <w:t>n</w:t>
            </w:r>
            <w:r w:rsidR="0015759F" w:rsidRPr="00A55774">
              <w:rPr>
                <w:rStyle w:val="Hyperlink"/>
                <w:rFonts w:eastAsia="Cambria"/>
                <w:noProof/>
                <w:spacing w:val="1"/>
              </w:rPr>
              <w:t>t</w:t>
            </w:r>
            <w:r w:rsidR="0015759F" w:rsidRPr="00A55774">
              <w:rPr>
                <w:rStyle w:val="Hyperlink"/>
                <w:rFonts w:eastAsia="Cambria"/>
                <w:noProof/>
              </w:rPr>
              <w:t>r</w:t>
            </w:r>
            <w:r w:rsidR="0015759F" w:rsidRPr="00A55774">
              <w:rPr>
                <w:rStyle w:val="Hyperlink"/>
                <w:rFonts w:eastAsia="Cambria"/>
                <w:noProof/>
                <w:spacing w:val="-1"/>
              </w:rPr>
              <w:t>o</w:t>
            </w:r>
            <w:r w:rsidR="0015759F" w:rsidRPr="00A55774">
              <w:rPr>
                <w:rStyle w:val="Hyperlink"/>
                <w:rFonts w:eastAsia="Cambria"/>
                <w:noProof/>
                <w:spacing w:val="1"/>
              </w:rPr>
              <w:t>du</w:t>
            </w:r>
            <w:r w:rsidR="0015759F" w:rsidRPr="00A55774">
              <w:rPr>
                <w:rStyle w:val="Hyperlink"/>
                <w:rFonts w:eastAsia="Cambria"/>
                <w:noProof/>
              </w:rPr>
              <w:t>cti</w:t>
            </w:r>
            <w:r w:rsidR="0015759F" w:rsidRPr="00A55774">
              <w:rPr>
                <w:rStyle w:val="Hyperlink"/>
                <w:rFonts w:eastAsia="Cambria"/>
                <w:noProof/>
                <w:spacing w:val="-2"/>
              </w:rPr>
              <w:t>o</w:t>
            </w:r>
            <w:r w:rsidR="0015759F" w:rsidRPr="00A55774">
              <w:rPr>
                <w:rStyle w:val="Hyperlink"/>
                <w:rFonts w:eastAsia="Cambria"/>
                <w:noProof/>
              </w:rPr>
              <w:t>n</w:t>
            </w:r>
            <w:r w:rsidR="0015759F">
              <w:rPr>
                <w:noProof/>
                <w:webHidden/>
              </w:rPr>
              <w:tab/>
            </w:r>
            <w:r w:rsidR="0015759F">
              <w:rPr>
                <w:noProof/>
                <w:webHidden/>
              </w:rPr>
              <w:fldChar w:fldCharType="begin"/>
            </w:r>
            <w:r w:rsidR="0015759F">
              <w:rPr>
                <w:noProof/>
                <w:webHidden/>
              </w:rPr>
              <w:instrText xml:space="preserve"> PAGEREF _Toc429595550 \h </w:instrText>
            </w:r>
            <w:r w:rsidR="0015759F">
              <w:rPr>
                <w:noProof/>
                <w:webHidden/>
              </w:rPr>
            </w:r>
            <w:r w:rsidR="0015759F">
              <w:rPr>
                <w:noProof/>
                <w:webHidden/>
              </w:rPr>
              <w:fldChar w:fldCharType="separate"/>
            </w:r>
            <w:r w:rsidR="0015759F">
              <w:rPr>
                <w:noProof/>
                <w:webHidden/>
              </w:rPr>
              <w:t>7</w:t>
            </w:r>
            <w:r w:rsidR="0015759F">
              <w:rPr>
                <w:noProof/>
                <w:webHidden/>
              </w:rPr>
              <w:fldChar w:fldCharType="end"/>
            </w:r>
          </w:hyperlink>
        </w:p>
        <w:p w:rsidR="0015759F" w:rsidRDefault="00726833">
          <w:pPr>
            <w:pStyle w:val="TOC2"/>
            <w:tabs>
              <w:tab w:val="left" w:pos="1800"/>
            </w:tabs>
            <w:rPr>
              <w:noProof/>
              <w:lang w:val="vi-VN" w:eastAsia="vi-VN"/>
            </w:rPr>
          </w:pPr>
          <w:hyperlink w:anchor="_Toc429595551" w:history="1">
            <w:r w:rsidR="0015759F" w:rsidRPr="00A55774">
              <w:rPr>
                <w:rStyle w:val="Hyperlink"/>
                <w:noProof/>
              </w:rPr>
              <w:t>1.</w:t>
            </w:r>
            <w:r w:rsidR="0015759F">
              <w:rPr>
                <w:noProof/>
                <w:lang w:val="vi-VN" w:eastAsia="vi-VN"/>
              </w:rPr>
              <w:tab/>
            </w:r>
            <w:r w:rsidR="0015759F" w:rsidRPr="00A55774">
              <w:rPr>
                <w:rStyle w:val="Hyperlink"/>
                <w:noProof/>
              </w:rPr>
              <w:t>Project Information</w:t>
            </w:r>
            <w:r w:rsidR="0015759F">
              <w:rPr>
                <w:noProof/>
                <w:webHidden/>
              </w:rPr>
              <w:tab/>
            </w:r>
            <w:r w:rsidR="0015759F">
              <w:rPr>
                <w:noProof/>
                <w:webHidden/>
              </w:rPr>
              <w:fldChar w:fldCharType="begin"/>
            </w:r>
            <w:r w:rsidR="0015759F">
              <w:rPr>
                <w:noProof/>
                <w:webHidden/>
              </w:rPr>
              <w:instrText xml:space="preserve"> PAGEREF _Toc429595551 \h </w:instrText>
            </w:r>
            <w:r w:rsidR="0015759F">
              <w:rPr>
                <w:noProof/>
                <w:webHidden/>
              </w:rPr>
            </w:r>
            <w:r w:rsidR="0015759F">
              <w:rPr>
                <w:noProof/>
                <w:webHidden/>
              </w:rPr>
              <w:fldChar w:fldCharType="separate"/>
            </w:r>
            <w:r w:rsidR="0015759F">
              <w:rPr>
                <w:noProof/>
                <w:webHidden/>
              </w:rPr>
              <w:t>7</w:t>
            </w:r>
            <w:r w:rsidR="0015759F">
              <w:rPr>
                <w:noProof/>
                <w:webHidden/>
              </w:rPr>
              <w:fldChar w:fldCharType="end"/>
            </w:r>
          </w:hyperlink>
        </w:p>
        <w:p w:rsidR="0015759F" w:rsidRDefault="00726833">
          <w:pPr>
            <w:pStyle w:val="TOC2"/>
            <w:tabs>
              <w:tab w:val="left" w:pos="1800"/>
            </w:tabs>
            <w:rPr>
              <w:noProof/>
              <w:lang w:val="vi-VN" w:eastAsia="vi-VN"/>
            </w:rPr>
          </w:pPr>
          <w:hyperlink w:anchor="_Toc429595552" w:history="1">
            <w:r w:rsidR="0015759F" w:rsidRPr="00A55774">
              <w:rPr>
                <w:rStyle w:val="Hyperlink"/>
                <w:rFonts w:eastAsia="Cambria"/>
                <w:noProof/>
              </w:rPr>
              <w:t>2.</w:t>
            </w:r>
            <w:r w:rsidR="0015759F">
              <w:rPr>
                <w:noProof/>
                <w:lang w:val="vi-VN" w:eastAsia="vi-VN"/>
              </w:rPr>
              <w:tab/>
            </w:r>
            <w:r w:rsidR="0015759F" w:rsidRPr="00A55774">
              <w:rPr>
                <w:rStyle w:val="Hyperlink"/>
                <w:rFonts w:eastAsia="Cambria"/>
                <w:noProof/>
                <w:spacing w:val="-1"/>
              </w:rPr>
              <w:t>I</w:t>
            </w:r>
            <w:r w:rsidR="0015759F" w:rsidRPr="00A55774">
              <w:rPr>
                <w:rStyle w:val="Hyperlink"/>
                <w:rFonts w:eastAsia="Cambria"/>
                <w:noProof/>
              </w:rPr>
              <w:t>ntr</w:t>
            </w:r>
            <w:r w:rsidR="0015759F" w:rsidRPr="00A55774">
              <w:rPr>
                <w:rStyle w:val="Hyperlink"/>
                <w:rFonts w:eastAsia="Cambria"/>
                <w:noProof/>
                <w:spacing w:val="2"/>
              </w:rPr>
              <w:t>o</w:t>
            </w:r>
            <w:r w:rsidR="0015759F" w:rsidRPr="00A55774">
              <w:rPr>
                <w:rStyle w:val="Hyperlink"/>
                <w:rFonts w:eastAsia="Cambria"/>
                <w:noProof/>
                <w:spacing w:val="-1"/>
              </w:rPr>
              <w:t>d</w:t>
            </w:r>
            <w:r w:rsidR="0015759F" w:rsidRPr="00A55774">
              <w:rPr>
                <w:rStyle w:val="Hyperlink"/>
                <w:rFonts w:eastAsia="Cambria"/>
                <w:noProof/>
                <w:spacing w:val="1"/>
              </w:rPr>
              <w:t>u</w:t>
            </w:r>
            <w:r w:rsidR="0015759F" w:rsidRPr="00A55774">
              <w:rPr>
                <w:rStyle w:val="Hyperlink"/>
                <w:rFonts w:eastAsia="Cambria"/>
                <w:noProof/>
              </w:rPr>
              <w:t>cti</w:t>
            </w:r>
            <w:r w:rsidR="0015759F" w:rsidRPr="00A55774">
              <w:rPr>
                <w:rStyle w:val="Hyperlink"/>
                <w:rFonts w:eastAsia="Cambria"/>
                <w:noProof/>
                <w:spacing w:val="1"/>
              </w:rPr>
              <w:t>o</w:t>
            </w:r>
            <w:r w:rsidR="0015759F" w:rsidRPr="00A55774">
              <w:rPr>
                <w:rStyle w:val="Hyperlink"/>
                <w:rFonts w:eastAsia="Cambria"/>
                <w:noProof/>
              </w:rPr>
              <w:t>n</w:t>
            </w:r>
            <w:r w:rsidR="0015759F">
              <w:rPr>
                <w:noProof/>
                <w:webHidden/>
              </w:rPr>
              <w:tab/>
            </w:r>
            <w:r w:rsidR="0015759F">
              <w:rPr>
                <w:noProof/>
                <w:webHidden/>
              </w:rPr>
              <w:fldChar w:fldCharType="begin"/>
            </w:r>
            <w:r w:rsidR="0015759F">
              <w:rPr>
                <w:noProof/>
                <w:webHidden/>
              </w:rPr>
              <w:instrText xml:space="preserve"> PAGEREF _Toc429595552 \h </w:instrText>
            </w:r>
            <w:r w:rsidR="0015759F">
              <w:rPr>
                <w:noProof/>
                <w:webHidden/>
              </w:rPr>
            </w:r>
            <w:r w:rsidR="0015759F">
              <w:rPr>
                <w:noProof/>
                <w:webHidden/>
              </w:rPr>
              <w:fldChar w:fldCharType="separate"/>
            </w:r>
            <w:r w:rsidR="0015759F">
              <w:rPr>
                <w:noProof/>
                <w:webHidden/>
              </w:rPr>
              <w:t>7</w:t>
            </w:r>
            <w:r w:rsidR="0015759F">
              <w:rPr>
                <w:noProof/>
                <w:webHidden/>
              </w:rPr>
              <w:fldChar w:fldCharType="end"/>
            </w:r>
          </w:hyperlink>
        </w:p>
        <w:p w:rsidR="0015759F" w:rsidRDefault="00726833">
          <w:pPr>
            <w:pStyle w:val="TOC2"/>
            <w:tabs>
              <w:tab w:val="left" w:pos="1800"/>
            </w:tabs>
            <w:rPr>
              <w:noProof/>
              <w:lang w:val="vi-VN" w:eastAsia="vi-VN"/>
            </w:rPr>
          </w:pPr>
          <w:hyperlink w:anchor="_Toc429595553" w:history="1">
            <w:r w:rsidR="0015759F" w:rsidRPr="00A55774">
              <w:rPr>
                <w:rStyle w:val="Hyperlink"/>
                <w:rFonts w:eastAsia="Cambria"/>
                <w:noProof/>
              </w:rPr>
              <w:t>3.</w:t>
            </w:r>
            <w:r w:rsidR="0015759F">
              <w:rPr>
                <w:noProof/>
                <w:lang w:val="vi-VN" w:eastAsia="vi-VN"/>
              </w:rPr>
              <w:tab/>
            </w:r>
            <w:r w:rsidR="0015759F" w:rsidRPr="00A55774">
              <w:rPr>
                <w:rStyle w:val="Hyperlink"/>
                <w:rFonts w:eastAsia="Cambria"/>
                <w:noProof/>
              </w:rPr>
              <w:t>Current</w:t>
            </w:r>
            <w:r w:rsidR="0015759F" w:rsidRPr="00A55774">
              <w:rPr>
                <w:rStyle w:val="Hyperlink"/>
                <w:rFonts w:eastAsia="Cambria"/>
                <w:noProof/>
                <w:spacing w:val="-8"/>
              </w:rPr>
              <w:t xml:space="preserve"> </w:t>
            </w:r>
            <w:r w:rsidR="0015759F" w:rsidRPr="00A55774">
              <w:rPr>
                <w:rStyle w:val="Hyperlink"/>
                <w:rFonts w:eastAsia="Cambria"/>
                <w:noProof/>
              </w:rPr>
              <w:t>Sit</w:t>
            </w:r>
            <w:r w:rsidR="0015759F" w:rsidRPr="00A55774">
              <w:rPr>
                <w:rStyle w:val="Hyperlink"/>
                <w:rFonts w:eastAsia="Cambria"/>
                <w:noProof/>
                <w:spacing w:val="-1"/>
              </w:rPr>
              <w:t>u</w:t>
            </w:r>
            <w:r w:rsidR="0015759F" w:rsidRPr="00A55774">
              <w:rPr>
                <w:rStyle w:val="Hyperlink"/>
                <w:rFonts w:eastAsia="Cambria"/>
                <w:noProof/>
              </w:rPr>
              <w:t>at</w:t>
            </w:r>
            <w:r w:rsidR="0015759F" w:rsidRPr="00A55774">
              <w:rPr>
                <w:rStyle w:val="Hyperlink"/>
                <w:rFonts w:eastAsia="Cambria"/>
                <w:noProof/>
                <w:spacing w:val="1"/>
              </w:rPr>
              <w:t>i</w:t>
            </w:r>
            <w:r w:rsidR="0015759F" w:rsidRPr="00A55774">
              <w:rPr>
                <w:rStyle w:val="Hyperlink"/>
                <w:rFonts w:eastAsia="Cambria"/>
                <w:noProof/>
                <w:spacing w:val="3"/>
              </w:rPr>
              <w:t>o</w:t>
            </w:r>
            <w:r w:rsidR="0015759F" w:rsidRPr="00A55774">
              <w:rPr>
                <w:rStyle w:val="Hyperlink"/>
                <w:rFonts w:eastAsia="Cambria"/>
                <w:noProof/>
              </w:rPr>
              <w:t>n</w:t>
            </w:r>
            <w:r w:rsidR="0015759F">
              <w:rPr>
                <w:noProof/>
                <w:webHidden/>
              </w:rPr>
              <w:tab/>
            </w:r>
            <w:r w:rsidR="0015759F">
              <w:rPr>
                <w:noProof/>
                <w:webHidden/>
              </w:rPr>
              <w:fldChar w:fldCharType="begin"/>
            </w:r>
            <w:r w:rsidR="0015759F">
              <w:rPr>
                <w:noProof/>
                <w:webHidden/>
              </w:rPr>
              <w:instrText xml:space="preserve"> PAGEREF _Toc429595553 \h </w:instrText>
            </w:r>
            <w:r w:rsidR="0015759F">
              <w:rPr>
                <w:noProof/>
                <w:webHidden/>
              </w:rPr>
            </w:r>
            <w:r w:rsidR="0015759F">
              <w:rPr>
                <w:noProof/>
                <w:webHidden/>
              </w:rPr>
              <w:fldChar w:fldCharType="separate"/>
            </w:r>
            <w:r w:rsidR="0015759F">
              <w:rPr>
                <w:noProof/>
                <w:webHidden/>
              </w:rPr>
              <w:t>7</w:t>
            </w:r>
            <w:r w:rsidR="0015759F">
              <w:rPr>
                <w:noProof/>
                <w:webHidden/>
              </w:rPr>
              <w:fldChar w:fldCharType="end"/>
            </w:r>
          </w:hyperlink>
        </w:p>
        <w:p w:rsidR="0015759F" w:rsidRDefault="00726833">
          <w:pPr>
            <w:pStyle w:val="TOC2"/>
            <w:tabs>
              <w:tab w:val="left" w:pos="1800"/>
            </w:tabs>
            <w:rPr>
              <w:noProof/>
              <w:lang w:val="vi-VN" w:eastAsia="vi-VN"/>
            </w:rPr>
          </w:pPr>
          <w:hyperlink w:anchor="_Toc429595554" w:history="1">
            <w:r w:rsidR="0015759F" w:rsidRPr="00A55774">
              <w:rPr>
                <w:rStyle w:val="Hyperlink"/>
                <w:rFonts w:eastAsia="Cambria"/>
                <w:noProof/>
              </w:rPr>
              <w:t>4.</w:t>
            </w:r>
            <w:r w:rsidR="0015759F">
              <w:rPr>
                <w:noProof/>
                <w:lang w:val="vi-VN" w:eastAsia="vi-VN"/>
              </w:rPr>
              <w:tab/>
            </w:r>
            <w:r w:rsidR="0015759F" w:rsidRPr="00A55774">
              <w:rPr>
                <w:rStyle w:val="Hyperlink"/>
                <w:rFonts w:eastAsia="Cambria"/>
                <w:noProof/>
              </w:rPr>
              <w:t>Pro</w:t>
            </w:r>
            <w:r w:rsidR="0015759F" w:rsidRPr="00A55774">
              <w:rPr>
                <w:rStyle w:val="Hyperlink"/>
                <w:rFonts w:eastAsia="Cambria"/>
                <w:noProof/>
                <w:spacing w:val="1"/>
              </w:rPr>
              <w:t>b</w:t>
            </w:r>
            <w:r w:rsidR="0015759F" w:rsidRPr="00A55774">
              <w:rPr>
                <w:rStyle w:val="Hyperlink"/>
                <w:rFonts w:eastAsia="Cambria"/>
                <w:noProof/>
              </w:rPr>
              <w:t>l</w:t>
            </w:r>
            <w:r w:rsidR="0015759F" w:rsidRPr="00A55774">
              <w:rPr>
                <w:rStyle w:val="Hyperlink"/>
                <w:rFonts w:eastAsia="Cambria"/>
                <w:noProof/>
                <w:spacing w:val="1"/>
              </w:rPr>
              <w:t>e</w:t>
            </w:r>
            <w:r w:rsidR="0015759F" w:rsidRPr="00A55774">
              <w:rPr>
                <w:rStyle w:val="Hyperlink"/>
                <w:rFonts w:eastAsia="Cambria"/>
                <w:noProof/>
              </w:rPr>
              <w:t>m</w:t>
            </w:r>
            <w:r w:rsidR="0015759F" w:rsidRPr="00A55774">
              <w:rPr>
                <w:rStyle w:val="Hyperlink"/>
                <w:rFonts w:eastAsia="Cambria"/>
                <w:noProof/>
                <w:spacing w:val="-15"/>
              </w:rPr>
              <w:t xml:space="preserve"> </w:t>
            </w:r>
            <w:r w:rsidR="0015759F" w:rsidRPr="00A55774">
              <w:rPr>
                <w:rStyle w:val="Hyperlink"/>
                <w:rFonts w:eastAsia="Cambria"/>
                <w:noProof/>
              </w:rPr>
              <w:t>D</w:t>
            </w:r>
            <w:r w:rsidR="0015759F" w:rsidRPr="00A55774">
              <w:rPr>
                <w:rStyle w:val="Hyperlink"/>
                <w:rFonts w:eastAsia="Cambria"/>
                <w:noProof/>
                <w:spacing w:val="1"/>
              </w:rPr>
              <w:t>e</w:t>
            </w:r>
            <w:r w:rsidR="0015759F" w:rsidRPr="00A55774">
              <w:rPr>
                <w:rStyle w:val="Hyperlink"/>
                <w:rFonts w:eastAsia="Cambria"/>
                <w:noProof/>
              </w:rPr>
              <w:t>f</w:t>
            </w:r>
            <w:r w:rsidR="0015759F" w:rsidRPr="00A55774">
              <w:rPr>
                <w:rStyle w:val="Hyperlink"/>
                <w:rFonts w:eastAsia="Cambria"/>
                <w:noProof/>
                <w:spacing w:val="2"/>
              </w:rPr>
              <w:t>i</w:t>
            </w:r>
            <w:r w:rsidR="0015759F" w:rsidRPr="00A55774">
              <w:rPr>
                <w:rStyle w:val="Hyperlink"/>
                <w:rFonts w:eastAsia="Cambria"/>
                <w:noProof/>
              </w:rPr>
              <w:t>nit</w:t>
            </w:r>
            <w:r w:rsidR="0015759F" w:rsidRPr="00A55774">
              <w:rPr>
                <w:rStyle w:val="Hyperlink"/>
                <w:rFonts w:eastAsia="Cambria"/>
                <w:noProof/>
                <w:spacing w:val="1"/>
              </w:rPr>
              <w:t>i</w:t>
            </w:r>
            <w:r w:rsidR="0015759F" w:rsidRPr="00A55774">
              <w:rPr>
                <w:rStyle w:val="Hyperlink"/>
                <w:rFonts w:eastAsia="Cambria"/>
                <w:noProof/>
              </w:rPr>
              <w:t>on</w:t>
            </w:r>
            <w:r w:rsidR="0015759F">
              <w:rPr>
                <w:noProof/>
                <w:webHidden/>
              </w:rPr>
              <w:tab/>
            </w:r>
            <w:r w:rsidR="0015759F">
              <w:rPr>
                <w:noProof/>
                <w:webHidden/>
              </w:rPr>
              <w:fldChar w:fldCharType="begin"/>
            </w:r>
            <w:r w:rsidR="0015759F">
              <w:rPr>
                <w:noProof/>
                <w:webHidden/>
              </w:rPr>
              <w:instrText xml:space="preserve"> PAGEREF _Toc429595554 \h </w:instrText>
            </w:r>
            <w:r w:rsidR="0015759F">
              <w:rPr>
                <w:noProof/>
                <w:webHidden/>
              </w:rPr>
            </w:r>
            <w:r w:rsidR="0015759F">
              <w:rPr>
                <w:noProof/>
                <w:webHidden/>
              </w:rPr>
              <w:fldChar w:fldCharType="separate"/>
            </w:r>
            <w:r w:rsidR="0015759F">
              <w:rPr>
                <w:noProof/>
                <w:webHidden/>
              </w:rPr>
              <w:t>7</w:t>
            </w:r>
            <w:r w:rsidR="0015759F">
              <w:rPr>
                <w:noProof/>
                <w:webHidden/>
              </w:rPr>
              <w:fldChar w:fldCharType="end"/>
            </w:r>
          </w:hyperlink>
        </w:p>
        <w:p w:rsidR="0015759F" w:rsidRDefault="00726833">
          <w:pPr>
            <w:pStyle w:val="TOC2"/>
            <w:tabs>
              <w:tab w:val="left" w:pos="1800"/>
            </w:tabs>
            <w:rPr>
              <w:noProof/>
              <w:lang w:val="vi-VN" w:eastAsia="vi-VN"/>
            </w:rPr>
          </w:pPr>
          <w:hyperlink w:anchor="_Toc429595555" w:history="1">
            <w:r w:rsidR="0015759F" w:rsidRPr="00A55774">
              <w:rPr>
                <w:rStyle w:val="Hyperlink"/>
                <w:rFonts w:eastAsia="Cambria"/>
                <w:noProof/>
              </w:rPr>
              <w:t>5.</w:t>
            </w:r>
            <w:r w:rsidR="0015759F">
              <w:rPr>
                <w:noProof/>
                <w:lang w:val="vi-VN" w:eastAsia="vi-VN"/>
              </w:rPr>
              <w:tab/>
            </w:r>
            <w:r w:rsidR="0015759F" w:rsidRPr="00A55774">
              <w:rPr>
                <w:rStyle w:val="Hyperlink"/>
                <w:rFonts w:eastAsia="Cambria"/>
                <w:noProof/>
              </w:rPr>
              <w:t>Propos</w:t>
            </w:r>
            <w:r w:rsidR="0015759F" w:rsidRPr="00A55774">
              <w:rPr>
                <w:rStyle w:val="Hyperlink"/>
                <w:rFonts w:eastAsia="Cambria"/>
                <w:noProof/>
                <w:spacing w:val="1"/>
              </w:rPr>
              <w:t>e</w:t>
            </w:r>
            <w:r w:rsidR="0015759F" w:rsidRPr="00A55774">
              <w:rPr>
                <w:rStyle w:val="Hyperlink"/>
                <w:rFonts w:eastAsia="Cambria"/>
                <w:noProof/>
              </w:rPr>
              <w:t>d</w:t>
            </w:r>
            <w:r w:rsidR="0015759F" w:rsidRPr="00A55774">
              <w:rPr>
                <w:rStyle w:val="Hyperlink"/>
                <w:rFonts w:eastAsia="Cambria"/>
                <w:noProof/>
                <w:spacing w:val="-13"/>
              </w:rPr>
              <w:t xml:space="preserve"> </w:t>
            </w:r>
            <w:r w:rsidR="0015759F" w:rsidRPr="00A55774">
              <w:rPr>
                <w:rStyle w:val="Hyperlink"/>
                <w:rFonts w:eastAsia="Cambria"/>
                <w:noProof/>
                <w:spacing w:val="-1"/>
              </w:rPr>
              <w:t>S</w:t>
            </w:r>
            <w:r w:rsidR="0015759F" w:rsidRPr="00A55774">
              <w:rPr>
                <w:rStyle w:val="Hyperlink"/>
                <w:rFonts w:eastAsia="Cambria"/>
                <w:noProof/>
              </w:rPr>
              <w:t>o</w:t>
            </w:r>
            <w:r w:rsidR="0015759F" w:rsidRPr="00A55774">
              <w:rPr>
                <w:rStyle w:val="Hyperlink"/>
                <w:rFonts w:eastAsia="Cambria"/>
                <w:noProof/>
                <w:spacing w:val="3"/>
              </w:rPr>
              <w:t>l</w:t>
            </w:r>
            <w:r w:rsidR="0015759F" w:rsidRPr="00A55774">
              <w:rPr>
                <w:rStyle w:val="Hyperlink"/>
                <w:rFonts w:eastAsia="Cambria"/>
                <w:noProof/>
                <w:spacing w:val="-1"/>
              </w:rPr>
              <w:t>u</w:t>
            </w:r>
            <w:r w:rsidR="0015759F" w:rsidRPr="00A55774">
              <w:rPr>
                <w:rStyle w:val="Hyperlink"/>
                <w:rFonts w:eastAsia="Cambria"/>
                <w:noProof/>
                <w:spacing w:val="1"/>
              </w:rPr>
              <w:t>t</w:t>
            </w:r>
            <w:r w:rsidR="0015759F" w:rsidRPr="00A55774">
              <w:rPr>
                <w:rStyle w:val="Hyperlink"/>
                <w:rFonts w:eastAsia="Cambria"/>
                <w:noProof/>
              </w:rPr>
              <w:t>i</w:t>
            </w:r>
            <w:r w:rsidR="0015759F" w:rsidRPr="00A55774">
              <w:rPr>
                <w:rStyle w:val="Hyperlink"/>
                <w:rFonts w:eastAsia="Cambria"/>
                <w:noProof/>
                <w:spacing w:val="1"/>
              </w:rPr>
              <w:t>o</w:t>
            </w:r>
            <w:r w:rsidR="0015759F" w:rsidRPr="00A55774">
              <w:rPr>
                <w:rStyle w:val="Hyperlink"/>
                <w:rFonts w:eastAsia="Cambria"/>
                <w:noProof/>
              </w:rPr>
              <w:t>n</w:t>
            </w:r>
            <w:r w:rsidR="0015759F">
              <w:rPr>
                <w:noProof/>
                <w:webHidden/>
              </w:rPr>
              <w:tab/>
            </w:r>
            <w:r w:rsidR="0015759F">
              <w:rPr>
                <w:noProof/>
                <w:webHidden/>
              </w:rPr>
              <w:fldChar w:fldCharType="begin"/>
            </w:r>
            <w:r w:rsidR="0015759F">
              <w:rPr>
                <w:noProof/>
                <w:webHidden/>
              </w:rPr>
              <w:instrText xml:space="preserve"> PAGEREF _Toc429595555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3"/>
            <w:tabs>
              <w:tab w:val="left" w:pos="1800"/>
            </w:tabs>
            <w:rPr>
              <w:noProof/>
              <w:lang w:val="vi-VN" w:eastAsia="vi-VN"/>
            </w:rPr>
          </w:pPr>
          <w:hyperlink w:anchor="_Toc429595556" w:history="1">
            <w:r w:rsidR="0015759F" w:rsidRPr="00A55774">
              <w:rPr>
                <w:rStyle w:val="Hyperlink"/>
                <w:noProof/>
              </w:rPr>
              <w:t>5.1.</w:t>
            </w:r>
            <w:r w:rsidR="0015759F">
              <w:rPr>
                <w:noProof/>
                <w:lang w:val="vi-VN" w:eastAsia="vi-VN"/>
              </w:rPr>
              <w:tab/>
            </w:r>
            <w:r w:rsidR="0015759F" w:rsidRPr="00A55774">
              <w:rPr>
                <w:rStyle w:val="Hyperlink"/>
                <w:noProof/>
              </w:rPr>
              <w:t>Feature functions</w:t>
            </w:r>
            <w:r w:rsidR="0015759F">
              <w:rPr>
                <w:noProof/>
                <w:webHidden/>
              </w:rPr>
              <w:tab/>
            </w:r>
            <w:r w:rsidR="0015759F">
              <w:rPr>
                <w:noProof/>
                <w:webHidden/>
              </w:rPr>
              <w:fldChar w:fldCharType="begin"/>
            </w:r>
            <w:r w:rsidR="0015759F">
              <w:rPr>
                <w:noProof/>
                <w:webHidden/>
              </w:rPr>
              <w:instrText xml:space="preserve"> PAGEREF _Toc429595556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3"/>
            <w:tabs>
              <w:tab w:val="left" w:pos="1800"/>
            </w:tabs>
            <w:rPr>
              <w:noProof/>
              <w:lang w:val="vi-VN" w:eastAsia="vi-VN"/>
            </w:rPr>
          </w:pPr>
          <w:hyperlink w:anchor="_Toc429595557" w:history="1">
            <w:r w:rsidR="0015759F" w:rsidRPr="00A55774">
              <w:rPr>
                <w:rStyle w:val="Hyperlink"/>
                <w:noProof/>
              </w:rPr>
              <w:t>5.2.</w:t>
            </w:r>
            <w:r w:rsidR="0015759F">
              <w:rPr>
                <w:noProof/>
                <w:lang w:val="vi-VN" w:eastAsia="vi-VN"/>
              </w:rPr>
              <w:tab/>
            </w:r>
            <w:r w:rsidR="0015759F" w:rsidRPr="00A55774">
              <w:rPr>
                <w:rStyle w:val="Hyperlink"/>
                <w:noProof/>
              </w:rPr>
              <w:t>Adv</w:t>
            </w:r>
            <w:r w:rsidR="0015759F" w:rsidRPr="00A55774">
              <w:rPr>
                <w:rStyle w:val="Hyperlink"/>
                <w:noProof/>
                <w:spacing w:val="-2"/>
              </w:rPr>
              <w:t>a</w:t>
            </w:r>
            <w:r w:rsidR="0015759F" w:rsidRPr="00A55774">
              <w:rPr>
                <w:rStyle w:val="Hyperlink"/>
                <w:noProof/>
              </w:rPr>
              <w:t>n</w:t>
            </w:r>
            <w:r w:rsidR="0015759F" w:rsidRPr="00A55774">
              <w:rPr>
                <w:rStyle w:val="Hyperlink"/>
                <w:noProof/>
                <w:spacing w:val="-1"/>
              </w:rPr>
              <w:t>t</w:t>
            </w:r>
            <w:r w:rsidR="0015759F" w:rsidRPr="00A55774">
              <w:rPr>
                <w:rStyle w:val="Hyperlink"/>
                <w:noProof/>
                <w:spacing w:val="1"/>
              </w:rPr>
              <w:t>a</w:t>
            </w:r>
            <w:r w:rsidR="0015759F" w:rsidRPr="00A55774">
              <w:rPr>
                <w:rStyle w:val="Hyperlink"/>
                <w:noProof/>
              </w:rPr>
              <w:t>g</w:t>
            </w:r>
            <w:r w:rsidR="0015759F" w:rsidRPr="00A55774">
              <w:rPr>
                <w:rStyle w:val="Hyperlink"/>
                <w:noProof/>
                <w:spacing w:val="-1"/>
              </w:rPr>
              <w:t>e</w:t>
            </w:r>
            <w:r w:rsidR="0015759F" w:rsidRPr="00A55774">
              <w:rPr>
                <w:rStyle w:val="Hyperlink"/>
                <w:noProof/>
              </w:rPr>
              <w:t>s</w:t>
            </w:r>
            <w:r w:rsidR="0015759F" w:rsidRPr="00A55774">
              <w:rPr>
                <w:rStyle w:val="Hyperlink"/>
                <w:noProof/>
                <w:spacing w:val="2"/>
              </w:rPr>
              <w:t xml:space="preserve"> </w:t>
            </w:r>
            <w:r w:rsidR="0015759F" w:rsidRPr="00A55774">
              <w:rPr>
                <w:rStyle w:val="Hyperlink"/>
                <w:noProof/>
                <w:spacing w:val="-1"/>
              </w:rPr>
              <w:t>a</w:t>
            </w:r>
            <w:r w:rsidR="0015759F" w:rsidRPr="00A55774">
              <w:rPr>
                <w:rStyle w:val="Hyperlink"/>
                <w:noProof/>
              </w:rPr>
              <w:t>nd</w:t>
            </w:r>
            <w:r w:rsidR="0015759F" w:rsidRPr="00A55774">
              <w:rPr>
                <w:rStyle w:val="Hyperlink"/>
                <w:noProof/>
                <w:spacing w:val="-1"/>
              </w:rPr>
              <w:t xml:space="preserve"> </w:t>
            </w:r>
            <w:r w:rsidR="0015759F" w:rsidRPr="00A55774">
              <w:rPr>
                <w:rStyle w:val="Hyperlink"/>
                <w:noProof/>
                <w:spacing w:val="1"/>
              </w:rPr>
              <w:t>d</w:t>
            </w:r>
            <w:r w:rsidR="0015759F" w:rsidRPr="00A55774">
              <w:rPr>
                <w:rStyle w:val="Hyperlink"/>
                <w:noProof/>
                <w:spacing w:val="-2"/>
              </w:rPr>
              <w:t>i</w:t>
            </w:r>
            <w:r w:rsidR="0015759F" w:rsidRPr="00A55774">
              <w:rPr>
                <w:rStyle w:val="Hyperlink"/>
                <w:noProof/>
              </w:rPr>
              <w:t>s</w:t>
            </w:r>
            <w:r w:rsidR="0015759F" w:rsidRPr="00A55774">
              <w:rPr>
                <w:rStyle w:val="Hyperlink"/>
                <w:noProof/>
                <w:spacing w:val="1"/>
              </w:rPr>
              <w:t>a</w:t>
            </w:r>
            <w:r w:rsidR="0015759F" w:rsidRPr="00A55774">
              <w:rPr>
                <w:rStyle w:val="Hyperlink"/>
                <w:noProof/>
              </w:rPr>
              <w:t>d</w:t>
            </w:r>
            <w:r w:rsidR="0015759F" w:rsidRPr="00A55774">
              <w:rPr>
                <w:rStyle w:val="Hyperlink"/>
                <w:noProof/>
                <w:spacing w:val="-2"/>
              </w:rPr>
              <w:t>v</w:t>
            </w:r>
            <w:r w:rsidR="0015759F" w:rsidRPr="00A55774">
              <w:rPr>
                <w:rStyle w:val="Hyperlink"/>
                <w:noProof/>
                <w:spacing w:val="-1"/>
              </w:rPr>
              <w:t>a</w:t>
            </w:r>
            <w:r w:rsidR="0015759F" w:rsidRPr="00A55774">
              <w:rPr>
                <w:rStyle w:val="Hyperlink"/>
                <w:noProof/>
              </w:rPr>
              <w:t>n</w:t>
            </w:r>
            <w:r w:rsidR="0015759F" w:rsidRPr="00A55774">
              <w:rPr>
                <w:rStyle w:val="Hyperlink"/>
                <w:noProof/>
                <w:spacing w:val="1"/>
              </w:rPr>
              <w:t>t</w:t>
            </w:r>
            <w:r w:rsidR="0015759F" w:rsidRPr="00A55774">
              <w:rPr>
                <w:rStyle w:val="Hyperlink"/>
                <w:noProof/>
                <w:spacing w:val="-1"/>
              </w:rPr>
              <w:t>a</w:t>
            </w:r>
            <w:r w:rsidR="0015759F" w:rsidRPr="00A55774">
              <w:rPr>
                <w:rStyle w:val="Hyperlink"/>
                <w:noProof/>
              </w:rPr>
              <w:t>g</w:t>
            </w:r>
            <w:r w:rsidR="0015759F" w:rsidRPr="00A55774">
              <w:rPr>
                <w:rStyle w:val="Hyperlink"/>
                <w:noProof/>
                <w:spacing w:val="1"/>
              </w:rPr>
              <w:t>e</w:t>
            </w:r>
            <w:r w:rsidR="0015759F" w:rsidRPr="00A55774">
              <w:rPr>
                <w:rStyle w:val="Hyperlink"/>
                <w:noProof/>
              </w:rPr>
              <w:t>s</w:t>
            </w:r>
            <w:r w:rsidR="0015759F">
              <w:rPr>
                <w:noProof/>
                <w:webHidden/>
              </w:rPr>
              <w:tab/>
            </w:r>
            <w:r w:rsidR="0015759F">
              <w:rPr>
                <w:noProof/>
                <w:webHidden/>
              </w:rPr>
              <w:fldChar w:fldCharType="begin"/>
            </w:r>
            <w:r w:rsidR="0015759F">
              <w:rPr>
                <w:noProof/>
                <w:webHidden/>
              </w:rPr>
              <w:instrText xml:space="preserve"> PAGEREF _Toc429595557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2"/>
            <w:tabs>
              <w:tab w:val="left" w:pos="1800"/>
            </w:tabs>
            <w:rPr>
              <w:noProof/>
              <w:lang w:val="vi-VN" w:eastAsia="vi-VN"/>
            </w:rPr>
          </w:pPr>
          <w:hyperlink w:anchor="_Toc429595558" w:history="1">
            <w:r w:rsidR="0015759F" w:rsidRPr="00A55774">
              <w:rPr>
                <w:rStyle w:val="Hyperlink"/>
                <w:rFonts w:eastAsia="Cambria"/>
                <w:noProof/>
              </w:rPr>
              <w:t>6.</w:t>
            </w:r>
            <w:r w:rsidR="0015759F">
              <w:rPr>
                <w:noProof/>
                <w:lang w:val="vi-VN" w:eastAsia="vi-VN"/>
              </w:rPr>
              <w:tab/>
            </w:r>
            <w:r w:rsidR="0015759F" w:rsidRPr="00A55774">
              <w:rPr>
                <w:rStyle w:val="Hyperlink"/>
                <w:rFonts w:eastAsia="Cambria"/>
                <w:noProof/>
              </w:rPr>
              <w:t>Functi</w:t>
            </w:r>
            <w:r w:rsidR="0015759F" w:rsidRPr="00A55774">
              <w:rPr>
                <w:rStyle w:val="Hyperlink"/>
                <w:rFonts w:eastAsia="Cambria"/>
                <w:noProof/>
                <w:spacing w:val="1"/>
              </w:rPr>
              <w:t>on</w:t>
            </w:r>
            <w:r w:rsidR="0015759F" w:rsidRPr="00A55774">
              <w:rPr>
                <w:rStyle w:val="Hyperlink"/>
                <w:rFonts w:eastAsia="Cambria"/>
                <w:noProof/>
              </w:rPr>
              <w:t>al</w:t>
            </w:r>
            <w:r w:rsidR="0015759F" w:rsidRPr="00A55774">
              <w:rPr>
                <w:rStyle w:val="Hyperlink"/>
                <w:rFonts w:eastAsia="Cambria"/>
                <w:noProof/>
                <w:spacing w:val="-16"/>
              </w:rPr>
              <w:t xml:space="preserve"> </w:t>
            </w:r>
            <w:r w:rsidR="0015759F" w:rsidRPr="00A55774">
              <w:rPr>
                <w:rStyle w:val="Hyperlink"/>
                <w:rFonts w:eastAsia="Cambria"/>
                <w:noProof/>
                <w:spacing w:val="-1"/>
              </w:rPr>
              <w:t>R</w:t>
            </w:r>
            <w:r w:rsidR="0015759F" w:rsidRPr="00A55774">
              <w:rPr>
                <w:rStyle w:val="Hyperlink"/>
                <w:rFonts w:eastAsia="Cambria"/>
                <w:noProof/>
              </w:rPr>
              <w:t>e</w:t>
            </w:r>
            <w:r w:rsidR="0015759F" w:rsidRPr="00A55774">
              <w:rPr>
                <w:rStyle w:val="Hyperlink"/>
                <w:rFonts w:eastAsia="Cambria"/>
                <w:noProof/>
                <w:spacing w:val="2"/>
              </w:rPr>
              <w:t>q</w:t>
            </w:r>
            <w:r w:rsidR="0015759F" w:rsidRPr="00A55774">
              <w:rPr>
                <w:rStyle w:val="Hyperlink"/>
                <w:rFonts w:eastAsia="Cambria"/>
                <w:noProof/>
                <w:spacing w:val="1"/>
              </w:rPr>
              <w:t>u</w:t>
            </w:r>
            <w:r w:rsidR="0015759F" w:rsidRPr="00A55774">
              <w:rPr>
                <w:rStyle w:val="Hyperlink"/>
                <w:rFonts w:eastAsia="Cambria"/>
                <w:noProof/>
              </w:rPr>
              <w:t>iremen</w:t>
            </w:r>
            <w:r w:rsidR="0015759F" w:rsidRPr="00A55774">
              <w:rPr>
                <w:rStyle w:val="Hyperlink"/>
                <w:rFonts w:eastAsia="Cambria"/>
                <w:noProof/>
                <w:spacing w:val="3"/>
              </w:rPr>
              <w:t>t</w:t>
            </w:r>
            <w:r w:rsidR="0015759F" w:rsidRPr="00A55774">
              <w:rPr>
                <w:rStyle w:val="Hyperlink"/>
                <w:rFonts w:eastAsia="Cambria"/>
                <w:noProof/>
              </w:rPr>
              <w:t>s</w:t>
            </w:r>
            <w:r w:rsidR="0015759F">
              <w:rPr>
                <w:noProof/>
                <w:webHidden/>
              </w:rPr>
              <w:tab/>
            </w:r>
            <w:r w:rsidR="0015759F">
              <w:rPr>
                <w:noProof/>
                <w:webHidden/>
              </w:rPr>
              <w:fldChar w:fldCharType="begin"/>
            </w:r>
            <w:r w:rsidR="0015759F">
              <w:rPr>
                <w:noProof/>
                <w:webHidden/>
              </w:rPr>
              <w:instrText xml:space="preserve"> PAGEREF _Toc429595558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3"/>
            <w:tabs>
              <w:tab w:val="left" w:pos="1800"/>
            </w:tabs>
            <w:rPr>
              <w:noProof/>
              <w:lang w:val="vi-VN" w:eastAsia="vi-VN"/>
            </w:rPr>
          </w:pPr>
          <w:hyperlink w:anchor="_Toc429595559" w:history="1">
            <w:r w:rsidR="0015759F" w:rsidRPr="00A55774">
              <w:rPr>
                <w:rStyle w:val="Hyperlink"/>
                <w:noProof/>
              </w:rPr>
              <w:t>6.1.</w:t>
            </w:r>
            <w:r w:rsidR="0015759F">
              <w:rPr>
                <w:noProof/>
                <w:lang w:val="vi-VN" w:eastAsia="vi-VN"/>
              </w:rPr>
              <w:tab/>
            </w:r>
            <w:r w:rsidR="0015759F" w:rsidRPr="00A55774">
              <w:rPr>
                <w:rStyle w:val="Hyperlink"/>
                <w:noProof/>
              </w:rPr>
              <w:t xml:space="preserve">Connect with </w:t>
            </w:r>
            <w:r w:rsidR="00C92354">
              <w:rPr>
                <w:rStyle w:val="Hyperlink"/>
                <w:noProof/>
              </w:rPr>
              <w:t>wristband</w:t>
            </w:r>
            <w:r w:rsidR="0015759F" w:rsidRPr="00A55774">
              <w:rPr>
                <w:rStyle w:val="Hyperlink"/>
                <w:noProof/>
              </w:rPr>
              <w:t xml:space="preserve"> and setup device.</w:t>
            </w:r>
            <w:r w:rsidR="0015759F">
              <w:rPr>
                <w:noProof/>
                <w:webHidden/>
              </w:rPr>
              <w:tab/>
            </w:r>
            <w:r w:rsidR="0015759F">
              <w:rPr>
                <w:noProof/>
                <w:webHidden/>
              </w:rPr>
              <w:fldChar w:fldCharType="begin"/>
            </w:r>
            <w:r w:rsidR="0015759F">
              <w:rPr>
                <w:noProof/>
                <w:webHidden/>
              </w:rPr>
              <w:instrText xml:space="preserve"> PAGEREF _Toc429595559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3"/>
            <w:tabs>
              <w:tab w:val="left" w:pos="1800"/>
            </w:tabs>
            <w:rPr>
              <w:noProof/>
              <w:lang w:val="vi-VN" w:eastAsia="vi-VN"/>
            </w:rPr>
          </w:pPr>
          <w:hyperlink w:anchor="_Toc429595560" w:history="1">
            <w:r w:rsidR="0015759F" w:rsidRPr="00A55774">
              <w:rPr>
                <w:rStyle w:val="Hyperlink"/>
                <w:noProof/>
              </w:rPr>
              <w:t>6.2.</w:t>
            </w:r>
            <w:r w:rsidR="0015759F">
              <w:rPr>
                <w:noProof/>
                <w:lang w:val="vi-VN" w:eastAsia="vi-VN"/>
              </w:rPr>
              <w:tab/>
            </w:r>
            <w:r w:rsidR="0015759F" w:rsidRPr="00A55774">
              <w:rPr>
                <w:rStyle w:val="Hyperlink"/>
                <w:noProof/>
              </w:rPr>
              <w:t xml:space="preserve">Create a </w:t>
            </w:r>
            <w:r w:rsidR="00C92354">
              <w:rPr>
                <w:rStyle w:val="Hyperlink"/>
                <w:noProof/>
              </w:rPr>
              <w:t>patient</w:t>
            </w:r>
            <w:r w:rsidR="0015759F" w:rsidRPr="00A55774">
              <w:rPr>
                <w:rStyle w:val="Hyperlink"/>
                <w:noProof/>
              </w:rPr>
              <w:t xml:space="preserve"> profile in system.</w:t>
            </w:r>
            <w:r w:rsidR="0015759F">
              <w:rPr>
                <w:noProof/>
                <w:webHidden/>
              </w:rPr>
              <w:tab/>
            </w:r>
            <w:r w:rsidR="0015759F">
              <w:rPr>
                <w:noProof/>
                <w:webHidden/>
              </w:rPr>
              <w:fldChar w:fldCharType="begin"/>
            </w:r>
            <w:r w:rsidR="0015759F">
              <w:rPr>
                <w:noProof/>
                <w:webHidden/>
              </w:rPr>
              <w:instrText xml:space="preserve"> PAGEREF _Toc429595560 \h </w:instrText>
            </w:r>
            <w:r w:rsidR="0015759F">
              <w:rPr>
                <w:noProof/>
                <w:webHidden/>
              </w:rPr>
            </w:r>
            <w:r w:rsidR="0015759F">
              <w:rPr>
                <w:noProof/>
                <w:webHidden/>
              </w:rPr>
              <w:fldChar w:fldCharType="separate"/>
            </w:r>
            <w:r w:rsidR="0015759F">
              <w:rPr>
                <w:noProof/>
                <w:webHidden/>
              </w:rPr>
              <w:t>8</w:t>
            </w:r>
            <w:r w:rsidR="0015759F">
              <w:rPr>
                <w:noProof/>
                <w:webHidden/>
              </w:rPr>
              <w:fldChar w:fldCharType="end"/>
            </w:r>
          </w:hyperlink>
        </w:p>
        <w:p w:rsidR="0015759F" w:rsidRDefault="00726833">
          <w:pPr>
            <w:pStyle w:val="TOC3"/>
            <w:tabs>
              <w:tab w:val="left" w:pos="1800"/>
            </w:tabs>
            <w:rPr>
              <w:noProof/>
              <w:lang w:val="vi-VN" w:eastAsia="vi-VN"/>
            </w:rPr>
          </w:pPr>
          <w:hyperlink w:anchor="_Toc429595561" w:history="1">
            <w:r w:rsidR="0015759F" w:rsidRPr="00A55774">
              <w:rPr>
                <w:rStyle w:val="Hyperlink"/>
                <w:noProof/>
              </w:rPr>
              <w:t>6.3.</w:t>
            </w:r>
            <w:r w:rsidR="0015759F">
              <w:rPr>
                <w:noProof/>
                <w:lang w:val="vi-VN" w:eastAsia="vi-VN"/>
              </w:rPr>
              <w:tab/>
            </w:r>
            <w:r w:rsidR="0015759F" w:rsidRPr="00A55774">
              <w:rPr>
                <w:rStyle w:val="Hyperlink"/>
                <w:noProof/>
              </w:rPr>
              <w:t>Get information of wristband and save in smartphone, system.</w:t>
            </w:r>
            <w:r w:rsidR="0015759F">
              <w:rPr>
                <w:noProof/>
                <w:webHidden/>
              </w:rPr>
              <w:tab/>
            </w:r>
            <w:r w:rsidR="0015759F">
              <w:rPr>
                <w:noProof/>
                <w:webHidden/>
              </w:rPr>
              <w:fldChar w:fldCharType="begin"/>
            </w:r>
            <w:r w:rsidR="0015759F">
              <w:rPr>
                <w:noProof/>
                <w:webHidden/>
              </w:rPr>
              <w:instrText xml:space="preserve"> PAGEREF _Toc429595561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3"/>
            <w:tabs>
              <w:tab w:val="left" w:pos="1800"/>
            </w:tabs>
            <w:rPr>
              <w:noProof/>
              <w:lang w:val="vi-VN" w:eastAsia="vi-VN"/>
            </w:rPr>
          </w:pPr>
          <w:hyperlink w:anchor="_Toc429595562" w:history="1">
            <w:r w:rsidR="0015759F" w:rsidRPr="00A55774">
              <w:rPr>
                <w:rStyle w:val="Hyperlink"/>
                <w:noProof/>
              </w:rPr>
              <w:t>6.4.</w:t>
            </w:r>
            <w:r w:rsidR="0015759F">
              <w:rPr>
                <w:noProof/>
                <w:lang w:val="vi-VN" w:eastAsia="vi-VN"/>
              </w:rPr>
              <w:tab/>
            </w:r>
            <w:r w:rsidR="0015759F" w:rsidRPr="00A55774">
              <w:rPr>
                <w:rStyle w:val="Hyperlink"/>
                <w:noProof/>
              </w:rPr>
              <w:t>Suggest Regiment of patient to doctor.</w:t>
            </w:r>
            <w:r w:rsidR="0015759F">
              <w:rPr>
                <w:noProof/>
                <w:webHidden/>
              </w:rPr>
              <w:tab/>
            </w:r>
            <w:r w:rsidR="0015759F">
              <w:rPr>
                <w:noProof/>
                <w:webHidden/>
              </w:rPr>
              <w:fldChar w:fldCharType="begin"/>
            </w:r>
            <w:r w:rsidR="0015759F">
              <w:rPr>
                <w:noProof/>
                <w:webHidden/>
              </w:rPr>
              <w:instrText xml:space="preserve"> PAGEREF _Toc429595562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3"/>
            <w:tabs>
              <w:tab w:val="left" w:pos="1800"/>
            </w:tabs>
            <w:rPr>
              <w:noProof/>
              <w:lang w:val="vi-VN" w:eastAsia="vi-VN"/>
            </w:rPr>
          </w:pPr>
          <w:hyperlink w:anchor="_Toc429595563" w:history="1">
            <w:r w:rsidR="0015759F" w:rsidRPr="00A55774">
              <w:rPr>
                <w:rStyle w:val="Hyperlink"/>
                <w:noProof/>
              </w:rPr>
              <w:t>6.5.</w:t>
            </w:r>
            <w:r w:rsidR="0015759F">
              <w:rPr>
                <w:noProof/>
                <w:lang w:val="vi-VN" w:eastAsia="vi-VN"/>
              </w:rPr>
              <w:tab/>
            </w:r>
            <w:r w:rsidR="0015759F" w:rsidRPr="00A55774">
              <w:rPr>
                <w:rStyle w:val="Hyperlink"/>
                <w:noProof/>
              </w:rPr>
              <w:t>System send regiment to patient.</w:t>
            </w:r>
            <w:r w:rsidR="0015759F">
              <w:rPr>
                <w:noProof/>
                <w:webHidden/>
              </w:rPr>
              <w:tab/>
            </w:r>
            <w:r w:rsidR="0015759F">
              <w:rPr>
                <w:noProof/>
                <w:webHidden/>
              </w:rPr>
              <w:fldChar w:fldCharType="begin"/>
            </w:r>
            <w:r w:rsidR="0015759F">
              <w:rPr>
                <w:noProof/>
                <w:webHidden/>
              </w:rPr>
              <w:instrText xml:space="preserve"> PAGEREF _Toc429595563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3"/>
            <w:tabs>
              <w:tab w:val="left" w:pos="1800"/>
            </w:tabs>
            <w:rPr>
              <w:noProof/>
              <w:lang w:val="vi-VN" w:eastAsia="vi-VN"/>
            </w:rPr>
          </w:pPr>
          <w:hyperlink w:anchor="_Toc429595564" w:history="1">
            <w:r w:rsidR="0015759F" w:rsidRPr="00A55774">
              <w:rPr>
                <w:rStyle w:val="Hyperlink"/>
                <w:noProof/>
              </w:rPr>
              <w:t>6.6.</w:t>
            </w:r>
            <w:r w:rsidR="0015759F">
              <w:rPr>
                <w:noProof/>
                <w:lang w:val="vi-VN" w:eastAsia="vi-VN"/>
              </w:rPr>
              <w:tab/>
            </w:r>
            <w:r w:rsidR="0015759F" w:rsidRPr="00A55774">
              <w:rPr>
                <w:rStyle w:val="Hyperlink"/>
                <w:noProof/>
              </w:rPr>
              <w:t>Application support to remind implement regiment.</w:t>
            </w:r>
            <w:r w:rsidR="0015759F">
              <w:rPr>
                <w:noProof/>
                <w:webHidden/>
              </w:rPr>
              <w:tab/>
            </w:r>
            <w:r w:rsidR="0015759F">
              <w:rPr>
                <w:noProof/>
                <w:webHidden/>
              </w:rPr>
              <w:fldChar w:fldCharType="begin"/>
            </w:r>
            <w:r w:rsidR="0015759F">
              <w:rPr>
                <w:noProof/>
                <w:webHidden/>
              </w:rPr>
              <w:instrText xml:space="preserve"> PAGEREF _Toc429595564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3"/>
            <w:tabs>
              <w:tab w:val="left" w:pos="1800"/>
            </w:tabs>
            <w:rPr>
              <w:noProof/>
              <w:lang w:val="vi-VN" w:eastAsia="vi-VN"/>
            </w:rPr>
          </w:pPr>
          <w:hyperlink w:anchor="_Toc429595565" w:history="1">
            <w:r w:rsidR="0015759F" w:rsidRPr="00A55774">
              <w:rPr>
                <w:rStyle w:val="Hyperlink"/>
                <w:noProof/>
              </w:rPr>
              <w:t>6.7.</w:t>
            </w:r>
            <w:r w:rsidR="0015759F">
              <w:rPr>
                <w:noProof/>
                <w:lang w:val="vi-VN" w:eastAsia="vi-VN"/>
              </w:rPr>
              <w:tab/>
            </w:r>
            <w:r w:rsidR="0015759F" w:rsidRPr="00A55774">
              <w:rPr>
                <w:rStyle w:val="Hyperlink"/>
                <w:noProof/>
              </w:rPr>
              <w:t>Suggest exercise in system.</w:t>
            </w:r>
            <w:r w:rsidR="0015759F">
              <w:rPr>
                <w:noProof/>
                <w:webHidden/>
              </w:rPr>
              <w:tab/>
            </w:r>
            <w:r w:rsidR="0015759F">
              <w:rPr>
                <w:noProof/>
                <w:webHidden/>
              </w:rPr>
              <w:fldChar w:fldCharType="begin"/>
            </w:r>
            <w:r w:rsidR="0015759F">
              <w:rPr>
                <w:noProof/>
                <w:webHidden/>
              </w:rPr>
              <w:instrText xml:space="preserve"> PAGEREF _Toc429595565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3"/>
            <w:tabs>
              <w:tab w:val="left" w:pos="1800"/>
            </w:tabs>
            <w:rPr>
              <w:noProof/>
              <w:lang w:val="vi-VN" w:eastAsia="vi-VN"/>
            </w:rPr>
          </w:pPr>
          <w:hyperlink w:anchor="_Toc429595566" w:history="1">
            <w:r w:rsidR="0015759F" w:rsidRPr="00A55774">
              <w:rPr>
                <w:rStyle w:val="Hyperlink"/>
                <w:noProof/>
              </w:rPr>
              <w:t>6.8.</w:t>
            </w:r>
            <w:r w:rsidR="0015759F">
              <w:rPr>
                <w:noProof/>
                <w:lang w:val="vi-VN" w:eastAsia="vi-VN"/>
              </w:rPr>
              <w:tab/>
            </w:r>
            <w:r w:rsidR="0015759F" w:rsidRPr="00A55774">
              <w:rPr>
                <w:rStyle w:val="Hyperlink"/>
                <w:noProof/>
              </w:rPr>
              <w:t>Manage regiment of disease.</w:t>
            </w:r>
            <w:r w:rsidR="0015759F">
              <w:rPr>
                <w:noProof/>
                <w:webHidden/>
              </w:rPr>
              <w:tab/>
            </w:r>
            <w:r w:rsidR="0015759F">
              <w:rPr>
                <w:noProof/>
                <w:webHidden/>
              </w:rPr>
              <w:fldChar w:fldCharType="begin"/>
            </w:r>
            <w:r w:rsidR="0015759F">
              <w:rPr>
                <w:noProof/>
                <w:webHidden/>
              </w:rPr>
              <w:instrText xml:space="preserve"> PAGEREF _Toc429595566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15759F" w:rsidRDefault="00726833">
          <w:pPr>
            <w:pStyle w:val="TOC2"/>
            <w:tabs>
              <w:tab w:val="left" w:pos="1800"/>
            </w:tabs>
            <w:rPr>
              <w:noProof/>
              <w:lang w:val="vi-VN" w:eastAsia="vi-VN"/>
            </w:rPr>
          </w:pPr>
          <w:hyperlink w:anchor="_Toc429595567" w:history="1">
            <w:r w:rsidR="0015759F" w:rsidRPr="00A55774">
              <w:rPr>
                <w:rStyle w:val="Hyperlink"/>
                <w:rFonts w:eastAsia="Cambria"/>
                <w:noProof/>
              </w:rPr>
              <w:t>7.</w:t>
            </w:r>
            <w:r w:rsidR="0015759F">
              <w:rPr>
                <w:noProof/>
                <w:lang w:val="vi-VN" w:eastAsia="vi-VN"/>
              </w:rPr>
              <w:tab/>
            </w:r>
            <w:r w:rsidR="0015759F" w:rsidRPr="00A55774">
              <w:rPr>
                <w:rStyle w:val="Hyperlink"/>
                <w:rFonts w:eastAsia="Cambria"/>
                <w:noProof/>
              </w:rPr>
              <w:t>Role</w:t>
            </w:r>
            <w:r w:rsidR="0015759F" w:rsidRPr="00A55774">
              <w:rPr>
                <w:rStyle w:val="Hyperlink"/>
                <w:rFonts w:eastAsia="Cambria"/>
                <w:noProof/>
                <w:spacing w:val="-6"/>
              </w:rPr>
              <w:t xml:space="preserve"> </w:t>
            </w:r>
            <w:r w:rsidR="0015759F" w:rsidRPr="00A55774">
              <w:rPr>
                <w:rStyle w:val="Hyperlink"/>
                <w:rFonts w:eastAsia="Cambria"/>
                <w:noProof/>
                <w:spacing w:val="-1"/>
              </w:rPr>
              <w:t>a</w:t>
            </w:r>
            <w:r w:rsidR="0015759F" w:rsidRPr="00A55774">
              <w:rPr>
                <w:rStyle w:val="Hyperlink"/>
                <w:rFonts w:eastAsia="Cambria"/>
                <w:noProof/>
                <w:spacing w:val="1"/>
              </w:rPr>
              <w:t>n</w:t>
            </w:r>
            <w:r w:rsidR="0015759F" w:rsidRPr="00A55774">
              <w:rPr>
                <w:rStyle w:val="Hyperlink"/>
                <w:rFonts w:eastAsia="Cambria"/>
                <w:noProof/>
              </w:rPr>
              <w:t>d</w:t>
            </w:r>
            <w:r w:rsidR="0015759F" w:rsidRPr="00A55774">
              <w:rPr>
                <w:rStyle w:val="Hyperlink"/>
                <w:rFonts w:eastAsia="Cambria"/>
                <w:noProof/>
                <w:spacing w:val="-7"/>
              </w:rPr>
              <w:t xml:space="preserve"> </w:t>
            </w:r>
            <w:r w:rsidR="0015759F" w:rsidRPr="00A55774">
              <w:rPr>
                <w:rStyle w:val="Hyperlink"/>
                <w:rFonts w:eastAsia="Cambria"/>
                <w:noProof/>
              </w:rPr>
              <w:t>Re</w:t>
            </w:r>
            <w:r w:rsidR="0015759F" w:rsidRPr="00A55774">
              <w:rPr>
                <w:rStyle w:val="Hyperlink"/>
                <w:rFonts w:eastAsia="Cambria"/>
                <w:noProof/>
                <w:spacing w:val="2"/>
              </w:rPr>
              <w:t>s</w:t>
            </w:r>
            <w:r w:rsidR="0015759F" w:rsidRPr="00A55774">
              <w:rPr>
                <w:rStyle w:val="Hyperlink"/>
                <w:rFonts w:eastAsia="Cambria"/>
                <w:noProof/>
                <w:spacing w:val="-1"/>
              </w:rPr>
              <w:t>p</w:t>
            </w:r>
            <w:r w:rsidR="0015759F" w:rsidRPr="00A55774">
              <w:rPr>
                <w:rStyle w:val="Hyperlink"/>
                <w:rFonts w:eastAsia="Cambria"/>
                <w:noProof/>
              </w:rPr>
              <w:t>o</w:t>
            </w:r>
            <w:r w:rsidR="0015759F" w:rsidRPr="00A55774">
              <w:rPr>
                <w:rStyle w:val="Hyperlink"/>
                <w:rFonts w:eastAsia="Cambria"/>
                <w:noProof/>
                <w:spacing w:val="2"/>
              </w:rPr>
              <w:t>n</w:t>
            </w:r>
            <w:r w:rsidR="0015759F" w:rsidRPr="00A55774">
              <w:rPr>
                <w:rStyle w:val="Hyperlink"/>
                <w:rFonts w:eastAsia="Cambria"/>
                <w:noProof/>
              </w:rPr>
              <w:t>si</w:t>
            </w:r>
            <w:r w:rsidR="0015759F" w:rsidRPr="00A55774">
              <w:rPr>
                <w:rStyle w:val="Hyperlink"/>
                <w:rFonts w:eastAsia="Cambria"/>
                <w:noProof/>
                <w:spacing w:val="1"/>
              </w:rPr>
              <w:t>b</w:t>
            </w:r>
            <w:r w:rsidR="0015759F" w:rsidRPr="00A55774">
              <w:rPr>
                <w:rStyle w:val="Hyperlink"/>
                <w:rFonts w:eastAsia="Cambria"/>
                <w:noProof/>
              </w:rPr>
              <w:t>il</w:t>
            </w:r>
            <w:r w:rsidR="0015759F" w:rsidRPr="00A55774">
              <w:rPr>
                <w:rStyle w:val="Hyperlink"/>
                <w:rFonts w:eastAsia="Cambria"/>
                <w:noProof/>
                <w:spacing w:val="1"/>
              </w:rPr>
              <w:t>it</w:t>
            </w:r>
            <w:r w:rsidR="0015759F" w:rsidRPr="00A55774">
              <w:rPr>
                <w:rStyle w:val="Hyperlink"/>
                <w:rFonts w:eastAsia="Cambria"/>
                <w:noProof/>
              </w:rPr>
              <w:t>y</w:t>
            </w:r>
            <w:r w:rsidR="0015759F">
              <w:rPr>
                <w:noProof/>
                <w:webHidden/>
              </w:rPr>
              <w:tab/>
            </w:r>
            <w:r w:rsidR="0015759F">
              <w:rPr>
                <w:noProof/>
                <w:webHidden/>
              </w:rPr>
              <w:fldChar w:fldCharType="begin"/>
            </w:r>
            <w:r w:rsidR="0015759F">
              <w:rPr>
                <w:noProof/>
                <w:webHidden/>
              </w:rPr>
              <w:instrText xml:space="preserve"> PAGEREF _Toc429595567 \h </w:instrText>
            </w:r>
            <w:r w:rsidR="0015759F">
              <w:rPr>
                <w:noProof/>
                <w:webHidden/>
              </w:rPr>
            </w:r>
            <w:r w:rsidR="0015759F">
              <w:rPr>
                <w:noProof/>
                <w:webHidden/>
              </w:rPr>
              <w:fldChar w:fldCharType="separate"/>
            </w:r>
            <w:r w:rsidR="0015759F">
              <w:rPr>
                <w:noProof/>
                <w:webHidden/>
              </w:rPr>
              <w:t>9</w:t>
            </w:r>
            <w:r w:rsidR="0015759F">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DC3A2E" w:rsidRDefault="00A84850" w:rsidP="000021F3">
      <w:pPr>
        <w:pStyle w:val="Heading1"/>
        <w:numPr>
          <w:ilvl w:val="0"/>
          <w:numId w:val="0"/>
        </w:numPr>
        <w:spacing w:after="240"/>
        <w:ind w:firstLine="540"/>
        <w:rPr>
          <w:noProof/>
        </w:rPr>
      </w:pPr>
      <w:bookmarkStart w:id="1" w:name="_Toc395974116"/>
      <w:bookmarkStart w:id="2" w:name="_Toc429595547"/>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DC3A2E" w:rsidRDefault="00DC3A2E">
      <w:pPr>
        <w:pStyle w:val="TableofFigures"/>
        <w:tabs>
          <w:tab w:val="right" w:leader="dot" w:pos="9550"/>
        </w:tabs>
        <w:rPr>
          <w:noProof/>
          <w:lang w:val="en-US" w:eastAsia="en-US"/>
        </w:rPr>
      </w:pPr>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29595548"/>
      <w:r w:rsidRPr="00435372">
        <w:lastRenderedPageBreak/>
        <w:t>List of Figures</w:t>
      </w:r>
      <w:bookmarkEnd w:id="3"/>
      <w:bookmarkEnd w:id="4"/>
    </w:p>
    <w:p w:rsidR="00AD68DB" w:rsidRDefault="00A04B53" w:rsidP="000021F3">
      <w:pPr>
        <w:spacing w:line="200" w:lineRule="exact"/>
        <w:ind w:firstLine="720"/>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r w:rsidR="00203E33">
        <w:rPr>
          <w:rFonts w:asciiTheme="majorHAnsi" w:hAnsiTheme="majorHAnsi"/>
          <w:b/>
          <w:bCs/>
          <w:noProof/>
          <w:sz w:val="24"/>
          <w:szCs w:val="24"/>
        </w:rPr>
        <w:t>No table of figures entries found.</w:t>
      </w: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29595549"/>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29595550"/>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29595551"/>
      <w:r w:rsidRPr="00F81508">
        <w:t>Project Information</w:t>
      </w:r>
      <w:bookmarkEnd w:id="7"/>
    </w:p>
    <w:p w:rsidR="0015759F" w:rsidRDefault="0015759F" w:rsidP="0015759F">
      <w:pPr>
        <w:ind w:left="636" w:firstLine="720"/>
        <w:rPr>
          <w:sz w:val="24"/>
          <w:szCs w:val="24"/>
        </w:rPr>
      </w:pPr>
      <w:bookmarkStart w:id="8" w:name="_Toc429595552"/>
      <w:r>
        <w:rPr>
          <w:rFonts w:eastAsia="Cambria"/>
          <w:sz w:val="24"/>
          <w:szCs w:val="24"/>
        </w:rPr>
        <w:t>-     Pr</w:t>
      </w:r>
      <w:r>
        <w:rPr>
          <w:rFonts w:eastAsia="Cambria"/>
          <w:spacing w:val="-1"/>
          <w:sz w:val="24"/>
          <w:szCs w:val="24"/>
        </w:rPr>
        <w:t>o</w:t>
      </w:r>
      <w:r>
        <w:rPr>
          <w:rFonts w:eastAsia="Cambria"/>
          <w:spacing w:val="1"/>
          <w:sz w:val="24"/>
          <w:szCs w:val="24"/>
        </w:rPr>
        <w:t>j</w:t>
      </w:r>
      <w:r>
        <w:rPr>
          <w:rFonts w:eastAsia="Cambria"/>
          <w:sz w:val="24"/>
          <w:szCs w:val="24"/>
        </w:rPr>
        <w:t>ect n</w:t>
      </w:r>
      <w:r>
        <w:rPr>
          <w:rFonts w:eastAsia="Cambria"/>
          <w:spacing w:val="1"/>
          <w:sz w:val="24"/>
          <w:szCs w:val="24"/>
        </w:rPr>
        <w:t>a</w:t>
      </w:r>
      <w:r>
        <w:rPr>
          <w:rFonts w:eastAsia="Cambria"/>
          <w:sz w:val="24"/>
          <w:szCs w:val="24"/>
        </w:rPr>
        <w:t xml:space="preserve">me: </w:t>
      </w:r>
      <w:r>
        <w:rPr>
          <w:b/>
          <w:sz w:val="24"/>
          <w:szCs w:val="24"/>
        </w:rPr>
        <w:t>Health Support Tracking System</w:t>
      </w:r>
    </w:p>
    <w:p w:rsidR="0015759F" w:rsidRDefault="0015759F" w:rsidP="0015759F">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15759F" w:rsidRDefault="0015759F" w:rsidP="0015759F">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15759F" w:rsidRDefault="0015759F" w:rsidP="0015759F">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15759F" w:rsidRDefault="0015759F" w:rsidP="0015759F">
      <w:pPr>
        <w:ind w:left="1356" w:right="486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p>
    <w:p w:rsidR="00AD68DB" w:rsidRDefault="00D724A8" w:rsidP="000A6E08">
      <w:pPr>
        <w:pStyle w:val="Heading2"/>
        <w:tabs>
          <w:tab w:val="num" w:pos="1350"/>
        </w:tabs>
        <w:ind w:left="1260" w:hanging="270"/>
        <w:rPr>
          <w:rFonts w:eastAsia="Cambria"/>
        </w:rPr>
      </w:pPr>
      <w:r>
        <w:rPr>
          <w:rFonts w:eastAsia="Cambria"/>
          <w:spacing w:val="-1"/>
        </w:rPr>
        <w:t>I</w:t>
      </w:r>
      <w:r>
        <w:rPr>
          <w:rFonts w:eastAsia="Cambria"/>
        </w:rPr>
        <w:t>ntr</w:t>
      </w:r>
      <w:r>
        <w:rPr>
          <w:rFonts w:eastAsia="Cambria"/>
          <w:spacing w:val="2"/>
        </w:rPr>
        <w:t>o</w:t>
      </w:r>
      <w:r>
        <w:rPr>
          <w:rFonts w:eastAsia="Cambria"/>
          <w:spacing w:val="-1"/>
        </w:rPr>
        <w:t>d</w:t>
      </w:r>
      <w:r>
        <w:rPr>
          <w:rFonts w:eastAsia="Cambria"/>
          <w:spacing w:val="1"/>
        </w:rPr>
        <w:t>u</w:t>
      </w:r>
      <w:r>
        <w:rPr>
          <w:rFonts w:eastAsia="Cambria"/>
        </w:rPr>
        <w:t>cti</w:t>
      </w:r>
      <w:r>
        <w:rPr>
          <w:rFonts w:eastAsia="Cambria"/>
          <w:spacing w:val="1"/>
        </w:rPr>
        <w:t>o</w:t>
      </w:r>
      <w:r>
        <w:rPr>
          <w:rFonts w:eastAsia="Cambria"/>
        </w:rPr>
        <w:t>n</w:t>
      </w:r>
      <w:bookmarkEnd w:id="8"/>
    </w:p>
    <w:p w:rsidR="00F322C1" w:rsidRPr="00910EE5" w:rsidRDefault="00F322C1" w:rsidP="00F322C1">
      <w:pPr>
        <w:ind w:left="1440"/>
        <w:rPr>
          <w:rFonts w:asciiTheme="minorHAnsi" w:hAnsiTheme="minorHAnsi" w:cstheme="minorHAnsi"/>
          <w:sz w:val="24"/>
          <w:szCs w:val="24"/>
        </w:rPr>
      </w:pPr>
      <w:r w:rsidRPr="00910EE5">
        <w:rPr>
          <w:rFonts w:asciiTheme="minorHAnsi" w:hAnsiTheme="minorHAnsi" w:cstheme="minorHAnsi"/>
          <w:sz w:val="24"/>
          <w:szCs w:val="24"/>
        </w:rPr>
        <w:t>In modern society, the people worry about their health. The fat is the most important problems. The doctor diagnose the patient with medicine and exercises. However, the patient uses medicine without exercises that cause problem in effective treatment. Besides, some patient with heart disease or asthma needs tracking his/her status for suitable treatment.</w:t>
      </w:r>
    </w:p>
    <w:p w:rsidR="00AD68DB" w:rsidRDefault="00AD68DB">
      <w:pPr>
        <w:spacing w:line="200" w:lineRule="exact"/>
      </w:pPr>
    </w:p>
    <w:p w:rsidR="00AD68DB" w:rsidRDefault="00D724A8" w:rsidP="000A6E08">
      <w:pPr>
        <w:pStyle w:val="Heading2"/>
        <w:tabs>
          <w:tab w:val="left" w:pos="1260"/>
        </w:tabs>
        <w:ind w:left="1350" w:hanging="360"/>
        <w:rPr>
          <w:rFonts w:eastAsia="Cambria"/>
        </w:rPr>
      </w:pPr>
      <w:bookmarkStart w:id="9" w:name="_Toc429595553"/>
      <w:r>
        <w:rPr>
          <w:rFonts w:eastAsia="Cambria"/>
        </w:rPr>
        <w:t>Current</w:t>
      </w:r>
      <w:r>
        <w:rPr>
          <w:rFonts w:eastAsia="Cambria"/>
          <w:spacing w:val="-8"/>
        </w:rPr>
        <w:t xml:space="preserve"> </w:t>
      </w:r>
      <w:r>
        <w:rPr>
          <w:rFonts w:eastAsia="Cambria"/>
        </w:rPr>
        <w:t>Sit</w:t>
      </w:r>
      <w:r>
        <w:rPr>
          <w:rFonts w:eastAsia="Cambria"/>
          <w:spacing w:val="-1"/>
        </w:rPr>
        <w:t>u</w:t>
      </w:r>
      <w:r>
        <w:rPr>
          <w:rFonts w:eastAsia="Cambria"/>
        </w:rPr>
        <w:t>at</w:t>
      </w:r>
      <w:r>
        <w:rPr>
          <w:rFonts w:eastAsia="Cambria"/>
          <w:spacing w:val="1"/>
        </w:rPr>
        <w:t>i</w:t>
      </w:r>
      <w:r>
        <w:rPr>
          <w:rFonts w:eastAsia="Cambria"/>
          <w:spacing w:val="3"/>
        </w:rPr>
        <w:t>o</w:t>
      </w:r>
      <w:r>
        <w:rPr>
          <w:rFonts w:eastAsia="Cambria"/>
        </w:rPr>
        <w:t>n</w:t>
      </w:r>
      <w:bookmarkEnd w:id="9"/>
    </w:p>
    <w:p w:rsidR="009A2950" w:rsidRDefault="009A2950" w:rsidP="009A2950">
      <w:pPr>
        <w:spacing w:before="7" w:line="280" w:lineRule="exact"/>
        <w:ind w:left="545" w:right="489" w:firstLine="720"/>
        <w:jc w:val="both"/>
        <w:rPr>
          <w:rFonts w:eastAsia="Cambria"/>
          <w:spacing w:val="-1"/>
          <w:sz w:val="24"/>
          <w:szCs w:val="24"/>
        </w:rPr>
      </w:pPr>
      <w:bookmarkStart w:id="10" w:name="_Toc429595554"/>
      <w:r w:rsidRPr="003F6CB8">
        <w:rPr>
          <w:rFonts w:eastAsia="Cambria"/>
          <w:spacing w:val="-1"/>
          <w:sz w:val="24"/>
          <w:szCs w:val="24"/>
        </w:rPr>
        <w:t>Some applications already on the market:</w:t>
      </w:r>
    </w:p>
    <w:p w:rsidR="009A2950" w:rsidRPr="003F6CB8" w:rsidRDefault="009A2950" w:rsidP="009A2950">
      <w:pPr>
        <w:pStyle w:val="ListParagraph"/>
        <w:numPr>
          <w:ilvl w:val="0"/>
          <w:numId w:val="9"/>
        </w:numPr>
        <w:spacing w:before="7" w:line="280" w:lineRule="exact"/>
        <w:ind w:left="1800" w:right="489" w:hanging="535"/>
        <w:jc w:val="both"/>
        <w:rPr>
          <w:rFonts w:eastAsia="Cambria"/>
          <w:spacing w:val="-1"/>
          <w:sz w:val="24"/>
          <w:szCs w:val="24"/>
        </w:rPr>
      </w:pPr>
      <w:r w:rsidRPr="003F6CB8">
        <w:rPr>
          <w:rFonts w:eastAsia="Cambria"/>
          <w:spacing w:val="-1"/>
          <w:sz w:val="24"/>
          <w:szCs w:val="24"/>
        </w:rPr>
        <w:t>S Health developed by Samsung for their phones so and sensors are integrated san. Health-Tracker enables health monitoring of height, weight, activity level...</w:t>
      </w:r>
    </w:p>
    <w:p w:rsidR="009A2950" w:rsidRPr="003F6CB8" w:rsidRDefault="009A2950" w:rsidP="009A2950">
      <w:pPr>
        <w:pStyle w:val="ListParagraph"/>
        <w:numPr>
          <w:ilvl w:val="0"/>
          <w:numId w:val="9"/>
        </w:numPr>
        <w:spacing w:before="7" w:line="280" w:lineRule="exact"/>
        <w:ind w:left="1800" w:right="489" w:hanging="535"/>
        <w:jc w:val="both"/>
        <w:rPr>
          <w:rFonts w:ascii="Times New Roman" w:eastAsia="Cambria" w:hAnsi="Times New Roman" w:cs="Times New Roman"/>
          <w:sz w:val="24"/>
          <w:szCs w:val="24"/>
          <w:lang w:val="en-US" w:eastAsia="en-US"/>
        </w:rPr>
      </w:pPr>
      <w:r w:rsidRPr="003F6CB8">
        <w:rPr>
          <w:rFonts w:eastAsia="Cambria"/>
          <w:spacing w:val="-1"/>
          <w:sz w:val="24"/>
          <w:szCs w:val="24"/>
        </w:rPr>
        <w:t>The current limitations of the current health app is the lack of participation of doctors, only work with only one type of bracelets. The app that merely record the activity of a people and no one treatment regimen for patients in a particular disease..</w:t>
      </w:r>
      <w:r w:rsidRPr="003F6CB8">
        <w:rPr>
          <w:rFonts w:eastAsia="Cambria"/>
          <w:sz w:val="24"/>
          <w:szCs w:val="24"/>
        </w:rPr>
        <w:t>.</w:t>
      </w:r>
    </w:p>
    <w:p w:rsidR="00AD68DB" w:rsidRDefault="00D724A8" w:rsidP="000A6E08">
      <w:pPr>
        <w:pStyle w:val="Heading2"/>
        <w:tabs>
          <w:tab w:val="num" w:pos="1350"/>
        </w:tabs>
        <w:ind w:left="1260" w:hanging="270"/>
        <w:rPr>
          <w:rFonts w:eastAsia="Cambria"/>
        </w:rPr>
      </w:pPr>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C11E9A" w:rsidRPr="00C11E9A" w:rsidRDefault="00C11E9A" w:rsidP="00C11E9A">
      <w:pPr>
        <w:spacing w:before="3"/>
        <w:ind w:left="1265" w:right="90"/>
        <w:jc w:val="both"/>
        <w:rPr>
          <w:rFonts w:eastAsia="Cambria"/>
          <w:spacing w:val="-1"/>
          <w:sz w:val="24"/>
          <w:szCs w:val="24"/>
        </w:rPr>
      </w:pPr>
      <w:bookmarkStart w:id="11" w:name="_Toc429595555"/>
      <w:r w:rsidRPr="00C11E9A">
        <w:rPr>
          <w:rFonts w:eastAsia="Cambria"/>
          <w:spacing w:val="-1"/>
          <w:sz w:val="24"/>
          <w:szCs w:val="24"/>
        </w:rPr>
        <w:t>Below are the advantages and disadvantages of current health application in Android store and website in Vietnam:</w:t>
      </w:r>
    </w:p>
    <w:p w:rsidR="00C11E9A" w:rsidRPr="00C11E9A" w:rsidRDefault="00C11E9A" w:rsidP="00C11E9A">
      <w:pPr>
        <w:pStyle w:val="ListParagraph"/>
        <w:numPr>
          <w:ilvl w:val="0"/>
          <w:numId w:val="10"/>
        </w:numPr>
        <w:spacing w:before="3"/>
        <w:ind w:right="90"/>
        <w:jc w:val="both"/>
        <w:rPr>
          <w:rFonts w:eastAsia="Cambria"/>
          <w:sz w:val="24"/>
          <w:szCs w:val="24"/>
        </w:rPr>
      </w:pPr>
      <w:r w:rsidRPr="00C11E9A">
        <w:rPr>
          <w:rFonts w:eastAsia="Cambria"/>
          <w:sz w:val="24"/>
          <w:szCs w:val="24"/>
        </w:rPr>
        <w:t>Advantages:</w:t>
      </w:r>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hAnsi="Times New Roman" w:cs="Times New Roman"/>
          <w:sz w:val="24"/>
          <w:szCs w:val="24"/>
          <w:shd w:val="clear" w:color="auto" w:fill="FFFFFF"/>
        </w:rPr>
        <w:t>Easy and fast data entry and edit, making it a breeze to enter all your key data on a day-to-day basis.</w:t>
      </w:r>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hAnsi="Times New Roman" w:cs="Times New Roman"/>
          <w:sz w:val="24"/>
          <w:szCs w:val="24"/>
          <w:shd w:val="clear" w:color="auto" w:fill="FFFFFF"/>
        </w:rPr>
        <w:t>A complete health data tracker, for monitoring your Glucose, Weight, and body sizes</w:t>
      </w:r>
      <w:r w:rsidRPr="00C11E9A">
        <w:rPr>
          <w:rFonts w:ascii="Times New Roman" w:eastAsia="Cambria" w:hAnsi="Times New Roman" w:cs="Times New Roman"/>
          <w:sz w:val="24"/>
          <w:szCs w:val="24"/>
        </w:rPr>
        <w:t>.</w:t>
      </w:r>
    </w:p>
    <w:p w:rsidR="00C11E9A" w:rsidRPr="00C11E9A" w:rsidRDefault="00C11E9A" w:rsidP="00C11E9A">
      <w:pPr>
        <w:pStyle w:val="ListParagraph"/>
        <w:numPr>
          <w:ilvl w:val="0"/>
          <w:numId w:val="10"/>
        </w:numPr>
        <w:spacing w:before="3"/>
        <w:ind w:right="90"/>
        <w:jc w:val="both"/>
        <w:rPr>
          <w:rFonts w:ascii="Times New Roman" w:eastAsia="Cambria" w:hAnsi="Times New Roman" w:cs="Times New Roman"/>
          <w:sz w:val="24"/>
          <w:szCs w:val="24"/>
        </w:rPr>
      </w:pPr>
      <w:r w:rsidRPr="00C11E9A">
        <w:rPr>
          <w:rFonts w:ascii="Times New Roman" w:eastAsia="Cambria" w:hAnsi="Times New Roman" w:cs="Times New Roman"/>
          <w:sz w:val="24"/>
          <w:szCs w:val="24"/>
        </w:rPr>
        <w:t>Disadvantages:</w:t>
      </w:r>
      <w:bookmarkStart w:id="12" w:name="_GoBack"/>
      <w:bookmarkEnd w:id="12"/>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eastAsia="Cambria" w:hAnsi="Times New Roman" w:cs="Times New Roman"/>
          <w:spacing w:val="-1"/>
          <w:sz w:val="24"/>
          <w:szCs w:val="24"/>
          <w:lang w:val="en-US" w:eastAsia="en-US"/>
        </w:rPr>
        <w:t>The lack of participation of doctors</w:t>
      </w:r>
      <w:r w:rsidRPr="00C11E9A">
        <w:rPr>
          <w:rFonts w:ascii="Times New Roman" w:eastAsia="Cambria" w:hAnsi="Times New Roman" w:cs="Times New Roman"/>
          <w:sz w:val="24"/>
          <w:szCs w:val="24"/>
        </w:rPr>
        <w:t>.</w:t>
      </w:r>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eastAsia="Cambria" w:hAnsi="Times New Roman" w:cs="Times New Roman"/>
          <w:spacing w:val="-1"/>
          <w:sz w:val="24"/>
          <w:szCs w:val="24"/>
          <w:lang w:val="en-US" w:eastAsia="en-US"/>
        </w:rPr>
        <w:t>Only work with</w:t>
      </w:r>
      <w:r w:rsidRPr="00C11E9A">
        <w:rPr>
          <w:rFonts w:ascii="Times New Roman" w:eastAsia="Cambria" w:hAnsi="Times New Roman" w:cs="Times New Roman"/>
          <w:spacing w:val="-1"/>
          <w:sz w:val="24"/>
          <w:szCs w:val="24"/>
        </w:rPr>
        <w:t xml:space="preserve"> only one type of bracelets</w:t>
      </w:r>
      <w:r w:rsidRPr="00C11E9A">
        <w:rPr>
          <w:rFonts w:ascii="Times New Roman" w:eastAsia="Cambria" w:hAnsi="Times New Roman" w:cs="Times New Roman"/>
          <w:sz w:val="24"/>
          <w:szCs w:val="24"/>
        </w:rPr>
        <w:t>.</w:t>
      </w:r>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eastAsia="Cambria" w:hAnsi="Times New Roman" w:cs="Times New Roman"/>
          <w:sz w:val="24"/>
          <w:szCs w:val="24"/>
        </w:rPr>
        <w:t xml:space="preserve">Cannot </w:t>
      </w:r>
      <w:r w:rsidRPr="00C11E9A">
        <w:rPr>
          <w:rFonts w:ascii="Times New Roman" w:hAnsi="Times New Roman" w:cs="Times New Roman"/>
          <w:sz w:val="24"/>
          <w:szCs w:val="24"/>
        </w:rPr>
        <w:t>suggestion the treatment or exercises</w:t>
      </w:r>
      <w:r w:rsidRPr="00C11E9A">
        <w:rPr>
          <w:rFonts w:ascii="Times New Roman" w:eastAsia="Cambria" w:hAnsi="Times New Roman" w:cs="Times New Roman"/>
          <w:sz w:val="24"/>
          <w:szCs w:val="24"/>
        </w:rPr>
        <w:t>.</w:t>
      </w:r>
    </w:p>
    <w:p w:rsidR="00C11E9A" w:rsidRPr="00C11E9A" w:rsidRDefault="00C11E9A" w:rsidP="00C11E9A">
      <w:pPr>
        <w:pStyle w:val="ListParagraph"/>
        <w:numPr>
          <w:ilvl w:val="1"/>
          <w:numId w:val="10"/>
        </w:numPr>
        <w:spacing w:before="3" w:line="240" w:lineRule="auto"/>
        <w:ind w:right="90"/>
        <w:jc w:val="both"/>
        <w:rPr>
          <w:rFonts w:ascii="Times New Roman" w:eastAsia="Cambria" w:hAnsi="Times New Roman" w:cs="Times New Roman"/>
          <w:sz w:val="24"/>
          <w:szCs w:val="24"/>
        </w:rPr>
      </w:pPr>
      <w:r w:rsidRPr="00C11E9A">
        <w:rPr>
          <w:rFonts w:ascii="Times New Roman" w:eastAsia="Cambria" w:hAnsi="Times New Roman" w:cs="Times New Roman"/>
          <w:sz w:val="24"/>
          <w:szCs w:val="24"/>
        </w:rPr>
        <w:t xml:space="preserve">Cannot </w:t>
      </w:r>
      <w:r w:rsidRPr="00C11E9A">
        <w:rPr>
          <w:rFonts w:ascii="Times New Roman" w:hAnsi="Times New Roman" w:cs="Times New Roman"/>
          <w:sz w:val="24"/>
          <w:szCs w:val="24"/>
        </w:rPr>
        <w:t>notify to doctor, patients</w:t>
      </w:r>
      <w:r w:rsidRPr="00C11E9A">
        <w:rPr>
          <w:rFonts w:ascii="Times New Roman" w:eastAsia="Cambria" w:hAnsi="Times New Roman" w:cs="Times New Roman"/>
          <w:sz w:val="24"/>
          <w:szCs w:val="24"/>
        </w:rPr>
        <w:t>.</w:t>
      </w:r>
    </w:p>
    <w:p w:rsidR="0039083B" w:rsidRPr="0039083B" w:rsidRDefault="00D724A8" w:rsidP="00126DA5">
      <w:pPr>
        <w:pStyle w:val="Heading2"/>
        <w:tabs>
          <w:tab w:val="num" w:pos="1350"/>
        </w:tabs>
        <w:ind w:left="1530" w:hanging="450"/>
        <w:rPr>
          <w:rFonts w:eastAsia="Cambria"/>
        </w:rPr>
      </w:pPr>
      <w:r>
        <w:rPr>
          <w:rFonts w:eastAsia="Cambria"/>
        </w:rPr>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F04FC1" w:rsidRPr="00910EE5" w:rsidRDefault="00F04FC1" w:rsidP="00F04FC1">
      <w:pPr>
        <w:spacing w:before="3"/>
        <w:ind w:left="1356" w:right="10"/>
        <w:jc w:val="both"/>
        <w:rPr>
          <w:rFonts w:ascii="Cambria" w:eastAsia="Cambria" w:hAnsi="Cambria"/>
          <w:spacing w:val="-1"/>
          <w:sz w:val="24"/>
          <w:szCs w:val="24"/>
        </w:rPr>
      </w:pPr>
      <w:bookmarkStart w:id="13" w:name="_Toc429595556"/>
      <w:r w:rsidRPr="00910EE5">
        <w:rPr>
          <w:rFonts w:ascii="Cambria" w:eastAsia="Cambria" w:hAnsi="Cambria"/>
          <w:spacing w:val="-1"/>
          <w:sz w:val="24"/>
          <w:szCs w:val="24"/>
        </w:rPr>
        <w:t xml:space="preserve">The application uses a combining of a smart phone with a wristband device to collection the patient’s daily information. Base on collected information, the doctor make the treatment decision within system suggestion.  The patient can </w:t>
      </w:r>
      <w:r w:rsidRPr="00910EE5">
        <w:rPr>
          <w:rFonts w:ascii="Cambria" w:eastAsia="Cambria" w:hAnsi="Cambria"/>
          <w:spacing w:val="-1"/>
          <w:sz w:val="24"/>
          <w:szCs w:val="24"/>
        </w:rPr>
        <w:lastRenderedPageBreak/>
        <w:t>use mobile function in online and offline modes, but they will have some policies to keep using online, such as sending treatment daily result and receiving notification, new treatment plan.</w:t>
      </w:r>
    </w:p>
    <w:p w:rsidR="00AD68DB" w:rsidRPr="00270641" w:rsidRDefault="00D724A8" w:rsidP="00F62AEE">
      <w:pPr>
        <w:pStyle w:val="Heading3"/>
      </w:pPr>
      <w:r w:rsidRPr="00270641">
        <w:t xml:space="preserve">Feature </w:t>
      </w:r>
      <w:r w:rsidRPr="001C50AC">
        <w:t>functions</w:t>
      </w:r>
      <w:bookmarkEnd w:id="13"/>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bookmarkStart w:id="14" w:name="_Toc429595557"/>
      <w:r>
        <w:rPr>
          <w:rFonts w:ascii="Cambria" w:eastAsia="Cambria" w:hAnsi="Cambria" w:cs="Cambria"/>
          <w:sz w:val="24"/>
          <w:szCs w:val="24"/>
        </w:rPr>
        <w:t>The nurse can create basic information about patient.</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accept treatment decision or not.</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connect their smartphone with the wristband device.</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 by smartphone device.</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confirm the treatment daily result.</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review the collected information, and make change to the treatment plan.</w:t>
      </w:r>
    </w:p>
    <w:p w:rsidR="00494E8B" w:rsidRDefault="00494E8B" w:rsidP="00494E8B">
      <w:pPr>
        <w:pStyle w:val="ListParagraph"/>
        <w:numPr>
          <w:ilvl w:val="0"/>
          <w:numId w:val="11"/>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medical examination schedule.</w:t>
      </w:r>
    </w:p>
    <w:p w:rsidR="00AD68DB" w:rsidRDefault="00D724A8" w:rsidP="00F62AEE">
      <w:pPr>
        <w:pStyle w:val="Heading3"/>
      </w:pPr>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4"/>
    </w:p>
    <w:p w:rsidR="00910EE5" w:rsidRDefault="00910EE5" w:rsidP="00910EE5">
      <w:pPr>
        <w:pStyle w:val="ListParagraph"/>
        <w:numPr>
          <w:ilvl w:val="0"/>
          <w:numId w:val="11"/>
        </w:numPr>
        <w:spacing w:line="280" w:lineRule="exact"/>
        <w:ind w:right="10"/>
        <w:jc w:val="both"/>
        <w:rPr>
          <w:rFonts w:ascii="Cambria" w:eastAsia="Cambria" w:hAnsi="Cambria" w:cs="Cambria"/>
          <w:sz w:val="24"/>
          <w:szCs w:val="24"/>
        </w:rPr>
      </w:pPr>
      <w:bookmarkStart w:id="15" w:name="_Toc429595558"/>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 Provide doctor tracking information to make treatment plan more effective. The patient also have more communication with doctor.</w:t>
      </w:r>
    </w:p>
    <w:p w:rsidR="00910EE5" w:rsidRDefault="00910EE5" w:rsidP="00910EE5">
      <w:pPr>
        <w:pStyle w:val="ListParagraph"/>
        <w:numPr>
          <w:ilvl w:val="0"/>
          <w:numId w:val="11"/>
        </w:numPr>
        <w:spacing w:line="280" w:lineRule="exact"/>
        <w:ind w:right="10"/>
        <w:jc w:val="both"/>
        <w:rPr>
          <w:rFonts w:ascii="Cambria" w:eastAsia="Cambria" w:hAnsi="Cambria" w:cs="Cambria"/>
          <w:sz w:val="24"/>
          <w:szCs w:val="24"/>
        </w:rPr>
      </w:pPr>
      <w:r>
        <w:rPr>
          <w:rFonts w:ascii="Cambria" w:eastAsia="Cambria" w:hAnsi="Cambria" w:cs="Cambria"/>
          <w:sz w:val="24"/>
          <w:szCs w:val="24"/>
        </w:rPr>
        <w:t>Disadvantages: The doctor must have laptop and internet connection to access tracking information. The patient must have suitable smartphone with wristband device, and also must have internet connection to sending information, receiving treatment plan. Besides that, if patient does not use application regularly, the treatment information may be out-of-date.</w:t>
      </w:r>
    </w:p>
    <w:p w:rsidR="00AD68DB" w:rsidRPr="00583CA2" w:rsidRDefault="00D724A8" w:rsidP="000A6E08">
      <w:pPr>
        <w:pStyle w:val="Heading2"/>
        <w:ind w:left="1350" w:hanging="270"/>
        <w:rPr>
          <w:rFonts w:eastAsia="Cambria"/>
        </w:rPr>
      </w:pPr>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5"/>
    </w:p>
    <w:p w:rsidR="00467A8D" w:rsidRPr="00583CA2" w:rsidRDefault="00D724A8" w:rsidP="00467A8D">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C4663" w:rsidP="00F62AEE">
      <w:pPr>
        <w:pStyle w:val="Heading3"/>
      </w:pPr>
      <w:bookmarkStart w:id="16" w:name="_Toc429595559"/>
      <w:r>
        <w:t xml:space="preserve">Connect with </w:t>
      </w:r>
      <w:r w:rsidR="00C92354">
        <w:t>wristband</w:t>
      </w:r>
      <w:r>
        <w:t xml:space="preserve"> and setup device.</w:t>
      </w:r>
      <w:bookmarkEnd w:id="16"/>
    </w:p>
    <w:p w:rsidR="00EE772F" w:rsidRDefault="00AE039C" w:rsidP="005566F3">
      <w:pPr>
        <w:pStyle w:val="ListParagraph"/>
        <w:numPr>
          <w:ilvl w:val="0"/>
          <w:numId w:val="3"/>
        </w:numPr>
        <w:ind w:left="1800" w:hanging="270"/>
        <w:rPr>
          <w:rFonts w:asciiTheme="majorHAnsi" w:eastAsia="Cambria" w:hAnsiTheme="majorHAnsi"/>
          <w:sz w:val="24"/>
          <w:szCs w:val="24"/>
        </w:rPr>
      </w:pPr>
      <w:r>
        <w:rPr>
          <w:rFonts w:asciiTheme="majorHAnsi" w:eastAsia="Cambria" w:hAnsiTheme="majorHAnsi"/>
          <w:sz w:val="24"/>
          <w:szCs w:val="24"/>
        </w:rPr>
        <w:t xml:space="preserve">User can buy </w:t>
      </w:r>
      <w:r w:rsidR="00C92354">
        <w:rPr>
          <w:rFonts w:asciiTheme="majorHAnsi" w:eastAsia="Cambria" w:hAnsiTheme="majorHAnsi"/>
          <w:sz w:val="24"/>
          <w:szCs w:val="24"/>
        </w:rPr>
        <w:t>wristband</w:t>
      </w:r>
      <w:r>
        <w:rPr>
          <w:rFonts w:asciiTheme="majorHAnsi" w:eastAsia="Cambria" w:hAnsiTheme="majorHAnsi"/>
          <w:sz w:val="24"/>
          <w:szCs w:val="24"/>
        </w:rPr>
        <w:t xml:space="preserve"> and pair device with smartphone.</w:t>
      </w:r>
    </w:p>
    <w:p w:rsidR="0071760B" w:rsidRDefault="00AE039C" w:rsidP="00F62AEE">
      <w:pPr>
        <w:pStyle w:val="Heading3"/>
      </w:pPr>
      <w:bookmarkStart w:id="17" w:name="_Toc429595560"/>
      <w:r>
        <w:t xml:space="preserve">Create a </w:t>
      </w:r>
      <w:r w:rsidR="00C92354">
        <w:t>patient</w:t>
      </w:r>
      <w:r>
        <w:t xml:space="preserve"> profile in system.</w:t>
      </w:r>
      <w:bookmarkEnd w:id="17"/>
    </w:p>
    <w:p w:rsidR="0071760B" w:rsidRPr="009C3F54" w:rsidRDefault="00AE039C" w:rsidP="005566F3">
      <w:pPr>
        <w:pStyle w:val="ListParagraph"/>
        <w:numPr>
          <w:ilvl w:val="0"/>
          <w:numId w:val="8"/>
        </w:numPr>
        <w:ind w:left="1800" w:hanging="270"/>
      </w:pPr>
      <w:r>
        <w:rPr>
          <w:rFonts w:asciiTheme="majorHAnsi" w:eastAsia="Cambria" w:hAnsiTheme="majorHAnsi"/>
          <w:sz w:val="24"/>
          <w:szCs w:val="24"/>
        </w:rPr>
        <w:t>Doctor accept treatment for patient and nurse input information of patient to system</w:t>
      </w:r>
    </w:p>
    <w:p w:rsidR="009C3F54" w:rsidRPr="00DA6B3F" w:rsidRDefault="00C21230" w:rsidP="00F62AEE">
      <w:pPr>
        <w:pStyle w:val="Heading3"/>
      </w:pPr>
      <w:bookmarkStart w:id="18" w:name="_Toc429595561"/>
      <w:r>
        <w:t>Get information of wristband and save in smartphone, system.</w:t>
      </w:r>
      <w:bookmarkEnd w:id="18"/>
    </w:p>
    <w:p w:rsidR="00015F9E" w:rsidRPr="003D67D6" w:rsidRDefault="00C21230" w:rsidP="005566F3">
      <w:pPr>
        <w:pStyle w:val="ListParagraph"/>
        <w:numPr>
          <w:ilvl w:val="0"/>
          <w:numId w:val="8"/>
        </w:numPr>
        <w:ind w:left="1800" w:hanging="270"/>
        <w:rPr>
          <w:rFonts w:asciiTheme="majorHAnsi" w:hAnsiTheme="majorHAnsi"/>
          <w:sz w:val="24"/>
          <w:szCs w:val="24"/>
        </w:rPr>
      </w:pPr>
      <w:r>
        <w:rPr>
          <w:rFonts w:asciiTheme="majorHAnsi" w:hAnsiTheme="majorHAnsi"/>
          <w:sz w:val="24"/>
          <w:szCs w:val="24"/>
        </w:rPr>
        <w:t>Application on smartphone can get information of wristband save in local and sys with system when smartphone have network.</w:t>
      </w:r>
    </w:p>
    <w:p w:rsidR="009E1801" w:rsidRPr="00DA6B3F" w:rsidRDefault="00784A93" w:rsidP="00F62AEE">
      <w:pPr>
        <w:pStyle w:val="Heading3"/>
      </w:pPr>
      <w:bookmarkStart w:id="19" w:name="_Toc429595562"/>
      <w:r>
        <w:t>Suggest Regiment of patient to doctor</w:t>
      </w:r>
      <w:r w:rsidR="009C1F4E">
        <w:t>.</w:t>
      </w:r>
      <w:bookmarkEnd w:id="19"/>
    </w:p>
    <w:p w:rsidR="0079559C" w:rsidRDefault="00784A93" w:rsidP="005566F3">
      <w:pPr>
        <w:pStyle w:val="ListParagraph"/>
        <w:numPr>
          <w:ilvl w:val="0"/>
          <w:numId w:val="8"/>
        </w:numPr>
        <w:ind w:left="1800" w:hanging="270"/>
        <w:rPr>
          <w:rFonts w:asciiTheme="majorHAnsi" w:hAnsiTheme="majorHAnsi"/>
          <w:sz w:val="24"/>
          <w:szCs w:val="24"/>
        </w:rPr>
      </w:pPr>
      <w:r>
        <w:rPr>
          <w:rFonts w:asciiTheme="majorHAnsi" w:hAnsiTheme="majorHAnsi"/>
          <w:sz w:val="24"/>
          <w:szCs w:val="24"/>
        </w:rPr>
        <w:t>System collect data of patients and compare with regiment of disease to suggest regiment with doctor.</w:t>
      </w:r>
    </w:p>
    <w:p w:rsidR="00784A93" w:rsidRDefault="00784A93" w:rsidP="00784A93">
      <w:pPr>
        <w:pStyle w:val="Heading3"/>
      </w:pPr>
      <w:bookmarkStart w:id="20" w:name="_Toc429595563"/>
      <w:r>
        <w:t>System send regiment to patient</w:t>
      </w:r>
      <w:r w:rsidR="009C1F4E">
        <w:t>.</w:t>
      </w:r>
      <w:bookmarkEnd w:id="20"/>
    </w:p>
    <w:p w:rsidR="00784A93" w:rsidRDefault="00784A93" w:rsidP="00784A93">
      <w:pPr>
        <w:pStyle w:val="ListParagraph"/>
        <w:numPr>
          <w:ilvl w:val="0"/>
          <w:numId w:val="8"/>
        </w:numPr>
        <w:ind w:left="1800"/>
      </w:pPr>
      <w:r>
        <w:t>Doctor accept regiment.</w:t>
      </w:r>
    </w:p>
    <w:p w:rsidR="00784A93" w:rsidRDefault="00784A93" w:rsidP="00784A93">
      <w:pPr>
        <w:pStyle w:val="ListParagraph"/>
        <w:numPr>
          <w:ilvl w:val="0"/>
          <w:numId w:val="8"/>
        </w:numPr>
        <w:ind w:left="1800"/>
      </w:pPr>
      <w:r>
        <w:t>System send regiment and notification to patient.</w:t>
      </w:r>
    </w:p>
    <w:p w:rsidR="00784A93" w:rsidRDefault="00904466" w:rsidP="00784A93">
      <w:pPr>
        <w:pStyle w:val="Heading3"/>
      </w:pPr>
      <w:bookmarkStart w:id="21" w:name="_Toc429595564"/>
      <w:r>
        <w:lastRenderedPageBreak/>
        <w:t>Application</w:t>
      </w:r>
      <w:r w:rsidR="00784A93">
        <w:t xml:space="preserve"> support to </w:t>
      </w:r>
      <w:r>
        <w:t>remind implement regiment</w:t>
      </w:r>
      <w:r w:rsidR="009C1F4E">
        <w:t>.</w:t>
      </w:r>
      <w:bookmarkEnd w:id="21"/>
    </w:p>
    <w:p w:rsidR="00904466" w:rsidRDefault="00904466" w:rsidP="00904466">
      <w:pPr>
        <w:pStyle w:val="ListParagraph"/>
        <w:numPr>
          <w:ilvl w:val="0"/>
          <w:numId w:val="8"/>
        </w:numPr>
        <w:ind w:left="1800"/>
      </w:pPr>
      <w:r>
        <w:t>Remind use medicine, do exercise</w:t>
      </w:r>
      <w:r w:rsidR="009C1F4E">
        <w:t>.</w:t>
      </w:r>
    </w:p>
    <w:p w:rsidR="009C1F4E" w:rsidRDefault="00AD3CC3" w:rsidP="00AD3CC3">
      <w:pPr>
        <w:pStyle w:val="Heading3"/>
      </w:pPr>
      <w:bookmarkStart w:id="22" w:name="_Toc429595565"/>
      <w:r>
        <w:t>Suggest exercise in system.</w:t>
      </w:r>
      <w:bookmarkEnd w:id="22"/>
    </w:p>
    <w:p w:rsidR="00AD3CC3" w:rsidRDefault="0005123A" w:rsidP="00AD3CC3">
      <w:pPr>
        <w:pStyle w:val="ListParagraph"/>
        <w:numPr>
          <w:ilvl w:val="0"/>
          <w:numId w:val="8"/>
        </w:numPr>
        <w:ind w:left="1800"/>
      </w:pPr>
      <w:r>
        <w:t>Suggest exercises had exist in system to with intensity high or low.</w:t>
      </w:r>
    </w:p>
    <w:p w:rsidR="00C94701" w:rsidRDefault="000E61A9" w:rsidP="00C94701">
      <w:pPr>
        <w:pStyle w:val="Heading3"/>
      </w:pPr>
      <w:bookmarkStart w:id="23" w:name="_Toc429595566"/>
      <w:r>
        <w:t>Manage regiment of disease.</w:t>
      </w:r>
      <w:bookmarkEnd w:id="23"/>
    </w:p>
    <w:p w:rsidR="000E61A9" w:rsidRDefault="000E61A9" w:rsidP="000E61A9">
      <w:pPr>
        <w:pStyle w:val="ListParagraph"/>
        <w:numPr>
          <w:ilvl w:val="0"/>
          <w:numId w:val="8"/>
        </w:numPr>
        <w:ind w:left="1800"/>
      </w:pPr>
      <w:r>
        <w:t>Add new regiment and new disease.</w:t>
      </w:r>
    </w:p>
    <w:p w:rsidR="000E61A9" w:rsidRPr="000E61A9" w:rsidRDefault="000E61A9" w:rsidP="000E61A9">
      <w:pPr>
        <w:pStyle w:val="ListParagraph"/>
        <w:numPr>
          <w:ilvl w:val="0"/>
          <w:numId w:val="8"/>
        </w:numPr>
        <w:ind w:left="1800"/>
      </w:pPr>
      <w:r>
        <w:t>Update regiment of disease.</w:t>
      </w:r>
    </w:p>
    <w:p w:rsidR="00AD68DB" w:rsidRDefault="00D724A8" w:rsidP="000A6E08">
      <w:pPr>
        <w:pStyle w:val="Heading2"/>
        <w:ind w:left="1350" w:hanging="270"/>
        <w:rPr>
          <w:rFonts w:eastAsia="Cambria"/>
        </w:rPr>
      </w:pPr>
      <w:bookmarkStart w:id="24" w:name="_Toc429595567"/>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24"/>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Project Manager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27360A"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Developer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D2626A" w:rsidP="00317537">
            <w:pPr>
              <w:pStyle w:val="Default"/>
              <w:cnfStyle w:val="000000000000" w:firstRow="0" w:lastRow="0" w:firstColumn="0" w:lastColumn="0" w:oddVBand="0" w:evenVBand="0" w:oddHBand="0" w:evenHBand="0" w:firstRowFirstColumn="0" w:firstRowLastColumn="0" w:lastRowFirstColumn="0" w:lastRowLastColumn="0"/>
            </w:pPr>
            <w:r>
              <w:t>q</w:t>
            </w:r>
            <w:r w:rsidR="0027360A">
              <w:t>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27360A"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Developer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27360A"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27360A"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Developer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D2626A"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w:t>
            </w:r>
            <w:r w:rsidR="0027360A">
              <w:rPr>
                <w:rStyle w:val="go"/>
              </w:rPr>
              <w:t>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27360A"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Developer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27360A"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1"/>
          <w:pgSz w:w="11920" w:h="16840"/>
          <w:pgMar w:top="1560" w:right="920" w:bottom="280" w:left="1440" w:header="0" w:footer="792" w:gutter="0"/>
          <w:cols w:space="720"/>
        </w:sectPr>
      </w:pPr>
      <w:bookmarkStart w:id="25" w:name="_Toc408437517"/>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Pr="00C35FE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5"/>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AD68DB" w:rsidRDefault="00AD68DB" w:rsidP="00517963">
      <w:pPr>
        <w:spacing w:before="16"/>
        <w:ind w:right="489"/>
        <w:rPr>
          <w:rFonts w:ascii="Calibri" w:eastAsia="Calibri" w:hAnsi="Calibri" w:cs="Calibri"/>
          <w:sz w:val="22"/>
          <w:szCs w:val="22"/>
        </w:rPr>
      </w:pPr>
    </w:p>
    <w:sectPr w:rsidR="00AD68DB">
      <w:footerReference w:type="default" r:id="rId12"/>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833" w:rsidRDefault="00726833">
      <w:r>
        <w:separator/>
      </w:r>
    </w:p>
  </w:endnote>
  <w:endnote w:type="continuationSeparator" w:id="0">
    <w:p w:rsidR="00726833" w:rsidRDefault="0072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9C502C" w:rsidRDefault="009C502C">
        <w:pPr>
          <w:pStyle w:val="Footer"/>
          <w:jc w:val="center"/>
        </w:pPr>
        <w:r>
          <w:fldChar w:fldCharType="begin"/>
        </w:r>
        <w:r>
          <w:instrText xml:space="preserve"> PAGE   \* MERGEFORMAT </w:instrText>
        </w:r>
        <w:r>
          <w:fldChar w:fldCharType="separate"/>
        </w:r>
        <w:r w:rsidR="00736153">
          <w:rPr>
            <w:noProof/>
          </w:rPr>
          <w:t>2</w:t>
        </w:r>
        <w:r>
          <w:rPr>
            <w:noProof/>
          </w:rPr>
          <w:fldChar w:fldCharType="end"/>
        </w:r>
      </w:p>
    </w:sdtContent>
  </w:sdt>
  <w:p w:rsidR="00AD68DB" w:rsidRDefault="00AD68D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3378"/>
      <w:docPartObj>
        <w:docPartGallery w:val="Page Numbers (Bottom of Page)"/>
        <w:docPartUnique/>
      </w:docPartObj>
    </w:sdtPr>
    <w:sdtEndPr>
      <w:rPr>
        <w:noProof/>
      </w:rPr>
    </w:sdtEndPr>
    <w:sdtContent>
      <w:p w:rsidR="009C502C" w:rsidRDefault="009C502C">
        <w:pPr>
          <w:pStyle w:val="Footer"/>
          <w:jc w:val="center"/>
        </w:pPr>
        <w:r>
          <w:fldChar w:fldCharType="begin"/>
        </w:r>
        <w:r>
          <w:instrText xml:space="preserve"> PAGE   \* MERGEFORMAT </w:instrText>
        </w:r>
        <w:r>
          <w:fldChar w:fldCharType="separate"/>
        </w:r>
        <w:r w:rsidR="00736153">
          <w:rPr>
            <w:noProof/>
          </w:rPr>
          <w:t>7</w:t>
        </w:r>
        <w:r>
          <w:rPr>
            <w:noProof/>
          </w:rPr>
          <w:fldChar w:fldCharType="end"/>
        </w:r>
      </w:p>
    </w:sdtContent>
  </w:sdt>
  <w:p w:rsidR="00AD68DB" w:rsidRDefault="00AD68D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8DB" w:rsidRDefault="00726833">
    <w:pPr>
      <w:spacing w:line="200" w:lineRule="exact"/>
    </w:pPr>
    <w:r>
      <w:pict>
        <v:group id="_x0000_s2049" style="position:absolute;margin-left:77.5pt;margin-top:11in;width:441.25pt;height:18.4pt;z-index:-251649024;mso-position-horizontal-relative:page;mso-position-vertical-relative:page" coordorigin="1550,15840" coordsize="8825,368">
          <v:group id="_x0000_s2050" style="position:absolute;left:1560;top:15846;width:175;height:0" coordorigin="1560,15846" coordsize="175,0">
            <v:shape id="_x0000_s2067" style="position:absolute;left:1560;top:15846;width:175;height:0" coordorigin="1560,15846" coordsize="175,0" path="m1560,15846r176,e" filled="f" strokecolor="#4f81bc" strokeweight=".46pt">
              <v:path arrowok="t"/>
            </v:shape>
            <v:group id="_x0000_s2051" style="position:absolute;left:1560;top:16200;width:175;height:0" coordorigin="1560,16200" coordsize="175,0">
              <v:shape id="_x0000_s2066" style="position:absolute;left:1560;top:16200;width:175;height:0" coordorigin="1560,16200" coordsize="175,0" path="m1560,16200r176,e" filled="f" strokecolor="#4f81bc" strokeweight=".34pt">
                <v:path arrowok="t"/>
              </v:shape>
              <v:group id="_x0000_s2052" style="position:absolute;left:1560;top:15850;width:175;height:348" coordorigin="1560,15850" coordsize="175,348">
                <v:shape id="_x0000_s2065" style="position:absolute;left:1560;top:15850;width:175;height:348" coordorigin="1560,15850" coordsize="175,348" path="m1560,16198r176,l1736,15850r-176,l1560,16198xe" fillcolor="#4f81bc" stroked="f">
                  <v:path arrowok="t"/>
                </v:shape>
                <v:group id="_x0000_s2053" style="position:absolute;left:1736;top:15846;width:8190;height:0" coordorigin="1736,15846" coordsize="8190,0">
                  <v:shape id="_x0000_s2064" style="position:absolute;left:1736;top:15846;width:8190;height:0" coordorigin="1736,15846" coordsize="8190,0" path="m1736,15846r8190,e" filled="f" strokecolor="#30849b" strokeweight=".46pt">
                    <v:path arrowok="t"/>
                  </v:shape>
                  <v:group id="_x0000_s2054" style="position:absolute;left:1736;top:16200;width:8190;height:0" coordorigin="1736,16200" coordsize="8190,0">
                    <v:shape id="_x0000_s2063" style="position:absolute;left:1736;top:16200;width:8190;height:0" coordorigin="1736,16200" coordsize="8190,0" path="m1736,16200r8190,e" filled="f" strokecolor="#30849b" strokeweight=".34pt">
                      <v:path arrowok="t"/>
                    </v:shape>
                    <v:group id="_x0000_s2055" style="position:absolute;left:1736;top:15850;width:8190;height:348" coordorigin="1736,15850" coordsize="8190,348">
                      <v:shape id="_x0000_s2062" style="position:absolute;left:1736;top:15850;width:8190;height:348" coordorigin="1736,15850" coordsize="8190,348" path="m1736,16198r8190,l9926,15850r-8190,l1736,16198xe" fillcolor="#30849b" stroked="f">
                        <v:path arrowok="t"/>
                      </v:shape>
                      <v:group id="_x0000_s2056" style="position:absolute;left:9926;top:15846;width:440;height:0" coordorigin="9926,15846" coordsize="440,0">
                        <v:shape id="_x0000_s2061" style="position:absolute;left:9926;top:15846;width:440;height:0" coordorigin="9926,15846" coordsize="440,0" path="m9926,15846r440,e" filled="f" strokecolor="#4f81bc" strokeweight=".46pt">
                          <v:path arrowok="t"/>
                        </v:shape>
                        <v:group id="_x0000_s2057" style="position:absolute;left:9926;top:16200;width:440;height:0" coordorigin="9926,16200" coordsize="440,0">
                          <v:shape id="_x0000_s2060" style="position:absolute;left:9926;top:16200;width:440;height:0" coordorigin="9926,16200" coordsize="440,0" path="m9926,16200r440,e" filled="f" strokecolor="#4f81bc" strokeweight=".34pt">
                            <v:path arrowok="t"/>
                          </v:shape>
                          <v:group id="_x0000_s2058" style="position:absolute;left:9926;top:15850;width:440;height:348" coordorigin="9926,15850" coordsize="440,348">
                            <v:shape id="_x0000_s2059" style="position:absolute;left:9926;top:15850;width:440;height:348" coordorigin="9926,15850" coordsize="440,348" path="m9926,16198r440,l10366,15850r-440,l9926,16198xe" fillcolor="#4f81bc" stroked="f">
                              <v:path arrowok="t"/>
                            </v:shape>
                          </v:group>
                        </v:group>
                      </v:group>
                    </v:group>
                  </v:group>
                </v:group>
              </v:group>
            </v:group>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833" w:rsidRDefault="00726833">
      <w:r>
        <w:separator/>
      </w:r>
    </w:p>
  </w:footnote>
  <w:footnote w:type="continuationSeparator" w:id="0">
    <w:p w:rsidR="00726833" w:rsidRDefault="00726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98A"/>
    <w:multiLevelType w:val="multilevel"/>
    <w:tmpl w:val="036A6808"/>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4222EA"/>
    <w:multiLevelType w:val="hybridMultilevel"/>
    <w:tmpl w:val="499C5DDC"/>
    <w:lvl w:ilvl="0" w:tplc="2AA68CA2">
      <w:numFmt w:val="bullet"/>
      <w:lvlText w:val="-"/>
      <w:lvlJc w:val="left"/>
      <w:pPr>
        <w:ind w:left="2135" w:hanging="870"/>
      </w:pPr>
      <w:rPr>
        <w:rFonts w:ascii="Times New Roman" w:eastAsia="Cambria" w:hAnsi="Times New Roman" w:cs="Times New Roman" w:hint="default"/>
      </w:rPr>
    </w:lvl>
    <w:lvl w:ilvl="1" w:tplc="042A0003" w:tentative="1">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2C881942"/>
    <w:multiLevelType w:val="hybridMultilevel"/>
    <w:tmpl w:val="7CAC4B32"/>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0"/>
  </w:num>
  <w:num w:numId="7">
    <w:abstractNumId w:val="3"/>
  </w:num>
  <w:num w:numId="8">
    <w:abstractNumId w:val="8"/>
  </w:num>
  <w:num w:numId="9">
    <w:abstractNumId w:val="1"/>
  </w:num>
  <w:num w:numId="10">
    <w:abstractNumId w:val="4"/>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4AFC"/>
    <w:rsid w:val="00007873"/>
    <w:rsid w:val="00010CB3"/>
    <w:rsid w:val="00015F9E"/>
    <w:rsid w:val="00020BAB"/>
    <w:rsid w:val="00024A8F"/>
    <w:rsid w:val="00025896"/>
    <w:rsid w:val="00037D15"/>
    <w:rsid w:val="0005123A"/>
    <w:rsid w:val="00074984"/>
    <w:rsid w:val="0007600B"/>
    <w:rsid w:val="00087133"/>
    <w:rsid w:val="0009456D"/>
    <w:rsid w:val="000A6E08"/>
    <w:rsid w:val="000C07DF"/>
    <w:rsid w:val="000C2384"/>
    <w:rsid w:val="000E61A9"/>
    <w:rsid w:val="000E73C1"/>
    <w:rsid w:val="000F3D31"/>
    <w:rsid w:val="00111D24"/>
    <w:rsid w:val="00114454"/>
    <w:rsid w:val="00126DA5"/>
    <w:rsid w:val="0014080C"/>
    <w:rsid w:val="001557BA"/>
    <w:rsid w:val="0015759F"/>
    <w:rsid w:val="00174CB3"/>
    <w:rsid w:val="001754F8"/>
    <w:rsid w:val="00176080"/>
    <w:rsid w:val="00182C9E"/>
    <w:rsid w:val="001A0B6A"/>
    <w:rsid w:val="001A4335"/>
    <w:rsid w:val="001C50AC"/>
    <w:rsid w:val="001D1861"/>
    <w:rsid w:val="00203E33"/>
    <w:rsid w:val="00211A21"/>
    <w:rsid w:val="002205C4"/>
    <w:rsid w:val="00226D36"/>
    <w:rsid w:val="0022726D"/>
    <w:rsid w:val="00231527"/>
    <w:rsid w:val="00251DFC"/>
    <w:rsid w:val="00270641"/>
    <w:rsid w:val="0027360A"/>
    <w:rsid w:val="00275590"/>
    <w:rsid w:val="0027627F"/>
    <w:rsid w:val="002A49FA"/>
    <w:rsid w:val="002D01A8"/>
    <w:rsid w:val="002D3690"/>
    <w:rsid w:val="002D6984"/>
    <w:rsid w:val="002E2B09"/>
    <w:rsid w:val="002F738F"/>
    <w:rsid w:val="00305623"/>
    <w:rsid w:val="00311B82"/>
    <w:rsid w:val="0031324B"/>
    <w:rsid w:val="00317537"/>
    <w:rsid w:val="00317A65"/>
    <w:rsid w:val="003513E0"/>
    <w:rsid w:val="00366068"/>
    <w:rsid w:val="00372743"/>
    <w:rsid w:val="0039083B"/>
    <w:rsid w:val="003A07EA"/>
    <w:rsid w:val="003A3584"/>
    <w:rsid w:val="003C0853"/>
    <w:rsid w:val="003C7CD6"/>
    <w:rsid w:val="003D67D6"/>
    <w:rsid w:val="003E6F76"/>
    <w:rsid w:val="003F6CB8"/>
    <w:rsid w:val="004122FF"/>
    <w:rsid w:val="00417D6F"/>
    <w:rsid w:val="0042144D"/>
    <w:rsid w:val="004516D5"/>
    <w:rsid w:val="0045371D"/>
    <w:rsid w:val="0046541C"/>
    <w:rsid w:val="00467A8D"/>
    <w:rsid w:val="004865B4"/>
    <w:rsid w:val="00494E8B"/>
    <w:rsid w:val="004A1722"/>
    <w:rsid w:val="004B4979"/>
    <w:rsid w:val="004C4663"/>
    <w:rsid w:val="004D175D"/>
    <w:rsid w:val="004D286F"/>
    <w:rsid w:val="004F341E"/>
    <w:rsid w:val="004F41B2"/>
    <w:rsid w:val="00516879"/>
    <w:rsid w:val="00517963"/>
    <w:rsid w:val="0054222A"/>
    <w:rsid w:val="00552CF9"/>
    <w:rsid w:val="005566F3"/>
    <w:rsid w:val="00560F92"/>
    <w:rsid w:val="00583CA2"/>
    <w:rsid w:val="00585EC5"/>
    <w:rsid w:val="00587C55"/>
    <w:rsid w:val="00594B35"/>
    <w:rsid w:val="005A526E"/>
    <w:rsid w:val="005C3D78"/>
    <w:rsid w:val="005C6C4E"/>
    <w:rsid w:val="005C7D5D"/>
    <w:rsid w:val="005D2821"/>
    <w:rsid w:val="005D5795"/>
    <w:rsid w:val="005F33F5"/>
    <w:rsid w:val="0060243D"/>
    <w:rsid w:val="00614956"/>
    <w:rsid w:val="0061605D"/>
    <w:rsid w:val="00616E1C"/>
    <w:rsid w:val="00627815"/>
    <w:rsid w:val="006300E3"/>
    <w:rsid w:val="006348F8"/>
    <w:rsid w:val="00637BF0"/>
    <w:rsid w:val="00640BD1"/>
    <w:rsid w:val="00645D8E"/>
    <w:rsid w:val="00652AFE"/>
    <w:rsid w:val="006656DD"/>
    <w:rsid w:val="00665BF8"/>
    <w:rsid w:val="006939AD"/>
    <w:rsid w:val="006A4471"/>
    <w:rsid w:val="006A7E98"/>
    <w:rsid w:val="006D1C20"/>
    <w:rsid w:val="006F1CDB"/>
    <w:rsid w:val="00707D38"/>
    <w:rsid w:val="0071108D"/>
    <w:rsid w:val="0071760B"/>
    <w:rsid w:val="00726833"/>
    <w:rsid w:val="00736153"/>
    <w:rsid w:val="00740545"/>
    <w:rsid w:val="00747161"/>
    <w:rsid w:val="0075182C"/>
    <w:rsid w:val="0077183C"/>
    <w:rsid w:val="00776C0C"/>
    <w:rsid w:val="00784A93"/>
    <w:rsid w:val="00791B89"/>
    <w:rsid w:val="00792E6F"/>
    <w:rsid w:val="0079559C"/>
    <w:rsid w:val="0079595C"/>
    <w:rsid w:val="007E1B4D"/>
    <w:rsid w:val="008170E2"/>
    <w:rsid w:val="008309DE"/>
    <w:rsid w:val="0083308A"/>
    <w:rsid w:val="0084574E"/>
    <w:rsid w:val="00845D19"/>
    <w:rsid w:val="008845BF"/>
    <w:rsid w:val="008853AD"/>
    <w:rsid w:val="00896BEA"/>
    <w:rsid w:val="008B6286"/>
    <w:rsid w:val="008D226A"/>
    <w:rsid w:val="008D36AB"/>
    <w:rsid w:val="008D7301"/>
    <w:rsid w:val="008E66A4"/>
    <w:rsid w:val="008E7477"/>
    <w:rsid w:val="00904466"/>
    <w:rsid w:val="00907FED"/>
    <w:rsid w:val="00910EE5"/>
    <w:rsid w:val="00923B41"/>
    <w:rsid w:val="009240BA"/>
    <w:rsid w:val="00954D7C"/>
    <w:rsid w:val="00955C67"/>
    <w:rsid w:val="00956D94"/>
    <w:rsid w:val="00965857"/>
    <w:rsid w:val="00970842"/>
    <w:rsid w:val="009A2950"/>
    <w:rsid w:val="009B585E"/>
    <w:rsid w:val="009C1F4E"/>
    <w:rsid w:val="009C2418"/>
    <w:rsid w:val="009C3F3E"/>
    <w:rsid w:val="009C3F54"/>
    <w:rsid w:val="009C502C"/>
    <w:rsid w:val="009D7FEA"/>
    <w:rsid w:val="009E1801"/>
    <w:rsid w:val="009E37D7"/>
    <w:rsid w:val="009F3365"/>
    <w:rsid w:val="009F3632"/>
    <w:rsid w:val="00A00289"/>
    <w:rsid w:val="00A04B53"/>
    <w:rsid w:val="00A21449"/>
    <w:rsid w:val="00A25DA9"/>
    <w:rsid w:val="00A27B93"/>
    <w:rsid w:val="00A3121A"/>
    <w:rsid w:val="00A35C0A"/>
    <w:rsid w:val="00A35D83"/>
    <w:rsid w:val="00A3611C"/>
    <w:rsid w:val="00A37935"/>
    <w:rsid w:val="00A456B3"/>
    <w:rsid w:val="00A656AB"/>
    <w:rsid w:val="00A67972"/>
    <w:rsid w:val="00A746F9"/>
    <w:rsid w:val="00A80FB6"/>
    <w:rsid w:val="00A84850"/>
    <w:rsid w:val="00A95E62"/>
    <w:rsid w:val="00AA526D"/>
    <w:rsid w:val="00AA66E8"/>
    <w:rsid w:val="00AB174B"/>
    <w:rsid w:val="00AB5CE6"/>
    <w:rsid w:val="00AD3CC3"/>
    <w:rsid w:val="00AD68DB"/>
    <w:rsid w:val="00AE00AB"/>
    <w:rsid w:val="00AE039C"/>
    <w:rsid w:val="00AE75DE"/>
    <w:rsid w:val="00AF4ED1"/>
    <w:rsid w:val="00B04397"/>
    <w:rsid w:val="00B04D2B"/>
    <w:rsid w:val="00B24D4A"/>
    <w:rsid w:val="00B33993"/>
    <w:rsid w:val="00B45EE2"/>
    <w:rsid w:val="00B540BF"/>
    <w:rsid w:val="00B57068"/>
    <w:rsid w:val="00B64893"/>
    <w:rsid w:val="00B66F53"/>
    <w:rsid w:val="00B72C6A"/>
    <w:rsid w:val="00B762B1"/>
    <w:rsid w:val="00B8522D"/>
    <w:rsid w:val="00BA2CF6"/>
    <w:rsid w:val="00BA36E5"/>
    <w:rsid w:val="00BA4BBC"/>
    <w:rsid w:val="00BC34D5"/>
    <w:rsid w:val="00BC5AF7"/>
    <w:rsid w:val="00BD0051"/>
    <w:rsid w:val="00BE6218"/>
    <w:rsid w:val="00C0547E"/>
    <w:rsid w:val="00C10049"/>
    <w:rsid w:val="00C11E9A"/>
    <w:rsid w:val="00C21230"/>
    <w:rsid w:val="00C35FEB"/>
    <w:rsid w:val="00C428F7"/>
    <w:rsid w:val="00C571C3"/>
    <w:rsid w:val="00C61946"/>
    <w:rsid w:val="00C81E8A"/>
    <w:rsid w:val="00C82D5F"/>
    <w:rsid w:val="00C92354"/>
    <w:rsid w:val="00C94701"/>
    <w:rsid w:val="00C96C0B"/>
    <w:rsid w:val="00CA084E"/>
    <w:rsid w:val="00CB4262"/>
    <w:rsid w:val="00CD3788"/>
    <w:rsid w:val="00CE1F91"/>
    <w:rsid w:val="00D0721D"/>
    <w:rsid w:val="00D12815"/>
    <w:rsid w:val="00D2626A"/>
    <w:rsid w:val="00D2658E"/>
    <w:rsid w:val="00D273BF"/>
    <w:rsid w:val="00D31E13"/>
    <w:rsid w:val="00D35417"/>
    <w:rsid w:val="00D657FC"/>
    <w:rsid w:val="00D724A8"/>
    <w:rsid w:val="00D94C1D"/>
    <w:rsid w:val="00D9566F"/>
    <w:rsid w:val="00DA6B3F"/>
    <w:rsid w:val="00DB6E92"/>
    <w:rsid w:val="00DC20AB"/>
    <w:rsid w:val="00DC3A2E"/>
    <w:rsid w:val="00DE5DBF"/>
    <w:rsid w:val="00E043B3"/>
    <w:rsid w:val="00E047FB"/>
    <w:rsid w:val="00E13B61"/>
    <w:rsid w:val="00E37DAF"/>
    <w:rsid w:val="00E41A49"/>
    <w:rsid w:val="00E442C4"/>
    <w:rsid w:val="00E5131B"/>
    <w:rsid w:val="00E7164E"/>
    <w:rsid w:val="00E963B3"/>
    <w:rsid w:val="00EA1D28"/>
    <w:rsid w:val="00EB22DA"/>
    <w:rsid w:val="00EC2AA5"/>
    <w:rsid w:val="00EC2DEA"/>
    <w:rsid w:val="00ED6448"/>
    <w:rsid w:val="00EE6619"/>
    <w:rsid w:val="00EE772F"/>
    <w:rsid w:val="00EF6D44"/>
    <w:rsid w:val="00F04FC1"/>
    <w:rsid w:val="00F249EB"/>
    <w:rsid w:val="00F322C1"/>
    <w:rsid w:val="00F346E7"/>
    <w:rsid w:val="00F36BBF"/>
    <w:rsid w:val="00F450BE"/>
    <w:rsid w:val="00F55B31"/>
    <w:rsid w:val="00F62AEE"/>
    <w:rsid w:val="00F62D88"/>
    <w:rsid w:val="00F636CB"/>
    <w:rsid w:val="00F76138"/>
    <w:rsid w:val="00F81508"/>
    <w:rsid w:val="00F81B49"/>
    <w:rsid w:val="00F86F38"/>
    <w:rsid w:val="00FA09CD"/>
    <w:rsid w:val="00FA2441"/>
    <w:rsid w:val="00FA511E"/>
    <w:rsid w:val="00FB02B7"/>
    <w:rsid w:val="00FB29D8"/>
    <w:rsid w:val="00FC1622"/>
    <w:rsid w:val="00FD2699"/>
    <w:rsid w:val="00FD3557"/>
    <w:rsid w:val="00FF1C54"/>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F62AEE"/>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F62AEE"/>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4227">
      <w:bodyDiv w:val="1"/>
      <w:marLeft w:val="0"/>
      <w:marRight w:val="0"/>
      <w:marTop w:val="0"/>
      <w:marBottom w:val="0"/>
      <w:divBdr>
        <w:top w:val="none" w:sz="0" w:space="0" w:color="auto"/>
        <w:left w:val="none" w:sz="0" w:space="0" w:color="auto"/>
        <w:bottom w:val="none" w:sz="0" w:space="0" w:color="auto"/>
        <w:right w:val="none" w:sz="0" w:space="0" w:color="auto"/>
      </w:divBdr>
    </w:div>
    <w:div w:id="460269499">
      <w:bodyDiv w:val="1"/>
      <w:marLeft w:val="0"/>
      <w:marRight w:val="0"/>
      <w:marTop w:val="0"/>
      <w:marBottom w:val="0"/>
      <w:divBdr>
        <w:top w:val="none" w:sz="0" w:space="0" w:color="auto"/>
        <w:left w:val="none" w:sz="0" w:space="0" w:color="auto"/>
        <w:bottom w:val="none" w:sz="0" w:space="0" w:color="auto"/>
        <w:right w:val="none" w:sz="0" w:space="0" w:color="auto"/>
      </w:divBdr>
    </w:div>
    <w:div w:id="499005954">
      <w:bodyDiv w:val="1"/>
      <w:marLeft w:val="0"/>
      <w:marRight w:val="0"/>
      <w:marTop w:val="0"/>
      <w:marBottom w:val="0"/>
      <w:divBdr>
        <w:top w:val="none" w:sz="0" w:space="0" w:color="auto"/>
        <w:left w:val="none" w:sz="0" w:space="0" w:color="auto"/>
        <w:bottom w:val="none" w:sz="0" w:space="0" w:color="auto"/>
        <w:right w:val="none" w:sz="0" w:space="0" w:color="auto"/>
      </w:divBdr>
    </w:div>
    <w:div w:id="1294098661">
      <w:bodyDiv w:val="1"/>
      <w:marLeft w:val="0"/>
      <w:marRight w:val="0"/>
      <w:marTop w:val="0"/>
      <w:marBottom w:val="0"/>
      <w:divBdr>
        <w:top w:val="none" w:sz="0" w:space="0" w:color="auto"/>
        <w:left w:val="none" w:sz="0" w:space="0" w:color="auto"/>
        <w:bottom w:val="none" w:sz="0" w:space="0" w:color="auto"/>
        <w:right w:val="none" w:sz="0" w:space="0" w:color="auto"/>
      </w:divBdr>
    </w:div>
    <w:div w:id="1484279022">
      <w:bodyDiv w:val="1"/>
      <w:marLeft w:val="0"/>
      <w:marRight w:val="0"/>
      <w:marTop w:val="0"/>
      <w:marBottom w:val="0"/>
      <w:divBdr>
        <w:top w:val="none" w:sz="0" w:space="0" w:color="auto"/>
        <w:left w:val="none" w:sz="0" w:space="0" w:color="auto"/>
        <w:bottom w:val="none" w:sz="0" w:space="0" w:color="auto"/>
        <w:right w:val="none" w:sz="0" w:space="0" w:color="auto"/>
      </w:divBdr>
    </w:div>
    <w:div w:id="1614242004">
      <w:bodyDiv w:val="1"/>
      <w:marLeft w:val="0"/>
      <w:marRight w:val="0"/>
      <w:marTop w:val="0"/>
      <w:marBottom w:val="0"/>
      <w:divBdr>
        <w:top w:val="none" w:sz="0" w:space="0" w:color="auto"/>
        <w:left w:val="none" w:sz="0" w:space="0" w:color="auto"/>
        <w:bottom w:val="none" w:sz="0" w:space="0" w:color="auto"/>
        <w:right w:val="none" w:sz="0" w:space="0" w:color="auto"/>
      </w:divBdr>
    </w:div>
    <w:div w:id="199591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DA3B-0B8B-4555-A45F-65448CA2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10</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282</cp:revision>
  <dcterms:created xsi:type="dcterms:W3CDTF">2015-01-08T04:35:00Z</dcterms:created>
  <dcterms:modified xsi:type="dcterms:W3CDTF">2015-09-11T01:33:00Z</dcterms:modified>
</cp:coreProperties>
</file>