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F117" w14:textId="77777777" w:rsidR="00AD68DB" w:rsidRPr="001F18ED" w:rsidRDefault="00624817">
      <w:pPr>
        <w:spacing w:before="73" w:line="280" w:lineRule="atLeast"/>
        <w:ind w:left="5106" w:right="272" w:firstLine="48"/>
        <w:rPr>
          <w:rFonts w:eastAsia="Cambria"/>
          <w:sz w:val="22"/>
          <w:szCs w:val="22"/>
        </w:rPr>
      </w:pPr>
      <w:r w:rsidRPr="001F18ED">
        <w:rPr>
          <w:noProof/>
        </w:rPr>
        <w:drawing>
          <wp:anchor distT="0" distB="0" distL="114300" distR="114300" simplePos="0" relativeHeight="251657216" behindDoc="1" locked="0" layoutInCell="1" allowOverlap="1" wp14:anchorId="74BF2861" wp14:editId="647CF62A">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1F18ED">
        <w:rPr>
          <w:rFonts w:eastAsia="Cambria"/>
          <w:b/>
          <w:sz w:val="22"/>
          <w:szCs w:val="22"/>
        </w:rPr>
        <w:t>MI</w:t>
      </w:r>
      <w:r w:rsidR="00D724A8" w:rsidRPr="001F18ED">
        <w:rPr>
          <w:rFonts w:eastAsia="Cambria"/>
          <w:b/>
          <w:spacing w:val="-1"/>
          <w:sz w:val="22"/>
          <w:szCs w:val="22"/>
        </w:rPr>
        <w:t>N</w:t>
      </w:r>
      <w:r w:rsidR="00D724A8" w:rsidRPr="001F18ED">
        <w:rPr>
          <w:rFonts w:eastAsia="Cambria"/>
          <w:b/>
          <w:sz w:val="22"/>
          <w:szCs w:val="22"/>
        </w:rPr>
        <w:t>I</w:t>
      </w:r>
      <w:r w:rsidR="00D724A8" w:rsidRPr="001F18ED">
        <w:rPr>
          <w:rFonts w:eastAsia="Cambria"/>
          <w:b/>
          <w:spacing w:val="-1"/>
          <w:sz w:val="22"/>
          <w:szCs w:val="22"/>
        </w:rPr>
        <w:t>S</w:t>
      </w:r>
      <w:r w:rsidR="00D724A8" w:rsidRPr="001F18ED">
        <w:rPr>
          <w:rFonts w:eastAsia="Cambria"/>
          <w:b/>
          <w:sz w:val="22"/>
          <w:szCs w:val="22"/>
        </w:rPr>
        <w:t xml:space="preserve">TRY       </w:t>
      </w:r>
      <w:r w:rsidR="00D724A8" w:rsidRPr="001F18ED">
        <w:rPr>
          <w:rFonts w:eastAsia="Cambria"/>
          <w:b/>
          <w:spacing w:val="19"/>
          <w:sz w:val="22"/>
          <w:szCs w:val="22"/>
        </w:rPr>
        <w:t xml:space="preserve"> </w:t>
      </w:r>
      <w:r w:rsidR="00D724A8" w:rsidRPr="001F18ED">
        <w:rPr>
          <w:rFonts w:eastAsia="Cambria"/>
          <w:b/>
          <w:spacing w:val="-2"/>
          <w:sz w:val="22"/>
          <w:szCs w:val="22"/>
        </w:rPr>
        <w:t>O</w:t>
      </w:r>
      <w:r w:rsidR="00D724A8" w:rsidRPr="001F18ED">
        <w:rPr>
          <w:rFonts w:eastAsia="Cambria"/>
          <w:b/>
          <w:sz w:val="22"/>
          <w:szCs w:val="22"/>
        </w:rPr>
        <w:t xml:space="preserve">F       </w:t>
      </w:r>
      <w:r w:rsidR="00D724A8" w:rsidRPr="001F18ED">
        <w:rPr>
          <w:rFonts w:eastAsia="Cambria"/>
          <w:b/>
          <w:spacing w:val="19"/>
          <w:sz w:val="22"/>
          <w:szCs w:val="22"/>
        </w:rPr>
        <w:t xml:space="preserve"> </w:t>
      </w:r>
      <w:r w:rsidR="00D724A8" w:rsidRPr="001F18ED">
        <w:rPr>
          <w:rFonts w:eastAsia="Cambria"/>
          <w:b/>
          <w:sz w:val="22"/>
          <w:szCs w:val="22"/>
        </w:rPr>
        <w:t>E</w:t>
      </w:r>
      <w:r w:rsidR="00D724A8" w:rsidRPr="001F18ED">
        <w:rPr>
          <w:rFonts w:eastAsia="Cambria"/>
          <w:b/>
          <w:spacing w:val="-2"/>
          <w:sz w:val="22"/>
          <w:szCs w:val="22"/>
        </w:rPr>
        <w:t>D</w:t>
      </w:r>
      <w:r w:rsidR="00D724A8" w:rsidRPr="001F18ED">
        <w:rPr>
          <w:rFonts w:eastAsia="Cambria"/>
          <w:b/>
          <w:sz w:val="22"/>
          <w:szCs w:val="22"/>
        </w:rPr>
        <w:t xml:space="preserve">UCATION       </w:t>
      </w:r>
      <w:r w:rsidR="00D724A8" w:rsidRPr="001F18ED">
        <w:rPr>
          <w:rFonts w:eastAsia="Cambria"/>
          <w:b/>
          <w:spacing w:val="17"/>
          <w:sz w:val="22"/>
          <w:szCs w:val="22"/>
        </w:rPr>
        <w:t xml:space="preserve"> </w:t>
      </w:r>
      <w:r w:rsidR="00D724A8" w:rsidRPr="001F18ED">
        <w:rPr>
          <w:rFonts w:eastAsia="Cambria"/>
          <w:b/>
          <w:sz w:val="22"/>
          <w:szCs w:val="22"/>
        </w:rPr>
        <w:t>A</w:t>
      </w:r>
      <w:r w:rsidR="00D724A8" w:rsidRPr="001F18ED">
        <w:rPr>
          <w:rFonts w:eastAsia="Cambria"/>
          <w:b/>
          <w:spacing w:val="-1"/>
          <w:sz w:val="22"/>
          <w:szCs w:val="22"/>
        </w:rPr>
        <w:t>N</w:t>
      </w:r>
      <w:r w:rsidR="00D724A8" w:rsidRPr="001F18ED">
        <w:rPr>
          <w:rFonts w:eastAsia="Cambria"/>
          <w:b/>
          <w:sz w:val="22"/>
          <w:szCs w:val="22"/>
        </w:rPr>
        <w:t>D TRAI</w:t>
      </w:r>
      <w:r w:rsidR="00D724A8" w:rsidRPr="001F18ED">
        <w:rPr>
          <w:rFonts w:eastAsia="Cambria"/>
          <w:b/>
          <w:spacing w:val="-1"/>
          <w:sz w:val="22"/>
          <w:szCs w:val="22"/>
        </w:rPr>
        <w:t>N</w:t>
      </w:r>
      <w:r w:rsidR="00D724A8" w:rsidRPr="001F18ED">
        <w:rPr>
          <w:rFonts w:eastAsia="Cambria"/>
          <w:b/>
          <w:sz w:val="22"/>
          <w:szCs w:val="22"/>
        </w:rPr>
        <w:t>I</w:t>
      </w:r>
      <w:r w:rsidR="00D724A8" w:rsidRPr="001F18ED">
        <w:rPr>
          <w:rFonts w:eastAsia="Cambria"/>
          <w:b/>
          <w:spacing w:val="-2"/>
          <w:sz w:val="22"/>
          <w:szCs w:val="22"/>
        </w:rPr>
        <w:t>N</w:t>
      </w:r>
      <w:r w:rsidR="00D724A8" w:rsidRPr="001F18ED">
        <w:rPr>
          <w:rFonts w:eastAsia="Cambria"/>
          <w:b/>
          <w:sz w:val="22"/>
          <w:szCs w:val="22"/>
        </w:rPr>
        <w:t>G</w:t>
      </w:r>
    </w:p>
    <w:p w14:paraId="07C0E94F" w14:textId="77777777" w:rsidR="00AD68DB" w:rsidRPr="001F18ED" w:rsidRDefault="00AD68DB">
      <w:pPr>
        <w:spacing w:before="1" w:line="140" w:lineRule="exact"/>
        <w:rPr>
          <w:sz w:val="14"/>
          <w:szCs w:val="14"/>
        </w:rPr>
      </w:pPr>
    </w:p>
    <w:p w14:paraId="0EC32909" w14:textId="77777777" w:rsidR="00AD68DB" w:rsidRPr="001F18ED" w:rsidRDefault="00AD68DB">
      <w:pPr>
        <w:spacing w:line="200" w:lineRule="exact"/>
      </w:pPr>
    </w:p>
    <w:p w14:paraId="7009ED9F" w14:textId="77777777" w:rsidR="00AD68DB" w:rsidRPr="001F18ED" w:rsidRDefault="00AD68DB">
      <w:pPr>
        <w:spacing w:line="200" w:lineRule="exact"/>
      </w:pPr>
    </w:p>
    <w:p w14:paraId="47EDE52C" w14:textId="77777777" w:rsidR="00AD68DB" w:rsidRPr="001F18ED" w:rsidRDefault="00AD68DB">
      <w:pPr>
        <w:spacing w:line="200" w:lineRule="exact"/>
      </w:pPr>
    </w:p>
    <w:p w14:paraId="0C7D9EEE" w14:textId="77777777" w:rsidR="00AD68DB" w:rsidRPr="001F18ED" w:rsidRDefault="00AD68DB">
      <w:pPr>
        <w:spacing w:line="200" w:lineRule="exact"/>
      </w:pPr>
    </w:p>
    <w:p w14:paraId="4A46D10C" w14:textId="77777777" w:rsidR="00AD68DB" w:rsidRPr="001F18ED" w:rsidRDefault="00AD68DB">
      <w:pPr>
        <w:spacing w:line="200" w:lineRule="exact"/>
      </w:pPr>
    </w:p>
    <w:p w14:paraId="19CEA93B" w14:textId="77777777" w:rsidR="00AD68DB" w:rsidRPr="001F18ED" w:rsidRDefault="00AD68DB">
      <w:pPr>
        <w:spacing w:line="200" w:lineRule="exact"/>
      </w:pPr>
    </w:p>
    <w:p w14:paraId="283EF72E" w14:textId="77777777" w:rsidR="00AD68DB" w:rsidRPr="001F18ED" w:rsidRDefault="00AD68DB">
      <w:pPr>
        <w:spacing w:line="200" w:lineRule="exact"/>
      </w:pPr>
    </w:p>
    <w:p w14:paraId="129D62C6" w14:textId="77777777" w:rsidR="00AD68DB" w:rsidRPr="001F18ED" w:rsidRDefault="00AD68DB">
      <w:pPr>
        <w:spacing w:line="200" w:lineRule="exact"/>
      </w:pPr>
    </w:p>
    <w:p w14:paraId="3AE30F36" w14:textId="77777777" w:rsidR="00AD68DB" w:rsidRPr="001F18ED" w:rsidRDefault="00AD68DB">
      <w:pPr>
        <w:spacing w:line="200" w:lineRule="exact"/>
      </w:pPr>
    </w:p>
    <w:p w14:paraId="33CB56D2" w14:textId="77777777" w:rsidR="00AD68DB" w:rsidRPr="001F18ED" w:rsidRDefault="00AD68DB">
      <w:pPr>
        <w:spacing w:line="200" w:lineRule="exact"/>
      </w:pPr>
    </w:p>
    <w:p w14:paraId="1ACE85B7" w14:textId="77777777" w:rsidR="00AD68DB" w:rsidRPr="001F18ED" w:rsidRDefault="00AD68DB">
      <w:pPr>
        <w:spacing w:line="200" w:lineRule="exact"/>
      </w:pPr>
    </w:p>
    <w:p w14:paraId="7FEC85A2" w14:textId="77777777" w:rsidR="00AD68DB" w:rsidRPr="001F18ED" w:rsidRDefault="00AD68DB">
      <w:pPr>
        <w:spacing w:line="200" w:lineRule="exact"/>
      </w:pPr>
    </w:p>
    <w:p w14:paraId="2FCF94FC" w14:textId="77777777" w:rsidR="00AD68DB" w:rsidRPr="001F18ED" w:rsidRDefault="00AD68DB">
      <w:pPr>
        <w:spacing w:line="200" w:lineRule="exact"/>
      </w:pPr>
    </w:p>
    <w:p w14:paraId="49934836" w14:textId="77777777" w:rsidR="00AD68DB" w:rsidRPr="001F18ED" w:rsidRDefault="00D724A8">
      <w:pPr>
        <w:spacing w:line="620" w:lineRule="exact"/>
        <w:ind w:left="2721" w:right="2491"/>
        <w:jc w:val="center"/>
        <w:rPr>
          <w:rFonts w:eastAsia="Cambria"/>
          <w:sz w:val="56"/>
          <w:szCs w:val="56"/>
        </w:rPr>
      </w:pPr>
      <w:r w:rsidRPr="001F18ED">
        <w:rPr>
          <w:rFonts w:eastAsia="Cambria"/>
          <w:b/>
          <w:sz w:val="56"/>
          <w:szCs w:val="56"/>
        </w:rPr>
        <w:t>FPT</w:t>
      </w:r>
      <w:r w:rsidRPr="001F18ED">
        <w:rPr>
          <w:rFonts w:eastAsia="Cambria"/>
          <w:b/>
          <w:spacing w:val="-10"/>
          <w:sz w:val="56"/>
          <w:szCs w:val="56"/>
        </w:rPr>
        <w:t xml:space="preserve"> </w:t>
      </w:r>
      <w:r w:rsidRPr="001F18ED">
        <w:rPr>
          <w:rFonts w:eastAsia="Cambria"/>
          <w:b/>
          <w:spacing w:val="2"/>
          <w:w w:val="99"/>
          <w:sz w:val="56"/>
          <w:szCs w:val="56"/>
        </w:rPr>
        <w:t>U</w:t>
      </w:r>
      <w:r w:rsidRPr="001F18ED">
        <w:rPr>
          <w:rFonts w:eastAsia="Cambria"/>
          <w:b/>
          <w:w w:val="99"/>
          <w:sz w:val="56"/>
          <w:szCs w:val="56"/>
        </w:rPr>
        <w:t>N</w:t>
      </w:r>
      <w:r w:rsidRPr="001F18ED">
        <w:rPr>
          <w:rFonts w:eastAsia="Cambria"/>
          <w:b/>
          <w:spacing w:val="-2"/>
          <w:w w:val="99"/>
          <w:sz w:val="56"/>
          <w:szCs w:val="56"/>
        </w:rPr>
        <w:t>I</w:t>
      </w:r>
      <w:r w:rsidRPr="001F18ED">
        <w:rPr>
          <w:rFonts w:eastAsia="Cambria"/>
          <w:b/>
          <w:spacing w:val="2"/>
          <w:w w:val="99"/>
          <w:sz w:val="56"/>
          <w:szCs w:val="56"/>
        </w:rPr>
        <w:t>V</w:t>
      </w:r>
      <w:r w:rsidRPr="001F18ED">
        <w:rPr>
          <w:rFonts w:eastAsia="Cambria"/>
          <w:b/>
          <w:w w:val="99"/>
          <w:sz w:val="56"/>
          <w:szCs w:val="56"/>
        </w:rPr>
        <w:t>ERSITY</w:t>
      </w:r>
    </w:p>
    <w:p w14:paraId="32461017" w14:textId="77777777" w:rsidR="00AD68DB" w:rsidRPr="001F18ED" w:rsidRDefault="00AD68DB">
      <w:pPr>
        <w:spacing w:line="200" w:lineRule="exact"/>
      </w:pPr>
    </w:p>
    <w:p w14:paraId="44E41F57" w14:textId="77777777" w:rsidR="00AD68DB" w:rsidRPr="001F18ED" w:rsidRDefault="00AD68DB">
      <w:pPr>
        <w:spacing w:line="200" w:lineRule="exact"/>
      </w:pPr>
    </w:p>
    <w:p w14:paraId="7E933667" w14:textId="77777777" w:rsidR="00AD68DB" w:rsidRPr="001F18ED" w:rsidRDefault="00AD68DB">
      <w:pPr>
        <w:spacing w:line="200" w:lineRule="exact"/>
      </w:pPr>
    </w:p>
    <w:p w14:paraId="709AF989" w14:textId="77777777" w:rsidR="00AD68DB" w:rsidRPr="001F18ED" w:rsidRDefault="00AD68DB">
      <w:pPr>
        <w:spacing w:line="200" w:lineRule="exact"/>
      </w:pPr>
    </w:p>
    <w:p w14:paraId="0464012C" w14:textId="77777777" w:rsidR="00AD68DB" w:rsidRPr="001F18ED" w:rsidRDefault="00AD68DB">
      <w:pPr>
        <w:spacing w:line="200" w:lineRule="exact"/>
      </w:pPr>
    </w:p>
    <w:p w14:paraId="0B8DA6F7" w14:textId="77777777" w:rsidR="00AD68DB" w:rsidRPr="001F18ED" w:rsidRDefault="00AD68DB">
      <w:pPr>
        <w:spacing w:line="200" w:lineRule="exact"/>
      </w:pPr>
    </w:p>
    <w:p w14:paraId="544B0B20" w14:textId="77777777" w:rsidR="00AD68DB" w:rsidRPr="001F18ED" w:rsidRDefault="00AD68DB">
      <w:pPr>
        <w:spacing w:line="200" w:lineRule="exact"/>
      </w:pPr>
    </w:p>
    <w:p w14:paraId="5DF6A9B5" w14:textId="77777777" w:rsidR="00AD68DB" w:rsidRPr="001F18ED" w:rsidRDefault="00AD68DB">
      <w:pPr>
        <w:spacing w:line="200" w:lineRule="exact"/>
      </w:pPr>
    </w:p>
    <w:p w14:paraId="5AD971D9" w14:textId="77777777" w:rsidR="00AD68DB" w:rsidRPr="001F18ED" w:rsidRDefault="00AD68DB">
      <w:pPr>
        <w:spacing w:line="200" w:lineRule="exact"/>
      </w:pPr>
    </w:p>
    <w:p w14:paraId="62F17DA7" w14:textId="77777777" w:rsidR="00AD68DB" w:rsidRPr="001F18ED" w:rsidRDefault="00AD68DB">
      <w:pPr>
        <w:spacing w:line="200" w:lineRule="exact"/>
      </w:pPr>
    </w:p>
    <w:p w14:paraId="656E581E" w14:textId="77777777" w:rsidR="00AD68DB" w:rsidRPr="001F18ED" w:rsidRDefault="00AD68DB">
      <w:pPr>
        <w:spacing w:before="13" w:line="200" w:lineRule="exact"/>
      </w:pPr>
    </w:p>
    <w:p w14:paraId="553758AE" w14:textId="77777777" w:rsidR="00AD68DB" w:rsidRPr="001F18ED" w:rsidRDefault="00624817">
      <w:pPr>
        <w:ind w:left="2516" w:right="2283"/>
        <w:jc w:val="center"/>
        <w:rPr>
          <w:rFonts w:eastAsia="Cambria"/>
          <w:sz w:val="40"/>
          <w:szCs w:val="40"/>
        </w:rPr>
      </w:pPr>
      <w:r w:rsidRPr="001F18ED">
        <w:rPr>
          <w:noProof/>
        </w:rPr>
        <mc:AlternateContent>
          <mc:Choice Requires="wpg">
            <w:drawing>
              <wp:anchor distT="0" distB="0" distL="114300" distR="114300" simplePos="0" relativeHeight="251660288" behindDoc="1" locked="0" layoutInCell="1" allowOverlap="1" wp14:anchorId="28FC9CE0" wp14:editId="7E1AFB43">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D2011" id="Group 91" o:spid="_x0000_s1026" style="position:absolute;margin-left:97.8pt;margin-top:28.7pt;width:442.55pt;height:0;z-index:-251656192;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1F18ED">
        <w:rPr>
          <w:rFonts w:eastAsia="Cambria"/>
          <w:sz w:val="40"/>
          <w:szCs w:val="40"/>
        </w:rPr>
        <w:t>Caps</w:t>
      </w:r>
      <w:r w:rsidR="00D724A8" w:rsidRPr="001F18ED">
        <w:rPr>
          <w:rFonts w:eastAsia="Cambria"/>
          <w:spacing w:val="-2"/>
          <w:sz w:val="40"/>
          <w:szCs w:val="40"/>
        </w:rPr>
        <w:t>t</w:t>
      </w:r>
      <w:r w:rsidR="00D724A8" w:rsidRPr="001F18ED">
        <w:rPr>
          <w:rFonts w:eastAsia="Cambria"/>
          <w:sz w:val="40"/>
          <w:szCs w:val="40"/>
        </w:rPr>
        <w:t>one P</w:t>
      </w:r>
      <w:r w:rsidR="00D724A8" w:rsidRPr="001F18ED">
        <w:rPr>
          <w:rFonts w:eastAsia="Cambria"/>
          <w:spacing w:val="-3"/>
          <w:sz w:val="40"/>
          <w:szCs w:val="40"/>
        </w:rPr>
        <w:t>r</w:t>
      </w:r>
      <w:r w:rsidR="00D724A8" w:rsidRPr="001F18ED">
        <w:rPr>
          <w:rFonts w:eastAsia="Cambria"/>
          <w:sz w:val="40"/>
          <w:szCs w:val="40"/>
        </w:rPr>
        <w:t>oj</w:t>
      </w:r>
      <w:r w:rsidR="00D724A8" w:rsidRPr="001F18ED">
        <w:rPr>
          <w:rFonts w:eastAsia="Cambria"/>
          <w:spacing w:val="-1"/>
          <w:sz w:val="40"/>
          <w:szCs w:val="40"/>
        </w:rPr>
        <w:t>e</w:t>
      </w:r>
      <w:r w:rsidR="00D724A8" w:rsidRPr="001F18ED">
        <w:rPr>
          <w:rFonts w:eastAsia="Cambria"/>
          <w:sz w:val="40"/>
          <w:szCs w:val="40"/>
        </w:rPr>
        <w:t>ct</w:t>
      </w:r>
      <w:r w:rsidR="00D724A8" w:rsidRPr="001F18ED">
        <w:rPr>
          <w:rFonts w:eastAsia="Cambria"/>
          <w:spacing w:val="2"/>
          <w:sz w:val="40"/>
          <w:szCs w:val="40"/>
        </w:rPr>
        <w:t xml:space="preserve"> </w:t>
      </w:r>
      <w:r w:rsidR="00D724A8" w:rsidRPr="001F18ED">
        <w:rPr>
          <w:rFonts w:eastAsia="Cambria"/>
          <w:sz w:val="40"/>
          <w:szCs w:val="40"/>
        </w:rPr>
        <w:t>D</w:t>
      </w:r>
      <w:r w:rsidR="00D724A8" w:rsidRPr="001F18ED">
        <w:rPr>
          <w:rFonts w:eastAsia="Cambria"/>
          <w:spacing w:val="-2"/>
          <w:sz w:val="40"/>
          <w:szCs w:val="40"/>
        </w:rPr>
        <w:t>o</w:t>
      </w:r>
      <w:r w:rsidR="00D724A8" w:rsidRPr="001F18ED">
        <w:rPr>
          <w:rFonts w:eastAsia="Cambria"/>
          <w:sz w:val="40"/>
          <w:szCs w:val="40"/>
        </w:rPr>
        <w:t>cument</w:t>
      </w:r>
    </w:p>
    <w:p w14:paraId="4751E6A0" w14:textId="77777777" w:rsidR="00AD68DB" w:rsidRPr="001F18ED" w:rsidRDefault="00AD68DB">
      <w:pPr>
        <w:spacing w:before="8" w:line="100" w:lineRule="exact"/>
        <w:rPr>
          <w:sz w:val="11"/>
          <w:szCs w:val="11"/>
        </w:rPr>
      </w:pPr>
    </w:p>
    <w:p w14:paraId="2C0952AE" w14:textId="77777777" w:rsidR="00AD68DB" w:rsidRPr="001F18ED" w:rsidRDefault="00AD68DB">
      <w:pPr>
        <w:spacing w:line="200" w:lineRule="exact"/>
      </w:pPr>
    </w:p>
    <w:p w14:paraId="7CB5ACC8" w14:textId="77777777" w:rsidR="0018066C" w:rsidRPr="001F18ED" w:rsidRDefault="0018066C" w:rsidP="0018066C">
      <w:pPr>
        <w:spacing w:line="440" w:lineRule="exact"/>
        <w:ind w:left="1170" w:right="570" w:hanging="21"/>
        <w:jc w:val="center"/>
        <w:rPr>
          <w:rFonts w:eastAsia="Cambria"/>
          <w:sz w:val="40"/>
          <w:szCs w:val="40"/>
        </w:rPr>
      </w:pPr>
      <w:r w:rsidRPr="001F18ED">
        <w:rPr>
          <w:rFonts w:eastAsia="Cambria"/>
          <w:b/>
          <w:position w:val="-2"/>
          <w:sz w:val="40"/>
          <w:szCs w:val="40"/>
        </w:rPr>
        <w:t>Health Support Tracking System</w:t>
      </w:r>
    </w:p>
    <w:p w14:paraId="60B2711C" w14:textId="77777777" w:rsidR="00AD68DB" w:rsidRPr="001F18ED" w:rsidRDefault="00AD68DB">
      <w:pPr>
        <w:spacing w:line="200" w:lineRule="exact"/>
      </w:pPr>
    </w:p>
    <w:p w14:paraId="38AA3423" w14:textId="77777777" w:rsidR="00AD68DB" w:rsidRPr="001F18ED"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1F18ED" w14:paraId="406C7A23" w14:textId="77777777">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14:paraId="749EEAF1" w14:textId="77777777" w:rsidR="00AD68DB" w:rsidRPr="001F18ED" w:rsidRDefault="00AD68DB">
            <w:pPr>
              <w:spacing w:before="6" w:line="140" w:lineRule="exact"/>
              <w:rPr>
                <w:sz w:val="14"/>
                <w:szCs w:val="15"/>
              </w:rPr>
            </w:pPr>
          </w:p>
          <w:p w14:paraId="0FA823A7" w14:textId="77777777" w:rsidR="00AD68DB" w:rsidRPr="001F18ED" w:rsidRDefault="0077183C" w:rsidP="009D7FEA">
            <w:pPr>
              <w:ind w:left="3783" w:right="3785" w:hanging="698"/>
              <w:jc w:val="center"/>
              <w:rPr>
                <w:rFonts w:eastAsia="Cambria"/>
                <w:sz w:val="36"/>
                <w:szCs w:val="36"/>
              </w:rPr>
            </w:pPr>
            <w:r w:rsidRPr="001F18ED">
              <w:rPr>
                <w:rFonts w:eastAsia="Cambria"/>
                <w:b/>
                <w:sz w:val="36"/>
                <w:szCs w:val="36"/>
              </w:rPr>
              <w:t>Group 2</w:t>
            </w:r>
          </w:p>
        </w:tc>
      </w:tr>
      <w:tr w:rsidR="00AD68DB" w:rsidRPr="001F18ED" w14:paraId="4898EF37" w14:textId="77777777"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14:paraId="1C965A99" w14:textId="77777777" w:rsidR="00AD68DB" w:rsidRPr="001F18ED" w:rsidRDefault="00D724A8">
            <w:pPr>
              <w:spacing w:line="280" w:lineRule="exact"/>
              <w:ind w:left="366"/>
              <w:rPr>
                <w:rFonts w:eastAsia="Cambria"/>
                <w:sz w:val="24"/>
                <w:szCs w:val="24"/>
              </w:rPr>
            </w:pPr>
            <w:r w:rsidRPr="001F18ED">
              <w:rPr>
                <w:rFonts w:eastAsia="Cambria"/>
                <w:b/>
                <w:spacing w:val="1"/>
                <w:sz w:val="24"/>
                <w:szCs w:val="24"/>
              </w:rPr>
              <w:t>G</w:t>
            </w:r>
            <w:r w:rsidRPr="001F18ED">
              <w:rPr>
                <w:rFonts w:eastAsia="Cambria"/>
                <w:b/>
                <w:sz w:val="24"/>
                <w:szCs w:val="24"/>
              </w:rPr>
              <w:t>roup memb</w:t>
            </w:r>
            <w:r w:rsidRPr="001F18ED">
              <w:rPr>
                <w:rFonts w:eastAsia="Cambria"/>
                <w:b/>
                <w:spacing w:val="-1"/>
                <w:sz w:val="24"/>
                <w:szCs w:val="24"/>
              </w:rPr>
              <w:t>e</w:t>
            </w:r>
            <w:r w:rsidRPr="001F18ED">
              <w:rPr>
                <w:rFonts w:eastAsia="Cambria"/>
                <w:b/>
                <w:spacing w:val="1"/>
                <w:sz w:val="24"/>
                <w:szCs w:val="24"/>
              </w:rPr>
              <w:t>r</w:t>
            </w:r>
            <w:r w:rsidRPr="001F18ED">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14:paraId="4F1E56CE" w14:textId="77777777" w:rsidR="00EE3372" w:rsidRPr="001F18ED" w:rsidRDefault="00EE3372" w:rsidP="00EE3372">
            <w:pPr>
              <w:spacing w:line="280" w:lineRule="exact"/>
              <w:ind w:left="102"/>
              <w:jc w:val="both"/>
              <w:rPr>
                <w:rFonts w:eastAsia="Cambria"/>
                <w:spacing w:val="-1"/>
                <w:sz w:val="24"/>
                <w:szCs w:val="24"/>
                <w:lang w:val="fr-FR"/>
              </w:rPr>
            </w:pPr>
            <w:r w:rsidRPr="001F18ED">
              <w:rPr>
                <w:rFonts w:eastAsia="Cambria"/>
                <w:spacing w:val="-1"/>
                <w:sz w:val="24"/>
                <w:szCs w:val="24"/>
                <w:lang w:val="fr-FR"/>
              </w:rPr>
              <w:t xml:space="preserve">Ha Kim </w:t>
            </w:r>
            <w:proofErr w:type="spellStart"/>
            <w:r w:rsidRPr="001F18ED">
              <w:rPr>
                <w:rFonts w:eastAsia="Cambria"/>
                <w:spacing w:val="-1"/>
                <w:sz w:val="24"/>
                <w:szCs w:val="24"/>
                <w:lang w:val="fr-FR"/>
              </w:rPr>
              <w:t>Quy</w:t>
            </w:r>
            <w:proofErr w:type="spellEnd"/>
            <w:r w:rsidRPr="001F18ED">
              <w:rPr>
                <w:rFonts w:eastAsia="Cambria"/>
                <w:spacing w:val="-1"/>
                <w:sz w:val="24"/>
                <w:szCs w:val="24"/>
                <w:lang w:val="fr-FR"/>
              </w:rPr>
              <w:t xml:space="preserve"> – QuyHKSE61160</w:t>
            </w:r>
          </w:p>
          <w:p w14:paraId="59F4F1A7" w14:textId="77777777" w:rsidR="00EE3372" w:rsidRPr="001F18ED" w:rsidRDefault="00EE3372" w:rsidP="00EE3372">
            <w:pPr>
              <w:spacing w:line="280" w:lineRule="exact"/>
              <w:ind w:left="102"/>
              <w:jc w:val="both"/>
              <w:rPr>
                <w:rFonts w:eastAsia="Cambria"/>
                <w:spacing w:val="-1"/>
                <w:sz w:val="24"/>
                <w:szCs w:val="24"/>
                <w:lang w:val="fr-FR"/>
              </w:rPr>
            </w:pPr>
            <w:proofErr w:type="spellStart"/>
            <w:r w:rsidRPr="001F18ED">
              <w:rPr>
                <w:rFonts w:eastAsia="Cambria"/>
                <w:spacing w:val="-1"/>
                <w:sz w:val="24"/>
                <w:szCs w:val="24"/>
                <w:lang w:val="fr-FR"/>
              </w:rPr>
              <w:t>Tran</w:t>
            </w:r>
            <w:proofErr w:type="spellEnd"/>
            <w:r w:rsidRPr="001F18ED">
              <w:rPr>
                <w:rFonts w:eastAsia="Cambria"/>
                <w:spacing w:val="-1"/>
                <w:sz w:val="24"/>
                <w:szCs w:val="24"/>
                <w:lang w:val="fr-FR"/>
              </w:rPr>
              <w:t xml:space="preserve"> Dang </w:t>
            </w:r>
            <w:proofErr w:type="spellStart"/>
            <w:r w:rsidRPr="001F18ED">
              <w:rPr>
                <w:rFonts w:eastAsia="Cambria"/>
                <w:spacing w:val="-1"/>
                <w:sz w:val="24"/>
                <w:szCs w:val="24"/>
                <w:lang w:val="fr-FR"/>
              </w:rPr>
              <w:t>Quan</w:t>
            </w:r>
            <w:proofErr w:type="spellEnd"/>
            <w:r w:rsidRPr="001F18ED">
              <w:rPr>
                <w:rFonts w:eastAsia="Cambria"/>
                <w:spacing w:val="-1"/>
                <w:sz w:val="24"/>
                <w:szCs w:val="24"/>
                <w:lang w:val="fr-FR"/>
              </w:rPr>
              <w:t xml:space="preserve"> – QuanTDSE60878</w:t>
            </w:r>
          </w:p>
          <w:p w14:paraId="24E78530" w14:textId="77777777" w:rsidR="00EE3372" w:rsidRPr="001F18ED" w:rsidRDefault="00EE3372" w:rsidP="00EE3372">
            <w:pPr>
              <w:spacing w:line="280" w:lineRule="exact"/>
              <w:ind w:left="102"/>
              <w:jc w:val="both"/>
              <w:rPr>
                <w:rFonts w:eastAsia="Cambria"/>
                <w:spacing w:val="-1"/>
                <w:sz w:val="24"/>
                <w:szCs w:val="24"/>
              </w:rPr>
            </w:pPr>
            <w:r w:rsidRPr="001F18ED">
              <w:rPr>
                <w:rFonts w:eastAsia="Cambria"/>
                <w:spacing w:val="-1"/>
                <w:sz w:val="24"/>
                <w:szCs w:val="24"/>
              </w:rPr>
              <w:t xml:space="preserve">Phan </w:t>
            </w:r>
            <w:proofErr w:type="spellStart"/>
            <w:r w:rsidRPr="001F18ED">
              <w:rPr>
                <w:rFonts w:eastAsia="Cambria"/>
                <w:spacing w:val="-1"/>
                <w:sz w:val="24"/>
                <w:szCs w:val="24"/>
              </w:rPr>
              <w:t>Nhat</w:t>
            </w:r>
            <w:proofErr w:type="spellEnd"/>
            <w:r w:rsidRPr="001F18ED">
              <w:rPr>
                <w:rFonts w:eastAsia="Cambria"/>
                <w:spacing w:val="-1"/>
                <w:sz w:val="24"/>
                <w:szCs w:val="24"/>
              </w:rPr>
              <w:t xml:space="preserve"> </w:t>
            </w:r>
            <w:proofErr w:type="spellStart"/>
            <w:r w:rsidRPr="001F18ED">
              <w:rPr>
                <w:rFonts w:eastAsia="Cambria"/>
                <w:spacing w:val="-1"/>
                <w:sz w:val="24"/>
                <w:szCs w:val="24"/>
              </w:rPr>
              <w:t>Anh</w:t>
            </w:r>
            <w:proofErr w:type="spellEnd"/>
            <w:r w:rsidRPr="001F18ED">
              <w:rPr>
                <w:rFonts w:eastAsia="Cambria"/>
                <w:spacing w:val="-1"/>
                <w:sz w:val="24"/>
                <w:szCs w:val="24"/>
              </w:rPr>
              <w:t xml:space="preserve"> – AnhPNSE90158</w:t>
            </w:r>
          </w:p>
          <w:p w14:paraId="60ED3D08" w14:textId="77777777" w:rsidR="00EE3372" w:rsidRPr="001F18ED" w:rsidRDefault="00EE3372" w:rsidP="00EE3372">
            <w:pPr>
              <w:spacing w:line="280" w:lineRule="exact"/>
              <w:ind w:left="102"/>
              <w:jc w:val="both"/>
              <w:rPr>
                <w:rFonts w:eastAsia="Cambria"/>
                <w:spacing w:val="-1"/>
                <w:sz w:val="24"/>
                <w:szCs w:val="24"/>
              </w:rPr>
            </w:pPr>
            <w:r w:rsidRPr="001F18ED">
              <w:rPr>
                <w:rFonts w:eastAsia="Cambria"/>
                <w:spacing w:val="-1"/>
                <w:sz w:val="24"/>
                <w:szCs w:val="24"/>
              </w:rPr>
              <w:t>Man Huynh Khuong - KhuongMHSE61148</w:t>
            </w:r>
          </w:p>
          <w:p w14:paraId="084B3766" w14:textId="77777777" w:rsidR="00E442C4" w:rsidRPr="001F18ED" w:rsidRDefault="00EE3372" w:rsidP="00EE3372">
            <w:pPr>
              <w:spacing w:line="280" w:lineRule="exact"/>
              <w:ind w:left="102"/>
              <w:rPr>
                <w:rFonts w:eastAsia="Cambria"/>
                <w:sz w:val="24"/>
                <w:szCs w:val="24"/>
              </w:rPr>
            </w:pPr>
            <w:r w:rsidRPr="001F18ED">
              <w:rPr>
                <w:rFonts w:eastAsia="Cambria"/>
                <w:spacing w:val="-1"/>
                <w:sz w:val="24"/>
                <w:szCs w:val="24"/>
              </w:rPr>
              <w:t xml:space="preserve">Nguyen </w:t>
            </w:r>
            <w:proofErr w:type="spellStart"/>
            <w:r w:rsidRPr="001F18ED">
              <w:rPr>
                <w:rFonts w:eastAsia="Cambria"/>
                <w:spacing w:val="-1"/>
                <w:sz w:val="24"/>
                <w:szCs w:val="24"/>
              </w:rPr>
              <w:t>Duy</w:t>
            </w:r>
            <w:proofErr w:type="spellEnd"/>
            <w:r w:rsidRPr="001F18ED">
              <w:rPr>
                <w:rFonts w:eastAsia="Cambria"/>
                <w:spacing w:val="-1"/>
                <w:sz w:val="24"/>
                <w:szCs w:val="24"/>
              </w:rPr>
              <w:t xml:space="preserve"> Khuong – Khuongnd60493</w:t>
            </w:r>
          </w:p>
        </w:tc>
      </w:tr>
      <w:tr w:rsidR="00AD68DB" w:rsidRPr="001F18ED" w14:paraId="398D8AC0" w14:textId="77777777">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14:paraId="2E1DDC6F" w14:textId="77777777" w:rsidR="00AD68DB" w:rsidRPr="001F18ED" w:rsidRDefault="00D724A8">
            <w:pPr>
              <w:spacing w:line="280" w:lineRule="exact"/>
              <w:ind w:left="945"/>
              <w:rPr>
                <w:rFonts w:eastAsia="Cambria"/>
                <w:sz w:val="24"/>
                <w:szCs w:val="24"/>
              </w:rPr>
            </w:pPr>
            <w:r w:rsidRPr="001F18ED">
              <w:rPr>
                <w:rFonts w:eastAsia="Cambria"/>
                <w:b/>
                <w:spacing w:val="-1"/>
                <w:sz w:val="24"/>
                <w:szCs w:val="24"/>
              </w:rPr>
              <w:t>S</w:t>
            </w:r>
            <w:r w:rsidRPr="001F18ED">
              <w:rPr>
                <w:rFonts w:eastAsia="Cambria"/>
                <w:b/>
                <w:sz w:val="24"/>
                <w:szCs w:val="24"/>
              </w:rPr>
              <w:t>u</w:t>
            </w:r>
            <w:r w:rsidRPr="001F18ED">
              <w:rPr>
                <w:rFonts w:eastAsia="Cambria"/>
                <w:b/>
                <w:spacing w:val="1"/>
                <w:sz w:val="24"/>
                <w:szCs w:val="24"/>
              </w:rPr>
              <w:t>p</w:t>
            </w:r>
            <w:r w:rsidRPr="001F18ED">
              <w:rPr>
                <w:rFonts w:eastAsia="Cambria"/>
                <w:b/>
                <w:sz w:val="24"/>
                <w:szCs w:val="24"/>
              </w:rPr>
              <w:t>er</w:t>
            </w:r>
            <w:r w:rsidRPr="001F18ED">
              <w:rPr>
                <w:rFonts w:eastAsia="Cambria"/>
                <w:b/>
                <w:spacing w:val="-1"/>
                <w:sz w:val="24"/>
                <w:szCs w:val="24"/>
              </w:rPr>
              <w:t>vi</w:t>
            </w:r>
            <w:r w:rsidRPr="001F18ED">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9E64CB" w14:textId="77777777" w:rsidR="00AD68DB" w:rsidRPr="001F18ED" w:rsidRDefault="00585EC5">
            <w:pPr>
              <w:spacing w:line="280" w:lineRule="exact"/>
              <w:ind w:left="102"/>
              <w:rPr>
                <w:rFonts w:eastAsia="Cambria"/>
                <w:sz w:val="24"/>
                <w:szCs w:val="24"/>
              </w:rPr>
            </w:pPr>
            <w:r w:rsidRPr="001F18ED">
              <w:rPr>
                <w:rFonts w:eastAsia="Cambria"/>
                <w:sz w:val="24"/>
                <w:szCs w:val="24"/>
              </w:rPr>
              <w:t xml:space="preserve">Mr. </w:t>
            </w:r>
            <w:proofErr w:type="spellStart"/>
            <w:r w:rsidRPr="001F18ED">
              <w:rPr>
                <w:rFonts w:eastAsia="Cambria"/>
                <w:sz w:val="24"/>
                <w:szCs w:val="24"/>
              </w:rPr>
              <w:t>Kieu</w:t>
            </w:r>
            <w:proofErr w:type="spellEnd"/>
            <w:r w:rsidRPr="001F18ED">
              <w:rPr>
                <w:rFonts w:eastAsia="Cambria"/>
                <w:sz w:val="24"/>
                <w:szCs w:val="24"/>
              </w:rPr>
              <w:t xml:space="preserve"> </w:t>
            </w:r>
            <w:proofErr w:type="spellStart"/>
            <w:r w:rsidRPr="001F18ED">
              <w:rPr>
                <w:rFonts w:eastAsia="Cambria"/>
                <w:sz w:val="24"/>
                <w:szCs w:val="24"/>
              </w:rPr>
              <w:t>Trong</w:t>
            </w:r>
            <w:proofErr w:type="spellEnd"/>
            <w:r w:rsidRPr="001F18ED">
              <w:rPr>
                <w:rFonts w:eastAsia="Cambria"/>
                <w:sz w:val="24"/>
                <w:szCs w:val="24"/>
              </w:rPr>
              <w:t xml:space="preserve"> </w:t>
            </w:r>
            <w:proofErr w:type="spellStart"/>
            <w:r w:rsidRPr="001F18ED">
              <w:rPr>
                <w:rFonts w:eastAsia="Cambria"/>
                <w:sz w:val="24"/>
                <w:szCs w:val="24"/>
              </w:rPr>
              <w:t>Khanh</w:t>
            </w:r>
            <w:proofErr w:type="spellEnd"/>
          </w:p>
        </w:tc>
      </w:tr>
      <w:tr w:rsidR="00AD68DB" w:rsidRPr="001F18ED" w14:paraId="278A6362" w14:textId="77777777">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14:paraId="0610BAC6" w14:textId="77777777" w:rsidR="00AD68DB" w:rsidRPr="001F18ED" w:rsidRDefault="00D724A8">
            <w:pPr>
              <w:spacing w:line="280" w:lineRule="exact"/>
              <w:ind w:left="484"/>
              <w:rPr>
                <w:rFonts w:eastAsia="Cambria"/>
                <w:sz w:val="24"/>
                <w:szCs w:val="24"/>
              </w:rPr>
            </w:pPr>
            <w:r w:rsidRPr="001F18ED">
              <w:rPr>
                <w:rFonts w:eastAsia="Cambria"/>
                <w:b/>
                <w:sz w:val="24"/>
                <w:szCs w:val="24"/>
              </w:rPr>
              <w:t>E</w:t>
            </w:r>
            <w:r w:rsidRPr="001F18ED">
              <w:rPr>
                <w:rFonts w:eastAsia="Cambria"/>
                <w:b/>
                <w:spacing w:val="1"/>
                <w:sz w:val="24"/>
                <w:szCs w:val="24"/>
              </w:rPr>
              <w:t>xt</w:t>
            </w:r>
            <w:r w:rsidRPr="001F18ED">
              <w:rPr>
                <w:rFonts w:eastAsia="Cambria"/>
                <w:b/>
                <w:sz w:val="24"/>
                <w:szCs w:val="24"/>
              </w:rPr>
              <w:t xml:space="preserve">. </w:t>
            </w:r>
            <w:r w:rsidRPr="001F18ED">
              <w:rPr>
                <w:rFonts w:eastAsia="Cambria"/>
                <w:b/>
                <w:spacing w:val="-1"/>
                <w:sz w:val="24"/>
                <w:szCs w:val="24"/>
              </w:rPr>
              <w:t>S</w:t>
            </w:r>
            <w:r w:rsidRPr="001F18ED">
              <w:rPr>
                <w:rFonts w:eastAsia="Cambria"/>
                <w:b/>
                <w:sz w:val="24"/>
                <w:szCs w:val="24"/>
              </w:rPr>
              <w:t>u</w:t>
            </w:r>
            <w:r w:rsidRPr="001F18ED">
              <w:rPr>
                <w:rFonts w:eastAsia="Cambria"/>
                <w:b/>
                <w:spacing w:val="1"/>
                <w:sz w:val="24"/>
                <w:szCs w:val="24"/>
              </w:rPr>
              <w:t>p</w:t>
            </w:r>
            <w:r w:rsidRPr="001F18ED">
              <w:rPr>
                <w:rFonts w:eastAsia="Cambria"/>
                <w:b/>
                <w:sz w:val="24"/>
                <w:szCs w:val="24"/>
              </w:rPr>
              <w:t>er</w:t>
            </w:r>
            <w:r w:rsidRPr="001F18ED">
              <w:rPr>
                <w:rFonts w:eastAsia="Cambria"/>
                <w:b/>
                <w:spacing w:val="-1"/>
                <w:sz w:val="24"/>
                <w:szCs w:val="24"/>
              </w:rPr>
              <w:t>vi</w:t>
            </w:r>
            <w:r w:rsidRPr="001F18ED">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D9FB4C" w14:textId="77777777" w:rsidR="00AD68DB" w:rsidRPr="001F18ED" w:rsidRDefault="00D724A8">
            <w:pPr>
              <w:spacing w:line="280" w:lineRule="exact"/>
              <w:ind w:left="102"/>
              <w:rPr>
                <w:rFonts w:eastAsia="Cambria"/>
                <w:sz w:val="24"/>
                <w:szCs w:val="24"/>
              </w:rPr>
            </w:pPr>
            <w:r w:rsidRPr="001F18ED">
              <w:rPr>
                <w:rFonts w:eastAsia="Cambria"/>
                <w:sz w:val="24"/>
                <w:szCs w:val="24"/>
              </w:rPr>
              <w:t>N/A</w:t>
            </w:r>
          </w:p>
        </w:tc>
      </w:tr>
      <w:tr w:rsidR="00AD68DB" w:rsidRPr="001F18ED" w14:paraId="78524950" w14:textId="77777777">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14:paraId="0313791A" w14:textId="77777777" w:rsidR="00AD68DB" w:rsidRPr="001F18ED" w:rsidRDefault="00D724A8">
            <w:pPr>
              <w:spacing w:before="5" w:line="280" w:lineRule="exact"/>
              <w:ind w:left="1592" w:right="102" w:hanging="1345"/>
              <w:jc w:val="right"/>
              <w:rPr>
                <w:rFonts w:eastAsia="Cambria"/>
                <w:sz w:val="24"/>
                <w:szCs w:val="24"/>
              </w:rPr>
            </w:pPr>
            <w:r w:rsidRPr="001F18ED">
              <w:rPr>
                <w:rFonts w:eastAsia="Cambria"/>
                <w:b/>
                <w:spacing w:val="-1"/>
                <w:sz w:val="24"/>
                <w:szCs w:val="24"/>
              </w:rPr>
              <w:t>C</w:t>
            </w:r>
            <w:r w:rsidRPr="001F18ED">
              <w:rPr>
                <w:rFonts w:eastAsia="Cambria"/>
                <w:b/>
                <w:spacing w:val="1"/>
                <w:sz w:val="24"/>
                <w:szCs w:val="24"/>
              </w:rPr>
              <w:t>a</w:t>
            </w:r>
            <w:r w:rsidRPr="001F18ED">
              <w:rPr>
                <w:rFonts w:eastAsia="Cambria"/>
                <w:b/>
                <w:sz w:val="24"/>
                <w:szCs w:val="24"/>
              </w:rPr>
              <w:t>p</w:t>
            </w:r>
            <w:r w:rsidRPr="001F18ED">
              <w:rPr>
                <w:rFonts w:eastAsia="Cambria"/>
                <w:b/>
                <w:spacing w:val="1"/>
                <w:sz w:val="24"/>
                <w:szCs w:val="24"/>
              </w:rPr>
              <w:t>st</w:t>
            </w:r>
            <w:r w:rsidRPr="001F18ED">
              <w:rPr>
                <w:rFonts w:eastAsia="Cambria"/>
                <w:b/>
                <w:sz w:val="24"/>
                <w:szCs w:val="24"/>
              </w:rPr>
              <w:t>o</w:t>
            </w:r>
            <w:r w:rsidRPr="001F18ED">
              <w:rPr>
                <w:rFonts w:eastAsia="Cambria"/>
                <w:b/>
                <w:spacing w:val="-1"/>
                <w:sz w:val="24"/>
                <w:szCs w:val="24"/>
              </w:rPr>
              <w:t>n</w:t>
            </w:r>
            <w:r w:rsidRPr="001F18ED">
              <w:rPr>
                <w:rFonts w:eastAsia="Cambria"/>
                <w:b/>
                <w:sz w:val="24"/>
                <w:szCs w:val="24"/>
              </w:rPr>
              <w:t xml:space="preserve">e </w:t>
            </w:r>
            <w:r w:rsidRPr="001F18ED">
              <w:rPr>
                <w:rFonts w:eastAsia="Cambria"/>
                <w:b/>
                <w:spacing w:val="-1"/>
                <w:sz w:val="24"/>
                <w:szCs w:val="24"/>
              </w:rPr>
              <w:t>P</w:t>
            </w:r>
            <w:r w:rsidRPr="001F18ED">
              <w:rPr>
                <w:rFonts w:eastAsia="Cambria"/>
                <w:b/>
                <w:sz w:val="24"/>
                <w:szCs w:val="24"/>
              </w:rPr>
              <w:t>roj</w:t>
            </w:r>
            <w:r w:rsidRPr="001F18ED">
              <w:rPr>
                <w:rFonts w:eastAsia="Cambria"/>
                <w:b/>
                <w:spacing w:val="-1"/>
                <w:sz w:val="24"/>
                <w:szCs w:val="24"/>
              </w:rPr>
              <w:t>e</w:t>
            </w:r>
            <w:r w:rsidRPr="001F18ED">
              <w:rPr>
                <w:rFonts w:eastAsia="Cambria"/>
                <w:b/>
                <w:sz w:val="24"/>
                <w:szCs w:val="24"/>
              </w:rPr>
              <w:t>ct co</w:t>
            </w:r>
            <w:r w:rsidRPr="001F18ED">
              <w:rPr>
                <w:rFonts w:eastAsia="Cambria"/>
                <w:b/>
                <w:spacing w:val="1"/>
                <w:sz w:val="24"/>
                <w:szCs w:val="24"/>
              </w:rPr>
              <w:t>d</w:t>
            </w:r>
            <w:r w:rsidRPr="001F18ED">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14:paraId="1D198D66" w14:textId="77777777" w:rsidR="00AD68DB" w:rsidRPr="001F18ED" w:rsidRDefault="004F3134">
            <w:pPr>
              <w:spacing w:before="1"/>
              <w:ind w:left="102"/>
              <w:rPr>
                <w:rFonts w:eastAsia="Cambria"/>
                <w:sz w:val="24"/>
                <w:szCs w:val="24"/>
              </w:rPr>
            </w:pPr>
            <w:r w:rsidRPr="001F18ED">
              <w:rPr>
                <w:rFonts w:eastAsia="Cambria"/>
                <w:spacing w:val="1"/>
                <w:sz w:val="24"/>
                <w:szCs w:val="24"/>
              </w:rPr>
              <w:t>HSTS</w:t>
            </w:r>
          </w:p>
        </w:tc>
      </w:tr>
    </w:tbl>
    <w:p w14:paraId="07D368F1" w14:textId="77777777" w:rsidR="00AD68DB" w:rsidRPr="001F18ED" w:rsidRDefault="00AD68DB">
      <w:pPr>
        <w:spacing w:before="5" w:line="160" w:lineRule="exact"/>
        <w:rPr>
          <w:sz w:val="16"/>
          <w:szCs w:val="16"/>
        </w:rPr>
      </w:pPr>
    </w:p>
    <w:p w14:paraId="546DA829" w14:textId="77777777" w:rsidR="00AD68DB" w:rsidRPr="001F18ED" w:rsidRDefault="00AD68DB">
      <w:pPr>
        <w:spacing w:line="200" w:lineRule="exact"/>
      </w:pPr>
    </w:p>
    <w:p w14:paraId="0DD91918" w14:textId="77777777" w:rsidR="00AD68DB" w:rsidRPr="001F18ED" w:rsidRDefault="00AD68DB">
      <w:pPr>
        <w:spacing w:line="200" w:lineRule="exact"/>
      </w:pPr>
    </w:p>
    <w:p w14:paraId="5CA46C48" w14:textId="77777777" w:rsidR="00AD68DB" w:rsidRPr="001F18ED" w:rsidRDefault="00AD68DB">
      <w:pPr>
        <w:spacing w:line="200" w:lineRule="exact"/>
      </w:pPr>
    </w:p>
    <w:p w14:paraId="2ADAF9B3" w14:textId="77777777" w:rsidR="00AD68DB" w:rsidRPr="001F18ED" w:rsidRDefault="00AD68DB">
      <w:pPr>
        <w:spacing w:line="200" w:lineRule="exact"/>
      </w:pPr>
    </w:p>
    <w:p w14:paraId="2DA9FEF4" w14:textId="77777777" w:rsidR="00AD68DB" w:rsidRPr="001F18ED" w:rsidRDefault="00D724A8">
      <w:pPr>
        <w:spacing w:before="23"/>
        <w:ind w:left="2840"/>
        <w:rPr>
          <w:rFonts w:eastAsia="Cambria"/>
          <w:sz w:val="24"/>
          <w:szCs w:val="26"/>
        </w:rPr>
        <w:sectPr w:rsidR="00AD68DB" w:rsidRPr="001F18ED">
          <w:footerReference w:type="default" r:id="rId9"/>
          <w:pgSz w:w="11920" w:h="16840"/>
          <w:pgMar w:top="1300" w:right="820" w:bottom="280" w:left="1440" w:header="0" w:footer="279" w:gutter="0"/>
          <w:cols w:space="720"/>
        </w:sectPr>
      </w:pPr>
      <w:r w:rsidRPr="001F18ED">
        <w:rPr>
          <w:rFonts w:eastAsia="Cambria"/>
          <w:sz w:val="24"/>
          <w:szCs w:val="26"/>
        </w:rPr>
        <w:t>-Ho</w:t>
      </w:r>
      <w:r w:rsidRPr="001F18ED">
        <w:rPr>
          <w:rFonts w:eastAsia="Cambria"/>
          <w:spacing w:val="-5"/>
          <w:sz w:val="24"/>
          <w:szCs w:val="26"/>
        </w:rPr>
        <w:t xml:space="preserve"> </w:t>
      </w:r>
      <w:r w:rsidRPr="001F18ED">
        <w:rPr>
          <w:rFonts w:eastAsia="Cambria"/>
          <w:spacing w:val="1"/>
          <w:sz w:val="24"/>
          <w:szCs w:val="26"/>
        </w:rPr>
        <w:t>Ch</w:t>
      </w:r>
      <w:r w:rsidRPr="001F18ED">
        <w:rPr>
          <w:rFonts w:eastAsia="Cambria"/>
          <w:sz w:val="24"/>
          <w:szCs w:val="26"/>
        </w:rPr>
        <w:t>i</w:t>
      </w:r>
      <w:r w:rsidRPr="001F18ED">
        <w:rPr>
          <w:rFonts w:eastAsia="Cambria"/>
          <w:spacing w:val="-4"/>
          <w:sz w:val="24"/>
          <w:szCs w:val="26"/>
        </w:rPr>
        <w:t xml:space="preserve"> </w:t>
      </w:r>
      <w:r w:rsidRPr="001F18ED">
        <w:rPr>
          <w:rFonts w:eastAsia="Cambria"/>
          <w:sz w:val="24"/>
          <w:szCs w:val="26"/>
        </w:rPr>
        <w:t>Minh</w:t>
      </w:r>
      <w:r w:rsidRPr="001F18ED">
        <w:rPr>
          <w:rFonts w:eastAsia="Cambria"/>
          <w:spacing w:val="-5"/>
          <w:sz w:val="24"/>
          <w:szCs w:val="26"/>
        </w:rPr>
        <w:t xml:space="preserve"> </w:t>
      </w:r>
      <w:r w:rsidRPr="001F18ED">
        <w:rPr>
          <w:rFonts w:eastAsia="Cambria"/>
          <w:sz w:val="24"/>
          <w:szCs w:val="26"/>
        </w:rPr>
        <w:t>Ci</w:t>
      </w:r>
      <w:r w:rsidRPr="001F18ED">
        <w:rPr>
          <w:rFonts w:eastAsia="Cambria"/>
          <w:spacing w:val="1"/>
          <w:sz w:val="24"/>
          <w:szCs w:val="26"/>
        </w:rPr>
        <w:t>t</w:t>
      </w:r>
      <w:r w:rsidRPr="001F18ED">
        <w:rPr>
          <w:rFonts w:eastAsia="Cambria"/>
          <w:spacing w:val="-1"/>
          <w:sz w:val="24"/>
          <w:szCs w:val="26"/>
        </w:rPr>
        <w:t>y</w:t>
      </w:r>
      <w:r w:rsidR="008B6286" w:rsidRPr="001F18ED">
        <w:rPr>
          <w:rFonts w:eastAsia="Cambria"/>
          <w:sz w:val="24"/>
          <w:szCs w:val="26"/>
        </w:rPr>
        <w:t>, 0</w:t>
      </w:r>
      <w:r w:rsidR="00B62E51" w:rsidRPr="001F18ED">
        <w:rPr>
          <w:rFonts w:eastAsia="Cambria"/>
          <w:sz w:val="24"/>
          <w:szCs w:val="26"/>
        </w:rPr>
        <w:t>9/09/2015</w:t>
      </w:r>
      <w:r w:rsidRPr="001F18ED">
        <w:rPr>
          <w:rFonts w:eastAsia="Cambria"/>
          <w:sz w:val="24"/>
          <w:szCs w:val="26"/>
        </w:rPr>
        <w:t>-</w:t>
      </w:r>
    </w:p>
    <w:p w14:paraId="6DA68F95" w14:textId="77777777" w:rsidR="00AD68DB" w:rsidRPr="001F18ED" w:rsidRDefault="00AD68DB">
      <w:pPr>
        <w:spacing w:before="6" w:line="160" w:lineRule="exact"/>
        <w:rPr>
          <w:sz w:val="16"/>
          <w:szCs w:val="16"/>
        </w:rPr>
      </w:pPr>
    </w:p>
    <w:p w14:paraId="29DF4922" w14:textId="77777777" w:rsidR="00AD68DB" w:rsidRPr="001F18ED" w:rsidRDefault="00AD68DB">
      <w:pPr>
        <w:spacing w:line="200" w:lineRule="exact"/>
      </w:pPr>
    </w:p>
    <w:p w14:paraId="76055685" w14:textId="77777777" w:rsidR="00AD68DB" w:rsidRPr="001F18ED" w:rsidRDefault="00D724A8">
      <w:pPr>
        <w:spacing w:before="26"/>
        <w:ind w:left="3193"/>
        <w:rPr>
          <w:rFonts w:eastAsia="Cambria"/>
          <w:sz w:val="24"/>
          <w:szCs w:val="24"/>
        </w:rPr>
        <w:sectPr w:rsidR="00AD68DB" w:rsidRPr="001F18ED">
          <w:pgSz w:w="11920" w:h="16840"/>
          <w:pgMar w:top="1560" w:right="1420" w:bottom="280" w:left="1440" w:header="0" w:footer="279" w:gutter="0"/>
          <w:cols w:space="720"/>
        </w:sectPr>
      </w:pPr>
      <w:r w:rsidRPr="001F18ED">
        <w:rPr>
          <w:rFonts w:eastAsia="Cambria"/>
          <w:sz w:val="24"/>
          <w:szCs w:val="24"/>
        </w:rPr>
        <w:t xml:space="preserve"> </w:t>
      </w:r>
    </w:p>
    <w:p w14:paraId="45D51CDC" w14:textId="77777777" w:rsidR="00AD68DB" w:rsidRPr="001F18ED" w:rsidRDefault="00AD68DB">
      <w:pPr>
        <w:spacing w:before="2" w:line="140" w:lineRule="exact"/>
        <w:rPr>
          <w:sz w:val="14"/>
          <w:szCs w:val="15"/>
        </w:rPr>
      </w:pPr>
    </w:p>
    <w:bookmarkStart w:id="0" w:name="_Toc431546165"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14:paraId="1BC0F72B" w14:textId="77777777" w:rsidR="007E1B4D" w:rsidRPr="001F18ED" w:rsidRDefault="007E1B4D" w:rsidP="000021F3">
          <w:pPr>
            <w:pStyle w:val="Heading1"/>
            <w:numPr>
              <w:ilvl w:val="0"/>
              <w:numId w:val="0"/>
            </w:numPr>
            <w:spacing w:after="240"/>
            <w:ind w:firstLine="540"/>
            <w:rPr>
              <w:rFonts w:ascii="Times New Roman" w:hAnsi="Times New Roman" w:cs="Times New Roman"/>
            </w:rPr>
          </w:pPr>
          <w:r w:rsidRPr="001F18ED">
            <w:rPr>
              <w:rFonts w:ascii="Times New Roman" w:hAnsi="Times New Roman" w:cs="Times New Roman"/>
            </w:rPr>
            <w:t>Table of Contents</w:t>
          </w:r>
          <w:bookmarkEnd w:id="0"/>
        </w:p>
        <w:p w14:paraId="54D6FEE4" w14:textId="77777777" w:rsidR="009A1475" w:rsidRPr="001F18ED" w:rsidRDefault="007E1B4D">
          <w:pPr>
            <w:pStyle w:val="TOC1"/>
            <w:rPr>
              <w:rFonts w:ascii="Times New Roman" w:hAnsi="Times New Roman" w:cs="Times New Roman"/>
              <w:noProof/>
              <w:lang w:val="vi-VN" w:eastAsia="vi-VN"/>
            </w:rPr>
          </w:pP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TOC \o "1-3" \h \z \u </w:instrText>
          </w:r>
          <w:r w:rsidRPr="001F18ED">
            <w:rPr>
              <w:rFonts w:ascii="Times New Roman" w:hAnsi="Times New Roman" w:cs="Times New Roman"/>
              <w:sz w:val="24"/>
              <w:szCs w:val="24"/>
            </w:rPr>
            <w:fldChar w:fldCharType="separate"/>
          </w:r>
          <w:hyperlink w:anchor="_Toc431546165" w:history="1">
            <w:r w:rsidR="009A1475" w:rsidRPr="001F18ED">
              <w:rPr>
                <w:rStyle w:val="Hyperlink"/>
                <w:rFonts w:ascii="Times New Roman" w:hAnsi="Times New Roman" w:cs="Times New Roman"/>
                <w:noProof/>
              </w:rPr>
              <w:t>Table of Contents</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_Toc431546165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3</w:t>
            </w:r>
            <w:r w:rsidR="009A1475" w:rsidRPr="001F18ED">
              <w:rPr>
                <w:rFonts w:ascii="Times New Roman" w:hAnsi="Times New Roman" w:cs="Times New Roman"/>
                <w:noProof/>
                <w:webHidden/>
              </w:rPr>
              <w:fldChar w:fldCharType="end"/>
            </w:r>
          </w:hyperlink>
        </w:p>
        <w:p w14:paraId="56FD5B9A" w14:textId="77777777" w:rsidR="009A1475" w:rsidRPr="001F18ED" w:rsidRDefault="007F7294">
          <w:pPr>
            <w:pStyle w:val="TOC1"/>
            <w:rPr>
              <w:rFonts w:ascii="Times New Roman" w:hAnsi="Times New Roman" w:cs="Times New Roman"/>
              <w:noProof/>
              <w:lang w:val="vi-VN" w:eastAsia="vi-VN"/>
            </w:rPr>
          </w:pPr>
          <w:hyperlink w:anchor="_Toc431546166" w:history="1">
            <w:r w:rsidR="009A1475" w:rsidRPr="001F18ED">
              <w:rPr>
                <w:rStyle w:val="Hyperlink"/>
                <w:rFonts w:ascii="Times New Roman" w:hAnsi="Times New Roman" w:cs="Times New Roman"/>
                <w:noProof/>
              </w:rPr>
              <w:t>List of Tables</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_Toc431546166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5</w:t>
            </w:r>
            <w:r w:rsidR="009A1475" w:rsidRPr="001F18ED">
              <w:rPr>
                <w:rFonts w:ascii="Times New Roman" w:hAnsi="Times New Roman" w:cs="Times New Roman"/>
                <w:noProof/>
                <w:webHidden/>
              </w:rPr>
              <w:fldChar w:fldCharType="end"/>
            </w:r>
          </w:hyperlink>
        </w:p>
        <w:p w14:paraId="50AFF691" w14:textId="77777777" w:rsidR="009A1475" w:rsidRPr="001F18ED" w:rsidRDefault="007F7294">
          <w:pPr>
            <w:pStyle w:val="TOC1"/>
            <w:rPr>
              <w:rFonts w:ascii="Times New Roman" w:hAnsi="Times New Roman" w:cs="Times New Roman"/>
              <w:noProof/>
              <w:lang w:val="vi-VN" w:eastAsia="vi-VN"/>
            </w:rPr>
          </w:pPr>
          <w:hyperlink w:anchor="_Toc431546167" w:history="1">
            <w:r w:rsidR="009A1475" w:rsidRPr="001F18ED">
              <w:rPr>
                <w:rStyle w:val="Hyperlink"/>
                <w:rFonts w:ascii="Times New Roman" w:hAnsi="Times New Roman" w:cs="Times New Roman"/>
                <w:noProof/>
              </w:rPr>
              <w:t>List of Figures</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_Toc431546167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w:t>
            </w:r>
            <w:r w:rsidR="009A1475" w:rsidRPr="001F18ED">
              <w:rPr>
                <w:rFonts w:ascii="Times New Roman" w:hAnsi="Times New Roman" w:cs="Times New Roman"/>
                <w:noProof/>
                <w:webHidden/>
              </w:rPr>
              <w:fldChar w:fldCharType="end"/>
            </w:r>
          </w:hyperlink>
        </w:p>
        <w:p w14:paraId="0992E76E" w14:textId="77777777" w:rsidR="009A1475" w:rsidRPr="001F18ED" w:rsidRDefault="007F7294">
          <w:pPr>
            <w:pStyle w:val="TOC1"/>
            <w:rPr>
              <w:rFonts w:ascii="Times New Roman" w:hAnsi="Times New Roman" w:cs="Times New Roman"/>
              <w:noProof/>
              <w:lang w:val="vi-VN" w:eastAsia="vi-VN"/>
            </w:rPr>
          </w:pPr>
          <w:hyperlink w:anchor="_Toc431546168" w:history="1">
            <w:r w:rsidR="009A1475" w:rsidRPr="001F18ED">
              <w:rPr>
                <w:rStyle w:val="Hyperlink"/>
                <w:rFonts w:ascii="Times New Roman" w:eastAsia="Cambria" w:hAnsi="Times New Roman" w:cs="Times New Roman"/>
                <w:noProof/>
              </w:rPr>
              <w:t>D</w:t>
            </w:r>
            <w:r w:rsidR="009A1475" w:rsidRPr="001F18ED">
              <w:rPr>
                <w:rStyle w:val="Hyperlink"/>
                <w:rFonts w:ascii="Times New Roman" w:eastAsia="Cambria" w:hAnsi="Times New Roman" w:cs="Times New Roman"/>
                <w:noProof/>
                <w:spacing w:val="1"/>
              </w:rPr>
              <w:t>e</w:t>
            </w:r>
            <w:r w:rsidR="009A1475" w:rsidRPr="001F18ED">
              <w:rPr>
                <w:rStyle w:val="Hyperlink"/>
                <w:rFonts w:ascii="Times New Roman" w:eastAsia="Cambria" w:hAnsi="Times New Roman" w:cs="Times New Roman"/>
                <w:noProof/>
              </w:rPr>
              <w:t>fini</w:t>
            </w:r>
            <w:r w:rsidR="009A1475" w:rsidRPr="001F18ED">
              <w:rPr>
                <w:rStyle w:val="Hyperlink"/>
                <w:rFonts w:ascii="Times New Roman" w:eastAsia="Cambria" w:hAnsi="Times New Roman" w:cs="Times New Roman"/>
                <w:noProof/>
                <w:spacing w:val="1"/>
              </w:rPr>
              <w:t>t</w:t>
            </w:r>
            <w:r w:rsidR="009A1475" w:rsidRPr="001F18ED">
              <w:rPr>
                <w:rStyle w:val="Hyperlink"/>
                <w:rFonts w:ascii="Times New Roman" w:eastAsia="Cambria" w:hAnsi="Times New Roman" w:cs="Times New Roman"/>
                <w:noProof/>
              </w:rPr>
              <w:t>i</w:t>
            </w:r>
            <w:r w:rsidR="009A1475" w:rsidRPr="001F18ED">
              <w:rPr>
                <w:rStyle w:val="Hyperlink"/>
                <w:rFonts w:ascii="Times New Roman" w:eastAsia="Cambria" w:hAnsi="Times New Roman" w:cs="Times New Roman"/>
                <w:noProof/>
                <w:spacing w:val="-1"/>
              </w:rPr>
              <w:t>o</w:t>
            </w:r>
            <w:r w:rsidR="009A1475" w:rsidRPr="001F18ED">
              <w:rPr>
                <w:rStyle w:val="Hyperlink"/>
                <w:rFonts w:ascii="Times New Roman" w:eastAsia="Cambria" w:hAnsi="Times New Roman" w:cs="Times New Roman"/>
                <w:noProof/>
              </w:rPr>
              <w:t>n</w:t>
            </w:r>
            <w:r w:rsidR="009A1475" w:rsidRPr="001F18ED">
              <w:rPr>
                <w:rStyle w:val="Hyperlink"/>
                <w:rFonts w:ascii="Times New Roman" w:eastAsia="Cambria" w:hAnsi="Times New Roman" w:cs="Times New Roman"/>
                <w:noProof/>
                <w:spacing w:val="1"/>
              </w:rPr>
              <w:t>s</w:t>
            </w:r>
            <w:r w:rsidR="009A1475" w:rsidRPr="001F18ED">
              <w:rPr>
                <w:rStyle w:val="Hyperlink"/>
                <w:rFonts w:ascii="Times New Roman" w:eastAsia="Cambria" w:hAnsi="Times New Roman" w:cs="Times New Roman"/>
                <w:noProof/>
              </w:rPr>
              <w:t>,</w:t>
            </w:r>
            <w:r w:rsidR="009A1475" w:rsidRPr="001F18ED">
              <w:rPr>
                <w:rStyle w:val="Hyperlink"/>
                <w:rFonts w:ascii="Times New Roman" w:eastAsia="Cambria" w:hAnsi="Times New Roman" w:cs="Times New Roman"/>
                <w:noProof/>
                <w:spacing w:val="-2"/>
              </w:rPr>
              <w:t xml:space="preserve"> </w:t>
            </w:r>
            <w:r w:rsidR="009A1475" w:rsidRPr="001F18ED">
              <w:rPr>
                <w:rStyle w:val="Hyperlink"/>
                <w:rFonts w:ascii="Times New Roman" w:eastAsia="Cambria" w:hAnsi="Times New Roman" w:cs="Times New Roman"/>
                <w:noProof/>
              </w:rPr>
              <w:t>Acr</w:t>
            </w:r>
            <w:r w:rsidR="009A1475" w:rsidRPr="001F18ED">
              <w:rPr>
                <w:rStyle w:val="Hyperlink"/>
                <w:rFonts w:ascii="Times New Roman" w:eastAsia="Cambria" w:hAnsi="Times New Roman" w:cs="Times New Roman"/>
                <w:noProof/>
                <w:spacing w:val="-2"/>
              </w:rPr>
              <w:t>o</w:t>
            </w:r>
            <w:r w:rsidR="009A1475" w:rsidRPr="001F18ED">
              <w:rPr>
                <w:rStyle w:val="Hyperlink"/>
                <w:rFonts w:ascii="Times New Roman" w:eastAsia="Cambria" w:hAnsi="Times New Roman" w:cs="Times New Roman"/>
                <w:noProof/>
              </w:rPr>
              <w:t>n</w:t>
            </w:r>
            <w:r w:rsidR="009A1475" w:rsidRPr="001F18ED">
              <w:rPr>
                <w:rStyle w:val="Hyperlink"/>
                <w:rFonts w:ascii="Times New Roman" w:eastAsia="Cambria" w:hAnsi="Times New Roman" w:cs="Times New Roman"/>
                <w:noProof/>
                <w:spacing w:val="2"/>
              </w:rPr>
              <w:t>y</w:t>
            </w:r>
            <w:r w:rsidR="009A1475" w:rsidRPr="001F18ED">
              <w:rPr>
                <w:rStyle w:val="Hyperlink"/>
                <w:rFonts w:ascii="Times New Roman" w:eastAsia="Cambria" w:hAnsi="Times New Roman" w:cs="Times New Roman"/>
                <w:noProof/>
                <w:spacing w:val="1"/>
              </w:rPr>
              <w:t>m</w:t>
            </w:r>
            <w:r w:rsidR="009A1475" w:rsidRPr="001F18ED">
              <w:rPr>
                <w:rStyle w:val="Hyperlink"/>
                <w:rFonts w:ascii="Times New Roman" w:eastAsia="Cambria" w:hAnsi="Times New Roman" w:cs="Times New Roman"/>
                <w:noProof/>
              </w:rPr>
              <w:t>s, a</w:t>
            </w:r>
            <w:r w:rsidR="009A1475" w:rsidRPr="001F18ED">
              <w:rPr>
                <w:rStyle w:val="Hyperlink"/>
                <w:rFonts w:ascii="Times New Roman" w:eastAsia="Cambria" w:hAnsi="Times New Roman" w:cs="Times New Roman"/>
                <w:noProof/>
                <w:spacing w:val="-1"/>
              </w:rPr>
              <w:t>n</w:t>
            </w:r>
            <w:r w:rsidR="009A1475" w:rsidRPr="001F18ED">
              <w:rPr>
                <w:rStyle w:val="Hyperlink"/>
                <w:rFonts w:ascii="Times New Roman" w:eastAsia="Cambria" w:hAnsi="Times New Roman" w:cs="Times New Roman"/>
                <w:noProof/>
              </w:rPr>
              <w:t xml:space="preserve">d </w:t>
            </w:r>
            <w:r w:rsidR="009A1475" w:rsidRPr="001F18ED">
              <w:rPr>
                <w:rStyle w:val="Hyperlink"/>
                <w:rFonts w:ascii="Times New Roman" w:eastAsia="Cambria" w:hAnsi="Times New Roman" w:cs="Times New Roman"/>
                <w:noProof/>
                <w:spacing w:val="-2"/>
              </w:rPr>
              <w:t>A</w:t>
            </w:r>
            <w:r w:rsidR="009A1475" w:rsidRPr="001F18ED">
              <w:rPr>
                <w:rStyle w:val="Hyperlink"/>
                <w:rFonts w:ascii="Times New Roman" w:eastAsia="Cambria" w:hAnsi="Times New Roman" w:cs="Times New Roman"/>
                <w:noProof/>
              </w:rPr>
              <w:t>b</w:t>
            </w:r>
            <w:r w:rsidR="009A1475" w:rsidRPr="001F18ED">
              <w:rPr>
                <w:rStyle w:val="Hyperlink"/>
                <w:rFonts w:ascii="Times New Roman" w:eastAsia="Cambria" w:hAnsi="Times New Roman" w:cs="Times New Roman"/>
                <w:noProof/>
                <w:spacing w:val="1"/>
              </w:rPr>
              <w:t>b</w:t>
            </w:r>
            <w:r w:rsidR="009A1475" w:rsidRPr="001F18ED">
              <w:rPr>
                <w:rStyle w:val="Hyperlink"/>
                <w:rFonts w:ascii="Times New Roman" w:eastAsia="Cambria" w:hAnsi="Times New Roman" w:cs="Times New Roman"/>
                <w:noProof/>
              </w:rPr>
              <w:t>re</w:t>
            </w:r>
            <w:r w:rsidR="009A1475" w:rsidRPr="001F18ED">
              <w:rPr>
                <w:rStyle w:val="Hyperlink"/>
                <w:rFonts w:ascii="Times New Roman" w:eastAsia="Cambria" w:hAnsi="Times New Roman" w:cs="Times New Roman"/>
                <w:noProof/>
                <w:spacing w:val="1"/>
              </w:rPr>
              <w:t>v</w:t>
            </w:r>
            <w:r w:rsidR="009A1475" w:rsidRPr="001F18ED">
              <w:rPr>
                <w:rStyle w:val="Hyperlink"/>
                <w:rFonts w:ascii="Times New Roman" w:eastAsia="Cambria" w:hAnsi="Times New Roman" w:cs="Times New Roman"/>
                <w:noProof/>
              </w:rPr>
              <w:t>iati</w:t>
            </w:r>
            <w:r w:rsidR="009A1475" w:rsidRPr="001F18ED">
              <w:rPr>
                <w:rStyle w:val="Hyperlink"/>
                <w:rFonts w:ascii="Times New Roman" w:eastAsia="Cambria" w:hAnsi="Times New Roman" w:cs="Times New Roman"/>
                <w:noProof/>
                <w:spacing w:val="-2"/>
              </w:rPr>
              <w:t>o</w:t>
            </w:r>
            <w:r w:rsidR="009A1475" w:rsidRPr="001F18ED">
              <w:rPr>
                <w:rStyle w:val="Hyperlink"/>
                <w:rFonts w:ascii="Times New Roman" w:eastAsia="Cambria" w:hAnsi="Times New Roman" w:cs="Times New Roman"/>
                <w:noProof/>
              </w:rPr>
              <w:t>ns</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_Toc431546168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7</w:t>
            </w:r>
            <w:r w:rsidR="009A1475" w:rsidRPr="001F18ED">
              <w:rPr>
                <w:rFonts w:ascii="Times New Roman" w:hAnsi="Times New Roman" w:cs="Times New Roman"/>
                <w:noProof/>
                <w:webHidden/>
              </w:rPr>
              <w:fldChar w:fldCharType="end"/>
            </w:r>
          </w:hyperlink>
        </w:p>
        <w:p w14:paraId="63C516C3" w14:textId="77777777" w:rsidR="009A1475" w:rsidRPr="001F18ED" w:rsidRDefault="007F7294">
          <w:pPr>
            <w:pStyle w:val="TOC1"/>
            <w:tabs>
              <w:tab w:val="left" w:pos="1080"/>
            </w:tabs>
            <w:rPr>
              <w:rFonts w:ascii="Times New Roman" w:hAnsi="Times New Roman" w:cs="Times New Roman"/>
              <w:noProof/>
              <w:lang w:val="vi-VN" w:eastAsia="vi-VN"/>
            </w:rPr>
          </w:pPr>
          <w:hyperlink w:anchor="_Toc431546169" w:history="1">
            <w:r w:rsidR="009A1475" w:rsidRPr="001F18ED">
              <w:rPr>
                <w:rStyle w:val="Hyperlink"/>
                <w:rFonts w:ascii="Times New Roman" w:eastAsia="Cambria" w:hAnsi="Times New Roman" w:cs="Times New Roman"/>
                <w:noProof/>
              </w:rPr>
              <w:t>A.</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spacing w:val="-1"/>
              </w:rPr>
              <w:t>I</w:t>
            </w:r>
            <w:r w:rsidR="009A1475" w:rsidRPr="001F18ED">
              <w:rPr>
                <w:rStyle w:val="Hyperlink"/>
                <w:rFonts w:ascii="Times New Roman" w:eastAsia="Cambria" w:hAnsi="Times New Roman" w:cs="Times New Roman"/>
                <w:noProof/>
              </w:rPr>
              <w:t>n</w:t>
            </w:r>
            <w:r w:rsidR="009A1475" w:rsidRPr="001F18ED">
              <w:rPr>
                <w:rStyle w:val="Hyperlink"/>
                <w:rFonts w:ascii="Times New Roman" w:eastAsia="Cambria" w:hAnsi="Times New Roman" w:cs="Times New Roman"/>
                <w:noProof/>
                <w:spacing w:val="1"/>
              </w:rPr>
              <w:t>t</w:t>
            </w:r>
            <w:r w:rsidR="009A1475" w:rsidRPr="001F18ED">
              <w:rPr>
                <w:rStyle w:val="Hyperlink"/>
                <w:rFonts w:ascii="Times New Roman" w:eastAsia="Cambria" w:hAnsi="Times New Roman" w:cs="Times New Roman"/>
                <w:noProof/>
              </w:rPr>
              <w:t>r</w:t>
            </w:r>
            <w:r w:rsidR="009A1475" w:rsidRPr="001F18ED">
              <w:rPr>
                <w:rStyle w:val="Hyperlink"/>
                <w:rFonts w:ascii="Times New Roman" w:eastAsia="Cambria" w:hAnsi="Times New Roman" w:cs="Times New Roman"/>
                <w:noProof/>
                <w:spacing w:val="-1"/>
              </w:rPr>
              <w:t>o</w:t>
            </w:r>
            <w:r w:rsidR="009A1475" w:rsidRPr="001F18ED">
              <w:rPr>
                <w:rStyle w:val="Hyperlink"/>
                <w:rFonts w:ascii="Times New Roman" w:eastAsia="Cambria" w:hAnsi="Times New Roman" w:cs="Times New Roman"/>
                <w:noProof/>
                <w:spacing w:val="1"/>
              </w:rPr>
              <w:t>du</w:t>
            </w:r>
            <w:r w:rsidR="009A1475" w:rsidRPr="001F18ED">
              <w:rPr>
                <w:rStyle w:val="Hyperlink"/>
                <w:rFonts w:ascii="Times New Roman" w:eastAsia="Cambria" w:hAnsi="Times New Roman" w:cs="Times New Roman"/>
                <w:noProof/>
              </w:rPr>
              <w:t>cti</w:t>
            </w:r>
            <w:r w:rsidR="009A1475" w:rsidRPr="001F18ED">
              <w:rPr>
                <w:rStyle w:val="Hyperlink"/>
                <w:rFonts w:ascii="Times New Roman" w:eastAsia="Cambria" w:hAnsi="Times New Roman" w:cs="Times New Roman"/>
                <w:noProof/>
                <w:spacing w:val="-2"/>
              </w:rPr>
              <w:t>o</w:t>
            </w:r>
            <w:r w:rsidR="009A1475" w:rsidRPr="001F18ED">
              <w:rPr>
                <w:rStyle w:val="Hyperlink"/>
                <w:rFonts w:ascii="Times New Roman" w:eastAsia="Cambria" w:hAnsi="Times New Roman" w:cs="Times New Roman"/>
                <w:noProof/>
              </w:rPr>
              <w:t>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_Toc431546169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8</w:t>
            </w:r>
            <w:r w:rsidR="009A1475" w:rsidRPr="001F18ED">
              <w:rPr>
                <w:rFonts w:ascii="Times New Roman" w:hAnsi="Times New Roman" w:cs="Times New Roman"/>
                <w:noProof/>
                <w:webHidden/>
              </w:rPr>
              <w:fldChar w:fldCharType="end"/>
            </w:r>
          </w:hyperlink>
        </w:p>
        <w:p w14:paraId="1B0732B3"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70" w:history="1">
            <w:r w:rsidR="009A1475" w:rsidRPr="001F18ED">
              <w:rPr>
                <w:rStyle w:val="Hyperlink"/>
                <w:rFonts w:ascii="Times New Roman" w:hAnsi="Times New Roman" w:cs="Times New Roman"/>
                <w:noProof/>
              </w:rPr>
              <w:t>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Project Information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_Toc431546170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8</w:t>
            </w:r>
            <w:r w:rsidR="009A1475" w:rsidRPr="001F18ED">
              <w:rPr>
                <w:rFonts w:ascii="Times New Roman" w:hAnsi="Times New Roman" w:cs="Times New Roman"/>
                <w:noProof/>
                <w:webHidden/>
              </w:rPr>
              <w:fldChar w:fldCharType="end"/>
            </w:r>
          </w:hyperlink>
        </w:p>
        <w:p w14:paraId="7E30BA2A"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71" w:history="1">
            <w:r w:rsidR="009A1475" w:rsidRPr="001F18ED">
              <w:rPr>
                <w:rStyle w:val="Hyperlink"/>
                <w:rFonts w:ascii="Times New Roman" w:eastAsia="Cambria" w:hAnsi="Times New Roman" w:cs="Times New Roman"/>
                <w:noProof/>
              </w:rPr>
              <w:t>2.</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spacing w:val="-1"/>
              </w:rPr>
              <w:t>I</w:t>
            </w:r>
            <w:r w:rsidR="009A1475" w:rsidRPr="001F18ED">
              <w:rPr>
                <w:rStyle w:val="Hyperlink"/>
                <w:rFonts w:ascii="Times New Roman" w:eastAsia="Cambria" w:hAnsi="Times New Roman" w:cs="Times New Roman"/>
                <w:noProof/>
              </w:rPr>
              <w:t>ntr</w:t>
            </w:r>
            <w:r w:rsidR="009A1475" w:rsidRPr="001F18ED">
              <w:rPr>
                <w:rStyle w:val="Hyperlink"/>
                <w:rFonts w:ascii="Times New Roman" w:eastAsia="Cambria" w:hAnsi="Times New Roman" w:cs="Times New Roman"/>
                <w:noProof/>
                <w:spacing w:val="2"/>
              </w:rPr>
              <w:t>o</w:t>
            </w:r>
            <w:r w:rsidR="009A1475" w:rsidRPr="001F18ED">
              <w:rPr>
                <w:rStyle w:val="Hyperlink"/>
                <w:rFonts w:ascii="Times New Roman" w:eastAsia="Cambria" w:hAnsi="Times New Roman" w:cs="Times New Roman"/>
                <w:noProof/>
                <w:spacing w:val="-1"/>
              </w:rPr>
              <w:t>d</w:t>
            </w:r>
            <w:r w:rsidR="009A1475" w:rsidRPr="001F18ED">
              <w:rPr>
                <w:rStyle w:val="Hyperlink"/>
                <w:rFonts w:ascii="Times New Roman" w:eastAsia="Cambria" w:hAnsi="Times New Roman" w:cs="Times New Roman"/>
                <w:noProof/>
                <w:spacing w:val="1"/>
              </w:rPr>
              <w:t>u</w:t>
            </w:r>
            <w:r w:rsidR="009A1475" w:rsidRPr="001F18ED">
              <w:rPr>
                <w:rStyle w:val="Hyperlink"/>
                <w:rFonts w:ascii="Times New Roman" w:eastAsia="Cambria" w:hAnsi="Times New Roman" w:cs="Times New Roman"/>
                <w:noProof/>
              </w:rPr>
              <w:t>cti</w:t>
            </w:r>
            <w:r w:rsidR="009A1475" w:rsidRPr="001F18ED">
              <w:rPr>
                <w:rStyle w:val="Hyperlink"/>
                <w:rFonts w:ascii="Times New Roman" w:eastAsia="Cambria" w:hAnsi="Times New Roman" w:cs="Times New Roman"/>
                <w:noProof/>
                <w:spacing w:val="1"/>
              </w:rPr>
              <w:t>o</w:t>
            </w:r>
            <w:r w:rsidR="009A1475" w:rsidRPr="001F18ED">
              <w:rPr>
                <w:rStyle w:val="Hyperlink"/>
                <w:rFonts w:ascii="Times New Roman" w:eastAsia="Cambria" w:hAnsi="Times New Roman" w:cs="Times New Roman"/>
                <w:noProof/>
              </w:rPr>
              <w:t>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_Toc431546171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8</w:t>
            </w:r>
            <w:r w:rsidR="009A1475" w:rsidRPr="001F18ED">
              <w:rPr>
                <w:rFonts w:ascii="Times New Roman" w:hAnsi="Times New Roman" w:cs="Times New Roman"/>
                <w:noProof/>
                <w:webHidden/>
              </w:rPr>
              <w:fldChar w:fldCharType="end"/>
            </w:r>
          </w:hyperlink>
        </w:p>
        <w:p w14:paraId="2E62E5DA"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72" w:history="1">
            <w:r w:rsidR="009A1475" w:rsidRPr="001F18ED">
              <w:rPr>
                <w:rStyle w:val="Hyperlink"/>
                <w:rFonts w:ascii="Times New Roman" w:eastAsia="Cambria" w:hAnsi="Times New Roman" w:cs="Times New Roman"/>
                <w:noProof/>
              </w:rPr>
              <w:t>3.</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rPr>
              <w:t>Current</w:t>
            </w:r>
            <w:r w:rsidR="009A1475" w:rsidRPr="001F18ED">
              <w:rPr>
                <w:rStyle w:val="Hyperlink"/>
                <w:rFonts w:ascii="Times New Roman" w:eastAsia="Cambria" w:hAnsi="Times New Roman" w:cs="Times New Roman"/>
                <w:noProof/>
                <w:spacing w:val="-8"/>
              </w:rPr>
              <w:t xml:space="preserve"> </w:t>
            </w:r>
            <w:r w:rsidR="009A1475" w:rsidRPr="001F18ED">
              <w:rPr>
                <w:rStyle w:val="Hyperlink"/>
                <w:rFonts w:ascii="Times New Roman" w:eastAsia="Cambria" w:hAnsi="Times New Roman" w:cs="Times New Roman"/>
                <w:noProof/>
              </w:rPr>
              <w:t>Sit</w:t>
            </w:r>
            <w:r w:rsidR="009A1475" w:rsidRPr="001F18ED">
              <w:rPr>
                <w:rStyle w:val="Hyperlink"/>
                <w:rFonts w:ascii="Times New Roman" w:eastAsia="Cambria" w:hAnsi="Times New Roman" w:cs="Times New Roman"/>
                <w:noProof/>
                <w:spacing w:val="-1"/>
              </w:rPr>
              <w:t>u</w:t>
            </w:r>
            <w:r w:rsidR="009A1475" w:rsidRPr="001F18ED">
              <w:rPr>
                <w:rStyle w:val="Hyperlink"/>
                <w:rFonts w:ascii="Times New Roman" w:eastAsia="Cambria" w:hAnsi="Times New Roman" w:cs="Times New Roman"/>
                <w:noProof/>
              </w:rPr>
              <w:t>at</w:t>
            </w:r>
            <w:r w:rsidR="009A1475" w:rsidRPr="001F18ED">
              <w:rPr>
                <w:rStyle w:val="Hyperlink"/>
                <w:rFonts w:ascii="Times New Roman" w:eastAsia="Cambria" w:hAnsi="Times New Roman" w:cs="Times New Roman"/>
                <w:noProof/>
                <w:spacing w:val="1"/>
              </w:rPr>
              <w:t>i</w:t>
            </w:r>
            <w:r w:rsidR="009A1475" w:rsidRPr="001F18ED">
              <w:rPr>
                <w:rStyle w:val="Hyperlink"/>
                <w:rFonts w:ascii="Times New Roman" w:eastAsia="Cambria" w:hAnsi="Times New Roman" w:cs="Times New Roman"/>
                <w:noProof/>
                <w:spacing w:val="3"/>
              </w:rPr>
              <w:t>o</w:t>
            </w:r>
            <w:r w:rsidR="009A1475" w:rsidRPr="001F18ED">
              <w:rPr>
                <w:rStyle w:val="Hyperlink"/>
                <w:rFonts w:ascii="Times New Roman" w:eastAsia="Cambria" w:hAnsi="Times New Roman" w:cs="Times New Roman"/>
                <w:noProof/>
              </w:rPr>
              <w:t>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_Toc431546172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8</w:t>
            </w:r>
            <w:r w:rsidR="009A1475" w:rsidRPr="001F18ED">
              <w:rPr>
                <w:rFonts w:ascii="Times New Roman" w:hAnsi="Times New Roman" w:cs="Times New Roman"/>
                <w:noProof/>
                <w:webHidden/>
              </w:rPr>
              <w:fldChar w:fldCharType="end"/>
            </w:r>
          </w:hyperlink>
        </w:p>
        <w:p w14:paraId="2318BB22"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73" w:history="1">
            <w:r w:rsidR="009A1475" w:rsidRPr="001F18ED">
              <w:rPr>
                <w:rStyle w:val="Hyperlink"/>
                <w:rFonts w:ascii="Times New Roman" w:eastAsia="Cambria" w:hAnsi="Times New Roman" w:cs="Times New Roman"/>
                <w:noProof/>
              </w:rPr>
              <w:t>4.</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rPr>
              <w:t>Pro</w:t>
            </w:r>
            <w:r w:rsidR="009A1475" w:rsidRPr="001F18ED">
              <w:rPr>
                <w:rStyle w:val="Hyperlink"/>
                <w:rFonts w:ascii="Times New Roman" w:eastAsia="Cambria" w:hAnsi="Times New Roman" w:cs="Times New Roman"/>
                <w:noProof/>
                <w:spacing w:val="1"/>
              </w:rPr>
              <w:t>b</w:t>
            </w:r>
            <w:r w:rsidR="009A1475" w:rsidRPr="001F18ED">
              <w:rPr>
                <w:rStyle w:val="Hyperlink"/>
                <w:rFonts w:ascii="Times New Roman" w:eastAsia="Cambria" w:hAnsi="Times New Roman" w:cs="Times New Roman"/>
                <w:noProof/>
              </w:rPr>
              <w:t>l</w:t>
            </w:r>
            <w:r w:rsidR="009A1475" w:rsidRPr="001F18ED">
              <w:rPr>
                <w:rStyle w:val="Hyperlink"/>
                <w:rFonts w:ascii="Times New Roman" w:eastAsia="Cambria" w:hAnsi="Times New Roman" w:cs="Times New Roman"/>
                <w:noProof/>
                <w:spacing w:val="1"/>
              </w:rPr>
              <w:t>e</w:t>
            </w:r>
            <w:r w:rsidR="009A1475" w:rsidRPr="001F18ED">
              <w:rPr>
                <w:rStyle w:val="Hyperlink"/>
                <w:rFonts w:ascii="Times New Roman" w:eastAsia="Cambria" w:hAnsi="Times New Roman" w:cs="Times New Roman"/>
                <w:noProof/>
              </w:rPr>
              <w:t>m</w:t>
            </w:r>
            <w:r w:rsidR="009A1475" w:rsidRPr="001F18ED">
              <w:rPr>
                <w:rStyle w:val="Hyperlink"/>
                <w:rFonts w:ascii="Times New Roman" w:eastAsia="Cambria" w:hAnsi="Times New Roman" w:cs="Times New Roman"/>
                <w:noProof/>
                <w:spacing w:val="-15"/>
              </w:rPr>
              <w:t xml:space="preserve"> </w:t>
            </w:r>
            <w:r w:rsidR="009A1475" w:rsidRPr="001F18ED">
              <w:rPr>
                <w:rStyle w:val="Hyperlink"/>
                <w:rFonts w:ascii="Times New Roman" w:eastAsia="Cambria" w:hAnsi="Times New Roman" w:cs="Times New Roman"/>
                <w:noProof/>
              </w:rPr>
              <w:t>D</w:t>
            </w:r>
            <w:r w:rsidR="009A1475" w:rsidRPr="001F18ED">
              <w:rPr>
                <w:rStyle w:val="Hyperlink"/>
                <w:rFonts w:ascii="Times New Roman" w:eastAsia="Cambria" w:hAnsi="Times New Roman" w:cs="Times New Roman"/>
                <w:noProof/>
                <w:spacing w:val="1"/>
              </w:rPr>
              <w:t>e</w:t>
            </w:r>
            <w:r w:rsidR="009A1475" w:rsidRPr="001F18ED">
              <w:rPr>
                <w:rStyle w:val="Hyperlink"/>
                <w:rFonts w:ascii="Times New Roman" w:eastAsia="Cambria" w:hAnsi="Times New Roman" w:cs="Times New Roman"/>
                <w:noProof/>
              </w:rPr>
              <w:t>f</w:t>
            </w:r>
            <w:r w:rsidR="009A1475" w:rsidRPr="001F18ED">
              <w:rPr>
                <w:rStyle w:val="Hyperlink"/>
                <w:rFonts w:ascii="Times New Roman" w:eastAsia="Cambria" w:hAnsi="Times New Roman" w:cs="Times New Roman"/>
                <w:noProof/>
                <w:spacing w:val="2"/>
              </w:rPr>
              <w:t>i</w:t>
            </w:r>
            <w:r w:rsidR="009A1475" w:rsidRPr="001F18ED">
              <w:rPr>
                <w:rStyle w:val="Hyperlink"/>
                <w:rFonts w:ascii="Times New Roman" w:eastAsia="Cambria" w:hAnsi="Times New Roman" w:cs="Times New Roman"/>
                <w:noProof/>
              </w:rPr>
              <w:t>nit</w:t>
            </w:r>
            <w:r w:rsidR="009A1475" w:rsidRPr="001F18ED">
              <w:rPr>
                <w:rStyle w:val="Hyperlink"/>
                <w:rFonts w:ascii="Times New Roman" w:eastAsia="Cambria" w:hAnsi="Times New Roman" w:cs="Times New Roman"/>
                <w:noProof/>
                <w:spacing w:val="1"/>
              </w:rPr>
              <w:t>i</w:t>
            </w:r>
            <w:r w:rsidR="009A1475" w:rsidRPr="001F18ED">
              <w:rPr>
                <w:rStyle w:val="Hyperlink"/>
                <w:rFonts w:ascii="Times New Roman" w:eastAsia="Cambria" w:hAnsi="Times New Roman" w:cs="Times New Roman"/>
                <w:noProof/>
              </w:rPr>
              <w:t>on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_Toc431546173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8</w:t>
            </w:r>
            <w:r w:rsidR="009A1475" w:rsidRPr="001F18ED">
              <w:rPr>
                <w:rFonts w:ascii="Times New Roman" w:hAnsi="Times New Roman" w:cs="Times New Roman"/>
                <w:noProof/>
                <w:webHidden/>
              </w:rPr>
              <w:fldChar w:fldCharType="end"/>
            </w:r>
          </w:hyperlink>
        </w:p>
        <w:p w14:paraId="06CFC027"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74" w:history="1">
            <w:r w:rsidR="009A1475" w:rsidRPr="001F18ED">
              <w:rPr>
                <w:rStyle w:val="Hyperlink"/>
                <w:rFonts w:ascii="Times New Roman" w:eastAsia="Cambria" w:hAnsi="Times New Roman" w:cs="Times New Roman"/>
                <w:noProof/>
              </w:rPr>
              <w:t>5.</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rPr>
              <w:t>Propos</w:t>
            </w:r>
            <w:r w:rsidR="009A1475" w:rsidRPr="001F18ED">
              <w:rPr>
                <w:rStyle w:val="Hyperlink"/>
                <w:rFonts w:ascii="Times New Roman" w:eastAsia="Cambria" w:hAnsi="Times New Roman" w:cs="Times New Roman"/>
                <w:noProof/>
                <w:spacing w:val="1"/>
              </w:rPr>
              <w:t>e</w:t>
            </w:r>
            <w:r w:rsidR="009A1475" w:rsidRPr="001F18ED">
              <w:rPr>
                <w:rStyle w:val="Hyperlink"/>
                <w:rFonts w:ascii="Times New Roman" w:eastAsia="Cambria" w:hAnsi="Times New Roman" w:cs="Times New Roman"/>
                <w:noProof/>
              </w:rPr>
              <w:t>d</w:t>
            </w:r>
            <w:r w:rsidR="009A1475" w:rsidRPr="001F18ED">
              <w:rPr>
                <w:rStyle w:val="Hyperlink"/>
                <w:rFonts w:ascii="Times New Roman" w:eastAsia="Cambria" w:hAnsi="Times New Roman" w:cs="Times New Roman"/>
                <w:noProof/>
                <w:spacing w:val="-13"/>
              </w:rPr>
              <w:t xml:space="preserve"> </w:t>
            </w:r>
            <w:r w:rsidR="009A1475" w:rsidRPr="001F18ED">
              <w:rPr>
                <w:rStyle w:val="Hyperlink"/>
                <w:rFonts w:ascii="Times New Roman" w:eastAsia="Cambria" w:hAnsi="Times New Roman" w:cs="Times New Roman"/>
                <w:noProof/>
                <w:spacing w:val="-1"/>
              </w:rPr>
              <w:t>S</w:t>
            </w:r>
            <w:r w:rsidR="009A1475" w:rsidRPr="001F18ED">
              <w:rPr>
                <w:rStyle w:val="Hyperlink"/>
                <w:rFonts w:ascii="Times New Roman" w:eastAsia="Cambria" w:hAnsi="Times New Roman" w:cs="Times New Roman"/>
                <w:noProof/>
              </w:rPr>
              <w:t>o</w:t>
            </w:r>
            <w:r w:rsidR="009A1475" w:rsidRPr="001F18ED">
              <w:rPr>
                <w:rStyle w:val="Hyperlink"/>
                <w:rFonts w:ascii="Times New Roman" w:eastAsia="Cambria" w:hAnsi="Times New Roman" w:cs="Times New Roman"/>
                <w:noProof/>
                <w:spacing w:val="3"/>
              </w:rPr>
              <w:t>l</w:t>
            </w:r>
            <w:r w:rsidR="009A1475" w:rsidRPr="001F18ED">
              <w:rPr>
                <w:rStyle w:val="Hyperlink"/>
                <w:rFonts w:ascii="Times New Roman" w:eastAsia="Cambria" w:hAnsi="Times New Roman" w:cs="Times New Roman"/>
                <w:noProof/>
                <w:spacing w:val="-1"/>
              </w:rPr>
              <w:t>u</w:t>
            </w:r>
            <w:r w:rsidR="009A1475" w:rsidRPr="001F18ED">
              <w:rPr>
                <w:rStyle w:val="Hyperlink"/>
                <w:rFonts w:ascii="Times New Roman" w:eastAsia="Cambria" w:hAnsi="Times New Roman" w:cs="Times New Roman"/>
                <w:noProof/>
                <w:spacing w:val="1"/>
              </w:rPr>
              <w:t>t</w:t>
            </w:r>
            <w:r w:rsidR="009A1475" w:rsidRPr="001F18ED">
              <w:rPr>
                <w:rStyle w:val="Hyperlink"/>
                <w:rFonts w:ascii="Times New Roman" w:eastAsia="Cambria" w:hAnsi="Times New Roman" w:cs="Times New Roman"/>
                <w:noProof/>
              </w:rPr>
              <w:t>i</w:t>
            </w:r>
            <w:r w:rsidR="009A1475" w:rsidRPr="001F18ED">
              <w:rPr>
                <w:rStyle w:val="Hyperlink"/>
                <w:rFonts w:ascii="Times New Roman" w:eastAsia="Cambria" w:hAnsi="Times New Roman" w:cs="Times New Roman"/>
                <w:noProof/>
                <w:spacing w:val="1"/>
              </w:rPr>
              <w:t>o</w:t>
            </w:r>
            <w:r w:rsidR="009A1475" w:rsidRPr="001F18ED">
              <w:rPr>
                <w:rStyle w:val="Hyperlink"/>
                <w:rFonts w:ascii="Times New Roman" w:eastAsia="Cambria" w:hAnsi="Times New Roman" w:cs="Times New Roman"/>
                <w:noProof/>
              </w:rPr>
              <w:t>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_Toc431546174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9</w:t>
            </w:r>
            <w:r w:rsidR="009A1475" w:rsidRPr="001F18ED">
              <w:rPr>
                <w:rFonts w:ascii="Times New Roman" w:hAnsi="Times New Roman" w:cs="Times New Roman"/>
                <w:noProof/>
                <w:webHidden/>
              </w:rPr>
              <w:fldChar w:fldCharType="end"/>
            </w:r>
          </w:hyperlink>
        </w:p>
        <w:p w14:paraId="6B0B3F81"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75" w:history="1">
            <w:r w:rsidR="009A1475" w:rsidRPr="001F18ED">
              <w:rPr>
                <w:rStyle w:val="Hyperlink"/>
                <w:rFonts w:ascii="Times New Roman" w:hAnsi="Times New Roman" w:cs="Times New Roman"/>
                <w:noProof/>
              </w:rPr>
              <w:t>5.1.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Feature functions</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_Toc431546175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9</w:t>
            </w:r>
            <w:r w:rsidR="009A1475" w:rsidRPr="001F18ED">
              <w:rPr>
                <w:rFonts w:ascii="Times New Roman" w:hAnsi="Times New Roman" w:cs="Times New Roman"/>
                <w:noProof/>
                <w:webHidden/>
              </w:rPr>
              <w:fldChar w:fldCharType="end"/>
            </w:r>
          </w:hyperlink>
        </w:p>
        <w:p w14:paraId="29901F91"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76" w:history="1">
            <w:r w:rsidR="009A1475" w:rsidRPr="001F18ED">
              <w:rPr>
                <w:rStyle w:val="Hyperlink"/>
                <w:rFonts w:ascii="Times New Roman" w:hAnsi="Times New Roman" w:cs="Times New Roman"/>
                <w:noProof/>
              </w:rPr>
              <w:t>5.2.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Adv</w:t>
            </w:r>
            <w:r w:rsidR="009A1475" w:rsidRPr="001F18ED">
              <w:rPr>
                <w:rStyle w:val="Hyperlink"/>
                <w:rFonts w:ascii="Times New Roman" w:hAnsi="Times New Roman" w:cs="Times New Roman"/>
                <w:noProof/>
                <w:spacing w:val="-2"/>
              </w:rPr>
              <w:t>a</w:t>
            </w:r>
            <w:r w:rsidR="009A1475" w:rsidRPr="001F18ED">
              <w:rPr>
                <w:rStyle w:val="Hyperlink"/>
                <w:rFonts w:ascii="Times New Roman" w:hAnsi="Times New Roman" w:cs="Times New Roman"/>
                <w:noProof/>
              </w:rPr>
              <w:t>n</w:t>
            </w:r>
            <w:r w:rsidR="009A1475" w:rsidRPr="001F18ED">
              <w:rPr>
                <w:rStyle w:val="Hyperlink"/>
                <w:rFonts w:ascii="Times New Roman" w:hAnsi="Times New Roman" w:cs="Times New Roman"/>
                <w:noProof/>
                <w:spacing w:val="-1"/>
              </w:rPr>
              <w:t>t</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g</w:t>
            </w:r>
            <w:r w:rsidR="009A1475" w:rsidRPr="001F18ED">
              <w:rPr>
                <w:rStyle w:val="Hyperlink"/>
                <w:rFonts w:ascii="Times New Roman" w:hAnsi="Times New Roman" w:cs="Times New Roman"/>
                <w:noProof/>
                <w:spacing w:val="-1"/>
              </w:rPr>
              <w:t>e</w:t>
            </w:r>
            <w:r w:rsidR="009A1475" w:rsidRPr="001F18ED">
              <w:rPr>
                <w:rStyle w:val="Hyperlink"/>
                <w:rFonts w:ascii="Times New Roman" w:hAnsi="Times New Roman" w:cs="Times New Roman"/>
                <w:noProof/>
              </w:rPr>
              <w:t>s</w:t>
            </w:r>
            <w:r w:rsidR="009A1475" w:rsidRPr="001F18ED">
              <w:rPr>
                <w:rStyle w:val="Hyperlink"/>
                <w:rFonts w:ascii="Times New Roman" w:hAnsi="Times New Roman" w:cs="Times New Roman"/>
                <w:noProof/>
                <w:spacing w:val="2"/>
              </w:rPr>
              <w:t xml:space="preserve"> </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nd</w:t>
            </w:r>
            <w:r w:rsidR="009A1475" w:rsidRPr="001F18ED">
              <w:rPr>
                <w:rStyle w:val="Hyperlink"/>
                <w:rFonts w:ascii="Times New Roman" w:hAnsi="Times New Roman" w:cs="Times New Roman"/>
                <w:noProof/>
                <w:spacing w:val="-1"/>
              </w:rPr>
              <w:t xml:space="preserve"> </w:t>
            </w:r>
            <w:r w:rsidR="009A1475" w:rsidRPr="001F18ED">
              <w:rPr>
                <w:rStyle w:val="Hyperlink"/>
                <w:rFonts w:ascii="Times New Roman" w:hAnsi="Times New Roman" w:cs="Times New Roman"/>
                <w:noProof/>
                <w:spacing w:val="1"/>
              </w:rPr>
              <w:t>d</w:t>
            </w:r>
            <w:r w:rsidR="009A1475" w:rsidRPr="001F18ED">
              <w:rPr>
                <w:rStyle w:val="Hyperlink"/>
                <w:rFonts w:ascii="Times New Roman" w:hAnsi="Times New Roman" w:cs="Times New Roman"/>
                <w:noProof/>
                <w:spacing w:val="-2"/>
              </w:rPr>
              <w:t>i</w:t>
            </w:r>
            <w:r w:rsidR="009A1475" w:rsidRPr="001F18ED">
              <w:rPr>
                <w:rStyle w:val="Hyperlink"/>
                <w:rFonts w:ascii="Times New Roman" w:hAnsi="Times New Roman" w:cs="Times New Roman"/>
                <w:noProof/>
              </w:rPr>
              <w:t>s</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d</w:t>
            </w:r>
            <w:r w:rsidR="009A1475" w:rsidRPr="001F18ED">
              <w:rPr>
                <w:rStyle w:val="Hyperlink"/>
                <w:rFonts w:ascii="Times New Roman" w:hAnsi="Times New Roman" w:cs="Times New Roman"/>
                <w:noProof/>
                <w:spacing w:val="-2"/>
              </w:rPr>
              <w:t>v</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n</w:t>
            </w:r>
            <w:r w:rsidR="009A1475" w:rsidRPr="001F18ED">
              <w:rPr>
                <w:rStyle w:val="Hyperlink"/>
                <w:rFonts w:ascii="Times New Roman" w:hAnsi="Times New Roman" w:cs="Times New Roman"/>
                <w:noProof/>
                <w:spacing w:val="1"/>
              </w:rPr>
              <w:t>t</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g</w:t>
            </w:r>
            <w:r w:rsidR="009A1475" w:rsidRPr="001F18ED">
              <w:rPr>
                <w:rStyle w:val="Hyperlink"/>
                <w:rFonts w:ascii="Times New Roman" w:hAnsi="Times New Roman" w:cs="Times New Roman"/>
                <w:noProof/>
                <w:spacing w:val="1"/>
              </w:rPr>
              <w:t>e</w:t>
            </w:r>
            <w:r w:rsidR="009A1475" w:rsidRPr="001F18ED">
              <w:rPr>
                <w:rStyle w:val="Hyperlink"/>
                <w:rFonts w:ascii="Times New Roman" w:hAnsi="Times New Roman" w:cs="Times New Roman"/>
                <w:noProof/>
              </w:rPr>
              <w:t>s</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_Toc431546176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9</w:t>
            </w:r>
            <w:r w:rsidR="009A1475" w:rsidRPr="001F18ED">
              <w:rPr>
                <w:rFonts w:ascii="Times New Roman" w:hAnsi="Times New Roman" w:cs="Times New Roman"/>
                <w:noProof/>
                <w:webHidden/>
              </w:rPr>
              <w:fldChar w:fldCharType="end"/>
            </w:r>
          </w:hyperlink>
        </w:p>
        <w:p w14:paraId="1917C024"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77" w:history="1">
            <w:r w:rsidR="009A1475" w:rsidRPr="001F18ED">
              <w:rPr>
                <w:rStyle w:val="Hyperlink"/>
                <w:rFonts w:ascii="Times New Roman" w:eastAsia="Cambria" w:hAnsi="Times New Roman" w:cs="Times New Roman"/>
                <w:noProof/>
              </w:rPr>
              <w:t>6.</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rPr>
              <w:t>Functi</w:t>
            </w:r>
            <w:r w:rsidR="009A1475" w:rsidRPr="001F18ED">
              <w:rPr>
                <w:rStyle w:val="Hyperlink"/>
                <w:rFonts w:ascii="Times New Roman" w:eastAsia="Cambria" w:hAnsi="Times New Roman" w:cs="Times New Roman"/>
                <w:noProof/>
                <w:spacing w:val="1"/>
              </w:rPr>
              <w:t>on</w:t>
            </w:r>
            <w:r w:rsidR="009A1475" w:rsidRPr="001F18ED">
              <w:rPr>
                <w:rStyle w:val="Hyperlink"/>
                <w:rFonts w:ascii="Times New Roman" w:eastAsia="Cambria" w:hAnsi="Times New Roman" w:cs="Times New Roman"/>
                <w:noProof/>
              </w:rPr>
              <w:t>al</w:t>
            </w:r>
            <w:r w:rsidR="009A1475" w:rsidRPr="001F18ED">
              <w:rPr>
                <w:rStyle w:val="Hyperlink"/>
                <w:rFonts w:ascii="Times New Roman" w:eastAsia="Cambria" w:hAnsi="Times New Roman" w:cs="Times New Roman"/>
                <w:noProof/>
                <w:spacing w:val="-16"/>
              </w:rPr>
              <w:t xml:space="preserve"> </w:t>
            </w:r>
            <w:r w:rsidR="009A1475" w:rsidRPr="001F18ED">
              <w:rPr>
                <w:rStyle w:val="Hyperlink"/>
                <w:rFonts w:ascii="Times New Roman" w:eastAsia="Cambria" w:hAnsi="Times New Roman" w:cs="Times New Roman"/>
                <w:noProof/>
                <w:spacing w:val="-1"/>
              </w:rPr>
              <w:t>R</w:t>
            </w:r>
            <w:r w:rsidR="009A1475" w:rsidRPr="001F18ED">
              <w:rPr>
                <w:rStyle w:val="Hyperlink"/>
                <w:rFonts w:ascii="Times New Roman" w:eastAsia="Cambria" w:hAnsi="Times New Roman" w:cs="Times New Roman"/>
                <w:noProof/>
              </w:rPr>
              <w:t>e</w:t>
            </w:r>
            <w:r w:rsidR="009A1475" w:rsidRPr="001F18ED">
              <w:rPr>
                <w:rStyle w:val="Hyperlink"/>
                <w:rFonts w:ascii="Times New Roman" w:eastAsia="Cambria" w:hAnsi="Times New Roman" w:cs="Times New Roman"/>
                <w:noProof/>
                <w:spacing w:val="2"/>
              </w:rPr>
              <w:t>q</w:t>
            </w:r>
            <w:r w:rsidR="009A1475" w:rsidRPr="001F18ED">
              <w:rPr>
                <w:rStyle w:val="Hyperlink"/>
                <w:rFonts w:ascii="Times New Roman" w:eastAsia="Cambria" w:hAnsi="Times New Roman" w:cs="Times New Roman"/>
                <w:noProof/>
                <w:spacing w:val="1"/>
              </w:rPr>
              <w:t>u</w:t>
            </w:r>
            <w:r w:rsidR="009A1475" w:rsidRPr="001F18ED">
              <w:rPr>
                <w:rStyle w:val="Hyperlink"/>
                <w:rFonts w:ascii="Times New Roman" w:eastAsia="Cambria" w:hAnsi="Times New Roman" w:cs="Times New Roman"/>
                <w:noProof/>
              </w:rPr>
              <w:t>iremen</w:t>
            </w:r>
            <w:r w:rsidR="009A1475" w:rsidRPr="001F18ED">
              <w:rPr>
                <w:rStyle w:val="Hyperlink"/>
                <w:rFonts w:ascii="Times New Roman" w:eastAsia="Cambria" w:hAnsi="Times New Roman" w:cs="Times New Roman"/>
                <w:noProof/>
                <w:spacing w:val="3"/>
              </w:rPr>
              <w:t>t</w:t>
            </w:r>
            <w:r w:rsidR="009A1475" w:rsidRPr="001F18ED">
              <w:rPr>
                <w:rStyle w:val="Hyperlink"/>
                <w:rFonts w:ascii="Times New Roman" w:eastAsia="Cambria" w:hAnsi="Times New Roman" w:cs="Times New Roman"/>
                <w:noProof/>
              </w:rPr>
              <w:t>s</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_Toc431546177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9</w:t>
            </w:r>
            <w:r w:rsidR="009A1475" w:rsidRPr="001F18ED">
              <w:rPr>
                <w:rFonts w:ascii="Times New Roman" w:hAnsi="Times New Roman" w:cs="Times New Roman"/>
                <w:noProof/>
                <w:webHidden/>
              </w:rPr>
              <w:fldChar w:fldCharType="end"/>
            </w:r>
          </w:hyperlink>
        </w:p>
        <w:p w14:paraId="3F32DCFA"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78" w:history="1">
            <w:r w:rsidR="009A1475" w:rsidRPr="001F18ED">
              <w:rPr>
                <w:rStyle w:val="Hyperlink"/>
                <w:rFonts w:ascii="Times New Roman" w:hAnsi="Times New Roman" w:cs="Times New Roman"/>
                <w:noProof/>
              </w:rPr>
              <w:t>6.1.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Nurse.</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_Toc431546178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10</w:t>
            </w:r>
            <w:r w:rsidR="009A1475" w:rsidRPr="001F18ED">
              <w:rPr>
                <w:rFonts w:ascii="Times New Roman" w:hAnsi="Times New Roman" w:cs="Times New Roman"/>
                <w:noProof/>
                <w:webHidden/>
              </w:rPr>
              <w:fldChar w:fldCharType="end"/>
            </w:r>
          </w:hyperlink>
        </w:p>
        <w:p w14:paraId="1D5429A1"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79" w:history="1">
            <w:r w:rsidR="009A1475" w:rsidRPr="001F18ED">
              <w:rPr>
                <w:rStyle w:val="Hyperlink"/>
                <w:rFonts w:ascii="Times New Roman" w:hAnsi="Times New Roman" w:cs="Times New Roman"/>
                <w:noProof/>
              </w:rPr>
              <w:t>6.2.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Doctor.</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_Toc431546179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10</w:t>
            </w:r>
            <w:r w:rsidR="009A1475" w:rsidRPr="001F18ED">
              <w:rPr>
                <w:rFonts w:ascii="Times New Roman" w:hAnsi="Times New Roman" w:cs="Times New Roman"/>
                <w:noProof/>
                <w:webHidden/>
              </w:rPr>
              <w:fldChar w:fldCharType="end"/>
            </w:r>
          </w:hyperlink>
        </w:p>
        <w:p w14:paraId="40CDD1EA"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80" w:history="1">
            <w:r w:rsidR="009A1475" w:rsidRPr="001F18ED">
              <w:rPr>
                <w:rStyle w:val="Hyperlink"/>
                <w:rFonts w:ascii="Times New Roman" w:hAnsi="Times New Roman" w:cs="Times New Roman"/>
                <w:noProof/>
              </w:rPr>
              <w:t>6.3.</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Admin.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_Toc431546180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10</w:t>
            </w:r>
            <w:r w:rsidR="009A1475" w:rsidRPr="001F18ED">
              <w:rPr>
                <w:rFonts w:ascii="Times New Roman" w:hAnsi="Times New Roman" w:cs="Times New Roman"/>
                <w:noProof/>
                <w:webHidden/>
              </w:rPr>
              <w:fldChar w:fldCharType="end"/>
            </w:r>
          </w:hyperlink>
        </w:p>
        <w:p w14:paraId="32FAE257"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81" w:history="1">
            <w:r w:rsidR="009A1475" w:rsidRPr="001F18ED">
              <w:rPr>
                <w:rStyle w:val="Hyperlink"/>
                <w:rFonts w:ascii="Times New Roman" w:hAnsi="Times New Roman" w:cs="Times New Roman"/>
                <w:noProof/>
              </w:rPr>
              <w:t>6.4.</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Staff.</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_Toc431546181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10</w:t>
            </w:r>
            <w:r w:rsidR="009A1475" w:rsidRPr="001F18ED">
              <w:rPr>
                <w:rFonts w:ascii="Times New Roman" w:hAnsi="Times New Roman" w:cs="Times New Roman"/>
                <w:noProof/>
                <w:webHidden/>
              </w:rPr>
              <w:fldChar w:fldCharType="end"/>
            </w:r>
          </w:hyperlink>
        </w:p>
        <w:p w14:paraId="5DC9DF66"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82" w:history="1">
            <w:r w:rsidR="009A1475" w:rsidRPr="001F18ED">
              <w:rPr>
                <w:rStyle w:val="Hyperlink"/>
                <w:rFonts w:ascii="Times New Roman" w:hAnsi="Times New Roman" w:cs="Times New Roman"/>
                <w:noProof/>
              </w:rPr>
              <w:t>6.5.</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Patient.</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_Toc431546182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10</w:t>
            </w:r>
            <w:r w:rsidR="009A1475" w:rsidRPr="001F18ED">
              <w:rPr>
                <w:rFonts w:ascii="Times New Roman" w:hAnsi="Times New Roman" w:cs="Times New Roman"/>
                <w:noProof/>
                <w:webHidden/>
              </w:rPr>
              <w:fldChar w:fldCharType="end"/>
            </w:r>
          </w:hyperlink>
        </w:p>
        <w:p w14:paraId="248C23F3"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83" w:history="1">
            <w:r w:rsidR="009A1475" w:rsidRPr="001F18ED">
              <w:rPr>
                <w:rStyle w:val="Hyperlink"/>
                <w:rFonts w:ascii="Times New Roman" w:eastAsia="Cambria" w:hAnsi="Times New Roman" w:cs="Times New Roman"/>
                <w:noProof/>
              </w:rPr>
              <w:t>7.</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rPr>
              <w:t>Role</w:t>
            </w:r>
            <w:r w:rsidR="009A1475" w:rsidRPr="001F18ED">
              <w:rPr>
                <w:rStyle w:val="Hyperlink"/>
                <w:rFonts w:ascii="Times New Roman" w:eastAsia="Cambria" w:hAnsi="Times New Roman" w:cs="Times New Roman"/>
                <w:noProof/>
                <w:spacing w:val="-6"/>
              </w:rPr>
              <w:t xml:space="preserve"> </w:t>
            </w:r>
            <w:r w:rsidR="009A1475" w:rsidRPr="001F18ED">
              <w:rPr>
                <w:rStyle w:val="Hyperlink"/>
                <w:rFonts w:ascii="Times New Roman" w:eastAsia="Cambria" w:hAnsi="Times New Roman" w:cs="Times New Roman"/>
                <w:noProof/>
                <w:spacing w:val="-1"/>
              </w:rPr>
              <w:t>a</w:t>
            </w:r>
            <w:r w:rsidR="009A1475" w:rsidRPr="001F18ED">
              <w:rPr>
                <w:rStyle w:val="Hyperlink"/>
                <w:rFonts w:ascii="Times New Roman" w:eastAsia="Cambria" w:hAnsi="Times New Roman" w:cs="Times New Roman"/>
                <w:noProof/>
                <w:spacing w:val="1"/>
              </w:rPr>
              <w:t>n</w:t>
            </w:r>
            <w:r w:rsidR="009A1475" w:rsidRPr="001F18ED">
              <w:rPr>
                <w:rStyle w:val="Hyperlink"/>
                <w:rFonts w:ascii="Times New Roman" w:eastAsia="Cambria" w:hAnsi="Times New Roman" w:cs="Times New Roman"/>
                <w:noProof/>
              </w:rPr>
              <w:t>d</w:t>
            </w:r>
            <w:r w:rsidR="009A1475" w:rsidRPr="001F18ED">
              <w:rPr>
                <w:rStyle w:val="Hyperlink"/>
                <w:rFonts w:ascii="Times New Roman" w:eastAsia="Cambria" w:hAnsi="Times New Roman" w:cs="Times New Roman"/>
                <w:noProof/>
                <w:spacing w:val="-7"/>
              </w:rPr>
              <w:t xml:space="preserve"> </w:t>
            </w:r>
            <w:r w:rsidR="009A1475" w:rsidRPr="001F18ED">
              <w:rPr>
                <w:rStyle w:val="Hyperlink"/>
                <w:rFonts w:ascii="Times New Roman" w:eastAsia="Cambria" w:hAnsi="Times New Roman" w:cs="Times New Roman"/>
                <w:noProof/>
              </w:rPr>
              <w:t>Re</w:t>
            </w:r>
            <w:r w:rsidR="009A1475" w:rsidRPr="001F18ED">
              <w:rPr>
                <w:rStyle w:val="Hyperlink"/>
                <w:rFonts w:ascii="Times New Roman" w:eastAsia="Cambria" w:hAnsi="Times New Roman" w:cs="Times New Roman"/>
                <w:noProof/>
                <w:spacing w:val="2"/>
              </w:rPr>
              <w:t>s</w:t>
            </w:r>
            <w:r w:rsidR="009A1475" w:rsidRPr="001F18ED">
              <w:rPr>
                <w:rStyle w:val="Hyperlink"/>
                <w:rFonts w:ascii="Times New Roman" w:eastAsia="Cambria" w:hAnsi="Times New Roman" w:cs="Times New Roman"/>
                <w:noProof/>
                <w:spacing w:val="-1"/>
              </w:rPr>
              <w:t>p</w:t>
            </w:r>
            <w:r w:rsidR="009A1475" w:rsidRPr="001F18ED">
              <w:rPr>
                <w:rStyle w:val="Hyperlink"/>
                <w:rFonts w:ascii="Times New Roman" w:eastAsia="Cambria" w:hAnsi="Times New Roman" w:cs="Times New Roman"/>
                <w:noProof/>
              </w:rPr>
              <w:t>o</w:t>
            </w:r>
            <w:r w:rsidR="009A1475" w:rsidRPr="001F18ED">
              <w:rPr>
                <w:rStyle w:val="Hyperlink"/>
                <w:rFonts w:ascii="Times New Roman" w:eastAsia="Cambria" w:hAnsi="Times New Roman" w:cs="Times New Roman"/>
                <w:noProof/>
                <w:spacing w:val="2"/>
              </w:rPr>
              <w:t>n</w:t>
            </w:r>
            <w:r w:rsidR="009A1475" w:rsidRPr="001F18ED">
              <w:rPr>
                <w:rStyle w:val="Hyperlink"/>
                <w:rFonts w:ascii="Times New Roman" w:eastAsia="Cambria" w:hAnsi="Times New Roman" w:cs="Times New Roman"/>
                <w:noProof/>
              </w:rPr>
              <w:t>si</w:t>
            </w:r>
            <w:r w:rsidR="009A1475" w:rsidRPr="001F18ED">
              <w:rPr>
                <w:rStyle w:val="Hyperlink"/>
                <w:rFonts w:ascii="Times New Roman" w:eastAsia="Cambria" w:hAnsi="Times New Roman" w:cs="Times New Roman"/>
                <w:noProof/>
                <w:spacing w:val="1"/>
              </w:rPr>
              <w:t>b</w:t>
            </w:r>
            <w:r w:rsidR="009A1475" w:rsidRPr="001F18ED">
              <w:rPr>
                <w:rStyle w:val="Hyperlink"/>
                <w:rFonts w:ascii="Times New Roman" w:eastAsia="Cambria" w:hAnsi="Times New Roman" w:cs="Times New Roman"/>
                <w:noProof/>
              </w:rPr>
              <w:t>il</w:t>
            </w:r>
            <w:r w:rsidR="009A1475" w:rsidRPr="001F18ED">
              <w:rPr>
                <w:rStyle w:val="Hyperlink"/>
                <w:rFonts w:ascii="Times New Roman" w:eastAsia="Cambria" w:hAnsi="Times New Roman" w:cs="Times New Roman"/>
                <w:noProof/>
                <w:spacing w:val="1"/>
              </w:rPr>
              <w:t>it</w:t>
            </w:r>
            <w:r w:rsidR="009A1475" w:rsidRPr="001F18ED">
              <w:rPr>
                <w:rStyle w:val="Hyperlink"/>
                <w:rFonts w:ascii="Times New Roman" w:eastAsia="Cambria" w:hAnsi="Times New Roman" w:cs="Times New Roman"/>
                <w:noProof/>
              </w:rPr>
              <w:t>y</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_Toc431546183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10</w:t>
            </w:r>
            <w:r w:rsidR="009A1475" w:rsidRPr="001F18ED">
              <w:rPr>
                <w:rFonts w:ascii="Times New Roman" w:hAnsi="Times New Roman" w:cs="Times New Roman"/>
                <w:noProof/>
                <w:webHidden/>
              </w:rPr>
              <w:fldChar w:fldCharType="end"/>
            </w:r>
          </w:hyperlink>
        </w:p>
        <w:p w14:paraId="2F4BD73A" w14:textId="77777777" w:rsidR="009A1475" w:rsidRPr="001F18ED" w:rsidRDefault="007F7294">
          <w:pPr>
            <w:pStyle w:val="TOC1"/>
            <w:tabs>
              <w:tab w:val="left" w:pos="1080"/>
            </w:tabs>
            <w:rPr>
              <w:rFonts w:ascii="Times New Roman" w:hAnsi="Times New Roman" w:cs="Times New Roman"/>
              <w:noProof/>
              <w:lang w:val="vi-VN" w:eastAsia="vi-VN"/>
            </w:rPr>
          </w:pPr>
          <w:hyperlink w:anchor="_Toc431546184" w:history="1">
            <w:r w:rsidR="009A1475" w:rsidRPr="001F18ED">
              <w:rPr>
                <w:rStyle w:val="Hyperlink"/>
                <w:rFonts w:ascii="Times New Roman" w:eastAsia="Cambria" w:hAnsi="Times New Roman" w:cs="Times New Roman"/>
                <w:noProof/>
              </w:rPr>
              <w:t>B.</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rPr>
              <w:t>Software Pro</w:t>
            </w:r>
            <w:r w:rsidR="009A1475" w:rsidRPr="001F18ED">
              <w:rPr>
                <w:rStyle w:val="Hyperlink"/>
                <w:rFonts w:ascii="Times New Roman" w:eastAsia="Cambria" w:hAnsi="Times New Roman" w:cs="Times New Roman"/>
                <w:noProof/>
                <w:spacing w:val="-2"/>
              </w:rPr>
              <w:t>j</w:t>
            </w:r>
            <w:r w:rsidR="009A1475" w:rsidRPr="001F18ED">
              <w:rPr>
                <w:rStyle w:val="Hyperlink"/>
                <w:rFonts w:ascii="Times New Roman" w:eastAsia="Cambria" w:hAnsi="Times New Roman" w:cs="Times New Roman"/>
                <w:noProof/>
              </w:rPr>
              <w:t>ect Ma</w:t>
            </w:r>
            <w:r w:rsidR="009A1475" w:rsidRPr="001F18ED">
              <w:rPr>
                <w:rStyle w:val="Hyperlink"/>
                <w:rFonts w:ascii="Times New Roman" w:eastAsia="Cambria" w:hAnsi="Times New Roman" w:cs="Times New Roman"/>
                <w:noProof/>
                <w:spacing w:val="1"/>
              </w:rPr>
              <w:t>n</w:t>
            </w:r>
            <w:r w:rsidR="009A1475" w:rsidRPr="001F18ED">
              <w:rPr>
                <w:rStyle w:val="Hyperlink"/>
                <w:rFonts w:ascii="Times New Roman" w:eastAsia="Cambria" w:hAnsi="Times New Roman" w:cs="Times New Roman"/>
                <w:noProof/>
              </w:rPr>
              <w:t>age</w:t>
            </w:r>
            <w:r w:rsidR="009A1475" w:rsidRPr="001F18ED">
              <w:rPr>
                <w:rStyle w:val="Hyperlink"/>
                <w:rFonts w:ascii="Times New Roman" w:eastAsia="Cambria" w:hAnsi="Times New Roman" w:cs="Times New Roman"/>
                <w:noProof/>
                <w:spacing w:val="1"/>
              </w:rPr>
              <w:t>m</w:t>
            </w:r>
            <w:r w:rsidR="009A1475" w:rsidRPr="001F18ED">
              <w:rPr>
                <w:rStyle w:val="Hyperlink"/>
                <w:rFonts w:ascii="Times New Roman" w:eastAsia="Cambria" w:hAnsi="Times New Roman" w:cs="Times New Roman"/>
                <w:noProof/>
                <w:spacing w:val="-1"/>
              </w:rPr>
              <w:t>e</w:t>
            </w:r>
            <w:r w:rsidR="009A1475" w:rsidRPr="001F18ED">
              <w:rPr>
                <w:rStyle w:val="Hyperlink"/>
                <w:rFonts w:ascii="Times New Roman" w:eastAsia="Cambria" w:hAnsi="Times New Roman" w:cs="Times New Roman"/>
                <w:noProof/>
              </w:rPr>
              <w:t>nt</w:t>
            </w:r>
            <w:r w:rsidR="009A1475" w:rsidRPr="001F18ED">
              <w:rPr>
                <w:rStyle w:val="Hyperlink"/>
                <w:rFonts w:ascii="Times New Roman" w:eastAsia="Cambria" w:hAnsi="Times New Roman" w:cs="Times New Roman"/>
                <w:noProof/>
                <w:spacing w:val="1"/>
              </w:rPr>
              <w:t xml:space="preserve"> </w:t>
            </w:r>
            <w:r w:rsidR="009A1475" w:rsidRPr="001F18ED">
              <w:rPr>
                <w:rStyle w:val="Hyperlink"/>
                <w:rFonts w:ascii="Times New Roman" w:eastAsia="Cambria" w:hAnsi="Times New Roman" w:cs="Times New Roman"/>
                <w:noProof/>
                <w:spacing w:val="-2"/>
              </w:rPr>
              <w:t>P</w:t>
            </w:r>
            <w:r w:rsidR="009A1475" w:rsidRPr="001F18ED">
              <w:rPr>
                <w:rStyle w:val="Hyperlink"/>
                <w:rFonts w:ascii="Times New Roman" w:eastAsia="Cambria" w:hAnsi="Times New Roman" w:cs="Times New Roman"/>
                <w:noProof/>
              </w:rPr>
              <w:t>l</w:t>
            </w:r>
            <w:r w:rsidR="009A1475" w:rsidRPr="001F18ED">
              <w:rPr>
                <w:rStyle w:val="Hyperlink"/>
                <w:rFonts w:ascii="Times New Roman" w:eastAsia="Cambria" w:hAnsi="Times New Roman" w:cs="Times New Roman"/>
                <w:noProof/>
                <w:spacing w:val="-1"/>
              </w:rPr>
              <w:t>a</w:t>
            </w:r>
            <w:r w:rsidR="009A1475" w:rsidRPr="001F18ED">
              <w:rPr>
                <w:rStyle w:val="Hyperlink"/>
                <w:rFonts w:ascii="Times New Roman" w:eastAsia="Cambria" w:hAnsi="Times New Roman" w:cs="Times New Roman"/>
                <w:noProof/>
              </w:rPr>
              <w:t>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_Toc431546184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11</w:t>
            </w:r>
            <w:r w:rsidR="009A1475" w:rsidRPr="001F18ED">
              <w:rPr>
                <w:rFonts w:ascii="Times New Roman" w:hAnsi="Times New Roman" w:cs="Times New Roman"/>
                <w:noProof/>
                <w:webHidden/>
              </w:rPr>
              <w:fldChar w:fldCharType="end"/>
            </w:r>
          </w:hyperlink>
        </w:p>
        <w:p w14:paraId="0B8C9D85"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85" w:history="1">
            <w:r w:rsidR="009A1475" w:rsidRPr="001F18ED">
              <w:rPr>
                <w:rStyle w:val="Hyperlink"/>
                <w:rFonts w:ascii="Times New Roman" w:eastAsia="Cambria" w:hAnsi="Times New Roman" w:cs="Times New Roman"/>
                <w:noProof/>
              </w:rPr>
              <w:t>1.</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rPr>
              <w:t>Pro</w:t>
            </w:r>
            <w:r w:rsidR="009A1475" w:rsidRPr="001F18ED">
              <w:rPr>
                <w:rStyle w:val="Hyperlink"/>
                <w:rFonts w:ascii="Times New Roman" w:eastAsia="Cambria" w:hAnsi="Times New Roman" w:cs="Times New Roman"/>
                <w:noProof/>
                <w:spacing w:val="1"/>
              </w:rPr>
              <w:t>b</w:t>
            </w:r>
            <w:r w:rsidR="009A1475" w:rsidRPr="001F18ED">
              <w:rPr>
                <w:rStyle w:val="Hyperlink"/>
                <w:rFonts w:ascii="Times New Roman" w:eastAsia="Cambria" w:hAnsi="Times New Roman" w:cs="Times New Roman"/>
                <w:noProof/>
              </w:rPr>
              <w:t>l</w:t>
            </w:r>
            <w:r w:rsidR="009A1475" w:rsidRPr="001F18ED">
              <w:rPr>
                <w:rStyle w:val="Hyperlink"/>
                <w:rFonts w:ascii="Times New Roman" w:eastAsia="Cambria" w:hAnsi="Times New Roman" w:cs="Times New Roman"/>
                <w:noProof/>
                <w:spacing w:val="1"/>
              </w:rPr>
              <w:t>e</w:t>
            </w:r>
            <w:r w:rsidR="009A1475" w:rsidRPr="001F18ED">
              <w:rPr>
                <w:rStyle w:val="Hyperlink"/>
                <w:rFonts w:ascii="Times New Roman" w:eastAsia="Cambria" w:hAnsi="Times New Roman" w:cs="Times New Roman"/>
                <w:noProof/>
              </w:rPr>
              <w:t>m</w:t>
            </w:r>
            <w:r w:rsidR="009A1475" w:rsidRPr="001F18ED">
              <w:rPr>
                <w:rStyle w:val="Hyperlink"/>
                <w:rFonts w:ascii="Times New Roman" w:eastAsia="Cambria" w:hAnsi="Times New Roman" w:cs="Times New Roman"/>
                <w:noProof/>
                <w:spacing w:val="-13"/>
              </w:rPr>
              <w:t xml:space="preserve"> </w:t>
            </w:r>
            <w:r w:rsidR="009A1475" w:rsidRPr="001F18ED">
              <w:rPr>
                <w:rStyle w:val="Hyperlink"/>
                <w:rFonts w:ascii="Times New Roman" w:eastAsia="Cambria" w:hAnsi="Times New Roman" w:cs="Times New Roman"/>
                <w:noProof/>
                <w:w w:val="99"/>
              </w:rPr>
              <w:t>D</w:t>
            </w:r>
            <w:r w:rsidR="009A1475" w:rsidRPr="001F18ED">
              <w:rPr>
                <w:rStyle w:val="Hyperlink"/>
                <w:rFonts w:ascii="Times New Roman" w:eastAsia="Cambria" w:hAnsi="Times New Roman" w:cs="Times New Roman"/>
                <w:noProof/>
                <w:spacing w:val="1"/>
                <w:w w:val="99"/>
              </w:rPr>
              <w:t>e</w:t>
            </w:r>
            <w:r w:rsidR="009A1475" w:rsidRPr="001F18ED">
              <w:rPr>
                <w:rStyle w:val="Hyperlink"/>
                <w:rFonts w:ascii="Times New Roman" w:eastAsia="Cambria" w:hAnsi="Times New Roman" w:cs="Times New Roman"/>
                <w:noProof/>
                <w:w w:val="99"/>
              </w:rPr>
              <w:t>f</w:t>
            </w:r>
            <w:r w:rsidR="009A1475" w:rsidRPr="001F18ED">
              <w:rPr>
                <w:rStyle w:val="Hyperlink"/>
                <w:rFonts w:ascii="Times New Roman" w:eastAsia="Cambria" w:hAnsi="Times New Roman" w:cs="Times New Roman"/>
                <w:noProof/>
                <w:spacing w:val="2"/>
                <w:w w:val="99"/>
              </w:rPr>
              <w:t>i</w:t>
            </w:r>
            <w:r w:rsidR="009A1475" w:rsidRPr="001F18ED">
              <w:rPr>
                <w:rStyle w:val="Hyperlink"/>
                <w:rFonts w:ascii="Times New Roman" w:eastAsia="Cambria" w:hAnsi="Times New Roman" w:cs="Times New Roman"/>
                <w:noProof/>
                <w:w w:val="99"/>
              </w:rPr>
              <w:t>nit</w:t>
            </w:r>
            <w:r w:rsidR="009A1475" w:rsidRPr="001F18ED">
              <w:rPr>
                <w:rStyle w:val="Hyperlink"/>
                <w:rFonts w:ascii="Times New Roman" w:eastAsia="Cambria" w:hAnsi="Times New Roman" w:cs="Times New Roman"/>
                <w:noProof/>
                <w:spacing w:val="1"/>
                <w:w w:val="99"/>
              </w:rPr>
              <w:t>i</w:t>
            </w:r>
            <w:r w:rsidR="009A1475" w:rsidRPr="001F18ED">
              <w:rPr>
                <w:rStyle w:val="Hyperlink"/>
                <w:rFonts w:ascii="Times New Roman" w:eastAsia="Cambria" w:hAnsi="Times New Roman" w:cs="Times New Roman"/>
                <w:noProof/>
                <w:w w:val="99"/>
              </w:rPr>
              <w:t>on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_Toc431546185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11</w:t>
            </w:r>
            <w:r w:rsidR="009A1475" w:rsidRPr="001F18ED">
              <w:rPr>
                <w:rFonts w:ascii="Times New Roman" w:hAnsi="Times New Roman" w:cs="Times New Roman"/>
                <w:noProof/>
                <w:webHidden/>
              </w:rPr>
              <w:fldChar w:fldCharType="end"/>
            </w:r>
          </w:hyperlink>
        </w:p>
        <w:p w14:paraId="2C83BBCD"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86" w:history="1">
            <w:r w:rsidR="009A1475" w:rsidRPr="001F18ED">
              <w:rPr>
                <w:rStyle w:val="Hyperlink"/>
                <w:rFonts w:ascii="Times New Roman" w:hAnsi="Times New Roman" w:cs="Times New Roman"/>
                <w:noProof/>
              </w:rPr>
              <w:t>1.1.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spacing w:val="-1"/>
              </w:rPr>
              <w:t>N</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me</w:t>
            </w:r>
            <w:r w:rsidR="009A1475" w:rsidRPr="001F18ED">
              <w:rPr>
                <w:rStyle w:val="Hyperlink"/>
                <w:rFonts w:ascii="Times New Roman" w:hAnsi="Times New Roman" w:cs="Times New Roman"/>
                <w:noProof/>
                <w:spacing w:val="-2"/>
              </w:rPr>
              <w:t xml:space="preserve"> </w:t>
            </w:r>
            <w:r w:rsidR="009A1475" w:rsidRPr="001F18ED">
              <w:rPr>
                <w:rStyle w:val="Hyperlink"/>
                <w:rFonts w:ascii="Times New Roman" w:hAnsi="Times New Roman" w:cs="Times New Roman"/>
                <w:noProof/>
                <w:spacing w:val="1"/>
              </w:rPr>
              <w:t>o</w:t>
            </w:r>
            <w:r w:rsidR="009A1475" w:rsidRPr="001F18ED">
              <w:rPr>
                <w:rStyle w:val="Hyperlink"/>
                <w:rFonts w:ascii="Times New Roman" w:hAnsi="Times New Roman" w:cs="Times New Roman"/>
                <w:noProof/>
              </w:rPr>
              <w:t xml:space="preserve">f </w:t>
            </w:r>
            <w:r w:rsidR="009A1475" w:rsidRPr="001F18ED">
              <w:rPr>
                <w:rStyle w:val="Hyperlink"/>
                <w:rFonts w:ascii="Times New Roman" w:hAnsi="Times New Roman" w:cs="Times New Roman"/>
                <w:noProof/>
                <w:spacing w:val="-1"/>
              </w:rPr>
              <w:t>t</w:t>
            </w:r>
            <w:r w:rsidR="009A1475" w:rsidRPr="001F18ED">
              <w:rPr>
                <w:rStyle w:val="Hyperlink"/>
                <w:rFonts w:ascii="Times New Roman" w:hAnsi="Times New Roman" w:cs="Times New Roman"/>
                <w:noProof/>
              </w:rPr>
              <w:t>h</w:t>
            </w:r>
            <w:r w:rsidR="009A1475" w:rsidRPr="001F18ED">
              <w:rPr>
                <w:rStyle w:val="Hyperlink"/>
                <w:rFonts w:ascii="Times New Roman" w:hAnsi="Times New Roman" w:cs="Times New Roman"/>
                <w:noProof/>
                <w:spacing w:val="1"/>
              </w:rPr>
              <w:t>i</w:t>
            </w:r>
            <w:r w:rsidR="009A1475" w:rsidRPr="001F18ED">
              <w:rPr>
                <w:rStyle w:val="Hyperlink"/>
                <w:rFonts w:ascii="Times New Roman" w:hAnsi="Times New Roman" w:cs="Times New Roman"/>
                <w:noProof/>
              </w:rPr>
              <w:t>s</w:t>
            </w:r>
            <w:r w:rsidR="009A1475" w:rsidRPr="001F18ED">
              <w:rPr>
                <w:rStyle w:val="Hyperlink"/>
                <w:rFonts w:ascii="Times New Roman" w:hAnsi="Times New Roman" w:cs="Times New Roman"/>
                <w:noProof/>
                <w:spacing w:val="-2"/>
              </w:rPr>
              <w:t xml:space="preserve"> </w:t>
            </w:r>
            <w:r w:rsidR="009A1475" w:rsidRPr="001F18ED">
              <w:rPr>
                <w:rStyle w:val="Hyperlink"/>
                <w:rFonts w:ascii="Times New Roman" w:hAnsi="Times New Roman" w:cs="Times New Roman"/>
                <w:noProof/>
              </w:rPr>
              <w:t>C</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p</w:t>
            </w:r>
            <w:r w:rsidR="009A1475" w:rsidRPr="001F18ED">
              <w:rPr>
                <w:rStyle w:val="Hyperlink"/>
                <w:rFonts w:ascii="Times New Roman" w:hAnsi="Times New Roman" w:cs="Times New Roman"/>
                <w:noProof/>
                <w:spacing w:val="-1"/>
              </w:rPr>
              <w:t>s</w:t>
            </w:r>
            <w:r w:rsidR="009A1475" w:rsidRPr="001F18ED">
              <w:rPr>
                <w:rStyle w:val="Hyperlink"/>
                <w:rFonts w:ascii="Times New Roman" w:hAnsi="Times New Roman" w:cs="Times New Roman"/>
                <w:noProof/>
                <w:spacing w:val="-2"/>
              </w:rPr>
              <w:t>t</w:t>
            </w:r>
            <w:r w:rsidR="009A1475" w:rsidRPr="001F18ED">
              <w:rPr>
                <w:rStyle w:val="Hyperlink"/>
                <w:rFonts w:ascii="Times New Roman" w:hAnsi="Times New Roman" w:cs="Times New Roman"/>
                <w:noProof/>
                <w:spacing w:val="1"/>
              </w:rPr>
              <w:t>o</w:t>
            </w:r>
            <w:r w:rsidR="009A1475" w:rsidRPr="001F18ED">
              <w:rPr>
                <w:rStyle w:val="Hyperlink"/>
                <w:rFonts w:ascii="Times New Roman" w:hAnsi="Times New Roman" w:cs="Times New Roman"/>
                <w:noProof/>
              </w:rPr>
              <w:t>ne</w:t>
            </w:r>
            <w:r w:rsidR="009A1475" w:rsidRPr="001F18ED">
              <w:rPr>
                <w:rStyle w:val="Hyperlink"/>
                <w:rFonts w:ascii="Times New Roman" w:hAnsi="Times New Roman" w:cs="Times New Roman"/>
                <w:noProof/>
                <w:spacing w:val="1"/>
              </w:rPr>
              <w:t xml:space="preserve"> </w:t>
            </w:r>
            <w:r w:rsidR="009A1475" w:rsidRPr="001F18ED">
              <w:rPr>
                <w:rStyle w:val="Hyperlink"/>
                <w:rFonts w:ascii="Times New Roman" w:hAnsi="Times New Roman" w:cs="Times New Roman"/>
                <w:noProof/>
              </w:rPr>
              <w:t>P</w:t>
            </w:r>
            <w:r w:rsidR="009A1475" w:rsidRPr="001F18ED">
              <w:rPr>
                <w:rStyle w:val="Hyperlink"/>
                <w:rFonts w:ascii="Times New Roman" w:hAnsi="Times New Roman" w:cs="Times New Roman"/>
                <w:noProof/>
                <w:spacing w:val="-2"/>
              </w:rPr>
              <w:t>r</w:t>
            </w:r>
            <w:r w:rsidR="009A1475" w:rsidRPr="001F18ED">
              <w:rPr>
                <w:rStyle w:val="Hyperlink"/>
                <w:rFonts w:ascii="Times New Roman" w:hAnsi="Times New Roman" w:cs="Times New Roman"/>
                <w:noProof/>
                <w:spacing w:val="1"/>
              </w:rPr>
              <w:t>o</w:t>
            </w:r>
            <w:r w:rsidR="009A1475" w:rsidRPr="001F18ED">
              <w:rPr>
                <w:rStyle w:val="Hyperlink"/>
                <w:rFonts w:ascii="Times New Roman" w:hAnsi="Times New Roman" w:cs="Times New Roman"/>
                <w:noProof/>
              </w:rPr>
              <w:t>j</w:t>
            </w:r>
            <w:r w:rsidR="009A1475" w:rsidRPr="001F18ED">
              <w:rPr>
                <w:rStyle w:val="Hyperlink"/>
                <w:rFonts w:ascii="Times New Roman" w:hAnsi="Times New Roman" w:cs="Times New Roman"/>
                <w:noProof/>
                <w:spacing w:val="-1"/>
              </w:rPr>
              <w:t>e</w:t>
            </w:r>
            <w:r w:rsidR="009A1475" w:rsidRPr="001F18ED">
              <w:rPr>
                <w:rStyle w:val="Hyperlink"/>
                <w:rFonts w:ascii="Times New Roman" w:hAnsi="Times New Roman" w:cs="Times New Roman"/>
                <w:noProof/>
              </w:rPr>
              <w:t>ct</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_Toc431546186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11</w:t>
            </w:r>
            <w:r w:rsidR="009A1475" w:rsidRPr="001F18ED">
              <w:rPr>
                <w:rFonts w:ascii="Times New Roman" w:hAnsi="Times New Roman" w:cs="Times New Roman"/>
                <w:noProof/>
                <w:webHidden/>
              </w:rPr>
              <w:fldChar w:fldCharType="end"/>
            </w:r>
          </w:hyperlink>
        </w:p>
        <w:p w14:paraId="54C8820F"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87" w:history="1">
            <w:r w:rsidR="009A1475" w:rsidRPr="001F18ED">
              <w:rPr>
                <w:rStyle w:val="Hyperlink"/>
                <w:rFonts w:ascii="Times New Roman" w:hAnsi="Times New Roman" w:cs="Times New Roman"/>
                <w:noProof/>
              </w:rPr>
              <w:t>1.2.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Pr</w:t>
            </w:r>
            <w:r w:rsidR="009A1475" w:rsidRPr="001F18ED">
              <w:rPr>
                <w:rStyle w:val="Hyperlink"/>
                <w:rFonts w:ascii="Times New Roman" w:hAnsi="Times New Roman" w:cs="Times New Roman"/>
                <w:noProof/>
                <w:spacing w:val="1"/>
              </w:rPr>
              <w:t>o</w:t>
            </w:r>
            <w:r w:rsidR="009A1475" w:rsidRPr="001F18ED">
              <w:rPr>
                <w:rStyle w:val="Hyperlink"/>
                <w:rFonts w:ascii="Times New Roman" w:hAnsi="Times New Roman" w:cs="Times New Roman"/>
                <w:noProof/>
              </w:rPr>
              <w:t>b</w:t>
            </w:r>
            <w:r w:rsidR="009A1475" w:rsidRPr="001F18ED">
              <w:rPr>
                <w:rStyle w:val="Hyperlink"/>
                <w:rFonts w:ascii="Times New Roman" w:hAnsi="Times New Roman" w:cs="Times New Roman"/>
                <w:noProof/>
                <w:spacing w:val="-3"/>
              </w:rPr>
              <w:t>l</w:t>
            </w:r>
            <w:r w:rsidR="009A1475" w:rsidRPr="001F18ED">
              <w:rPr>
                <w:rStyle w:val="Hyperlink"/>
                <w:rFonts w:ascii="Times New Roman" w:hAnsi="Times New Roman" w:cs="Times New Roman"/>
                <w:noProof/>
              </w:rPr>
              <w:t>em A</w:t>
            </w:r>
            <w:r w:rsidR="009A1475" w:rsidRPr="001F18ED">
              <w:rPr>
                <w:rStyle w:val="Hyperlink"/>
                <w:rFonts w:ascii="Times New Roman" w:hAnsi="Times New Roman" w:cs="Times New Roman"/>
                <w:noProof/>
                <w:spacing w:val="-1"/>
              </w:rPr>
              <w:t>b</w:t>
            </w:r>
            <w:r w:rsidR="009A1475" w:rsidRPr="001F18ED">
              <w:rPr>
                <w:rStyle w:val="Hyperlink"/>
                <w:rFonts w:ascii="Times New Roman" w:hAnsi="Times New Roman" w:cs="Times New Roman"/>
                <w:noProof/>
                <w:spacing w:val="-2"/>
              </w:rPr>
              <w:t>s</w:t>
            </w:r>
            <w:r w:rsidR="009A1475" w:rsidRPr="001F18ED">
              <w:rPr>
                <w:rStyle w:val="Hyperlink"/>
                <w:rFonts w:ascii="Times New Roman" w:hAnsi="Times New Roman" w:cs="Times New Roman"/>
                <w:noProof/>
              </w:rPr>
              <w:t>t</w:t>
            </w:r>
            <w:r w:rsidR="009A1475" w:rsidRPr="001F18ED">
              <w:rPr>
                <w:rStyle w:val="Hyperlink"/>
                <w:rFonts w:ascii="Times New Roman" w:hAnsi="Times New Roman" w:cs="Times New Roman"/>
                <w:noProof/>
                <w:spacing w:val="-2"/>
              </w:rPr>
              <w:t>r</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ct</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_Toc431546187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11</w:t>
            </w:r>
            <w:r w:rsidR="009A1475" w:rsidRPr="001F18ED">
              <w:rPr>
                <w:rFonts w:ascii="Times New Roman" w:hAnsi="Times New Roman" w:cs="Times New Roman"/>
                <w:noProof/>
                <w:webHidden/>
              </w:rPr>
              <w:fldChar w:fldCharType="end"/>
            </w:r>
          </w:hyperlink>
        </w:p>
        <w:p w14:paraId="2B326A71"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88" w:history="1">
            <w:r w:rsidR="009A1475" w:rsidRPr="001F18ED">
              <w:rPr>
                <w:rStyle w:val="Hyperlink"/>
                <w:rFonts w:ascii="Times New Roman" w:hAnsi="Times New Roman" w:cs="Times New Roman"/>
                <w:noProof/>
              </w:rPr>
              <w:t>1.3.</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Pr</w:t>
            </w:r>
            <w:r w:rsidR="009A1475" w:rsidRPr="001F18ED">
              <w:rPr>
                <w:rStyle w:val="Hyperlink"/>
                <w:rFonts w:ascii="Times New Roman" w:hAnsi="Times New Roman" w:cs="Times New Roman"/>
                <w:noProof/>
                <w:spacing w:val="1"/>
              </w:rPr>
              <w:t>o</w:t>
            </w:r>
            <w:r w:rsidR="009A1475" w:rsidRPr="001F18ED">
              <w:rPr>
                <w:rStyle w:val="Hyperlink"/>
                <w:rFonts w:ascii="Times New Roman" w:hAnsi="Times New Roman" w:cs="Times New Roman"/>
                <w:noProof/>
              </w:rPr>
              <w:t>j</w:t>
            </w:r>
            <w:r w:rsidR="009A1475" w:rsidRPr="001F18ED">
              <w:rPr>
                <w:rStyle w:val="Hyperlink"/>
                <w:rFonts w:ascii="Times New Roman" w:hAnsi="Times New Roman" w:cs="Times New Roman"/>
                <w:noProof/>
                <w:spacing w:val="-3"/>
              </w:rPr>
              <w:t>e</w:t>
            </w:r>
            <w:r w:rsidR="009A1475" w:rsidRPr="001F18ED">
              <w:rPr>
                <w:rStyle w:val="Hyperlink"/>
                <w:rFonts w:ascii="Times New Roman" w:hAnsi="Times New Roman" w:cs="Times New Roman"/>
                <w:noProof/>
              </w:rPr>
              <w:t>ct</w:t>
            </w:r>
            <w:r w:rsidR="009A1475" w:rsidRPr="001F18ED">
              <w:rPr>
                <w:rStyle w:val="Hyperlink"/>
                <w:rFonts w:ascii="Times New Roman" w:hAnsi="Times New Roman" w:cs="Times New Roman"/>
                <w:noProof/>
                <w:spacing w:val="1"/>
              </w:rPr>
              <w:t xml:space="preserve"> </w:t>
            </w:r>
            <w:r w:rsidR="009A1475" w:rsidRPr="001F18ED">
              <w:rPr>
                <w:rStyle w:val="Hyperlink"/>
                <w:rFonts w:ascii="Times New Roman" w:hAnsi="Times New Roman" w:cs="Times New Roman"/>
                <w:noProof/>
              </w:rPr>
              <w:t>Over</w:t>
            </w:r>
            <w:r w:rsidR="009A1475" w:rsidRPr="001F18ED">
              <w:rPr>
                <w:rStyle w:val="Hyperlink"/>
                <w:rFonts w:ascii="Times New Roman" w:hAnsi="Times New Roman" w:cs="Times New Roman"/>
                <w:noProof/>
                <w:spacing w:val="-3"/>
              </w:rPr>
              <w:t>v</w:t>
            </w:r>
            <w:r w:rsidR="009A1475" w:rsidRPr="001F18ED">
              <w:rPr>
                <w:rStyle w:val="Hyperlink"/>
                <w:rFonts w:ascii="Times New Roman" w:hAnsi="Times New Roman" w:cs="Times New Roman"/>
                <w:noProof/>
              </w:rPr>
              <w:t>iew</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_Toc431546188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11</w:t>
            </w:r>
            <w:r w:rsidR="009A1475" w:rsidRPr="001F18ED">
              <w:rPr>
                <w:rFonts w:ascii="Times New Roman" w:hAnsi="Times New Roman" w:cs="Times New Roman"/>
                <w:noProof/>
                <w:webHidden/>
              </w:rPr>
              <w:fldChar w:fldCharType="end"/>
            </w:r>
          </w:hyperlink>
        </w:p>
        <w:p w14:paraId="482A4798"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89" w:history="1">
            <w:r w:rsidR="009A1475" w:rsidRPr="001F18ED">
              <w:rPr>
                <w:rStyle w:val="Hyperlink"/>
                <w:rFonts w:ascii="Times New Roman" w:eastAsia="Cambria" w:hAnsi="Times New Roman" w:cs="Times New Roman"/>
                <w:noProof/>
              </w:rPr>
              <w:t>2.</w:t>
            </w:r>
            <w:r w:rsidR="009A1475" w:rsidRPr="001F18ED">
              <w:rPr>
                <w:rFonts w:ascii="Times New Roman" w:hAnsi="Times New Roman" w:cs="Times New Roman"/>
                <w:noProof/>
                <w:lang w:val="vi-VN" w:eastAsia="vi-VN"/>
              </w:rPr>
              <w:tab/>
            </w:r>
            <w:r w:rsidR="009A1475" w:rsidRPr="001F18ED">
              <w:rPr>
                <w:rStyle w:val="Hyperlink"/>
                <w:rFonts w:ascii="Times New Roman" w:eastAsia="Cambria" w:hAnsi="Times New Roman" w:cs="Times New Roman"/>
                <w:noProof/>
              </w:rPr>
              <w:t>Proj</w:t>
            </w:r>
            <w:r w:rsidR="009A1475" w:rsidRPr="001F18ED">
              <w:rPr>
                <w:rStyle w:val="Hyperlink"/>
                <w:rFonts w:ascii="Times New Roman" w:eastAsia="Cambria" w:hAnsi="Times New Roman" w:cs="Times New Roman"/>
                <w:noProof/>
                <w:spacing w:val="1"/>
              </w:rPr>
              <w:t>e</w:t>
            </w:r>
            <w:r w:rsidR="009A1475" w:rsidRPr="001F18ED">
              <w:rPr>
                <w:rStyle w:val="Hyperlink"/>
                <w:rFonts w:ascii="Times New Roman" w:eastAsia="Cambria" w:hAnsi="Times New Roman" w:cs="Times New Roman"/>
                <w:noProof/>
              </w:rPr>
              <w:t>ct</w:t>
            </w:r>
            <w:r w:rsidR="009A1475" w:rsidRPr="001F18ED">
              <w:rPr>
                <w:rStyle w:val="Hyperlink"/>
                <w:rFonts w:ascii="Times New Roman" w:eastAsia="Cambria" w:hAnsi="Times New Roman" w:cs="Times New Roman"/>
                <w:noProof/>
                <w:spacing w:val="-11"/>
              </w:rPr>
              <w:t xml:space="preserve"> </w:t>
            </w:r>
            <w:r w:rsidR="009A1475" w:rsidRPr="001F18ED">
              <w:rPr>
                <w:rStyle w:val="Hyperlink"/>
                <w:rFonts w:ascii="Times New Roman" w:eastAsia="Cambria" w:hAnsi="Times New Roman" w:cs="Times New Roman"/>
                <w:noProof/>
              </w:rPr>
              <w:t>o</w:t>
            </w:r>
            <w:r w:rsidR="009A1475" w:rsidRPr="001F18ED">
              <w:rPr>
                <w:rStyle w:val="Hyperlink"/>
                <w:rFonts w:ascii="Times New Roman" w:eastAsia="Cambria" w:hAnsi="Times New Roman" w:cs="Times New Roman"/>
                <w:noProof/>
                <w:spacing w:val="1"/>
              </w:rPr>
              <w:t>r</w:t>
            </w:r>
            <w:r w:rsidR="009A1475" w:rsidRPr="001F18ED">
              <w:rPr>
                <w:rStyle w:val="Hyperlink"/>
                <w:rFonts w:ascii="Times New Roman" w:eastAsia="Cambria" w:hAnsi="Times New Roman" w:cs="Times New Roman"/>
                <w:noProof/>
              </w:rPr>
              <w:t>g</w:t>
            </w:r>
            <w:r w:rsidR="009A1475" w:rsidRPr="001F18ED">
              <w:rPr>
                <w:rStyle w:val="Hyperlink"/>
                <w:rFonts w:ascii="Times New Roman" w:eastAsia="Cambria" w:hAnsi="Times New Roman" w:cs="Times New Roman"/>
                <w:noProof/>
                <w:spacing w:val="1"/>
              </w:rPr>
              <w:t>a</w:t>
            </w:r>
            <w:r w:rsidR="009A1475" w:rsidRPr="001F18ED">
              <w:rPr>
                <w:rStyle w:val="Hyperlink"/>
                <w:rFonts w:ascii="Times New Roman" w:eastAsia="Cambria" w:hAnsi="Times New Roman" w:cs="Times New Roman"/>
                <w:noProof/>
              </w:rPr>
              <w:t>niz</w:t>
            </w:r>
            <w:r w:rsidR="009A1475" w:rsidRPr="001F18ED">
              <w:rPr>
                <w:rStyle w:val="Hyperlink"/>
                <w:rFonts w:ascii="Times New Roman" w:eastAsia="Cambria" w:hAnsi="Times New Roman" w:cs="Times New Roman"/>
                <w:noProof/>
                <w:spacing w:val="2"/>
              </w:rPr>
              <w:t>a</w:t>
            </w:r>
            <w:r w:rsidR="009A1475" w:rsidRPr="001F18ED">
              <w:rPr>
                <w:rStyle w:val="Hyperlink"/>
                <w:rFonts w:ascii="Times New Roman" w:eastAsia="Cambria" w:hAnsi="Times New Roman" w:cs="Times New Roman"/>
                <w:noProof/>
                <w:spacing w:val="1"/>
              </w:rPr>
              <w:t>t</w:t>
            </w:r>
            <w:r w:rsidR="009A1475" w:rsidRPr="001F18ED">
              <w:rPr>
                <w:rStyle w:val="Hyperlink"/>
                <w:rFonts w:ascii="Times New Roman" w:eastAsia="Cambria" w:hAnsi="Times New Roman" w:cs="Times New Roman"/>
                <w:noProof/>
              </w:rPr>
              <w:t>i</w:t>
            </w:r>
            <w:r w:rsidR="009A1475" w:rsidRPr="001F18ED">
              <w:rPr>
                <w:rStyle w:val="Hyperlink"/>
                <w:rFonts w:ascii="Times New Roman" w:eastAsia="Cambria" w:hAnsi="Times New Roman" w:cs="Times New Roman"/>
                <w:noProof/>
                <w:spacing w:val="1"/>
              </w:rPr>
              <w:t>o</w:t>
            </w:r>
            <w:r w:rsidR="009A1475" w:rsidRPr="001F18ED">
              <w:rPr>
                <w:rStyle w:val="Hyperlink"/>
                <w:rFonts w:ascii="Times New Roman" w:eastAsia="Cambria" w:hAnsi="Times New Roman" w:cs="Times New Roman"/>
                <w:noProof/>
              </w:rPr>
              <w:t>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_Toc431546189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13</w:t>
            </w:r>
            <w:r w:rsidR="009A1475" w:rsidRPr="001F18ED">
              <w:rPr>
                <w:rFonts w:ascii="Times New Roman" w:hAnsi="Times New Roman" w:cs="Times New Roman"/>
                <w:noProof/>
                <w:webHidden/>
              </w:rPr>
              <w:fldChar w:fldCharType="end"/>
            </w:r>
          </w:hyperlink>
        </w:p>
        <w:p w14:paraId="19096431"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90" w:history="1">
            <w:r w:rsidR="009A1475" w:rsidRPr="001F18ED">
              <w:rPr>
                <w:rStyle w:val="Hyperlink"/>
                <w:rFonts w:ascii="Times New Roman" w:hAnsi="Times New Roman" w:cs="Times New Roman"/>
                <w:noProof/>
              </w:rPr>
              <w:t>2.1.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Software Process Model</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_Toc431546190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13</w:t>
            </w:r>
            <w:r w:rsidR="009A1475" w:rsidRPr="001F18ED">
              <w:rPr>
                <w:rFonts w:ascii="Times New Roman" w:hAnsi="Times New Roman" w:cs="Times New Roman"/>
                <w:noProof/>
                <w:webHidden/>
              </w:rPr>
              <w:fldChar w:fldCharType="end"/>
            </w:r>
          </w:hyperlink>
        </w:p>
        <w:p w14:paraId="18557AB4"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91" w:history="1">
            <w:r w:rsidR="009A1475" w:rsidRPr="001F18ED">
              <w:rPr>
                <w:rStyle w:val="Hyperlink"/>
                <w:rFonts w:ascii="Times New Roman" w:hAnsi="Times New Roman" w:cs="Times New Roman"/>
                <w:noProof/>
              </w:rPr>
              <w:t>2.2.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Roles and responsibility</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_Toc431546191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14</w:t>
            </w:r>
            <w:r w:rsidR="009A1475" w:rsidRPr="001F18ED">
              <w:rPr>
                <w:rFonts w:ascii="Times New Roman" w:hAnsi="Times New Roman" w:cs="Times New Roman"/>
                <w:noProof/>
                <w:webHidden/>
              </w:rPr>
              <w:fldChar w:fldCharType="end"/>
            </w:r>
          </w:hyperlink>
        </w:p>
        <w:p w14:paraId="22510922"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92" w:history="1">
            <w:r w:rsidR="009A1475" w:rsidRPr="001F18ED">
              <w:rPr>
                <w:rStyle w:val="Hyperlink"/>
                <w:rFonts w:ascii="Times New Roman" w:hAnsi="Times New Roman" w:cs="Times New Roman"/>
                <w:noProof/>
              </w:rPr>
              <w:t>2.3.</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Tools and Techniques</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_Toc431546192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15</w:t>
            </w:r>
            <w:r w:rsidR="009A1475" w:rsidRPr="001F18ED">
              <w:rPr>
                <w:rFonts w:ascii="Times New Roman" w:hAnsi="Times New Roman" w:cs="Times New Roman"/>
                <w:noProof/>
                <w:webHidden/>
              </w:rPr>
              <w:fldChar w:fldCharType="end"/>
            </w:r>
          </w:hyperlink>
        </w:p>
        <w:p w14:paraId="19D82A9B"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93" w:history="1">
            <w:r w:rsidR="009A1475" w:rsidRPr="001F18ED">
              <w:rPr>
                <w:rStyle w:val="Hyperlink"/>
                <w:rFonts w:ascii="Times New Roman" w:eastAsia="Calibri" w:hAnsi="Times New Roman" w:cs="Times New Roman"/>
                <w:noProof/>
              </w:rPr>
              <w:t>3.</w:t>
            </w:r>
            <w:r w:rsidR="009A1475" w:rsidRPr="001F18ED">
              <w:rPr>
                <w:rFonts w:ascii="Times New Roman" w:hAnsi="Times New Roman" w:cs="Times New Roman"/>
                <w:noProof/>
                <w:lang w:val="vi-VN" w:eastAsia="vi-VN"/>
              </w:rPr>
              <w:tab/>
            </w:r>
            <w:r w:rsidR="009A1475" w:rsidRPr="001F18ED">
              <w:rPr>
                <w:rStyle w:val="Hyperlink"/>
                <w:rFonts w:ascii="Times New Roman" w:eastAsia="Calibri" w:hAnsi="Times New Roman" w:cs="Times New Roman"/>
                <w:noProof/>
              </w:rPr>
              <w:t>Project Management Plan model</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_Toc431546193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15</w:t>
            </w:r>
            <w:r w:rsidR="009A1475" w:rsidRPr="001F18ED">
              <w:rPr>
                <w:rFonts w:ascii="Times New Roman" w:hAnsi="Times New Roman" w:cs="Times New Roman"/>
                <w:noProof/>
                <w:webHidden/>
              </w:rPr>
              <w:fldChar w:fldCharType="end"/>
            </w:r>
          </w:hyperlink>
        </w:p>
        <w:p w14:paraId="14E73A34"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94" w:history="1">
            <w:r w:rsidR="009A1475" w:rsidRPr="001F18ED">
              <w:rPr>
                <w:rStyle w:val="Hyperlink"/>
                <w:rFonts w:ascii="Times New Roman" w:hAnsi="Times New Roman" w:cs="Times New Roman"/>
                <w:noProof/>
              </w:rPr>
              <w:t>3.1.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Software development life cycle</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_Toc431546194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15</w:t>
            </w:r>
            <w:r w:rsidR="009A1475" w:rsidRPr="001F18ED">
              <w:rPr>
                <w:rFonts w:ascii="Times New Roman" w:hAnsi="Times New Roman" w:cs="Times New Roman"/>
                <w:noProof/>
                <w:webHidden/>
              </w:rPr>
              <w:fldChar w:fldCharType="end"/>
            </w:r>
          </w:hyperlink>
        </w:p>
        <w:p w14:paraId="05B091B8"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95" w:history="1">
            <w:r w:rsidR="009A1475" w:rsidRPr="001F18ED">
              <w:rPr>
                <w:rStyle w:val="Hyperlink"/>
                <w:rFonts w:ascii="Times New Roman" w:hAnsi="Times New Roman" w:cs="Times New Roman"/>
                <w:noProof/>
              </w:rPr>
              <w:t>3.2.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P</w:t>
            </w:r>
            <w:r w:rsidR="009A1475" w:rsidRPr="001F18ED">
              <w:rPr>
                <w:rStyle w:val="Hyperlink"/>
                <w:rFonts w:ascii="Times New Roman" w:hAnsi="Times New Roman" w:cs="Times New Roman"/>
                <w:noProof/>
                <w:spacing w:val="-2"/>
              </w:rPr>
              <w:t>h</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se</w:t>
            </w:r>
            <w:r w:rsidR="009A1475" w:rsidRPr="001F18ED">
              <w:rPr>
                <w:rStyle w:val="Hyperlink"/>
                <w:rFonts w:ascii="Times New Roman" w:hAnsi="Times New Roman" w:cs="Times New Roman"/>
                <w:noProof/>
                <w:spacing w:val="2"/>
              </w:rPr>
              <w:t xml:space="preserve"> </w:t>
            </w:r>
            <w:r w:rsidR="009A1475" w:rsidRPr="001F18ED">
              <w:rPr>
                <w:rStyle w:val="Hyperlink"/>
                <w:rFonts w:ascii="Times New Roman" w:hAnsi="Times New Roman" w:cs="Times New Roman"/>
                <w:noProof/>
                <w:spacing w:val="-1"/>
              </w:rPr>
              <w:t>D</w:t>
            </w:r>
            <w:r w:rsidR="009A1475" w:rsidRPr="001F18ED">
              <w:rPr>
                <w:rStyle w:val="Hyperlink"/>
                <w:rFonts w:ascii="Times New Roman" w:hAnsi="Times New Roman" w:cs="Times New Roman"/>
                <w:noProof/>
                <w:spacing w:val="-3"/>
              </w:rPr>
              <w:t>e</w:t>
            </w:r>
            <w:r w:rsidR="009A1475" w:rsidRPr="001F18ED">
              <w:rPr>
                <w:rStyle w:val="Hyperlink"/>
                <w:rFonts w:ascii="Times New Roman" w:hAnsi="Times New Roman" w:cs="Times New Roman"/>
                <w:noProof/>
                <w:spacing w:val="1"/>
              </w:rPr>
              <w:t>t</w:t>
            </w:r>
            <w:r w:rsidR="009A1475" w:rsidRPr="001F18ED">
              <w:rPr>
                <w:rStyle w:val="Hyperlink"/>
                <w:rFonts w:ascii="Times New Roman" w:hAnsi="Times New Roman" w:cs="Times New Roman"/>
                <w:noProof/>
                <w:spacing w:val="-1"/>
              </w:rPr>
              <w:t>a</w:t>
            </w:r>
            <w:r w:rsidR="009A1475" w:rsidRPr="001F18ED">
              <w:rPr>
                <w:rStyle w:val="Hyperlink"/>
                <w:rFonts w:ascii="Times New Roman" w:hAnsi="Times New Roman" w:cs="Times New Roman"/>
                <w:noProof/>
              </w:rPr>
              <w:t>il</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_Toc431546195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16</w:t>
            </w:r>
            <w:r w:rsidR="009A1475" w:rsidRPr="001F18ED">
              <w:rPr>
                <w:rFonts w:ascii="Times New Roman" w:hAnsi="Times New Roman" w:cs="Times New Roman"/>
                <w:noProof/>
                <w:webHidden/>
              </w:rPr>
              <w:fldChar w:fldCharType="end"/>
            </w:r>
          </w:hyperlink>
        </w:p>
        <w:p w14:paraId="61D2F57E"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96" w:history="1">
            <w:r w:rsidR="009A1475" w:rsidRPr="001F18ED">
              <w:rPr>
                <w:rStyle w:val="Hyperlink"/>
                <w:rFonts w:ascii="Times New Roman" w:hAnsi="Times New Roman" w:cs="Times New Roman"/>
                <w:noProof/>
              </w:rPr>
              <w:t>4.</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Coding Convention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_Toc431546196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18</w:t>
            </w:r>
            <w:r w:rsidR="009A1475" w:rsidRPr="001F18ED">
              <w:rPr>
                <w:rFonts w:ascii="Times New Roman" w:hAnsi="Times New Roman" w:cs="Times New Roman"/>
                <w:noProof/>
                <w:webHidden/>
              </w:rPr>
              <w:fldChar w:fldCharType="end"/>
            </w:r>
          </w:hyperlink>
        </w:p>
        <w:p w14:paraId="7520BEB5" w14:textId="77777777" w:rsidR="009A1475" w:rsidRPr="001F18ED" w:rsidRDefault="007F7294">
          <w:pPr>
            <w:pStyle w:val="TOC1"/>
            <w:tabs>
              <w:tab w:val="left" w:pos="1080"/>
            </w:tabs>
            <w:rPr>
              <w:rFonts w:ascii="Times New Roman" w:hAnsi="Times New Roman" w:cs="Times New Roman"/>
              <w:noProof/>
              <w:lang w:val="vi-VN" w:eastAsia="vi-VN"/>
            </w:rPr>
          </w:pPr>
          <w:hyperlink w:anchor="_Toc431546197" w:history="1">
            <w:r w:rsidR="009A1475" w:rsidRPr="001F18ED">
              <w:rPr>
                <w:rStyle w:val="Hyperlink"/>
                <w:rFonts w:ascii="Times New Roman" w:hAnsi="Times New Roman" w:cs="Times New Roman"/>
                <w:noProof/>
              </w:rPr>
              <w:t>C.</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Software Requirement Specification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_Toc431546197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19</w:t>
            </w:r>
            <w:r w:rsidR="009A1475" w:rsidRPr="001F18ED">
              <w:rPr>
                <w:rFonts w:ascii="Times New Roman" w:hAnsi="Times New Roman" w:cs="Times New Roman"/>
                <w:noProof/>
                <w:webHidden/>
              </w:rPr>
              <w:fldChar w:fldCharType="end"/>
            </w:r>
          </w:hyperlink>
        </w:p>
        <w:p w14:paraId="04412117"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198" w:history="1">
            <w:r w:rsidR="009A1475" w:rsidRPr="001F18ED">
              <w:rPr>
                <w:rStyle w:val="Hyperlink"/>
                <w:rFonts w:ascii="Times New Roman" w:hAnsi="Times New Roman" w:cs="Times New Roman"/>
                <w:noProof/>
              </w:rPr>
              <w:t>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User Requirement Specification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_Toc431546198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19</w:t>
            </w:r>
            <w:r w:rsidR="009A1475" w:rsidRPr="001F18ED">
              <w:rPr>
                <w:rFonts w:ascii="Times New Roman" w:hAnsi="Times New Roman" w:cs="Times New Roman"/>
                <w:noProof/>
                <w:webHidden/>
              </w:rPr>
              <w:fldChar w:fldCharType="end"/>
            </w:r>
          </w:hyperlink>
        </w:p>
        <w:p w14:paraId="519F223B"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199" w:history="1">
            <w:r w:rsidR="009A1475" w:rsidRPr="001F18ED">
              <w:rPr>
                <w:rStyle w:val="Hyperlink"/>
                <w:rFonts w:ascii="Times New Roman" w:hAnsi="Times New Roman" w:cs="Times New Roman"/>
                <w:noProof/>
              </w:rPr>
              <w:t>1.1.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Doctor requirement</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_Toc431546199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19</w:t>
            </w:r>
            <w:r w:rsidR="009A1475" w:rsidRPr="001F18ED">
              <w:rPr>
                <w:rFonts w:ascii="Times New Roman" w:hAnsi="Times New Roman" w:cs="Times New Roman"/>
                <w:noProof/>
                <w:webHidden/>
              </w:rPr>
              <w:fldChar w:fldCharType="end"/>
            </w:r>
          </w:hyperlink>
        </w:p>
        <w:p w14:paraId="60F11815"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00" w:history="1">
            <w:r w:rsidR="009A1475" w:rsidRPr="001F18ED">
              <w:rPr>
                <w:rStyle w:val="Hyperlink"/>
                <w:rFonts w:ascii="Times New Roman" w:hAnsi="Times New Roman" w:cs="Times New Roman"/>
                <w:noProof/>
              </w:rPr>
              <w:t>1.2.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Staff requirement</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_Toc431546200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19</w:t>
            </w:r>
            <w:r w:rsidR="009A1475" w:rsidRPr="001F18ED">
              <w:rPr>
                <w:rFonts w:ascii="Times New Roman" w:hAnsi="Times New Roman" w:cs="Times New Roman"/>
                <w:noProof/>
                <w:webHidden/>
              </w:rPr>
              <w:fldChar w:fldCharType="end"/>
            </w:r>
          </w:hyperlink>
        </w:p>
        <w:p w14:paraId="1C35D7FD"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01" w:history="1">
            <w:r w:rsidR="009A1475" w:rsidRPr="001F18ED">
              <w:rPr>
                <w:rStyle w:val="Hyperlink"/>
                <w:rFonts w:ascii="Times New Roman" w:hAnsi="Times New Roman" w:cs="Times New Roman"/>
                <w:noProof/>
              </w:rPr>
              <w:t>1.3.</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Patient requirement</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_Toc431546201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19</w:t>
            </w:r>
            <w:r w:rsidR="009A1475" w:rsidRPr="001F18ED">
              <w:rPr>
                <w:rFonts w:ascii="Times New Roman" w:hAnsi="Times New Roman" w:cs="Times New Roman"/>
                <w:noProof/>
                <w:webHidden/>
              </w:rPr>
              <w:fldChar w:fldCharType="end"/>
            </w:r>
          </w:hyperlink>
        </w:p>
        <w:p w14:paraId="58ABD023"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02" w:history="1">
            <w:r w:rsidR="009A1475" w:rsidRPr="001F18ED">
              <w:rPr>
                <w:rStyle w:val="Hyperlink"/>
                <w:rFonts w:ascii="Times New Roman" w:hAnsi="Times New Roman" w:cs="Times New Roman"/>
                <w:noProof/>
              </w:rPr>
              <w:t>1.4.</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Admin requirement</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_Toc431546202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19</w:t>
            </w:r>
            <w:r w:rsidR="009A1475" w:rsidRPr="001F18ED">
              <w:rPr>
                <w:rFonts w:ascii="Times New Roman" w:hAnsi="Times New Roman" w:cs="Times New Roman"/>
                <w:noProof/>
                <w:webHidden/>
              </w:rPr>
              <w:fldChar w:fldCharType="end"/>
            </w:r>
          </w:hyperlink>
        </w:p>
        <w:p w14:paraId="525CB6A4"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203" w:history="1">
            <w:r w:rsidR="009A1475" w:rsidRPr="001F18ED">
              <w:rPr>
                <w:rStyle w:val="Hyperlink"/>
                <w:rFonts w:ascii="Times New Roman" w:hAnsi="Times New Roman" w:cs="Times New Roman"/>
                <w:noProof/>
              </w:rPr>
              <w:t>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System Requirement Specification</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_Toc431546203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20</w:t>
            </w:r>
            <w:r w:rsidR="009A1475" w:rsidRPr="001F18ED">
              <w:rPr>
                <w:rFonts w:ascii="Times New Roman" w:hAnsi="Times New Roman" w:cs="Times New Roman"/>
                <w:noProof/>
                <w:webHidden/>
              </w:rPr>
              <w:fldChar w:fldCharType="end"/>
            </w:r>
          </w:hyperlink>
        </w:p>
        <w:p w14:paraId="49D788F2"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04" w:history="1">
            <w:r w:rsidR="009A1475" w:rsidRPr="001F18ED">
              <w:rPr>
                <w:rStyle w:val="Hyperlink"/>
                <w:rFonts w:ascii="Times New Roman" w:hAnsi="Times New Roman" w:cs="Times New Roman"/>
                <w:noProof/>
              </w:rPr>
              <w:t>2.1.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External Interface Requirement</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_Toc431546204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20</w:t>
            </w:r>
            <w:r w:rsidR="009A1475" w:rsidRPr="001F18ED">
              <w:rPr>
                <w:rFonts w:ascii="Times New Roman" w:hAnsi="Times New Roman" w:cs="Times New Roman"/>
                <w:noProof/>
                <w:webHidden/>
              </w:rPr>
              <w:fldChar w:fldCharType="end"/>
            </w:r>
          </w:hyperlink>
        </w:p>
        <w:p w14:paraId="6CAD7DCF"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05" w:history="1">
            <w:r w:rsidR="009A1475" w:rsidRPr="001F18ED">
              <w:rPr>
                <w:rStyle w:val="Hyperlink"/>
                <w:rFonts w:ascii="Times New Roman" w:hAnsi="Times New Roman" w:cs="Times New Roman"/>
                <w:noProof/>
              </w:rPr>
              <w:t>2.2.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System Overview Use Case</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_Toc431546205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21</w:t>
            </w:r>
            <w:r w:rsidR="009A1475" w:rsidRPr="001F18ED">
              <w:rPr>
                <w:rFonts w:ascii="Times New Roman" w:hAnsi="Times New Roman" w:cs="Times New Roman"/>
                <w:noProof/>
                <w:webHidden/>
              </w:rPr>
              <w:fldChar w:fldCharType="end"/>
            </w:r>
          </w:hyperlink>
        </w:p>
        <w:p w14:paraId="56C05C7E"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06" w:history="1">
            <w:r w:rsidR="009A1475" w:rsidRPr="001F18ED">
              <w:rPr>
                <w:rStyle w:val="Hyperlink"/>
                <w:rFonts w:ascii="Times New Roman" w:hAnsi="Times New Roman" w:cs="Times New Roman"/>
                <w:noProof/>
              </w:rPr>
              <w:t>2.3.</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List of Use Case</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_Toc431546206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22</w:t>
            </w:r>
            <w:r w:rsidR="009A1475" w:rsidRPr="001F18ED">
              <w:rPr>
                <w:rFonts w:ascii="Times New Roman" w:hAnsi="Times New Roman" w:cs="Times New Roman"/>
                <w:noProof/>
                <w:webHidden/>
              </w:rPr>
              <w:fldChar w:fldCharType="end"/>
            </w:r>
          </w:hyperlink>
        </w:p>
        <w:p w14:paraId="2CA93600" w14:textId="77777777" w:rsidR="009A1475" w:rsidRPr="001F18ED" w:rsidRDefault="007F7294">
          <w:pPr>
            <w:pStyle w:val="TOC2"/>
            <w:tabs>
              <w:tab w:val="left" w:pos="1800"/>
            </w:tabs>
            <w:rPr>
              <w:rFonts w:ascii="Times New Roman" w:hAnsi="Times New Roman" w:cs="Times New Roman"/>
              <w:noProof/>
              <w:lang w:val="vi-VN" w:eastAsia="vi-VN"/>
            </w:rPr>
          </w:pPr>
          <w:hyperlink w:anchor="_Toc431546207" w:history="1">
            <w:r w:rsidR="009A1475" w:rsidRPr="001F18ED">
              <w:rPr>
                <w:rStyle w:val="Hyperlink"/>
                <w:rFonts w:ascii="Times New Roman" w:hAnsi="Times New Roman" w:cs="Times New Roman"/>
                <w:noProof/>
              </w:rPr>
              <w:t>3.</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Software System Attribute</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_Toc431546207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67</w:t>
            </w:r>
            <w:r w:rsidR="009A1475" w:rsidRPr="001F18ED">
              <w:rPr>
                <w:rFonts w:ascii="Times New Roman" w:hAnsi="Times New Roman" w:cs="Times New Roman"/>
                <w:noProof/>
                <w:webHidden/>
              </w:rPr>
              <w:fldChar w:fldCharType="end"/>
            </w:r>
          </w:hyperlink>
        </w:p>
        <w:p w14:paraId="72896AE0"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08" w:history="1">
            <w:r w:rsidR="009A1475" w:rsidRPr="001F18ED">
              <w:rPr>
                <w:rStyle w:val="Hyperlink"/>
                <w:rFonts w:ascii="Times New Roman" w:hAnsi="Times New Roman" w:cs="Times New Roman"/>
                <w:noProof/>
              </w:rPr>
              <w:t>3.1.</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Usability</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_Toc431546208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67</w:t>
            </w:r>
            <w:r w:rsidR="009A1475" w:rsidRPr="001F18ED">
              <w:rPr>
                <w:rFonts w:ascii="Times New Roman" w:hAnsi="Times New Roman" w:cs="Times New Roman"/>
                <w:noProof/>
                <w:webHidden/>
              </w:rPr>
              <w:fldChar w:fldCharType="end"/>
            </w:r>
          </w:hyperlink>
        </w:p>
        <w:p w14:paraId="1CD5FB27"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09" w:history="1">
            <w:r w:rsidR="009A1475" w:rsidRPr="001F18ED">
              <w:rPr>
                <w:rStyle w:val="Hyperlink"/>
                <w:rFonts w:ascii="Times New Roman" w:hAnsi="Times New Roman" w:cs="Times New Roman"/>
                <w:noProof/>
              </w:rPr>
              <w:t>3.2.</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Reliability</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_Toc431546209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67</w:t>
            </w:r>
            <w:r w:rsidR="009A1475" w:rsidRPr="001F18ED">
              <w:rPr>
                <w:rFonts w:ascii="Times New Roman" w:hAnsi="Times New Roman" w:cs="Times New Roman"/>
                <w:noProof/>
                <w:webHidden/>
              </w:rPr>
              <w:fldChar w:fldCharType="end"/>
            </w:r>
          </w:hyperlink>
        </w:p>
        <w:p w14:paraId="5810D0AC"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10" w:history="1">
            <w:r w:rsidR="009A1475" w:rsidRPr="001F18ED">
              <w:rPr>
                <w:rStyle w:val="Hyperlink"/>
                <w:rFonts w:ascii="Times New Roman" w:hAnsi="Times New Roman" w:cs="Times New Roman"/>
                <w:noProof/>
              </w:rPr>
              <w:t>3.3.</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Availability</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_Toc431546210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67</w:t>
            </w:r>
            <w:r w:rsidR="009A1475" w:rsidRPr="001F18ED">
              <w:rPr>
                <w:rFonts w:ascii="Times New Roman" w:hAnsi="Times New Roman" w:cs="Times New Roman"/>
                <w:noProof/>
                <w:webHidden/>
              </w:rPr>
              <w:fldChar w:fldCharType="end"/>
            </w:r>
          </w:hyperlink>
        </w:p>
        <w:p w14:paraId="18223798"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11" w:history="1">
            <w:r w:rsidR="009A1475" w:rsidRPr="001F18ED">
              <w:rPr>
                <w:rStyle w:val="Hyperlink"/>
                <w:rFonts w:ascii="Times New Roman" w:hAnsi="Times New Roman" w:cs="Times New Roman"/>
                <w:noProof/>
              </w:rPr>
              <w:t>3.4.</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Security</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_Toc431546211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67</w:t>
            </w:r>
            <w:r w:rsidR="009A1475" w:rsidRPr="001F18ED">
              <w:rPr>
                <w:rFonts w:ascii="Times New Roman" w:hAnsi="Times New Roman" w:cs="Times New Roman"/>
                <w:noProof/>
                <w:webHidden/>
              </w:rPr>
              <w:fldChar w:fldCharType="end"/>
            </w:r>
          </w:hyperlink>
        </w:p>
        <w:p w14:paraId="73BB8547"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12" w:history="1">
            <w:r w:rsidR="009A1475" w:rsidRPr="001F18ED">
              <w:rPr>
                <w:rStyle w:val="Hyperlink"/>
                <w:rFonts w:ascii="Times New Roman" w:hAnsi="Times New Roman" w:cs="Times New Roman"/>
                <w:noProof/>
              </w:rPr>
              <w:t>3.5.</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Maintainability</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_Toc431546212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67</w:t>
            </w:r>
            <w:r w:rsidR="009A1475" w:rsidRPr="001F18ED">
              <w:rPr>
                <w:rFonts w:ascii="Times New Roman" w:hAnsi="Times New Roman" w:cs="Times New Roman"/>
                <w:noProof/>
                <w:webHidden/>
              </w:rPr>
              <w:fldChar w:fldCharType="end"/>
            </w:r>
          </w:hyperlink>
        </w:p>
        <w:p w14:paraId="7BF4E46F"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13" w:history="1">
            <w:r w:rsidR="009A1475" w:rsidRPr="001F18ED">
              <w:rPr>
                <w:rStyle w:val="Hyperlink"/>
                <w:rFonts w:ascii="Times New Roman" w:hAnsi="Times New Roman" w:cs="Times New Roman"/>
                <w:noProof/>
              </w:rPr>
              <w:t>3.6.</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Portability</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_Toc431546213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67</w:t>
            </w:r>
            <w:r w:rsidR="009A1475" w:rsidRPr="001F18ED">
              <w:rPr>
                <w:rFonts w:ascii="Times New Roman" w:hAnsi="Times New Roman" w:cs="Times New Roman"/>
                <w:noProof/>
                <w:webHidden/>
              </w:rPr>
              <w:fldChar w:fldCharType="end"/>
            </w:r>
          </w:hyperlink>
        </w:p>
        <w:p w14:paraId="7CEC6909" w14:textId="77777777" w:rsidR="009A1475" w:rsidRPr="001F18ED" w:rsidRDefault="007F7294">
          <w:pPr>
            <w:pStyle w:val="TOC3"/>
            <w:tabs>
              <w:tab w:val="left" w:pos="1800"/>
            </w:tabs>
            <w:rPr>
              <w:rFonts w:ascii="Times New Roman" w:hAnsi="Times New Roman" w:cs="Times New Roman"/>
              <w:noProof/>
              <w:lang w:val="vi-VN" w:eastAsia="vi-VN"/>
            </w:rPr>
          </w:pPr>
          <w:hyperlink w:anchor="_Toc431546214" w:history="1">
            <w:r w:rsidR="009A1475" w:rsidRPr="001F18ED">
              <w:rPr>
                <w:rStyle w:val="Hyperlink"/>
                <w:rFonts w:ascii="Times New Roman" w:hAnsi="Times New Roman" w:cs="Times New Roman"/>
                <w:noProof/>
              </w:rPr>
              <w:t>3.7.</w:t>
            </w:r>
            <w:r w:rsidR="009A1475" w:rsidRPr="001F18ED">
              <w:rPr>
                <w:rFonts w:ascii="Times New Roman" w:hAnsi="Times New Roman" w:cs="Times New Roman"/>
                <w:noProof/>
                <w:lang w:val="vi-VN" w:eastAsia="vi-VN"/>
              </w:rPr>
              <w:tab/>
            </w:r>
            <w:r w:rsidR="009A1475" w:rsidRPr="001F18ED">
              <w:rPr>
                <w:rStyle w:val="Hyperlink"/>
                <w:rFonts w:ascii="Times New Roman" w:hAnsi="Times New Roman" w:cs="Times New Roman"/>
                <w:noProof/>
              </w:rPr>
              <w:t>Performance</w:t>
            </w:r>
            <w:r w:rsidR="009A1475" w:rsidRPr="001F18ED">
              <w:rPr>
                <w:rFonts w:ascii="Times New Roman" w:hAnsi="Times New Roman" w:cs="Times New Roman"/>
                <w:noProof/>
                <w:webHidden/>
              </w:rPr>
              <w:tab/>
            </w:r>
            <w:r w:rsidR="009A1475" w:rsidRPr="001F18ED">
              <w:rPr>
                <w:rFonts w:ascii="Times New Roman" w:hAnsi="Times New Roman" w:cs="Times New Roman"/>
                <w:noProof/>
                <w:webHidden/>
              </w:rPr>
              <w:fldChar w:fldCharType="begin"/>
            </w:r>
            <w:r w:rsidR="009A1475" w:rsidRPr="001F18ED">
              <w:rPr>
                <w:rFonts w:ascii="Times New Roman" w:hAnsi="Times New Roman" w:cs="Times New Roman"/>
                <w:noProof/>
                <w:webHidden/>
              </w:rPr>
              <w:instrText xml:space="preserve"> PAGEREF _Toc431546214 \h </w:instrText>
            </w:r>
            <w:r w:rsidR="009A1475" w:rsidRPr="001F18ED">
              <w:rPr>
                <w:rFonts w:ascii="Times New Roman" w:hAnsi="Times New Roman" w:cs="Times New Roman"/>
                <w:noProof/>
                <w:webHidden/>
              </w:rPr>
            </w:r>
            <w:r w:rsidR="009A1475" w:rsidRPr="001F18ED">
              <w:rPr>
                <w:rFonts w:ascii="Times New Roman" w:hAnsi="Times New Roman" w:cs="Times New Roman"/>
                <w:noProof/>
                <w:webHidden/>
              </w:rPr>
              <w:fldChar w:fldCharType="separate"/>
            </w:r>
            <w:r w:rsidR="009A1475" w:rsidRPr="001F18ED">
              <w:rPr>
                <w:rFonts w:ascii="Times New Roman" w:hAnsi="Times New Roman" w:cs="Times New Roman"/>
                <w:noProof/>
                <w:webHidden/>
              </w:rPr>
              <w:t>68</w:t>
            </w:r>
            <w:r w:rsidR="009A1475" w:rsidRPr="001F18ED">
              <w:rPr>
                <w:rFonts w:ascii="Times New Roman" w:hAnsi="Times New Roman" w:cs="Times New Roman"/>
                <w:noProof/>
                <w:webHidden/>
              </w:rPr>
              <w:fldChar w:fldCharType="end"/>
            </w:r>
          </w:hyperlink>
        </w:p>
        <w:p w14:paraId="14868212" w14:textId="77777777" w:rsidR="007E1B4D" w:rsidRPr="001F18ED" w:rsidRDefault="007E1B4D" w:rsidP="007E1B4D">
          <w:pPr>
            <w:spacing w:line="276" w:lineRule="auto"/>
            <w:rPr>
              <w:noProof/>
            </w:rPr>
          </w:pPr>
          <w:r w:rsidRPr="001F18ED">
            <w:rPr>
              <w:b/>
              <w:bCs/>
              <w:noProof/>
              <w:sz w:val="24"/>
              <w:szCs w:val="24"/>
            </w:rPr>
            <w:fldChar w:fldCharType="end"/>
          </w:r>
        </w:p>
      </w:sdtContent>
    </w:sdt>
    <w:p w14:paraId="0738B380" w14:textId="77777777" w:rsidR="007E1B4D" w:rsidRPr="001F18ED" w:rsidRDefault="007E1B4D">
      <w:pPr>
        <w:rPr>
          <w:rFonts w:eastAsia="Cambria"/>
          <w:b/>
          <w:sz w:val="32"/>
          <w:szCs w:val="32"/>
        </w:rPr>
      </w:pPr>
      <w:r w:rsidRPr="001F18ED">
        <w:rPr>
          <w:rFonts w:eastAsia="Cambria"/>
          <w:b/>
          <w:sz w:val="32"/>
          <w:szCs w:val="32"/>
        </w:rPr>
        <w:br w:type="page"/>
      </w:r>
    </w:p>
    <w:p w14:paraId="254AE981" w14:textId="77777777" w:rsidR="002F52E6" w:rsidRPr="001F18ED" w:rsidRDefault="00A84850" w:rsidP="000021F3">
      <w:pPr>
        <w:pStyle w:val="Heading1"/>
        <w:numPr>
          <w:ilvl w:val="0"/>
          <w:numId w:val="0"/>
        </w:numPr>
        <w:spacing w:after="240"/>
        <w:ind w:firstLine="540"/>
        <w:rPr>
          <w:rFonts w:ascii="Times New Roman" w:hAnsi="Times New Roman" w:cs="Times New Roman"/>
          <w:noProof/>
        </w:rPr>
      </w:pPr>
      <w:bookmarkStart w:id="1" w:name="_Toc395974116"/>
      <w:bookmarkStart w:id="2" w:name="_Toc431546166"/>
      <w:r w:rsidRPr="001F18ED">
        <w:rPr>
          <w:rFonts w:ascii="Times New Roman" w:hAnsi="Times New Roman" w:cs="Times New Roman"/>
        </w:rPr>
        <w:lastRenderedPageBreak/>
        <w:t>List of Tables</w:t>
      </w:r>
      <w:bookmarkEnd w:id="1"/>
      <w:bookmarkEnd w:id="2"/>
      <w:r w:rsidRPr="001F18ED">
        <w:rPr>
          <w:rStyle w:val="Hyperlink"/>
          <w:rFonts w:ascii="Times New Roman" w:hAnsi="Times New Roman" w:cs="Times New Roman"/>
          <w:bCs w:val="0"/>
          <w:noProof/>
          <w:sz w:val="22"/>
          <w:szCs w:val="22"/>
        </w:rPr>
        <w:fldChar w:fldCharType="begin"/>
      </w:r>
      <w:r w:rsidRPr="001F18ED">
        <w:rPr>
          <w:rStyle w:val="Hyperlink"/>
          <w:rFonts w:ascii="Times New Roman" w:hAnsi="Times New Roman" w:cs="Times New Roman"/>
          <w:bCs w:val="0"/>
          <w:noProof/>
          <w:sz w:val="22"/>
          <w:szCs w:val="22"/>
        </w:rPr>
        <w:instrText xml:space="preserve"> TOC \h \z \c "Table" </w:instrText>
      </w:r>
      <w:r w:rsidRPr="001F18ED">
        <w:rPr>
          <w:rStyle w:val="Hyperlink"/>
          <w:rFonts w:ascii="Times New Roman" w:hAnsi="Times New Roman" w:cs="Times New Roman"/>
          <w:bCs w:val="0"/>
          <w:noProof/>
          <w:sz w:val="22"/>
          <w:szCs w:val="22"/>
        </w:rPr>
        <w:fldChar w:fldCharType="separate"/>
      </w:r>
    </w:p>
    <w:p w14:paraId="45ECAF96"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0" w:history="1">
        <w:r w:rsidR="002F52E6" w:rsidRPr="001F18ED">
          <w:rPr>
            <w:rStyle w:val="Hyperlink"/>
            <w:rFonts w:ascii="Times New Roman" w:hAnsi="Times New Roman" w:cs="Times New Roman"/>
            <w:noProof/>
          </w:rPr>
          <w:t>Table 1 Roles and Responsibility</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_Toc408811660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10</w:t>
        </w:r>
        <w:r w:rsidR="002F52E6" w:rsidRPr="001F18ED">
          <w:rPr>
            <w:rFonts w:ascii="Times New Roman" w:hAnsi="Times New Roman" w:cs="Times New Roman"/>
            <w:noProof/>
            <w:webHidden/>
          </w:rPr>
          <w:fldChar w:fldCharType="end"/>
        </w:r>
      </w:hyperlink>
    </w:p>
    <w:p w14:paraId="2418F066"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1" w:history="1">
        <w:r w:rsidR="002F52E6" w:rsidRPr="001F18ED">
          <w:rPr>
            <w:rStyle w:val="Hyperlink"/>
            <w:rFonts w:ascii="Times New Roman" w:hAnsi="Times New Roman" w:cs="Times New Roman"/>
            <w:noProof/>
          </w:rPr>
          <w:t>Table 2 Hardware Requirement for Server</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_Toc408811661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12</w:t>
        </w:r>
        <w:r w:rsidR="002F52E6" w:rsidRPr="001F18ED">
          <w:rPr>
            <w:rFonts w:ascii="Times New Roman" w:hAnsi="Times New Roman" w:cs="Times New Roman"/>
            <w:noProof/>
            <w:webHidden/>
          </w:rPr>
          <w:fldChar w:fldCharType="end"/>
        </w:r>
      </w:hyperlink>
    </w:p>
    <w:p w14:paraId="6BCB49E6"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2" w:history="1">
        <w:r w:rsidR="002F52E6" w:rsidRPr="001F18ED">
          <w:rPr>
            <w:rStyle w:val="Hyperlink"/>
            <w:rFonts w:ascii="Times New Roman" w:hAnsi="Times New Roman" w:cs="Times New Roman"/>
            <w:noProof/>
          </w:rPr>
          <w:t>Table 3 Hardware Requirement for Mobile</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_Toc408811662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12</w:t>
        </w:r>
        <w:r w:rsidR="002F52E6" w:rsidRPr="001F18ED">
          <w:rPr>
            <w:rFonts w:ascii="Times New Roman" w:hAnsi="Times New Roman" w:cs="Times New Roman"/>
            <w:noProof/>
            <w:webHidden/>
          </w:rPr>
          <w:fldChar w:fldCharType="end"/>
        </w:r>
      </w:hyperlink>
    </w:p>
    <w:p w14:paraId="70DEFC61"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3" w:history="1">
        <w:r w:rsidR="002F52E6" w:rsidRPr="001F18ED">
          <w:rPr>
            <w:rStyle w:val="Hyperlink"/>
            <w:rFonts w:ascii="Times New Roman" w:hAnsi="Times New Roman" w:cs="Times New Roman"/>
            <w:noProof/>
          </w:rPr>
          <w:t>Table 4 Roles and Responsibility Details</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_Toc408811663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14</w:t>
        </w:r>
        <w:r w:rsidR="002F52E6" w:rsidRPr="001F18ED">
          <w:rPr>
            <w:rFonts w:ascii="Times New Roman" w:hAnsi="Times New Roman" w:cs="Times New Roman"/>
            <w:noProof/>
            <w:webHidden/>
          </w:rPr>
          <w:fldChar w:fldCharType="end"/>
        </w:r>
      </w:hyperlink>
    </w:p>
    <w:p w14:paraId="358510F2"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4" w:history="1">
        <w:r w:rsidR="002F52E6" w:rsidRPr="001F18ED">
          <w:rPr>
            <w:rStyle w:val="Hyperlink"/>
            <w:rFonts w:ascii="Times New Roman" w:hAnsi="Times New Roman" w:cs="Times New Roman"/>
            <w:noProof/>
          </w:rPr>
          <w:t>Table 5 Software Development Life Cycle Detail</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_Toc408811664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15</w:t>
        </w:r>
        <w:r w:rsidR="002F52E6" w:rsidRPr="001F18ED">
          <w:rPr>
            <w:rFonts w:ascii="Times New Roman" w:hAnsi="Times New Roman" w:cs="Times New Roman"/>
            <w:noProof/>
            <w:webHidden/>
          </w:rPr>
          <w:fldChar w:fldCharType="end"/>
        </w:r>
      </w:hyperlink>
    </w:p>
    <w:p w14:paraId="4CE7E98E"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5" w:history="1">
        <w:r w:rsidR="002F52E6" w:rsidRPr="001F18ED">
          <w:rPr>
            <w:rStyle w:val="Hyperlink"/>
            <w:rFonts w:ascii="Times New Roman" w:hAnsi="Times New Roman" w:cs="Times New Roman"/>
            <w:noProof/>
          </w:rPr>
          <w:t>Table 6 Phase 1: Requirement Analysis</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_Toc408811665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15</w:t>
        </w:r>
        <w:r w:rsidR="002F52E6" w:rsidRPr="001F18ED">
          <w:rPr>
            <w:rFonts w:ascii="Times New Roman" w:hAnsi="Times New Roman" w:cs="Times New Roman"/>
            <w:noProof/>
            <w:webHidden/>
          </w:rPr>
          <w:fldChar w:fldCharType="end"/>
        </w:r>
      </w:hyperlink>
    </w:p>
    <w:p w14:paraId="77F7DE06"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6" w:history="1">
        <w:r w:rsidR="002F52E6" w:rsidRPr="001F18ED">
          <w:rPr>
            <w:rStyle w:val="Hyperlink"/>
            <w:rFonts w:ascii="Times New Roman" w:hAnsi="Times New Roman" w:cs="Times New Roman"/>
            <w:noProof/>
          </w:rPr>
          <w:t>Table 7 Phase 2: Design</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_Toc408811666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16</w:t>
        </w:r>
        <w:r w:rsidR="002F52E6" w:rsidRPr="001F18ED">
          <w:rPr>
            <w:rFonts w:ascii="Times New Roman" w:hAnsi="Times New Roman" w:cs="Times New Roman"/>
            <w:noProof/>
            <w:webHidden/>
          </w:rPr>
          <w:fldChar w:fldCharType="end"/>
        </w:r>
      </w:hyperlink>
    </w:p>
    <w:p w14:paraId="7B0D8C87"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7" w:history="1">
        <w:r w:rsidR="002F52E6" w:rsidRPr="001F18ED">
          <w:rPr>
            <w:rStyle w:val="Hyperlink"/>
            <w:rFonts w:ascii="Times New Roman" w:hAnsi="Times New Roman" w:cs="Times New Roman"/>
            <w:noProof/>
          </w:rPr>
          <w:t>Table 8 Phase 3: Implementation</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_Toc408811667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16</w:t>
        </w:r>
        <w:r w:rsidR="002F52E6" w:rsidRPr="001F18ED">
          <w:rPr>
            <w:rFonts w:ascii="Times New Roman" w:hAnsi="Times New Roman" w:cs="Times New Roman"/>
            <w:noProof/>
            <w:webHidden/>
          </w:rPr>
          <w:fldChar w:fldCharType="end"/>
        </w:r>
      </w:hyperlink>
    </w:p>
    <w:p w14:paraId="51D51D17"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8" w:history="1">
        <w:r w:rsidR="002F52E6" w:rsidRPr="001F18ED">
          <w:rPr>
            <w:rStyle w:val="Hyperlink"/>
            <w:rFonts w:ascii="Times New Roman" w:hAnsi="Times New Roman" w:cs="Times New Roman"/>
            <w:noProof/>
          </w:rPr>
          <w:t>Table 9 Phase 4: Testing</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_Toc408811668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16</w:t>
        </w:r>
        <w:r w:rsidR="002F52E6" w:rsidRPr="001F18ED">
          <w:rPr>
            <w:rFonts w:ascii="Times New Roman" w:hAnsi="Times New Roman" w:cs="Times New Roman"/>
            <w:noProof/>
            <w:webHidden/>
          </w:rPr>
          <w:fldChar w:fldCharType="end"/>
        </w:r>
      </w:hyperlink>
    </w:p>
    <w:p w14:paraId="77C9D38B" w14:textId="77777777" w:rsidR="002F52E6" w:rsidRPr="001F18ED" w:rsidRDefault="007F7294">
      <w:pPr>
        <w:pStyle w:val="TableofFigures"/>
        <w:tabs>
          <w:tab w:val="right" w:leader="dot" w:pos="9550"/>
        </w:tabs>
        <w:rPr>
          <w:rFonts w:ascii="Times New Roman" w:hAnsi="Times New Roman" w:cs="Times New Roman"/>
          <w:noProof/>
          <w:lang w:val="en-US" w:eastAsia="en-US"/>
        </w:rPr>
      </w:pPr>
      <w:hyperlink w:anchor="_Toc408811669" w:history="1">
        <w:r w:rsidR="002F52E6" w:rsidRPr="001F18ED">
          <w:rPr>
            <w:rStyle w:val="Hyperlink"/>
            <w:rFonts w:ascii="Times New Roman" w:hAnsi="Times New Roman" w:cs="Times New Roman"/>
            <w:noProof/>
          </w:rPr>
          <w:t>Table 10 Phase 5: Maintenance</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_Toc408811669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16</w:t>
        </w:r>
        <w:r w:rsidR="002F52E6" w:rsidRPr="001F18ED">
          <w:rPr>
            <w:rFonts w:ascii="Times New Roman" w:hAnsi="Times New Roman" w:cs="Times New Roman"/>
            <w:noProof/>
            <w:webHidden/>
          </w:rPr>
          <w:fldChar w:fldCharType="end"/>
        </w:r>
      </w:hyperlink>
    </w:p>
    <w:p w14:paraId="14C573AF" w14:textId="77777777" w:rsidR="00A84850" w:rsidRPr="001F18ED" w:rsidRDefault="00A84850" w:rsidP="00A84850">
      <w:pPr>
        <w:spacing w:before="63"/>
        <w:ind w:left="545"/>
        <w:rPr>
          <w:rStyle w:val="Hyperlink"/>
          <w:noProof/>
        </w:rPr>
      </w:pPr>
      <w:r w:rsidRPr="001F18ED">
        <w:rPr>
          <w:rStyle w:val="Hyperlink"/>
          <w:noProof/>
        </w:rPr>
        <w:fldChar w:fldCharType="end"/>
      </w:r>
    </w:p>
    <w:p w14:paraId="75F3C189" w14:textId="77777777" w:rsidR="00A84850" w:rsidRPr="001F18ED" w:rsidRDefault="00A84850">
      <w:pPr>
        <w:rPr>
          <w:rStyle w:val="Hyperlink"/>
          <w:noProof/>
        </w:rPr>
      </w:pPr>
      <w:r w:rsidRPr="001F18ED">
        <w:rPr>
          <w:rStyle w:val="Hyperlink"/>
          <w:noProof/>
        </w:rPr>
        <w:br w:type="page"/>
      </w:r>
    </w:p>
    <w:p w14:paraId="2354911E" w14:textId="77777777" w:rsidR="00A04B53" w:rsidRPr="001F18ED" w:rsidRDefault="00A04B53" w:rsidP="000021F3">
      <w:pPr>
        <w:pStyle w:val="Heading1"/>
        <w:numPr>
          <w:ilvl w:val="0"/>
          <w:numId w:val="0"/>
        </w:numPr>
        <w:spacing w:after="240"/>
        <w:ind w:firstLine="630"/>
        <w:rPr>
          <w:rFonts w:ascii="Times New Roman" w:hAnsi="Times New Roman" w:cs="Times New Roman"/>
        </w:rPr>
      </w:pPr>
      <w:bookmarkStart w:id="3" w:name="_Toc395974117"/>
      <w:bookmarkStart w:id="4" w:name="_Toc431546167"/>
      <w:r w:rsidRPr="001F18ED">
        <w:rPr>
          <w:rFonts w:ascii="Times New Roman" w:hAnsi="Times New Roman" w:cs="Times New Roman"/>
        </w:rPr>
        <w:lastRenderedPageBreak/>
        <w:t>List of Figures</w:t>
      </w:r>
      <w:bookmarkEnd w:id="3"/>
      <w:bookmarkEnd w:id="4"/>
    </w:p>
    <w:p w14:paraId="7E4FF88C" w14:textId="77777777" w:rsidR="002F52E6" w:rsidRPr="001F18ED" w:rsidRDefault="00A04B53">
      <w:pPr>
        <w:pStyle w:val="TableofFigures"/>
        <w:tabs>
          <w:tab w:val="right" w:leader="dot" w:pos="9550"/>
        </w:tabs>
        <w:rPr>
          <w:rFonts w:ascii="Times New Roman" w:hAnsi="Times New Roman" w:cs="Times New Roman"/>
          <w:noProof/>
          <w:lang w:val="en-US" w:eastAsia="en-US"/>
        </w:rPr>
      </w:pP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TOC \h \z \c "Figure" </w:instrText>
      </w:r>
      <w:r w:rsidRPr="001F18ED">
        <w:rPr>
          <w:rFonts w:ascii="Times New Roman" w:hAnsi="Times New Roman" w:cs="Times New Roman"/>
          <w:sz w:val="24"/>
          <w:szCs w:val="24"/>
        </w:rPr>
        <w:fldChar w:fldCharType="separate"/>
      </w:r>
      <w:hyperlink w:anchor="_Toc408811670" w:history="1">
        <w:r w:rsidR="002F52E6" w:rsidRPr="001F18ED">
          <w:rPr>
            <w:rStyle w:val="Hyperlink"/>
            <w:rFonts w:ascii="Times New Roman" w:hAnsi="Times New Roman" w:cs="Times New Roman"/>
            <w:noProof/>
          </w:rPr>
          <w:t>Figure 1 Modified Waterfall Development Model</w:t>
        </w:r>
        <w:r w:rsidR="002F52E6" w:rsidRPr="001F18ED">
          <w:rPr>
            <w:rFonts w:ascii="Times New Roman" w:hAnsi="Times New Roman" w:cs="Times New Roman"/>
            <w:noProof/>
            <w:webHidden/>
          </w:rPr>
          <w:tab/>
        </w:r>
        <w:r w:rsidR="002F52E6" w:rsidRPr="001F18ED">
          <w:rPr>
            <w:rFonts w:ascii="Times New Roman" w:hAnsi="Times New Roman" w:cs="Times New Roman"/>
            <w:noProof/>
            <w:webHidden/>
          </w:rPr>
          <w:fldChar w:fldCharType="begin"/>
        </w:r>
        <w:r w:rsidR="002F52E6" w:rsidRPr="001F18ED">
          <w:rPr>
            <w:rFonts w:ascii="Times New Roman" w:hAnsi="Times New Roman" w:cs="Times New Roman"/>
            <w:noProof/>
            <w:webHidden/>
          </w:rPr>
          <w:instrText xml:space="preserve"> PAGEREF _Toc408811670 \h </w:instrText>
        </w:r>
        <w:r w:rsidR="002F52E6" w:rsidRPr="001F18ED">
          <w:rPr>
            <w:rFonts w:ascii="Times New Roman" w:hAnsi="Times New Roman" w:cs="Times New Roman"/>
            <w:noProof/>
            <w:webHidden/>
          </w:rPr>
        </w:r>
        <w:r w:rsidR="002F52E6" w:rsidRPr="001F18ED">
          <w:rPr>
            <w:rFonts w:ascii="Times New Roman" w:hAnsi="Times New Roman" w:cs="Times New Roman"/>
            <w:noProof/>
            <w:webHidden/>
          </w:rPr>
          <w:fldChar w:fldCharType="separate"/>
        </w:r>
        <w:r w:rsidR="002F52E6" w:rsidRPr="001F18ED">
          <w:rPr>
            <w:rFonts w:ascii="Times New Roman" w:hAnsi="Times New Roman" w:cs="Times New Roman"/>
            <w:noProof/>
            <w:webHidden/>
          </w:rPr>
          <w:t>13</w:t>
        </w:r>
        <w:r w:rsidR="002F52E6" w:rsidRPr="001F18ED">
          <w:rPr>
            <w:rFonts w:ascii="Times New Roman" w:hAnsi="Times New Roman" w:cs="Times New Roman"/>
            <w:noProof/>
            <w:webHidden/>
          </w:rPr>
          <w:fldChar w:fldCharType="end"/>
        </w:r>
      </w:hyperlink>
    </w:p>
    <w:p w14:paraId="5CFF0C18" w14:textId="77777777" w:rsidR="00AD68DB" w:rsidRPr="001F18ED" w:rsidRDefault="00A04B53" w:rsidP="000021F3">
      <w:pPr>
        <w:spacing w:line="200" w:lineRule="exact"/>
        <w:ind w:firstLine="720"/>
      </w:pPr>
      <w:r w:rsidRPr="001F18ED">
        <w:rPr>
          <w:sz w:val="24"/>
          <w:szCs w:val="24"/>
        </w:rPr>
        <w:fldChar w:fldCharType="end"/>
      </w:r>
    </w:p>
    <w:p w14:paraId="3F7FCAA9" w14:textId="77777777" w:rsidR="00AD68DB" w:rsidRPr="001F18ED" w:rsidRDefault="00AD68DB">
      <w:pPr>
        <w:spacing w:line="200" w:lineRule="exact"/>
      </w:pPr>
    </w:p>
    <w:p w14:paraId="248E9C59" w14:textId="77777777" w:rsidR="00AD68DB" w:rsidRPr="001F18ED" w:rsidRDefault="00AD68DB">
      <w:pPr>
        <w:spacing w:line="200" w:lineRule="exact"/>
      </w:pPr>
    </w:p>
    <w:p w14:paraId="0E10CBD7" w14:textId="77777777" w:rsidR="00AD68DB" w:rsidRPr="001F18ED" w:rsidRDefault="00AD68DB">
      <w:pPr>
        <w:spacing w:before="8" w:line="220" w:lineRule="exact"/>
        <w:rPr>
          <w:sz w:val="22"/>
          <w:szCs w:val="22"/>
        </w:rPr>
      </w:pPr>
    </w:p>
    <w:p w14:paraId="3568B1DA" w14:textId="77777777" w:rsidR="00956D94" w:rsidRPr="001F18ED" w:rsidRDefault="00956D94">
      <w:pPr>
        <w:rPr>
          <w:rFonts w:eastAsia="Cambria"/>
          <w:b/>
          <w:sz w:val="36"/>
          <w:szCs w:val="36"/>
        </w:rPr>
      </w:pPr>
      <w:r w:rsidRPr="001F18ED">
        <w:rPr>
          <w:rFonts w:eastAsia="Cambria"/>
          <w:b/>
          <w:sz w:val="36"/>
          <w:szCs w:val="36"/>
        </w:rPr>
        <w:br w:type="page"/>
      </w:r>
    </w:p>
    <w:p w14:paraId="0C7BBB42" w14:textId="77777777" w:rsidR="00AD68DB" w:rsidRPr="001F18ED" w:rsidRDefault="00D724A8" w:rsidP="00AB5CE6">
      <w:pPr>
        <w:pStyle w:val="Heading1"/>
        <w:numPr>
          <w:ilvl w:val="0"/>
          <w:numId w:val="0"/>
        </w:numPr>
        <w:ind w:left="720"/>
        <w:rPr>
          <w:rFonts w:ascii="Times New Roman" w:eastAsia="Cambria" w:hAnsi="Times New Roman" w:cs="Times New Roman"/>
        </w:rPr>
      </w:pPr>
      <w:bookmarkStart w:id="5" w:name="_Toc431546168"/>
      <w:r w:rsidRPr="001F18ED">
        <w:rPr>
          <w:rFonts w:ascii="Times New Roman" w:eastAsia="Cambria" w:hAnsi="Times New Roman" w:cs="Times New Roman"/>
        </w:rPr>
        <w:lastRenderedPageBreak/>
        <w:t>D</w:t>
      </w:r>
      <w:r w:rsidRPr="001F18ED">
        <w:rPr>
          <w:rFonts w:ascii="Times New Roman" w:eastAsia="Cambria" w:hAnsi="Times New Roman" w:cs="Times New Roman"/>
          <w:spacing w:val="1"/>
        </w:rPr>
        <w:t>e</w:t>
      </w:r>
      <w:r w:rsidRPr="001F18ED">
        <w:rPr>
          <w:rFonts w:ascii="Times New Roman" w:eastAsia="Cambria" w:hAnsi="Times New Roman" w:cs="Times New Roman"/>
        </w:rPr>
        <w:t>fini</w:t>
      </w:r>
      <w:r w:rsidRPr="001F18ED">
        <w:rPr>
          <w:rFonts w:ascii="Times New Roman" w:eastAsia="Cambria" w:hAnsi="Times New Roman" w:cs="Times New Roman"/>
          <w:spacing w:val="1"/>
        </w:rPr>
        <w:t>t</w:t>
      </w:r>
      <w:r w:rsidRPr="001F18ED">
        <w:rPr>
          <w:rFonts w:ascii="Times New Roman" w:eastAsia="Cambria" w:hAnsi="Times New Roman" w:cs="Times New Roman"/>
        </w:rPr>
        <w:t>i</w:t>
      </w:r>
      <w:r w:rsidRPr="001F18ED">
        <w:rPr>
          <w:rFonts w:ascii="Times New Roman" w:eastAsia="Cambria" w:hAnsi="Times New Roman" w:cs="Times New Roman"/>
          <w:spacing w:val="-1"/>
        </w:rPr>
        <w:t>o</w:t>
      </w:r>
      <w:r w:rsidRPr="001F18ED">
        <w:rPr>
          <w:rFonts w:ascii="Times New Roman" w:eastAsia="Cambria" w:hAnsi="Times New Roman" w:cs="Times New Roman"/>
        </w:rPr>
        <w:t>n</w:t>
      </w:r>
      <w:r w:rsidRPr="001F18ED">
        <w:rPr>
          <w:rFonts w:ascii="Times New Roman" w:eastAsia="Cambria" w:hAnsi="Times New Roman" w:cs="Times New Roman"/>
          <w:spacing w:val="1"/>
        </w:rPr>
        <w:t>s</w:t>
      </w:r>
      <w:r w:rsidRPr="001F18ED">
        <w:rPr>
          <w:rFonts w:ascii="Times New Roman" w:eastAsia="Cambria" w:hAnsi="Times New Roman" w:cs="Times New Roman"/>
        </w:rPr>
        <w:t>,</w:t>
      </w:r>
      <w:r w:rsidRPr="001F18ED">
        <w:rPr>
          <w:rFonts w:ascii="Times New Roman" w:eastAsia="Cambria" w:hAnsi="Times New Roman" w:cs="Times New Roman"/>
          <w:spacing w:val="-2"/>
        </w:rPr>
        <w:t xml:space="preserve"> </w:t>
      </w:r>
      <w:r w:rsidRPr="001F18ED">
        <w:rPr>
          <w:rFonts w:ascii="Times New Roman" w:eastAsia="Cambria" w:hAnsi="Times New Roman" w:cs="Times New Roman"/>
        </w:rPr>
        <w:t>Acr</w:t>
      </w:r>
      <w:r w:rsidRPr="001F18ED">
        <w:rPr>
          <w:rFonts w:ascii="Times New Roman" w:eastAsia="Cambria" w:hAnsi="Times New Roman" w:cs="Times New Roman"/>
          <w:spacing w:val="-2"/>
        </w:rPr>
        <w:t>o</w:t>
      </w:r>
      <w:r w:rsidRPr="001F18ED">
        <w:rPr>
          <w:rFonts w:ascii="Times New Roman" w:eastAsia="Cambria" w:hAnsi="Times New Roman" w:cs="Times New Roman"/>
        </w:rPr>
        <w:t>n</w:t>
      </w:r>
      <w:r w:rsidRPr="001F18ED">
        <w:rPr>
          <w:rFonts w:ascii="Times New Roman" w:eastAsia="Cambria" w:hAnsi="Times New Roman" w:cs="Times New Roman"/>
          <w:spacing w:val="2"/>
        </w:rPr>
        <w:t>y</w:t>
      </w:r>
      <w:r w:rsidRPr="001F18ED">
        <w:rPr>
          <w:rFonts w:ascii="Times New Roman" w:eastAsia="Cambria" w:hAnsi="Times New Roman" w:cs="Times New Roman"/>
          <w:spacing w:val="1"/>
        </w:rPr>
        <w:t>m</w:t>
      </w:r>
      <w:r w:rsidRPr="001F18ED">
        <w:rPr>
          <w:rFonts w:ascii="Times New Roman" w:eastAsia="Cambria" w:hAnsi="Times New Roman" w:cs="Times New Roman"/>
        </w:rPr>
        <w:t>s, a</w:t>
      </w:r>
      <w:r w:rsidRPr="001F18ED">
        <w:rPr>
          <w:rFonts w:ascii="Times New Roman" w:eastAsia="Cambria" w:hAnsi="Times New Roman" w:cs="Times New Roman"/>
          <w:spacing w:val="-1"/>
        </w:rPr>
        <w:t>n</w:t>
      </w:r>
      <w:r w:rsidRPr="001F18ED">
        <w:rPr>
          <w:rFonts w:ascii="Times New Roman" w:eastAsia="Cambria" w:hAnsi="Times New Roman" w:cs="Times New Roman"/>
        </w:rPr>
        <w:t xml:space="preserve">d </w:t>
      </w:r>
      <w:r w:rsidRPr="001F18ED">
        <w:rPr>
          <w:rFonts w:ascii="Times New Roman" w:eastAsia="Cambria" w:hAnsi="Times New Roman" w:cs="Times New Roman"/>
          <w:spacing w:val="-2"/>
        </w:rPr>
        <w:t>A</w:t>
      </w:r>
      <w:r w:rsidRPr="001F18ED">
        <w:rPr>
          <w:rFonts w:ascii="Times New Roman" w:eastAsia="Cambria" w:hAnsi="Times New Roman" w:cs="Times New Roman"/>
        </w:rPr>
        <w:t>b</w:t>
      </w:r>
      <w:r w:rsidRPr="001F18ED">
        <w:rPr>
          <w:rFonts w:ascii="Times New Roman" w:eastAsia="Cambria" w:hAnsi="Times New Roman" w:cs="Times New Roman"/>
          <w:spacing w:val="1"/>
        </w:rPr>
        <w:t>b</w:t>
      </w:r>
      <w:r w:rsidRPr="001F18ED">
        <w:rPr>
          <w:rFonts w:ascii="Times New Roman" w:eastAsia="Cambria" w:hAnsi="Times New Roman" w:cs="Times New Roman"/>
        </w:rPr>
        <w:t>re</w:t>
      </w:r>
      <w:r w:rsidRPr="001F18ED">
        <w:rPr>
          <w:rFonts w:ascii="Times New Roman" w:eastAsia="Cambria" w:hAnsi="Times New Roman" w:cs="Times New Roman"/>
          <w:spacing w:val="1"/>
        </w:rPr>
        <w:t>v</w:t>
      </w:r>
      <w:r w:rsidRPr="001F18ED">
        <w:rPr>
          <w:rFonts w:ascii="Times New Roman" w:eastAsia="Cambria" w:hAnsi="Times New Roman" w:cs="Times New Roman"/>
        </w:rPr>
        <w:t>iati</w:t>
      </w:r>
      <w:r w:rsidRPr="001F18ED">
        <w:rPr>
          <w:rFonts w:ascii="Times New Roman" w:eastAsia="Cambria" w:hAnsi="Times New Roman" w:cs="Times New Roman"/>
          <w:spacing w:val="-2"/>
        </w:rPr>
        <w:t>o</w:t>
      </w:r>
      <w:r w:rsidRPr="001F18ED">
        <w:rPr>
          <w:rFonts w:ascii="Times New Roman" w:eastAsia="Cambria" w:hAnsi="Times New Roman" w:cs="Times New Roman"/>
        </w:rPr>
        <w:t>ns</w:t>
      </w:r>
      <w:bookmarkEnd w:id="5"/>
    </w:p>
    <w:p w14:paraId="01CB9C43" w14:textId="77777777" w:rsidR="00AD68DB" w:rsidRPr="001F18ED" w:rsidRDefault="00AD68DB">
      <w:pPr>
        <w:spacing w:line="200" w:lineRule="exact"/>
      </w:pPr>
    </w:p>
    <w:tbl>
      <w:tblPr>
        <w:tblStyle w:val="TableGrid"/>
        <w:tblW w:w="4604" w:type="pct"/>
        <w:tblInd w:w="648" w:type="dxa"/>
        <w:tblLook w:val="04A0" w:firstRow="1" w:lastRow="0" w:firstColumn="1" w:lastColumn="0" w:noHBand="0" w:noVBand="1"/>
      </w:tblPr>
      <w:tblGrid>
        <w:gridCol w:w="798"/>
        <w:gridCol w:w="3966"/>
        <w:gridCol w:w="4693"/>
      </w:tblGrid>
      <w:tr w:rsidR="00414A50" w:rsidRPr="001F18ED" w14:paraId="6F5FE805"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B365C2D" w14:textId="77777777" w:rsidR="00414A50" w:rsidRPr="001F18ED" w:rsidRDefault="00414A50">
            <w:pPr>
              <w:jc w:val="center"/>
              <w:rPr>
                <w:rFonts w:ascii="Times New Roman" w:hAnsi="Times New Roman" w:cs="Times New Roman"/>
                <w:b/>
                <w:sz w:val="24"/>
                <w:szCs w:val="24"/>
              </w:rPr>
            </w:pPr>
            <w:r w:rsidRPr="001F18ED">
              <w:rPr>
                <w:rFonts w:ascii="Times New Roman" w:hAnsi="Times New Roman"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14:paraId="6F7B2022" w14:textId="77777777" w:rsidR="00414A50" w:rsidRPr="001F18ED" w:rsidRDefault="00414A50">
            <w:pPr>
              <w:jc w:val="center"/>
              <w:rPr>
                <w:rFonts w:ascii="Times New Roman" w:hAnsi="Times New Roman" w:cs="Times New Roman"/>
                <w:b/>
                <w:sz w:val="24"/>
                <w:szCs w:val="24"/>
              </w:rPr>
            </w:pPr>
            <w:r w:rsidRPr="001F18ED">
              <w:rPr>
                <w:rFonts w:ascii="Times New Roman" w:hAnsi="Times New Roman"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14:paraId="618CBDF2" w14:textId="77777777" w:rsidR="00414A50" w:rsidRPr="001F18ED" w:rsidRDefault="00414A50">
            <w:pPr>
              <w:jc w:val="center"/>
              <w:rPr>
                <w:rFonts w:ascii="Times New Roman" w:hAnsi="Times New Roman" w:cs="Times New Roman"/>
                <w:b/>
                <w:sz w:val="24"/>
                <w:szCs w:val="24"/>
              </w:rPr>
            </w:pPr>
            <w:r w:rsidRPr="001F18ED">
              <w:rPr>
                <w:rFonts w:ascii="Times New Roman" w:hAnsi="Times New Roman" w:cs="Times New Roman"/>
                <w:b/>
                <w:sz w:val="24"/>
                <w:szCs w:val="24"/>
              </w:rPr>
              <w:t>Definition</w:t>
            </w:r>
          </w:p>
        </w:tc>
      </w:tr>
      <w:tr w:rsidR="00414A50" w:rsidRPr="001F18ED" w14:paraId="429F94E1"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4D54F25D" w14:textId="77777777" w:rsidR="00414A50" w:rsidRPr="001F18ED" w:rsidRDefault="00414A50">
            <w:pPr>
              <w:jc w:val="both"/>
              <w:rPr>
                <w:rFonts w:ascii="Times New Roman" w:hAnsi="Times New Roman" w:cs="Times New Roman"/>
                <w:sz w:val="24"/>
                <w:szCs w:val="24"/>
              </w:rPr>
            </w:pPr>
            <w:r w:rsidRPr="001F18ED">
              <w:rPr>
                <w:rFonts w:ascii="Times New Roman" w:hAnsi="Times New Roman"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14:paraId="4EE2BF03" w14:textId="77777777" w:rsidR="00414A50" w:rsidRPr="001F18ED" w:rsidRDefault="00414A50">
            <w:pPr>
              <w:jc w:val="both"/>
              <w:rPr>
                <w:rFonts w:ascii="Times New Roman" w:hAnsi="Times New Roman" w:cs="Times New Roman"/>
                <w:sz w:val="24"/>
                <w:szCs w:val="24"/>
              </w:rPr>
            </w:pPr>
            <w:r w:rsidRPr="001F18ED">
              <w:rPr>
                <w:rFonts w:ascii="Times New Roman" w:hAnsi="Times New Roman"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14:paraId="6BC6BF23" w14:textId="77777777" w:rsidR="00414A50" w:rsidRPr="001F18ED" w:rsidRDefault="00414A50">
            <w:pPr>
              <w:jc w:val="both"/>
              <w:rPr>
                <w:rFonts w:ascii="Times New Roman" w:hAnsi="Times New Roman" w:cs="Times New Roman"/>
                <w:sz w:val="24"/>
                <w:szCs w:val="24"/>
              </w:rPr>
            </w:pPr>
            <w:r w:rsidRPr="001F18ED">
              <w:rPr>
                <w:rFonts w:ascii="Times New Roman" w:hAnsi="Times New Roman" w:cs="Times New Roman"/>
                <w:sz w:val="24"/>
                <w:szCs w:val="24"/>
              </w:rPr>
              <w:t>Bluetooth Low Energy</w:t>
            </w:r>
          </w:p>
        </w:tc>
      </w:tr>
      <w:tr w:rsidR="00414A50" w:rsidRPr="001F18ED" w14:paraId="7BA6FA9F"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F1F5C9E" w14:textId="77777777" w:rsidR="00414A50" w:rsidRPr="001F18ED" w:rsidRDefault="00414A50">
            <w:pPr>
              <w:jc w:val="both"/>
              <w:rPr>
                <w:rFonts w:ascii="Times New Roman" w:hAnsi="Times New Roman"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14:paraId="71311447" w14:textId="77777777" w:rsidR="00414A50" w:rsidRPr="001F18ED" w:rsidRDefault="00414A50">
            <w:pPr>
              <w:jc w:val="both"/>
              <w:rPr>
                <w:rFonts w:ascii="Times New Roman" w:hAnsi="Times New Roman"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14:paraId="02E3E3CE" w14:textId="77777777" w:rsidR="00414A50" w:rsidRPr="001F18ED" w:rsidRDefault="00414A50">
            <w:pPr>
              <w:jc w:val="both"/>
              <w:rPr>
                <w:rFonts w:ascii="Times New Roman" w:hAnsi="Times New Roman" w:cs="Times New Roman"/>
                <w:sz w:val="24"/>
                <w:szCs w:val="24"/>
              </w:rPr>
            </w:pPr>
          </w:p>
        </w:tc>
      </w:tr>
    </w:tbl>
    <w:p w14:paraId="4FE9AD15" w14:textId="77777777" w:rsidR="00740545" w:rsidRPr="001F18ED" w:rsidRDefault="00740545">
      <w:pPr>
        <w:spacing w:line="200" w:lineRule="exact"/>
      </w:pPr>
    </w:p>
    <w:p w14:paraId="52A1F132" w14:textId="77777777" w:rsidR="00740545" w:rsidRPr="001F18ED" w:rsidRDefault="00740545">
      <w:r w:rsidRPr="001F18ED">
        <w:br w:type="page"/>
      </w:r>
    </w:p>
    <w:p w14:paraId="29AEDA97" w14:textId="77777777" w:rsidR="00AD68DB" w:rsidRPr="001F18ED" w:rsidRDefault="00AD68DB">
      <w:pPr>
        <w:spacing w:line="200" w:lineRule="exact"/>
      </w:pPr>
    </w:p>
    <w:p w14:paraId="34049B03" w14:textId="77777777" w:rsidR="00AD68DB" w:rsidRPr="001F18ED" w:rsidRDefault="00AD68DB">
      <w:pPr>
        <w:spacing w:line="200" w:lineRule="exact"/>
      </w:pPr>
    </w:p>
    <w:p w14:paraId="2FBB98DC" w14:textId="77777777" w:rsidR="00AD68DB" w:rsidRPr="001F18ED" w:rsidRDefault="00AD68DB">
      <w:pPr>
        <w:spacing w:before="8" w:line="220" w:lineRule="exact"/>
        <w:rPr>
          <w:sz w:val="22"/>
          <w:szCs w:val="22"/>
        </w:rPr>
      </w:pPr>
    </w:p>
    <w:p w14:paraId="4AE3F06F" w14:textId="77777777" w:rsidR="00AD68DB" w:rsidRPr="001F18ED" w:rsidRDefault="00D724A8" w:rsidP="00F62AEE">
      <w:pPr>
        <w:pStyle w:val="Heading1"/>
        <w:ind w:left="1170" w:hanging="360"/>
        <w:rPr>
          <w:rFonts w:ascii="Times New Roman" w:eastAsia="Cambria" w:hAnsi="Times New Roman" w:cs="Times New Roman"/>
          <w:sz w:val="52"/>
          <w:szCs w:val="52"/>
        </w:rPr>
      </w:pPr>
      <w:r w:rsidRPr="001F18ED">
        <w:rPr>
          <w:rFonts w:ascii="Times New Roman" w:eastAsia="Cambria" w:hAnsi="Times New Roman" w:cs="Times New Roman"/>
          <w:spacing w:val="-38"/>
          <w:sz w:val="52"/>
          <w:szCs w:val="52"/>
        </w:rPr>
        <w:t xml:space="preserve"> </w:t>
      </w:r>
      <w:bookmarkStart w:id="6" w:name="_Toc431546169"/>
      <w:r w:rsidRPr="001F18ED">
        <w:rPr>
          <w:rFonts w:ascii="Times New Roman" w:eastAsia="Cambria" w:hAnsi="Times New Roman" w:cs="Times New Roman"/>
          <w:spacing w:val="-1"/>
          <w:sz w:val="52"/>
          <w:szCs w:val="52"/>
        </w:rPr>
        <w:t>I</w:t>
      </w:r>
      <w:r w:rsidRPr="001F18ED">
        <w:rPr>
          <w:rFonts w:ascii="Times New Roman" w:eastAsia="Cambria" w:hAnsi="Times New Roman" w:cs="Times New Roman"/>
          <w:sz w:val="52"/>
          <w:szCs w:val="52"/>
        </w:rPr>
        <w:t>n</w:t>
      </w:r>
      <w:r w:rsidRPr="001F18ED">
        <w:rPr>
          <w:rFonts w:ascii="Times New Roman" w:eastAsia="Cambria" w:hAnsi="Times New Roman" w:cs="Times New Roman"/>
          <w:spacing w:val="1"/>
          <w:sz w:val="52"/>
          <w:szCs w:val="52"/>
        </w:rPr>
        <w:t>t</w:t>
      </w:r>
      <w:r w:rsidRPr="001F18ED">
        <w:rPr>
          <w:rFonts w:ascii="Times New Roman" w:eastAsia="Cambria" w:hAnsi="Times New Roman" w:cs="Times New Roman"/>
          <w:sz w:val="52"/>
          <w:szCs w:val="52"/>
        </w:rPr>
        <w:t>r</w:t>
      </w:r>
      <w:r w:rsidRPr="001F18ED">
        <w:rPr>
          <w:rFonts w:ascii="Times New Roman" w:eastAsia="Cambria" w:hAnsi="Times New Roman" w:cs="Times New Roman"/>
          <w:spacing w:val="-1"/>
          <w:sz w:val="52"/>
          <w:szCs w:val="52"/>
        </w:rPr>
        <w:t>o</w:t>
      </w:r>
      <w:r w:rsidRPr="001F18ED">
        <w:rPr>
          <w:rFonts w:ascii="Times New Roman" w:eastAsia="Cambria" w:hAnsi="Times New Roman" w:cs="Times New Roman"/>
          <w:spacing w:val="1"/>
          <w:sz w:val="52"/>
          <w:szCs w:val="52"/>
        </w:rPr>
        <w:t>du</w:t>
      </w:r>
      <w:r w:rsidRPr="001F18ED">
        <w:rPr>
          <w:rFonts w:ascii="Times New Roman" w:eastAsia="Cambria" w:hAnsi="Times New Roman" w:cs="Times New Roman"/>
          <w:sz w:val="52"/>
          <w:szCs w:val="52"/>
        </w:rPr>
        <w:t>cti</w:t>
      </w:r>
      <w:r w:rsidRPr="001F18ED">
        <w:rPr>
          <w:rFonts w:ascii="Times New Roman" w:eastAsia="Cambria" w:hAnsi="Times New Roman" w:cs="Times New Roman"/>
          <w:spacing w:val="-2"/>
          <w:sz w:val="52"/>
          <w:szCs w:val="52"/>
        </w:rPr>
        <w:t>o</w:t>
      </w:r>
      <w:r w:rsidRPr="001F18ED">
        <w:rPr>
          <w:rFonts w:ascii="Times New Roman" w:eastAsia="Cambria" w:hAnsi="Times New Roman" w:cs="Times New Roman"/>
          <w:sz w:val="52"/>
          <w:szCs w:val="52"/>
        </w:rPr>
        <w:t>n</w:t>
      </w:r>
      <w:bookmarkEnd w:id="6"/>
    </w:p>
    <w:p w14:paraId="258BBB3A" w14:textId="77777777" w:rsidR="00AD68DB" w:rsidRPr="001F18ED" w:rsidRDefault="00D724A8" w:rsidP="00B33993">
      <w:pPr>
        <w:pStyle w:val="Heading2"/>
        <w:tabs>
          <w:tab w:val="num" w:pos="1440"/>
        </w:tabs>
        <w:ind w:left="1260" w:hanging="270"/>
        <w:rPr>
          <w:rFonts w:ascii="Times New Roman" w:hAnsi="Times New Roman" w:cs="Times New Roman"/>
        </w:rPr>
      </w:pPr>
      <w:bookmarkStart w:id="7" w:name="_Toc431546170"/>
      <w:r w:rsidRPr="001F18ED">
        <w:rPr>
          <w:rFonts w:ascii="Times New Roman" w:hAnsi="Times New Roman" w:cs="Times New Roman"/>
        </w:rPr>
        <w:t>Project Information</w:t>
      </w:r>
      <w:bookmarkEnd w:id="7"/>
    </w:p>
    <w:p w14:paraId="7C9A5EEF" w14:textId="77777777" w:rsidR="000A4109" w:rsidRPr="001F18ED" w:rsidRDefault="00D724A8" w:rsidP="000A4109">
      <w:pPr>
        <w:ind w:left="636" w:firstLine="720"/>
        <w:jc w:val="both"/>
        <w:rPr>
          <w:sz w:val="24"/>
          <w:szCs w:val="24"/>
        </w:rPr>
      </w:pPr>
      <w:r w:rsidRPr="001F18ED">
        <w:rPr>
          <w:rFonts w:eastAsia="Cambria"/>
          <w:sz w:val="24"/>
          <w:szCs w:val="24"/>
        </w:rPr>
        <w:t xml:space="preserve">-    </w:t>
      </w:r>
      <w:r w:rsidRPr="001F18ED">
        <w:rPr>
          <w:rFonts w:eastAsia="Cambria"/>
          <w:spacing w:val="16"/>
          <w:sz w:val="24"/>
          <w:szCs w:val="24"/>
        </w:rPr>
        <w:t xml:space="preserve"> </w:t>
      </w:r>
      <w:r w:rsidR="000A4109" w:rsidRPr="001F18ED">
        <w:rPr>
          <w:rFonts w:eastAsia="Cambria"/>
          <w:sz w:val="24"/>
          <w:szCs w:val="24"/>
        </w:rPr>
        <w:t>Pr</w:t>
      </w:r>
      <w:r w:rsidR="000A4109" w:rsidRPr="001F18ED">
        <w:rPr>
          <w:rFonts w:eastAsia="Cambria"/>
          <w:spacing w:val="-1"/>
          <w:sz w:val="24"/>
          <w:szCs w:val="24"/>
        </w:rPr>
        <w:t>o</w:t>
      </w:r>
      <w:r w:rsidR="000A4109" w:rsidRPr="001F18ED">
        <w:rPr>
          <w:rFonts w:eastAsia="Cambria"/>
          <w:spacing w:val="1"/>
          <w:sz w:val="24"/>
          <w:szCs w:val="24"/>
        </w:rPr>
        <w:t>j</w:t>
      </w:r>
      <w:r w:rsidR="000A4109" w:rsidRPr="001F18ED">
        <w:rPr>
          <w:rFonts w:eastAsia="Cambria"/>
          <w:sz w:val="24"/>
          <w:szCs w:val="24"/>
        </w:rPr>
        <w:t>ect n</w:t>
      </w:r>
      <w:r w:rsidR="000A4109" w:rsidRPr="001F18ED">
        <w:rPr>
          <w:rFonts w:eastAsia="Cambria"/>
          <w:spacing w:val="1"/>
          <w:sz w:val="24"/>
          <w:szCs w:val="24"/>
        </w:rPr>
        <w:t>a</w:t>
      </w:r>
      <w:r w:rsidR="000A4109" w:rsidRPr="001F18ED">
        <w:rPr>
          <w:rFonts w:eastAsia="Cambria"/>
          <w:sz w:val="24"/>
          <w:szCs w:val="24"/>
        </w:rPr>
        <w:t xml:space="preserve">me: </w:t>
      </w:r>
      <w:r w:rsidR="000A4109" w:rsidRPr="001F18ED">
        <w:rPr>
          <w:b/>
          <w:sz w:val="24"/>
          <w:szCs w:val="24"/>
        </w:rPr>
        <w:t>Health Support Tracking System</w:t>
      </w:r>
    </w:p>
    <w:p w14:paraId="4938DFE0" w14:textId="77777777" w:rsidR="000A4109" w:rsidRPr="001F18ED" w:rsidRDefault="000A4109" w:rsidP="000A4109">
      <w:pPr>
        <w:spacing w:before="3"/>
        <w:ind w:left="1356" w:right="4240"/>
        <w:jc w:val="both"/>
        <w:rPr>
          <w:rFonts w:eastAsia="Cambria"/>
          <w:sz w:val="24"/>
          <w:szCs w:val="24"/>
        </w:rPr>
      </w:pPr>
      <w:r w:rsidRPr="001F18ED">
        <w:rPr>
          <w:rFonts w:eastAsia="Cambria"/>
          <w:sz w:val="24"/>
          <w:szCs w:val="24"/>
        </w:rPr>
        <w:t xml:space="preserve">-    </w:t>
      </w:r>
      <w:r w:rsidRPr="001F18ED">
        <w:rPr>
          <w:rFonts w:eastAsia="Cambria"/>
          <w:spacing w:val="16"/>
          <w:sz w:val="24"/>
          <w:szCs w:val="24"/>
        </w:rPr>
        <w:t xml:space="preserve"> </w:t>
      </w:r>
      <w:r w:rsidRPr="001F18ED">
        <w:rPr>
          <w:rFonts w:eastAsia="Cambria"/>
          <w:sz w:val="24"/>
          <w:szCs w:val="24"/>
        </w:rPr>
        <w:t>Pr</w:t>
      </w:r>
      <w:r w:rsidRPr="001F18ED">
        <w:rPr>
          <w:rFonts w:eastAsia="Cambria"/>
          <w:spacing w:val="-1"/>
          <w:sz w:val="24"/>
          <w:szCs w:val="24"/>
        </w:rPr>
        <w:t>o</w:t>
      </w:r>
      <w:r w:rsidRPr="001F18ED">
        <w:rPr>
          <w:rFonts w:eastAsia="Cambria"/>
          <w:spacing w:val="1"/>
          <w:sz w:val="24"/>
          <w:szCs w:val="24"/>
        </w:rPr>
        <w:t>j</w:t>
      </w:r>
      <w:r w:rsidRPr="001F18ED">
        <w:rPr>
          <w:rFonts w:eastAsia="Cambria"/>
          <w:sz w:val="24"/>
          <w:szCs w:val="24"/>
        </w:rPr>
        <w:t xml:space="preserve">ect </w:t>
      </w:r>
      <w:r w:rsidRPr="001F18ED">
        <w:rPr>
          <w:rFonts w:eastAsia="Cambria"/>
          <w:spacing w:val="-1"/>
          <w:sz w:val="24"/>
          <w:szCs w:val="24"/>
        </w:rPr>
        <w:t>C</w:t>
      </w:r>
      <w:r w:rsidRPr="001F18ED">
        <w:rPr>
          <w:rFonts w:eastAsia="Cambria"/>
          <w:sz w:val="24"/>
          <w:szCs w:val="24"/>
        </w:rPr>
        <w:t>o</w:t>
      </w:r>
      <w:r w:rsidRPr="001F18ED">
        <w:rPr>
          <w:rFonts w:eastAsia="Cambria"/>
          <w:spacing w:val="-1"/>
          <w:sz w:val="24"/>
          <w:szCs w:val="24"/>
        </w:rPr>
        <w:t>d</w:t>
      </w:r>
      <w:r w:rsidRPr="001F18ED">
        <w:rPr>
          <w:rFonts w:eastAsia="Cambria"/>
          <w:sz w:val="24"/>
          <w:szCs w:val="24"/>
        </w:rPr>
        <w:t>e:</w:t>
      </w:r>
      <w:r w:rsidRPr="001F18ED">
        <w:rPr>
          <w:rFonts w:eastAsia="Cambria"/>
          <w:spacing w:val="1"/>
          <w:sz w:val="24"/>
          <w:szCs w:val="24"/>
        </w:rPr>
        <w:t xml:space="preserve"> </w:t>
      </w:r>
      <w:r w:rsidRPr="001F18ED">
        <w:rPr>
          <w:rFonts w:eastAsia="Cambria"/>
          <w:b/>
          <w:spacing w:val="-1"/>
          <w:sz w:val="24"/>
          <w:szCs w:val="24"/>
        </w:rPr>
        <w:t>HSTS</w:t>
      </w:r>
    </w:p>
    <w:p w14:paraId="25F16154" w14:textId="77777777" w:rsidR="000A4109" w:rsidRPr="001F18ED" w:rsidRDefault="000A4109" w:rsidP="000A4109">
      <w:pPr>
        <w:spacing w:line="280" w:lineRule="exact"/>
        <w:ind w:left="1356" w:right="789"/>
        <w:jc w:val="both"/>
        <w:rPr>
          <w:rFonts w:eastAsia="Cambria"/>
          <w:sz w:val="24"/>
          <w:szCs w:val="24"/>
        </w:rPr>
      </w:pPr>
      <w:r w:rsidRPr="001F18ED">
        <w:rPr>
          <w:rFonts w:eastAsia="Cambria"/>
          <w:sz w:val="24"/>
          <w:szCs w:val="24"/>
        </w:rPr>
        <w:t xml:space="preserve">-    </w:t>
      </w:r>
      <w:r w:rsidRPr="001F18ED">
        <w:rPr>
          <w:rFonts w:eastAsia="Cambria"/>
          <w:spacing w:val="16"/>
          <w:sz w:val="24"/>
          <w:szCs w:val="24"/>
        </w:rPr>
        <w:t xml:space="preserve"> </w:t>
      </w:r>
      <w:r w:rsidRPr="001F18ED">
        <w:rPr>
          <w:rFonts w:eastAsia="Cambria"/>
          <w:sz w:val="24"/>
          <w:szCs w:val="24"/>
        </w:rPr>
        <w:t>Pr</w:t>
      </w:r>
      <w:r w:rsidRPr="001F18ED">
        <w:rPr>
          <w:rFonts w:eastAsia="Cambria"/>
          <w:spacing w:val="-1"/>
          <w:sz w:val="24"/>
          <w:szCs w:val="24"/>
        </w:rPr>
        <w:t>od</w:t>
      </w:r>
      <w:r w:rsidRPr="001F18ED">
        <w:rPr>
          <w:rFonts w:eastAsia="Cambria"/>
          <w:sz w:val="24"/>
          <w:szCs w:val="24"/>
        </w:rPr>
        <w:t>u</w:t>
      </w:r>
      <w:r w:rsidRPr="001F18ED">
        <w:rPr>
          <w:rFonts w:eastAsia="Cambria"/>
          <w:spacing w:val="-1"/>
          <w:sz w:val="24"/>
          <w:szCs w:val="24"/>
        </w:rPr>
        <w:t>c</w:t>
      </w:r>
      <w:r w:rsidRPr="001F18ED">
        <w:rPr>
          <w:rFonts w:eastAsia="Cambria"/>
          <w:sz w:val="24"/>
          <w:szCs w:val="24"/>
        </w:rPr>
        <w:t xml:space="preserve">t </w:t>
      </w:r>
      <w:r w:rsidRPr="001F18ED">
        <w:rPr>
          <w:rFonts w:eastAsia="Cambria"/>
          <w:spacing w:val="2"/>
          <w:sz w:val="24"/>
          <w:szCs w:val="24"/>
        </w:rPr>
        <w:t>T</w:t>
      </w:r>
      <w:r w:rsidRPr="001F18ED">
        <w:rPr>
          <w:rFonts w:eastAsia="Cambria"/>
          <w:spacing w:val="-1"/>
          <w:sz w:val="24"/>
          <w:szCs w:val="24"/>
        </w:rPr>
        <w:t>y</w:t>
      </w:r>
      <w:r w:rsidRPr="001F18ED">
        <w:rPr>
          <w:rFonts w:eastAsia="Cambria"/>
          <w:spacing w:val="1"/>
          <w:sz w:val="24"/>
          <w:szCs w:val="24"/>
        </w:rPr>
        <w:t>p</w:t>
      </w:r>
      <w:r w:rsidRPr="001F18ED">
        <w:rPr>
          <w:rFonts w:eastAsia="Cambria"/>
          <w:sz w:val="24"/>
          <w:szCs w:val="24"/>
        </w:rPr>
        <w:t>e:</w:t>
      </w:r>
      <w:r w:rsidRPr="001F18ED">
        <w:rPr>
          <w:rFonts w:eastAsia="Cambria"/>
          <w:spacing w:val="1"/>
          <w:sz w:val="24"/>
          <w:szCs w:val="24"/>
        </w:rPr>
        <w:t xml:space="preserve"> </w:t>
      </w:r>
      <w:r w:rsidRPr="001F18ED">
        <w:rPr>
          <w:rFonts w:eastAsia="Cambria"/>
          <w:b/>
          <w:spacing w:val="-1"/>
          <w:sz w:val="24"/>
          <w:szCs w:val="24"/>
        </w:rPr>
        <w:t>Mobile Application, Website</w:t>
      </w:r>
    </w:p>
    <w:p w14:paraId="382F9BE6" w14:textId="77777777" w:rsidR="000A4109" w:rsidRPr="001F18ED" w:rsidRDefault="000A4109" w:rsidP="00557D95">
      <w:pPr>
        <w:spacing w:line="280" w:lineRule="exact"/>
        <w:ind w:left="1356" w:right="3980"/>
        <w:jc w:val="both"/>
        <w:rPr>
          <w:rFonts w:eastAsia="Cambria"/>
          <w:sz w:val="24"/>
          <w:szCs w:val="24"/>
        </w:rPr>
      </w:pPr>
      <w:r w:rsidRPr="001F18ED">
        <w:rPr>
          <w:rFonts w:eastAsia="Cambria"/>
          <w:sz w:val="24"/>
          <w:szCs w:val="24"/>
        </w:rPr>
        <w:t xml:space="preserve">-    </w:t>
      </w:r>
      <w:r w:rsidRPr="001F18ED">
        <w:rPr>
          <w:rFonts w:eastAsia="Cambria"/>
          <w:spacing w:val="16"/>
          <w:sz w:val="24"/>
          <w:szCs w:val="24"/>
        </w:rPr>
        <w:t xml:space="preserve"> </w:t>
      </w:r>
      <w:r w:rsidRPr="001F18ED">
        <w:rPr>
          <w:rFonts w:eastAsia="Cambria"/>
          <w:sz w:val="24"/>
          <w:szCs w:val="24"/>
        </w:rPr>
        <w:t xml:space="preserve">Start Date: </w:t>
      </w:r>
      <w:r w:rsidRPr="001F18ED">
        <w:rPr>
          <w:rFonts w:eastAsia="Cambria"/>
          <w:b/>
          <w:sz w:val="24"/>
          <w:szCs w:val="24"/>
        </w:rPr>
        <w:t>September 07th, 2015</w:t>
      </w:r>
    </w:p>
    <w:p w14:paraId="157C8BDE" w14:textId="77777777" w:rsidR="00AD68DB" w:rsidRPr="001F18ED" w:rsidRDefault="000A4109" w:rsidP="000A4109">
      <w:pPr>
        <w:ind w:left="1356" w:right="2540"/>
        <w:jc w:val="both"/>
        <w:rPr>
          <w:rFonts w:eastAsia="Cambria"/>
          <w:b/>
          <w:sz w:val="24"/>
          <w:szCs w:val="24"/>
        </w:rPr>
      </w:pPr>
      <w:r w:rsidRPr="001F18ED">
        <w:rPr>
          <w:rFonts w:eastAsia="Cambria"/>
          <w:sz w:val="24"/>
          <w:szCs w:val="24"/>
        </w:rPr>
        <w:t xml:space="preserve">-    </w:t>
      </w:r>
      <w:r w:rsidRPr="001F18ED">
        <w:rPr>
          <w:rFonts w:eastAsia="Cambria"/>
          <w:spacing w:val="16"/>
          <w:sz w:val="24"/>
          <w:szCs w:val="24"/>
        </w:rPr>
        <w:t xml:space="preserve"> </w:t>
      </w:r>
      <w:r w:rsidRPr="001F18ED">
        <w:rPr>
          <w:rFonts w:eastAsia="Cambria"/>
          <w:spacing w:val="1"/>
          <w:sz w:val="24"/>
          <w:szCs w:val="24"/>
        </w:rPr>
        <w:t>E</w:t>
      </w:r>
      <w:r w:rsidRPr="001F18ED">
        <w:rPr>
          <w:rFonts w:eastAsia="Cambria"/>
          <w:sz w:val="24"/>
          <w:szCs w:val="24"/>
        </w:rPr>
        <w:t>nd Dat</w:t>
      </w:r>
      <w:r w:rsidRPr="001F18ED">
        <w:rPr>
          <w:rFonts w:eastAsia="Cambria"/>
          <w:spacing w:val="1"/>
          <w:sz w:val="24"/>
          <w:szCs w:val="24"/>
        </w:rPr>
        <w:t>e</w:t>
      </w:r>
      <w:r w:rsidRPr="001F18ED">
        <w:rPr>
          <w:rFonts w:eastAsia="Cambria"/>
          <w:sz w:val="24"/>
          <w:szCs w:val="24"/>
        </w:rPr>
        <w:t>:</w:t>
      </w:r>
      <w:r w:rsidRPr="001F18ED">
        <w:rPr>
          <w:rFonts w:eastAsia="Cambria"/>
          <w:spacing w:val="-1"/>
          <w:sz w:val="24"/>
          <w:szCs w:val="24"/>
        </w:rPr>
        <w:t xml:space="preserve"> </w:t>
      </w:r>
      <w:r w:rsidRPr="001F18ED">
        <w:rPr>
          <w:rFonts w:eastAsia="Cambria"/>
          <w:b/>
          <w:spacing w:val="-1"/>
          <w:sz w:val="24"/>
          <w:szCs w:val="24"/>
        </w:rPr>
        <w:t>December 12th, 2015</w:t>
      </w:r>
      <w:r w:rsidR="00D724A8" w:rsidRPr="001F18ED">
        <w:rPr>
          <w:rFonts w:eastAsia="Cambria"/>
          <w:spacing w:val="-1"/>
          <w:sz w:val="24"/>
          <w:szCs w:val="24"/>
        </w:rPr>
        <w:t xml:space="preserve"> </w:t>
      </w:r>
    </w:p>
    <w:p w14:paraId="660E77CC" w14:textId="77777777" w:rsidR="00AD68DB" w:rsidRPr="001F18ED" w:rsidRDefault="00D724A8" w:rsidP="000A6E08">
      <w:pPr>
        <w:pStyle w:val="Heading2"/>
        <w:tabs>
          <w:tab w:val="num" w:pos="1350"/>
        </w:tabs>
        <w:ind w:left="1260" w:hanging="270"/>
        <w:rPr>
          <w:rFonts w:ascii="Times New Roman" w:eastAsia="Cambria" w:hAnsi="Times New Roman" w:cs="Times New Roman"/>
        </w:rPr>
      </w:pPr>
      <w:bookmarkStart w:id="8" w:name="_Toc431546171"/>
      <w:r w:rsidRPr="001F18ED">
        <w:rPr>
          <w:rFonts w:ascii="Times New Roman" w:eastAsia="Cambria" w:hAnsi="Times New Roman" w:cs="Times New Roman"/>
          <w:spacing w:val="-1"/>
        </w:rPr>
        <w:t>I</w:t>
      </w:r>
      <w:r w:rsidRPr="001F18ED">
        <w:rPr>
          <w:rFonts w:ascii="Times New Roman" w:eastAsia="Cambria" w:hAnsi="Times New Roman" w:cs="Times New Roman"/>
        </w:rPr>
        <w:t>ntr</w:t>
      </w:r>
      <w:r w:rsidRPr="001F18ED">
        <w:rPr>
          <w:rFonts w:ascii="Times New Roman" w:eastAsia="Cambria" w:hAnsi="Times New Roman" w:cs="Times New Roman"/>
          <w:spacing w:val="2"/>
        </w:rPr>
        <w:t>o</w:t>
      </w:r>
      <w:r w:rsidRPr="001F18ED">
        <w:rPr>
          <w:rFonts w:ascii="Times New Roman" w:eastAsia="Cambria" w:hAnsi="Times New Roman" w:cs="Times New Roman"/>
          <w:spacing w:val="-1"/>
        </w:rPr>
        <w:t>d</w:t>
      </w:r>
      <w:r w:rsidRPr="001F18ED">
        <w:rPr>
          <w:rFonts w:ascii="Times New Roman" w:eastAsia="Cambria" w:hAnsi="Times New Roman" w:cs="Times New Roman"/>
          <w:spacing w:val="1"/>
        </w:rPr>
        <w:t>u</w:t>
      </w:r>
      <w:r w:rsidRPr="001F18ED">
        <w:rPr>
          <w:rFonts w:ascii="Times New Roman" w:eastAsia="Cambria" w:hAnsi="Times New Roman" w:cs="Times New Roman"/>
        </w:rPr>
        <w:t>cti</w:t>
      </w:r>
      <w:r w:rsidRPr="001F18ED">
        <w:rPr>
          <w:rFonts w:ascii="Times New Roman" w:eastAsia="Cambria" w:hAnsi="Times New Roman" w:cs="Times New Roman"/>
          <w:spacing w:val="1"/>
        </w:rPr>
        <w:t>o</w:t>
      </w:r>
      <w:r w:rsidRPr="001F18ED">
        <w:rPr>
          <w:rFonts w:ascii="Times New Roman" w:eastAsia="Cambria" w:hAnsi="Times New Roman" w:cs="Times New Roman"/>
        </w:rPr>
        <w:t>n</w:t>
      </w:r>
      <w:bookmarkEnd w:id="8"/>
    </w:p>
    <w:p w14:paraId="5416B722" w14:textId="77777777" w:rsidR="00B40225" w:rsidRPr="001F18ED" w:rsidRDefault="00B40225" w:rsidP="000C2317">
      <w:pPr>
        <w:pStyle w:val="ListParagraph"/>
        <w:ind w:left="1260" w:firstLine="360"/>
        <w:jc w:val="both"/>
        <w:rPr>
          <w:rFonts w:ascii="Times New Roman" w:hAnsi="Times New Roman" w:cs="Times New Roman"/>
          <w:sz w:val="24"/>
          <w:szCs w:val="24"/>
        </w:rPr>
      </w:pPr>
      <w:r w:rsidRPr="001F18ED">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1F18ED">
        <w:rPr>
          <w:rFonts w:ascii="Times New Roman" w:hAnsi="Times New Roman" w:cs="Times New Roman"/>
          <w:sz w:val="24"/>
          <w:szCs w:val="24"/>
        </w:rPr>
        <w:t>s</w:t>
      </w:r>
      <w:r w:rsidR="00351519" w:rsidRPr="001F18ED">
        <w:rPr>
          <w:rFonts w:ascii="Times New Roman" w:hAnsi="Times New Roman" w:cs="Times New Roman"/>
          <w:sz w:val="24"/>
          <w:szCs w:val="24"/>
        </w:rPr>
        <w:t xml:space="preserve"> using</w:t>
      </w:r>
      <w:r w:rsidRPr="001F18ED">
        <w:rPr>
          <w:rFonts w:ascii="Times New Roman" w:hAnsi="Times New Roman" w:cs="Times New Roman"/>
          <w:sz w:val="24"/>
          <w:szCs w:val="24"/>
        </w:rPr>
        <w:t xml:space="preserve"> medicine that cause problem in effective treatment. Besides, some patient need to be followed and update</w:t>
      </w:r>
      <w:r w:rsidR="00351519" w:rsidRPr="001F18ED">
        <w:rPr>
          <w:rFonts w:ascii="Times New Roman" w:hAnsi="Times New Roman" w:cs="Times New Roman"/>
          <w:sz w:val="24"/>
          <w:szCs w:val="24"/>
        </w:rPr>
        <w:t>d</w:t>
      </w:r>
      <w:r w:rsidRPr="001F18ED">
        <w:rPr>
          <w:rFonts w:ascii="Times New Roman" w:hAnsi="Times New Roman" w:cs="Times New Roman"/>
          <w:sz w:val="24"/>
          <w:szCs w:val="24"/>
        </w:rPr>
        <w:t xml:space="preserve"> treatment after a period. Patient need to consult in time to treatment.</w:t>
      </w:r>
    </w:p>
    <w:p w14:paraId="067C6E05" w14:textId="703A63FC" w:rsidR="00B40225" w:rsidRPr="001F18ED" w:rsidRDefault="00B40225" w:rsidP="000C2317">
      <w:pPr>
        <w:pStyle w:val="ListParagraph"/>
        <w:ind w:left="1260" w:firstLine="360"/>
        <w:jc w:val="both"/>
        <w:rPr>
          <w:rFonts w:ascii="Times New Roman" w:hAnsi="Times New Roman" w:cs="Times New Roman"/>
          <w:sz w:val="24"/>
          <w:szCs w:val="24"/>
        </w:rPr>
      </w:pPr>
      <w:r w:rsidRPr="001F18ED">
        <w:rPr>
          <w:rFonts w:ascii="Times New Roman" w:hAnsi="Times New Roman" w:cs="Times New Roman"/>
          <w:sz w:val="24"/>
          <w:szCs w:val="24"/>
        </w:rPr>
        <w:t xml:space="preserve">The smart activity wristband appear providing functional with tracking </w:t>
      </w:r>
      <w:r w:rsidR="00564C85" w:rsidRPr="001F18ED">
        <w:rPr>
          <w:rFonts w:ascii="Times New Roman" w:hAnsi="Times New Roman" w:cs="Times New Roman"/>
          <w:sz w:val="24"/>
          <w:szCs w:val="24"/>
        </w:rPr>
        <w:t>workouts, calories burned, step</w:t>
      </w:r>
      <w:r w:rsidRPr="001F18ED">
        <w:rPr>
          <w:rFonts w:ascii="Times New Roman" w:hAnsi="Times New Roman" w:cs="Times New Roman"/>
          <w:sz w:val="24"/>
          <w:szCs w:val="24"/>
        </w:rPr>
        <w:t>. Besides, that device can synchronize</w:t>
      </w:r>
      <w:r w:rsidR="00D250F4" w:rsidRPr="001F18ED">
        <w:rPr>
          <w:rFonts w:ascii="Times New Roman" w:hAnsi="Times New Roman" w:cs="Times New Roman"/>
          <w:sz w:val="24"/>
          <w:szCs w:val="24"/>
        </w:rPr>
        <w:t xml:space="preserve"> </w:t>
      </w:r>
      <w:r w:rsidR="005E3676" w:rsidRPr="001F18ED">
        <w:rPr>
          <w:rFonts w:ascii="Times New Roman" w:hAnsi="Times New Roman" w:cs="Times New Roman"/>
          <w:sz w:val="24"/>
          <w:szCs w:val="24"/>
        </w:rPr>
        <w:t>Bluetooth</w:t>
      </w:r>
      <w:r w:rsidR="007106CF" w:rsidRPr="001F18ED">
        <w:rPr>
          <w:rFonts w:ascii="Times New Roman" w:hAnsi="Times New Roman" w:cs="Times New Roman"/>
          <w:sz w:val="24"/>
          <w:szCs w:val="24"/>
        </w:rPr>
        <w:t xml:space="preserve"> </w:t>
      </w:r>
      <w:r w:rsidRPr="001F18ED">
        <w:rPr>
          <w:rFonts w:ascii="Times New Roman" w:hAnsi="Times New Roman" w:cs="Times New Roman"/>
          <w:sz w:val="24"/>
          <w:szCs w:val="24"/>
        </w:rPr>
        <w:t>and automatically to the computer and over 150 leading smart phones.</w:t>
      </w:r>
    </w:p>
    <w:p w14:paraId="6E95610C" w14:textId="77777777" w:rsidR="00AD68DB" w:rsidRPr="001F18ED" w:rsidRDefault="00B40225" w:rsidP="00770A1D">
      <w:pPr>
        <w:pStyle w:val="ListParagraph"/>
        <w:ind w:left="1260" w:firstLine="360"/>
        <w:jc w:val="both"/>
        <w:rPr>
          <w:rFonts w:ascii="Times New Roman" w:hAnsi="Times New Roman" w:cs="Times New Roman"/>
          <w:sz w:val="24"/>
          <w:szCs w:val="24"/>
        </w:rPr>
      </w:pPr>
      <w:r w:rsidRPr="001F18ED">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1F18ED">
        <w:rPr>
          <w:rFonts w:ascii="Times New Roman" w:hAnsi="Times New Roman" w:cs="Times New Roman"/>
          <w:sz w:val="24"/>
          <w:szCs w:val="24"/>
        </w:rPr>
        <w:t>make appointment to</w:t>
      </w:r>
      <w:r w:rsidRPr="001F18ED">
        <w:rPr>
          <w:rFonts w:ascii="Times New Roman" w:hAnsi="Times New Roman" w:cs="Times New Roman"/>
          <w:sz w:val="24"/>
          <w:szCs w:val="24"/>
        </w:rPr>
        <w:t xml:space="preserve"> patient. </w:t>
      </w:r>
      <w:r w:rsidR="006B189D" w:rsidRPr="001F18ED">
        <w:rPr>
          <w:rFonts w:ascii="Times New Roman" w:hAnsi="Times New Roman" w:cs="Times New Roman"/>
          <w:sz w:val="24"/>
          <w:szCs w:val="24"/>
        </w:rPr>
        <w:t>Patients do</w:t>
      </w:r>
      <w:r w:rsidRPr="001F18ED">
        <w:rPr>
          <w:rFonts w:ascii="Times New Roman" w:hAnsi="Times New Roman" w:cs="Times New Roman"/>
          <w:sz w:val="24"/>
          <w:szCs w:val="24"/>
        </w:rPr>
        <w:t xml:space="preserve"> not need waste time to meet doctor. Patient’s treatment will update day by day follow what they do. </w:t>
      </w:r>
    </w:p>
    <w:p w14:paraId="73B90224" w14:textId="77777777" w:rsidR="00AD68DB" w:rsidRPr="001F18ED" w:rsidRDefault="00D724A8" w:rsidP="000A6E08">
      <w:pPr>
        <w:pStyle w:val="Heading2"/>
        <w:tabs>
          <w:tab w:val="left" w:pos="1260"/>
        </w:tabs>
        <w:ind w:left="1350" w:hanging="360"/>
        <w:rPr>
          <w:rFonts w:ascii="Times New Roman" w:eastAsia="Cambria" w:hAnsi="Times New Roman" w:cs="Times New Roman"/>
        </w:rPr>
      </w:pPr>
      <w:bookmarkStart w:id="9" w:name="_Toc431546172"/>
      <w:r w:rsidRPr="001F18ED">
        <w:rPr>
          <w:rFonts w:ascii="Times New Roman" w:eastAsia="Cambria" w:hAnsi="Times New Roman" w:cs="Times New Roman"/>
        </w:rPr>
        <w:t>Current</w:t>
      </w:r>
      <w:r w:rsidRPr="001F18ED">
        <w:rPr>
          <w:rFonts w:ascii="Times New Roman" w:eastAsia="Cambria" w:hAnsi="Times New Roman" w:cs="Times New Roman"/>
          <w:spacing w:val="-8"/>
        </w:rPr>
        <w:t xml:space="preserve"> </w:t>
      </w:r>
      <w:r w:rsidRPr="001F18ED">
        <w:rPr>
          <w:rFonts w:ascii="Times New Roman" w:eastAsia="Cambria" w:hAnsi="Times New Roman" w:cs="Times New Roman"/>
        </w:rPr>
        <w:t>Sit</w:t>
      </w:r>
      <w:r w:rsidRPr="001F18ED">
        <w:rPr>
          <w:rFonts w:ascii="Times New Roman" w:eastAsia="Cambria" w:hAnsi="Times New Roman" w:cs="Times New Roman"/>
          <w:spacing w:val="-1"/>
        </w:rPr>
        <w:t>u</w:t>
      </w:r>
      <w:r w:rsidRPr="001F18ED">
        <w:rPr>
          <w:rFonts w:ascii="Times New Roman" w:eastAsia="Cambria" w:hAnsi="Times New Roman" w:cs="Times New Roman"/>
        </w:rPr>
        <w:t>at</w:t>
      </w:r>
      <w:r w:rsidRPr="001F18ED">
        <w:rPr>
          <w:rFonts w:ascii="Times New Roman" w:eastAsia="Cambria" w:hAnsi="Times New Roman" w:cs="Times New Roman"/>
          <w:spacing w:val="1"/>
        </w:rPr>
        <w:t>i</w:t>
      </w:r>
      <w:r w:rsidRPr="001F18ED">
        <w:rPr>
          <w:rFonts w:ascii="Times New Roman" w:eastAsia="Cambria" w:hAnsi="Times New Roman" w:cs="Times New Roman"/>
          <w:spacing w:val="3"/>
        </w:rPr>
        <w:t>o</w:t>
      </w:r>
      <w:r w:rsidRPr="001F18ED">
        <w:rPr>
          <w:rFonts w:ascii="Times New Roman" w:eastAsia="Cambria" w:hAnsi="Times New Roman" w:cs="Times New Roman"/>
        </w:rPr>
        <w:t>n</w:t>
      </w:r>
      <w:bookmarkEnd w:id="9"/>
    </w:p>
    <w:p w14:paraId="1B9417CA" w14:textId="77777777" w:rsidR="00AD68DB" w:rsidRPr="001F18ED" w:rsidRDefault="003B6EA0" w:rsidP="00FA7E1B">
      <w:pPr>
        <w:spacing w:before="7" w:line="280" w:lineRule="exact"/>
        <w:ind w:left="1260" w:right="20" w:firstLine="270"/>
        <w:jc w:val="both"/>
        <w:rPr>
          <w:rFonts w:eastAsia="Cambria"/>
          <w:spacing w:val="-1"/>
          <w:sz w:val="24"/>
          <w:szCs w:val="24"/>
        </w:rPr>
      </w:pPr>
      <w:r w:rsidRPr="001F18ED">
        <w:rPr>
          <w:rFonts w:eastAsia="Cambria"/>
          <w:spacing w:val="-1"/>
          <w:sz w:val="24"/>
          <w:szCs w:val="24"/>
        </w:rPr>
        <w:t>When someone need to track their practice, they will choose one wristband and install suitable mobile application for manage this device. Every day, people walk, run… then the mobile app will collect</w:t>
      </w:r>
      <w:r w:rsidR="00053A2C" w:rsidRPr="001F18ED">
        <w:rPr>
          <w:rFonts w:eastAsia="Cambria"/>
          <w:spacing w:val="-1"/>
          <w:sz w:val="24"/>
          <w:szCs w:val="24"/>
        </w:rPr>
        <w:t xml:space="preserve"> data and display out to screen</w:t>
      </w:r>
      <w:r w:rsidR="00314631" w:rsidRPr="001F18ED">
        <w:rPr>
          <w:rFonts w:eastAsia="Cambria"/>
          <w:spacing w:val="-1"/>
          <w:sz w:val="24"/>
          <w:szCs w:val="24"/>
        </w:rPr>
        <w:t xml:space="preserve">. Next day, </w:t>
      </w:r>
      <w:r w:rsidR="00435D72" w:rsidRPr="001F18ED">
        <w:rPr>
          <w:rFonts w:eastAsia="Cambria"/>
          <w:spacing w:val="-1"/>
          <w:sz w:val="24"/>
          <w:szCs w:val="24"/>
        </w:rPr>
        <w:t xml:space="preserve">the </w:t>
      </w:r>
      <w:r w:rsidR="00314631" w:rsidRPr="001F18ED">
        <w:rPr>
          <w:rFonts w:eastAsia="Cambria"/>
          <w:spacing w:val="-1"/>
          <w:sz w:val="24"/>
          <w:szCs w:val="24"/>
        </w:rPr>
        <w:t>device will res</w:t>
      </w:r>
      <w:r w:rsidR="00367585" w:rsidRPr="001F18ED">
        <w:rPr>
          <w:rFonts w:eastAsia="Cambria"/>
          <w:spacing w:val="-1"/>
          <w:sz w:val="24"/>
          <w:szCs w:val="24"/>
        </w:rPr>
        <w:t>et data and it will count again.</w:t>
      </w:r>
      <w:r w:rsidR="00C276C0" w:rsidRPr="001F18ED">
        <w:rPr>
          <w:rFonts w:eastAsia="Cambria"/>
          <w:spacing w:val="-1"/>
          <w:sz w:val="24"/>
          <w:szCs w:val="24"/>
        </w:rPr>
        <w:t xml:space="preserve"> Some device support to store data at stock’s server.</w:t>
      </w:r>
    </w:p>
    <w:p w14:paraId="2B716101" w14:textId="77777777" w:rsidR="00FA7E1B" w:rsidRPr="001F18ED" w:rsidRDefault="00FA7E1B" w:rsidP="00FA7E1B">
      <w:pPr>
        <w:spacing w:before="7" w:line="280" w:lineRule="exact"/>
        <w:ind w:left="1265" w:right="489" w:firstLine="175"/>
        <w:jc w:val="both"/>
        <w:rPr>
          <w:rFonts w:eastAsia="Cambria"/>
          <w:spacing w:val="-1"/>
          <w:sz w:val="24"/>
          <w:szCs w:val="24"/>
        </w:rPr>
      </w:pPr>
      <w:r w:rsidRPr="001F18ED">
        <w:rPr>
          <w:rFonts w:eastAsia="Cambria"/>
          <w:spacing w:val="-1"/>
          <w:sz w:val="24"/>
          <w:szCs w:val="24"/>
        </w:rPr>
        <w:t>Process of fat medical examination at Ho Chi Minh Nutrition Center:</w:t>
      </w:r>
    </w:p>
    <w:p w14:paraId="37A33B68"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1: Buy health records and fill information about patient.</w:t>
      </w:r>
    </w:p>
    <w:p w14:paraId="0C2AC8AB"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2: Before payment, casher will insert patient profile to system based on health records.</w:t>
      </w:r>
    </w:p>
    <w:p w14:paraId="60611153"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3: Patient goes to Nutrition department and is checked general examination by nurse to get information about blood pressure, weight, height.</w:t>
      </w:r>
    </w:p>
    <w:p w14:paraId="06E288C1"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4: Patient walks to Health Monitor and have prevention check about body structure, calculate lipid mass in body.</w:t>
      </w:r>
    </w:p>
    <w:p w14:paraId="3BA5014C"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5: Patient moves to Menu Creation department and is asked about what patient ate in one day by doctor. Doctor will calculate calories and evaluation index, for example, protein, starch, lipid, and calcium … which patient get in one day.</w:t>
      </w:r>
    </w:p>
    <w:p w14:paraId="442F8864"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6: Patient comes back to Nutrition department and meets doctor to make medical examination and make prescription.</w:t>
      </w:r>
    </w:p>
    <w:p w14:paraId="6E903E9D" w14:textId="77777777" w:rsidR="00FA7E1B" w:rsidRPr="001F18ED" w:rsidRDefault="00FA7E1B" w:rsidP="00FA7E1B">
      <w:pPr>
        <w:spacing w:before="7" w:line="280" w:lineRule="exact"/>
        <w:ind w:left="1265" w:right="489"/>
        <w:jc w:val="both"/>
        <w:rPr>
          <w:rFonts w:eastAsia="Cambria"/>
          <w:spacing w:val="-1"/>
          <w:sz w:val="24"/>
          <w:szCs w:val="24"/>
        </w:rPr>
      </w:pPr>
      <w:r w:rsidRPr="001F18ED">
        <w:rPr>
          <w:rFonts w:eastAsia="Cambria"/>
          <w:spacing w:val="-1"/>
          <w:sz w:val="24"/>
          <w:szCs w:val="24"/>
        </w:rPr>
        <w:t>Process of fat medical examination at Ho Chi Minh Traditional Medical Hospital:</w:t>
      </w:r>
    </w:p>
    <w:p w14:paraId="2EBF0885"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1: Buy health records and fill information about patient.</w:t>
      </w:r>
    </w:p>
    <w:p w14:paraId="71B696FA"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lastRenderedPageBreak/>
        <w:t>Step 2: Before payment, a nurse will ask patient about which illness patient want to examination and insert patient’s profile into system.</w:t>
      </w:r>
    </w:p>
    <w:p w14:paraId="04CAEBA9"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3: Patient goes to polyclinic department, nurse will get information about blood pressure, weight, height and had general examination by doctor.</w:t>
      </w:r>
    </w:p>
    <w:p w14:paraId="77BF692A"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4: If patient has illness, doctor will make prescription and patient move to nurse to make Surgical Examination Form</w:t>
      </w:r>
    </w:p>
    <w:p w14:paraId="053267FF" w14:textId="77777777" w:rsidR="00FA7E1B" w:rsidRPr="001F18ED"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spacing w:val="-1"/>
          <w:sz w:val="24"/>
          <w:szCs w:val="24"/>
        </w:rPr>
        <w:t>Step 5: Patient buy medicines from medical store.</w:t>
      </w:r>
    </w:p>
    <w:p w14:paraId="6C91AB9C" w14:textId="77777777" w:rsidR="00FA7E1B" w:rsidRPr="001F18ED" w:rsidRDefault="00FA7E1B" w:rsidP="00367585">
      <w:pPr>
        <w:spacing w:before="7" w:line="280" w:lineRule="exact"/>
        <w:ind w:left="1260" w:right="20" w:firstLine="360"/>
        <w:jc w:val="both"/>
        <w:rPr>
          <w:rFonts w:eastAsia="Cambria"/>
          <w:sz w:val="24"/>
          <w:szCs w:val="24"/>
        </w:rPr>
      </w:pPr>
    </w:p>
    <w:p w14:paraId="1B616BD7" w14:textId="77777777" w:rsidR="00AD68DB" w:rsidRPr="001F18ED" w:rsidRDefault="00D724A8" w:rsidP="000A6E08">
      <w:pPr>
        <w:pStyle w:val="Heading2"/>
        <w:tabs>
          <w:tab w:val="num" w:pos="1350"/>
        </w:tabs>
        <w:ind w:left="1260" w:hanging="270"/>
        <w:rPr>
          <w:rFonts w:ascii="Times New Roman" w:eastAsia="Cambria" w:hAnsi="Times New Roman" w:cs="Times New Roman"/>
        </w:rPr>
      </w:pPr>
      <w:bookmarkStart w:id="10" w:name="_Toc431546173"/>
      <w:r w:rsidRPr="001F18ED">
        <w:rPr>
          <w:rFonts w:ascii="Times New Roman" w:eastAsia="Cambria" w:hAnsi="Times New Roman" w:cs="Times New Roman"/>
        </w:rPr>
        <w:t>Pro</w:t>
      </w:r>
      <w:r w:rsidRPr="001F18ED">
        <w:rPr>
          <w:rFonts w:ascii="Times New Roman" w:eastAsia="Cambria" w:hAnsi="Times New Roman" w:cs="Times New Roman"/>
          <w:spacing w:val="1"/>
        </w:rPr>
        <w:t>b</w:t>
      </w:r>
      <w:r w:rsidRPr="001F18ED">
        <w:rPr>
          <w:rFonts w:ascii="Times New Roman" w:eastAsia="Cambria" w:hAnsi="Times New Roman" w:cs="Times New Roman"/>
        </w:rPr>
        <w:t>l</w:t>
      </w:r>
      <w:r w:rsidRPr="001F18ED">
        <w:rPr>
          <w:rFonts w:ascii="Times New Roman" w:eastAsia="Cambria" w:hAnsi="Times New Roman" w:cs="Times New Roman"/>
          <w:spacing w:val="1"/>
        </w:rPr>
        <w:t>e</w:t>
      </w:r>
      <w:r w:rsidRPr="001F18ED">
        <w:rPr>
          <w:rFonts w:ascii="Times New Roman" w:eastAsia="Cambria" w:hAnsi="Times New Roman" w:cs="Times New Roman"/>
        </w:rPr>
        <w:t>m</w:t>
      </w:r>
      <w:r w:rsidRPr="001F18ED">
        <w:rPr>
          <w:rFonts w:ascii="Times New Roman" w:eastAsia="Cambria" w:hAnsi="Times New Roman" w:cs="Times New Roman"/>
          <w:spacing w:val="-15"/>
        </w:rPr>
        <w:t xml:space="preserve"> </w:t>
      </w:r>
      <w:r w:rsidRPr="001F18ED">
        <w:rPr>
          <w:rFonts w:ascii="Times New Roman" w:eastAsia="Cambria" w:hAnsi="Times New Roman" w:cs="Times New Roman"/>
        </w:rPr>
        <w:t>D</w:t>
      </w:r>
      <w:r w:rsidRPr="001F18ED">
        <w:rPr>
          <w:rFonts w:ascii="Times New Roman" w:eastAsia="Cambria" w:hAnsi="Times New Roman" w:cs="Times New Roman"/>
          <w:spacing w:val="1"/>
        </w:rPr>
        <w:t>e</w:t>
      </w:r>
      <w:r w:rsidRPr="001F18ED">
        <w:rPr>
          <w:rFonts w:ascii="Times New Roman" w:eastAsia="Cambria" w:hAnsi="Times New Roman" w:cs="Times New Roman"/>
        </w:rPr>
        <w:t>f</w:t>
      </w:r>
      <w:r w:rsidRPr="001F18ED">
        <w:rPr>
          <w:rFonts w:ascii="Times New Roman" w:eastAsia="Cambria" w:hAnsi="Times New Roman" w:cs="Times New Roman"/>
          <w:spacing w:val="2"/>
        </w:rPr>
        <w:t>i</w:t>
      </w:r>
      <w:r w:rsidRPr="001F18ED">
        <w:rPr>
          <w:rFonts w:ascii="Times New Roman" w:eastAsia="Cambria" w:hAnsi="Times New Roman" w:cs="Times New Roman"/>
        </w:rPr>
        <w:t>nit</w:t>
      </w:r>
      <w:r w:rsidRPr="001F18ED">
        <w:rPr>
          <w:rFonts w:ascii="Times New Roman" w:eastAsia="Cambria" w:hAnsi="Times New Roman" w:cs="Times New Roman"/>
          <w:spacing w:val="1"/>
        </w:rPr>
        <w:t>i</w:t>
      </w:r>
      <w:r w:rsidRPr="001F18ED">
        <w:rPr>
          <w:rFonts w:ascii="Times New Roman" w:eastAsia="Cambria" w:hAnsi="Times New Roman" w:cs="Times New Roman"/>
        </w:rPr>
        <w:t>on</w:t>
      </w:r>
      <w:bookmarkEnd w:id="10"/>
    </w:p>
    <w:p w14:paraId="0372C737" w14:textId="77777777" w:rsidR="00AD68DB" w:rsidRPr="001F18ED" w:rsidRDefault="004B57C7" w:rsidP="004B57C7">
      <w:pPr>
        <w:spacing w:before="3"/>
        <w:ind w:left="1265" w:right="90" w:firstLine="175"/>
        <w:jc w:val="both"/>
        <w:rPr>
          <w:rFonts w:eastAsia="Cambria"/>
          <w:color w:val="000000" w:themeColor="text1"/>
          <w:spacing w:val="-1"/>
          <w:sz w:val="24"/>
          <w:szCs w:val="24"/>
        </w:rPr>
      </w:pPr>
      <w:r w:rsidRPr="001F18ED">
        <w:rPr>
          <w:rFonts w:eastAsia="Cambria"/>
          <w:color w:val="000000" w:themeColor="text1"/>
          <w:spacing w:val="-1"/>
          <w:sz w:val="24"/>
          <w:szCs w:val="24"/>
        </w:rPr>
        <w:t xml:space="preserve">Below are the advantages and disadvantages of some activity </w:t>
      </w:r>
      <w:r w:rsidR="006370A0" w:rsidRPr="001F18ED">
        <w:rPr>
          <w:rFonts w:eastAsia="Cambria"/>
          <w:color w:val="000000" w:themeColor="text1"/>
          <w:spacing w:val="-1"/>
          <w:sz w:val="24"/>
          <w:szCs w:val="24"/>
        </w:rPr>
        <w:t xml:space="preserve">and healthy </w:t>
      </w:r>
      <w:r w:rsidRPr="001F18ED">
        <w:rPr>
          <w:rFonts w:eastAsia="Cambria"/>
          <w:color w:val="000000" w:themeColor="text1"/>
          <w:spacing w:val="-1"/>
          <w:sz w:val="24"/>
          <w:szCs w:val="24"/>
        </w:rPr>
        <w:t>tracking application</w:t>
      </w:r>
      <w:r w:rsidR="006370A0" w:rsidRPr="001F18ED">
        <w:rPr>
          <w:rFonts w:eastAsia="Cambria"/>
          <w:color w:val="000000" w:themeColor="text1"/>
          <w:spacing w:val="-1"/>
          <w:sz w:val="24"/>
          <w:szCs w:val="24"/>
        </w:rPr>
        <w:t>s</w:t>
      </w:r>
      <w:r w:rsidRPr="001F18ED">
        <w:rPr>
          <w:rFonts w:eastAsia="Cambria"/>
          <w:color w:val="000000" w:themeColor="text1"/>
          <w:spacing w:val="-1"/>
          <w:sz w:val="24"/>
          <w:szCs w:val="24"/>
        </w:rPr>
        <w:t xml:space="preserve"> and on </w:t>
      </w:r>
      <w:r w:rsidR="006370A0" w:rsidRPr="001F18ED">
        <w:rPr>
          <w:rFonts w:eastAsia="Cambria"/>
          <w:color w:val="000000" w:themeColor="text1"/>
          <w:spacing w:val="-1"/>
          <w:sz w:val="24"/>
          <w:szCs w:val="24"/>
        </w:rPr>
        <w:t xml:space="preserve">Android </w:t>
      </w:r>
      <w:r w:rsidRPr="001F18ED">
        <w:rPr>
          <w:rFonts w:eastAsia="Cambria"/>
          <w:color w:val="000000" w:themeColor="text1"/>
          <w:spacing w:val="-1"/>
          <w:sz w:val="24"/>
          <w:szCs w:val="24"/>
        </w:rPr>
        <w:t>smartphone</w:t>
      </w:r>
      <w:r w:rsidR="006370A0" w:rsidRPr="001F18ED">
        <w:rPr>
          <w:rFonts w:eastAsia="Cambria"/>
          <w:color w:val="000000" w:themeColor="text1"/>
          <w:spacing w:val="-1"/>
          <w:sz w:val="24"/>
          <w:szCs w:val="24"/>
        </w:rPr>
        <w:t>:</w:t>
      </w:r>
    </w:p>
    <w:p w14:paraId="65512D9E" w14:textId="77777777" w:rsidR="008D5BA5" w:rsidRPr="001F18ED" w:rsidRDefault="008D5BA5" w:rsidP="0057609F">
      <w:pPr>
        <w:pStyle w:val="ListParagraph"/>
        <w:numPr>
          <w:ilvl w:val="0"/>
          <w:numId w:val="2"/>
        </w:numPr>
        <w:spacing w:before="3" w:line="240" w:lineRule="auto"/>
        <w:ind w:right="90"/>
        <w:jc w:val="both"/>
        <w:rPr>
          <w:rFonts w:ascii="Times New Roman" w:eastAsia="Cambria" w:hAnsi="Times New Roman" w:cs="Times New Roman"/>
          <w:color w:val="000000" w:themeColor="text1"/>
          <w:sz w:val="24"/>
          <w:szCs w:val="24"/>
        </w:rPr>
      </w:pPr>
      <w:r w:rsidRPr="001F18ED">
        <w:rPr>
          <w:rFonts w:ascii="Times New Roman" w:eastAsia="Cambria" w:hAnsi="Times New Roman" w:cs="Times New Roman"/>
          <w:color w:val="000000" w:themeColor="text1"/>
          <w:sz w:val="24"/>
          <w:szCs w:val="24"/>
        </w:rPr>
        <w:t>Advantages.</w:t>
      </w:r>
    </w:p>
    <w:p w14:paraId="764FFFC7" w14:textId="77777777" w:rsidR="008D5BA5" w:rsidRPr="001F18ED"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Easy and fast tracking information like number of step, calories burned.</w:t>
      </w:r>
    </w:p>
    <w:p w14:paraId="76147F62" w14:textId="77777777" w:rsidR="008D5BA5" w:rsidRPr="001F18ED"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Have</w:t>
      </w:r>
      <w:r w:rsidR="00CA78EC" w:rsidRPr="001F18ED">
        <w:rPr>
          <w:rFonts w:ascii="Times New Roman" w:eastAsia="Cambria" w:hAnsi="Times New Roman" w:cs="Times New Roman"/>
          <w:sz w:val="24"/>
          <w:szCs w:val="24"/>
        </w:rPr>
        <w:t xml:space="preserve"> a group use that app to practic</w:t>
      </w:r>
      <w:r w:rsidRPr="001F18ED">
        <w:rPr>
          <w:rFonts w:ascii="Times New Roman" w:eastAsia="Cambria" w:hAnsi="Times New Roman" w:cs="Times New Roman"/>
          <w:sz w:val="24"/>
          <w:szCs w:val="24"/>
        </w:rPr>
        <w:t>e together.</w:t>
      </w:r>
    </w:p>
    <w:p w14:paraId="0B67C9D1" w14:textId="77777777" w:rsidR="008D5BA5" w:rsidRPr="001F18ED" w:rsidRDefault="008D5BA5" w:rsidP="0057609F">
      <w:pPr>
        <w:pStyle w:val="ListParagraph"/>
        <w:numPr>
          <w:ilvl w:val="0"/>
          <w:numId w:val="2"/>
        </w:numPr>
        <w:spacing w:before="3" w:line="240" w:lineRule="auto"/>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Disadvantages:</w:t>
      </w:r>
    </w:p>
    <w:p w14:paraId="27B60A1B" w14:textId="77777777" w:rsidR="008D5BA5" w:rsidRPr="001F18ED" w:rsidRDefault="006C3E2D"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Do</w:t>
      </w:r>
      <w:r w:rsidR="008D5BA5" w:rsidRPr="001F18ED">
        <w:rPr>
          <w:rFonts w:ascii="Times New Roman" w:eastAsia="Cambria" w:hAnsi="Times New Roman" w:cs="Times New Roman"/>
          <w:sz w:val="24"/>
          <w:szCs w:val="24"/>
        </w:rPr>
        <w:t xml:space="preserve"> not have participation of doctor.</w:t>
      </w:r>
    </w:p>
    <w:p w14:paraId="0DAE639C" w14:textId="77777777" w:rsidR="008D5BA5" w:rsidRPr="001F18ED"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highlight w:val="yellow"/>
        </w:rPr>
      </w:pPr>
      <w:r w:rsidRPr="001F18ED">
        <w:rPr>
          <w:rFonts w:ascii="Times New Roman" w:eastAsia="Cambria" w:hAnsi="Times New Roman" w:cs="Times New Roman"/>
          <w:sz w:val="24"/>
          <w:szCs w:val="24"/>
          <w:highlight w:val="yellow"/>
        </w:rPr>
        <w:t>Only support for one smartphone or one wristband.</w:t>
      </w:r>
    </w:p>
    <w:p w14:paraId="76301B2E" w14:textId="77777777" w:rsidR="008D5BA5" w:rsidRPr="001F18ED"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Cannot s</w:t>
      </w:r>
      <w:r w:rsidR="00DE376F" w:rsidRPr="001F18ED">
        <w:rPr>
          <w:rFonts w:ascii="Times New Roman" w:eastAsia="Cambria" w:hAnsi="Times New Roman" w:cs="Times New Roman"/>
          <w:sz w:val="24"/>
          <w:szCs w:val="24"/>
        </w:rPr>
        <w:t>uggestion the treatment or exercise</w:t>
      </w:r>
      <w:r w:rsidR="00827F3A" w:rsidRPr="001F18ED">
        <w:rPr>
          <w:rFonts w:ascii="Times New Roman" w:eastAsia="Cambria" w:hAnsi="Times New Roman" w:cs="Times New Roman"/>
          <w:sz w:val="24"/>
          <w:szCs w:val="24"/>
        </w:rPr>
        <w:t>s</w:t>
      </w:r>
      <w:r w:rsidRPr="001F18ED">
        <w:rPr>
          <w:rFonts w:ascii="Times New Roman" w:eastAsia="Cambria" w:hAnsi="Times New Roman" w:cs="Times New Roman"/>
          <w:sz w:val="24"/>
          <w:szCs w:val="24"/>
        </w:rPr>
        <w:t>.</w:t>
      </w:r>
    </w:p>
    <w:p w14:paraId="2E8FA6CD" w14:textId="77777777" w:rsidR="008D5BA5" w:rsidRPr="001F18ED"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Cannot notify to doctor, patients.</w:t>
      </w:r>
    </w:p>
    <w:p w14:paraId="57FEE04F" w14:textId="77777777" w:rsidR="008D5BA5" w:rsidRPr="001F18ED"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Unusable regiment in treatment.</w:t>
      </w:r>
    </w:p>
    <w:p w14:paraId="67F02EBB" w14:textId="77777777" w:rsidR="00640BD1" w:rsidRPr="001F18ED" w:rsidRDefault="00AB131A" w:rsidP="0057609F">
      <w:pPr>
        <w:pStyle w:val="ListParagraph"/>
        <w:numPr>
          <w:ilvl w:val="1"/>
          <w:numId w:val="2"/>
        </w:numPr>
        <w:spacing w:before="3"/>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Display</w:t>
      </w:r>
      <w:r w:rsidR="005167E8" w:rsidRPr="001F18ED">
        <w:rPr>
          <w:rFonts w:ascii="Times New Roman" w:eastAsia="Cambria" w:hAnsi="Times New Roman" w:cs="Times New Roman"/>
          <w:sz w:val="24"/>
          <w:szCs w:val="24"/>
        </w:rPr>
        <w:t xml:space="preserve"> unusable information</w:t>
      </w:r>
      <w:r w:rsidR="0009456D" w:rsidRPr="001F18ED">
        <w:rPr>
          <w:rFonts w:ascii="Times New Roman" w:eastAsia="Cambria" w:hAnsi="Times New Roman" w:cs="Times New Roman"/>
          <w:sz w:val="24"/>
          <w:szCs w:val="24"/>
        </w:rPr>
        <w:t>.</w:t>
      </w:r>
    </w:p>
    <w:p w14:paraId="7162C9BA" w14:textId="350B4EEF" w:rsidR="00FA7E1B" w:rsidRPr="001F18ED" w:rsidRDefault="00FA7E1B" w:rsidP="0057609F">
      <w:pPr>
        <w:pStyle w:val="ListParagraph"/>
        <w:numPr>
          <w:ilvl w:val="1"/>
          <w:numId w:val="2"/>
        </w:numPr>
        <w:spacing w:before="3"/>
        <w:ind w:right="9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If patients lost health records, they cannot review recently examination histories.</w:t>
      </w:r>
    </w:p>
    <w:p w14:paraId="043DBBB1" w14:textId="77777777" w:rsidR="0039083B" w:rsidRPr="001F18ED" w:rsidRDefault="00D724A8" w:rsidP="00126DA5">
      <w:pPr>
        <w:pStyle w:val="Heading2"/>
        <w:tabs>
          <w:tab w:val="num" w:pos="1350"/>
        </w:tabs>
        <w:ind w:left="1530" w:hanging="450"/>
        <w:rPr>
          <w:rFonts w:ascii="Times New Roman" w:eastAsia="Cambria" w:hAnsi="Times New Roman" w:cs="Times New Roman"/>
        </w:rPr>
      </w:pPr>
      <w:bookmarkStart w:id="11" w:name="_Toc431546174"/>
      <w:r w:rsidRPr="001F18ED">
        <w:rPr>
          <w:rFonts w:ascii="Times New Roman" w:eastAsia="Cambria" w:hAnsi="Times New Roman" w:cs="Times New Roman"/>
        </w:rPr>
        <w:t>Propos</w:t>
      </w:r>
      <w:r w:rsidRPr="001F18ED">
        <w:rPr>
          <w:rFonts w:ascii="Times New Roman" w:eastAsia="Cambria" w:hAnsi="Times New Roman" w:cs="Times New Roman"/>
          <w:spacing w:val="1"/>
        </w:rPr>
        <w:t>e</w:t>
      </w:r>
      <w:r w:rsidRPr="001F18ED">
        <w:rPr>
          <w:rFonts w:ascii="Times New Roman" w:eastAsia="Cambria" w:hAnsi="Times New Roman" w:cs="Times New Roman"/>
        </w:rPr>
        <w:t>d</w:t>
      </w:r>
      <w:r w:rsidRPr="001F18ED">
        <w:rPr>
          <w:rFonts w:ascii="Times New Roman" w:eastAsia="Cambria" w:hAnsi="Times New Roman" w:cs="Times New Roman"/>
          <w:spacing w:val="-13"/>
        </w:rPr>
        <w:t xml:space="preserve"> </w:t>
      </w:r>
      <w:r w:rsidRPr="001F18ED">
        <w:rPr>
          <w:rFonts w:ascii="Times New Roman" w:eastAsia="Cambria" w:hAnsi="Times New Roman" w:cs="Times New Roman"/>
          <w:spacing w:val="-1"/>
        </w:rPr>
        <w:t>S</w:t>
      </w:r>
      <w:r w:rsidRPr="001F18ED">
        <w:rPr>
          <w:rFonts w:ascii="Times New Roman" w:eastAsia="Cambria" w:hAnsi="Times New Roman" w:cs="Times New Roman"/>
        </w:rPr>
        <w:t>o</w:t>
      </w:r>
      <w:r w:rsidRPr="001F18ED">
        <w:rPr>
          <w:rFonts w:ascii="Times New Roman" w:eastAsia="Cambria" w:hAnsi="Times New Roman" w:cs="Times New Roman"/>
          <w:spacing w:val="3"/>
        </w:rPr>
        <w:t>l</w:t>
      </w:r>
      <w:r w:rsidRPr="001F18ED">
        <w:rPr>
          <w:rFonts w:ascii="Times New Roman" w:eastAsia="Cambria" w:hAnsi="Times New Roman" w:cs="Times New Roman"/>
          <w:spacing w:val="-1"/>
        </w:rPr>
        <w:t>u</w:t>
      </w:r>
      <w:r w:rsidRPr="001F18ED">
        <w:rPr>
          <w:rFonts w:ascii="Times New Roman" w:eastAsia="Cambria" w:hAnsi="Times New Roman" w:cs="Times New Roman"/>
          <w:spacing w:val="1"/>
        </w:rPr>
        <w:t>t</w:t>
      </w:r>
      <w:r w:rsidRPr="001F18ED">
        <w:rPr>
          <w:rFonts w:ascii="Times New Roman" w:eastAsia="Cambria" w:hAnsi="Times New Roman" w:cs="Times New Roman"/>
        </w:rPr>
        <w:t>i</w:t>
      </w:r>
      <w:r w:rsidRPr="001F18ED">
        <w:rPr>
          <w:rFonts w:ascii="Times New Roman" w:eastAsia="Cambria" w:hAnsi="Times New Roman" w:cs="Times New Roman"/>
          <w:spacing w:val="1"/>
        </w:rPr>
        <w:t>o</w:t>
      </w:r>
      <w:r w:rsidRPr="001F18ED">
        <w:rPr>
          <w:rFonts w:ascii="Times New Roman" w:eastAsia="Cambria" w:hAnsi="Times New Roman" w:cs="Times New Roman"/>
        </w:rPr>
        <w:t>n</w:t>
      </w:r>
      <w:bookmarkEnd w:id="11"/>
    </w:p>
    <w:p w14:paraId="4F561D29" w14:textId="7A34FFCB" w:rsidR="00AD68DB" w:rsidRPr="001F18ED" w:rsidRDefault="001458A8" w:rsidP="004122FF">
      <w:pPr>
        <w:spacing w:before="3"/>
        <w:ind w:left="1356" w:right="10"/>
        <w:jc w:val="both"/>
        <w:rPr>
          <w:rFonts w:eastAsia="Cambria"/>
          <w:sz w:val="24"/>
          <w:szCs w:val="24"/>
        </w:rPr>
      </w:pPr>
      <w:r w:rsidRPr="001F18ED">
        <w:rPr>
          <w:rFonts w:eastAsia="Cambria"/>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1F18ED">
        <w:rPr>
          <w:rFonts w:eastAsia="Cambria"/>
          <w:spacing w:val="-1"/>
          <w:sz w:val="24"/>
          <w:szCs w:val="24"/>
        </w:rPr>
        <w:t xml:space="preserve">sion within system suggestion. </w:t>
      </w:r>
      <w:r w:rsidRPr="001F18ED">
        <w:rPr>
          <w:rFonts w:eastAsia="Cambria"/>
          <w:spacing w:val="-1"/>
          <w:sz w:val="24"/>
          <w:szCs w:val="24"/>
        </w:rPr>
        <w:t>The system will collect data from patient to propose</w:t>
      </w:r>
      <w:r w:rsidR="00E37BE8" w:rsidRPr="001F18ED">
        <w:rPr>
          <w:rFonts w:eastAsia="Cambria"/>
          <w:spacing w:val="-1"/>
          <w:sz w:val="24"/>
          <w:szCs w:val="24"/>
        </w:rPr>
        <w:t xml:space="preserve"> </w:t>
      </w:r>
      <w:r w:rsidR="00AE1F5E" w:rsidRPr="001F18ED">
        <w:rPr>
          <w:rFonts w:eastAsia="Cambria"/>
          <w:spacing w:val="-1"/>
          <w:sz w:val="24"/>
          <w:szCs w:val="24"/>
        </w:rPr>
        <w:t>the suggestion to the doctor, then doctor will make treatment decision</w:t>
      </w:r>
      <w:r w:rsidR="00FA7E1B" w:rsidRPr="001F18ED">
        <w:rPr>
          <w:rFonts w:eastAsia="Cambria"/>
          <w:spacing w:val="-1"/>
          <w:sz w:val="24"/>
          <w:szCs w:val="24"/>
        </w:rPr>
        <w:t xml:space="preserve"> and help patient</w:t>
      </w:r>
      <w:r w:rsidR="00683499" w:rsidRPr="001F18ED">
        <w:rPr>
          <w:rFonts w:eastAsia="Cambria"/>
          <w:spacing w:val="-1"/>
          <w:sz w:val="24"/>
          <w:szCs w:val="24"/>
        </w:rPr>
        <w:t>s to save examination histories.</w:t>
      </w:r>
    </w:p>
    <w:p w14:paraId="35A9A003" w14:textId="77777777" w:rsidR="00AD68DB" w:rsidRPr="001F18ED" w:rsidRDefault="00D724A8" w:rsidP="00C62790">
      <w:pPr>
        <w:pStyle w:val="Heading3"/>
      </w:pPr>
      <w:bookmarkStart w:id="12" w:name="_Toc431546175"/>
      <w:r w:rsidRPr="001F18ED">
        <w:t>Feature functions</w:t>
      </w:r>
      <w:bookmarkEnd w:id="12"/>
    </w:p>
    <w:p w14:paraId="476C5F11"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The nurse can input the basic information of patient.</w:t>
      </w:r>
    </w:p>
    <w:p w14:paraId="2387F00F"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highlight w:val="yellow"/>
        </w:rPr>
      </w:pPr>
      <w:r w:rsidRPr="001F18ED">
        <w:rPr>
          <w:rFonts w:ascii="Times New Roman" w:eastAsia="Cambria" w:hAnsi="Times New Roman" w:cs="Times New Roman"/>
          <w:sz w:val="24"/>
          <w:szCs w:val="24"/>
          <w:highlight w:val="yellow"/>
        </w:rPr>
        <w:t>The doctor can agree to treat or not.</w:t>
      </w:r>
    </w:p>
    <w:p w14:paraId="311143F8"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highlight w:val="yellow"/>
          <w:lang w:val="en-US"/>
        </w:rPr>
      </w:pPr>
      <w:r w:rsidRPr="001F18ED">
        <w:rPr>
          <w:rFonts w:ascii="Times New Roman" w:eastAsia="Cambria" w:hAnsi="Times New Roman" w:cs="Times New Roman"/>
          <w:sz w:val="24"/>
          <w:szCs w:val="24"/>
          <w:highlight w:val="yellow"/>
          <w:lang w:val="en-US"/>
        </w:rPr>
        <w:t>When doctor agree the treatment, the system will allow the patient to access account from mobile device.</w:t>
      </w:r>
    </w:p>
    <w:p w14:paraId="7E6956BC"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lang w:val="en-US"/>
        </w:rPr>
      </w:pPr>
      <w:r w:rsidRPr="001F18ED">
        <w:rPr>
          <w:rFonts w:ascii="Times New Roman" w:eastAsia="Cambria" w:hAnsi="Times New Roman" w:cs="Times New Roman"/>
          <w:sz w:val="24"/>
          <w:szCs w:val="24"/>
          <w:lang w:val="en-US"/>
        </w:rPr>
        <w:t>The mobile application can collect patient’s data and send to server every day.</w:t>
      </w:r>
    </w:p>
    <w:p w14:paraId="2A315BBD"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highlight w:val="yellow"/>
        </w:rPr>
      </w:pPr>
      <w:r w:rsidRPr="001F18ED">
        <w:rPr>
          <w:rFonts w:ascii="Times New Roman" w:eastAsia="Cambria" w:hAnsi="Times New Roman" w:cs="Times New Roman"/>
          <w:sz w:val="24"/>
          <w:szCs w:val="24"/>
          <w:highlight w:val="yellow"/>
        </w:rPr>
        <w:t>The system compares it with standard regimen, then suggest</w:t>
      </w:r>
      <w:r w:rsidR="00384BD5" w:rsidRPr="001F18ED">
        <w:rPr>
          <w:rFonts w:ascii="Times New Roman" w:eastAsia="Cambria" w:hAnsi="Times New Roman" w:cs="Times New Roman"/>
          <w:sz w:val="24"/>
          <w:szCs w:val="24"/>
          <w:highlight w:val="yellow"/>
        </w:rPr>
        <w:t>s</w:t>
      </w:r>
      <w:r w:rsidRPr="001F18ED">
        <w:rPr>
          <w:rFonts w:ascii="Times New Roman" w:eastAsia="Cambria" w:hAnsi="Times New Roman" w:cs="Times New Roman"/>
          <w:sz w:val="24"/>
          <w:szCs w:val="24"/>
          <w:highlight w:val="yellow"/>
        </w:rPr>
        <w:t xml:space="preserve"> for doctor.</w:t>
      </w:r>
    </w:p>
    <w:p w14:paraId="42993BCD"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highlight w:val="yellow"/>
        </w:rPr>
      </w:pPr>
      <w:r w:rsidRPr="001F18ED">
        <w:rPr>
          <w:rFonts w:ascii="Times New Roman" w:eastAsia="Cambria" w:hAnsi="Times New Roman" w:cs="Times New Roman"/>
          <w:sz w:val="24"/>
          <w:szCs w:val="24"/>
          <w:highlight w:val="yellow"/>
        </w:rPr>
        <w:t>The doctor can view, edit and approve the regimen.</w:t>
      </w:r>
    </w:p>
    <w:p w14:paraId="0B97EEA8"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 xml:space="preserve">The patient can receive treatment plan, </w:t>
      </w:r>
      <w:r w:rsidRPr="001F18ED">
        <w:rPr>
          <w:rFonts w:ascii="Times New Roman" w:eastAsia="Cambria" w:hAnsi="Times New Roman" w:cs="Times New Roman"/>
          <w:sz w:val="24"/>
          <w:szCs w:val="24"/>
          <w:highlight w:val="yellow"/>
        </w:rPr>
        <w:t>notification from doctor.</w:t>
      </w:r>
    </w:p>
    <w:p w14:paraId="5EAB6BEF"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The system will remind the patient what he/she should do following treatment plan every day.</w:t>
      </w:r>
    </w:p>
    <w:p w14:paraId="7158A5E9" w14:textId="77777777" w:rsidR="00606293" w:rsidRPr="001F18ED"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The doctor can make the next appointment schedule.</w:t>
      </w:r>
    </w:p>
    <w:p w14:paraId="70E1BFAC" w14:textId="77777777" w:rsidR="00AD68DB" w:rsidRPr="001F18ED" w:rsidRDefault="00606293" w:rsidP="0057609F">
      <w:pPr>
        <w:pStyle w:val="ListParagraph"/>
        <w:numPr>
          <w:ilvl w:val="0"/>
          <w:numId w:val="2"/>
        </w:numPr>
        <w:spacing w:before="2"/>
        <w:ind w:right="67"/>
        <w:jc w:val="both"/>
        <w:rPr>
          <w:rFonts w:ascii="Times New Roman" w:eastAsia="Cambria" w:hAnsi="Times New Roman" w:cs="Times New Roman"/>
          <w:sz w:val="24"/>
          <w:szCs w:val="24"/>
        </w:rPr>
      </w:pPr>
      <w:r w:rsidRPr="001F18ED">
        <w:rPr>
          <w:rFonts w:ascii="Times New Roman" w:eastAsia="Cambria" w:hAnsi="Times New Roman" w:cs="Times New Roman"/>
          <w:sz w:val="24"/>
          <w:szCs w:val="24"/>
          <w:highlight w:val="yellow"/>
        </w:rPr>
        <w:t>The patient can see current information of wristband, history and edit their information</w:t>
      </w:r>
      <w:r w:rsidR="00ED6448" w:rsidRPr="001F18ED">
        <w:rPr>
          <w:rFonts w:ascii="Times New Roman" w:eastAsia="Cambria" w:hAnsi="Times New Roman" w:cs="Times New Roman"/>
          <w:sz w:val="24"/>
          <w:szCs w:val="24"/>
        </w:rPr>
        <w:t>.</w:t>
      </w:r>
    </w:p>
    <w:p w14:paraId="1F831635" w14:textId="77777777" w:rsidR="00AD68DB" w:rsidRPr="001F18ED" w:rsidRDefault="00D724A8" w:rsidP="00C62790">
      <w:pPr>
        <w:pStyle w:val="Heading3"/>
      </w:pPr>
      <w:bookmarkStart w:id="13" w:name="_Toc431546176"/>
      <w:r w:rsidRPr="001F18ED">
        <w:t>Adv</w:t>
      </w:r>
      <w:r w:rsidRPr="001F18ED">
        <w:rPr>
          <w:spacing w:val="-2"/>
        </w:rPr>
        <w:t>a</w:t>
      </w:r>
      <w:r w:rsidRPr="001F18ED">
        <w:t>n</w:t>
      </w:r>
      <w:r w:rsidRPr="001F18ED">
        <w:rPr>
          <w:spacing w:val="-1"/>
        </w:rPr>
        <w:t>t</w:t>
      </w:r>
      <w:r w:rsidRPr="001F18ED">
        <w:rPr>
          <w:spacing w:val="1"/>
        </w:rPr>
        <w:t>a</w:t>
      </w:r>
      <w:r w:rsidRPr="001F18ED">
        <w:t>g</w:t>
      </w:r>
      <w:r w:rsidRPr="001F18ED">
        <w:rPr>
          <w:spacing w:val="-1"/>
        </w:rPr>
        <w:t>e</w:t>
      </w:r>
      <w:r w:rsidRPr="001F18ED">
        <w:t>s</w:t>
      </w:r>
      <w:r w:rsidRPr="001F18ED">
        <w:rPr>
          <w:spacing w:val="2"/>
        </w:rPr>
        <w:t xml:space="preserve"> </w:t>
      </w:r>
      <w:r w:rsidRPr="001F18ED">
        <w:rPr>
          <w:spacing w:val="-1"/>
        </w:rPr>
        <w:t>a</w:t>
      </w:r>
      <w:r w:rsidRPr="001F18ED">
        <w:t>nd</w:t>
      </w:r>
      <w:r w:rsidRPr="001F18ED">
        <w:rPr>
          <w:spacing w:val="-1"/>
        </w:rPr>
        <w:t xml:space="preserve"> </w:t>
      </w:r>
      <w:r w:rsidRPr="001F18ED">
        <w:rPr>
          <w:spacing w:val="1"/>
        </w:rPr>
        <w:t>d</w:t>
      </w:r>
      <w:r w:rsidRPr="001F18ED">
        <w:rPr>
          <w:spacing w:val="-2"/>
        </w:rPr>
        <w:t>i</w:t>
      </w:r>
      <w:r w:rsidRPr="001F18ED">
        <w:t>s</w:t>
      </w:r>
      <w:r w:rsidRPr="001F18ED">
        <w:rPr>
          <w:spacing w:val="1"/>
        </w:rPr>
        <w:t>a</w:t>
      </w:r>
      <w:r w:rsidRPr="001F18ED">
        <w:t>d</w:t>
      </w:r>
      <w:r w:rsidRPr="001F18ED">
        <w:rPr>
          <w:spacing w:val="-2"/>
        </w:rPr>
        <w:t>v</w:t>
      </w:r>
      <w:r w:rsidRPr="001F18ED">
        <w:rPr>
          <w:spacing w:val="-1"/>
        </w:rPr>
        <w:t>a</w:t>
      </w:r>
      <w:r w:rsidRPr="001F18ED">
        <w:t>n</w:t>
      </w:r>
      <w:r w:rsidRPr="001F18ED">
        <w:rPr>
          <w:spacing w:val="1"/>
        </w:rPr>
        <w:t>t</w:t>
      </w:r>
      <w:r w:rsidRPr="001F18ED">
        <w:rPr>
          <w:spacing w:val="-1"/>
        </w:rPr>
        <w:t>a</w:t>
      </w:r>
      <w:r w:rsidRPr="001F18ED">
        <w:t>g</w:t>
      </w:r>
      <w:r w:rsidRPr="001F18ED">
        <w:rPr>
          <w:spacing w:val="1"/>
        </w:rPr>
        <w:t>e</w:t>
      </w:r>
      <w:r w:rsidRPr="001F18ED">
        <w:t>s</w:t>
      </w:r>
      <w:bookmarkEnd w:id="13"/>
    </w:p>
    <w:p w14:paraId="02F7B850" w14:textId="77777777" w:rsidR="006D3B7D" w:rsidRPr="001F18ED" w:rsidRDefault="006D3B7D" w:rsidP="0057609F">
      <w:pPr>
        <w:pStyle w:val="ListParagraph"/>
        <w:numPr>
          <w:ilvl w:val="0"/>
          <w:numId w:val="2"/>
        </w:numPr>
        <w:spacing w:line="280" w:lineRule="exact"/>
        <w:ind w:right="10"/>
        <w:jc w:val="both"/>
        <w:rPr>
          <w:rFonts w:ascii="Times New Roman" w:eastAsia="Cambria" w:hAnsi="Times New Roman" w:cs="Times New Roman"/>
          <w:sz w:val="24"/>
          <w:szCs w:val="24"/>
        </w:rPr>
      </w:pPr>
      <w:r w:rsidRPr="001F18ED">
        <w:rPr>
          <w:rFonts w:ascii="Times New Roman" w:eastAsia="Cambria" w:hAnsi="Times New Roman" w:cs="Times New Roman"/>
          <w:spacing w:val="-1"/>
          <w:sz w:val="24"/>
          <w:szCs w:val="24"/>
        </w:rPr>
        <w:t>Adv</w:t>
      </w:r>
      <w:r w:rsidRPr="001F18ED">
        <w:rPr>
          <w:rFonts w:ascii="Times New Roman" w:eastAsia="Cambria" w:hAnsi="Times New Roman" w:cs="Times New Roman"/>
          <w:sz w:val="24"/>
          <w:szCs w:val="24"/>
        </w:rPr>
        <w:t>a</w:t>
      </w:r>
      <w:r w:rsidRPr="001F18ED">
        <w:rPr>
          <w:rFonts w:ascii="Times New Roman" w:eastAsia="Cambria" w:hAnsi="Times New Roman" w:cs="Times New Roman"/>
          <w:spacing w:val="1"/>
          <w:sz w:val="24"/>
          <w:szCs w:val="24"/>
        </w:rPr>
        <w:t>n</w:t>
      </w:r>
      <w:r w:rsidRPr="001F18ED">
        <w:rPr>
          <w:rFonts w:ascii="Times New Roman" w:eastAsia="Cambria" w:hAnsi="Times New Roman" w:cs="Times New Roman"/>
          <w:sz w:val="24"/>
          <w:szCs w:val="24"/>
        </w:rPr>
        <w:t>t</w:t>
      </w:r>
      <w:r w:rsidRPr="001F18ED">
        <w:rPr>
          <w:rFonts w:ascii="Times New Roman" w:eastAsia="Cambria" w:hAnsi="Times New Roman" w:cs="Times New Roman"/>
          <w:spacing w:val="1"/>
          <w:sz w:val="24"/>
          <w:szCs w:val="24"/>
        </w:rPr>
        <w:t>a</w:t>
      </w:r>
      <w:r w:rsidRPr="001F18ED">
        <w:rPr>
          <w:rFonts w:ascii="Times New Roman" w:eastAsia="Cambria" w:hAnsi="Times New Roman" w:cs="Times New Roman"/>
          <w:spacing w:val="-1"/>
          <w:sz w:val="24"/>
          <w:szCs w:val="24"/>
        </w:rPr>
        <w:t>g</w:t>
      </w:r>
      <w:r w:rsidRPr="001F18ED">
        <w:rPr>
          <w:rFonts w:ascii="Times New Roman" w:eastAsia="Cambria" w:hAnsi="Times New Roman" w:cs="Times New Roman"/>
          <w:spacing w:val="2"/>
          <w:sz w:val="24"/>
          <w:szCs w:val="24"/>
        </w:rPr>
        <w:t>e</w:t>
      </w:r>
      <w:r w:rsidRPr="001F18ED">
        <w:rPr>
          <w:rFonts w:ascii="Times New Roman" w:eastAsia="Cambria" w:hAnsi="Times New Roman" w:cs="Times New Roman"/>
          <w:sz w:val="24"/>
          <w:szCs w:val="24"/>
        </w:rPr>
        <w:t xml:space="preserve">s: </w:t>
      </w:r>
    </w:p>
    <w:p w14:paraId="74668C5B" w14:textId="77777777" w:rsidR="006D3B7D" w:rsidRPr="001F18ED"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The system provides for doctor pieces of tracking information to make treatment plan more effectively.</w:t>
      </w:r>
    </w:p>
    <w:p w14:paraId="1D238137" w14:textId="77777777" w:rsidR="006D3B7D" w:rsidRPr="001F18ED"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lastRenderedPageBreak/>
        <w:t>The patient will receive doctor’s treatment suggestions frequently.</w:t>
      </w:r>
    </w:p>
    <w:p w14:paraId="7620D2A6" w14:textId="77777777" w:rsidR="006D3B7D" w:rsidRPr="001F18ED"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highlight w:val="yellow"/>
        </w:rPr>
      </w:pPr>
      <w:r w:rsidRPr="001F18ED">
        <w:rPr>
          <w:rFonts w:ascii="Times New Roman" w:eastAsia="Cambria" w:hAnsi="Times New Roman" w:cs="Times New Roman"/>
          <w:sz w:val="24"/>
          <w:szCs w:val="24"/>
          <w:highlight w:val="yellow"/>
        </w:rPr>
        <w:t xml:space="preserve">The patient </w:t>
      </w:r>
      <w:r w:rsidRPr="001F18ED">
        <w:rPr>
          <w:rFonts w:ascii="Times New Roman" w:eastAsia="Cambria" w:hAnsi="Times New Roman" w:cs="Times New Roman"/>
          <w:sz w:val="24"/>
          <w:szCs w:val="24"/>
          <w:highlight w:val="red"/>
        </w:rPr>
        <w:t>never</w:t>
      </w:r>
      <w:r w:rsidRPr="001F18ED">
        <w:rPr>
          <w:rFonts w:ascii="Times New Roman" w:eastAsia="Cambria" w:hAnsi="Times New Roman" w:cs="Times New Roman"/>
          <w:sz w:val="24"/>
          <w:szCs w:val="24"/>
          <w:highlight w:val="yellow"/>
        </w:rPr>
        <w:t xml:space="preserve"> forgets to use medicines or does others because this system will remind them. </w:t>
      </w:r>
    </w:p>
    <w:p w14:paraId="643E28EE" w14:textId="77777777" w:rsidR="006D3B7D" w:rsidRPr="001F18ED" w:rsidRDefault="006D3B7D" w:rsidP="0057609F">
      <w:pPr>
        <w:pStyle w:val="ListParagraph"/>
        <w:numPr>
          <w:ilvl w:val="0"/>
          <w:numId w:val="2"/>
        </w:numPr>
        <w:spacing w:line="280" w:lineRule="exact"/>
        <w:ind w:right="1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 xml:space="preserve">Disadvantages: </w:t>
      </w:r>
    </w:p>
    <w:p w14:paraId="3FB531C4" w14:textId="77777777" w:rsidR="006D3B7D" w:rsidRPr="001F18ED"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 xml:space="preserve">The doctor must have the personal computer and internet connection to access tracking information. </w:t>
      </w:r>
    </w:p>
    <w:p w14:paraId="2542F6FC" w14:textId="77777777" w:rsidR="006D3B7D" w:rsidRPr="001F18ED"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This system only us</w:t>
      </w:r>
      <w:r w:rsidR="002264E3" w:rsidRPr="001F18ED">
        <w:rPr>
          <w:rFonts w:ascii="Times New Roman" w:eastAsia="Cambria" w:hAnsi="Times New Roman" w:cs="Times New Roman"/>
          <w:sz w:val="24"/>
          <w:szCs w:val="24"/>
        </w:rPr>
        <w:t xml:space="preserve">ed with people </w:t>
      </w:r>
      <w:r w:rsidR="0039459A" w:rsidRPr="001F18ED">
        <w:rPr>
          <w:rFonts w:ascii="Times New Roman" w:eastAsia="Cambria" w:hAnsi="Times New Roman" w:cs="Times New Roman"/>
          <w:sz w:val="24"/>
          <w:szCs w:val="24"/>
        </w:rPr>
        <w:t>from 20 - 6</w:t>
      </w:r>
      <w:r w:rsidR="00844AEB" w:rsidRPr="001F18ED">
        <w:rPr>
          <w:rFonts w:ascii="Times New Roman" w:eastAsia="Cambria" w:hAnsi="Times New Roman" w:cs="Times New Roman"/>
          <w:sz w:val="24"/>
          <w:szCs w:val="24"/>
        </w:rPr>
        <w:t>0 ages and does not have special diseases</w:t>
      </w:r>
      <w:r w:rsidRPr="001F18ED">
        <w:rPr>
          <w:rFonts w:ascii="Times New Roman" w:eastAsia="Cambria" w:hAnsi="Times New Roman" w:cs="Times New Roman"/>
          <w:sz w:val="24"/>
          <w:szCs w:val="24"/>
        </w:rPr>
        <w:t>.</w:t>
      </w:r>
    </w:p>
    <w:p w14:paraId="1509DFAA" w14:textId="77777777" w:rsidR="006D3B7D" w:rsidRPr="001F18ED"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 xml:space="preserve">The patient also must have a suitable smartphone with wristband device and internet connection to send information as well as receive treatment plan. </w:t>
      </w:r>
    </w:p>
    <w:p w14:paraId="36D6467D" w14:textId="77777777" w:rsidR="00F76138" w:rsidRPr="001F18ED"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1F18ED">
        <w:rPr>
          <w:rFonts w:ascii="Times New Roman" w:eastAsia="Cambria" w:hAnsi="Times New Roman" w:cs="Times New Roman"/>
          <w:sz w:val="24"/>
          <w:szCs w:val="24"/>
        </w:rPr>
        <w:t>.</w:t>
      </w:r>
    </w:p>
    <w:p w14:paraId="555AF90F" w14:textId="77777777" w:rsidR="00AD68DB" w:rsidRPr="001F18ED" w:rsidRDefault="00D724A8" w:rsidP="007C40A3">
      <w:pPr>
        <w:pStyle w:val="Heading2"/>
        <w:ind w:left="1350" w:hanging="270"/>
        <w:jc w:val="both"/>
        <w:rPr>
          <w:rFonts w:ascii="Times New Roman" w:eastAsia="Cambria" w:hAnsi="Times New Roman" w:cs="Times New Roman"/>
        </w:rPr>
      </w:pPr>
      <w:bookmarkStart w:id="14" w:name="_Toc431546177"/>
      <w:r w:rsidRPr="001F18ED">
        <w:rPr>
          <w:rFonts w:ascii="Times New Roman" w:eastAsia="Cambria" w:hAnsi="Times New Roman" w:cs="Times New Roman"/>
        </w:rPr>
        <w:t>Functi</w:t>
      </w:r>
      <w:r w:rsidRPr="001F18ED">
        <w:rPr>
          <w:rFonts w:ascii="Times New Roman" w:eastAsia="Cambria" w:hAnsi="Times New Roman" w:cs="Times New Roman"/>
          <w:spacing w:val="1"/>
        </w:rPr>
        <w:t>on</w:t>
      </w:r>
      <w:r w:rsidRPr="001F18ED">
        <w:rPr>
          <w:rFonts w:ascii="Times New Roman" w:eastAsia="Cambria" w:hAnsi="Times New Roman" w:cs="Times New Roman"/>
        </w:rPr>
        <w:t>al</w:t>
      </w:r>
      <w:r w:rsidRPr="001F18ED">
        <w:rPr>
          <w:rFonts w:ascii="Times New Roman" w:eastAsia="Cambria" w:hAnsi="Times New Roman" w:cs="Times New Roman"/>
          <w:spacing w:val="-16"/>
        </w:rPr>
        <w:t xml:space="preserve"> </w:t>
      </w:r>
      <w:r w:rsidRPr="001F18ED">
        <w:rPr>
          <w:rFonts w:ascii="Times New Roman" w:eastAsia="Cambria" w:hAnsi="Times New Roman" w:cs="Times New Roman"/>
          <w:spacing w:val="-1"/>
        </w:rPr>
        <w:t>R</w:t>
      </w:r>
      <w:r w:rsidRPr="001F18ED">
        <w:rPr>
          <w:rFonts w:ascii="Times New Roman" w:eastAsia="Cambria" w:hAnsi="Times New Roman" w:cs="Times New Roman"/>
        </w:rPr>
        <w:t>e</w:t>
      </w:r>
      <w:r w:rsidRPr="001F18ED">
        <w:rPr>
          <w:rFonts w:ascii="Times New Roman" w:eastAsia="Cambria" w:hAnsi="Times New Roman" w:cs="Times New Roman"/>
          <w:spacing w:val="2"/>
        </w:rPr>
        <w:t>q</w:t>
      </w:r>
      <w:r w:rsidRPr="001F18ED">
        <w:rPr>
          <w:rFonts w:ascii="Times New Roman" w:eastAsia="Cambria" w:hAnsi="Times New Roman" w:cs="Times New Roman"/>
          <w:spacing w:val="1"/>
        </w:rPr>
        <w:t>u</w:t>
      </w:r>
      <w:r w:rsidRPr="001F18ED">
        <w:rPr>
          <w:rFonts w:ascii="Times New Roman" w:eastAsia="Cambria" w:hAnsi="Times New Roman" w:cs="Times New Roman"/>
        </w:rPr>
        <w:t>iremen</w:t>
      </w:r>
      <w:r w:rsidRPr="001F18ED">
        <w:rPr>
          <w:rFonts w:ascii="Times New Roman" w:eastAsia="Cambria" w:hAnsi="Times New Roman" w:cs="Times New Roman"/>
          <w:spacing w:val="3"/>
        </w:rPr>
        <w:t>t</w:t>
      </w:r>
      <w:r w:rsidRPr="001F18ED">
        <w:rPr>
          <w:rFonts w:ascii="Times New Roman" w:eastAsia="Cambria" w:hAnsi="Times New Roman" w:cs="Times New Roman"/>
        </w:rPr>
        <w:t>s</w:t>
      </w:r>
      <w:bookmarkEnd w:id="14"/>
    </w:p>
    <w:p w14:paraId="1E119183" w14:textId="77777777" w:rsidR="00467A8D" w:rsidRPr="001F18ED" w:rsidRDefault="00D724A8" w:rsidP="007C40A3">
      <w:pPr>
        <w:spacing w:before="3"/>
        <w:ind w:left="1356" w:right="2259"/>
        <w:jc w:val="both"/>
        <w:rPr>
          <w:rFonts w:eastAsia="Cambria"/>
          <w:sz w:val="24"/>
          <w:szCs w:val="24"/>
        </w:rPr>
      </w:pPr>
      <w:r w:rsidRPr="001F18ED">
        <w:rPr>
          <w:rFonts w:eastAsia="Cambria"/>
          <w:spacing w:val="1"/>
          <w:sz w:val="24"/>
          <w:szCs w:val="24"/>
        </w:rPr>
        <w:t>F</w:t>
      </w:r>
      <w:r w:rsidRPr="001F18ED">
        <w:rPr>
          <w:rFonts w:eastAsia="Cambria"/>
          <w:sz w:val="24"/>
          <w:szCs w:val="24"/>
        </w:rPr>
        <w:t xml:space="preserve">unction </w:t>
      </w:r>
      <w:r w:rsidRPr="001F18ED">
        <w:rPr>
          <w:rFonts w:eastAsia="Cambria"/>
          <w:spacing w:val="-1"/>
          <w:sz w:val="24"/>
          <w:szCs w:val="24"/>
        </w:rPr>
        <w:t>r</w:t>
      </w:r>
      <w:r w:rsidRPr="001F18ED">
        <w:rPr>
          <w:rFonts w:eastAsia="Cambria"/>
          <w:sz w:val="24"/>
          <w:szCs w:val="24"/>
        </w:rPr>
        <w:t>e</w:t>
      </w:r>
      <w:r w:rsidRPr="001F18ED">
        <w:rPr>
          <w:rFonts w:eastAsia="Cambria"/>
          <w:spacing w:val="1"/>
          <w:sz w:val="24"/>
          <w:szCs w:val="24"/>
        </w:rPr>
        <w:t>q</w:t>
      </w:r>
      <w:r w:rsidRPr="001F18ED">
        <w:rPr>
          <w:rFonts w:eastAsia="Cambria"/>
          <w:sz w:val="24"/>
          <w:szCs w:val="24"/>
        </w:rPr>
        <w:t>ui</w:t>
      </w:r>
      <w:r w:rsidRPr="001F18ED">
        <w:rPr>
          <w:rFonts w:eastAsia="Cambria"/>
          <w:spacing w:val="-1"/>
          <w:sz w:val="24"/>
          <w:szCs w:val="24"/>
        </w:rPr>
        <w:t>r</w:t>
      </w:r>
      <w:r w:rsidRPr="001F18ED">
        <w:rPr>
          <w:rFonts w:eastAsia="Cambria"/>
          <w:sz w:val="24"/>
          <w:szCs w:val="24"/>
        </w:rPr>
        <w:t>eme</w:t>
      </w:r>
      <w:r w:rsidRPr="001F18ED">
        <w:rPr>
          <w:rFonts w:eastAsia="Cambria"/>
          <w:spacing w:val="1"/>
          <w:sz w:val="24"/>
          <w:szCs w:val="24"/>
        </w:rPr>
        <w:t>n</w:t>
      </w:r>
      <w:r w:rsidRPr="001F18ED">
        <w:rPr>
          <w:rFonts w:eastAsia="Cambria"/>
          <w:spacing w:val="2"/>
          <w:sz w:val="24"/>
          <w:szCs w:val="24"/>
        </w:rPr>
        <w:t>t</w:t>
      </w:r>
      <w:r w:rsidRPr="001F18ED">
        <w:rPr>
          <w:rFonts w:eastAsia="Cambria"/>
          <w:sz w:val="24"/>
          <w:szCs w:val="24"/>
        </w:rPr>
        <w:t>s</w:t>
      </w:r>
      <w:r w:rsidRPr="001F18ED">
        <w:rPr>
          <w:rFonts w:eastAsia="Cambria"/>
          <w:spacing w:val="-2"/>
          <w:sz w:val="24"/>
          <w:szCs w:val="24"/>
        </w:rPr>
        <w:t xml:space="preserve"> </w:t>
      </w:r>
      <w:r w:rsidRPr="001F18ED">
        <w:rPr>
          <w:rFonts w:eastAsia="Cambria"/>
          <w:sz w:val="24"/>
          <w:szCs w:val="24"/>
        </w:rPr>
        <w:t>of</w:t>
      </w:r>
      <w:r w:rsidRPr="001F18ED">
        <w:rPr>
          <w:rFonts w:eastAsia="Cambria"/>
          <w:spacing w:val="-1"/>
          <w:sz w:val="24"/>
          <w:szCs w:val="24"/>
        </w:rPr>
        <w:t xml:space="preserve"> </w:t>
      </w:r>
      <w:r w:rsidRPr="001F18ED">
        <w:rPr>
          <w:rFonts w:eastAsia="Cambria"/>
          <w:sz w:val="24"/>
          <w:szCs w:val="24"/>
        </w:rPr>
        <w:t>the system are listed</w:t>
      </w:r>
      <w:r w:rsidRPr="001F18ED">
        <w:rPr>
          <w:rFonts w:eastAsia="Cambria"/>
          <w:spacing w:val="-1"/>
          <w:sz w:val="24"/>
          <w:szCs w:val="24"/>
        </w:rPr>
        <w:t xml:space="preserve"> </w:t>
      </w:r>
      <w:r w:rsidRPr="001F18ED">
        <w:rPr>
          <w:rFonts w:eastAsia="Cambria"/>
          <w:sz w:val="24"/>
          <w:szCs w:val="24"/>
        </w:rPr>
        <w:t xml:space="preserve">as </w:t>
      </w:r>
      <w:r w:rsidRPr="001F18ED">
        <w:rPr>
          <w:rFonts w:eastAsia="Cambria"/>
          <w:spacing w:val="1"/>
          <w:sz w:val="24"/>
          <w:szCs w:val="24"/>
        </w:rPr>
        <w:t>b</w:t>
      </w:r>
      <w:r w:rsidRPr="001F18ED">
        <w:rPr>
          <w:rFonts w:eastAsia="Cambria"/>
          <w:sz w:val="24"/>
          <w:szCs w:val="24"/>
        </w:rPr>
        <w:t>elo</w:t>
      </w:r>
      <w:r w:rsidRPr="001F18ED">
        <w:rPr>
          <w:rFonts w:eastAsia="Cambria"/>
          <w:spacing w:val="-1"/>
          <w:sz w:val="24"/>
          <w:szCs w:val="24"/>
        </w:rPr>
        <w:t>w</w:t>
      </w:r>
      <w:r w:rsidRPr="001F18ED">
        <w:rPr>
          <w:rFonts w:eastAsia="Cambria"/>
          <w:sz w:val="24"/>
          <w:szCs w:val="24"/>
        </w:rPr>
        <w:t>:</w:t>
      </w:r>
    </w:p>
    <w:p w14:paraId="230818FF" w14:textId="77777777" w:rsidR="008170E2" w:rsidRPr="001F18ED" w:rsidRDefault="00495BD8" w:rsidP="00C62790">
      <w:pPr>
        <w:pStyle w:val="Heading3"/>
      </w:pPr>
      <w:bookmarkStart w:id="15" w:name="_Toc431546178"/>
      <w:r w:rsidRPr="001F18ED">
        <w:t>Nurse</w:t>
      </w:r>
      <w:r w:rsidR="00454542" w:rsidRPr="001F18ED">
        <w:t>.</w:t>
      </w:r>
      <w:bookmarkEnd w:id="15"/>
    </w:p>
    <w:p w14:paraId="08B3B047" w14:textId="77777777" w:rsidR="003A7005" w:rsidRPr="001F18ED" w:rsidRDefault="003A7005" w:rsidP="0057609F">
      <w:pPr>
        <w:pStyle w:val="ListParagraph"/>
        <w:numPr>
          <w:ilvl w:val="0"/>
          <w:numId w:val="4"/>
        </w:numPr>
        <w:ind w:left="1800" w:hanging="270"/>
        <w:jc w:val="both"/>
        <w:rPr>
          <w:rFonts w:ascii="Times New Roman" w:hAnsi="Times New Roman" w:cs="Times New Roman"/>
        </w:rPr>
      </w:pPr>
      <w:r w:rsidRPr="001F18ED">
        <w:rPr>
          <w:rFonts w:ascii="Times New Roman" w:eastAsia="Cambria" w:hAnsi="Times New Roman" w:cs="Times New Roman"/>
          <w:sz w:val="24"/>
          <w:szCs w:val="24"/>
        </w:rPr>
        <w:t xml:space="preserve">Nurse </w:t>
      </w:r>
      <w:r w:rsidR="00002C55" w:rsidRPr="001F18ED">
        <w:rPr>
          <w:rFonts w:ascii="Times New Roman" w:eastAsia="Cambria" w:hAnsi="Times New Roman" w:cs="Times New Roman"/>
          <w:sz w:val="24"/>
          <w:szCs w:val="24"/>
        </w:rPr>
        <w:t>creates</w:t>
      </w:r>
      <w:r w:rsidRPr="001F18ED">
        <w:rPr>
          <w:rFonts w:ascii="Times New Roman" w:eastAsia="Cambria" w:hAnsi="Times New Roman" w:cs="Times New Roman"/>
          <w:sz w:val="24"/>
          <w:szCs w:val="24"/>
        </w:rPr>
        <w:t xml:space="preserve"> </w:t>
      </w:r>
      <w:r w:rsidR="00002C55" w:rsidRPr="001F18ED">
        <w:rPr>
          <w:rFonts w:ascii="Times New Roman" w:eastAsia="Cambria" w:hAnsi="Times New Roman" w:cs="Times New Roman"/>
          <w:sz w:val="24"/>
          <w:szCs w:val="24"/>
        </w:rPr>
        <w:t>patient profile</w:t>
      </w:r>
      <w:r w:rsidRPr="001F18ED">
        <w:rPr>
          <w:rFonts w:ascii="Times New Roman" w:eastAsia="Cambria" w:hAnsi="Times New Roman" w:cs="Times New Roman"/>
          <w:sz w:val="24"/>
          <w:szCs w:val="24"/>
        </w:rPr>
        <w:t xml:space="preserve"> </w:t>
      </w:r>
      <w:r w:rsidR="00A166C8" w:rsidRPr="001F18ED">
        <w:rPr>
          <w:rFonts w:ascii="Times New Roman" w:eastAsia="Cambria" w:hAnsi="Times New Roman" w:cs="Times New Roman"/>
          <w:sz w:val="24"/>
          <w:szCs w:val="24"/>
        </w:rPr>
        <w:t>before</w:t>
      </w:r>
      <w:r w:rsidRPr="001F18ED">
        <w:rPr>
          <w:rFonts w:ascii="Times New Roman" w:eastAsia="Cambria" w:hAnsi="Times New Roman" w:cs="Times New Roman"/>
          <w:sz w:val="24"/>
          <w:szCs w:val="24"/>
        </w:rPr>
        <w:t xml:space="preserve"> patient meet doctor.</w:t>
      </w:r>
    </w:p>
    <w:p w14:paraId="707E4BC3" w14:textId="77777777" w:rsidR="00EE772F" w:rsidRPr="001F18ED" w:rsidRDefault="00002C55" w:rsidP="0057609F">
      <w:pPr>
        <w:pStyle w:val="ListParagraph"/>
        <w:numPr>
          <w:ilvl w:val="0"/>
          <w:numId w:val="2"/>
        </w:numPr>
        <w:ind w:left="1800" w:hanging="27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Nurse will assign patient to suitable doctor</w:t>
      </w:r>
      <w:r w:rsidR="00EE772F" w:rsidRPr="001F18ED">
        <w:rPr>
          <w:rFonts w:ascii="Times New Roman" w:eastAsia="Cambria" w:hAnsi="Times New Roman" w:cs="Times New Roman"/>
          <w:sz w:val="24"/>
          <w:szCs w:val="24"/>
        </w:rPr>
        <w:t>.</w:t>
      </w:r>
    </w:p>
    <w:p w14:paraId="382D6BFB" w14:textId="77777777" w:rsidR="0071760B" w:rsidRPr="001F18ED" w:rsidRDefault="00495BD8" w:rsidP="00C62790">
      <w:pPr>
        <w:pStyle w:val="Heading3"/>
      </w:pPr>
      <w:bookmarkStart w:id="16" w:name="_Toc431546179"/>
      <w:r w:rsidRPr="001F18ED">
        <w:t>Doctor.</w:t>
      </w:r>
      <w:bookmarkEnd w:id="16"/>
    </w:p>
    <w:p w14:paraId="419444A4" w14:textId="77777777" w:rsidR="0071760B" w:rsidRPr="001F18ED" w:rsidRDefault="00A166C8" w:rsidP="0057609F">
      <w:pPr>
        <w:pStyle w:val="ListParagraph"/>
        <w:numPr>
          <w:ilvl w:val="0"/>
          <w:numId w:val="4"/>
        </w:numPr>
        <w:ind w:left="1800" w:hanging="270"/>
        <w:jc w:val="both"/>
        <w:rPr>
          <w:rFonts w:ascii="Times New Roman" w:hAnsi="Times New Roman" w:cs="Times New Roman"/>
        </w:rPr>
      </w:pPr>
      <w:r w:rsidRPr="001F18ED">
        <w:rPr>
          <w:rFonts w:ascii="Times New Roman" w:hAnsi="Times New Roman" w:cs="Times New Roman"/>
          <w:sz w:val="24"/>
          <w:szCs w:val="24"/>
        </w:rPr>
        <w:t>Doctor</w:t>
      </w:r>
      <w:r w:rsidR="00AD51C0" w:rsidRPr="001F18ED">
        <w:rPr>
          <w:rFonts w:ascii="Times New Roman" w:hAnsi="Times New Roman" w:cs="Times New Roman"/>
          <w:sz w:val="24"/>
          <w:szCs w:val="24"/>
        </w:rPr>
        <w:t xml:space="preserve"> can view patient’s medical history</w:t>
      </w:r>
      <w:r w:rsidR="00907FED" w:rsidRPr="001F18ED">
        <w:rPr>
          <w:rFonts w:ascii="Times New Roman" w:eastAsia="Cambria" w:hAnsi="Times New Roman" w:cs="Times New Roman"/>
          <w:sz w:val="24"/>
          <w:szCs w:val="24"/>
        </w:rPr>
        <w:t>.</w:t>
      </w:r>
    </w:p>
    <w:p w14:paraId="701A13DA" w14:textId="77777777" w:rsidR="006A10F1" w:rsidRPr="001F18ED" w:rsidRDefault="006A10F1" w:rsidP="0057609F">
      <w:pPr>
        <w:pStyle w:val="ListParagraph"/>
        <w:numPr>
          <w:ilvl w:val="0"/>
          <w:numId w:val="4"/>
        </w:numPr>
        <w:ind w:left="1800" w:hanging="270"/>
        <w:jc w:val="both"/>
        <w:rPr>
          <w:rFonts w:ascii="Times New Roman" w:hAnsi="Times New Roman" w:cs="Times New Roman"/>
        </w:rPr>
      </w:pPr>
      <w:r w:rsidRPr="001F18ED">
        <w:rPr>
          <w:rFonts w:ascii="Times New Roman" w:eastAsia="Cambria" w:hAnsi="Times New Roman" w:cs="Times New Roman"/>
          <w:sz w:val="24"/>
          <w:szCs w:val="24"/>
        </w:rPr>
        <w:t>Doctor can view treatment suggestion provided by system.</w:t>
      </w:r>
    </w:p>
    <w:p w14:paraId="33788EF4" w14:textId="77777777" w:rsidR="00DC0A48" w:rsidRPr="001F18ED" w:rsidRDefault="00DC0A48" w:rsidP="0057609F">
      <w:pPr>
        <w:pStyle w:val="ListParagraph"/>
        <w:numPr>
          <w:ilvl w:val="0"/>
          <w:numId w:val="4"/>
        </w:numPr>
        <w:ind w:left="1800" w:hanging="270"/>
        <w:jc w:val="both"/>
        <w:rPr>
          <w:rFonts w:ascii="Times New Roman" w:hAnsi="Times New Roman" w:cs="Times New Roman"/>
        </w:rPr>
      </w:pPr>
      <w:r w:rsidRPr="001F18ED">
        <w:rPr>
          <w:rFonts w:ascii="Times New Roman" w:eastAsia="Cambria" w:hAnsi="Times New Roman" w:cs="Times New Roman"/>
          <w:sz w:val="24"/>
          <w:szCs w:val="24"/>
        </w:rPr>
        <w:t>Doctor can edit treatment, do treatment.</w:t>
      </w:r>
    </w:p>
    <w:p w14:paraId="3310EAC0" w14:textId="77777777" w:rsidR="0064482D" w:rsidRPr="001F18ED" w:rsidRDefault="0064482D" w:rsidP="0057609F">
      <w:pPr>
        <w:pStyle w:val="ListParagraph"/>
        <w:numPr>
          <w:ilvl w:val="0"/>
          <w:numId w:val="4"/>
        </w:numPr>
        <w:ind w:left="1800" w:hanging="270"/>
        <w:jc w:val="both"/>
        <w:rPr>
          <w:rFonts w:ascii="Times New Roman" w:hAnsi="Times New Roman" w:cs="Times New Roman"/>
        </w:rPr>
      </w:pPr>
      <w:r w:rsidRPr="001F18ED">
        <w:rPr>
          <w:rFonts w:ascii="Times New Roman" w:eastAsia="Cambria" w:hAnsi="Times New Roman" w:cs="Times New Roman"/>
          <w:sz w:val="24"/>
          <w:szCs w:val="24"/>
        </w:rPr>
        <w:t>Doctor can make appointment.</w:t>
      </w:r>
    </w:p>
    <w:p w14:paraId="2B0AA5DD" w14:textId="77777777" w:rsidR="009C3F54" w:rsidRPr="001F18ED" w:rsidRDefault="00495BD8" w:rsidP="00C62790">
      <w:pPr>
        <w:pStyle w:val="Heading3"/>
      </w:pPr>
      <w:bookmarkStart w:id="17" w:name="_Toc431546180"/>
      <w:r w:rsidRPr="001F18ED">
        <w:t>Admin</w:t>
      </w:r>
      <w:r w:rsidR="003E6F76" w:rsidRPr="001F18ED">
        <w:t>.</w:t>
      </w:r>
      <w:bookmarkEnd w:id="17"/>
    </w:p>
    <w:p w14:paraId="5289C828" w14:textId="77777777" w:rsidR="00015F9E" w:rsidRPr="001F18ED" w:rsidRDefault="00FB6378" w:rsidP="0057609F">
      <w:pPr>
        <w:pStyle w:val="ListParagraph"/>
        <w:numPr>
          <w:ilvl w:val="0"/>
          <w:numId w:val="4"/>
        </w:numPr>
        <w:ind w:left="1800" w:hanging="270"/>
        <w:jc w:val="both"/>
        <w:rPr>
          <w:rFonts w:ascii="Times New Roman" w:hAnsi="Times New Roman" w:cs="Times New Roman"/>
          <w:sz w:val="24"/>
          <w:szCs w:val="24"/>
        </w:rPr>
      </w:pPr>
      <w:r w:rsidRPr="001F18ED">
        <w:rPr>
          <w:rFonts w:ascii="Times New Roman" w:hAnsi="Times New Roman" w:cs="Times New Roman"/>
          <w:sz w:val="24"/>
          <w:szCs w:val="24"/>
        </w:rPr>
        <w:t>Admin can manage nurse, doctor and patient account.</w:t>
      </w:r>
    </w:p>
    <w:p w14:paraId="0AD07B34" w14:textId="77777777" w:rsidR="005E187F" w:rsidRPr="001F18ED" w:rsidRDefault="005E187F" w:rsidP="00C62790">
      <w:pPr>
        <w:pStyle w:val="Heading3"/>
      </w:pPr>
      <w:bookmarkStart w:id="18" w:name="_Toc431546181"/>
      <w:r w:rsidRPr="001F18ED">
        <w:t>Staff.</w:t>
      </w:r>
      <w:bookmarkEnd w:id="18"/>
    </w:p>
    <w:p w14:paraId="7B13371B" w14:textId="77777777" w:rsidR="00FB6378" w:rsidRPr="001F18ED" w:rsidRDefault="005E187F" w:rsidP="0057609F">
      <w:pPr>
        <w:pStyle w:val="ListParagraph"/>
        <w:numPr>
          <w:ilvl w:val="0"/>
          <w:numId w:val="4"/>
        </w:numPr>
        <w:ind w:left="1800"/>
        <w:jc w:val="both"/>
        <w:rPr>
          <w:rFonts w:ascii="Times New Roman" w:hAnsi="Times New Roman" w:cs="Times New Roman"/>
          <w:sz w:val="24"/>
          <w:szCs w:val="24"/>
        </w:rPr>
      </w:pPr>
      <w:r w:rsidRPr="001F18ED">
        <w:rPr>
          <w:rFonts w:ascii="Times New Roman" w:hAnsi="Times New Roman" w:cs="Times New Roman"/>
          <w:sz w:val="24"/>
          <w:szCs w:val="24"/>
          <w:lang w:val="en-US"/>
        </w:rPr>
        <w:t>Staff</w:t>
      </w:r>
      <w:r w:rsidR="00FB6378" w:rsidRPr="001F18ED">
        <w:rPr>
          <w:rFonts w:ascii="Times New Roman" w:hAnsi="Times New Roman" w:cs="Times New Roman"/>
          <w:sz w:val="24"/>
          <w:szCs w:val="24"/>
        </w:rPr>
        <w:t xml:space="preserve"> can manage supported devices, such as add new device specification to database.</w:t>
      </w:r>
    </w:p>
    <w:p w14:paraId="2B35F002" w14:textId="77777777" w:rsidR="009E1801" w:rsidRPr="001F18ED" w:rsidRDefault="00495BD8" w:rsidP="00C62790">
      <w:pPr>
        <w:pStyle w:val="Heading3"/>
      </w:pPr>
      <w:bookmarkStart w:id="19" w:name="_Toc429595562"/>
      <w:bookmarkStart w:id="20" w:name="_Toc431546182"/>
      <w:r w:rsidRPr="001F18ED">
        <w:t>Patient</w:t>
      </w:r>
      <w:r w:rsidR="00C42B99" w:rsidRPr="001F18ED">
        <w:t>.</w:t>
      </w:r>
      <w:bookmarkEnd w:id="19"/>
      <w:bookmarkEnd w:id="20"/>
    </w:p>
    <w:p w14:paraId="4F455777" w14:textId="77777777" w:rsidR="00C75727" w:rsidRPr="001F18ED" w:rsidRDefault="00C75727" w:rsidP="00C75727">
      <w:pPr>
        <w:ind w:left="1530"/>
        <w:rPr>
          <w:sz w:val="24"/>
          <w:szCs w:val="24"/>
        </w:rPr>
      </w:pPr>
      <w:r w:rsidRPr="001F18ED">
        <w:rPr>
          <w:sz w:val="24"/>
          <w:szCs w:val="24"/>
        </w:rPr>
        <w:t xml:space="preserve">Patient only uses a mobile application: </w:t>
      </w:r>
    </w:p>
    <w:p w14:paraId="323948CC" w14:textId="77777777" w:rsidR="0079559C" w:rsidRPr="001F18ED" w:rsidRDefault="00C75727" w:rsidP="0057609F">
      <w:pPr>
        <w:pStyle w:val="ListParagraph"/>
        <w:numPr>
          <w:ilvl w:val="0"/>
          <w:numId w:val="4"/>
        </w:numPr>
        <w:ind w:left="1800" w:hanging="270"/>
        <w:jc w:val="both"/>
        <w:rPr>
          <w:rFonts w:ascii="Times New Roman" w:hAnsi="Times New Roman" w:cs="Times New Roman"/>
          <w:sz w:val="24"/>
          <w:szCs w:val="24"/>
        </w:rPr>
      </w:pPr>
      <w:r w:rsidRPr="001F18ED">
        <w:rPr>
          <w:rFonts w:ascii="Times New Roman" w:hAnsi="Times New Roman" w:cs="Times New Roman"/>
          <w:sz w:val="24"/>
          <w:szCs w:val="24"/>
        </w:rPr>
        <w:t>Patient can view treatment plan.</w:t>
      </w:r>
    </w:p>
    <w:p w14:paraId="5AAA8868" w14:textId="77777777" w:rsidR="00C75727" w:rsidRPr="001F18ED" w:rsidRDefault="00C75727" w:rsidP="0057609F">
      <w:pPr>
        <w:pStyle w:val="ListParagraph"/>
        <w:numPr>
          <w:ilvl w:val="0"/>
          <w:numId w:val="4"/>
        </w:numPr>
        <w:ind w:left="1800" w:hanging="270"/>
        <w:jc w:val="both"/>
        <w:rPr>
          <w:rFonts w:ascii="Times New Roman" w:hAnsi="Times New Roman" w:cs="Times New Roman"/>
          <w:sz w:val="24"/>
          <w:szCs w:val="24"/>
        </w:rPr>
      </w:pPr>
      <w:r w:rsidRPr="001F18ED">
        <w:rPr>
          <w:rFonts w:ascii="Times New Roman" w:hAnsi="Times New Roman" w:cs="Times New Roman"/>
          <w:sz w:val="24"/>
          <w:szCs w:val="24"/>
        </w:rPr>
        <w:t>Patient can be remind to use medicine, do exercises</w:t>
      </w:r>
      <w:r w:rsidR="00D46C38" w:rsidRPr="001F18ED">
        <w:rPr>
          <w:rFonts w:ascii="Times New Roman" w:hAnsi="Times New Roman" w:cs="Times New Roman"/>
          <w:sz w:val="24"/>
          <w:szCs w:val="24"/>
        </w:rPr>
        <w:t>… every day</w:t>
      </w:r>
      <w:r w:rsidRPr="001F18ED">
        <w:rPr>
          <w:rFonts w:ascii="Times New Roman" w:hAnsi="Times New Roman" w:cs="Times New Roman"/>
          <w:sz w:val="24"/>
          <w:szCs w:val="24"/>
        </w:rPr>
        <w:t>.</w:t>
      </w:r>
    </w:p>
    <w:p w14:paraId="5B3FF6DD" w14:textId="77777777" w:rsidR="005C1ACC" w:rsidRPr="001F18ED" w:rsidRDefault="005C1ACC" w:rsidP="0057609F">
      <w:pPr>
        <w:pStyle w:val="ListParagraph"/>
        <w:numPr>
          <w:ilvl w:val="0"/>
          <w:numId w:val="4"/>
        </w:numPr>
        <w:ind w:left="1800" w:hanging="270"/>
        <w:jc w:val="both"/>
        <w:rPr>
          <w:rFonts w:ascii="Times New Roman" w:hAnsi="Times New Roman" w:cs="Times New Roman"/>
          <w:sz w:val="24"/>
          <w:szCs w:val="24"/>
        </w:rPr>
      </w:pPr>
      <w:r w:rsidRPr="001F18ED">
        <w:rPr>
          <w:rFonts w:ascii="Times New Roman" w:hAnsi="Times New Roman" w:cs="Times New Roman"/>
          <w:sz w:val="24"/>
          <w:szCs w:val="24"/>
        </w:rPr>
        <w:t>Patient can view appointment.</w:t>
      </w:r>
    </w:p>
    <w:p w14:paraId="3FEE6A81" w14:textId="77777777" w:rsidR="005C1ACC" w:rsidRPr="001F18ED" w:rsidRDefault="005C1ACC" w:rsidP="0057609F">
      <w:pPr>
        <w:pStyle w:val="ListParagraph"/>
        <w:numPr>
          <w:ilvl w:val="0"/>
          <w:numId w:val="4"/>
        </w:numPr>
        <w:ind w:left="1800" w:hanging="270"/>
        <w:jc w:val="both"/>
        <w:rPr>
          <w:rFonts w:ascii="Times New Roman" w:hAnsi="Times New Roman" w:cs="Times New Roman"/>
          <w:sz w:val="24"/>
          <w:szCs w:val="24"/>
        </w:rPr>
      </w:pPr>
      <w:r w:rsidRPr="001F18ED">
        <w:rPr>
          <w:rFonts w:ascii="Times New Roman" w:hAnsi="Times New Roman" w:cs="Times New Roman"/>
          <w:sz w:val="24"/>
          <w:szCs w:val="24"/>
        </w:rPr>
        <w:t>Patient can send a simple notice to doctor.</w:t>
      </w:r>
    </w:p>
    <w:p w14:paraId="3878B81F" w14:textId="77777777" w:rsidR="00AD68DB" w:rsidRPr="001F18ED" w:rsidRDefault="00265F44" w:rsidP="000A6E08">
      <w:pPr>
        <w:pStyle w:val="Heading2"/>
        <w:ind w:left="1350" w:hanging="270"/>
        <w:rPr>
          <w:rFonts w:ascii="Times New Roman" w:eastAsia="Cambria" w:hAnsi="Times New Roman" w:cs="Times New Roman"/>
        </w:rPr>
      </w:pPr>
      <w:r w:rsidRPr="001F18ED">
        <w:rPr>
          <w:rFonts w:ascii="Times New Roman" w:eastAsia="Cambria" w:hAnsi="Times New Roman" w:cs="Times New Roman"/>
        </w:rPr>
        <w:t xml:space="preserve"> </w:t>
      </w:r>
      <w:bookmarkStart w:id="21" w:name="_Toc431546183"/>
      <w:r w:rsidR="00D724A8" w:rsidRPr="001F18ED">
        <w:rPr>
          <w:rFonts w:ascii="Times New Roman" w:eastAsia="Cambria" w:hAnsi="Times New Roman" w:cs="Times New Roman"/>
        </w:rPr>
        <w:t>Role</w:t>
      </w:r>
      <w:r w:rsidR="00D724A8" w:rsidRPr="001F18ED">
        <w:rPr>
          <w:rFonts w:ascii="Times New Roman" w:eastAsia="Cambria" w:hAnsi="Times New Roman" w:cs="Times New Roman"/>
          <w:spacing w:val="-6"/>
        </w:rPr>
        <w:t xml:space="preserve"> </w:t>
      </w:r>
      <w:r w:rsidR="00D724A8" w:rsidRPr="001F18ED">
        <w:rPr>
          <w:rFonts w:ascii="Times New Roman" w:eastAsia="Cambria" w:hAnsi="Times New Roman" w:cs="Times New Roman"/>
          <w:spacing w:val="-1"/>
        </w:rPr>
        <w:t>a</w:t>
      </w:r>
      <w:r w:rsidR="00D724A8" w:rsidRPr="001F18ED">
        <w:rPr>
          <w:rFonts w:ascii="Times New Roman" w:eastAsia="Cambria" w:hAnsi="Times New Roman" w:cs="Times New Roman"/>
          <w:spacing w:val="1"/>
        </w:rPr>
        <w:t>n</w:t>
      </w:r>
      <w:r w:rsidR="00D724A8" w:rsidRPr="001F18ED">
        <w:rPr>
          <w:rFonts w:ascii="Times New Roman" w:eastAsia="Cambria" w:hAnsi="Times New Roman" w:cs="Times New Roman"/>
        </w:rPr>
        <w:t>d</w:t>
      </w:r>
      <w:r w:rsidR="00D724A8" w:rsidRPr="001F18ED">
        <w:rPr>
          <w:rFonts w:ascii="Times New Roman" w:eastAsia="Cambria" w:hAnsi="Times New Roman" w:cs="Times New Roman"/>
          <w:spacing w:val="-7"/>
        </w:rPr>
        <w:t xml:space="preserve"> </w:t>
      </w:r>
      <w:r w:rsidR="00D724A8" w:rsidRPr="001F18ED">
        <w:rPr>
          <w:rFonts w:ascii="Times New Roman" w:eastAsia="Cambria" w:hAnsi="Times New Roman" w:cs="Times New Roman"/>
        </w:rPr>
        <w:t>Re</w:t>
      </w:r>
      <w:r w:rsidR="00D724A8" w:rsidRPr="001F18ED">
        <w:rPr>
          <w:rFonts w:ascii="Times New Roman" w:eastAsia="Cambria" w:hAnsi="Times New Roman" w:cs="Times New Roman"/>
          <w:spacing w:val="2"/>
        </w:rPr>
        <w:t>s</w:t>
      </w:r>
      <w:r w:rsidR="00D724A8" w:rsidRPr="001F18ED">
        <w:rPr>
          <w:rFonts w:ascii="Times New Roman" w:eastAsia="Cambria" w:hAnsi="Times New Roman" w:cs="Times New Roman"/>
          <w:spacing w:val="-1"/>
        </w:rPr>
        <w:t>p</w:t>
      </w:r>
      <w:r w:rsidR="00D724A8" w:rsidRPr="001F18ED">
        <w:rPr>
          <w:rFonts w:ascii="Times New Roman" w:eastAsia="Cambria" w:hAnsi="Times New Roman" w:cs="Times New Roman"/>
        </w:rPr>
        <w:t>o</w:t>
      </w:r>
      <w:r w:rsidR="00D724A8" w:rsidRPr="001F18ED">
        <w:rPr>
          <w:rFonts w:ascii="Times New Roman" w:eastAsia="Cambria" w:hAnsi="Times New Roman" w:cs="Times New Roman"/>
          <w:spacing w:val="2"/>
        </w:rPr>
        <w:t>n</w:t>
      </w:r>
      <w:r w:rsidR="00D724A8" w:rsidRPr="001F18ED">
        <w:rPr>
          <w:rFonts w:ascii="Times New Roman" w:eastAsia="Cambria" w:hAnsi="Times New Roman" w:cs="Times New Roman"/>
        </w:rPr>
        <w:t>si</w:t>
      </w:r>
      <w:r w:rsidR="00D724A8" w:rsidRPr="001F18ED">
        <w:rPr>
          <w:rFonts w:ascii="Times New Roman" w:eastAsia="Cambria" w:hAnsi="Times New Roman" w:cs="Times New Roman"/>
          <w:spacing w:val="1"/>
        </w:rPr>
        <w:t>b</w:t>
      </w:r>
      <w:r w:rsidR="00D724A8" w:rsidRPr="001F18ED">
        <w:rPr>
          <w:rFonts w:ascii="Times New Roman" w:eastAsia="Cambria" w:hAnsi="Times New Roman" w:cs="Times New Roman"/>
        </w:rPr>
        <w:t>il</w:t>
      </w:r>
      <w:r w:rsidR="00D724A8" w:rsidRPr="001F18ED">
        <w:rPr>
          <w:rFonts w:ascii="Times New Roman" w:eastAsia="Cambria" w:hAnsi="Times New Roman" w:cs="Times New Roman"/>
          <w:spacing w:val="1"/>
        </w:rPr>
        <w:t>it</w:t>
      </w:r>
      <w:r w:rsidR="00D724A8" w:rsidRPr="001F18ED">
        <w:rPr>
          <w:rFonts w:ascii="Times New Roman" w:eastAsia="Cambria" w:hAnsi="Times New Roman" w:cs="Times New Roman"/>
        </w:rPr>
        <w:t>y</w:t>
      </w:r>
      <w:bookmarkEnd w:id="21"/>
    </w:p>
    <w:p w14:paraId="473AB06B" w14:textId="77777777" w:rsidR="00CF1024" w:rsidRPr="001F18ED" w:rsidRDefault="00CF1024" w:rsidP="00CF1024">
      <w:pPr>
        <w:rPr>
          <w:rFonts w:eastAsia="Cambria"/>
        </w:rPr>
      </w:pPr>
    </w:p>
    <w:tbl>
      <w:tblPr>
        <w:tblStyle w:val="LightShading-Accent5"/>
        <w:tblpPr w:leftFromText="180" w:rightFromText="180" w:vertAnchor="text" w:horzAnchor="margin" w:tblpY="54"/>
        <w:tblW w:w="5000" w:type="pct"/>
        <w:tblLook w:val="04A0" w:firstRow="1" w:lastRow="0" w:firstColumn="1" w:lastColumn="0" w:noHBand="0" w:noVBand="1"/>
      </w:tblPr>
      <w:tblGrid>
        <w:gridCol w:w="600"/>
        <w:gridCol w:w="2463"/>
        <w:gridCol w:w="2198"/>
        <w:gridCol w:w="1456"/>
        <w:gridCol w:w="3563"/>
      </w:tblGrid>
      <w:tr w:rsidR="00317537" w:rsidRPr="001F18ED" w14:paraId="15B8D91E" w14:textId="77777777"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0A3C4E43" w14:textId="77777777" w:rsidR="00317537" w:rsidRPr="001F18ED" w:rsidRDefault="00317537" w:rsidP="00317537">
            <w:pPr>
              <w:pStyle w:val="Default"/>
              <w:jc w:val="both"/>
              <w:rPr>
                <w:rFonts w:ascii="Times New Roman" w:hAnsi="Times New Roman" w:cs="Times New Roman"/>
                <w:b w:val="0"/>
              </w:rPr>
            </w:pPr>
            <w:r w:rsidRPr="001F18ED">
              <w:rPr>
                <w:rFonts w:ascii="Times New Roman" w:hAnsi="Times New Roman" w:cs="Times New Roman"/>
              </w:rPr>
              <w:t>No</w:t>
            </w:r>
          </w:p>
        </w:tc>
        <w:tc>
          <w:tcPr>
            <w:tcW w:w="1198" w:type="pct"/>
          </w:tcPr>
          <w:p w14:paraId="46932161" w14:textId="77777777" w:rsidR="00317537" w:rsidRPr="001F18ED"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8ED">
              <w:rPr>
                <w:rFonts w:ascii="Times New Roman" w:hAnsi="Times New Roman" w:cs="Times New Roman"/>
              </w:rPr>
              <w:t>Full Name</w:t>
            </w:r>
          </w:p>
        </w:tc>
        <w:tc>
          <w:tcPr>
            <w:tcW w:w="1069" w:type="pct"/>
          </w:tcPr>
          <w:p w14:paraId="15745331" w14:textId="77777777" w:rsidR="00317537" w:rsidRPr="001F18ED"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8ED">
              <w:rPr>
                <w:rFonts w:ascii="Times New Roman" w:hAnsi="Times New Roman" w:cs="Times New Roman"/>
              </w:rPr>
              <w:t>Role</w:t>
            </w:r>
          </w:p>
        </w:tc>
        <w:tc>
          <w:tcPr>
            <w:tcW w:w="708" w:type="pct"/>
          </w:tcPr>
          <w:p w14:paraId="2AA8472F" w14:textId="77777777" w:rsidR="00317537" w:rsidRPr="001F18ED"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8ED">
              <w:rPr>
                <w:rFonts w:ascii="Times New Roman" w:hAnsi="Times New Roman" w:cs="Times New Roman"/>
              </w:rPr>
              <w:t>Position</w:t>
            </w:r>
          </w:p>
        </w:tc>
        <w:tc>
          <w:tcPr>
            <w:tcW w:w="1734" w:type="pct"/>
          </w:tcPr>
          <w:p w14:paraId="14BF9B63" w14:textId="77777777" w:rsidR="00317537" w:rsidRPr="001F18ED"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8ED">
              <w:rPr>
                <w:rFonts w:ascii="Times New Roman" w:hAnsi="Times New Roman" w:cs="Times New Roman"/>
              </w:rPr>
              <w:t>Contact</w:t>
            </w:r>
          </w:p>
        </w:tc>
      </w:tr>
      <w:tr w:rsidR="00317537" w:rsidRPr="001F18ED" w14:paraId="420DA6D7"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6F6E178E" w14:textId="77777777" w:rsidR="00317537" w:rsidRPr="001F18ED" w:rsidRDefault="00317537" w:rsidP="00317537">
            <w:pPr>
              <w:pStyle w:val="Default"/>
              <w:rPr>
                <w:rFonts w:ascii="Times New Roman" w:hAnsi="Times New Roman" w:cs="Times New Roman"/>
              </w:rPr>
            </w:pPr>
            <w:r w:rsidRPr="001F18ED">
              <w:rPr>
                <w:rFonts w:ascii="Times New Roman" w:hAnsi="Times New Roman" w:cs="Times New Roman"/>
              </w:rPr>
              <w:t>1</w:t>
            </w:r>
          </w:p>
        </w:tc>
        <w:tc>
          <w:tcPr>
            <w:tcW w:w="1198" w:type="pct"/>
          </w:tcPr>
          <w:p w14:paraId="6D8AA39C" w14:textId="77777777" w:rsidR="00317537" w:rsidRPr="001F18ED"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F18ED">
              <w:rPr>
                <w:rFonts w:ascii="Times New Roman" w:hAnsi="Times New Roman" w:cs="Times New Roman"/>
              </w:rPr>
              <w:t>Kieu</w:t>
            </w:r>
            <w:proofErr w:type="spellEnd"/>
            <w:r w:rsidRPr="001F18ED">
              <w:rPr>
                <w:rFonts w:ascii="Times New Roman" w:hAnsi="Times New Roman" w:cs="Times New Roman"/>
              </w:rPr>
              <w:t xml:space="preserve"> </w:t>
            </w:r>
            <w:proofErr w:type="spellStart"/>
            <w:r w:rsidRPr="001F18ED">
              <w:rPr>
                <w:rFonts w:ascii="Times New Roman" w:hAnsi="Times New Roman" w:cs="Times New Roman"/>
              </w:rPr>
              <w:t>Trong</w:t>
            </w:r>
            <w:proofErr w:type="spellEnd"/>
            <w:r w:rsidRPr="001F18ED">
              <w:rPr>
                <w:rFonts w:ascii="Times New Roman" w:hAnsi="Times New Roman" w:cs="Times New Roman"/>
              </w:rPr>
              <w:t xml:space="preserve"> </w:t>
            </w:r>
            <w:proofErr w:type="spellStart"/>
            <w:r w:rsidRPr="001F18ED">
              <w:rPr>
                <w:rFonts w:ascii="Times New Roman" w:hAnsi="Times New Roman" w:cs="Times New Roman"/>
              </w:rPr>
              <w:t>Khanh</w:t>
            </w:r>
            <w:proofErr w:type="spellEnd"/>
          </w:p>
        </w:tc>
        <w:tc>
          <w:tcPr>
            <w:tcW w:w="1069" w:type="pct"/>
          </w:tcPr>
          <w:p w14:paraId="7AB38FC7" w14:textId="77777777" w:rsidR="00317537" w:rsidRPr="001F18ED"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Project Manager</w:t>
            </w:r>
          </w:p>
        </w:tc>
        <w:tc>
          <w:tcPr>
            <w:tcW w:w="708" w:type="pct"/>
          </w:tcPr>
          <w:p w14:paraId="559FCC17" w14:textId="77777777" w:rsidR="00317537" w:rsidRPr="001F18ED"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Instructor</w:t>
            </w:r>
          </w:p>
        </w:tc>
        <w:tc>
          <w:tcPr>
            <w:tcW w:w="1734" w:type="pct"/>
          </w:tcPr>
          <w:p w14:paraId="6E655F80" w14:textId="77777777" w:rsidR="00317537" w:rsidRPr="001F18ED"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khanhkt@fpt.edu.vn</w:t>
            </w:r>
          </w:p>
        </w:tc>
      </w:tr>
      <w:tr w:rsidR="00317537" w:rsidRPr="001F18ED" w14:paraId="4A61BC21"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0C64AF8" w14:textId="77777777" w:rsidR="00317537" w:rsidRPr="001F18ED" w:rsidRDefault="00317537" w:rsidP="00317537">
            <w:pPr>
              <w:pStyle w:val="Default"/>
              <w:rPr>
                <w:rFonts w:ascii="Times New Roman" w:hAnsi="Times New Roman" w:cs="Times New Roman"/>
              </w:rPr>
            </w:pPr>
            <w:r w:rsidRPr="001F18ED">
              <w:rPr>
                <w:rFonts w:ascii="Times New Roman" w:hAnsi="Times New Roman" w:cs="Times New Roman"/>
              </w:rPr>
              <w:t>2</w:t>
            </w:r>
          </w:p>
        </w:tc>
        <w:tc>
          <w:tcPr>
            <w:tcW w:w="1198" w:type="pct"/>
          </w:tcPr>
          <w:p w14:paraId="7236BCCB" w14:textId="77777777" w:rsidR="00317537" w:rsidRPr="001F18ED"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 xml:space="preserve">Ha Kim </w:t>
            </w:r>
            <w:proofErr w:type="spellStart"/>
            <w:r w:rsidRPr="001F18ED">
              <w:rPr>
                <w:rFonts w:ascii="Times New Roman" w:hAnsi="Times New Roman" w:cs="Times New Roman"/>
              </w:rPr>
              <w:t>Quy</w:t>
            </w:r>
            <w:proofErr w:type="spellEnd"/>
          </w:p>
        </w:tc>
        <w:tc>
          <w:tcPr>
            <w:tcW w:w="1069" w:type="pct"/>
          </w:tcPr>
          <w:p w14:paraId="38F5BA7F" w14:textId="77777777" w:rsidR="00317537" w:rsidRPr="001F18ED"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Developer</w:t>
            </w:r>
          </w:p>
        </w:tc>
        <w:tc>
          <w:tcPr>
            <w:tcW w:w="708" w:type="pct"/>
          </w:tcPr>
          <w:p w14:paraId="460072A1" w14:textId="77777777" w:rsidR="00317537" w:rsidRPr="001F18ED"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Leader</w:t>
            </w:r>
          </w:p>
        </w:tc>
        <w:tc>
          <w:tcPr>
            <w:tcW w:w="1734" w:type="pct"/>
          </w:tcPr>
          <w:p w14:paraId="1A3A51D3" w14:textId="77777777" w:rsidR="00317537" w:rsidRPr="001F18ED"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quyhkse61160@fpt.edu.vn</w:t>
            </w:r>
          </w:p>
        </w:tc>
      </w:tr>
      <w:tr w:rsidR="00317537" w:rsidRPr="001F18ED" w14:paraId="37907C4A"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227B2BD6" w14:textId="77777777" w:rsidR="00317537" w:rsidRPr="001F18ED" w:rsidRDefault="00317537" w:rsidP="00317537">
            <w:pPr>
              <w:pStyle w:val="Default"/>
              <w:rPr>
                <w:rFonts w:ascii="Times New Roman" w:hAnsi="Times New Roman" w:cs="Times New Roman"/>
              </w:rPr>
            </w:pPr>
            <w:r w:rsidRPr="001F18ED">
              <w:rPr>
                <w:rFonts w:ascii="Times New Roman" w:hAnsi="Times New Roman" w:cs="Times New Roman"/>
              </w:rPr>
              <w:t>3</w:t>
            </w:r>
          </w:p>
        </w:tc>
        <w:tc>
          <w:tcPr>
            <w:tcW w:w="1198" w:type="pct"/>
          </w:tcPr>
          <w:p w14:paraId="6A4D6F28" w14:textId="77777777" w:rsidR="00317537" w:rsidRPr="001F18ED"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 xml:space="preserve">Tran Dang </w:t>
            </w:r>
            <w:proofErr w:type="spellStart"/>
            <w:r w:rsidRPr="001F18ED">
              <w:rPr>
                <w:rFonts w:ascii="Times New Roman" w:hAnsi="Times New Roman" w:cs="Times New Roman"/>
              </w:rPr>
              <w:t>Quan</w:t>
            </w:r>
            <w:proofErr w:type="spellEnd"/>
          </w:p>
        </w:tc>
        <w:tc>
          <w:tcPr>
            <w:tcW w:w="1069" w:type="pct"/>
          </w:tcPr>
          <w:p w14:paraId="37AE3723" w14:textId="77777777" w:rsidR="00317537" w:rsidRPr="001F18ED"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Developer</w:t>
            </w:r>
          </w:p>
        </w:tc>
        <w:tc>
          <w:tcPr>
            <w:tcW w:w="708" w:type="pct"/>
          </w:tcPr>
          <w:p w14:paraId="3185F8E1" w14:textId="77777777" w:rsidR="00317537" w:rsidRPr="001F18ED"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Member</w:t>
            </w:r>
          </w:p>
        </w:tc>
        <w:tc>
          <w:tcPr>
            <w:tcW w:w="1734" w:type="pct"/>
          </w:tcPr>
          <w:p w14:paraId="7BA9AE4B" w14:textId="77777777" w:rsidR="00317537" w:rsidRPr="001F18ED"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quantdse60878@fpt.edu.vn</w:t>
            </w:r>
          </w:p>
        </w:tc>
      </w:tr>
      <w:tr w:rsidR="00317537" w:rsidRPr="001F18ED" w14:paraId="1971939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3CFD0544" w14:textId="77777777" w:rsidR="00317537" w:rsidRPr="001F18ED" w:rsidRDefault="00317537" w:rsidP="00317537">
            <w:pPr>
              <w:pStyle w:val="Default"/>
              <w:rPr>
                <w:rFonts w:ascii="Times New Roman" w:hAnsi="Times New Roman" w:cs="Times New Roman"/>
              </w:rPr>
            </w:pPr>
            <w:r w:rsidRPr="001F18ED">
              <w:rPr>
                <w:rFonts w:ascii="Times New Roman" w:hAnsi="Times New Roman" w:cs="Times New Roman"/>
              </w:rPr>
              <w:t>4</w:t>
            </w:r>
          </w:p>
        </w:tc>
        <w:tc>
          <w:tcPr>
            <w:tcW w:w="1198" w:type="pct"/>
          </w:tcPr>
          <w:p w14:paraId="51BFC823" w14:textId="77777777" w:rsidR="00317537" w:rsidRPr="001F18ED"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 xml:space="preserve">Phan </w:t>
            </w:r>
            <w:proofErr w:type="spellStart"/>
            <w:r w:rsidRPr="001F18ED">
              <w:rPr>
                <w:rFonts w:ascii="Times New Roman" w:hAnsi="Times New Roman" w:cs="Times New Roman"/>
              </w:rPr>
              <w:t>Nhat</w:t>
            </w:r>
            <w:proofErr w:type="spellEnd"/>
            <w:r w:rsidRPr="001F18ED">
              <w:rPr>
                <w:rFonts w:ascii="Times New Roman" w:hAnsi="Times New Roman" w:cs="Times New Roman"/>
              </w:rPr>
              <w:t xml:space="preserve"> </w:t>
            </w:r>
            <w:proofErr w:type="spellStart"/>
            <w:r w:rsidRPr="001F18ED">
              <w:rPr>
                <w:rFonts w:ascii="Times New Roman" w:hAnsi="Times New Roman" w:cs="Times New Roman"/>
              </w:rPr>
              <w:t>Anh</w:t>
            </w:r>
            <w:proofErr w:type="spellEnd"/>
          </w:p>
        </w:tc>
        <w:tc>
          <w:tcPr>
            <w:tcW w:w="1069" w:type="pct"/>
          </w:tcPr>
          <w:p w14:paraId="456DB6AA" w14:textId="77777777" w:rsidR="00317537" w:rsidRPr="001F18ED"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Developer</w:t>
            </w:r>
          </w:p>
        </w:tc>
        <w:tc>
          <w:tcPr>
            <w:tcW w:w="708" w:type="pct"/>
          </w:tcPr>
          <w:p w14:paraId="1D056A55" w14:textId="77777777" w:rsidR="00317537" w:rsidRPr="001F18ED"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Member</w:t>
            </w:r>
          </w:p>
        </w:tc>
        <w:tc>
          <w:tcPr>
            <w:tcW w:w="1734" w:type="pct"/>
          </w:tcPr>
          <w:p w14:paraId="73CCF8CC" w14:textId="77777777" w:rsidR="00317537" w:rsidRPr="001F18ED"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imes New Roman" w:hAnsi="Times New Roman" w:cs="Times New Roman"/>
              </w:rPr>
            </w:pPr>
            <w:r w:rsidRPr="001F18ED">
              <w:rPr>
                <w:rStyle w:val="go"/>
                <w:rFonts w:ascii="Times New Roman" w:hAnsi="Times New Roman" w:cs="Times New Roman"/>
              </w:rPr>
              <w:t>anhpnse90158@fpt.edu.vn</w:t>
            </w:r>
          </w:p>
        </w:tc>
      </w:tr>
      <w:tr w:rsidR="00317537" w:rsidRPr="001F18ED" w14:paraId="104E3B43"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353897EC" w14:textId="77777777" w:rsidR="00317537" w:rsidRPr="001F18ED" w:rsidRDefault="00317537" w:rsidP="00317537">
            <w:pPr>
              <w:pStyle w:val="Default"/>
              <w:rPr>
                <w:rFonts w:ascii="Times New Roman" w:hAnsi="Times New Roman" w:cs="Times New Roman"/>
              </w:rPr>
            </w:pPr>
            <w:r w:rsidRPr="001F18ED">
              <w:rPr>
                <w:rFonts w:ascii="Times New Roman" w:hAnsi="Times New Roman" w:cs="Times New Roman"/>
              </w:rPr>
              <w:t>5</w:t>
            </w:r>
          </w:p>
        </w:tc>
        <w:tc>
          <w:tcPr>
            <w:tcW w:w="1198" w:type="pct"/>
          </w:tcPr>
          <w:p w14:paraId="572900D0" w14:textId="77777777" w:rsidR="00317537" w:rsidRPr="001F18ED"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Man Huynh Khuong</w:t>
            </w:r>
          </w:p>
        </w:tc>
        <w:tc>
          <w:tcPr>
            <w:tcW w:w="1069" w:type="pct"/>
          </w:tcPr>
          <w:p w14:paraId="5B1121B9" w14:textId="77777777" w:rsidR="00317537" w:rsidRPr="001F18ED"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Developer</w:t>
            </w:r>
          </w:p>
        </w:tc>
        <w:tc>
          <w:tcPr>
            <w:tcW w:w="708" w:type="pct"/>
          </w:tcPr>
          <w:p w14:paraId="3B47A135" w14:textId="77777777" w:rsidR="00317537" w:rsidRPr="001F18ED"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Member</w:t>
            </w:r>
          </w:p>
        </w:tc>
        <w:tc>
          <w:tcPr>
            <w:tcW w:w="1734" w:type="pct"/>
          </w:tcPr>
          <w:p w14:paraId="4600306A" w14:textId="77777777" w:rsidR="00317537" w:rsidRPr="001F18ED"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8ED">
              <w:rPr>
                <w:rStyle w:val="go"/>
                <w:rFonts w:ascii="Times New Roman" w:hAnsi="Times New Roman" w:cs="Times New Roman"/>
              </w:rPr>
              <w:t>khuongmhse61148@fpt.edu.vn</w:t>
            </w:r>
          </w:p>
        </w:tc>
      </w:tr>
      <w:tr w:rsidR="00580967" w:rsidRPr="001F18ED" w14:paraId="6ADC0BA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4442A45" w14:textId="77777777" w:rsidR="00580967" w:rsidRPr="001F18ED" w:rsidRDefault="00580967" w:rsidP="00317537">
            <w:pPr>
              <w:pStyle w:val="Default"/>
              <w:rPr>
                <w:rFonts w:ascii="Times New Roman" w:hAnsi="Times New Roman" w:cs="Times New Roman"/>
              </w:rPr>
            </w:pPr>
            <w:r w:rsidRPr="001F18ED">
              <w:rPr>
                <w:rFonts w:ascii="Times New Roman" w:hAnsi="Times New Roman" w:cs="Times New Roman"/>
              </w:rPr>
              <w:t>6</w:t>
            </w:r>
          </w:p>
        </w:tc>
        <w:tc>
          <w:tcPr>
            <w:tcW w:w="1198" w:type="pct"/>
          </w:tcPr>
          <w:p w14:paraId="661663FE" w14:textId="77777777" w:rsidR="00580967" w:rsidRPr="001F18ED"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 xml:space="preserve">Nguyen </w:t>
            </w:r>
            <w:proofErr w:type="spellStart"/>
            <w:r w:rsidRPr="001F18ED">
              <w:rPr>
                <w:rFonts w:ascii="Times New Roman" w:hAnsi="Times New Roman" w:cs="Times New Roman"/>
              </w:rPr>
              <w:t>Duy</w:t>
            </w:r>
            <w:proofErr w:type="spellEnd"/>
            <w:r w:rsidRPr="001F18ED">
              <w:rPr>
                <w:rFonts w:ascii="Times New Roman" w:hAnsi="Times New Roman" w:cs="Times New Roman"/>
              </w:rPr>
              <w:t xml:space="preserve"> Khuong</w:t>
            </w:r>
          </w:p>
        </w:tc>
        <w:tc>
          <w:tcPr>
            <w:tcW w:w="1069" w:type="pct"/>
          </w:tcPr>
          <w:p w14:paraId="0406F9B1" w14:textId="77777777" w:rsidR="00580967" w:rsidRPr="001F18ED"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Developer</w:t>
            </w:r>
          </w:p>
        </w:tc>
        <w:tc>
          <w:tcPr>
            <w:tcW w:w="708" w:type="pct"/>
          </w:tcPr>
          <w:p w14:paraId="1AA5BCCA" w14:textId="77777777" w:rsidR="00580967" w:rsidRPr="001F18ED"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Member</w:t>
            </w:r>
          </w:p>
        </w:tc>
        <w:tc>
          <w:tcPr>
            <w:tcW w:w="1734" w:type="pct"/>
          </w:tcPr>
          <w:p w14:paraId="634861C7" w14:textId="77777777" w:rsidR="00580967" w:rsidRPr="001F18ED"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imes New Roman" w:hAnsi="Times New Roman" w:cs="Times New Roman"/>
              </w:rPr>
            </w:pPr>
            <w:r w:rsidRPr="001F18ED">
              <w:rPr>
                <w:rStyle w:val="go"/>
                <w:rFonts w:ascii="Times New Roman" w:hAnsi="Times New Roman" w:cs="Times New Roman"/>
              </w:rPr>
              <w:t>K</w:t>
            </w:r>
            <w:r w:rsidR="00580967" w:rsidRPr="001F18ED">
              <w:rPr>
                <w:rStyle w:val="go"/>
                <w:rFonts w:ascii="Times New Roman" w:hAnsi="Times New Roman" w:cs="Times New Roman"/>
              </w:rPr>
              <w:t>huong</w:t>
            </w:r>
            <w:r w:rsidRPr="001F18ED">
              <w:rPr>
                <w:rStyle w:val="go"/>
                <w:rFonts w:ascii="Times New Roman" w:hAnsi="Times New Roman" w:cs="Times New Roman"/>
              </w:rPr>
              <w:t>nd</w:t>
            </w:r>
            <w:r w:rsidR="00580967" w:rsidRPr="001F18ED">
              <w:rPr>
                <w:rStyle w:val="go"/>
                <w:rFonts w:ascii="Times New Roman" w:hAnsi="Times New Roman" w:cs="Times New Roman"/>
              </w:rPr>
              <w:t>60493@fpt.edu.vn</w:t>
            </w:r>
          </w:p>
        </w:tc>
      </w:tr>
    </w:tbl>
    <w:p w14:paraId="16B8B368" w14:textId="77777777" w:rsidR="00317537" w:rsidRPr="001F18ED" w:rsidRDefault="00317537" w:rsidP="00D0721D">
      <w:pPr>
        <w:tabs>
          <w:tab w:val="left" w:pos="3060"/>
        </w:tabs>
        <w:spacing w:line="260" w:lineRule="exact"/>
        <w:rPr>
          <w:rFonts w:eastAsia="Cambria"/>
          <w:position w:val="-1"/>
          <w:sz w:val="24"/>
          <w:szCs w:val="24"/>
          <w:u w:val="thick" w:color="4AACC5"/>
        </w:rPr>
      </w:pPr>
    </w:p>
    <w:p w14:paraId="46C7623D" w14:textId="77777777" w:rsidR="00317537" w:rsidRPr="001F18ED" w:rsidRDefault="00C35FEB" w:rsidP="00C35FEB">
      <w:pPr>
        <w:pStyle w:val="Caption"/>
        <w:jc w:val="center"/>
        <w:rPr>
          <w:rFonts w:ascii="Times New Roman" w:eastAsia="Cambria" w:hAnsi="Times New Roman" w:cs="Times New Roman"/>
          <w:sz w:val="24"/>
          <w:szCs w:val="24"/>
        </w:rPr>
        <w:sectPr w:rsidR="00317537" w:rsidRPr="001F18ED" w:rsidSect="004F60FD">
          <w:footerReference w:type="default" r:id="rId10"/>
          <w:pgSz w:w="11920" w:h="16840"/>
          <w:pgMar w:top="1560" w:right="920" w:bottom="280" w:left="720" w:header="0" w:footer="792" w:gutter="0"/>
          <w:cols w:space="720"/>
        </w:sectPr>
      </w:pPr>
      <w:bookmarkStart w:id="22" w:name="_Toc408811660"/>
      <w:r w:rsidRPr="001F18ED">
        <w:rPr>
          <w:rFonts w:ascii="Times New Roman" w:hAnsi="Times New Roman" w:cs="Times New Roman"/>
          <w:sz w:val="24"/>
          <w:szCs w:val="24"/>
        </w:rPr>
        <w:lastRenderedPageBreak/>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1</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Roles and Responsibility</w:t>
      </w:r>
      <w:bookmarkEnd w:id="22"/>
    </w:p>
    <w:p w14:paraId="6A10A69C" w14:textId="77777777" w:rsidR="00AD68DB" w:rsidRPr="001F18ED" w:rsidRDefault="00AD68DB" w:rsidP="00317537">
      <w:pPr>
        <w:spacing w:before="6" w:line="120" w:lineRule="exact"/>
        <w:rPr>
          <w:sz w:val="12"/>
          <w:szCs w:val="12"/>
        </w:rPr>
      </w:pPr>
    </w:p>
    <w:p w14:paraId="1BD49075" w14:textId="77777777" w:rsidR="005C6C4E" w:rsidRPr="001F18ED" w:rsidRDefault="005C6C4E">
      <w:pPr>
        <w:rPr>
          <w:rFonts w:eastAsia="Calibri"/>
          <w:b/>
          <w:spacing w:val="-1"/>
          <w:sz w:val="24"/>
          <w:szCs w:val="24"/>
        </w:rPr>
        <w:sectPr w:rsidR="005C6C4E" w:rsidRPr="001F18ED" w:rsidSect="00317537">
          <w:type w:val="continuous"/>
          <w:pgSz w:w="11920" w:h="16840"/>
          <w:pgMar w:top="1300" w:right="920" w:bottom="280" w:left="1440" w:header="720" w:footer="720" w:gutter="0"/>
          <w:cols w:num="2" w:space="566" w:equalWidth="0">
            <w:col w:w="3073" w:space="156"/>
            <w:col w:w="6331"/>
          </w:cols>
        </w:sectPr>
      </w:pPr>
    </w:p>
    <w:p w14:paraId="44B68D8E" w14:textId="77777777" w:rsidR="001159A6" w:rsidRPr="001F18ED" w:rsidRDefault="001159A6">
      <w:pPr>
        <w:rPr>
          <w:rFonts w:eastAsia="Calibri"/>
          <w:sz w:val="22"/>
          <w:szCs w:val="22"/>
        </w:rPr>
      </w:pPr>
    </w:p>
    <w:p w14:paraId="2A614B24" w14:textId="77777777" w:rsidR="006568A5" w:rsidRPr="001F18ED" w:rsidRDefault="006568A5" w:rsidP="009E5CAA">
      <w:pPr>
        <w:pStyle w:val="Heading1"/>
        <w:ind w:left="1170" w:hanging="360"/>
        <w:rPr>
          <w:rFonts w:ascii="Times New Roman" w:eastAsia="Cambria" w:hAnsi="Times New Roman" w:cs="Times New Roman"/>
          <w:sz w:val="52"/>
          <w:szCs w:val="52"/>
        </w:rPr>
      </w:pPr>
      <w:bookmarkStart w:id="23" w:name="_Toc431546184"/>
      <w:r w:rsidRPr="001F18ED">
        <w:rPr>
          <w:rFonts w:ascii="Times New Roman" w:eastAsia="Cambria" w:hAnsi="Times New Roman" w:cs="Times New Roman"/>
          <w:sz w:val="52"/>
          <w:szCs w:val="52"/>
        </w:rPr>
        <w:t>Software Pro</w:t>
      </w:r>
      <w:r w:rsidRPr="001F18ED">
        <w:rPr>
          <w:rFonts w:ascii="Times New Roman" w:eastAsia="Cambria" w:hAnsi="Times New Roman" w:cs="Times New Roman"/>
          <w:spacing w:val="-2"/>
          <w:sz w:val="52"/>
          <w:szCs w:val="52"/>
        </w:rPr>
        <w:t>j</w:t>
      </w:r>
      <w:r w:rsidRPr="001F18ED">
        <w:rPr>
          <w:rFonts w:ascii="Times New Roman" w:eastAsia="Cambria" w:hAnsi="Times New Roman" w:cs="Times New Roman"/>
          <w:sz w:val="52"/>
          <w:szCs w:val="52"/>
        </w:rPr>
        <w:t>ect Ma</w:t>
      </w:r>
      <w:r w:rsidRPr="001F18ED">
        <w:rPr>
          <w:rFonts w:ascii="Times New Roman" w:eastAsia="Cambria" w:hAnsi="Times New Roman" w:cs="Times New Roman"/>
          <w:spacing w:val="1"/>
          <w:sz w:val="52"/>
          <w:szCs w:val="52"/>
        </w:rPr>
        <w:t>n</w:t>
      </w:r>
      <w:r w:rsidRPr="001F18ED">
        <w:rPr>
          <w:rFonts w:ascii="Times New Roman" w:eastAsia="Cambria" w:hAnsi="Times New Roman" w:cs="Times New Roman"/>
          <w:sz w:val="52"/>
          <w:szCs w:val="52"/>
        </w:rPr>
        <w:t>age</w:t>
      </w:r>
      <w:r w:rsidRPr="001F18ED">
        <w:rPr>
          <w:rFonts w:ascii="Times New Roman" w:eastAsia="Cambria" w:hAnsi="Times New Roman" w:cs="Times New Roman"/>
          <w:spacing w:val="1"/>
          <w:sz w:val="52"/>
          <w:szCs w:val="52"/>
        </w:rPr>
        <w:t>m</w:t>
      </w:r>
      <w:r w:rsidRPr="001F18ED">
        <w:rPr>
          <w:rFonts w:ascii="Times New Roman" w:eastAsia="Cambria" w:hAnsi="Times New Roman" w:cs="Times New Roman"/>
          <w:spacing w:val="-1"/>
          <w:sz w:val="52"/>
          <w:szCs w:val="52"/>
        </w:rPr>
        <w:t>e</w:t>
      </w:r>
      <w:r w:rsidRPr="001F18ED">
        <w:rPr>
          <w:rFonts w:ascii="Times New Roman" w:eastAsia="Cambria" w:hAnsi="Times New Roman" w:cs="Times New Roman"/>
          <w:sz w:val="52"/>
          <w:szCs w:val="52"/>
        </w:rPr>
        <w:t>nt</w:t>
      </w:r>
      <w:r w:rsidRPr="001F18ED">
        <w:rPr>
          <w:rFonts w:ascii="Times New Roman" w:eastAsia="Cambria" w:hAnsi="Times New Roman" w:cs="Times New Roman"/>
          <w:spacing w:val="1"/>
          <w:sz w:val="52"/>
          <w:szCs w:val="52"/>
        </w:rPr>
        <w:t xml:space="preserve"> </w:t>
      </w:r>
      <w:r w:rsidRPr="001F18ED">
        <w:rPr>
          <w:rFonts w:ascii="Times New Roman" w:eastAsia="Cambria" w:hAnsi="Times New Roman" w:cs="Times New Roman"/>
          <w:spacing w:val="-2"/>
          <w:sz w:val="52"/>
          <w:szCs w:val="52"/>
        </w:rPr>
        <w:t>P</w:t>
      </w:r>
      <w:r w:rsidRPr="001F18ED">
        <w:rPr>
          <w:rFonts w:ascii="Times New Roman" w:eastAsia="Cambria" w:hAnsi="Times New Roman" w:cs="Times New Roman"/>
          <w:sz w:val="52"/>
          <w:szCs w:val="52"/>
        </w:rPr>
        <w:t>l</w:t>
      </w:r>
      <w:r w:rsidRPr="001F18ED">
        <w:rPr>
          <w:rFonts w:ascii="Times New Roman" w:eastAsia="Cambria" w:hAnsi="Times New Roman" w:cs="Times New Roman"/>
          <w:spacing w:val="-1"/>
          <w:sz w:val="52"/>
          <w:szCs w:val="52"/>
        </w:rPr>
        <w:t>a</w:t>
      </w:r>
      <w:r w:rsidRPr="001F18ED">
        <w:rPr>
          <w:rFonts w:ascii="Times New Roman" w:eastAsia="Cambria" w:hAnsi="Times New Roman" w:cs="Times New Roman"/>
          <w:sz w:val="52"/>
          <w:szCs w:val="52"/>
        </w:rPr>
        <w:t>n</w:t>
      </w:r>
      <w:bookmarkEnd w:id="23"/>
    </w:p>
    <w:p w14:paraId="718C73A6" w14:textId="77777777" w:rsidR="006568A5" w:rsidRPr="001F18ED" w:rsidRDefault="006568A5" w:rsidP="006568A5">
      <w:pPr>
        <w:pStyle w:val="Heading2"/>
        <w:ind w:left="1620" w:hanging="450"/>
        <w:rPr>
          <w:rFonts w:ascii="Times New Roman" w:eastAsia="Cambria" w:hAnsi="Times New Roman" w:cs="Times New Roman"/>
        </w:rPr>
      </w:pPr>
      <w:bookmarkStart w:id="24" w:name="_Toc431546185"/>
      <w:r w:rsidRPr="001F18ED">
        <w:rPr>
          <w:rFonts w:ascii="Times New Roman" w:eastAsia="Cambria" w:hAnsi="Times New Roman" w:cs="Times New Roman"/>
        </w:rPr>
        <w:t>Pro</w:t>
      </w:r>
      <w:r w:rsidRPr="001F18ED">
        <w:rPr>
          <w:rFonts w:ascii="Times New Roman" w:eastAsia="Cambria" w:hAnsi="Times New Roman" w:cs="Times New Roman"/>
          <w:spacing w:val="1"/>
        </w:rPr>
        <w:t>b</w:t>
      </w:r>
      <w:r w:rsidRPr="001F18ED">
        <w:rPr>
          <w:rFonts w:ascii="Times New Roman" w:eastAsia="Cambria" w:hAnsi="Times New Roman" w:cs="Times New Roman"/>
        </w:rPr>
        <w:t>l</w:t>
      </w:r>
      <w:r w:rsidRPr="001F18ED">
        <w:rPr>
          <w:rFonts w:ascii="Times New Roman" w:eastAsia="Cambria" w:hAnsi="Times New Roman" w:cs="Times New Roman"/>
          <w:spacing w:val="1"/>
        </w:rPr>
        <w:t>e</w:t>
      </w:r>
      <w:r w:rsidRPr="001F18ED">
        <w:rPr>
          <w:rFonts w:ascii="Times New Roman" w:eastAsia="Cambria" w:hAnsi="Times New Roman" w:cs="Times New Roman"/>
        </w:rPr>
        <w:t>m</w:t>
      </w:r>
      <w:r w:rsidRPr="001F18ED">
        <w:rPr>
          <w:rFonts w:ascii="Times New Roman" w:eastAsia="Cambria" w:hAnsi="Times New Roman" w:cs="Times New Roman"/>
          <w:spacing w:val="-13"/>
        </w:rPr>
        <w:t xml:space="preserve"> </w:t>
      </w:r>
      <w:r w:rsidRPr="001F18ED">
        <w:rPr>
          <w:rFonts w:ascii="Times New Roman" w:eastAsia="Cambria" w:hAnsi="Times New Roman" w:cs="Times New Roman"/>
          <w:w w:val="99"/>
        </w:rPr>
        <w:t>D</w:t>
      </w:r>
      <w:r w:rsidRPr="001F18ED">
        <w:rPr>
          <w:rFonts w:ascii="Times New Roman" w:eastAsia="Cambria" w:hAnsi="Times New Roman" w:cs="Times New Roman"/>
          <w:spacing w:val="1"/>
          <w:w w:val="99"/>
        </w:rPr>
        <w:t>e</w:t>
      </w:r>
      <w:r w:rsidRPr="001F18ED">
        <w:rPr>
          <w:rFonts w:ascii="Times New Roman" w:eastAsia="Cambria" w:hAnsi="Times New Roman" w:cs="Times New Roman"/>
          <w:w w:val="99"/>
        </w:rPr>
        <w:t>f</w:t>
      </w:r>
      <w:r w:rsidRPr="001F18ED">
        <w:rPr>
          <w:rFonts w:ascii="Times New Roman" w:eastAsia="Cambria" w:hAnsi="Times New Roman" w:cs="Times New Roman"/>
          <w:spacing w:val="2"/>
          <w:w w:val="99"/>
        </w:rPr>
        <w:t>i</w:t>
      </w:r>
      <w:r w:rsidRPr="001F18ED">
        <w:rPr>
          <w:rFonts w:ascii="Times New Roman" w:eastAsia="Cambria" w:hAnsi="Times New Roman" w:cs="Times New Roman"/>
          <w:w w:val="99"/>
        </w:rPr>
        <w:t>nit</w:t>
      </w:r>
      <w:r w:rsidRPr="001F18ED">
        <w:rPr>
          <w:rFonts w:ascii="Times New Roman" w:eastAsia="Cambria" w:hAnsi="Times New Roman" w:cs="Times New Roman"/>
          <w:spacing w:val="1"/>
          <w:w w:val="99"/>
        </w:rPr>
        <w:t>i</w:t>
      </w:r>
      <w:r w:rsidRPr="001F18ED">
        <w:rPr>
          <w:rFonts w:ascii="Times New Roman" w:eastAsia="Cambria" w:hAnsi="Times New Roman" w:cs="Times New Roman"/>
          <w:w w:val="99"/>
        </w:rPr>
        <w:t>on</w:t>
      </w:r>
      <w:bookmarkEnd w:id="24"/>
    </w:p>
    <w:p w14:paraId="343DA3C3" w14:textId="77777777" w:rsidR="006568A5" w:rsidRPr="001F18ED" w:rsidRDefault="006568A5" w:rsidP="00C62790">
      <w:pPr>
        <w:pStyle w:val="Heading3"/>
      </w:pPr>
      <w:bookmarkStart w:id="25" w:name="_Toc431546186"/>
      <w:r w:rsidRPr="001F18ED">
        <w:rPr>
          <w:spacing w:val="-1"/>
        </w:rPr>
        <w:t>N</w:t>
      </w:r>
      <w:r w:rsidRPr="001F18ED">
        <w:rPr>
          <w:spacing w:val="1"/>
        </w:rPr>
        <w:t>a</w:t>
      </w:r>
      <w:r w:rsidRPr="001F18ED">
        <w:t>me</w:t>
      </w:r>
      <w:r w:rsidRPr="001F18ED">
        <w:rPr>
          <w:spacing w:val="-2"/>
        </w:rPr>
        <w:t xml:space="preserve"> </w:t>
      </w:r>
      <w:r w:rsidRPr="001F18ED">
        <w:rPr>
          <w:spacing w:val="1"/>
        </w:rPr>
        <w:t>o</w:t>
      </w:r>
      <w:r w:rsidRPr="001F18ED">
        <w:t xml:space="preserve">f </w:t>
      </w:r>
      <w:r w:rsidRPr="001F18ED">
        <w:rPr>
          <w:spacing w:val="-1"/>
        </w:rPr>
        <w:t>t</w:t>
      </w:r>
      <w:r w:rsidRPr="001F18ED">
        <w:t>h</w:t>
      </w:r>
      <w:r w:rsidRPr="001F18ED">
        <w:rPr>
          <w:spacing w:val="1"/>
        </w:rPr>
        <w:t>i</w:t>
      </w:r>
      <w:r w:rsidRPr="001F18ED">
        <w:t>s</w:t>
      </w:r>
      <w:r w:rsidRPr="001F18ED">
        <w:rPr>
          <w:spacing w:val="-2"/>
        </w:rPr>
        <w:t xml:space="preserve"> </w:t>
      </w:r>
      <w:r w:rsidRPr="001F18ED">
        <w:t>C</w:t>
      </w:r>
      <w:r w:rsidRPr="001F18ED">
        <w:rPr>
          <w:spacing w:val="-1"/>
        </w:rPr>
        <w:t>a</w:t>
      </w:r>
      <w:r w:rsidRPr="001F18ED">
        <w:t>p</w:t>
      </w:r>
      <w:r w:rsidRPr="001F18ED">
        <w:rPr>
          <w:spacing w:val="-1"/>
        </w:rPr>
        <w:t>s</w:t>
      </w:r>
      <w:r w:rsidRPr="001F18ED">
        <w:rPr>
          <w:spacing w:val="-2"/>
        </w:rPr>
        <w:t>t</w:t>
      </w:r>
      <w:r w:rsidRPr="001F18ED">
        <w:rPr>
          <w:spacing w:val="1"/>
        </w:rPr>
        <w:t>o</w:t>
      </w:r>
      <w:r w:rsidRPr="001F18ED">
        <w:t>ne</w:t>
      </w:r>
      <w:r w:rsidRPr="001F18ED">
        <w:rPr>
          <w:spacing w:val="1"/>
        </w:rPr>
        <w:t xml:space="preserve"> </w:t>
      </w:r>
      <w:r w:rsidRPr="001F18ED">
        <w:t>P</w:t>
      </w:r>
      <w:r w:rsidRPr="001F18ED">
        <w:rPr>
          <w:spacing w:val="-2"/>
        </w:rPr>
        <w:t>r</w:t>
      </w:r>
      <w:r w:rsidRPr="001F18ED">
        <w:rPr>
          <w:spacing w:val="1"/>
        </w:rPr>
        <w:t>o</w:t>
      </w:r>
      <w:r w:rsidRPr="001F18ED">
        <w:t>j</w:t>
      </w:r>
      <w:r w:rsidRPr="001F18ED">
        <w:rPr>
          <w:spacing w:val="-1"/>
        </w:rPr>
        <w:t>e</w:t>
      </w:r>
      <w:r w:rsidRPr="001F18ED">
        <w:t>ct</w:t>
      </w:r>
      <w:bookmarkEnd w:id="25"/>
    </w:p>
    <w:p w14:paraId="3BC03E71" w14:textId="77777777" w:rsidR="006568A5" w:rsidRPr="001F18ED" w:rsidRDefault="00494B5D" w:rsidP="006568A5">
      <w:pPr>
        <w:ind w:right="20" w:firstLine="1890"/>
        <w:jc w:val="both"/>
        <w:rPr>
          <w:rFonts w:eastAsia="Cambria"/>
          <w:sz w:val="24"/>
          <w:szCs w:val="24"/>
        </w:rPr>
      </w:pPr>
      <w:r w:rsidRPr="001F18ED">
        <w:rPr>
          <w:rFonts w:eastAsia="Cambria"/>
          <w:sz w:val="24"/>
          <w:szCs w:val="24"/>
        </w:rPr>
        <w:t>Heal Support Tracking System (HSTS)</w:t>
      </w:r>
      <w:r w:rsidR="006568A5" w:rsidRPr="001F18ED">
        <w:rPr>
          <w:rFonts w:eastAsia="Cambria"/>
          <w:sz w:val="24"/>
          <w:szCs w:val="24"/>
        </w:rPr>
        <w:t>.</w:t>
      </w:r>
    </w:p>
    <w:p w14:paraId="59283D48" w14:textId="77777777" w:rsidR="006568A5" w:rsidRPr="001F18ED" w:rsidRDefault="006568A5" w:rsidP="00C62790">
      <w:pPr>
        <w:pStyle w:val="Heading3"/>
      </w:pPr>
      <w:bookmarkStart w:id="26" w:name="_Toc431546187"/>
      <w:r w:rsidRPr="001F18ED">
        <w:t>Pr</w:t>
      </w:r>
      <w:r w:rsidRPr="001F18ED">
        <w:rPr>
          <w:spacing w:val="1"/>
        </w:rPr>
        <w:t>o</w:t>
      </w:r>
      <w:r w:rsidRPr="001F18ED">
        <w:t>b</w:t>
      </w:r>
      <w:r w:rsidRPr="001F18ED">
        <w:rPr>
          <w:spacing w:val="-3"/>
        </w:rPr>
        <w:t>l</w:t>
      </w:r>
      <w:r w:rsidRPr="001F18ED">
        <w:t>em A</w:t>
      </w:r>
      <w:r w:rsidRPr="001F18ED">
        <w:rPr>
          <w:spacing w:val="-1"/>
        </w:rPr>
        <w:t>b</w:t>
      </w:r>
      <w:r w:rsidRPr="001F18ED">
        <w:rPr>
          <w:spacing w:val="-2"/>
        </w:rPr>
        <w:t>s</w:t>
      </w:r>
      <w:r w:rsidRPr="001F18ED">
        <w:t>t</w:t>
      </w:r>
      <w:r w:rsidRPr="001F18ED">
        <w:rPr>
          <w:spacing w:val="-2"/>
        </w:rPr>
        <w:t>r</w:t>
      </w:r>
      <w:r w:rsidRPr="001F18ED">
        <w:rPr>
          <w:spacing w:val="1"/>
        </w:rPr>
        <w:t>a</w:t>
      </w:r>
      <w:r w:rsidRPr="001F18ED">
        <w:t>ct</w:t>
      </w:r>
      <w:bookmarkEnd w:id="26"/>
    </w:p>
    <w:p w14:paraId="77C3D0E3" w14:textId="77777777" w:rsidR="00630C3C" w:rsidRPr="001F18ED" w:rsidRDefault="00A94CDC" w:rsidP="00A07183">
      <w:pPr>
        <w:spacing w:before="2"/>
        <w:ind w:left="1980" w:right="168" w:firstLine="270"/>
        <w:jc w:val="both"/>
        <w:rPr>
          <w:rFonts w:eastAsia="Cambria"/>
          <w:color w:val="000000" w:themeColor="text1"/>
          <w:sz w:val="24"/>
          <w:szCs w:val="24"/>
        </w:rPr>
      </w:pPr>
      <w:r w:rsidRPr="001F18ED">
        <w:rPr>
          <w:rFonts w:eastAsia="Cambria"/>
          <w:color w:val="000000" w:themeColor="text1"/>
          <w:sz w:val="24"/>
          <w:szCs w:val="24"/>
        </w:rPr>
        <w:t xml:space="preserve">At the moment, there is no system can connect between doctor and patient </w:t>
      </w:r>
      <w:r w:rsidR="00043CB6" w:rsidRPr="001F18ED">
        <w:rPr>
          <w:rFonts w:eastAsia="Cambria"/>
          <w:color w:val="000000" w:themeColor="text1"/>
          <w:sz w:val="24"/>
          <w:szCs w:val="24"/>
        </w:rPr>
        <w:t>effectively in Vietnam</w:t>
      </w:r>
      <w:r w:rsidR="00EC34FD" w:rsidRPr="001F18ED">
        <w:rPr>
          <w:rFonts w:eastAsia="Cambria"/>
          <w:color w:val="000000" w:themeColor="text1"/>
          <w:sz w:val="24"/>
          <w:szCs w:val="24"/>
        </w:rPr>
        <w:t>. Large hospitals can manage their patient’s profile very good, but they have not provided the doctor a good way to track their patient actively yet.</w:t>
      </w:r>
      <w:r w:rsidR="00765E46" w:rsidRPr="001F18ED">
        <w:rPr>
          <w:rFonts w:eastAsia="Cambria"/>
          <w:color w:val="000000" w:themeColor="text1"/>
          <w:sz w:val="24"/>
          <w:szCs w:val="24"/>
        </w:rPr>
        <w:t xml:space="preserve"> The patient also do treatment following doctor’s guide without necessary support. Sometime, they forget to use medi</w:t>
      </w:r>
      <w:r w:rsidR="00630C3C" w:rsidRPr="001F18ED">
        <w:rPr>
          <w:rFonts w:eastAsia="Cambria"/>
          <w:color w:val="000000" w:themeColor="text1"/>
          <w:sz w:val="24"/>
          <w:szCs w:val="24"/>
        </w:rPr>
        <w:t xml:space="preserve">cine or miss </w:t>
      </w:r>
      <w:r w:rsidR="003450B6" w:rsidRPr="001F18ED">
        <w:rPr>
          <w:rFonts w:eastAsia="Cambria"/>
          <w:color w:val="000000" w:themeColor="text1"/>
          <w:sz w:val="24"/>
          <w:szCs w:val="24"/>
        </w:rPr>
        <w:t>the appointment, etc.</w:t>
      </w:r>
      <w:r w:rsidR="00AE3134" w:rsidRPr="001F18ED">
        <w:rPr>
          <w:rFonts w:eastAsia="Cambria"/>
          <w:color w:val="000000" w:themeColor="text1"/>
          <w:sz w:val="24"/>
          <w:szCs w:val="24"/>
        </w:rPr>
        <w:t xml:space="preserve"> Therefore, the effect of treatment is very low.</w:t>
      </w:r>
      <w:r w:rsidR="00D05375" w:rsidRPr="001F18ED">
        <w:rPr>
          <w:rFonts w:eastAsia="Cambria"/>
          <w:color w:val="000000" w:themeColor="text1"/>
          <w:sz w:val="24"/>
          <w:szCs w:val="24"/>
        </w:rPr>
        <w:t xml:space="preserve"> For a common disease like fat, the treatment require patient having to use medicine and do exercise every day. However if they do exercise </w:t>
      </w:r>
      <w:r w:rsidR="00A705EC" w:rsidRPr="001F18ED">
        <w:rPr>
          <w:rFonts w:eastAsia="Cambria"/>
          <w:color w:val="000000" w:themeColor="text1"/>
          <w:sz w:val="24"/>
          <w:szCs w:val="24"/>
        </w:rPr>
        <w:t>over guideline</w:t>
      </w:r>
      <w:r w:rsidR="00D05375" w:rsidRPr="001F18ED">
        <w:rPr>
          <w:rFonts w:eastAsia="Cambria"/>
          <w:color w:val="000000" w:themeColor="text1"/>
          <w:sz w:val="24"/>
          <w:szCs w:val="24"/>
        </w:rPr>
        <w:t xml:space="preserve">, they may be cause an unexpected problem when </w:t>
      </w:r>
      <w:r w:rsidR="006D2CF8" w:rsidRPr="001F18ED">
        <w:rPr>
          <w:rFonts w:eastAsia="Cambria"/>
          <w:color w:val="000000" w:themeColor="text1"/>
          <w:sz w:val="24"/>
          <w:szCs w:val="24"/>
        </w:rPr>
        <w:t>do exercise in high frequency.</w:t>
      </w:r>
    </w:p>
    <w:p w14:paraId="2E319D96" w14:textId="77777777" w:rsidR="006568A5" w:rsidRPr="001F18ED" w:rsidRDefault="007C7D7A" w:rsidP="006B01E9">
      <w:pPr>
        <w:spacing w:before="2"/>
        <w:ind w:left="1980" w:right="168" w:firstLine="270"/>
        <w:jc w:val="both"/>
        <w:rPr>
          <w:rFonts w:eastAsia="Cambria"/>
          <w:color w:val="000000" w:themeColor="text1"/>
          <w:sz w:val="24"/>
          <w:szCs w:val="24"/>
        </w:rPr>
      </w:pPr>
      <w:r w:rsidRPr="001F18ED">
        <w:rPr>
          <w:rFonts w:eastAsia="Cambria"/>
          <w:color w:val="000000" w:themeColor="text1"/>
          <w:sz w:val="24"/>
          <w:szCs w:val="24"/>
        </w:rPr>
        <w:t>For the goal that improving the treatment</w:t>
      </w:r>
      <w:r w:rsidR="00370CDF" w:rsidRPr="001F18ED">
        <w:rPr>
          <w:rFonts w:eastAsia="Cambria"/>
          <w:color w:val="000000" w:themeColor="text1"/>
          <w:sz w:val="24"/>
          <w:szCs w:val="24"/>
        </w:rPr>
        <w:t xml:space="preserve">, we provide a </w:t>
      </w:r>
      <w:r w:rsidR="00FB4C1B" w:rsidRPr="001F18ED">
        <w:rPr>
          <w:rFonts w:eastAsia="Cambria"/>
          <w:color w:val="000000" w:themeColor="text1"/>
          <w:sz w:val="24"/>
          <w:szCs w:val="24"/>
        </w:rPr>
        <w:t>system</w:t>
      </w:r>
      <w:r w:rsidR="00370CDF" w:rsidRPr="001F18ED">
        <w:rPr>
          <w:rFonts w:eastAsia="Cambria"/>
          <w:color w:val="000000" w:themeColor="text1"/>
          <w:sz w:val="24"/>
          <w:szCs w:val="24"/>
        </w:rPr>
        <w:t xml:space="preserve"> to make more communica</w:t>
      </w:r>
      <w:r w:rsidRPr="001F18ED">
        <w:rPr>
          <w:rFonts w:eastAsia="Cambria"/>
          <w:color w:val="000000" w:themeColor="text1"/>
          <w:sz w:val="24"/>
          <w:szCs w:val="24"/>
        </w:rPr>
        <w:t xml:space="preserve">tion between doctor and patient. </w:t>
      </w:r>
      <w:r w:rsidR="005E2030" w:rsidRPr="001F18ED">
        <w:rPr>
          <w:rFonts w:eastAsia="Cambria"/>
          <w:color w:val="000000" w:themeColor="text1"/>
          <w:sz w:val="24"/>
          <w:szCs w:val="24"/>
        </w:rPr>
        <w:t>By collecting patient’s information every day, the doctor can make the treatment more effectively.</w:t>
      </w:r>
      <w:r w:rsidR="00FF0916" w:rsidRPr="001F18ED">
        <w:rPr>
          <w:rFonts w:eastAsia="Cambria"/>
          <w:color w:val="000000" w:themeColor="text1"/>
          <w:sz w:val="24"/>
          <w:szCs w:val="24"/>
        </w:rPr>
        <w:t xml:space="preserve"> For example, the doctor can change the medicine immediately. The patient </w:t>
      </w:r>
      <w:r w:rsidR="007728A9" w:rsidRPr="001F18ED">
        <w:rPr>
          <w:rFonts w:eastAsia="Cambria"/>
          <w:color w:val="000000" w:themeColor="text1"/>
          <w:sz w:val="24"/>
          <w:szCs w:val="24"/>
        </w:rPr>
        <w:t>can</w:t>
      </w:r>
      <w:r w:rsidR="00FF0916" w:rsidRPr="001F18ED">
        <w:rPr>
          <w:rFonts w:eastAsia="Cambria"/>
          <w:color w:val="000000" w:themeColor="text1"/>
          <w:sz w:val="24"/>
          <w:szCs w:val="24"/>
        </w:rPr>
        <w:t xml:space="preserve"> </w:t>
      </w:r>
      <w:r w:rsidR="00F43C45" w:rsidRPr="001F18ED">
        <w:rPr>
          <w:rFonts w:eastAsia="Cambria"/>
          <w:color w:val="000000" w:themeColor="text1"/>
          <w:sz w:val="24"/>
          <w:szCs w:val="24"/>
        </w:rPr>
        <w:t>save their time because they can receive newest medicine over a message</w:t>
      </w:r>
      <w:r w:rsidR="00A46F5F" w:rsidRPr="001F18ED">
        <w:rPr>
          <w:rFonts w:eastAsia="Cambria"/>
          <w:color w:val="000000" w:themeColor="text1"/>
          <w:sz w:val="24"/>
          <w:szCs w:val="24"/>
        </w:rPr>
        <w:t xml:space="preserve"> or a notification</w:t>
      </w:r>
      <w:r w:rsidR="00F43C45" w:rsidRPr="001F18ED">
        <w:rPr>
          <w:rFonts w:eastAsia="Cambria"/>
          <w:color w:val="000000" w:themeColor="text1"/>
          <w:sz w:val="24"/>
          <w:szCs w:val="24"/>
        </w:rPr>
        <w:t>.</w:t>
      </w:r>
      <w:r w:rsidR="007E1419" w:rsidRPr="001F18ED">
        <w:rPr>
          <w:rFonts w:eastAsia="Cambria"/>
          <w:color w:val="000000" w:themeColor="text1"/>
          <w:sz w:val="24"/>
          <w:szCs w:val="24"/>
        </w:rPr>
        <w:t xml:space="preserve"> </w:t>
      </w:r>
      <w:r w:rsidR="007728A9" w:rsidRPr="001F18ED">
        <w:rPr>
          <w:rFonts w:eastAsia="Cambria"/>
          <w:color w:val="000000" w:themeColor="text1"/>
          <w:sz w:val="24"/>
          <w:szCs w:val="24"/>
        </w:rPr>
        <w:t xml:space="preserve">The patient also will be remind to meet </w:t>
      </w:r>
      <w:r w:rsidR="006105F5" w:rsidRPr="001F18ED">
        <w:rPr>
          <w:rFonts w:eastAsia="Cambria"/>
          <w:color w:val="000000" w:themeColor="text1"/>
          <w:sz w:val="24"/>
          <w:szCs w:val="24"/>
        </w:rPr>
        <w:t>appointment with doctor, etc.</w:t>
      </w:r>
      <w:r w:rsidR="00126420" w:rsidRPr="001F18ED">
        <w:rPr>
          <w:rFonts w:eastAsia="Cambria"/>
          <w:color w:val="000000" w:themeColor="text1"/>
          <w:sz w:val="24"/>
          <w:szCs w:val="24"/>
        </w:rPr>
        <w:t xml:space="preserve"> </w:t>
      </w:r>
    </w:p>
    <w:p w14:paraId="4077468E" w14:textId="77777777" w:rsidR="006568A5" w:rsidRPr="001F18ED" w:rsidRDefault="006568A5" w:rsidP="00C62790">
      <w:pPr>
        <w:pStyle w:val="Heading3"/>
      </w:pPr>
      <w:bookmarkStart w:id="27" w:name="_Toc431546188"/>
      <w:r w:rsidRPr="001F18ED">
        <w:t>Pr</w:t>
      </w:r>
      <w:r w:rsidRPr="001F18ED">
        <w:rPr>
          <w:spacing w:val="1"/>
        </w:rPr>
        <w:t>o</w:t>
      </w:r>
      <w:r w:rsidRPr="001F18ED">
        <w:t>j</w:t>
      </w:r>
      <w:r w:rsidRPr="001F18ED">
        <w:rPr>
          <w:spacing w:val="-3"/>
        </w:rPr>
        <w:t>e</w:t>
      </w:r>
      <w:r w:rsidRPr="001F18ED">
        <w:t>ct</w:t>
      </w:r>
      <w:r w:rsidRPr="001F18ED">
        <w:rPr>
          <w:spacing w:val="1"/>
        </w:rPr>
        <w:t xml:space="preserve"> </w:t>
      </w:r>
      <w:r w:rsidRPr="001F18ED">
        <w:t>Over</w:t>
      </w:r>
      <w:r w:rsidRPr="001F18ED">
        <w:rPr>
          <w:spacing w:val="-3"/>
        </w:rPr>
        <w:t>v</w:t>
      </w:r>
      <w:r w:rsidRPr="001F18ED">
        <w:t>iew</w:t>
      </w:r>
      <w:bookmarkEnd w:id="27"/>
    </w:p>
    <w:p w14:paraId="3ADA7EDE" w14:textId="77777777" w:rsidR="006568A5" w:rsidRPr="001F18ED" w:rsidRDefault="006568A5" w:rsidP="006568A5">
      <w:pPr>
        <w:pStyle w:val="Heading4"/>
        <w:ind w:left="2520" w:hanging="720"/>
        <w:rPr>
          <w:rFonts w:ascii="Times New Roman" w:eastAsia="Cambria" w:hAnsi="Times New Roman" w:cs="Times New Roman"/>
        </w:rPr>
      </w:pPr>
      <w:r w:rsidRPr="001F18ED">
        <w:rPr>
          <w:rFonts w:ascii="Times New Roman" w:eastAsia="Cambria" w:hAnsi="Times New Roman" w:cs="Times New Roman"/>
        </w:rPr>
        <w:t>C</w:t>
      </w:r>
      <w:r w:rsidRPr="001F18ED">
        <w:rPr>
          <w:rFonts w:ascii="Times New Roman" w:eastAsia="Cambria" w:hAnsi="Times New Roman" w:cs="Times New Roman"/>
          <w:spacing w:val="-1"/>
        </w:rPr>
        <w:t>u</w:t>
      </w:r>
      <w:r w:rsidRPr="001F18ED">
        <w:rPr>
          <w:rFonts w:ascii="Times New Roman" w:eastAsia="Cambria" w:hAnsi="Times New Roman" w:cs="Times New Roman"/>
        </w:rPr>
        <w:t>r</w:t>
      </w:r>
      <w:r w:rsidRPr="001F18ED">
        <w:rPr>
          <w:rFonts w:ascii="Times New Roman" w:eastAsia="Cambria" w:hAnsi="Times New Roman" w:cs="Times New Roman"/>
          <w:spacing w:val="1"/>
        </w:rPr>
        <w:t>re</w:t>
      </w:r>
      <w:r w:rsidRPr="001F18ED">
        <w:rPr>
          <w:rFonts w:ascii="Times New Roman" w:eastAsia="Cambria" w:hAnsi="Times New Roman" w:cs="Times New Roman"/>
        </w:rPr>
        <w:t>nt</w:t>
      </w:r>
      <w:r w:rsidRPr="001F18ED">
        <w:rPr>
          <w:rFonts w:ascii="Times New Roman" w:eastAsia="Cambria" w:hAnsi="Times New Roman" w:cs="Times New Roman"/>
          <w:spacing w:val="-8"/>
        </w:rPr>
        <w:t xml:space="preserve"> </w:t>
      </w:r>
      <w:r w:rsidRPr="001F18ED">
        <w:rPr>
          <w:rFonts w:ascii="Times New Roman" w:eastAsia="Cambria" w:hAnsi="Times New Roman" w:cs="Times New Roman"/>
          <w:spacing w:val="-1"/>
        </w:rPr>
        <w:t>S</w:t>
      </w:r>
      <w:r w:rsidRPr="001F18ED">
        <w:rPr>
          <w:rFonts w:ascii="Times New Roman" w:eastAsia="Cambria" w:hAnsi="Times New Roman" w:cs="Times New Roman"/>
        </w:rPr>
        <w:t>i</w:t>
      </w:r>
      <w:r w:rsidRPr="001F18ED">
        <w:rPr>
          <w:rFonts w:ascii="Times New Roman" w:eastAsia="Cambria" w:hAnsi="Times New Roman" w:cs="Times New Roman"/>
          <w:spacing w:val="1"/>
        </w:rPr>
        <w:t>t</w:t>
      </w:r>
      <w:r w:rsidRPr="001F18ED">
        <w:rPr>
          <w:rFonts w:ascii="Times New Roman" w:eastAsia="Cambria" w:hAnsi="Times New Roman" w:cs="Times New Roman"/>
          <w:spacing w:val="-1"/>
        </w:rPr>
        <w:t>u</w:t>
      </w:r>
      <w:r w:rsidRPr="001F18ED">
        <w:rPr>
          <w:rFonts w:ascii="Times New Roman" w:eastAsia="Cambria" w:hAnsi="Times New Roman" w:cs="Times New Roman"/>
          <w:spacing w:val="3"/>
        </w:rPr>
        <w:t>a</w:t>
      </w:r>
      <w:r w:rsidRPr="001F18ED">
        <w:rPr>
          <w:rFonts w:ascii="Times New Roman" w:eastAsia="Cambria" w:hAnsi="Times New Roman" w:cs="Times New Roman"/>
          <w:spacing w:val="-1"/>
        </w:rPr>
        <w:t>t</w:t>
      </w:r>
      <w:r w:rsidRPr="001F18ED">
        <w:rPr>
          <w:rFonts w:ascii="Times New Roman" w:eastAsia="Cambria" w:hAnsi="Times New Roman" w:cs="Times New Roman"/>
        </w:rPr>
        <w:t>i</w:t>
      </w:r>
      <w:r w:rsidRPr="001F18ED">
        <w:rPr>
          <w:rFonts w:ascii="Times New Roman" w:eastAsia="Cambria" w:hAnsi="Times New Roman" w:cs="Times New Roman"/>
          <w:spacing w:val="1"/>
        </w:rPr>
        <w:t>o</w:t>
      </w:r>
      <w:r w:rsidRPr="001F18ED">
        <w:rPr>
          <w:rFonts w:ascii="Times New Roman" w:eastAsia="Cambria" w:hAnsi="Times New Roman" w:cs="Times New Roman"/>
        </w:rPr>
        <w:t>n</w:t>
      </w:r>
    </w:p>
    <w:p w14:paraId="6B41D6D9" w14:textId="77777777" w:rsidR="00D70492" w:rsidRPr="001F18ED" w:rsidRDefault="00D70492" w:rsidP="00D70492">
      <w:pPr>
        <w:ind w:left="1080" w:firstLine="720"/>
        <w:rPr>
          <w:sz w:val="24"/>
          <w:szCs w:val="24"/>
        </w:rPr>
      </w:pPr>
      <w:r w:rsidRPr="001F18ED">
        <w:rPr>
          <w:sz w:val="24"/>
          <w:szCs w:val="24"/>
        </w:rPr>
        <w:t>Below are the probl</w:t>
      </w:r>
      <w:r w:rsidR="00F901BA" w:rsidRPr="001F18ED">
        <w:rPr>
          <w:sz w:val="24"/>
          <w:szCs w:val="24"/>
        </w:rPr>
        <w:t xml:space="preserve">ems encountered in this </w:t>
      </w:r>
      <w:proofErr w:type="gramStart"/>
      <w:r w:rsidR="00F901BA" w:rsidRPr="001F18ED">
        <w:rPr>
          <w:sz w:val="24"/>
          <w:szCs w:val="24"/>
        </w:rPr>
        <w:t>project:</w:t>
      </w:r>
      <w:proofErr w:type="gramEnd"/>
    </w:p>
    <w:p w14:paraId="57DC389E" w14:textId="77777777" w:rsidR="009E1E40" w:rsidRPr="001F18ED" w:rsidRDefault="006A6F37" w:rsidP="0057609F">
      <w:pPr>
        <w:pStyle w:val="ListParagraph"/>
        <w:numPr>
          <w:ilvl w:val="0"/>
          <w:numId w:val="4"/>
        </w:numPr>
        <w:spacing w:before="7" w:line="280" w:lineRule="exact"/>
        <w:ind w:left="2790"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b/>
          <w:color w:val="FF0000"/>
          <w:spacing w:val="-1"/>
          <w:sz w:val="24"/>
          <w:szCs w:val="24"/>
        </w:rPr>
        <w:t xml:space="preserve"> </w:t>
      </w:r>
      <w:r w:rsidR="00556C1A" w:rsidRPr="001F18ED">
        <w:rPr>
          <w:rFonts w:ascii="Times New Roman" w:eastAsia="Cambria" w:hAnsi="Times New Roman" w:cs="Times New Roman"/>
          <w:b/>
          <w:spacing w:val="-1"/>
          <w:sz w:val="24"/>
          <w:szCs w:val="24"/>
        </w:rPr>
        <w:t>Collect requirement</w:t>
      </w:r>
      <w:r w:rsidR="007846D1" w:rsidRPr="001F18ED">
        <w:rPr>
          <w:rFonts w:ascii="Times New Roman" w:eastAsia="Cambria" w:hAnsi="Times New Roman" w:cs="Times New Roman"/>
          <w:spacing w:val="-1"/>
          <w:sz w:val="24"/>
          <w:szCs w:val="24"/>
        </w:rPr>
        <w:t>: The medical treatment of a lot of diseases is the privacy asset of hospitals</w:t>
      </w:r>
      <w:r w:rsidR="00D131A3" w:rsidRPr="001F18ED">
        <w:rPr>
          <w:rFonts w:ascii="Times New Roman" w:eastAsia="Cambria" w:hAnsi="Times New Roman" w:cs="Times New Roman"/>
          <w:spacing w:val="-1"/>
          <w:sz w:val="24"/>
          <w:szCs w:val="24"/>
        </w:rPr>
        <w:t xml:space="preserve"> so we are difficult to access these documents.</w:t>
      </w:r>
    </w:p>
    <w:p w14:paraId="3674F3EB" w14:textId="77777777" w:rsidR="009E1E40" w:rsidRPr="001F18ED" w:rsidRDefault="009E1E40" w:rsidP="0057609F">
      <w:pPr>
        <w:pStyle w:val="ListParagraph"/>
        <w:numPr>
          <w:ilvl w:val="0"/>
          <w:numId w:val="4"/>
        </w:numPr>
        <w:spacing w:before="7" w:line="280" w:lineRule="exact"/>
        <w:ind w:left="2790"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b/>
          <w:spacing w:val="-1"/>
          <w:sz w:val="24"/>
          <w:szCs w:val="24"/>
        </w:rPr>
        <w:t>Medical knowledge</w:t>
      </w:r>
      <w:r w:rsidRPr="001F18ED">
        <w:rPr>
          <w:rFonts w:ascii="Times New Roman" w:eastAsia="Cambria" w:hAnsi="Times New Roman" w:cs="Times New Roman"/>
          <w:spacing w:val="-1"/>
          <w:sz w:val="24"/>
          <w:szCs w:val="24"/>
        </w:rPr>
        <w:t xml:space="preserve">: This project requires member have enough medical knowledge about treatments, common </w:t>
      </w:r>
      <w:r w:rsidR="007944D5" w:rsidRPr="001F18ED">
        <w:rPr>
          <w:rFonts w:ascii="Times New Roman" w:eastAsia="Cambria" w:hAnsi="Times New Roman" w:cs="Times New Roman"/>
          <w:spacing w:val="-1"/>
          <w:sz w:val="24"/>
          <w:szCs w:val="24"/>
        </w:rPr>
        <w:t>diseases and process</w:t>
      </w:r>
      <w:r w:rsidR="00874C76" w:rsidRPr="001F18ED">
        <w:rPr>
          <w:rFonts w:ascii="Times New Roman" w:eastAsia="Cambria" w:hAnsi="Times New Roman" w:cs="Times New Roman"/>
          <w:spacing w:val="-1"/>
          <w:sz w:val="24"/>
          <w:szCs w:val="24"/>
        </w:rPr>
        <w:t>.</w:t>
      </w:r>
    </w:p>
    <w:p w14:paraId="3FBE5523" w14:textId="77777777" w:rsidR="007732C1" w:rsidRPr="001F18ED" w:rsidRDefault="007732C1" w:rsidP="0057609F">
      <w:pPr>
        <w:pStyle w:val="ListParagraph"/>
        <w:numPr>
          <w:ilvl w:val="0"/>
          <w:numId w:val="4"/>
        </w:numPr>
        <w:spacing w:before="7" w:line="280" w:lineRule="exact"/>
        <w:ind w:left="2790"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b/>
          <w:spacing w:val="-1"/>
          <w:sz w:val="24"/>
          <w:szCs w:val="24"/>
        </w:rPr>
        <w:t>Technique</w:t>
      </w:r>
      <w:r w:rsidRPr="001F18ED">
        <w:rPr>
          <w:rFonts w:ascii="Times New Roman" w:eastAsia="Cambria" w:hAnsi="Times New Roman" w:cs="Times New Roman"/>
          <w:spacing w:val="-1"/>
          <w:sz w:val="24"/>
          <w:szCs w:val="24"/>
        </w:rPr>
        <w:t xml:space="preserve">: Some manufacturer do not use standard of </w:t>
      </w:r>
      <w:proofErr w:type="spellStart"/>
      <w:r w:rsidRPr="001F18ED">
        <w:rPr>
          <w:rFonts w:ascii="Times New Roman" w:eastAsia="Cambria" w:hAnsi="Times New Roman" w:cs="Times New Roman"/>
          <w:spacing w:val="-1"/>
          <w:sz w:val="24"/>
          <w:szCs w:val="24"/>
        </w:rPr>
        <w:t>bluetooth</w:t>
      </w:r>
      <w:proofErr w:type="spellEnd"/>
      <w:r w:rsidRPr="001F18ED">
        <w:rPr>
          <w:rFonts w:ascii="Times New Roman" w:eastAsia="Cambria" w:hAnsi="Times New Roman" w:cs="Times New Roman"/>
          <w:spacing w:val="-1"/>
          <w:sz w:val="24"/>
          <w:szCs w:val="24"/>
        </w:rPr>
        <w:t xml:space="preserve"> developer.</w:t>
      </w:r>
    </w:p>
    <w:p w14:paraId="03D50698" w14:textId="77777777" w:rsidR="00453D31" w:rsidRPr="001F18ED" w:rsidRDefault="00A70BEF" w:rsidP="0057609F">
      <w:pPr>
        <w:pStyle w:val="ListParagraph"/>
        <w:numPr>
          <w:ilvl w:val="0"/>
          <w:numId w:val="4"/>
        </w:numPr>
        <w:spacing w:before="7" w:line="280" w:lineRule="exact"/>
        <w:ind w:left="2790" w:right="489"/>
        <w:jc w:val="both"/>
        <w:rPr>
          <w:rFonts w:ascii="Times New Roman" w:eastAsia="Cambria" w:hAnsi="Times New Roman" w:cs="Times New Roman"/>
          <w:spacing w:val="-1"/>
          <w:sz w:val="24"/>
          <w:szCs w:val="24"/>
        </w:rPr>
      </w:pPr>
      <w:r w:rsidRPr="001F18ED">
        <w:rPr>
          <w:rFonts w:ascii="Times New Roman" w:eastAsia="Cambria" w:hAnsi="Times New Roman" w:cs="Times New Roman"/>
          <w:b/>
          <w:spacing w:val="-1"/>
          <w:sz w:val="24"/>
          <w:szCs w:val="24"/>
        </w:rPr>
        <w:t>Absent of the team member</w:t>
      </w:r>
      <w:r w:rsidRPr="001F18ED">
        <w:rPr>
          <w:rFonts w:ascii="Times New Roman" w:eastAsia="Cambria" w:hAnsi="Times New Roman" w:cs="Times New Roman"/>
          <w:spacing w:val="-1"/>
          <w:sz w:val="24"/>
          <w:szCs w:val="24"/>
        </w:rPr>
        <w:t xml:space="preserve">: </w:t>
      </w:r>
      <w:r w:rsidRPr="001F18ED">
        <w:rPr>
          <w:rFonts w:ascii="Times New Roman" w:hAnsi="Times New Roman" w:cs="Times New Roman"/>
          <w:sz w:val="24"/>
          <w:szCs w:val="24"/>
        </w:rPr>
        <w:t>team members can get sick or unexpected problems.</w:t>
      </w:r>
      <w:r w:rsidR="00EF19A5" w:rsidRPr="001F18ED">
        <w:rPr>
          <w:rFonts w:ascii="Times New Roman" w:eastAsia="Cambria" w:hAnsi="Times New Roman" w:cs="Times New Roman"/>
          <w:spacing w:val="-1"/>
          <w:sz w:val="24"/>
          <w:szCs w:val="24"/>
        </w:rPr>
        <w:t xml:space="preserve"> </w:t>
      </w:r>
    </w:p>
    <w:p w14:paraId="1E6AB7C2" w14:textId="77777777" w:rsidR="00C5182A" w:rsidRPr="001F18ED" w:rsidRDefault="006568A5" w:rsidP="004A3222">
      <w:pPr>
        <w:pStyle w:val="Heading4"/>
        <w:ind w:left="2520" w:hanging="720"/>
        <w:jc w:val="both"/>
        <w:rPr>
          <w:rFonts w:ascii="Times New Roman" w:eastAsia="Cambria" w:hAnsi="Times New Roman" w:cs="Times New Roman"/>
        </w:rPr>
      </w:pPr>
      <w:r w:rsidRPr="001F18ED">
        <w:rPr>
          <w:rFonts w:ascii="Times New Roman" w:eastAsia="Cambria" w:hAnsi="Times New Roman" w:cs="Times New Roman"/>
        </w:rPr>
        <w:t>T</w:t>
      </w:r>
      <w:r w:rsidRPr="001F18ED">
        <w:rPr>
          <w:rFonts w:ascii="Times New Roman" w:eastAsia="Cambria" w:hAnsi="Times New Roman" w:cs="Times New Roman"/>
          <w:spacing w:val="-1"/>
        </w:rPr>
        <w:t>h</w:t>
      </w:r>
      <w:r w:rsidRPr="001F18ED">
        <w:rPr>
          <w:rFonts w:ascii="Times New Roman" w:eastAsia="Cambria" w:hAnsi="Times New Roman" w:cs="Times New Roman"/>
        </w:rPr>
        <w:t>e</w:t>
      </w:r>
      <w:r w:rsidRPr="001F18ED">
        <w:rPr>
          <w:rFonts w:ascii="Times New Roman" w:eastAsia="Cambria" w:hAnsi="Times New Roman" w:cs="Times New Roman"/>
          <w:spacing w:val="-3"/>
        </w:rPr>
        <w:t xml:space="preserve"> </w:t>
      </w:r>
      <w:r w:rsidRPr="001F18ED">
        <w:rPr>
          <w:rFonts w:ascii="Times New Roman" w:eastAsia="Cambria" w:hAnsi="Times New Roman" w:cs="Times New Roman"/>
        </w:rPr>
        <w:t>Pr</w:t>
      </w:r>
      <w:r w:rsidRPr="001F18ED">
        <w:rPr>
          <w:rFonts w:ascii="Times New Roman" w:eastAsia="Cambria" w:hAnsi="Times New Roman" w:cs="Times New Roman"/>
          <w:spacing w:val="1"/>
        </w:rPr>
        <w:t>op</w:t>
      </w:r>
      <w:r w:rsidRPr="001F18ED">
        <w:rPr>
          <w:rFonts w:ascii="Times New Roman" w:eastAsia="Cambria" w:hAnsi="Times New Roman" w:cs="Times New Roman"/>
          <w:spacing w:val="-1"/>
        </w:rPr>
        <w:t>o</w:t>
      </w:r>
      <w:r w:rsidRPr="001F18ED">
        <w:rPr>
          <w:rFonts w:ascii="Times New Roman" w:eastAsia="Cambria" w:hAnsi="Times New Roman" w:cs="Times New Roman"/>
          <w:spacing w:val="1"/>
        </w:rPr>
        <w:t>se</w:t>
      </w:r>
      <w:r w:rsidRPr="001F18ED">
        <w:rPr>
          <w:rFonts w:ascii="Times New Roman" w:eastAsia="Cambria" w:hAnsi="Times New Roman" w:cs="Times New Roman"/>
        </w:rPr>
        <w:t>d</w:t>
      </w:r>
      <w:r w:rsidRPr="001F18ED">
        <w:rPr>
          <w:rFonts w:ascii="Times New Roman" w:eastAsia="Cambria" w:hAnsi="Times New Roman" w:cs="Times New Roman"/>
          <w:spacing w:val="-12"/>
        </w:rPr>
        <w:t xml:space="preserve"> </w:t>
      </w:r>
      <w:r w:rsidRPr="001F18ED">
        <w:rPr>
          <w:rFonts w:ascii="Times New Roman" w:eastAsia="Cambria" w:hAnsi="Times New Roman" w:cs="Times New Roman"/>
          <w:spacing w:val="2"/>
        </w:rPr>
        <w:t>S</w:t>
      </w:r>
      <w:r w:rsidRPr="001F18ED">
        <w:rPr>
          <w:rFonts w:ascii="Times New Roman" w:eastAsia="Cambria" w:hAnsi="Times New Roman" w:cs="Times New Roman"/>
          <w:spacing w:val="-1"/>
        </w:rPr>
        <w:t>y</w:t>
      </w:r>
      <w:r w:rsidRPr="001F18ED">
        <w:rPr>
          <w:rFonts w:ascii="Times New Roman" w:eastAsia="Cambria" w:hAnsi="Times New Roman" w:cs="Times New Roman"/>
          <w:spacing w:val="1"/>
        </w:rPr>
        <w:t>s</w:t>
      </w:r>
      <w:r w:rsidRPr="001F18ED">
        <w:rPr>
          <w:rFonts w:ascii="Times New Roman" w:eastAsia="Cambria" w:hAnsi="Times New Roman" w:cs="Times New Roman"/>
          <w:spacing w:val="-1"/>
        </w:rPr>
        <w:t>t</w:t>
      </w:r>
      <w:r w:rsidRPr="001F18ED">
        <w:rPr>
          <w:rFonts w:ascii="Times New Roman" w:eastAsia="Cambria" w:hAnsi="Times New Roman" w:cs="Times New Roman"/>
          <w:spacing w:val="1"/>
        </w:rPr>
        <w:t>e</w:t>
      </w:r>
      <w:r w:rsidRPr="001F18ED">
        <w:rPr>
          <w:rFonts w:ascii="Times New Roman" w:eastAsia="Cambria" w:hAnsi="Times New Roman" w:cs="Times New Roman"/>
        </w:rPr>
        <w:t>m</w:t>
      </w:r>
    </w:p>
    <w:p w14:paraId="7F184C56" w14:textId="77777777" w:rsidR="009B1281" w:rsidRPr="001F18ED" w:rsidRDefault="005E187F" w:rsidP="004C1571">
      <w:pPr>
        <w:ind w:left="1800" w:firstLine="270"/>
        <w:jc w:val="both"/>
        <w:rPr>
          <w:color w:val="000000" w:themeColor="text1"/>
          <w:sz w:val="24"/>
          <w:szCs w:val="24"/>
        </w:rPr>
      </w:pPr>
      <w:r w:rsidRPr="001F18ED">
        <w:rPr>
          <w:color w:val="000000" w:themeColor="text1"/>
          <w:sz w:val="24"/>
          <w:szCs w:val="24"/>
        </w:rPr>
        <w:t xml:space="preserve">With some friendship and relationship, we found </w:t>
      </w:r>
      <w:r w:rsidR="007D6CE5" w:rsidRPr="001F18ED">
        <w:rPr>
          <w:color w:val="000000" w:themeColor="text1"/>
          <w:sz w:val="24"/>
          <w:szCs w:val="24"/>
        </w:rPr>
        <w:t>some standard regimen of diseases</w:t>
      </w:r>
      <w:r w:rsidR="009B1281" w:rsidRPr="001F18ED">
        <w:rPr>
          <w:color w:val="000000" w:themeColor="text1"/>
          <w:sz w:val="24"/>
          <w:szCs w:val="24"/>
        </w:rPr>
        <w:t>.</w:t>
      </w:r>
      <w:r w:rsidR="002B4B72" w:rsidRPr="001F18ED">
        <w:rPr>
          <w:color w:val="000000" w:themeColor="text1"/>
          <w:sz w:val="24"/>
          <w:szCs w:val="24"/>
        </w:rPr>
        <w:t xml:space="preserve"> It had helped us control scope, requirement.</w:t>
      </w:r>
    </w:p>
    <w:p w14:paraId="62358EA7" w14:textId="77777777" w:rsidR="007D6CE5" w:rsidRPr="001F18ED" w:rsidRDefault="00213514" w:rsidP="004C1571">
      <w:pPr>
        <w:ind w:left="1800" w:firstLine="270"/>
        <w:jc w:val="both"/>
        <w:rPr>
          <w:color w:val="000000" w:themeColor="text1"/>
          <w:sz w:val="24"/>
          <w:szCs w:val="24"/>
        </w:rPr>
      </w:pPr>
      <w:r w:rsidRPr="001F18ED">
        <w:rPr>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14:paraId="3BAE8FFC" w14:textId="4F252290" w:rsidR="00013891" w:rsidRPr="001F18ED" w:rsidRDefault="00213514" w:rsidP="006B01E9">
      <w:pPr>
        <w:ind w:left="1800" w:firstLine="270"/>
        <w:jc w:val="both"/>
        <w:rPr>
          <w:color w:val="000000" w:themeColor="text1"/>
          <w:sz w:val="24"/>
          <w:szCs w:val="24"/>
        </w:rPr>
      </w:pPr>
      <w:r w:rsidRPr="001F18ED">
        <w:rPr>
          <w:color w:val="000000" w:themeColor="text1"/>
          <w:sz w:val="24"/>
          <w:szCs w:val="24"/>
        </w:rPr>
        <w:t xml:space="preserve">With technique problem we had bought </w:t>
      </w:r>
      <w:r w:rsidR="00CF1024" w:rsidRPr="001F18ED">
        <w:rPr>
          <w:color w:val="000000" w:themeColor="text1"/>
          <w:sz w:val="24"/>
          <w:szCs w:val="24"/>
        </w:rPr>
        <w:t>a</w:t>
      </w:r>
      <w:r w:rsidRPr="001F18ED">
        <w:rPr>
          <w:color w:val="000000" w:themeColor="text1"/>
          <w:sz w:val="24"/>
          <w:szCs w:val="24"/>
        </w:rPr>
        <w:t xml:space="preserve"> wristband and</w:t>
      </w:r>
      <w:r w:rsidR="00FB3451" w:rsidRPr="001F18ED">
        <w:rPr>
          <w:color w:val="000000" w:themeColor="text1"/>
          <w:sz w:val="24"/>
          <w:szCs w:val="24"/>
        </w:rPr>
        <w:t xml:space="preserve"> research about BLE technology</w:t>
      </w:r>
      <w:r w:rsidR="00310F64" w:rsidRPr="001F18ED">
        <w:rPr>
          <w:color w:val="000000" w:themeColor="text1"/>
          <w:sz w:val="24"/>
          <w:szCs w:val="24"/>
        </w:rPr>
        <w:t>, GATT service</w:t>
      </w:r>
      <w:r w:rsidR="00FB3451" w:rsidRPr="001F18ED">
        <w:rPr>
          <w:color w:val="000000" w:themeColor="text1"/>
          <w:sz w:val="24"/>
          <w:szCs w:val="24"/>
        </w:rPr>
        <w:t xml:space="preserve">. After research, we had found some </w:t>
      </w:r>
      <w:r w:rsidR="00310F64" w:rsidRPr="001F18ED">
        <w:rPr>
          <w:color w:val="000000" w:themeColor="text1"/>
          <w:sz w:val="24"/>
          <w:szCs w:val="24"/>
        </w:rPr>
        <w:t>common information to help us find data of wristband.</w:t>
      </w:r>
    </w:p>
    <w:p w14:paraId="32D67EEE" w14:textId="77777777" w:rsidR="000344F7" w:rsidRPr="001F18ED" w:rsidRDefault="000344F7" w:rsidP="006B01E9">
      <w:pPr>
        <w:ind w:left="1800" w:firstLine="270"/>
        <w:jc w:val="both"/>
        <w:rPr>
          <w:color w:val="000000" w:themeColor="text1"/>
          <w:sz w:val="24"/>
          <w:szCs w:val="24"/>
        </w:rPr>
      </w:pPr>
      <w:r w:rsidRPr="001F18ED">
        <w:rPr>
          <w:color w:val="000000" w:themeColor="text1"/>
          <w:sz w:val="24"/>
          <w:szCs w:val="24"/>
        </w:rPr>
        <w:t>We assign responsibility in vertical to make sure if any members cannot continue to work in our team, there will be the least harm to the project processes of wristband.</w:t>
      </w:r>
    </w:p>
    <w:p w14:paraId="69D035C4" w14:textId="77777777" w:rsidR="006568A5" w:rsidRPr="001F18ED" w:rsidRDefault="00BD4446" w:rsidP="00BD4446">
      <w:pPr>
        <w:pStyle w:val="Heading5"/>
        <w:ind w:left="3330" w:hanging="900"/>
        <w:rPr>
          <w:rFonts w:ascii="Times New Roman" w:eastAsia="Cambria" w:hAnsi="Times New Roman" w:cs="Times New Roman"/>
          <w:sz w:val="24"/>
        </w:rPr>
      </w:pPr>
      <w:r w:rsidRPr="001F18ED">
        <w:rPr>
          <w:rFonts w:ascii="Times New Roman" w:eastAsia="Cambria" w:hAnsi="Times New Roman" w:cs="Times New Roman"/>
          <w:sz w:val="24"/>
        </w:rPr>
        <w:t xml:space="preserve"> </w:t>
      </w:r>
      <w:r w:rsidR="006568A5" w:rsidRPr="001F18ED">
        <w:rPr>
          <w:rFonts w:ascii="Times New Roman" w:eastAsia="Cambria" w:hAnsi="Times New Roman" w:cs="Times New Roman"/>
          <w:sz w:val="24"/>
        </w:rPr>
        <w:t>Mobile Application</w:t>
      </w:r>
    </w:p>
    <w:p w14:paraId="73ABA114" w14:textId="77777777" w:rsidR="004B6472" w:rsidRPr="001F18ED" w:rsidRDefault="004B6472" w:rsidP="004B6472">
      <w:pPr>
        <w:ind w:left="2970"/>
        <w:rPr>
          <w:rFonts w:eastAsia="Cambria"/>
          <w:sz w:val="24"/>
          <w:szCs w:val="24"/>
        </w:rPr>
      </w:pPr>
      <w:r w:rsidRPr="001F18ED">
        <w:rPr>
          <w:rFonts w:eastAsia="Cambria"/>
          <w:sz w:val="24"/>
          <w:szCs w:val="24"/>
        </w:rPr>
        <w:lastRenderedPageBreak/>
        <w:t>This application is used by patient, include below functions:</w:t>
      </w:r>
    </w:p>
    <w:p w14:paraId="1A4F664B" w14:textId="77777777" w:rsidR="006568A5" w:rsidRPr="001F18ED" w:rsidRDefault="00C767A8" w:rsidP="0057609F">
      <w:pPr>
        <w:pStyle w:val="ListParagraph"/>
        <w:numPr>
          <w:ilvl w:val="0"/>
          <w:numId w:val="5"/>
        </w:numPr>
        <w:ind w:left="2970" w:hanging="27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Show treatment which accepted by doctor</w:t>
      </w:r>
      <w:r w:rsidR="009F4350" w:rsidRPr="001F18ED">
        <w:rPr>
          <w:rFonts w:ascii="Times New Roman" w:eastAsia="Cambria" w:hAnsi="Times New Roman" w:cs="Times New Roman"/>
          <w:sz w:val="24"/>
          <w:szCs w:val="24"/>
        </w:rPr>
        <w:t>.</w:t>
      </w:r>
    </w:p>
    <w:p w14:paraId="7313FF9E" w14:textId="77777777" w:rsidR="00356B95" w:rsidRPr="001F18ED" w:rsidRDefault="00356B95" w:rsidP="0057609F">
      <w:pPr>
        <w:pStyle w:val="ListParagraph"/>
        <w:numPr>
          <w:ilvl w:val="0"/>
          <w:numId w:val="5"/>
        </w:numPr>
        <w:ind w:left="2970" w:hanging="27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 xml:space="preserve">Remind </w:t>
      </w:r>
      <w:r w:rsidR="00FF6324" w:rsidRPr="001F18ED">
        <w:rPr>
          <w:rFonts w:ascii="Times New Roman" w:eastAsia="Cambria" w:hAnsi="Times New Roman" w:cs="Times New Roman"/>
          <w:sz w:val="24"/>
          <w:szCs w:val="24"/>
        </w:rPr>
        <w:t>using</w:t>
      </w:r>
      <w:r w:rsidR="00EA1524" w:rsidRPr="001F18ED">
        <w:rPr>
          <w:rFonts w:ascii="Times New Roman" w:eastAsia="Cambria" w:hAnsi="Times New Roman" w:cs="Times New Roman"/>
          <w:sz w:val="24"/>
          <w:szCs w:val="24"/>
        </w:rPr>
        <w:t xml:space="preserve"> medicine, do</w:t>
      </w:r>
      <w:r w:rsidR="0078125E" w:rsidRPr="001F18ED">
        <w:rPr>
          <w:rFonts w:ascii="Times New Roman" w:eastAsia="Cambria" w:hAnsi="Times New Roman" w:cs="Times New Roman"/>
          <w:sz w:val="24"/>
          <w:szCs w:val="24"/>
        </w:rPr>
        <w:t>ing</w:t>
      </w:r>
      <w:r w:rsidR="00EA1524" w:rsidRPr="001F18ED">
        <w:rPr>
          <w:rFonts w:ascii="Times New Roman" w:eastAsia="Cambria" w:hAnsi="Times New Roman" w:cs="Times New Roman"/>
          <w:sz w:val="24"/>
          <w:szCs w:val="24"/>
        </w:rPr>
        <w:t xml:space="preserve"> exercises</w:t>
      </w:r>
      <w:r w:rsidR="006E34E0" w:rsidRPr="001F18ED">
        <w:rPr>
          <w:rFonts w:ascii="Times New Roman" w:eastAsia="Cambria" w:hAnsi="Times New Roman" w:cs="Times New Roman"/>
          <w:sz w:val="24"/>
          <w:szCs w:val="24"/>
        </w:rPr>
        <w:t>, appointment with doctor</w:t>
      </w:r>
      <w:r w:rsidR="00EA1524" w:rsidRPr="001F18ED">
        <w:rPr>
          <w:rFonts w:ascii="Times New Roman" w:eastAsia="Cambria" w:hAnsi="Times New Roman" w:cs="Times New Roman"/>
          <w:sz w:val="24"/>
          <w:szCs w:val="24"/>
        </w:rPr>
        <w:t>.</w:t>
      </w:r>
    </w:p>
    <w:p w14:paraId="61424F53" w14:textId="77777777" w:rsidR="00740138" w:rsidRPr="001F18ED" w:rsidRDefault="0078125E" w:rsidP="0057609F">
      <w:pPr>
        <w:pStyle w:val="ListParagraph"/>
        <w:numPr>
          <w:ilvl w:val="0"/>
          <w:numId w:val="5"/>
        </w:numPr>
        <w:ind w:left="2970" w:hanging="270"/>
        <w:jc w:val="both"/>
        <w:rPr>
          <w:rFonts w:ascii="Times New Roman" w:eastAsia="Cambria" w:hAnsi="Times New Roman" w:cs="Times New Roman"/>
          <w:sz w:val="24"/>
          <w:szCs w:val="24"/>
        </w:rPr>
      </w:pPr>
      <w:r w:rsidRPr="001F18ED">
        <w:rPr>
          <w:rFonts w:ascii="Times New Roman" w:eastAsia="Cambria" w:hAnsi="Times New Roman" w:cs="Times New Roman"/>
          <w:sz w:val="24"/>
          <w:szCs w:val="24"/>
        </w:rPr>
        <w:t>Collect</w:t>
      </w:r>
      <w:r w:rsidR="00740138" w:rsidRPr="001F18ED">
        <w:rPr>
          <w:rFonts w:ascii="Times New Roman" w:eastAsia="Cambria" w:hAnsi="Times New Roman" w:cs="Times New Roman"/>
          <w:sz w:val="24"/>
          <w:szCs w:val="24"/>
        </w:rPr>
        <w:t xml:space="preserve"> data from wristband</w:t>
      </w:r>
      <w:r w:rsidR="0013196C" w:rsidRPr="001F18ED">
        <w:rPr>
          <w:rFonts w:ascii="Times New Roman" w:eastAsia="Cambria" w:hAnsi="Times New Roman" w:cs="Times New Roman"/>
          <w:sz w:val="24"/>
          <w:szCs w:val="24"/>
        </w:rPr>
        <w:t xml:space="preserve"> and send to server</w:t>
      </w:r>
      <w:r w:rsidR="00870973" w:rsidRPr="001F18ED">
        <w:rPr>
          <w:rFonts w:ascii="Times New Roman" w:eastAsia="Cambria" w:hAnsi="Times New Roman" w:cs="Times New Roman"/>
          <w:sz w:val="24"/>
          <w:szCs w:val="24"/>
        </w:rPr>
        <w:t>.</w:t>
      </w:r>
    </w:p>
    <w:p w14:paraId="47EA17F7" w14:textId="77777777" w:rsidR="006568A5" w:rsidRPr="001F18ED" w:rsidRDefault="006568A5" w:rsidP="006568A5">
      <w:pPr>
        <w:pStyle w:val="Heading5"/>
        <w:ind w:left="3330" w:hanging="900"/>
        <w:rPr>
          <w:rFonts w:ascii="Times New Roman" w:eastAsia="Cambria" w:hAnsi="Times New Roman" w:cs="Times New Roman"/>
          <w:sz w:val="24"/>
        </w:rPr>
      </w:pPr>
      <w:r w:rsidRPr="001F18ED">
        <w:rPr>
          <w:rFonts w:ascii="Times New Roman" w:eastAsia="Cambria" w:hAnsi="Times New Roman" w:cs="Times New Roman"/>
          <w:sz w:val="24"/>
        </w:rPr>
        <w:t>Web Application</w:t>
      </w:r>
    </w:p>
    <w:p w14:paraId="7AA63F62" w14:textId="77777777" w:rsidR="00FA6F1E" w:rsidRPr="001F18ED" w:rsidRDefault="00FA6F1E" w:rsidP="002845AC">
      <w:pPr>
        <w:ind w:left="2160"/>
        <w:rPr>
          <w:rFonts w:eastAsia="Cambria"/>
          <w:sz w:val="24"/>
          <w:szCs w:val="24"/>
        </w:rPr>
      </w:pPr>
      <w:r w:rsidRPr="001F18ED">
        <w:rPr>
          <w:rFonts w:eastAsia="Cambria"/>
          <w:sz w:val="24"/>
          <w:szCs w:val="24"/>
        </w:rPr>
        <w:t>For nurse:</w:t>
      </w:r>
    </w:p>
    <w:p w14:paraId="56DA9EF1" w14:textId="77777777" w:rsidR="005C1302" w:rsidRPr="001F18ED" w:rsidRDefault="007F6FDD" w:rsidP="0057609F">
      <w:pPr>
        <w:pStyle w:val="ListParagraph"/>
        <w:numPr>
          <w:ilvl w:val="0"/>
          <w:numId w:val="11"/>
        </w:numPr>
        <w:rPr>
          <w:rFonts w:ascii="Times New Roman" w:eastAsia="Cambria" w:hAnsi="Times New Roman" w:cs="Times New Roman"/>
          <w:sz w:val="24"/>
          <w:szCs w:val="24"/>
        </w:rPr>
      </w:pPr>
      <w:r w:rsidRPr="001F18ED">
        <w:rPr>
          <w:rFonts w:ascii="Times New Roman" w:eastAsia="Cambria" w:hAnsi="Times New Roman" w:cs="Times New Roman"/>
          <w:sz w:val="24"/>
          <w:szCs w:val="24"/>
        </w:rPr>
        <w:t>Create new patient history</w:t>
      </w:r>
      <w:r w:rsidR="005C1302" w:rsidRPr="001F18ED">
        <w:rPr>
          <w:rFonts w:ascii="Times New Roman" w:eastAsia="Cambria" w:hAnsi="Times New Roman" w:cs="Times New Roman"/>
          <w:sz w:val="24"/>
          <w:szCs w:val="24"/>
        </w:rPr>
        <w:t>.</w:t>
      </w:r>
    </w:p>
    <w:p w14:paraId="1C1065A2" w14:textId="77777777" w:rsidR="008E36BB" w:rsidRPr="001F18ED" w:rsidRDefault="008E36BB" w:rsidP="0057609F">
      <w:pPr>
        <w:pStyle w:val="ListParagraph"/>
        <w:numPr>
          <w:ilvl w:val="0"/>
          <w:numId w:val="11"/>
        </w:numPr>
        <w:rPr>
          <w:rFonts w:ascii="Times New Roman" w:eastAsia="Cambria" w:hAnsi="Times New Roman" w:cs="Times New Roman"/>
          <w:sz w:val="24"/>
          <w:szCs w:val="24"/>
        </w:rPr>
      </w:pPr>
      <w:r w:rsidRPr="001F18ED">
        <w:rPr>
          <w:rFonts w:ascii="Times New Roman" w:eastAsia="Cambria" w:hAnsi="Times New Roman" w:cs="Times New Roman"/>
          <w:sz w:val="24"/>
          <w:szCs w:val="24"/>
        </w:rPr>
        <w:t>Assign patient to doctor.</w:t>
      </w:r>
    </w:p>
    <w:p w14:paraId="3C17C8C6" w14:textId="77777777" w:rsidR="00FA6F1E" w:rsidRPr="001F18ED" w:rsidRDefault="00FA6F1E" w:rsidP="002845AC">
      <w:pPr>
        <w:ind w:left="2160"/>
        <w:rPr>
          <w:rFonts w:eastAsia="Cambria"/>
          <w:sz w:val="24"/>
          <w:szCs w:val="24"/>
        </w:rPr>
      </w:pPr>
      <w:r w:rsidRPr="001F18ED">
        <w:rPr>
          <w:rFonts w:eastAsia="Cambria"/>
          <w:sz w:val="24"/>
          <w:szCs w:val="24"/>
        </w:rPr>
        <w:t>For doctor:</w:t>
      </w:r>
    </w:p>
    <w:p w14:paraId="777E345C" w14:textId="77777777" w:rsidR="006568A5" w:rsidRPr="001F18ED" w:rsidRDefault="00837DFF" w:rsidP="0057609F">
      <w:pPr>
        <w:pStyle w:val="ListParagraph"/>
        <w:numPr>
          <w:ilvl w:val="0"/>
          <w:numId w:val="12"/>
        </w:numPr>
        <w:jc w:val="both"/>
        <w:rPr>
          <w:rFonts w:ascii="Times New Roman" w:hAnsi="Times New Roman" w:cs="Times New Roman"/>
          <w:sz w:val="24"/>
          <w:szCs w:val="24"/>
        </w:rPr>
      </w:pPr>
      <w:r w:rsidRPr="001F18ED">
        <w:rPr>
          <w:rFonts w:ascii="Times New Roman" w:hAnsi="Times New Roman" w:cs="Times New Roman"/>
          <w:sz w:val="24"/>
          <w:szCs w:val="24"/>
        </w:rPr>
        <w:t>View treatment suggested by system</w:t>
      </w:r>
      <w:r w:rsidR="009606B6" w:rsidRPr="001F18ED">
        <w:rPr>
          <w:rFonts w:ascii="Times New Roman" w:hAnsi="Times New Roman" w:cs="Times New Roman"/>
          <w:sz w:val="24"/>
          <w:szCs w:val="24"/>
        </w:rPr>
        <w:t>.</w:t>
      </w:r>
    </w:p>
    <w:p w14:paraId="3FABA4DC" w14:textId="77777777" w:rsidR="001A344F" w:rsidRPr="001F18ED" w:rsidRDefault="001C37AB" w:rsidP="0057609F">
      <w:pPr>
        <w:pStyle w:val="ListParagraph"/>
        <w:numPr>
          <w:ilvl w:val="0"/>
          <w:numId w:val="12"/>
        </w:numPr>
        <w:jc w:val="both"/>
        <w:rPr>
          <w:rFonts w:ascii="Times New Roman" w:hAnsi="Times New Roman" w:cs="Times New Roman"/>
          <w:sz w:val="24"/>
          <w:szCs w:val="24"/>
        </w:rPr>
      </w:pPr>
      <w:r w:rsidRPr="001F18ED">
        <w:rPr>
          <w:rFonts w:ascii="Times New Roman" w:hAnsi="Times New Roman" w:cs="Times New Roman"/>
          <w:sz w:val="24"/>
          <w:szCs w:val="24"/>
        </w:rPr>
        <w:t>Edit treatment</w:t>
      </w:r>
      <w:r w:rsidR="001A344F" w:rsidRPr="001F18ED">
        <w:rPr>
          <w:rFonts w:ascii="Times New Roman" w:hAnsi="Times New Roman" w:cs="Times New Roman"/>
          <w:sz w:val="24"/>
          <w:szCs w:val="24"/>
        </w:rPr>
        <w:t>.</w:t>
      </w:r>
    </w:p>
    <w:p w14:paraId="36E05414" w14:textId="77777777" w:rsidR="006244B6" w:rsidRPr="001F18ED" w:rsidRDefault="00837DFF" w:rsidP="0057609F">
      <w:pPr>
        <w:pStyle w:val="ListParagraph"/>
        <w:numPr>
          <w:ilvl w:val="0"/>
          <w:numId w:val="12"/>
        </w:numPr>
        <w:jc w:val="both"/>
        <w:rPr>
          <w:rFonts w:ascii="Times New Roman" w:hAnsi="Times New Roman" w:cs="Times New Roman"/>
          <w:sz w:val="24"/>
          <w:szCs w:val="24"/>
        </w:rPr>
      </w:pPr>
      <w:r w:rsidRPr="001F18ED">
        <w:rPr>
          <w:rFonts w:ascii="Times New Roman" w:hAnsi="Times New Roman" w:cs="Times New Roman"/>
          <w:sz w:val="24"/>
          <w:szCs w:val="24"/>
        </w:rPr>
        <w:t>Do treatment.</w:t>
      </w:r>
    </w:p>
    <w:p w14:paraId="57065A08" w14:textId="77777777" w:rsidR="000B4472" w:rsidRPr="001F18ED" w:rsidRDefault="00ED432E" w:rsidP="0057609F">
      <w:pPr>
        <w:pStyle w:val="ListParagraph"/>
        <w:numPr>
          <w:ilvl w:val="0"/>
          <w:numId w:val="12"/>
        </w:numPr>
        <w:jc w:val="both"/>
        <w:rPr>
          <w:rFonts w:ascii="Times New Roman" w:hAnsi="Times New Roman" w:cs="Times New Roman"/>
          <w:sz w:val="24"/>
          <w:szCs w:val="24"/>
        </w:rPr>
      </w:pPr>
      <w:r w:rsidRPr="001F18ED">
        <w:rPr>
          <w:rFonts w:ascii="Times New Roman" w:hAnsi="Times New Roman" w:cs="Times New Roman"/>
          <w:sz w:val="24"/>
          <w:szCs w:val="24"/>
        </w:rPr>
        <w:t xml:space="preserve">Make </w:t>
      </w:r>
      <w:r w:rsidR="000B4472" w:rsidRPr="001F18ED">
        <w:rPr>
          <w:rFonts w:ascii="Times New Roman" w:hAnsi="Times New Roman" w:cs="Times New Roman"/>
          <w:sz w:val="24"/>
          <w:szCs w:val="24"/>
        </w:rPr>
        <w:t>appointment.</w:t>
      </w:r>
    </w:p>
    <w:p w14:paraId="29B8CBC9" w14:textId="77777777" w:rsidR="00E63BAD" w:rsidRPr="001F18ED" w:rsidRDefault="003D07D3" w:rsidP="0057609F">
      <w:pPr>
        <w:pStyle w:val="ListParagraph"/>
        <w:numPr>
          <w:ilvl w:val="0"/>
          <w:numId w:val="12"/>
        </w:numPr>
        <w:jc w:val="both"/>
        <w:rPr>
          <w:rFonts w:ascii="Times New Roman" w:hAnsi="Times New Roman" w:cs="Times New Roman"/>
          <w:sz w:val="24"/>
          <w:szCs w:val="24"/>
        </w:rPr>
      </w:pPr>
      <w:r w:rsidRPr="001F18ED">
        <w:rPr>
          <w:rFonts w:ascii="Times New Roman" w:hAnsi="Times New Roman" w:cs="Times New Roman"/>
          <w:sz w:val="24"/>
          <w:szCs w:val="24"/>
        </w:rPr>
        <w:t>View history of patient</w:t>
      </w:r>
      <w:r w:rsidR="00341602" w:rsidRPr="001F18ED">
        <w:rPr>
          <w:rFonts w:ascii="Times New Roman" w:hAnsi="Times New Roman" w:cs="Times New Roman"/>
          <w:sz w:val="24"/>
          <w:szCs w:val="24"/>
        </w:rPr>
        <w:t>.</w:t>
      </w:r>
    </w:p>
    <w:p w14:paraId="316EA08F" w14:textId="77777777" w:rsidR="00B76003" w:rsidRPr="001F18ED" w:rsidRDefault="00372302" w:rsidP="0057609F">
      <w:pPr>
        <w:pStyle w:val="ListParagraph"/>
        <w:numPr>
          <w:ilvl w:val="0"/>
          <w:numId w:val="12"/>
        </w:numPr>
        <w:jc w:val="both"/>
        <w:rPr>
          <w:rFonts w:ascii="Times New Roman" w:hAnsi="Times New Roman" w:cs="Times New Roman"/>
          <w:sz w:val="24"/>
          <w:szCs w:val="24"/>
        </w:rPr>
      </w:pPr>
      <w:r w:rsidRPr="001F18ED">
        <w:rPr>
          <w:rFonts w:ascii="Times New Roman" w:hAnsi="Times New Roman" w:cs="Times New Roman"/>
          <w:sz w:val="24"/>
          <w:szCs w:val="24"/>
        </w:rPr>
        <w:t>Send n</w:t>
      </w:r>
      <w:r w:rsidR="00A94D52" w:rsidRPr="001F18ED">
        <w:rPr>
          <w:rFonts w:ascii="Times New Roman" w:hAnsi="Times New Roman" w:cs="Times New Roman"/>
          <w:sz w:val="24"/>
          <w:szCs w:val="24"/>
        </w:rPr>
        <w:t>otification</w:t>
      </w:r>
      <w:r w:rsidRPr="001F18ED">
        <w:rPr>
          <w:rFonts w:ascii="Times New Roman" w:hAnsi="Times New Roman" w:cs="Times New Roman"/>
          <w:sz w:val="24"/>
          <w:szCs w:val="24"/>
        </w:rPr>
        <w:t>, message</w:t>
      </w:r>
      <w:r w:rsidR="00A94D52" w:rsidRPr="001F18ED">
        <w:rPr>
          <w:rFonts w:ascii="Times New Roman" w:hAnsi="Times New Roman" w:cs="Times New Roman"/>
          <w:sz w:val="24"/>
          <w:szCs w:val="24"/>
        </w:rPr>
        <w:t xml:space="preserve"> to patient</w:t>
      </w:r>
      <w:r w:rsidR="000C6E54" w:rsidRPr="001F18ED">
        <w:rPr>
          <w:rFonts w:ascii="Times New Roman" w:hAnsi="Times New Roman" w:cs="Times New Roman"/>
          <w:sz w:val="24"/>
          <w:szCs w:val="24"/>
        </w:rPr>
        <w:t>.</w:t>
      </w:r>
    </w:p>
    <w:p w14:paraId="7C124CD0" w14:textId="77777777" w:rsidR="00C9093D" w:rsidRPr="001F18ED" w:rsidRDefault="00C9093D" w:rsidP="0057609F">
      <w:pPr>
        <w:pStyle w:val="ListParagraph"/>
        <w:numPr>
          <w:ilvl w:val="0"/>
          <w:numId w:val="12"/>
        </w:numPr>
        <w:jc w:val="both"/>
        <w:rPr>
          <w:rFonts w:ascii="Times New Roman" w:hAnsi="Times New Roman" w:cs="Times New Roman"/>
          <w:sz w:val="24"/>
          <w:szCs w:val="24"/>
        </w:rPr>
      </w:pPr>
      <w:r w:rsidRPr="001F18ED">
        <w:rPr>
          <w:rFonts w:ascii="Times New Roman" w:hAnsi="Times New Roman" w:cs="Times New Roman"/>
          <w:sz w:val="24"/>
          <w:szCs w:val="24"/>
        </w:rPr>
        <w:t>Manage standard regimen.</w:t>
      </w:r>
    </w:p>
    <w:p w14:paraId="6519B09C" w14:textId="77777777" w:rsidR="002845AC" w:rsidRPr="001F18ED" w:rsidRDefault="00A05DF9" w:rsidP="002845AC">
      <w:pPr>
        <w:ind w:left="2160"/>
        <w:jc w:val="both"/>
        <w:rPr>
          <w:sz w:val="24"/>
          <w:szCs w:val="24"/>
        </w:rPr>
      </w:pPr>
      <w:r w:rsidRPr="001F18ED">
        <w:rPr>
          <w:sz w:val="24"/>
          <w:szCs w:val="24"/>
        </w:rPr>
        <w:t>F</w:t>
      </w:r>
      <w:r w:rsidR="002845AC" w:rsidRPr="001F18ED">
        <w:rPr>
          <w:sz w:val="24"/>
          <w:szCs w:val="24"/>
        </w:rPr>
        <w:t>or administrator:</w:t>
      </w:r>
    </w:p>
    <w:p w14:paraId="259943FD" w14:textId="77777777" w:rsidR="002845AC" w:rsidRPr="001F18ED" w:rsidRDefault="00A05DF9" w:rsidP="0057609F">
      <w:pPr>
        <w:pStyle w:val="ListParagraph"/>
        <w:numPr>
          <w:ilvl w:val="0"/>
          <w:numId w:val="13"/>
        </w:numPr>
        <w:jc w:val="both"/>
        <w:rPr>
          <w:rFonts w:ascii="Times New Roman" w:hAnsi="Times New Roman" w:cs="Times New Roman"/>
          <w:sz w:val="24"/>
          <w:szCs w:val="24"/>
        </w:rPr>
      </w:pPr>
      <w:r w:rsidRPr="001F18ED">
        <w:rPr>
          <w:rFonts w:ascii="Times New Roman" w:hAnsi="Times New Roman" w:cs="Times New Roman"/>
          <w:sz w:val="24"/>
          <w:szCs w:val="24"/>
        </w:rPr>
        <w:t>Manage user account.</w:t>
      </w:r>
    </w:p>
    <w:p w14:paraId="03D2094B" w14:textId="77777777" w:rsidR="006558CE" w:rsidRPr="001F18ED" w:rsidRDefault="006558CE" w:rsidP="006558CE">
      <w:pPr>
        <w:ind w:left="2160"/>
        <w:jc w:val="both"/>
        <w:rPr>
          <w:sz w:val="24"/>
          <w:szCs w:val="24"/>
        </w:rPr>
      </w:pPr>
      <w:r w:rsidRPr="001F18ED">
        <w:rPr>
          <w:sz w:val="24"/>
          <w:szCs w:val="24"/>
        </w:rPr>
        <w:t>For staff:</w:t>
      </w:r>
    </w:p>
    <w:p w14:paraId="2BBB478E" w14:textId="77777777" w:rsidR="008E36BB" w:rsidRPr="001F18ED" w:rsidRDefault="008E36BB" w:rsidP="0057609F">
      <w:pPr>
        <w:pStyle w:val="ListParagraph"/>
        <w:numPr>
          <w:ilvl w:val="0"/>
          <w:numId w:val="13"/>
        </w:numPr>
        <w:jc w:val="both"/>
        <w:rPr>
          <w:rFonts w:ascii="Times New Roman" w:hAnsi="Times New Roman" w:cs="Times New Roman"/>
          <w:sz w:val="24"/>
          <w:szCs w:val="24"/>
          <w:highlight w:val="yellow"/>
        </w:rPr>
      </w:pPr>
      <w:r w:rsidRPr="001F18ED">
        <w:rPr>
          <w:rFonts w:ascii="Times New Roman" w:hAnsi="Times New Roman" w:cs="Times New Roman"/>
          <w:sz w:val="24"/>
          <w:szCs w:val="24"/>
          <w:highlight w:val="yellow"/>
        </w:rPr>
        <w:t>Manage</w:t>
      </w:r>
      <w:r w:rsidR="00CE1C2D" w:rsidRPr="001F18ED">
        <w:rPr>
          <w:rFonts w:ascii="Times New Roman" w:hAnsi="Times New Roman" w:cs="Times New Roman"/>
          <w:sz w:val="24"/>
          <w:szCs w:val="24"/>
          <w:highlight w:val="yellow"/>
        </w:rPr>
        <w:t xml:space="preserve"> supported device</w:t>
      </w:r>
      <w:r w:rsidRPr="001F18ED">
        <w:rPr>
          <w:rFonts w:ascii="Times New Roman" w:hAnsi="Times New Roman" w:cs="Times New Roman"/>
          <w:sz w:val="24"/>
          <w:szCs w:val="24"/>
          <w:highlight w:val="yellow"/>
        </w:rPr>
        <w:t>.</w:t>
      </w:r>
    </w:p>
    <w:p w14:paraId="4AB4ED19" w14:textId="77777777" w:rsidR="006568A5" w:rsidRPr="001F18ED" w:rsidRDefault="006568A5" w:rsidP="004A1BB4">
      <w:pPr>
        <w:pStyle w:val="Heading4"/>
        <w:ind w:left="2520" w:hanging="720"/>
        <w:rPr>
          <w:rFonts w:ascii="Times New Roman" w:eastAsia="Cambria" w:hAnsi="Times New Roman" w:cs="Times New Roman"/>
        </w:rPr>
      </w:pPr>
      <w:r w:rsidRPr="001F18ED">
        <w:rPr>
          <w:rFonts w:ascii="Times New Roman" w:eastAsia="Cambria" w:hAnsi="Times New Roman" w:cs="Times New Roman"/>
        </w:rPr>
        <w:t>Bou</w:t>
      </w:r>
      <w:r w:rsidRPr="001F18ED">
        <w:rPr>
          <w:rFonts w:ascii="Times New Roman" w:eastAsia="Cambria" w:hAnsi="Times New Roman" w:cs="Times New Roman"/>
          <w:spacing w:val="1"/>
        </w:rPr>
        <w:t>n</w:t>
      </w:r>
      <w:r w:rsidRPr="001F18ED">
        <w:rPr>
          <w:rFonts w:ascii="Times New Roman" w:eastAsia="Cambria" w:hAnsi="Times New Roman" w:cs="Times New Roman"/>
          <w:spacing w:val="-1"/>
        </w:rPr>
        <w:t>d</w:t>
      </w:r>
      <w:r w:rsidRPr="001F18ED">
        <w:rPr>
          <w:rFonts w:ascii="Times New Roman" w:eastAsia="Cambria" w:hAnsi="Times New Roman" w:cs="Times New Roman"/>
        </w:rPr>
        <w:t>a</w:t>
      </w:r>
      <w:r w:rsidRPr="001F18ED">
        <w:rPr>
          <w:rFonts w:ascii="Times New Roman" w:eastAsia="Cambria" w:hAnsi="Times New Roman" w:cs="Times New Roman"/>
          <w:spacing w:val="1"/>
        </w:rPr>
        <w:t>r</w:t>
      </w:r>
      <w:r w:rsidRPr="001F18ED">
        <w:rPr>
          <w:rFonts w:ascii="Times New Roman" w:eastAsia="Cambria" w:hAnsi="Times New Roman" w:cs="Times New Roman"/>
          <w:spacing w:val="2"/>
        </w:rPr>
        <w:t>i</w:t>
      </w:r>
      <w:r w:rsidRPr="001F18ED">
        <w:rPr>
          <w:rFonts w:ascii="Times New Roman" w:eastAsia="Cambria" w:hAnsi="Times New Roman" w:cs="Times New Roman"/>
          <w:spacing w:val="-1"/>
        </w:rPr>
        <w:t>e</w:t>
      </w:r>
      <w:r w:rsidRPr="001F18ED">
        <w:rPr>
          <w:rFonts w:ascii="Times New Roman" w:eastAsia="Cambria" w:hAnsi="Times New Roman" w:cs="Times New Roman"/>
        </w:rPr>
        <w:t>s</w:t>
      </w:r>
      <w:r w:rsidRPr="001F18ED">
        <w:rPr>
          <w:rFonts w:ascii="Times New Roman" w:eastAsia="Cambria" w:hAnsi="Times New Roman" w:cs="Times New Roman"/>
          <w:spacing w:val="-13"/>
        </w:rPr>
        <w:t xml:space="preserve"> </w:t>
      </w:r>
      <w:r w:rsidRPr="001F18ED">
        <w:rPr>
          <w:rFonts w:ascii="Times New Roman" w:eastAsia="Cambria" w:hAnsi="Times New Roman" w:cs="Times New Roman"/>
        </w:rPr>
        <w:t>of</w:t>
      </w:r>
      <w:r w:rsidRPr="001F18ED">
        <w:rPr>
          <w:rFonts w:ascii="Times New Roman" w:eastAsia="Cambria" w:hAnsi="Times New Roman" w:cs="Times New Roman"/>
          <w:spacing w:val="-1"/>
        </w:rPr>
        <w:t xml:space="preserve"> t</w:t>
      </w:r>
      <w:r w:rsidRPr="001F18ED">
        <w:rPr>
          <w:rFonts w:ascii="Times New Roman" w:eastAsia="Cambria" w:hAnsi="Times New Roman" w:cs="Times New Roman"/>
          <w:spacing w:val="1"/>
        </w:rPr>
        <w:t>h</w:t>
      </w:r>
      <w:r w:rsidRPr="001F18ED">
        <w:rPr>
          <w:rFonts w:ascii="Times New Roman" w:eastAsia="Cambria" w:hAnsi="Times New Roman" w:cs="Times New Roman"/>
        </w:rPr>
        <w:t>e</w:t>
      </w:r>
      <w:r w:rsidRPr="001F18ED">
        <w:rPr>
          <w:rFonts w:ascii="Times New Roman" w:eastAsia="Cambria" w:hAnsi="Times New Roman" w:cs="Times New Roman"/>
          <w:spacing w:val="-5"/>
        </w:rPr>
        <w:t xml:space="preserve"> </w:t>
      </w:r>
      <w:r w:rsidRPr="001F18ED">
        <w:rPr>
          <w:rFonts w:ascii="Times New Roman" w:eastAsia="Cambria" w:hAnsi="Times New Roman" w:cs="Times New Roman"/>
          <w:spacing w:val="2"/>
        </w:rPr>
        <w:t>S</w:t>
      </w:r>
      <w:r w:rsidRPr="001F18ED">
        <w:rPr>
          <w:rFonts w:ascii="Times New Roman" w:eastAsia="Cambria" w:hAnsi="Times New Roman" w:cs="Times New Roman"/>
          <w:spacing w:val="1"/>
        </w:rPr>
        <w:t>ys</w:t>
      </w:r>
      <w:r w:rsidRPr="001F18ED">
        <w:rPr>
          <w:rFonts w:ascii="Times New Roman" w:eastAsia="Cambria" w:hAnsi="Times New Roman" w:cs="Times New Roman"/>
          <w:spacing w:val="-1"/>
        </w:rPr>
        <w:t>te</w:t>
      </w:r>
      <w:r w:rsidRPr="001F18ED">
        <w:rPr>
          <w:rFonts w:ascii="Times New Roman" w:eastAsia="Cambria" w:hAnsi="Times New Roman" w:cs="Times New Roman"/>
        </w:rPr>
        <w:t>m</w:t>
      </w:r>
    </w:p>
    <w:p w14:paraId="19F8C21C" w14:textId="77777777" w:rsidR="004A1BB4" w:rsidRPr="001F18ED" w:rsidRDefault="004A1BB4" w:rsidP="004A1BB4">
      <w:pPr>
        <w:ind w:left="2160"/>
        <w:rPr>
          <w:sz w:val="24"/>
          <w:szCs w:val="24"/>
        </w:rPr>
      </w:pPr>
      <w:r w:rsidRPr="001F18ED">
        <w:rPr>
          <w:sz w:val="24"/>
          <w:szCs w:val="24"/>
        </w:rPr>
        <w:t xml:space="preserve">This system is used for a patient in the age from 20 to 60 years old only. Especially, we recommended that our system is focus on common </w:t>
      </w:r>
      <w:r w:rsidR="00E56361" w:rsidRPr="001F18ED">
        <w:rPr>
          <w:sz w:val="24"/>
          <w:szCs w:val="24"/>
        </w:rPr>
        <w:t xml:space="preserve">and easy to treat </w:t>
      </w:r>
      <w:r w:rsidRPr="001F18ED">
        <w:rPr>
          <w:sz w:val="24"/>
          <w:szCs w:val="24"/>
        </w:rPr>
        <w:t xml:space="preserve">diseases, such as: flu, fat, etc. </w:t>
      </w:r>
      <w:r w:rsidR="0086181D" w:rsidRPr="001F18ED">
        <w:rPr>
          <w:sz w:val="24"/>
          <w:szCs w:val="24"/>
        </w:rPr>
        <w:t>A</w:t>
      </w:r>
      <w:r w:rsidR="00921259" w:rsidRPr="001F18ED">
        <w:rPr>
          <w:sz w:val="24"/>
          <w:szCs w:val="24"/>
        </w:rPr>
        <w:t xml:space="preserve">ny </w:t>
      </w:r>
      <w:r w:rsidR="00F40B48" w:rsidRPr="001F18ED">
        <w:rPr>
          <w:sz w:val="24"/>
          <w:szCs w:val="24"/>
        </w:rPr>
        <w:t>complex</w:t>
      </w:r>
      <w:r w:rsidR="00921259" w:rsidRPr="001F18ED">
        <w:rPr>
          <w:sz w:val="24"/>
          <w:szCs w:val="24"/>
        </w:rPr>
        <w:t xml:space="preserve"> and difficult to treat disease, require more human resources or high technology equipment</w:t>
      </w:r>
      <w:r w:rsidR="00D0180D" w:rsidRPr="001F18ED">
        <w:rPr>
          <w:sz w:val="24"/>
          <w:szCs w:val="24"/>
        </w:rPr>
        <w:t xml:space="preserve">, such as cancer, </w:t>
      </w:r>
      <w:r w:rsidR="00753A98" w:rsidRPr="001F18ED">
        <w:rPr>
          <w:sz w:val="24"/>
          <w:szCs w:val="24"/>
        </w:rPr>
        <w:t>HIV/AIDS</w:t>
      </w:r>
      <w:r w:rsidR="00567552" w:rsidRPr="001F18ED">
        <w:rPr>
          <w:sz w:val="24"/>
          <w:szCs w:val="24"/>
        </w:rPr>
        <w:t>…</w:t>
      </w:r>
      <w:r w:rsidR="00921259" w:rsidRPr="001F18ED">
        <w:rPr>
          <w:sz w:val="24"/>
          <w:szCs w:val="24"/>
        </w:rPr>
        <w:t xml:space="preserve"> is no</w:t>
      </w:r>
      <w:r w:rsidR="00BA1692" w:rsidRPr="001F18ED">
        <w:rPr>
          <w:sz w:val="24"/>
          <w:szCs w:val="24"/>
        </w:rPr>
        <w:t>t</w:t>
      </w:r>
      <w:r w:rsidR="00921259" w:rsidRPr="001F18ED">
        <w:rPr>
          <w:sz w:val="24"/>
          <w:szCs w:val="24"/>
        </w:rPr>
        <w:t xml:space="preserve"> support</w:t>
      </w:r>
      <w:r w:rsidR="00150703" w:rsidRPr="001F18ED">
        <w:rPr>
          <w:sz w:val="24"/>
          <w:szCs w:val="24"/>
        </w:rPr>
        <w:t>ed</w:t>
      </w:r>
      <w:r w:rsidR="00921259" w:rsidRPr="001F18ED">
        <w:rPr>
          <w:sz w:val="24"/>
          <w:szCs w:val="24"/>
        </w:rPr>
        <w:t xml:space="preserve"> in this system.</w:t>
      </w:r>
    </w:p>
    <w:p w14:paraId="773B6078" w14:textId="77777777" w:rsidR="006568A5" w:rsidRPr="001F18ED" w:rsidRDefault="006568A5" w:rsidP="006568A5">
      <w:pPr>
        <w:pStyle w:val="Heading4"/>
        <w:ind w:left="2520" w:hanging="720"/>
        <w:rPr>
          <w:rFonts w:ascii="Times New Roman" w:eastAsia="Cambria" w:hAnsi="Times New Roman" w:cs="Times New Roman"/>
        </w:rPr>
      </w:pPr>
      <w:r w:rsidRPr="001F18ED">
        <w:rPr>
          <w:rFonts w:ascii="Times New Roman" w:eastAsia="Cambria" w:hAnsi="Times New Roman" w:cs="Times New Roman"/>
        </w:rPr>
        <w:t>D</w:t>
      </w:r>
      <w:r w:rsidRPr="001F18ED">
        <w:rPr>
          <w:rFonts w:ascii="Times New Roman" w:eastAsia="Cambria" w:hAnsi="Times New Roman" w:cs="Times New Roman"/>
          <w:spacing w:val="-1"/>
        </w:rPr>
        <w:t>e</w:t>
      </w:r>
      <w:r w:rsidRPr="001F18ED">
        <w:rPr>
          <w:rFonts w:ascii="Times New Roman" w:eastAsia="Cambria" w:hAnsi="Times New Roman" w:cs="Times New Roman"/>
          <w:spacing w:val="1"/>
        </w:rPr>
        <w:t>v</w:t>
      </w:r>
      <w:r w:rsidRPr="001F18ED">
        <w:rPr>
          <w:rFonts w:ascii="Times New Roman" w:eastAsia="Cambria" w:hAnsi="Times New Roman" w:cs="Times New Roman"/>
          <w:spacing w:val="-1"/>
        </w:rPr>
        <w:t>e</w:t>
      </w:r>
      <w:r w:rsidRPr="001F18ED">
        <w:rPr>
          <w:rFonts w:ascii="Times New Roman" w:eastAsia="Cambria" w:hAnsi="Times New Roman" w:cs="Times New Roman"/>
          <w:spacing w:val="2"/>
        </w:rPr>
        <w:t>l</w:t>
      </w:r>
      <w:r w:rsidRPr="001F18ED">
        <w:rPr>
          <w:rFonts w:ascii="Times New Roman" w:eastAsia="Cambria" w:hAnsi="Times New Roman" w:cs="Times New Roman"/>
          <w:spacing w:val="1"/>
        </w:rPr>
        <w:t>o</w:t>
      </w:r>
      <w:r w:rsidRPr="001F18ED">
        <w:rPr>
          <w:rFonts w:ascii="Times New Roman" w:eastAsia="Cambria" w:hAnsi="Times New Roman" w:cs="Times New Roman"/>
          <w:spacing w:val="-1"/>
        </w:rPr>
        <w:t>p</w:t>
      </w:r>
      <w:r w:rsidRPr="001F18ED">
        <w:rPr>
          <w:rFonts w:ascii="Times New Roman" w:eastAsia="Cambria" w:hAnsi="Times New Roman" w:cs="Times New Roman"/>
          <w:spacing w:val="2"/>
        </w:rPr>
        <w:t>m</w:t>
      </w:r>
      <w:r w:rsidRPr="001F18ED">
        <w:rPr>
          <w:rFonts w:ascii="Times New Roman" w:eastAsia="Cambria" w:hAnsi="Times New Roman" w:cs="Times New Roman"/>
          <w:spacing w:val="-1"/>
        </w:rPr>
        <w:t>e</w:t>
      </w:r>
      <w:r w:rsidRPr="001F18ED">
        <w:rPr>
          <w:rFonts w:ascii="Times New Roman" w:eastAsia="Cambria" w:hAnsi="Times New Roman" w:cs="Times New Roman"/>
          <w:spacing w:val="2"/>
        </w:rPr>
        <w:t>n</w:t>
      </w:r>
      <w:r w:rsidRPr="001F18ED">
        <w:rPr>
          <w:rFonts w:ascii="Times New Roman" w:eastAsia="Cambria" w:hAnsi="Times New Roman" w:cs="Times New Roman"/>
        </w:rPr>
        <w:t>t</w:t>
      </w:r>
      <w:r w:rsidRPr="001F18ED">
        <w:rPr>
          <w:rFonts w:ascii="Times New Roman" w:eastAsia="Cambria" w:hAnsi="Times New Roman" w:cs="Times New Roman"/>
          <w:spacing w:val="-17"/>
        </w:rPr>
        <w:t xml:space="preserve"> </w:t>
      </w:r>
      <w:r w:rsidRPr="001F18ED">
        <w:rPr>
          <w:rFonts w:ascii="Times New Roman" w:eastAsia="Cambria" w:hAnsi="Times New Roman" w:cs="Times New Roman"/>
        </w:rPr>
        <w:t>E</w:t>
      </w:r>
      <w:r w:rsidRPr="001F18ED">
        <w:rPr>
          <w:rFonts w:ascii="Times New Roman" w:eastAsia="Cambria" w:hAnsi="Times New Roman" w:cs="Times New Roman"/>
          <w:spacing w:val="1"/>
        </w:rPr>
        <w:t>n</w:t>
      </w:r>
      <w:r w:rsidRPr="001F18ED">
        <w:rPr>
          <w:rFonts w:ascii="Times New Roman" w:eastAsia="Cambria" w:hAnsi="Times New Roman" w:cs="Times New Roman"/>
          <w:spacing w:val="-1"/>
        </w:rPr>
        <w:t>v</w:t>
      </w:r>
      <w:r w:rsidRPr="001F18ED">
        <w:rPr>
          <w:rFonts w:ascii="Times New Roman" w:eastAsia="Cambria" w:hAnsi="Times New Roman" w:cs="Times New Roman"/>
        </w:rPr>
        <w:t>i</w:t>
      </w:r>
      <w:r w:rsidRPr="001F18ED">
        <w:rPr>
          <w:rFonts w:ascii="Times New Roman" w:eastAsia="Cambria" w:hAnsi="Times New Roman" w:cs="Times New Roman"/>
          <w:spacing w:val="3"/>
        </w:rPr>
        <w:t>r</w:t>
      </w:r>
      <w:r w:rsidRPr="001F18ED">
        <w:rPr>
          <w:rFonts w:ascii="Times New Roman" w:eastAsia="Cambria" w:hAnsi="Times New Roman" w:cs="Times New Roman"/>
          <w:spacing w:val="1"/>
        </w:rPr>
        <w:t>o</w:t>
      </w:r>
      <w:r w:rsidRPr="001F18ED">
        <w:rPr>
          <w:rFonts w:ascii="Times New Roman" w:eastAsia="Cambria" w:hAnsi="Times New Roman" w:cs="Times New Roman"/>
        </w:rPr>
        <w:t>n</w:t>
      </w:r>
      <w:r w:rsidRPr="001F18ED">
        <w:rPr>
          <w:rFonts w:ascii="Times New Roman" w:eastAsia="Cambria" w:hAnsi="Times New Roman" w:cs="Times New Roman"/>
          <w:spacing w:val="-1"/>
        </w:rPr>
        <w:t>m</w:t>
      </w:r>
      <w:r w:rsidRPr="001F18ED">
        <w:rPr>
          <w:rFonts w:ascii="Times New Roman" w:eastAsia="Cambria" w:hAnsi="Times New Roman" w:cs="Times New Roman"/>
          <w:spacing w:val="1"/>
        </w:rPr>
        <w:t>e</w:t>
      </w:r>
      <w:r w:rsidRPr="001F18ED">
        <w:rPr>
          <w:rFonts w:ascii="Times New Roman" w:eastAsia="Cambria" w:hAnsi="Times New Roman" w:cs="Times New Roman"/>
        </w:rPr>
        <w:t>nt</w:t>
      </w:r>
    </w:p>
    <w:p w14:paraId="3BF0D38E" w14:textId="77777777" w:rsidR="006568A5" w:rsidRPr="001F18ED" w:rsidRDefault="006568A5" w:rsidP="006568A5">
      <w:pPr>
        <w:pStyle w:val="Heading5"/>
        <w:ind w:left="3330" w:hanging="900"/>
        <w:rPr>
          <w:rFonts w:ascii="Times New Roman" w:eastAsia="Cambria" w:hAnsi="Times New Roman" w:cs="Times New Roman"/>
          <w:sz w:val="28"/>
          <w:szCs w:val="28"/>
        </w:rPr>
      </w:pPr>
      <w:r w:rsidRPr="001F18ED">
        <w:rPr>
          <w:rFonts w:ascii="Times New Roman" w:eastAsia="Cambria" w:hAnsi="Times New Roman" w:cs="Times New Roman"/>
          <w:sz w:val="28"/>
          <w:szCs w:val="28"/>
        </w:rPr>
        <w:t>H</w:t>
      </w:r>
      <w:r w:rsidRPr="001F18ED">
        <w:rPr>
          <w:rFonts w:ascii="Times New Roman" w:eastAsia="Cambria" w:hAnsi="Times New Roman" w:cs="Times New Roman"/>
          <w:spacing w:val="1"/>
          <w:sz w:val="28"/>
          <w:szCs w:val="28"/>
        </w:rPr>
        <w:t>a</w:t>
      </w:r>
      <w:r w:rsidRPr="001F18ED">
        <w:rPr>
          <w:rFonts w:ascii="Times New Roman" w:eastAsia="Cambria" w:hAnsi="Times New Roman" w:cs="Times New Roman"/>
          <w:sz w:val="28"/>
          <w:szCs w:val="28"/>
        </w:rPr>
        <w:t>rdw</w:t>
      </w:r>
      <w:r w:rsidRPr="001F18ED">
        <w:rPr>
          <w:rFonts w:ascii="Times New Roman" w:eastAsia="Cambria" w:hAnsi="Times New Roman" w:cs="Times New Roman"/>
          <w:spacing w:val="1"/>
          <w:sz w:val="28"/>
          <w:szCs w:val="28"/>
        </w:rPr>
        <w:t>a</w:t>
      </w:r>
      <w:r w:rsidRPr="001F18ED">
        <w:rPr>
          <w:rFonts w:ascii="Times New Roman" w:eastAsia="Cambria" w:hAnsi="Times New Roman" w:cs="Times New Roman"/>
          <w:sz w:val="28"/>
          <w:szCs w:val="28"/>
        </w:rPr>
        <w:t>re r</w:t>
      </w:r>
      <w:r w:rsidRPr="001F18ED">
        <w:rPr>
          <w:rFonts w:ascii="Times New Roman" w:eastAsia="Cambria" w:hAnsi="Times New Roman" w:cs="Times New Roman"/>
          <w:spacing w:val="-1"/>
          <w:sz w:val="28"/>
          <w:szCs w:val="28"/>
        </w:rPr>
        <w:t>e</w:t>
      </w:r>
      <w:r w:rsidRPr="001F18ED">
        <w:rPr>
          <w:rFonts w:ascii="Times New Roman" w:eastAsia="Cambria" w:hAnsi="Times New Roman" w:cs="Times New Roman"/>
          <w:sz w:val="28"/>
          <w:szCs w:val="28"/>
        </w:rPr>
        <w:t>quir</w:t>
      </w:r>
      <w:r w:rsidRPr="001F18ED">
        <w:rPr>
          <w:rFonts w:ascii="Times New Roman" w:eastAsia="Cambria" w:hAnsi="Times New Roman" w:cs="Times New Roman"/>
          <w:spacing w:val="-1"/>
          <w:sz w:val="28"/>
          <w:szCs w:val="28"/>
        </w:rPr>
        <w:t>e</w:t>
      </w:r>
      <w:r w:rsidRPr="001F18ED">
        <w:rPr>
          <w:rFonts w:ascii="Times New Roman" w:eastAsia="Cambria" w:hAnsi="Times New Roman" w:cs="Times New Roman"/>
          <w:sz w:val="28"/>
          <w:szCs w:val="28"/>
        </w:rPr>
        <w:t>me</w:t>
      </w:r>
      <w:r w:rsidRPr="001F18ED">
        <w:rPr>
          <w:rFonts w:ascii="Times New Roman" w:eastAsia="Cambria" w:hAnsi="Times New Roman" w:cs="Times New Roman"/>
          <w:spacing w:val="-1"/>
          <w:sz w:val="28"/>
          <w:szCs w:val="28"/>
        </w:rPr>
        <w:t>n</w:t>
      </w:r>
      <w:r w:rsidRPr="001F18ED">
        <w:rPr>
          <w:rFonts w:ascii="Times New Roman" w:eastAsia="Cambria" w:hAnsi="Times New Roman" w:cs="Times New Roman"/>
          <w:spacing w:val="1"/>
          <w:sz w:val="28"/>
          <w:szCs w:val="28"/>
        </w:rPr>
        <w:t>t</w:t>
      </w:r>
      <w:r w:rsidRPr="001F18ED">
        <w:rPr>
          <w:rFonts w:ascii="Times New Roman" w:eastAsia="Cambria" w:hAnsi="Times New Roman" w:cs="Times New Roman"/>
          <w:sz w:val="28"/>
          <w:szCs w:val="28"/>
        </w:rPr>
        <w:t>s</w:t>
      </w:r>
    </w:p>
    <w:p w14:paraId="20F0C116" w14:textId="77777777" w:rsidR="006568A5" w:rsidRPr="001F18ED" w:rsidRDefault="006568A5" w:rsidP="006568A5">
      <w:pPr>
        <w:spacing w:before="19" w:line="220" w:lineRule="exact"/>
        <w:rPr>
          <w:sz w:val="22"/>
          <w:szCs w:val="22"/>
        </w:rPr>
      </w:pPr>
    </w:p>
    <w:p w14:paraId="4F2C1BF1" w14:textId="77777777" w:rsidR="00B219B6" w:rsidRPr="001F18ED" w:rsidRDefault="00B219B6" w:rsidP="0057609F">
      <w:pPr>
        <w:pStyle w:val="ListParagraph"/>
        <w:numPr>
          <w:ilvl w:val="0"/>
          <w:numId w:val="10"/>
        </w:numPr>
        <w:jc w:val="both"/>
        <w:rPr>
          <w:rFonts w:ascii="Times New Roman" w:hAnsi="Times New Roman" w:cs="Times New Roman"/>
        </w:rPr>
      </w:pPr>
      <w:r w:rsidRPr="001F18ED">
        <w:rPr>
          <w:rFonts w:ascii="Times New Roman" w:hAnsi="Times New Roman"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1F18ED" w14:paraId="5F65F115" w14:textId="77777777"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A38DA2B"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Hardware</w:t>
            </w:r>
          </w:p>
        </w:tc>
        <w:tc>
          <w:tcPr>
            <w:tcW w:w="2943" w:type="dxa"/>
            <w:vAlign w:val="center"/>
          </w:tcPr>
          <w:p w14:paraId="221699DC" w14:textId="77777777" w:rsidR="00B219B6" w:rsidRPr="001F18E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Minimum Requirements</w:t>
            </w:r>
          </w:p>
        </w:tc>
        <w:tc>
          <w:tcPr>
            <w:tcW w:w="2976" w:type="dxa"/>
            <w:vAlign w:val="center"/>
          </w:tcPr>
          <w:p w14:paraId="58195886" w14:textId="77777777" w:rsidR="00B219B6" w:rsidRPr="001F18E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Recommended</w:t>
            </w:r>
          </w:p>
        </w:tc>
      </w:tr>
      <w:tr w:rsidR="00B219B6" w:rsidRPr="001F18ED" w14:paraId="33FBA34F"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4DE9BC0"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Internet Connection</w:t>
            </w:r>
          </w:p>
        </w:tc>
        <w:tc>
          <w:tcPr>
            <w:tcW w:w="2943" w:type="dxa"/>
            <w:vAlign w:val="center"/>
          </w:tcPr>
          <w:p w14:paraId="4B0A0EE2"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512Kbps</w:t>
            </w:r>
          </w:p>
        </w:tc>
        <w:tc>
          <w:tcPr>
            <w:tcW w:w="2976" w:type="dxa"/>
            <w:vAlign w:val="center"/>
          </w:tcPr>
          <w:p w14:paraId="5BE9D0C9" w14:textId="77777777" w:rsidR="00B219B6" w:rsidRPr="001F18ED" w:rsidRDefault="002F39BF"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4</w:t>
            </w:r>
            <w:r w:rsidR="00B219B6" w:rsidRPr="001F18ED">
              <w:rPr>
                <w:rFonts w:ascii="Times New Roman" w:hAnsi="Times New Roman" w:cs="Times New Roman"/>
                <w:sz w:val="24"/>
                <w:szCs w:val="24"/>
              </w:rPr>
              <w:t xml:space="preserve"> Mbps</w:t>
            </w:r>
          </w:p>
        </w:tc>
      </w:tr>
      <w:tr w:rsidR="00B219B6" w:rsidRPr="001F18ED" w14:paraId="1208879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7B4E3F1"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Operating System</w:t>
            </w:r>
          </w:p>
        </w:tc>
        <w:tc>
          <w:tcPr>
            <w:tcW w:w="2943" w:type="dxa"/>
            <w:vAlign w:val="center"/>
          </w:tcPr>
          <w:p w14:paraId="51997103" w14:textId="77777777" w:rsidR="00B219B6" w:rsidRPr="001F18E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Ubuntu Server 12 LTS</w:t>
            </w:r>
          </w:p>
        </w:tc>
        <w:tc>
          <w:tcPr>
            <w:tcW w:w="2976" w:type="dxa"/>
            <w:vAlign w:val="center"/>
          </w:tcPr>
          <w:p w14:paraId="06915F7A" w14:textId="77777777" w:rsidR="00B219B6" w:rsidRPr="001F18E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Ubuntu Server 14.04.2 LTS</w:t>
            </w:r>
          </w:p>
        </w:tc>
      </w:tr>
      <w:tr w:rsidR="00B219B6" w:rsidRPr="001F18ED" w14:paraId="2B501529"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C457AA6"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Computer Processor</w:t>
            </w:r>
          </w:p>
        </w:tc>
        <w:tc>
          <w:tcPr>
            <w:tcW w:w="2943" w:type="dxa"/>
            <w:vAlign w:val="center"/>
          </w:tcPr>
          <w:p w14:paraId="407F1C41"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1F18ED">
              <w:rPr>
                <w:rFonts w:ascii="Times New Roman" w:hAnsi="Times New Roman" w:cs="Times New Roman"/>
                <w:sz w:val="24"/>
                <w:szCs w:val="24"/>
              </w:rPr>
              <w:t>Intel® Pentium II</w:t>
            </w:r>
          </w:p>
        </w:tc>
        <w:tc>
          <w:tcPr>
            <w:tcW w:w="2976" w:type="dxa"/>
            <w:vAlign w:val="center"/>
          </w:tcPr>
          <w:p w14:paraId="676BBD75"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1F18ED">
              <w:rPr>
                <w:rFonts w:ascii="Times New Roman" w:hAnsi="Times New Roman" w:cs="Times New Roman"/>
                <w:sz w:val="24"/>
                <w:szCs w:val="24"/>
              </w:rPr>
              <w:t>Intel® Core(TM) i5 CPU , M 460 @ 2.53GHz</w:t>
            </w:r>
          </w:p>
        </w:tc>
      </w:tr>
      <w:tr w:rsidR="00B219B6" w:rsidRPr="001F18ED" w14:paraId="6C8C2EE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488FB3"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Computer Memory</w:t>
            </w:r>
          </w:p>
        </w:tc>
        <w:tc>
          <w:tcPr>
            <w:tcW w:w="2943" w:type="dxa"/>
            <w:vAlign w:val="center"/>
          </w:tcPr>
          <w:p w14:paraId="0CBD9CA6" w14:textId="77777777" w:rsidR="00B219B6" w:rsidRPr="001F18ED" w:rsidRDefault="0059452C" w:rsidP="00594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1GB</w:t>
            </w:r>
            <w:r w:rsidR="00B219B6" w:rsidRPr="001F18ED">
              <w:rPr>
                <w:rFonts w:ascii="Times New Roman" w:hAnsi="Times New Roman" w:cs="Times New Roman"/>
                <w:sz w:val="24"/>
                <w:szCs w:val="24"/>
              </w:rPr>
              <w:t xml:space="preserve"> of RAM</w:t>
            </w:r>
          </w:p>
        </w:tc>
        <w:tc>
          <w:tcPr>
            <w:tcW w:w="2976" w:type="dxa"/>
            <w:vAlign w:val="center"/>
          </w:tcPr>
          <w:p w14:paraId="612F3EE1" w14:textId="77777777" w:rsidR="00B219B6" w:rsidRPr="001F18ED" w:rsidRDefault="00324011" w:rsidP="00285D2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4</w:t>
            </w:r>
            <w:r w:rsidR="00B219B6" w:rsidRPr="001F18ED">
              <w:rPr>
                <w:rFonts w:ascii="Times New Roman" w:hAnsi="Times New Roman" w:cs="Times New Roman"/>
                <w:sz w:val="24"/>
                <w:szCs w:val="24"/>
              </w:rPr>
              <w:t>GB of RAM or more</w:t>
            </w:r>
          </w:p>
        </w:tc>
      </w:tr>
    </w:tbl>
    <w:p w14:paraId="58EF5237" w14:textId="77777777" w:rsidR="00285D21" w:rsidRPr="001F18ED" w:rsidRDefault="00285D21" w:rsidP="00285D21">
      <w:pPr>
        <w:pStyle w:val="Caption"/>
        <w:jc w:val="center"/>
        <w:rPr>
          <w:rFonts w:ascii="Times New Roman" w:hAnsi="Times New Roman" w:cs="Times New Roman"/>
          <w:sz w:val="24"/>
          <w:szCs w:val="24"/>
        </w:rPr>
      </w:pPr>
      <w:bookmarkStart w:id="28" w:name="_Toc427272865"/>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2</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Hardware requirement for continuous integrating server</w:t>
      </w:r>
    </w:p>
    <w:bookmarkEnd w:id="28"/>
    <w:p w14:paraId="7031F825" w14:textId="77777777" w:rsidR="00B219B6" w:rsidRPr="001F18ED" w:rsidRDefault="00B219B6" w:rsidP="0057609F">
      <w:pPr>
        <w:pStyle w:val="ListParagraph"/>
        <w:numPr>
          <w:ilvl w:val="0"/>
          <w:numId w:val="10"/>
        </w:numPr>
        <w:jc w:val="both"/>
        <w:rPr>
          <w:rFonts w:ascii="Times New Roman" w:hAnsi="Times New Roman" w:cs="Times New Roman"/>
        </w:rPr>
      </w:pPr>
      <w:r w:rsidRPr="001F18ED">
        <w:rPr>
          <w:rFonts w:ascii="Times New Roman" w:hAnsi="Times New Roman"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1F18ED" w14:paraId="5563DD1A" w14:textId="77777777"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809A06C"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Hardware</w:t>
            </w:r>
          </w:p>
        </w:tc>
        <w:tc>
          <w:tcPr>
            <w:tcW w:w="2943" w:type="dxa"/>
            <w:vAlign w:val="center"/>
          </w:tcPr>
          <w:p w14:paraId="345C282D" w14:textId="77777777" w:rsidR="00B219B6" w:rsidRPr="001F18E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Minimum Requirements</w:t>
            </w:r>
          </w:p>
        </w:tc>
        <w:tc>
          <w:tcPr>
            <w:tcW w:w="2976" w:type="dxa"/>
            <w:vAlign w:val="center"/>
          </w:tcPr>
          <w:p w14:paraId="4E7E1120" w14:textId="77777777" w:rsidR="00B219B6" w:rsidRPr="001F18E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Recommended</w:t>
            </w:r>
          </w:p>
        </w:tc>
      </w:tr>
      <w:tr w:rsidR="00B219B6" w:rsidRPr="001F18ED" w14:paraId="601B591E"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3261E89"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Internet Connection</w:t>
            </w:r>
          </w:p>
        </w:tc>
        <w:tc>
          <w:tcPr>
            <w:tcW w:w="2943" w:type="dxa"/>
            <w:vAlign w:val="center"/>
          </w:tcPr>
          <w:p w14:paraId="186E63C9"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512Kbps</w:t>
            </w:r>
          </w:p>
        </w:tc>
        <w:tc>
          <w:tcPr>
            <w:tcW w:w="2976" w:type="dxa"/>
            <w:vAlign w:val="center"/>
          </w:tcPr>
          <w:p w14:paraId="5DF6CCCA"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8 Mbps</w:t>
            </w:r>
          </w:p>
        </w:tc>
      </w:tr>
      <w:tr w:rsidR="00B219B6" w:rsidRPr="001F18ED" w14:paraId="3BB34376"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436B7C8"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lastRenderedPageBreak/>
              <w:t>Operating System</w:t>
            </w:r>
          </w:p>
        </w:tc>
        <w:tc>
          <w:tcPr>
            <w:tcW w:w="2943" w:type="dxa"/>
            <w:vAlign w:val="center"/>
          </w:tcPr>
          <w:p w14:paraId="12352C01" w14:textId="77777777" w:rsidR="00B219B6" w:rsidRPr="001F18E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Windows Vista, 7, 8</w:t>
            </w:r>
          </w:p>
        </w:tc>
        <w:tc>
          <w:tcPr>
            <w:tcW w:w="2976" w:type="dxa"/>
            <w:vAlign w:val="center"/>
          </w:tcPr>
          <w:p w14:paraId="1CE5EC9F" w14:textId="77777777" w:rsidR="00B219B6" w:rsidRPr="001F18E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Windows 7, 8</w:t>
            </w:r>
          </w:p>
        </w:tc>
      </w:tr>
      <w:tr w:rsidR="00B219B6" w:rsidRPr="001F18ED" w14:paraId="4FBE449B"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72FEC71"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Computer Processor</w:t>
            </w:r>
          </w:p>
        </w:tc>
        <w:tc>
          <w:tcPr>
            <w:tcW w:w="2943" w:type="dxa"/>
            <w:vAlign w:val="center"/>
          </w:tcPr>
          <w:p w14:paraId="348E9E71"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1F18ED">
              <w:rPr>
                <w:rFonts w:ascii="Times New Roman" w:hAnsi="Times New Roman" w:cs="Times New Roman"/>
                <w:sz w:val="24"/>
                <w:szCs w:val="24"/>
              </w:rPr>
              <w:t>1 GHz</w:t>
            </w:r>
          </w:p>
        </w:tc>
        <w:tc>
          <w:tcPr>
            <w:tcW w:w="2976" w:type="dxa"/>
            <w:vAlign w:val="center"/>
          </w:tcPr>
          <w:p w14:paraId="5E612466" w14:textId="77777777" w:rsidR="00B219B6" w:rsidRPr="001F18ED" w:rsidRDefault="00AC742D" w:rsidP="000838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1F18ED">
              <w:rPr>
                <w:rFonts w:ascii="Times New Roman" w:hAnsi="Times New Roman" w:cs="Times New Roman"/>
                <w:sz w:val="24"/>
                <w:szCs w:val="24"/>
              </w:rPr>
              <w:t>Intel® Core(TM) i5 CPU , M 460 @ 2.53GHz</w:t>
            </w:r>
          </w:p>
        </w:tc>
      </w:tr>
      <w:tr w:rsidR="00B219B6" w:rsidRPr="001F18ED" w14:paraId="46CF372E"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15AC932"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Computer Memory</w:t>
            </w:r>
          </w:p>
        </w:tc>
        <w:tc>
          <w:tcPr>
            <w:tcW w:w="2943" w:type="dxa"/>
            <w:vAlign w:val="center"/>
          </w:tcPr>
          <w:p w14:paraId="22E569AB" w14:textId="77777777" w:rsidR="00B219B6" w:rsidRPr="001F18ED" w:rsidRDefault="00045DA0"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2</w:t>
            </w:r>
            <w:r w:rsidR="00B219B6" w:rsidRPr="001F18ED">
              <w:rPr>
                <w:rFonts w:ascii="Times New Roman" w:hAnsi="Times New Roman" w:cs="Times New Roman"/>
                <w:sz w:val="24"/>
                <w:szCs w:val="24"/>
              </w:rPr>
              <w:t>GB of RAM</w:t>
            </w:r>
          </w:p>
        </w:tc>
        <w:tc>
          <w:tcPr>
            <w:tcW w:w="2976" w:type="dxa"/>
            <w:vAlign w:val="center"/>
          </w:tcPr>
          <w:p w14:paraId="56138B2E" w14:textId="77777777" w:rsidR="00B219B6" w:rsidRPr="001F18ED" w:rsidRDefault="000F76C9" w:rsidP="00285D2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4</w:t>
            </w:r>
            <w:r w:rsidR="00B219B6" w:rsidRPr="001F18ED">
              <w:rPr>
                <w:rFonts w:ascii="Times New Roman" w:hAnsi="Times New Roman" w:cs="Times New Roman"/>
                <w:sz w:val="24"/>
                <w:szCs w:val="24"/>
              </w:rPr>
              <w:t>GB of RAM or more</w:t>
            </w:r>
          </w:p>
        </w:tc>
      </w:tr>
    </w:tbl>
    <w:p w14:paraId="1684C6E4" w14:textId="77777777" w:rsidR="00285D21" w:rsidRPr="001F18ED" w:rsidRDefault="00285D21" w:rsidP="00285D21">
      <w:pPr>
        <w:pStyle w:val="Caption"/>
        <w:jc w:val="center"/>
        <w:rPr>
          <w:rFonts w:ascii="Times New Roman" w:hAnsi="Times New Roman" w:cs="Times New Roman"/>
          <w:sz w:val="24"/>
          <w:szCs w:val="24"/>
        </w:rPr>
      </w:pPr>
      <w:bookmarkStart w:id="29" w:name="_Toc427272866"/>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3</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Hardware requirement for web development</w:t>
      </w:r>
    </w:p>
    <w:bookmarkEnd w:id="29"/>
    <w:p w14:paraId="7ECED0DF" w14:textId="77777777" w:rsidR="00B219B6" w:rsidRPr="001F18ED" w:rsidRDefault="00B219B6" w:rsidP="001E620F">
      <w:pPr>
        <w:pStyle w:val="Caption"/>
        <w:jc w:val="center"/>
        <w:rPr>
          <w:rFonts w:ascii="Times New Roman" w:hAnsi="Times New Roman" w:cs="Times New Roman"/>
          <w:sz w:val="24"/>
          <w:szCs w:val="24"/>
        </w:rPr>
      </w:pPr>
    </w:p>
    <w:p w14:paraId="5F2FF61E" w14:textId="77777777" w:rsidR="00B219B6" w:rsidRPr="001F18ED" w:rsidRDefault="00B219B6" w:rsidP="0057609F">
      <w:pPr>
        <w:pStyle w:val="ListParagraph"/>
        <w:numPr>
          <w:ilvl w:val="0"/>
          <w:numId w:val="10"/>
        </w:numPr>
        <w:jc w:val="both"/>
        <w:rPr>
          <w:rFonts w:ascii="Times New Roman" w:hAnsi="Times New Roman" w:cs="Times New Roman"/>
        </w:rPr>
      </w:pPr>
      <w:r w:rsidRPr="001F18ED">
        <w:rPr>
          <w:rFonts w:ascii="Times New Roman" w:hAnsi="Times New Roman"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1F18ED" w14:paraId="0F86A2B7" w14:textId="77777777"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E01C785"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Hardware</w:t>
            </w:r>
          </w:p>
        </w:tc>
        <w:tc>
          <w:tcPr>
            <w:tcW w:w="2943" w:type="dxa"/>
            <w:vAlign w:val="center"/>
          </w:tcPr>
          <w:p w14:paraId="3550255D" w14:textId="77777777" w:rsidR="00B219B6" w:rsidRPr="001F18E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Minimum Requirements</w:t>
            </w:r>
          </w:p>
        </w:tc>
        <w:tc>
          <w:tcPr>
            <w:tcW w:w="2976" w:type="dxa"/>
            <w:vAlign w:val="center"/>
          </w:tcPr>
          <w:p w14:paraId="5EB637C6" w14:textId="77777777" w:rsidR="00B219B6" w:rsidRPr="001F18E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Recommended</w:t>
            </w:r>
          </w:p>
        </w:tc>
      </w:tr>
      <w:tr w:rsidR="00B219B6" w:rsidRPr="001F18ED" w14:paraId="18AFCCB0"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B1CFCA7"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Internet Connection</w:t>
            </w:r>
          </w:p>
        </w:tc>
        <w:tc>
          <w:tcPr>
            <w:tcW w:w="2943" w:type="dxa"/>
          </w:tcPr>
          <w:p w14:paraId="62157905"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512Kbps</w:t>
            </w:r>
          </w:p>
        </w:tc>
        <w:tc>
          <w:tcPr>
            <w:tcW w:w="2976" w:type="dxa"/>
          </w:tcPr>
          <w:p w14:paraId="6CD0934C"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Wi-Fi Connection 12MB</w:t>
            </w:r>
          </w:p>
        </w:tc>
      </w:tr>
      <w:tr w:rsidR="00B219B6" w:rsidRPr="001F18ED" w14:paraId="6A279ABC"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B4C3C01"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Operating System</w:t>
            </w:r>
          </w:p>
        </w:tc>
        <w:tc>
          <w:tcPr>
            <w:tcW w:w="2943" w:type="dxa"/>
            <w:vAlign w:val="center"/>
          </w:tcPr>
          <w:p w14:paraId="26A6B174" w14:textId="77777777" w:rsidR="00B219B6" w:rsidRPr="001F18E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1F18ED">
              <w:rPr>
                <w:rFonts w:ascii="Times New Roman" w:hAnsi="Times New Roman" w:cs="Times New Roman"/>
                <w:sz w:val="24"/>
                <w:szCs w:val="24"/>
              </w:rPr>
              <w:t xml:space="preserve">Android </w:t>
            </w:r>
            <w:r w:rsidR="00533900" w:rsidRPr="001F18ED">
              <w:rPr>
                <w:rFonts w:ascii="Times New Roman" w:hAnsi="Times New Roman" w:cs="Times New Roman"/>
                <w:sz w:val="24"/>
                <w:szCs w:val="24"/>
              </w:rPr>
              <w:t>4.3</w:t>
            </w:r>
          </w:p>
        </w:tc>
        <w:tc>
          <w:tcPr>
            <w:tcW w:w="2976" w:type="dxa"/>
            <w:vAlign w:val="center"/>
          </w:tcPr>
          <w:p w14:paraId="63F286BB" w14:textId="77777777" w:rsidR="00B219B6" w:rsidRPr="001F18E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1F18ED">
              <w:rPr>
                <w:rFonts w:ascii="Times New Roman" w:hAnsi="Times New Roman" w:cs="Times New Roman"/>
                <w:sz w:val="24"/>
                <w:szCs w:val="24"/>
              </w:rPr>
              <w:t xml:space="preserve">Android </w:t>
            </w:r>
            <w:r w:rsidR="00533900" w:rsidRPr="001F18ED">
              <w:rPr>
                <w:rFonts w:ascii="Times New Roman" w:hAnsi="Times New Roman" w:cs="Times New Roman"/>
                <w:sz w:val="24"/>
                <w:szCs w:val="24"/>
              </w:rPr>
              <w:t>4.4.2</w:t>
            </w:r>
          </w:p>
        </w:tc>
      </w:tr>
      <w:tr w:rsidR="00B219B6" w:rsidRPr="001F18ED" w14:paraId="5B1B422E"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C68003B"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Hardware</w:t>
            </w:r>
          </w:p>
        </w:tc>
        <w:tc>
          <w:tcPr>
            <w:tcW w:w="2943" w:type="dxa"/>
            <w:vAlign w:val="center"/>
          </w:tcPr>
          <w:p w14:paraId="0CDD9A6C"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BLE supported</w:t>
            </w:r>
          </w:p>
        </w:tc>
        <w:tc>
          <w:tcPr>
            <w:tcW w:w="2976" w:type="dxa"/>
            <w:vAlign w:val="center"/>
          </w:tcPr>
          <w:p w14:paraId="2C79E38C" w14:textId="77777777" w:rsidR="00B219B6" w:rsidRPr="001F18E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BLE supported</w:t>
            </w:r>
          </w:p>
        </w:tc>
      </w:tr>
      <w:tr w:rsidR="00B219B6" w:rsidRPr="001F18ED" w14:paraId="4B2748F9"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FC6D420" w14:textId="77777777" w:rsidR="00B219B6" w:rsidRPr="001F18ED" w:rsidRDefault="00B219B6" w:rsidP="002C5ABE">
            <w:pPr>
              <w:rPr>
                <w:rFonts w:ascii="Times New Roman" w:hAnsi="Times New Roman" w:cs="Times New Roman"/>
                <w:sz w:val="24"/>
                <w:szCs w:val="24"/>
              </w:rPr>
            </w:pPr>
            <w:r w:rsidRPr="001F18ED">
              <w:rPr>
                <w:rFonts w:ascii="Times New Roman" w:hAnsi="Times New Roman" w:cs="Times New Roman"/>
                <w:sz w:val="24"/>
                <w:szCs w:val="24"/>
              </w:rPr>
              <w:t>Memory</w:t>
            </w:r>
          </w:p>
        </w:tc>
        <w:tc>
          <w:tcPr>
            <w:tcW w:w="2943" w:type="dxa"/>
            <w:vAlign w:val="center"/>
          </w:tcPr>
          <w:p w14:paraId="49C49B4D" w14:textId="77777777" w:rsidR="00B219B6" w:rsidRPr="001F18ED" w:rsidRDefault="00C10D43" w:rsidP="001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512</w:t>
            </w:r>
            <w:r w:rsidR="00B219B6" w:rsidRPr="001F18ED">
              <w:rPr>
                <w:rFonts w:ascii="Times New Roman" w:hAnsi="Times New Roman" w:cs="Times New Roman"/>
                <w:sz w:val="24"/>
                <w:szCs w:val="24"/>
              </w:rPr>
              <w:t xml:space="preserve"> </w:t>
            </w:r>
            <w:r w:rsidRPr="001F18ED">
              <w:rPr>
                <w:rFonts w:ascii="Times New Roman" w:hAnsi="Times New Roman" w:cs="Times New Roman"/>
                <w:sz w:val="24"/>
                <w:szCs w:val="24"/>
              </w:rPr>
              <w:t xml:space="preserve">MB </w:t>
            </w:r>
            <w:r w:rsidR="00B219B6" w:rsidRPr="001F18ED">
              <w:rPr>
                <w:rFonts w:ascii="Times New Roman" w:hAnsi="Times New Roman" w:cs="Times New Roman"/>
                <w:sz w:val="24"/>
                <w:szCs w:val="24"/>
              </w:rPr>
              <w:t>of RAM</w:t>
            </w:r>
          </w:p>
        </w:tc>
        <w:tc>
          <w:tcPr>
            <w:tcW w:w="2976" w:type="dxa"/>
            <w:vAlign w:val="center"/>
          </w:tcPr>
          <w:p w14:paraId="1686C459" w14:textId="77777777" w:rsidR="00B219B6" w:rsidRPr="001F18ED" w:rsidRDefault="00B219B6" w:rsidP="00C122A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1GB of RAM or more</w:t>
            </w:r>
          </w:p>
        </w:tc>
      </w:tr>
    </w:tbl>
    <w:p w14:paraId="3D274C9A" w14:textId="77777777" w:rsidR="00C122A8" w:rsidRPr="001F18ED" w:rsidRDefault="00C122A8" w:rsidP="00C122A8">
      <w:pPr>
        <w:pStyle w:val="Caption"/>
        <w:jc w:val="center"/>
        <w:rPr>
          <w:rFonts w:ascii="Times New Roman" w:hAnsi="Times New Roman" w:cs="Times New Roman"/>
          <w:sz w:val="24"/>
          <w:szCs w:val="24"/>
        </w:rPr>
      </w:pPr>
      <w:bookmarkStart w:id="30" w:name="_Toc427272867"/>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4</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Hardware requirement for mobile development</w:t>
      </w:r>
    </w:p>
    <w:bookmarkEnd w:id="30"/>
    <w:p w14:paraId="27B2891D" w14:textId="77777777" w:rsidR="00B219B6" w:rsidRPr="001F18ED" w:rsidRDefault="00B219B6" w:rsidP="001E620F">
      <w:pPr>
        <w:pStyle w:val="Caption"/>
        <w:jc w:val="center"/>
        <w:rPr>
          <w:rFonts w:ascii="Times New Roman" w:hAnsi="Times New Roman" w:cs="Times New Roman"/>
          <w:sz w:val="24"/>
          <w:szCs w:val="24"/>
        </w:rPr>
      </w:pPr>
    </w:p>
    <w:p w14:paraId="0742D6DC" w14:textId="77777777" w:rsidR="008F60F9" w:rsidRPr="001F18ED" w:rsidRDefault="006568A5" w:rsidP="008F60F9">
      <w:pPr>
        <w:pStyle w:val="Heading5"/>
        <w:ind w:left="3330" w:hanging="900"/>
        <w:rPr>
          <w:rFonts w:ascii="Times New Roman" w:eastAsia="Cambria" w:hAnsi="Times New Roman" w:cs="Times New Roman"/>
          <w:sz w:val="24"/>
          <w:szCs w:val="24"/>
        </w:rPr>
      </w:pPr>
      <w:r w:rsidRPr="001F18ED">
        <w:rPr>
          <w:rFonts w:ascii="Times New Roman" w:eastAsia="Cambria" w:hAnsi="Times New Roman" w:cs="Times New Roman"/>
          <w:spacing w:val="-1"/>
          <w:sz w:val="24"/>
        </w:rPr>
        <w:t>S</w:t>
      </w:r>
      <w:r w:rsidRPr="001F18ED">
        <w:rPr>
          <w:rFonts w:ascii="Times New Roman" w:eastAsia="Cambria" w:hAnsi="Times New Roman" w:cs="Times New Roman"/>
          <w:sz w:val="24"/>
        </w:rPr>
        <w:t>o</w:t>
      </w:r>
      <w:r w:rsidRPr="001F18ED">
        <w:rPr>
          <w:rFonts w:ascii="Times New Roman" w:eastAsia="Cambria" w:hAnsi="Times New Roman" w:cs="Times New Roman"/>
          <w:spacing w:val="1"/>
          <w:sz w:val="24"/>
        </w:rPr>
        <w:t>ft</w:t>
      </w:r>
      <w:r w:rsidRPr="001F18ED">
        <w:rPr>
          <w:rFonts w:ascii="Times New Roman" w:eastAsia="Cambria" w:hAnsi="Times New Roman" w:cs="Times New Roman"/>
          <w:sz w:val="24"/>
        </w:rPr>
        <w:t>w</w:t>
      </w:r>
      <w:r w:rsidRPr="001F18ED">
        <w:rPr>
          <w:rFonts w:ascii="Times New Roman" w:eastAsia="Cambria" w:hAnsi="Times New Roman" w:cs="Times New Roman"/>
          <w:spacing w:val="1"/>
          <w:sz w:val="24"/>
        </w:rPr>
        <w:t>a</w:t>
      </w:r>
      <w:r w:rsidRPr="001F18ED">
        <w:rPr>
          <w:rFonts w:ascii="Times New Roman" w:eastAsia="Cambria" w:hAnsi="Times New Roman" w:cs="Times New Roman"/>
          <w:sz w:val="24"/>
        </w:rPr>
        <w:t>re r</w:t>
      </w:r>
      <w:r w:rsidRPr="001F18ED">
        <w:rPr>
          <w:rFonts w:ascii="Times New Roman" w:eastAsia="Cambria" w:hAnsi="Times New Roman" w:cs="Times New Roman"/>
          <w:spacing w:val="-1"/>
          <w:sz w:val="24"/>
        </w:rPr>
        <w:t>e</w:t>
      </w:r>
      <w:r w:rsidRPr="001F18ED">
        <w:rPr>
          <w:rFonts w:ascii="Times New Roman" w:eastAsia="Cambria" w:hAnsi="Times New Roman" w:cs="Times New Roman"/>
          <w:sz w:val="24"/>
        </w:rPr>
        <w:t>quir</w:t>
      </w:r>
      <w:r w:rsidRPr="001F18ED">
        <w:rPr>
          <w:rFonts w:ascii="Times New Roman" w:eastAsia="Cambria" w:hAnsi="Times New Roman" w:cs="Times New Roman"/>
          <w:spacing w:val="-1"/>
          <w:sz w:val="24"/>
        </w:rPr>
        <w:t>e</w:t>
      </w:r>
      <w:r w:rsidRPr="001F18ED">
        <w:rPr>
          <w:rFonts w:ascii="Times New Roman" w:eastAsia="Cambria" w:hAnsi="Times New Roman" w:cs="Times New Roman"/>
          <w:sz w:val="24"/>
        </w:rPr>
        <w:t>me</w:t>
      </w:r>
      <w:r w:rsidRPr="001F18ED">
        <w:rPr>
          <w:rFonts w:ascii="Times New Roman" w:eastAsia="Cambria" w:hAnsi="Times New Roman" w:cs="Times New Roman"/>
          <w:spacing w:val="-1"/>
          <w:sz w:val="24"/>
        </w:rPr>
        <w:t>n</w:t>
      </w:r>
      <w:r w:rsidRPr="001F18ED">
        <w:rPr>
          <w:rFonts w:ascii="Times New Roman" w:eastAsia="Cambria" w:hAnsi="Times New Roman" w:cs="Times New Roman"/>
          <w:spacing w:val="1"/>
          <w:sz w:val="24"/>
        </w:rPr>
        <w:t>t</w:t>
      </w:r>
      <w:r w:rsidRPr="001F18ED">
        <w:rPr>
          <w:rFonts w:ascii="Times New Roman" w:eastAsia="Cambria" w:hAnsi="Times New Roman" w:cs="Times New Roman"/>
          <w:sz w:val="24"/>
        </w:rPr>
        <w:t>s</w:t>
      </w:r>
    </w:p>
    <w:p w14:paraId="2A3967AD" w14:textId="77777777" w:rsidR="006568A5" w:rsidRPr="001F18ED" w:rsidRDefault="006568A5" w:rsidP="00BB3476">
      <w:pPr>
        <w:spacing w:line="280" w:lineRule="exact"/>
        <w:ind w:left="2077"/>
        <w:rPr>
          <w:rFonts w:eastAsia="Cambria"/>
          <w:sz w:val="24"/>
          <w:szCs w:val="24"/>
        </w:rPr>
      </w:pPr>
      <w:r w:rsidRPr="001F18ED">
        <w:rPr>
          <w:rFonts w:eastAsia="Cambria"/>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1F18ED" w14:paraId="5EDAC614" w14:textId="77777777"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4B22B3" w14:textId="77777777" w:rsidR="00CF5799" w:rsidRPr="001F18ED" w:rsidRDefault="00CF5799" w:rsidP="0061783D">
            <w:pPr>
              <w:jc w:val="center"/>
              <w:rPr>
                <w:rFonts w:ascii="Times New Roman" w:hAnsi="Times New Roman" w:cs="Times New Roman"/>
              </w:rPr>
            </w:pPr>
            <w:r w:rsidRPr="001F18ED">
              <w:rPr>
                <w:rFonts w:ascii="Times New Roman" w:hAnsi="Times New Roman" w:cs="Times New Roman"/>
              </w:rPr>
              <w:t>Tools</w:t>
            </w:r>
          </w:p>
        </w:tc>
        <w:tc>
          <w:tcPr>
            <w:tcW w:w="5528" w:type="dxa"/>
            <w:vAlign w:val="center"/>
          </w:tcPr>
          <w:p w14:paraId="187F187A" w14:textId="77777777" w:rsidR="00CF5799" w:rsidRPr="001F18ED"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Uses</w:t>
            </w:r>
          </w:p>
        </w:tc>
      </w:tr>
      <w:tr w:rsidR="00CF5799" w:rsidRPr="001F18ED" w14:paraId="72CA900F"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9EDCB3B" w14:textId="77777777" w:rsidR="00CF5799" w:rsidRPr="001F18ED" w:rsidRDefault="00CF5799" w:rsidP="0061783D">
            <w:pPr>
              <w:rPr>
                <w:rFonts w:ascii="Times New Roman" w:hAnsi="Times New Roman" w:cs="Times New Roman"/>
                <w:sz w:val="24"/>
                <w:szCs w:val="24"/>
              </w:rPr>
            </w:pPr>
            <w:r w:rsidRPr="001F18ED">
              <w:rPr>
                <w:rFonts w:ascii="Times New Roman" w:eastAsia="Cambria" w:hAnsi="Times New Roman" w:cs="Times New Roman"/>
                <w:spacing w:val="1"/>
                <w:sz w:val="24"/>
                <w:szCs w:val="24"/>
              </w:rPr>
              <w:t>MySQL Server 5.6</w:t>
            </w:r>
          </w:p>
        </w:tc>
        <w:tc>
          <w:tcPr>
            <w:tcW w:w="5528" w:type="dxa"/>
            <w:vAlign w:val="center"/>
          </w:tcPr>
          <w:p w14:paraId="029A415F" w14:textId="77777777" w:rsidR="00CF5799" w:rsidRPr="001F18ED" w:rsidRDefault="00CF5799"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eastAsia="Cambria" w:hAnsi="Times New Roman" w:cs="Times New Roman"/>
                <w:sz w:val="24"/>
                <w:szCs w:val="24"/>
              </w:rPr>
              <w:t>Used</w:t>
            </w:r>
            <w:r w:rsidRPr="001F18ED">
              <w:rPr>
                <w:rFonts w:ascii="Times New Roman" w:eastAsia="Cambria" w:hAnsi="Times New Roman" w:cs="Times New Roman"/>
                <w:spacing w:val="47"/>
                <w:sz w:val="24"/>
                <w:szCs w:val="24"/>
              </w:rPr>
              <w:t xml:space="preserve"> </w:t>
            </w:r>
            <w:r w:rsidRPr="001F18ED">
              <w:rPr>
                <w:rFonts w:ascii="Times New Roman" w:eastAsia="Cambria" w:hAnsi="Times New Roman" w:cs="Times New Roman"/>
                <w:sz w:val="24"/>
                <w:szCs w:val="24"/>
              </w:rPr>
              <w:t>for</w:t>
            </w:r>
            <w:r w:rsidRPr="001F18ED">
              <w:rPr>
                <w:rFonts w:ascii="Times New Roman" w:eastAsia="Cambria" w:hAnsi="Times New Roman" w:cs="Times New Roman"/>
                <w:spacing w:val="48"/>
                <w:sz w:val="24"/>
                <w:szCs w:val="24"/>
              </w:rPr>
              <w:t xml:space="preserve"> </w:t>
            </w:r>
            <w:r w:rsidRPr="001F18ED">
              <w:rPr>
                <w:rFonts w:ascii="Times New Roman" w:eastAsia="Cambria" w:hAnsi="Times New Roman" w:cs="Times New Roman"/>
                <w:sz w:val="24"/>
                <w:szCs w:val="24"/>
              </w:rPr>
              <w:t>c</w:t>
            </w:r>
            <w:r w:rsidRPr="001F18ED">
              <w:rPr>
                <w:rFonts w:ascii="Times New Roman" w:eastAsia="Cambria" w:hAnsi="Times New Roman" w:cs="Times New Roman"/>
                <w:spacing w:val="-1"/>
                <w:sz w:val="24"/>
                <w:szCs w:val="24"/>
              </w:rPr>
              <w:t>r</w:t>
            </w:r>
            <w:r w:rsidRPr="001F18ED">
              <w:rPr>
                <w:rFonts w:ascii="Times New Roman" w:eastAsia="Cambria" w:hAnsi="Times New Roman" w:cs="Times New Roman"/>
                <w:spacing w:val="3"/>
                <w:sz w:val="24"/>
                <w:szCs w:val="24"/>
              </w:rPr>
              <w:t>e</w:t>
            </w:r>
            <w:r w:rsidRPr="001F18ED">
              <w:rPr>
                <w:rFonts w:ascii="Times New Roman" w:eastAsia="Cambria" w:hAnsi="Times New Roman" w:cs="Times New Roman"/>
                <w:sz w:val="24"/>
                <w:szCs w:val="24"/>
              </w:rPr>
              <w:t>a</w:t>
            </w:r>
            <w:r w:rsidRPr="001F18ED">
              <w:rPr>
                <w:rFonts w:ascii="Times New Roman" w:eastAsia="Cambria" w:hAnsi="Times New Roman" w:cs="Times New Roman"/>
                <w:spacing w:val="1"/>
                <w:sz w:val="24"/>
                <w:szCs w:val="24"/>
              </w:rPr>
              <w:t>t</w:t>
            </w:r>
            <w:r w:rsidRPr="001F18ED">
              <w:rPr>
                <w:rFonts w:ascii="Times New Roman" w:eastAsia="Cambria" w:hAnsi="Times New Roman" w:cs="Times New Roman"/>
                <w:sz w:val="24"/>
                <w:szCs w:val="24"/>
              </w:rPr>
              <w:t>ing</w:t>
            </w:r>
            <w:r w:rsidRPr="001F18ED">
              <w:rPr>
                <w:rFonts w:ascii="Times New Roman" w:eastAsia="Cambria" w:hAnsi="Times New Roman" w:cs="Times New Roman"/>
                <w:spacing w:val="48"/>
                <w:sz w:val="24"/>
                <w:szCs w:val="24"/>
              </w:rPr>
              <w:t xml:space="preserve"> </w:t>
            </w:r>
            <w:r w:rsidRPr="001F18ED">
              <w:rPr>
                <w:rFonts w:ascii="Times New Roman" w:eastAsia="Cambria" w:hAnsi="Times New Roman" w:cs="Times New Roman"/>
                <w:sz w:val="24"/>
                <w:szCs w:val="24"/>
              </w:rPr>
              <w:t>a</w:t>
            </w:r>
            <w:r w:rsidRPr="001F18ED">
              <w:rPr>
                <w:rFonts w:ascii="Times New Roman" w:eastAsia="Cambria" w:hAnsi="Times New Roman" w:cs="Times New Roman"/>
                <w:spacing w:val="1"/>
                <w:sz w:val="24"/>
                <w:szCs w:val="24"/>
              </w:rPr>
              <w:t>n</w:t>
            </w:r>
            <w:r w:rsidRPr="001F18ED">
              <w:rPr>
                <w:rFonts w:ascii="Times New Roman" w:eastAsia="Cambria" w:hAnsi="Times New Roman" w:cs="Times New Roman"/>
                <w:sz w:val="24"/>
                <w:szCs w:val="24"/>
              </w:rPr>
              <w:t>d</w:t>
            </w:r>
            <w:r w:rsidRPr="001F18ED">
              <w:rPr>
                <w:rFonts w:ascii="Times New Roman" w:eastAsia="Cambria" w:hAnsi="Times New Roman" w:cs="Times New Roman"/>
                <w:spacing w:val="47"/>
                <w:sz w:val="24"/>
                <w:szCs w:val="24"/>
              </w:rPr>
              <w:t xml:space="preserve"> </w:t>
            </w:r>
            <w:r w:rsidRPr="001F18ED">
              <w:rPr>
                <w:rFonts w:ascii="Times New Roman" w:eastAsia="Cambria" w:hAnsi="Times New Roman" w:cs="Times New Roman"/>
                <w:sz w:val="24"/>
                <w:szCs w:val="24"/>
              </w:rPr>
              <w:t>man</w:t>
            </w:r>
            <w:r w:rsidRPr="001F18ED">
              <w:rPr>
                <w:rFonts w:ascii="Times New Roman" w:eastAsia="Cambria" w:hAnsi="Times New Roman" w:cs="Times New Roman"/>
                <w:spacing w:val="1"/>
                <w:sz w:val="24"/>
                <w:szCs w:val="24"/>
              </w:rPr>
              <w:t>a</w:t>
            </w:r>
            <w:r w:rsidRPr="001F18ED">
              <w:rPr>
                <w:rFonts w:ascii="Times New Roman" w:eastAsia="Cambria" w:hAnsi="Times New Roman" w:cs="Times New Roman"/>
                <w:spacing w:val="-1"/>
                <w:sz w:val="24"/>
                <w:szCs w:val="24"/>
              </w:rPr>
              <w:t>g</w:t>
            </w:r>
            <w:r w:rsidRPr="001F18ED">
              <w:rPr>
                <w:rFonts w:ascii="Times New Roman" w:eastAsia="Cambria" w:hAnsi="Times New Roman" w:cs="Times New Roman"/>
                <w:sz w:val="24"/>
                <w:szCs w:val="24"/>
              </w:rPr>
              <w:t>e</w:t>
            </w:r>
            <w:r w:rsidRPr="001F18ED">
              <w:rPr>
                <w:rFonts w:ascii="Times New Roman" w:eastAsia="Cambria" w:hAnsi="Times New Roman" w:cs="Times New Roman"/>
                <w:spacing w:val="48"/>
                <w:sz w:val="24"/>
                <w:szCs w:val="24"/>
              </w:rPr>
              <w:t xml:space="preserve"> </w:t>
            </w:r>
            <w:r w:rsidRPr="001F18ED">
              <w:rPr>
                <w:rFonts w:ascii="Times New Roman" w:eastAsia="Cambria" w:hAnsi="Times New Roman" w:cs="Times New Roman"/>
                <w:sz w:val="24"/>
                <w:szCs w:val="24"/>
              </w:rPr>
              <w:t xml:space="preserve">the </w:t>
            </w:r>
            <w:r w:rsidRPr="001F18ED">
              <w:rPr>
                <w:rFonts w:ascii="Times New Roman" w:eastAsia="Cambria" w:hAnsi="Times New Roman" w:cs="Times New Roman"/>
                <w:spacing w:val="-1"/>
                <w:sz w:val="24"/>
                <w:szCs w:val="24"/>
              </w:rPr>
              <w:t>d</w:t>
            </w:r>
            <w:r w:rsidRPr="001F18ED">
              <w:rPr>
                <w:rFonts w:ascii="Times New Roman" w:eastAsia="Cambria" w:hAnsi="Times New Roman" w:cs="Times New Roman"/>
                <w:sz w:val="24"/>
                <w:szCs w:val="24"/>
              </w:rPr>
              <w:t>a</w:t>
            </w:r>
            <w:r w:rsidRPr="001F18ED">
              <w:rPr>
                <w:rFonts w:ascii="Times New Roman" w:eastAsia="Cambria" w:hAnsi="Times New Roman" w:cs="Times New Roman"/>
                <w:spacing w:val="1"/>
                <w:sz w:val="24"/>
                <w:szCs w:val="24"/>
              </w:rPr>
              <w:t>t</w:t>
            </w:r>
            <w:r w:rsidRPr="001F18ED">
              <w:rPr>
                <w:rFonts w:ascii="Times New Roman" w:eastAsia="Cambria" w:hAnsi="Times New Roman" w:cs="Times New Roman"/>
                <w:sz w:val="24"/>
                <w:szCs w:val="24"/>
              </w:rPr>
              <w:t>a</w:t>
            </w:r>
            <w:r w:rsidRPr="001F18ED">
              <w:rPr>
                <w:rFonts w:ascii="Times New Roman" w:eastAsia="Cambria" w:hAnsi="Times New Roman" w:cs="Times New Roman"/>
                <w:spacing w:val="1"/>
                <w:sz w:val="24"/>
                <w:szCs w:val="24"/>
              </w:rPr>
              <w:t>b</w:t>
            </w:r>
            <w:r w:rsidRPr="001F18ED">
              <w:rPr>
                <w:rFonts w:ascii="Times New Roman" w:eastAsia="Cambria" w:hAnsi="Times New Roman" w:cs="Times New Roman"/>
                <w:sz w:val="24"/>
                <w:szCs w:val="24"/>
              </w:rPr>
              <w:t>ase</w:t>
            </w:r>
            <w:r w:rsidRPr="001F18ED">
              <w:rPr>
                <w:rFonts w:ascii="Times New Roman" w:eastAsia="Cambria" w:hAnsi="Times New Roman" w:cs="Times New Roman"/>
                <w:spacing w:val="1"/>
                <w:sz w:val="24"/>
                <w:szCs w:val="24"/>
              </w:rPr>
              <w:t xml:space="preserve"> </w:t>
            </w:r>
            <w:r w:rsidRPr="001F18ED">
              <w:rPr>
                <w:rFonts w:ascii="Times New Roman" w:eastAsia="Cambria" w:hAnsi="Times New Roman" w:cs="Times New Roman"/>
                <w:spacing w:val="-1"/>
                <w:sz w:val="24"/>
                <w:szCs w:val="24"/>
              </w:rPr>
              <w:t>f</w:t>
            </w:r>
            <w:r w:rsidRPr="001F18ED">
              <w:rPr>
                <w:rFonts w:ascii="Times New Roman" w:eastAsia="Cambria" w:hAnsi="Times New Roman" w:cs="Times New Roman"/>
                <w:sz w:val="24"/>
                <w:szCs w:val="24"/>
              </w:rPr>
              <w:t>or</w:t>
            </w:r>
            <w:r w:rsidRPr="001F18ED">
              <w:rPr>
                <w:rFonts w:ascii="Times New Roman" w:eastAsia="Cambria" w:hAnsi="Times New Roman" w:cs="Times New Roman"/>
                <w:spacing w:val="-1"/>
                <w:sz w:val="24"/>
                <w:szCs w:val="24"/>
              </w:rPr>
              <w:t xml:space="preserve"> </w:t>
            </w:r>
            <w:r w:rsidRPr="001F18ED">
              <w:rPr>
                <w:rFonts w:ascii="Times New Roman" w:eastAsia="Cambria" w:hAnsi="Times New Roman" w:cs="Times New Roman"/>
                <w:sz w:val="24"/>
                <w:szCs w:val="24"/>
              </w:rPr>
              <w:t>s</w:t>
            </w:r>
            <w:r w:rsidRPr="001F18ED">
              <w:rPr>
                <w:rFonts w:ascii="Times New Roman" w:eastAsia="Cambria" w:hAnsi="Times New Roman" w:cs="Times New Roman"/>
                <w:spacing w:val="-1"/>
                <w:sz w:val="24"/>
                <w:szCs w:val="24"/>
              </w:rPr>
              <w:t>y</w:t>
            </w:r>
            <w:r w:rsidRPr="001F18ED">
              <w:rPr>
                <w:rFonts w:ascii="Times New Roman" w:eastAsia="Cambria" w:hAnsi="Times New Roman" w:cs="Times New Roman"/>
                <w:sz w:val="24"/>
                <w:szCs w:val="24"/>
              </w:rPr>
              <w:t>st</w:t>
            </w:r>
            <w:r w:rsidRPr="001F18ED">
              <w:rPr>
                <w:rFonts w:ascii="Times New Roman" w:eastAsia="Cambria" w:hAnsi="Times New Roman" w:cs="Times New Roman"/>
                <w:spacing w:val="1"/>
                <w:sz w:val="24"/>
                <w:szCs w:val="24"/>
              </w:rPr>
              <w:t>e</w:t>
            </w:r>
            <w:r w:rsidRPr="001F18ED">
              <w:rPr>
                <w:rFonts w:ascii="Times New Roman" w:eastAsia="Cambria" w:hAnsi="Times New Roman" w:cs="Times New Roman"/>
                <w:sz w:val="24"/>
                <w:szCs w:val="24"/>
              </w:rPr>
              <w:t>m.</w:t>
            </w:r>
          </w:p>
        </w:tc>
      </w:tr>
      <w:tr w:rsidR="00CF5799" w:rsidRPr="001F18ED" w14:paraId="6D79F52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0057248" w14:textId="77777777" w:rsidR="00CF5799" w:rsidRPr="001F18ED" w:rsidRDefault="008F77E5" w:rsidP="0061783D">
            <w:pPr>
              <w:rPr>
                <w:rFonts w:ascii="Times New Roman" w:hAnsi="Times New Roman" w:cs="Times New Roman"/>
                <w:sz w:val="24"/>
                <w:szCs w:val="24"/>
              </w:rPr>
            </w:pPr>
            <w:r w:rsidRPr="001F18ED">
              <w:rPr>
                <w:rFonts w:ascii="Times New Roman" w:eastAsia="Cambria" w:hAnsi="Times New Roman" w:cs="Times New Roman"/>
                <w:spacing w:val="-1"/>
                <w:sz w:val="24"/>
                <w:szCs w:val="24"/>
              </w:rPr>
              <w:t>IntelliJ IDEA 14.1.4</w:t>
            </w:r>
          </w:p>
        </w:tc>
        <w:tc>
          <w:tcPr>
            <w:tcW w:w="5528" w:type="dxa"/>
            <w:vAlign w:val="center"/>
          </w:tcPr>
          <w:p w14:paraId="4BFE150A" w14:textId="77777777" w:rsidR="00CF5799" w:rsidRPr="001F18ED" w:rsidRDefault="008F77E5" w:rsidP="006178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eastAsia="Cambria" w:hAnsi="Times New Roman" w:cs="Times New Roman"/>
                <w:sz w:val="24"/>
                <w:szCs w:val="24"/>
              </w:rPr>
              <w:t>Used</w:t>
            </w:r>
            <w:r w:rsidRPr="001F18ED">
              <w:rPr>
                <w:rFonts w:ascii="Times New Roman" w:eastAsia="Cambria" w:hAnsi="Times New Roman" w:cs="Times New Roman"/>
                <w:spacing w:val="-1"/>
                <w:sz w:val="24"/>
                <w:szCs w:val="24"/>
              </w:rPr>
              <w:t xml:space="preserve"> </w:t>
            </w:r>
            <w:r w:rsidRPr="001F18ED">
              <w:rPr>
                <w:rFonts w:ascii="Times New Roman" w:eastAsia="Cambria" w:hAnsi="Times New Roman" w:cs="Times New Roman"/>
                <w:sz w:val="24"/>
                <w:szCs w:val="24"/>
              </w:rPr>
              <w:t xml:space="preserve">for </w:t>
            </w:r>
            <w:r w:rsidRPr="001F18ED">
              <w:rPr>
                <w:rFonts w:ascii="Times New Roman" w:eastAsia="Cambria" w:hAnsi="Times New Roman" w:cs="Times New Roman"/>
                <w:spacing w:val="1"/>
                <w:sz w:val="24"/>
                <w:szCs w:val="24"/>
              </w:rPr>
              <w:t>i</w:t>
            </w:r>
            <w:r w:rsidRPr="001F18ED">
              <w:rPr>
                <w:rFonts w:ascii="Times New Roman" w:eastAsia="Cambria" w:hAnsi="Times New Roman" w:cs="Times New Roman"/>
                <w:sz w:val="24"/>
                <w:szCs w:val="24"/>
              </w:rPr>
              <w:t>m</w:t>
            </w:r>
            <w:r w:rsidRPr="001F18ED">
              <w:rPr>
                <w:rFonts w:ascii="Times New Roman" w:eastAsia="Cambria" w:hAnsi="Times New Roman" w:cs="Times New Roman"/>
                <w:spacing w:val="1"/>
                <w:sz w:val="24"/>
                <w:szCs w:val="24"/>
              </w:rPr>
              <w:t>p</w:t>
            </w:r>
            <w:r w:rsidRPr="001F18ED">
              <w:rPr>
                <w:rFonts w:ascii="Times New Roman" w:eastAsia="Cambria" w:hAnsi="Times New Roman" w:cs="Times New Roman"/>
                <w:sz w:val="24"/>
                <w:szCs w:val="24"/>
              </w:rPr>
              <w:t xml:space="preserve">lementing </w:t>
            </w:r>
            <w:r w:rsidRPr="001F18ED">
              <w:rPr>
                <w:rFonts w:ascii="Times New Roman" w:eastAsia="Cambria" w:hAnsi="Times New Roman" w:cs="Times New Roman"/>
                <w:spacing w:val="-1"/>
                <w:sz w:val="24"/>
                <w:szCs w:val="24"/>
              </w:rPr>
              <w:t>w</w:t>
            </w:r>
            <w:r w:rsidRPr="001F18ED">
              <w:rPr>
                <w:rFonts w:ascii="Times New Roman" w:eastAsia="Cambria" w:hAnsi="Times New Roman" w:cs="Times New Roman"/>
                <w:sz w:val="24"/>
                <w:szCs w:val="24"/>
              </w:rPr>
              <w:t>e</w:t>
            </w:r>
            <w:r w:rsidRPr="001F18ED">
              <w:rPr>
                <w:rFonts w:ascii="Times New Roman" w:eastAsia="Cambria" w:hAnsi="Times New Roman" w:cs="Times New Roman"/>
                <w:spacing w:val="1"/>
                <w:sz w:val="24"/>
                <w:szCs w:val="24"/>
              </w:rPr>
              <w:t>b</w:t>
            </w:r>
            <w:r w:rsidRPr="001F18ED">
              <w:rPr>
                <w:rFonts w:ascii="Times New Roman" w:eastAsia="Cambria" w:hAnsi="Times New Roman" w:cs="Times New Roman"/>
                <w:sz w:val="24"/>
                <w:szCs w:val="24"/>
              </w:rPr>
              <w:t>si</w:t>
            </w:r>
            <w:r w:rsidRPr="001F18ED">
              <w:rPr>
                <w:rFonts w:ascii="Times New Roman" w:eastAsia="Cambria" w:hAnsi="Times New Roman" w:cs="Times New Roman"/>
                <w:spacing w:val="1"/>
                <w:sz w:val="24"/>
                <w:szCs w:val="24"/>
              </w:rPr>
              <w:t>t</w:t>
            </w:r>
            <w:r w:rsidRPr="001F18ED">
              <w:rPr>
                <w:rFonts w:ascii="Times New Roman" w:eastAsia="Cambria" w:hAnsi="Times New Roman" w:cs="Times New Roman"/>
                <w:sz w:val="24"/>
                <w:szCs w:val="24"/>
              </w:rPr>
              <w:t>e</w:t>
            </w:r>
            <w:r w:rsidRPr="001F18ED">
              <w:rPr>
                <w:rFonts w:ascii="Times New Roman" w:eastAsia="Cambria" w:hAnsi="Times New Roman" w:cs="Times New Roman"/>
                <w:spacing w:val="-2"/>
                <w:sz w:val="24"/>
                <w:szCs w:val="24"/>
              </w:rPr>
              <w:t xml:space="preserve"> and</w:t>
            </w:r>
            <w:r w:rsidRPr="001F18ED">
              <w:rPr>
                <w:rFonts w:ascii="Times New Roman" w:eastAsia="Cambria" w:hAnsi="Times New Roman" w:cs="Times New Roman"/>
                <w:spacing w:val="-1"/>
                <w:sz w:val="24"/>
                <w:szCs w:val="24"/>
              </w:rPr>
              <w:t xml:space="preserve"> w</w:t>
            </w:r>
            <w:r w:rsidRPr="001F18ED">
              <w:rPr>
                <w:rFonts w:ascii="Times New Roman" w:eastAsia="Cambria" w:hAnsi="Times New Roman" w:cs="Times New Roman"/>
                <w:sz w:val="24"/>
                <w:szCs w:val="24"/>
              </w:rPr>
              <w:t>eb</w:t>
            </w:r>
            <w:r w:rsidRPr="001F18ED">
              <w:rPr>
                <w:rFonts w:ascii="Times New Roman" w:eastAsia="Cambria" w:hAnsi="Times New Roman" w:cs="Times New Roman"/>
                <w:spacing w:val="1"/>
                <w:sz w:val="24"/>
                <w:szCs w:val="24"/>
              </w:rPr>
              <w:t xml:space="preserve"> </w:t>
            </w:r>
            <w:r w:rsidRPr="001F18ED">
              <w:rPr>
                <w:rFonts w:ascii="Times New Roman" w:eastAsia="Cambria" w:hAnsi="Times New Roman" w:cs="Times New Roman"/>
                <w:sz w:val="24"/>
                <w:szCs w:val="24"/>
              </w:rPr>
              <w:t>ser</w:t>
            </w:r>
            <w:r w:rsidRPr="001F18ED">
              <w:rPr>
                <w:rFonts w:ascii="Times New Roman" w:eastAsia="Cambria" w:hAnsi="Times New Roman" w:cs="Times New Roman"/>
                <w:spacing w:val="-1"/>
                <w:sz w:val="24"/>
                <w:szCs w:val="24"/>
              </w:rPr>
              <w:t>v</w:t>
            </w:r>
            <w:r w:rsidRPr="001F18ED">
              <w:rPr>
                <w:rFonts w:ascii="Times New Roman" w:eastAsia="Cambria" w:hAnsi="Times New Roman" w:cs="Times New Roman"/>
                <w:sz w:val="24"/>
                <w:szCs w:val="24"/>
              </w:rPr>
              <w:t>ic</w:t>
            </w:r>
            <w:r w:rsidRPr="001F18ED">
              <w:rPr>
                <w:rFonts w:ascii="Times New Roman" w:eastAsia="Cambria" w:hAnsi="Times New Roman" w:cs="Times New Roman"/>
                <w:spacing w:val="3"/>
                <w:sz w:val="24"/>
                <w:szCs w:val="24"/>
              </w:rPr>
              <w:t>e</w:t>
            </w:r>
            <w:r w:rsidRPr="001F18ED">
              <w:rPr>
                <w:rFonts w:ascii="Times New Roman" w:eastAsia="Cambria" w:hAnsi="Times New Roman" w:cs="Times New Roman"/>
                <w:sz w:val="24"/>
                <w:szCs w:val="24"/>
              </w:rPr>
              <w:t>.</w:t>
            </w:r>
          </w:p>
        </w:tc>
      </w:tr>
      <w:tr w:rsidR="00CF5799" w:rsidRPr="001F18ED" w14:paraId="78D14982"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BEAECF" w14:textId="77777777" w:rsidR="00CF5799" w:rsidRPr="001F18ED" w:rsidRDefault="0072746D" w:rsidP="0061783D">
            <w:pPr>
              <w:rPr>
                <w:rFonts w:ascii="Times New Roman" w:hAnsi="Times New Roman" w:cs="Times New Roman"/>
                <w:sz w:val="24"/>
                <w:szCs w:val="24"/>
              </w:rPr>
            </w:pPr>
            <w:r w:rsidRPr="001F18ED">
              <w:rPr>
                <w:rFonts w:ascii="Times New Roman" w:eastAsia="Cambria" w:hAnsi="Times New Roman" w:cs="Times New Roman"/>
                <w:sz w:val="24"/>
                <w:szCs w:val="24"/>
              </w:rPr>
              <w:t>Android Studio 1.3.2</w:t>
            </w:r>
          </w:p>
        </w:tc>
        <w:tc>
          <w:tcPr>
            <w:tcW w:w="5528" w:type="dxa"/>
            <w:vAlign w:val="center"/>
          </w:tcPr>
          <w:p w14:paraId="00452CB8" w14:textId="77777777" w:rsidR="00CF5799" w:rsidRPr="001F18ED" w:rsidRDefault="0072746D"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eastAsia="Cambria" w:hAnsi="Times New Roman" w:cs="Times New Roman"/>
                <w:sz w:val="24"/>
                <w:szCs w:val="24"/>
              </w:rPr>
              <w:t>Used for implementing Android mobile</w:t>
            </w:r>
          </w:p>
        </w:tc>
      </w:tr>
      <w:tr w:rsidR="00CF5799" w:rsidRPr="001F18ED" w14:paraId="6E6F91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FFE090D" w14:textId="77777777" w:rsidR="00CF5799" w:rsidRPr="001F18ED" w:rsidRDefault="00DC1B8D" w:rsidP="0061783D">
            <w:pPr>
              <w:rPr>
                <w:rFonts w:ascii="Times New Roman" w:hAnsi="Times New Roman" w:cs="Times New Roman"/>
                <w:sz w:val="24"/>
                <w:szCs w:val="24"/>
              </w:rPr>
            </w:pPr>
            <w:proofErr w:type="spellStart"/>
            <w:r w:rsidRPr="001F18ED">
              <w:rPr>
                <w:rFonts w:ascii="Times New Roman" w:eastAsia="Cambria" w:hAnsi="Times New Roman" w:cs="Times New Roman"/>
                <w:sz w:val="24"/>
                <w:szCs w:val="24"/>
              </w:rPr>
              <w:t>Github</w:t>
            </w:r>
            <w:proofErr w:type="spellEnd"/>
            <w:r w:rsidRPr="001F18ED">
              <w:rPr>
                <w:rFonts w:ascii="Times New Roman" w:eastAsia="Cambria" w:hAnsi="Times New Roman" w:cs="Times New Roman"/>
                <w:sz w:val="24"/>
                <w:szCs w:val="24"/>
              </w:rPr>
              <w:t xml:space="preserve"> server</w:t>
            </w:r>
          </w:p>
        </w:tc>
        <w:tc>
          <w:tcPr>
            <w:tcW w:w="5528" w:type="dxa"/>
            <w:vAlign w:val="center"/>
          </w:tcPr>
          <w:p w14:paraId="1FADED26" w14:textId="77777777" w:rsidR="00CF5799" w:rsidRPr="001F18ED" w:rsidRDefault="00DC1B8D" w:rsidP="006178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eastAsia="Cambria" w:hAnsi="Times New Roman" w:cs="Times New Roman"/>
                <w:sz w:val="24"/>
                <w:szCs w:val="24"/>
              </w:rPr>
              <w:t>Used for storing source codes, documents.</w:t>
            </w:r>
          </w:p>
        </w:tc>
      </w:tr>
      <w:tr w:rsidR="00CF5799" w:rsidRPr="001F18ED" w14:paraId="6B2B97CC"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93AA013" w14:textId="77777777" w:rsidR="00CF5799" w:rsidRPr="001F18ED" w:rsidRDefault="003D584A" w:rsidP="0061783D">
            <w:pPr>
              <w:rPr>
                <w:rFonts w:ascii="Times New Roman" w:hAnsi="Times New Roman" w:cs="Times New Roman"/>
                <w:sz w:val="24"/>
                <w:szCs w:val="24"/>
              </w:rPr>
            </w:pPr>
            <w:proofErr w:type="spellStart"/>
            <w:r w:rsidRPr="001F18ED">
              <w:rPr>
                <w:rFonts w:ascii="Times New Roman" w:eastAsia="Cambria" w:hAnsi="Times New Roman" w:cs="Times New Roman"/>
                <w:sz w:val="24"/>
                <w:szCs w:val="24"/>
              </w:rPr>
              <w:t>SourceTree</w:t>
            </w:r>
            <w:proofErr w:type="spellEnd"/>
            <w:r w:rsidRPr="001F18ED">
              <w:rPr>
                <w:rFonts w:ascii="Times New Roman" w:eastAsia="Cambria" w:hAnsi="Times New Roman" w:cs="Times New Roman"/>
                <w:sz w:val="24"/>
                <w:szCs w:val="24"/>
              </w:rPr>
              <w:t xml:space="preserve"> 1.6.20</w:t>
            </w:r>
          </w:p>
        </w:tc>
        <w:tc>
          <w:tcPr>
            <w:tcW w:w="5528" w:type="dxa"/>
            <w:vAlign w:val="center"/>
          </w:tcPr>
          <w:p w14:paraId="691BD0F1" w14:textId="77777777" w:rsidR="00CF5799" w:rsidRPr="001F18ED" w:rsidRDefault="003D584A"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eastAsia="Cambria" w:hAnsi="Times New Roman" w:cs="Times New Roman"/>
                <w:sz w:val="24"/>
                <w:szCs w:val="24"/>
              </w:rPr>
              <w:t>Used for version control</w:t>
            </w:r>
          </w:p>
        </w:tc>
      </w:tr>
      <w:tr w:rsidR="00CF5799" w:rsidRPr="001F18ED" w14:paraId="09847C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6B5CAF" w14:textId="77777777" w:rsidR="00CF5799" w:rsidRPr="001F18ED" w:rsidRDefault="00BD6EC6" w:rsidP="0061783D">
            <w:pPr>
              <w:rPr>
                <w:rFonts w:ascii="Times New Roman" w:hAnsi="Times New Roman" w:cs="Times New Roman"/>
                <w:sz w:val="24"/>
                <w:szCs w:val="24"/>
              </w:rPr>
            </w:pPr>
            <w:r w:rsidRPr="001F18ED">
              <w:rPr>
                <w:rFonts w:ascii="Times New Roman" w:eastAsia="Cambria" w:hAnsi="Times New Roman" w:cs="Times New Roman"/>
                <w:spacing w:val="1"/>
                <w:sz w:val="24"/>
                <w:szCs w:val="24"/>
              </w:rPr>
              <w:t>Software Ideas Modeler 8</w:t>
            </w:r>
          </w:p>
        </w:tc>
        <w:tc>
          <w:tcPr>
            <w:tcW w:w="5528" w:type="dxa"/>
            <w:vAlign w:val="center"/>
          </w:tcPr>
          <w:p w14:paraId="6BCF4484" w14:textId="77777777" w:rsidR="00CF5799" w:rsidRPr="001F18ED" w:rsidRDefault="00BD6EC6" w:rsidP="00C122A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eastAsia="Cambria" w:hAnsi="Times New Roman" w:cs="Times New Roman"/>
                <w:sz w:val="24"/>
                <w:szCs w:val="24"/>
              </w:rPr>
              <w:t>Used</w:t>
            </w:r>
            <w:r w:rsidRPr="001F18ED">
              <w:rPr>
                <w:rFonts w:ascii="Times New Roman" w:eastAsia="Cambria" w:hAnsi="Times New Roman" w:cs="Times New Roman"/>
                <w:spacing w:val="-1"/>
                <w:sz w:val="24"/>
                <w:szCs w:val="24"/>
              </w:rPr>
              <w:t xml:space="preserve"> for </w:t>
            </w:r>
            <w:r w:rsidRPr="001F18ED">
              <w:rPr>
                <w:rFonts w:ascii="Times New Roman" w:eastAsia="Cambria" w:hAnsi="Times New Roman" w:cs="Times New Roman"/>
                <w:sz w:val="24"/>
                <w:szCs w:val="24"/>
              </w:rPr>
              <w:t>c</w:t>
            </w:r>
            <w:r w:rsidRPr="001F18ED">
              <w:rPr>
                <w:rFonts w:ascii="Times New Roman" w:eastAsia="Cambria" w:hAnsi="Times New Roman" w:cs="Times New Roman"/>
                <w:spacing w:val="-1"/>
                <w:sz w:val="24"/>
                <w:szCs w:val="24"/>
              </w:rPr>
              <w:t>r</w:t>
            </w:r>
            <w:r w:rsidRPr="001F18ED">
              <w:rPr>
                <w:rFonts w:ascii="Times New Roman" w:eastAsia="Cambria" w:hAnsi="Times New Roman" w:cs="Times New Roman"/>
                <w:sz w:val="24"/>
                <w:szCs w:val="24"/>
              </w:rPr>
              <w:t>e</w:t>
            </w:r>
            <w:r w:rsidRPr="001F18ED">
              <w:rPr>
                <w:rFonts w:ascii="Times New Roman" w:eastAsia="Cambria" w:hAnsi="Times New Roman" w:cs="Times New Roman"/>
                <w:spacing w:val="1"/>
                <w:sz w:val="24"/>
                <w:szCs w:val="24"/>
              </w:rPr>
              <w:t>a</w:t>
            </w:r>
            <w:r w:rsidRPr="001F18ED">
              <w:rPr>
                <w:rFonts w:ascii="Times New Roman" w:eastAsia="Cambria" w:hAnsi="Times New Roman" w:cs="Times New Roman"/>
                <w:sz w:val="24"/>
                <w:szCs w:val="24"/>
              </w:rPr>
              <w:t>ting</w:t>
            </w:r>
            <w:r w:rsidRPr="001F18ED">
              <w:rPr>
                <w:rFonts w:ascii="Times New Roman" w:eastAsia="Cambria" w:hAnsi="Times New Roman" w:cs="Times New Roman"/>
                <w:spacing w:val="-1"/>
                <w:sz w:val="24"/>
                <w:szCs w:val="24"/>
              </w:rPr>
              <w:t xml:space="preserve"> </w:t>
            </w:r>
            <w:r w:rsidRPr="001F18ED">
              <w:rPr>
                <w:rFonts w:ascii="Times New Roman" w:eastAsia="Cambria" w:hAnsi="Times New Roman" w:cs="Times New Roman"/>
                <w:sz w:val="24"/>
                <w:szCs w:val="24"/>
              </w:rPr>
              <w:t>m</w:t>
            </w:r>
            <w:r w:rsidRPr="001F18ED">
              <w:rPr>
                <w:rFonts w:ascii="Times New Roman" w:eastAsia="Cambria" w:hAnsi="Times New Roman" w:cs="Times New Roman"/>
                <w:spacing w:val="-1"/>
                <w:sz w:val="24"/>
                <w:szCs w:val="24"/>
              </w:rPr>
              <w:t>od</w:t>
            </w:r>
            <w:r w:rsidRPr="001F18ED">
              <w:rPr>
                <w:rFonts w:ascii="Times New Roman" w:eastAsia="Cambria" w:hAnsi="Times New Roman" w:cs="Times New Roman"/>
                <w:sz w:val="24"/>
                <w:szCs w:val="24"/>
              </w:rPr>
              <w:t>els a</w:t>
            </w:r>
            <w:r w:rsidRPr="001F18ED">
              <w:rPr>
                <w:rFonts w:ascii="Times New Roman" w:eastAsia="Cambria" w:hAnsi="Times New Roman" w:cs="Times New Roman"/>
                <w:spacing w:val="1"/>
                <w:sz w:val="24"/>
                <w:szCs w:val="24"/>
              </w:rPr>
              <w:t>n</w:t>
            </w:r>
            <w:r w:rsidRPr="001F18ED">
              <w:rPr>
                <w:rFonts w:ascii="Times New Roman" w:eastAsia="Cambria" w:hAnsi="Times New Roman" w:cs="Times New Roman"/>
                <w:sz w:val="24"/>
                <w:szCs w:val="24"/>
              </w:rPr>
              <w:t>d</w:t>
            </w:r>
            <w:r w:rsidRPr="001F18ED">
              <w:rPr>
                <w:rFonts w:ascii="Times New Roman" w:eastAsia="Cambria" w:hAnsi="Times New Roman" w:cs="Times New Roman"/>
                <w:spacing w:val="-1"/>
                <w:sz w:val="24"/>
                <w:szCs w:val="24"/>
              </w:rPr>
              <w:t xml:space="preserve"> d</w:t>
            </w:r>
            <w:r w:rsidRPr="001F18ED">
              <w:rPr>
                <w:rFonts w:ascii="Times New Roman" w:eastAsia="Cambria" w:hAnsi="Times New Roman" w:cs="Times New Roman"/>
                <w:sz w:val="24"/>
                <w:szCs w:val="24"/>
              </w:rPr>
              <w:t>i</w:t>
            </w:r>
            <w:r w:rsidRPr="001F18ED">
              <w:rPr>
                <w:rFonts w:ascii="Times New Roman" w:eastAsia="Cambria" w:hAnsi="Times New Roman" w:cs="Times New Roman"/>
                <w:spacing w:val="1"/>
                <w:sz w:val="24"/>
                <w:szCs w:val="24"/>
              </w:rPr>
              <w:t>ag</w:t>
            </w:r>
            <w:r w:rsidRPr="001F18ED">
              <w:rPr>
                <w:rFonts w:ascii="Times New Roman" w:eastAsia="Cambria" w:hAnsi="Times New Roman" w:cs="Times New Roman"/>
                <w:spacing w:val="-1"/>
                <w:sz w:val="24"/>
                <w:szCs w:val="24"/>
              </w:rPr>
              <w:t>r</w:t>
            </w:r>
            <w:r w:rsidRPr="001F18ED">
              <w:rPr>
                <w:rFonts w:ascii="Times New Roman" w:eastAsia="Cambria" w:hAnsi="Times New Roman" w:cs="Times New Roman"/>
                <w:sz w:val="24"/>
                <w:szCs w:val="24"/>
              </w:rPr>
              <w:t>am</w:t>
            </w:r>
            <w:r w:rsidRPr="001F18ED">
              <w:rPr>
                <w:rFonts w:ascii="Times New Roman" w:eastAsia="Cambria" w:hAnsi="Times New Roman" w:cs="Times New Roman"/>
                <w:spacing w:val="3"/>
                <w:sz w:val="24"/>
                <w:szCs w:val="24"/>
              </w:rPr>
              <w:t>s</w:t>
            </w:r>
          </w:p>
        </w:tc>
      </w:tr>
    </w:tbl>
    <w:p w14:paraId="3AB5D21E" w14:textId="77777777" w:rsidR="00CF5799" w:rsidRPr="001F18ED" w:rsidRDefault="00C122A8" w:rsidP="00C122A8">
      <w:pPr>
        <w:pStyle w:val="Caption"/>
        <w:jc w:val="center"/>
        <w:rPr>
          <w:rFonts w:ascii="Times New Roman" w:eastAsia="Cambria" w:hAnsi="Times New Roman" w:cs="Times New Roman"/>
          <w:sz w:val="24"/>
          <w:szCs w:val="24"/>
        </w:rPr>
      </w:pPr>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5</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Software requirement for this project</w:t>
      </w:r>
    </w:p>
    <w:p w14:paraId="6C4AA176" w14:textId="77777777" w:rsidR="006568A5" w:rsidRPr="001F18ED" w:rsidRDefault="006568A5" w:rsidP="006568A5">
      <w:pPr>
        <w:spacing w:line="200" w:lineRule="exact"/>
      </w:pPr>
    </w:p>
    <w:p w14:paraId="06212089" w14:textId="77777777" w:rsidR="006568A5" w:rsidRPr="001F18ED" w:rsidRDefault="006568A5" w:rsidP="006568A5">
      <w:pPr>
        <w:pStyle w:val="Heading2"/>
        <w:ind w:left="1620" w:hanging="450"/>
        <w:rPr>
          <w:rFonts w:ascii="Times New Roman" w:eastAsia="Cambria" w:hAnsi="Times New Roman" w:cs="Times New Roman"/>
          <w:sz w:val="32"/>
          <w:szCs w:val="32"/>
        </w:rPr>
      </w:pPr>
      <w:bookmarkStart w:id="31" w:name="_Toc431546189"/>
      <w:r w:rsidRPr="001F18ED">
        <w:rPr>
          <w:rFonts w:ascii="Times New Roman" w:eastAsia="Cambria" w:hAnsi="Times New Roman" w:cs="Times New Roman"/>
          <w:sz w:val="32"/>
          <w:szCs w:val="32"/>
        </w:rPr>
        <w:t>Proj</w:t>
      </w:r>
      <w:r w:rsidRPr="001F18ED">
        <w:rPr>
          <w:rFonts w:ascii="Times New Roman" w:eastAsia="Cambria" w:hAnsi="Times New Roman" w:cs="Times New Roman"/>
          <w:spacing w:val="1"/>
          <w:sz w:val="32"/>
          <w:szCs w:val="32"/>
        </w:rPr>
        <w:t>e</w:t>
      </w:r>
      <w:r w:rsidRPr="001F18ED">
        <w:rPr>
          <w:rFonts w:ascii="Times New Roman" w:eastAsia="Cambria" w:hAnsi="Times New Roman" w:cs="Times New Roman"/>
          <w:sz w:val="32"/>
          <w:szCs w:val="32"/>
        </w:rPr>
        <w:t>ct</w:t>
      </w:r>
      <w:r w:rsidRPr="001F18ED">
        <w:rPr>
          <w:rFonts w:ascii="Times New Roman" w:eastAsia="Cambria" w:hAnsi="Times New Roman" w:cs="Times New Roman"/>
          <w:spacing w:val="-11"/>
          <w:sz w:val="32"/>
          <w:szCs w:val="32"/>
        </w:rPr>
        <w:t xml:space="preserve"> </w:t>
      </w:r>
      <w:r w:rsidRPr="001F18ED">
        <w:rPr>
          <w:rFonts w:ascii="Times New Roman" w:eastAsia="Cambria" w:hAnsi="Times New Roman" w:cs="Times New Roman"/>
          <w:sz w:val="32"/>
          <w:szCs w:val="32"/>
        </w:rPr>
        <w:t>o</w:t>
      </w:r>
      <w:r w:rsidRPr="001F18ED">
        <w:rPr>
          <w:rFonts w:ascii="Times New Roman" w:eastAsia="Cambria" w:hAnsi="Times New Roman" w:cs="Times New Roman"/>
          <w:spacing w:val="1"/>
          <w:sz w:val="32"/>
          <w:szCs w:val="32"/>
        </w:rPr>
        <w:t>r</w:t>
      </w:r>
      <w:r w:rsidRPr="001F18ED">
        <w:rPr>
          <w:rFonts w:ascii="Times New Roman" w:eastAsia="Cambria" w:hAnsi="Times New Roman" w:cs="Times New Roman"/>
          <w:sz w:val="32"/>
          <w:szCs w:val="32"/>
        </w:rPr>
        <w:t>g</w:t>
      </w:r>
      <w:r w:rsidRPr="001F18ED">
        <w:rPr>
          <w:rFonts w:ascii="Times New Roman" w:eastAsia="Cambria" w:hAnsi="Times New Roman" w:cs="Times New Roman"/>
          <w:spacing w:val="1"/>
          <w:sz w:val="32"/>
          <w:szCs w:val="32"/>
        </w:rPr>
        <w:t>a</w:t>
      </w:r>
      <w:r w:rsidRPr="001F18ED">
        <w:rPr>
          <w:rFonts w:ascii="Times New Roman" w:eastAsia="Cambria" w:hAnsi="Times New Roman" w:cs="Times New Roman"/>
          <w:sz w:val="32"/>
          <w:szCs w:val="32"/>
        </w:rPr>
        <w:t>niz</w:t>
      </w:r>
      <w:r w:rsidRPr="001F18ED">
        <w:rPr>
          <w:rFonts w:ascii="Times New Roman" w:eastAsia="Cambria" w:hAnsi="Times New Roman" w:cs="Times New Roman"/>
          <w:spacing w:val="2"/>
          <w:sz w:val="32"/>
          <w:szCs w:val="32"/>
        </w:rPr>
        <w:t>a</w:t>
      </w:r>
      <w:r w:rsidRPr="001F18ED">
        <w:rPr>
          <w:rFonts w:ascii="Times New Roman" w:eastAsia="Cambria" w:hAnsi="Times New Roman" w:cs="Times New Roman"/>
          <w:spacing w:val="1"/>
          <w:sz w:val="32"/>
          <w:szCs w:val="32"/>
        </w:rPr>
        <w:t>t</w:t>
      </w:r>
      <w:r w:rsidRPr="001F18ED">
        <w:rPr>
          <w:rFonts w:ascii="Times New Roman" w:eastAsia="Cambria" w:hAnsi="Times New Roman" w:cs="Times New Roman"/>
          <w:sz w:val="32"/>
          <w:szCs w:val="32"/>
        </w:rPr>
        <w:t>i</w:t>
      </w:r>
      <w:r w:rsidRPr="001F18ED">
        <w:rPr>
          <w:rFonts w:ascii="Times New Roman" w:eastAsia="Cambria" w:hAnsi="Times New Roman" w:cs="Times New Roman"/>
          <w:spacing w:val="1"/>
          <w:sz w:val="32"/>
          <w:szCs w:val="32"/>
        </w:rPr>
        <w:t>o</w:t>
      </w:r>
      <w:r w:rsidRPr="001F18ED">
        <w:rPr>
          <w:rFonts w:ascii="Times New Roman" w:eastAsia="Cambria" w:hAnsi="Times New Roman" w:cs="Times New Roman"/>
          <w:sz w:val="32"/>
          <w:szCs w:val="32"/>
        </w:rPr>
        <w:t>n</w:t>
      </w:r>
      <w:bookmarkEnd w:id="31"/>
    </w:p>
    <w:p w14:paraId="3FE9D434" w14:textId="77777777" w:rsidR="006568A5" w:rsidRPr="001F18ED" w:rsidRDefault="006568A5" w:rsidP="00C62790">
      <w:pPr>
        <w:pStyle w:val="Heading3"/>
      </w:pPr>
      <w:bookmarkStart w:id="32" w:name="_Toc431546190"/>
      <w:r w:rsidRPr="001F18ED">
        <w:t>Software Process Model</w:t>
      </w:r>
      <w:bookmarkEnd w:id="32"/>
    </w:p>
    <w:p w14:paraId="087E9DB8" w14:textId="77777777" w:rsidR="00DA7737" w:rsidRPr="001F18ED" w:rsidRDefault="00DA7737" w:rsidP="00DA7737">
      <w:pPr>
        <w:ind w:left="1800" w:firstLine="270"/>
        <w:jc w:val="both"/>
        <w:rPr>
          <w:sz w:val="24"/>
          <w:szCs w:val="24"/>
        </w:rPr>
      </w:pPr>
      <w:r w:rsidRPr="001F18ED">
        <w:rPr>
          <w:sz w:val="24"/>
          <w:szCs w:val="24"/>
        </w:rPr>
        <w:t>This project is developed under waterfall model. We apply customized waterfall model to capable with current situation in our team. We choose this model because the following reasons:</w:t>
      </w:r>
    </w:p>
    <w:p w14:paraId="7C75529D" w14:textId="77777777" w:rsidR="00DA7737" w:rsidRPr="001F18ED" w:rsidRDefault="000845F7" w:rsidP="0057609F">
      <w:pPr>
        <w:pStyle w:val="ListParagraph"/>
        <w:numPr>
          <w:ilvl w:val="0"/>
          <w:numId w:val="10"/>
        </w:numPr>
        <w:ind w:left="2430"/>
        <w:jc w:val="both"/>
        <w:rPr>
          <w:rFonts w:ascii="Times New Roman" w:hAnsi="Times New Roman" w:cs="Times New Roman"/>
          <w:sz w:val="24"/>
          <w:szCs w:val="24"/>
        </w:rPr>
      </w:pPr>
      <w:r w:rsidRPr="001F18ED">
        <w:rPr>
          <w:rFonts w:ascii="Times New Roman" w:hAnsi="Times New Roman" w:cs="Times New Roman"/>
          <w:sz w:val="24"/>
          <w:szCs w:val="24"/>
        </w:rPr>
        <w:t>This is a project</w:t>
      </w:r>
      <w:r w:rsidR="00CB2F3B" w:rsidRPr="001F18ED">
        <w:rPr>
          <w:rFonts w:ascii="Times New Roman" w:hAnsi="Times New Roman" w:cs="Times New Roman"/>
          <w:sz w:val="24"/>
          <w:szCs w:val="24"/>
        </w:rPr>
        <w:t xml:space="preserve"> with clear requirement</w:t>
      </w:r>
      <w:r w:rsidR="00DA7737" w:rsidRPr="001F18ED">
        <w:rPr>
          <w:rFonts w:ascii="Times New Roman" w:hAnsi="Times New Roman" w:cs="Times New Roman"/>
          <w:sz w:val="24"/>
          <w:szCs w:val="24"/>
        </w:rPr>
        <w:t>.</w:t>
      </w:r>
    </w:p>
    <w:p w14:paraId="3BEF48C5" w14:textId="77777777" w:rsidR="00DA7737" w:rsidRPr="001F18ED" w:rsidRDefault="00DA7737" w:rsidP="0057609F">
      <w:pPr>
        <w:pStyle w:val="ListParagraph"/>
        <w:numPr>
          <w:ilvl w:val="0"/>
          <w:numId w:val="10"/>
        </w:numPr>
        <w:ind w:left="2430"/>
        <w:jc w:val="both"/>
        <w:rPr>
          <w:rFonts w:ascii="Times New Roman" w:hAnsi="Times New Roman" w:cs="Times New Roman"/>
          <w:sz w:val="24"/>
          <w:szCs w:val="24"/>
        </w:rPr>
      </w:pPr>
      <w:r w:rsidRPr="001F18ED">
        <w:rPr>
          <w:rFonts w:ascii="Times New Roman" w:hAnsi="Times New Roman" w:cs="Times New Roman"/>
          <w:sz w:val="24"/>
          <w:szCs w:val="24"/>
        </w:rPr>
        <w:t>Based on researches and clarify</w:t>
      </w:r>
      <w:r w:rsidR="00FE35C1" w:rsidRPr="001F18ED">
        <w:rPr>
          <w:rFonts w:ascii="Times New Roman" w:hAnsi="Times New Roman" w:cs="Times New Roman"/>
          <w:sz w:val="24"/>
          <w:szCs w:val="24"/>
        </w:rPr>
        <w:t xml:space="preserve"> standard</w:t>
      </w:r>
      <w:r w:rsidR="00DD75DB" w:rsidRPr="001F18ED">
        <w:rPr>
          <w:rFonts w:ascii="Times New Roman" w:hAnsi="Times New Roman" w:cs="Times New Roman"/>
          <w:sz w:val="24"/>
          <w:szCs w:val="24"/>
        </w:rPr>
        <w:t xml:space="preserve"> regimen</w:t>
      </w:r>
      <w:r w:rsidR="00953F1B" w:rsidRPr="001F18ED">
        <w:rPr>
          <w:rFonts w:ascii="Times New Roman" w:hAnsi="Times New Roman" w:cs="Times New Roman"/>
          <w:sz w:val="24"/>
          <w:szCs w:val="24"/>
        </w:rPr>
        <w:t xml:space="preserve"> of diseases</w:t>
      </w:r>
      <w:r w:rsidRPr="001F18ED">
        <w:rPr>
          <w:rFonts w:ascii="Times New Roman" w:hAnsi="Times New Roman" w:cs="Times New Roman"/>
          <w:sz w:val="24"/>
          <w:szCs w:val="24"/>
        </w:rPr>
        <w:t xml:space="preserve"> are stable, clear, fixed and well understood by all team members.</w:t>
      </w:r>
    </w:p>
    <w:p w14:paraId="65C79198" w14:textId="77777777" w:rsidR="003F1DE3" w:rsidRPr="001F18ED" w:rsidRDefault="00AE3BAD" w:rsidP="0057609F">
      <w:pPr>
        <w:pStyle w:val="ListParagraph"/>
        <w:numPr>
          <w:ilvl w:val="0"/>
          <w:numId w:val="10"/>
        </w:numPr>
        <w:spacing w:before="16"/>
        <w:ind w:left="2430" w:right="18"/>
        <w:jc w:val="both"/>
        <w:rPr>
          <w:rFonts w:ascii="Times New Roman" w:eastAsia="Calibri" w:hAnsi="Times New Roman" w:cs="Times New Roman"/>
          <w:sz w:val="24"/>
          <w:szCs w:val="24"/>
        </w:rPr>
      </w:pPr>
      <w:r w:rsidRPr="001F18ED">
        <w:rPr>
          <w:rFonts w:ascii="Times New Roman" w:hAnsi="Times New Roman" w:cs="Times New Roman"/>
          <w:sz w:val="24"/>
          <w:szCs w:val="24"/>
        </w:rPr>
        <w:t xml:space="preserve">This project use BLE technology, which we have standard in </w:t>
      </w:r>
      <w:proofErr w:type="spellStart"/>
      <w:r w:rsidRPr="001F18ED">
        <w:rPr>
          <w:rFonts w:ascii="Times New Roman" w:hAnsi="Times New Roman" w:cs="Times New Roman"/>
          <w:sz w:val="24"/>
          <w:szCs w:val="24"/>
        </w:rPr>
        <w:t>bluetooth</w:t>
      </w:r>
      <w:proofErr w:type="spellEnd"/>
      <w:r w:rsidRPr="001F18ED">
        <w:rPr>
          <w:rFonts w:ascii="Times New Roman" w:hAnsi="Times New Roman" w:cs="Times New Roman"/>
          <w:sz w:val="24"/>
          <w:szCs w:val="24"/>
        </w:rPr>
        <w:t xml:space="preserve"> developer</w:t>
      </w:r>
      <w:r w:rsidR="00B9683C" w:rsidRPr="001F18ED">
        <w:rPr>
          <w:rFonts w:ascii="Times New Roman" w:hAnsi="Times New Roman" w:cs="Times New Roman"/>
          <w:sz w:val="24"/>
          <w:szCs w:val="24"/>
        </w:rPr>
        <w:t xml:space="preserve"> and android support</w:t>
      </w:r>
      <w:r w:rsidR="00DA7737" w:rsidRPr="001F18ED">
        <w:rPr>
          <w:rFonts w:ascii="Times New Roman" w:hAnsi="Times New Roman" w:cs="Times New Roman"/>
          <w:sz w:val="24"/>
          <w:szCs w:val="24"/>
        </w:rPr>
        <w:t>.</w:t>
      </w:r>
    </w:p>
    <w:p w14:paraId="342960DE" w14:textId="77777777" w:rsidR="000830B4" w:rsidRPr="001F18ED" w:rsidRDefault="000830B4" w:rsidP="00DC129F">
      <w:pPr>
        <w:pStyle w:val="ListParagraph"/>
        <w:spacing w:before="16"/>
        <w:ind w:left="1260" w:right="18"/>
        <w:rPr>
          <w:rFonts w:ascii="Times New Roman" w:eastAsia="Calibri" w:hAnsi="Times New Roman" w:cs="Times New Roman"/>
        </w:rPr>
      </w:pPr>
      <w:r w:rsidRPr="001F18ED">
        <w:rPr>
          <w:rFonts w:ascii="Times New Roman" w:hAnsi="Times New Roman" w:cs="Times New Roman"/>
          <w:noProof/>
          <w:lang w:val="en-US" w:eastAsia="en-US"/>
        </w:rPr>
        <w:lastRenderedPageBreak/>
        <w:drawing>
          <wp:inline distT="0" distB="0" distL="0" distR="0" wp14:anchorId="6C263AE3" wp14:editId="11AE18EB">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14:paraId="3275E6A9" w14:textId="77777777" w:rsidR="00A759B1" w:rsidRPr="001F18ED" w:rsidRDefault="00EF5B73" w:rsidP="00EF5B73">
      <w:pPr>
        <w:pStyle w:val="Caption"/>
        <w:jc w:val="center"/>
        <w:rPr>
          <w:rFonts w:ascii="Times New Roman" w:eastAsia="Calibri" w:hAnsi="Times New Roman" w:cs="Times New Roman"/>
          <w:sz w:val="24"/>
          <w:szCs w:val="24"/>
        </w:rPr>
      </w:pPr>
      <w:bookmarkStart w:id="33" w:name="_Toc408811670"/>
      <w:r w:rsidRPr="001F18ED">
        <w:rPr>
          <w:rFonts w:ascii="Times New Roman" w:hAnsi="Times New Roman" w:cs="Times New Roman"/>
          <w:sz w:val="24"/>
          <w:szCs w:val="24"/>
        </w:rPr>
        <w:t xml:space="preserve">Figure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Figure \* ARABIC </w:instrText>
      </w:r>
      <w:r w:rsidRPr="001F18ED">
        <w:rPr>
          <w:rFonts w:ascii="Times New Roman" w:hAnsi="Times New Roman" w:cs="Times New Roman"/>
          <w:sz w:val="24"/>
          <w:szCs w:val="24"/>
        </w:rPr>
        <w:fldChar w:fldCharType="separate"/>
      </w:r>
      <w:r w:rsidRPr="001F18ED">
        <w:rPr>
          <w:rFonts w:ascii="Times New Roman" w:hAnsi="Times New Roman" w:cs="Times New Roman"/>
          <w:noProof/>
          <w:sz w:val="24"/>
          <w:szCs w:val="24"/>
        </w:rPr>
        <w:t>1</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Modified </w:t>
      </w:r>
      <w:r w:rsidR="00043BF1" w:rsidRPr="001F18ED">
        <w:rPr>
          <w:rFonts w:ascii="Times New Roman" w:hAnsi="Times New Roman" w:cs="Times New Roman"/>
          <w:sz w:val="24"/>
          <w:szCs w:val="24"/>
        </w:rPr>
        <w:t>Waterfall</w:t>
      </w:r>
      <w:r w:rsidRPr="001F18ED">
        <w:rPr>
          <w:rFonts w:ascii="Times New Roman" w:hAnsi="Times New Roman" w:cs="Times New Roman"/>
          <w:sz w:val="24"/>
          <w:szCs w:val="24"/>
        </w:rPr>
        <w:t xml:space="preserve"> Development Model</w:t>
      </w:r>
      <w:bookmarkEnd w:id="33"/>
    </w:p>
    <w:p w14:paraId="701EBC34" w14:textId="77777777" w:rsidR="00DC0F09" w:rsidRPr="001F18ED" w:rsidRDefault="00A02D04" w:rsidP="00DC0F09">
      <w:pPr>
        <w:spacing w:line="260" w:lineRule="exact"/>
        <w:ind w:left="1440"/>
        <w:rPr>
          <w:rFonts w:eastAsia="Calibri"/>
          <w:sz w:val="24"/>
          <w:szCs w:val="24"/>
        </w:rPr>
      </w:pPr>
      <w:r w:rsidRPr="001F18ED">
        <w:rPr>
          <w:sz w:val="24"/>
          <w:szCs w:val="24"/>
          <w:u w:val="single"/>
        </w:rPr>
        <w:t>Reference:</w:t>
      </w:r>
      <w:r w:rsidRPr="001F18ED">
        <w:rPr>
          <w:sz w:val="24"/>
          <w:szCs w:val="24"/>
        </w:rPr>
        <w:t xml:space="preserve"> Page 30, chapter 2, Software process model, SOFTWARE ENGINEERING 9</w:t>
      </w:r>
      <w:r w:rsidRPr="001F18ED">
        <w:rPr>
          <w:sz w:val="24"/>
          <w:szCs w:val="24"/>
          <w:vertAlign w:val="superscript"/>
        </w:rPr>
        <w:t>th</w:t>
      </w:r>
      <w:r w:rsidRPr="001F18ED">
        <w:rPr>
          <w:sz w:val="24"/>
          <w:szCs w:val="24"/>
        </w:rPr>
        <w:t xml:space="preserve"> Edition, by Ian </w:t>
      </w:r>
      <w:proofErr w:type="spellStart"/>
      <w:r w:rsidRPr="001F18ED">
        <w:rPr>
          <w:sz w:val="24"/>
          <w:szCs w:val="24"/>
        </w:rPr>
        <w:t>Sommerville</w:t>
      </w:r>
      <w:proofErr w:type="spellEnd"/>
    </w:p>
    <w:p w14:paraId="66271CC9" w14:textId="77777777" w:rsidR="006568A5" w:rsidRPr="001F18ED" w:rsidRDefault="006568A5" w:rsidP="00C62790">
      <w:pPr>
        <w:pStyle w:val="Heading3"/>
      </w:pPr>
      <w:bookmarkStart w:id="34" w:name="_Toc431546191"/>
      <w:r w:rsidRPr="001F18ED">
        <w:t>Roles and responsibility</w:t>
      </w:r>
      <w:bookmarkEnd w:id="34"/>
    </w:p>
    <w:tbl>
      <w:tblPr>
        <w:tblStyle w:val="TableGrid"/>
        <w:tblW w:w="8647" w:type="dxa"/>
        <w:tblInd w:w="1548" w:type="dxa"/>
        <w:tblLook w:val="04A0" w:firstRow="1" w:lastRow="0" w:firstColumn="1" w:lastColumn="0" w:noHBand="0" w:noVBand="1"/>
      </w:tblPr>
      <w:tblGrid>
        <w:gridCol w:w="1135"/>
        <w:gridCol w:w="2392"/>
        <w:gridCol w:w="2003"/>
        <w:gridCol w:w="3117"/>
      </w:tblGrid>
      <w:tr w:rsidR="006568A5" w:rsidRPr="001F18ED" w14:paraId="73CEAA7B" w14:textId="77777777" w:rsidTr="00D865B6">
        <w:tc>
          <w:tcPr>
            <w:tcW w:w="1135" w:type="dxa"/>
          </w:tcPr>
          <w:p w14:paraId="05883BA4"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t>No</w:t>
            </w:r>
          </w:p>
        </w:tc>
        <w:tc>
          <w:tcPr>
            <w:tcW w:w="2394" w:type="dxa"/>
          </w:tcPr>
          <w:p w14:paraId="5664B647"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t>Full name</w:t>
            </w:r>
          </w:p>
        </w:tc>
        <w:tc>
          <w:tcPr>
            <w:tcW w:w="1999" w:type="dxa"/>
          </w:tcPr>
          <w:p w14:paraId="70B1A85E"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t>Role in Group</w:t>
            </w:r>
          </w:p>
        </w:tc>
        <w:tc>
          <w:tcPr>
            <w:tcW w:w="3119" w:type="dxa"/>
          </w:tcPr>
          <w:p w14:paraId="6A951189"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t>Responsibilities</w:t>
            </w:r>
          </w:p>
        </w:tc>
      </w:tr>
      <w:tr w:rsidR="006568A5" w:rsidRPr="001F18ED" w14:paraId="0C1071D2" w14:textId="77777777" w:rsidTr="00D865B6">
        <w:tc>
          <w:tcPr>
            <w:tcW w:w="1135" w:type="dxa"/>
          </w:tcPr>
          <w:p w14:paraId="5A6F183C"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t>1</w:t>
            </w:r>
          </w:p>
        </w:tc>
        <w:tc>
          <w:tcPr>
            <w:tcW w:w="2394" w:type="dxa"/>
          </w:tcPr>
          <w:p w14:paraId="730190D5" w14:textId="77777777" w:rsidR="006568A5" w:rsidRPr="001F18ED" w:rsidRDefault="006568A5" w:rsidP="00D865B6">
            <w:pPr>
              <w:rPr>
                <w:rFonts w:ascii="Times New Roman" w:hAnsi="Times New Roman" w:cs="Times New Roman"/>
                <w:sz w:val="24"/>
                <w:szCs w:val="24"/>
              </w:rPr>
            </w:pPr>
            <w:proofErr w:type="spellStart"/>
            <w:r w:rsidRPr="001F18ED">
              <w:rPr>
                <w:rFonts w:ascii="Times New Roman" w:hAnsi="Times New Roman" w:cs="Times New Roman"/>
                <w:sz w:val="24"/>
                <w:szCs w:val="24"/>
              </w:rPr>
              <w:t>Kieu</w:t>
            </w:r>
            <w:proofErr w:type="spellEnd"/>
            <w:r w:rsidRPr="001F18ED">
              <w:rPr>
                <w:rFonts w:ascii="Times New Roman" w:hAnsi="Times New Roman" w:cs="Times New Roman"/>
                <w:sz w:val="24"/>
                <w:szCs w:val="24"/>
              </w:rPr>
              <w:t xml:space="preserve"> </w:t>
            </w:r>
            <w:proofErr w:type="spellStart"/>
            <w:r w:rsidRPr="001F18ED">
              <w:rPr>
                <w:rFonts w:ascii="Times New Roman" w:hAnsi="Times New Roman" w:cs="Times New Roman"/>
                <w:sz w:val="24"/>
                <w:szCs w:val="24"/>
              </w:rPr>
              <w:t>Trong</w:t>
            </w:r>
            <w:proofErr w:type="spellEnd"/>
            <w:r w:rsidRPr="001F18ED">
              <w:rPr>
                <w:rFonts w:ascii="Times New Roman" w:hAnsi="Times New Roman" w:cs="Times New Roman"/>
                <w:sz w:val="24"/>
                <w:szCs w:val="24"/>
              </w:rPr>
              <w:t xml:space="preserve"> </w:t>
            </w:r>
            <w:proofErr w:type="spellStart"/>
            <w:r w:rsidRPr="001F18ED">
              <w:rPr>
                <w:rFonts w:ascii="Times New Roman" w:hAnsi="Times New Roman" w:cs="Times New Roman"/>
                <w:sz w:val="24"/>
                <w:szCs w:val="24"/>
              </w:rPr>
              <w:t>Khanh</w:t>
            </w:r>
            <w:proofErr w:type="spellEnd"/>
          </w:p>
        </w:tc>
        <w:tc>
          <w:tcPr>
            <w:tcW w:w="1999" w:type="dxa"/>
          </w:tcPr>
          <w:p w14:paraId="1E1E2FD2" w14:textId="77777777" w:rsidR="006568A5" w:rsidRPr="001F18ED" w:rsidRDefault="00E436CB" w:rsidP="00D865B6">
            <w:pPr>
              <w:rPr>
                <w:rFonts w:ascii="Times New Roman" w:hAnsi="Times New Roman" w:cs="Times New Roman"/>
                <w:sz w:val="24"/>
                <w:szCs w:val="24"/>
              </w:rPr>
            </w:pPr>
            <w:r w:rsidRPr="001F18ED">
              <w:rPr>
                <w:rFonts w:ascii="Times New Roman" w:hAnsi="Times New Roman" w:cs="Times New Roman"/>
                <w:sz w:val="24"/>
                <w:szCs w:val="24"/>
              </w:rPr>
              <w:t>Supervisor/Project Manager</w:t>
            </w:r>
          </w:p>
        </w:tc>
        <w:tc>
          <w:tcPr>
            <w:tcW w:w="3119" w:type="dxa"/>
          </w:tcPr>
          <w:p w14:paraId="071D4942" w14:textId="77777777" w:rsidR="006568A5" w:rsidRPr="001F18ED" w:rsidRDefault="006568A5" w:rsidP="0057609F">
            <w:pPr>
              <w:pStyle w:val="ListParagraph"/>
              <w:numPr>
                <w:ilvl w:val="0"/>
                <w:numId w:val="6"/>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 xml:space="preserve">Specify user requirement </w:t>
            </w:r>
          </w:p>
          <w:p w14:paraId="099024C6" w14:textId="77777777" w:rsidR="006568A5" w:rsidRPr="001F18ED" w:rsidRDefault="006568A5" w:rsidP="0057609F">
            <w:pPr>
              <w:pStyle w:val="ListParagraph"/>
              <w:numPr>
                <w:ilvl w:val="0"/>
                <w:numId w:val="6"/>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 xml:space="preserve">Control the development process </w:t>
            </w:r>
          </w:p>
          <w:p w14:paraId="79DF7174" w14:textId="77777777" w:rsidR="006568A5" w:rsidRPr="001F18ED" w:rsidRDefault="006568A5" w:rsidP="0057609F">
            <w:pPr>
              <w:pStyle w:val="ListParagraph"/>
              <w:numPr>
                <w:ilvl w:val="0"/>
                <w:numId w:val="6"/>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Give out technique and business analysis support</w:t>
            </w:r>
          </w:p>
        </w:tc>
      </w:tr>
      <w:tr w:rsidR="006568A5" w:rsidRPr="001F18ED" w14:paraId="6523F8FC" w14:textId="77777777" w:rsidTr="00D865B6">
        <w:tc>
          <w:tcPr>
            <w:tcW w:w="1135" w:type="dxa"/>
          </w:tcPr>
          <w:p w14:paraId="6DEB305F"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t>2</w:t>
            </w:r>
          </w:p>
        </w:tc>
        <w:tc>
          <w:tcPr>
            <w:tcW w:w="2394" w:type="dxa"/>
          </w:tcPr>
          <w:p w14:paraId="72AB975B" w14:textId="77777777" w:rsidR="006568A5" w:rsidRPr="001F18ED" w:rsidRDefault="00CB3AE8" w:rsidP="00D865B6">
            <w:pPr>
              <w:rPr>
                <w:rFonts w:ascii="Times New Roman" w:hAnsi="Times New Roman" w:cs="Times New Roman"/>
                <w:sz w:val="24"/>
                <w:szCs w:val="24"/>
              </w:rPr>
            </w:pPr>
            <w:r w:rsidRPr="001F18ED">
              <w:rPr>
                <w:rFonts w:ascii="Times New Roman" w:hAnsi="Times New Roman" w:cs="Times New Roman"/>
                <w:sz w:val="24"/>
                <w:szCs w:val="24"/>
              </w:rPr>
              <w:t xml:space="preserve">Ha Kim </w:t>
            </w:r>
            <w:proofErr w:type="spellStart"/>
            <w:r w:rsidRPr="001F18ED">
              <w:rPr>
                <w:rFonts w:ascii="Times New Roman" w:hAnsi="Times New Roman" w:cs="Times New Roman"/>
                <w:sz w:val="24"/>
                <w:szCs w:val="24"/>
              </w:rPr>
              <w:t>Quy</w:t>
            </w:r>
            <w:proofErr w:type="spellEnd"/>
          </w:p>
        </w:tc>
        <w:tc>
          <w:tcPr>
            <w:tcW w:w="1999" w:type="dxa"/>
          </w:tcPr>
          <w:p w14:paraId="3BDA7F29" w14:textId="77777777" w:rsidR="006568A5" w:rsidRPr="001F18ED" w:rsidRDefault="00E436CB" w:rsidP="00D865B6">
            <w:pPr>
              <w:rPr>
                <w:rFonts w:ascii="Times New Roman" w:hAnsi="Times New Roman" w:cs="Times New Roman"/>
                <w:sz w:val="24"/>
                <w:szCs w:val="24"/>
              </w:rPr>
            </w:pPr>
            <w:r w:rsidRPr="001F18ED">
              <w:rPr>
                <w:rFonts w:ascii="Times New Roman" w:hAnsi="Times New Roman" w:cs="Times New Roman"/>
                <w:sz w:val="24"/>
                <w:szCs w:val="24"/>
              </w:rPr>
              <w:t>Team leader</w:t>
            </w:r>
            <w:r w:rsidR="006568A5" w:rsidRPr="001F18ED">
              <w:rPr>
                <w:rFonts w:ascii="Times New Roman" w:hAnsi="Times New Roman" w:cs="Times New Roman"/>
                <w:sz w:val="24"/>
                <w:szCs w:val="24"/>
              </w:rPr>
              <w:t xml:space="preserve">, BA, DEV, Tester </w:t>
            </w:r>
          </w:p>
        </w:tc>
        <w:tc>
          <w:tcPr>
            <w:tcW w:w="3119" w:type="dxa"/>
          </w:tcPr>
          <w:p w14:paraId="484D2089"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 xml:space="preserve">Managing process </w:t>
            </w:r>
          </w:p>
          <w:p w14:paraId="51E5FD0A"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Clarifying requirements</w:t>
            </w:r>
          </w:p>
          <w:p w14:paraId="7F29373B"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Prepare documents</w:t>
            </w:r>
          </w:p>
          <w:p w14:paraId="6B38C107"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GUI Design</w:t>
            </w:r>
          </w:p>
          <w:p w14:paraId="7B520746"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Designing database</w:t>
            </w:r>
          </w:p>
          <w:p w14:paraId="14EE11A0"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Coding</w:t>
            </w:r>
          </w:p>
          <w:p w14:paraId="0C26F115"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Create test plan</w:t>
            </w:r>
          </w:p>
          <w:p w14:paraId="4CFB70D2"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Testing</w:t>
            </w:r>
          </w:p>
        </w:tc>
      </w:tr>
      <w:tr w:rsidR="006568A5" w:rsidRPr="001F18ED" w14:paraId="4B58F6BD" w14:textId="77777777" w:rsidTr="00D865B6">
        <w:tc>
          <w:tcPr>
            <w:tcW w:w="1135" w:type="dxa"/>
          </w:tcPr>
          <w:p w14:paraId="3013CD70"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t>3</w:t>
            </w:r>
          </w:p>
        </w:tc>
        <w:tc>
          <w:tcPr>
            <w:tcW w:w="2394" w:type="dxa"/>
          </w:tcPr>
          <w:p w14:paraId="02BD1F21" w14:textId="77777777" w:rsidR="006568A5" w:rsidRPr="001F18ED" w:rsidRDefault="00B135B1" w:rsidP="00D865B6">
            <w:pPr>
              <w:rPr>
                <w:rFonts w:ascii="Times New Roman" w:hAnsi="Times New Roman" w:cs="Times New Roman"/>
                <w:sz w:val="24"/>
                <w:szCs w:val="24"/>
              </w:rPr>
            </w:pPr>
            <w:r w:rsidRPr="001F18ED">
              <w:rPr>
                <w:rFonts w:ascii="Times New Roman" w:hAnsi="Times New Roman" w:cs="Times New Roman"/>
                <w:sz w:val="24"/>
                <w:szCs w:val="24"/>
              </w:rPr>
              <w:t xml:space="preserve">Tran Dang </w:t>
            </w:r>
            <w:proofErr w:type="spellStart"/>
            <w:r w:rsidRPr="001F18ED">
              <w:rPr>
                <w:rFonts w:ascii="Times New Roman" w:hAnsi="Times New Roman" w:cs="Times New Roman"/>
                <w:sz w:val="24"/>
                <w:szCs w:val="24"/>
              </w:rPr>
              <w:t>Quan</w:t>
            </w:r>
            <w:proofErr w:type="spellEnd"/>
          </w:p>
        </w:tc>
        <w:tc>
          <w:tcPr>
            <w:tcW w:w="1999" w:type="dxa"/>
          </w:tcPr>
          <w:p w14:paraId="2C5FD582" w14:textId="77777777" w:rsidR="006568A5" w:rsidRPr="001F18ED" w:rsidRDefault="006568A5" w:rsidP="00D865B6">
            <w:pPr>
              <w:rPr>
                <w:rFonts w:ascii="Times New Roman" w:hAnsi="Times New Roman" w:cs="Times New Roman"/>
                <w:sz w:val="24"/>
                <w:szCs w:val="24"/>
              </w:rPr>
            </w:pPr>
            <w:r w:rsidRPr="001F18ED">
              <w:rPr>
                <w:rFonts w:ascii="Times New Roman" w:hAnsi="Times New Roman" w:cs="Times New Roman"/>
                <w:sz w:val="24"/>
                <w:szCs w:val="24"/>
              </w:rPr>
              <w:t>BA, DEV, Tester</w:t>
            </w:r>
          </w:p>
        </w:tc>
        <w:tc>
          <w:tcPr>
            <w:tcW w:w="3119" w:type="dxa"/>
          </w:tcPr>
          <w:p w14:paraId="738EAF9F"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Clarifying requirements</w:t>
            </w:r>
          </w:p>
          <w:p w14:paraId="43F45DF9"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Prepare documents</w:t>
            </w:r>
          </w:p>
          <w:p w14:paraId="10C5F300"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GUI Design</w:t>
            </w:r>
          </w:p>
          <w:p w14:paraId="1507FCCD"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Designing database</w:t>
            </w:r>
          </w:p>
          <w:p w14:paraId="6E7A07FB"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Coding</w:t>
            </w:r>
          </w:p>
          <w:p w14:paraId="5A911B46"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Create test plan</w:t>
            </w:r>
          </w:p>
          <w:p w14:paraId="0BD02646"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Testing</w:t>
            </w:r>
          </w:p>
        </w:tc>
      </w:tr>
      <w:tr w:rsidR="006568A5" w:rsidRPr="001F18ED" w14:paraId="5C5D3039" w14:textId="77777777" w:rsidTr="00D865B6">
        <w:tc>
          <w:tcPr>
            <w:tcW w:w="1135" w:type="dxa"/>
          </w:tcPr>
          <w:p w14:paraId="2EFE8A0D"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t>4</w:t>
            </w:r>
          </w:p>
        </w:tc>
        <w:tc>
          <w:tcPr>
            <w:tcW w:w="2394" w:type="dxa"/>
          </w:tcPr>
          <w:p w14:paraId="7602E2F2" w14:textId="77777777" w:rsidR="006568A5" w:rsidRPr="001F18ED" w:rsidRDefault="0032094F" w:rsidP="00D865B6">
            <w:pPr>
              <w:rPr>
                <w:rFonts w:ascii="Times New Roman" w:hAnsi="Times New Roman" w:cs="Times New Roman"/>
                <w:sz w:val="24"/>
                <w:szCs w:val="24"/>
              </w:rPr>
            </w:pPr>
            <w:r w:rsidRPr="001F18ED">
              <w:rPr>
                <w:rFonts w:ascii="Times New Roman" w:hAnsi="Times New Roman" w:cs="Times New Roman"/>
                <w:sz w:val="24"/>
                <w:szCs w:val="24"/>
              </w:rPr>
              <w:t xml:space="preserve">Phan </w:t>
            </w:r>
            <w:proofErr w:type="spellStart"/>
            <w:r w:rsidRPr="001F18ED">
              <w:rPr>
                <w:rFonts w:ascii="Times New Roman" w:hAnsi="Times New Roman" w:cs="Times New Roman"/>
                <w:sz w:val="24"/>
                <w:szCs w:val="24"/>
              </w:rPr>
              <w:t>Nhat</w:t>
            </w:r>
            <w:proofErr w:type="spellEnd"/>
            <w:r w:rsidRPr="001F18ED">
              <w:rPr>
                <w:rFonts w:ascii="Times New Roman" w:hAnsi="Times New Roman" w:cs="Times New Roman"/>
                <w:sz w:val="24"/>
                <w:szCs w:val="24"/>
              </w:rPr>
              <w:t xml:space="preserve"> </w:t>
            </w:r>
            <w:proofErr w:type="spellStart"/>
            <w:r w:rsidRPr="001F18ED">
              <w:rPr>
                <w:rFonts w:ascii="Times New Roman" w:hAnsi="Times New Roman" w:cs="Times New Roman"/>
                <w:sz w:val="24"/>
                <w:szCs w:val="24"/>
              </w:rPr>
              <w:t>Anh</w:t>
            </w:r>
            <w:proofErr w:type="spellEnd"/>
          </w:p>
        </w:tc>
        <w:tc>
          <w:tcPr>
            <w:tcW w:w="1999" w:type="dxa"/>
          </w:tcPr>
          <w:p w14:paraId="67C95007" w14:textId="77777777" w:rsidR="006568A5" w:rsidRPr="001F18ED" w:rsidRDefault="006568A5" w:rsidP="00D865B6">
            <w:pPr>
              <w:rPr>
                <w:rFonts w:ascii="Times New Roman" w:hAnsi="Times New Roman" w:cs="Times New Roman"/>
                <w:sz w:val="24"/>
                <w:szCs w:val="24"/>
              </w:rPr>
            </w:pPr>
            <w:r w:rsidRPr="001F18ED">
              <w:rPr>
                <w:rFonts w:ascii="Times New Roman" w:hAnsi="Times New Roman" w:cs="Times New Roman"/>
                <w:sz w:val="24"/>
                <w:szCs w:val="24"/>
              </w:rPr>
              <w:t>BA, DEV, Tester</w:t>
            </w:r>
          </w:p>
        </w:tc>
        <w:tc>
          <w:tcPr>
            <w:tcW w:w="3119" w:type="dxa"/>
          </w:tcPr>
          <w:p w14:paraId="31100EF6"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Clarifying requirements</w:t>
            </w:r>
          </w:p>
          <w:p w14:paraId="501AB4DB"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Prepare documents</w:t>
            </w:r>
          </w:p>
          <w:p w14:paraId="2B9905F5"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GUI Design</w:t>
            </w:r>
          </w:p>
          <w:p w14:paraId="28865E06"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Designing database</w:t>
            </w:r>
          </w:p>
          <w:p w14:paraId="45D1D3BC"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Coding</w:t>
            </w:r>
          </w:p>
          <w:p w14:paraId="1DB4BF0C"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Create test plan</w:t>
            </w:r>
          </w:p>
          <w:p w14:paraId="3A11EA7A"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Testing</w:t>
            </w:r>
          </w:p>
        </w:tc>
      </w:tr>
      <w:tr w:rsidR="006568A5" w:rsidRPr="001F18ED" w14:paraId="02F1B7F5" w14:textId="77777777" w:rsidTr="00D865B6">
        <w:tc>
          <w:tcPr>
            <w:tcW w:w="1135" w:type="dxa"/>
          </w:tcPr>
          <w:p w14:paraId="7E0FD5BE" w14:textId="77777777" w:rsidR="006568A5" w:rsidRPr="001F18ED" w:rsidRDefault="006568A5" w:rsidP="00D865B6">
            <w:pPr>
              <w:rPr>
                <w:rFonts w:ascii="Times New Roman" w:hAnsi="Times New Roman" w:cs="Times New Roman"/>
                <w:b/>
                <w:sz w:val="24"/>
                <w:szCs w:val="24"/>
              </w:rPr>
            </w:pPr>
            <w:r w:rsidRPr="001F18ED">
              <w:rPr>
                <w:rFonts w:ascii="Times New Roman" w:hAnsi="Times New Roman" w:cs="Times New Roman"/>
                <w:b/>
                <w:sz w:val="24"/>
                <w:szCs w:val="24"/>
              </w:rPr>
              <w:lastRenderedPageBreak/>
              <w:t>5</w:t>
            </w:r>
          </w:p>
        </w:tc>
        <w:tc>
          <w:tcPr>
            <w:tcW w:w="2394" w:type="dxa"/>
          </w:tcPr>
          <w:p w14:paraId="4087CE76" w14:textId="77777777" w:rsidR="006568A5" w:rsidRPr="001F18ED" w:rsidRDefault="0032094F" w:rsidP="00D865B6">
            <w:pPr>
              <w:rPr>
                <w:rFonts w:ascii="Times New Roman" w:hAnsi="Times New Roman" w:cs="Times New Roman"/>
                <w:sz w:val="24"/>
                <w:szCs w:val="24"/>
              </w:rPr>
            </w:pPr>
            <w:r w:rsidRPr="001F18ED">
              <w:rPr>
                <w:rFonts w:ascii="Times New Roman" w:hAnsi="Times New Roman" w:cs="Times New Roman"/>
                <w:sz w:val="24"/>
                <w:szCs w:val="24"/>
              </w:rPr>
              <w:t>Man Huynh Khuong</w:t>
            </w:r>
          </w:p>
        </w:tc>
        <w:tc>
          <w:tcPr>
            <w:tcW w:w="1999" w:type="dxa"/>
          </w:tcPr>
          <w:p w14:paraId="35086932" w14:textId="77777777" w:rsidR="006568A5" w:rsidRPr="001F18ED" w:rsidRDefault="006568A5" w:rsidP="00D865B6">
            <w:pPr>
              <w:rPr>
                <w:rFonts w:ascii="Times New Roman" w:hAnsi="Times New Roman" w:cs="Times New Roman"/>
                <w:sz w:val="24"/>
                <w:szCs w:val="24"/>
              </w:rPr>
            </w:pPr>
            <w:r w:rsidRPr="001F18ED">
              <w:rPr>
                <w:rFonts w:ascii="Times New Roman" w:hAnsi="Times New Roman" w:cs="Times New Roman"/>
                <w:sz w:val="24"/>
                <w:szCs w:val="24"/>
              </w:rPr>
              <w:t>BA, DEV, Tester</w:t>
            </w:r>
          </w:p>
        </w:tc>
        <w:tc>
          <w:tcPr>
            <w:tcW w:w="3119" w:type="dxa"/>
          </w:tcPr>
          <w:p w14:paraId="1EB88553"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Clarifying requirements</w:t>
            </w:r>
          </w:p>
          <w:p w14:paraId="27DF72AF"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Prepare documents</w:t>
            </w:r>
          </w:p>
          <w:p w14:paraId="423F5986"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GUI Design</w:t>
            </w:r>
          </w:p>
          <w:p w14:paraId="135A3B21"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Designing database</w:t>
            </w:r>
          </w:p>
          <w:p w14:paraId="079B257A"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Coding</w:t>
            </w:r>
          </w:p>
          <w:p w14:paraId="65F96D8B" w14:textId="77777777" w:rsidR="006568A5" w:rsidRPr="001F18ED"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Create test plan</w:t>
            </w:r>
          </w:p>
          <w:p w14:paraId="2CEC5E7D" w14:textId="77777777" w:rsidR="006568A5" w:rsidRPr="001F18ED" w:rsidRDefault="006568A5" w:rsidP="0057609F">
            <w:pPr>
              <w:pStyle w:val="ListParagraph"/>
              <w:keepNext/>
              <w:numPr>
                <w:ilvl w:val="0"/>
                <w:numId w:val="7"/>
              </w:numPr>
              <w:spacing w:after="0" w:line="240" w:lineRule="auto"/>
              <w:ind w:left="414"/>
              <w:rPr>
                <w:rFonts w:ascii="Times New Roman" w:hAnsi="Times New Roman" w:cs="Times New Roman"/>
                <w:sz w:val="24"/>
                <w:szCs w:val="24"/>
              </w:rPr>
            </w:pPr>
            <w:r w:rsidRPr="001F18ED">
              <w:rPr>
                <w:rFonts w:ascii="Times New Roman" w:hAnsi="Times New Roman" w:cs="Times New Roman"/>
                <w:sz w:val="24"/>
                <w:szCs w:val="24"/>
              </w:rPr>
              <w:t>Testing</w:t>
            </w:r>
          </w:p>
        </w:tc>
      </w:tr>
    </w:tbl>
    <w:p w14:paraId="0E2ADD9E" w14:textId="77777777" w:rsidR="00AD211B" w:rsidRPr="001F18ED" w:rsidRDefault="00AD211B" w:rsidP="00AD211B">
      <w:pPr>
        <w:pStyle w:val="Caption"/>
        <w:jc w:val="center"/>
        <w:rPr>
          <w:rFonts w:ascii="Times New Roman" w:hAnsi="Times New Roman" w:cs="Times New Roman"/>
          <w:sz w:val="24"/>
          <w:szCs w:val="24"/>
        </w:rPr>
      </w:pPr>
      <w:bookmarkStart w:id="35" w:name="_Toc408811663"/>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6</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Roles and Responsibility Details</w:t>
      </w:r>
    </w:p>
    <w:bookmarkEnd w:id="35"/>
    <w:p w14:paraId="1D849EF0" w14:textId="77777777" w:rsidR="006568A5" w:rsidRPr="001F18ED" w:rsidRDefault="006568A5" w:rsidP="00BA0713">
      <w:pPr>
        <w:pStyle w:val="Caption"/>
        <w:ind w:firstLine="1350"/>
        <w:jc w:val="center"/>
        <w:rPr>
          <w:rFonts w:ascii="Times New Roman" w:eastAsia="Calibri" w:hAnsi="Times New Roman" w:cs="Times New Roman"/>
          <w:sz w:val="24"/>
          <w:szCs w:val="24"/>
        </w:rPr>
      </w:pPr>
    </w:p>
    <w:p w14:paraId="03D231EF" w14:textId="77777777" w:rsidR="006568A5" w:rsidRPr="001F18ED" w:rsidRDefault="006568A5" w:rsidP="00C62790">
      <w:pPr>
        <w:pStyle w:val="Heading3"/>
      </w:pPr>
      <w:bookmarkStart w:id="36" w:name="_Toc431546192"/>
      <w:r w:rsidRPr="001F18ED">
        <w:t>Tools and Techniques</w:t>
      </w:r>
      <w:bookmarkEnd w:id="36"/>
    </w:p>
    <w:tbl>
      <w:tblPr>
        <w:tblStyle w:val="GridTable4-Accent31"/>
        <w:tblW w:w="0" w:type="auto"/>
        <w:jc w:val="center"/>
        <w:tblLook w:val="04A0" w:firstRow="1" w:lastRow="0" w:firstColumn="1" w:lastColumn="0" w:noHBand="0" w:noVBand="1"/>
      </w:tblPr>
      <w:tblGrid>
        <w:gridCol w:w="3114"/>
        <w:gridCol w:w="5528"/>
      </w:tblGrid>
      <w:tr w:rsidR="00AF2D58" w:rsidRPr="001F18ED" w14:paraId="72C578F2" w14:textId="77777777"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1D26203" w14:textId="77777777" w:rsidR="00AF2D58" w:rsidRPr="001F18ED" w:rsidRDefault="00AF2D58" w:rsidP="00765E46">
            <w:pPr>
              <w:jc w:val="center"/>
              <w:rPr>
                <w:rFonts w:ascii="Times New Roman" w:hAnsi="Times New Roman" w:cs="Times New Roman"/>
              </w:rPr>
            </w:pPr>
            <w:r w:rsidRPr="001F18ED">
              <w:rPr>
                <w:rFonts w:ascii="Times New Roman" w:hAnsi="Times New Roman" w:cs="Times New Roman"/>
              </w:rPr>
              <w:t>Tool / Technique</w:t>
            </w:r>
          </w:p>
        </w:tc>
        <w:tc>
          <w:tcPr>
            <w:tcW w:w="5528" w:type="dxa"/>
            <w:vAlign w:val="center"/>
          </w:tcPr>
          <w:p w14:paraId="6F06CBCD" w14:textId="77777777" w:rsidR="00AF2D58" w:rsidRPr="001F18ED"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F18ED">
              <w:rPr>
                <w:rFonts w:ascii="Times New Roman" w:hAnsi="Times New Roman" w:cs="Times New Roman"/>
              </w:rPr>
              <w:t>Name / version</w:t>
            </w:r>
          </w:p>
        </w:tc>
      </w:tr>
      <w:tr w:rsidR="00AF2D58" w:rsidRPr="001F18ED" w14:paraId="5132ED4C"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CBDD753" w14:textId="77777777" w:rsidR="00AF2D58" w:rsidRPr="001F18ED" w:rsidRDefault="00AF2D58" w:rsidP="00765E46">
            <w:pPr>
              <w:rPr>
                <w:rFonts w:ascii="Times New Roman" w:hAnsi="Times New Roman" w:cs="Times New Roman"/>
                <w:sz w:val="24"/>
                <w:szCs w:val="24"/>
              </w:rPr>
            </w:pPr>
            <w:r w:rsidRPr="001F18ED">
              <w:rPr>
                <w:rFonts w:ascii="Times New Roman" w:hAnsi="Times New Roman" w:cs="Times New Roman"/>
                <w:sz w:val="24"/>
                <w:szCs w:val="24"/>
              </w:rPr>
              <w:t>Frontend</w:t>
            </w:r>
          </w:p>
        </w:tc>
        <w:tc>
          <w:tcPr>
            <w:tcW w:w="5528" w:type="dxa"/>
            <w:vAlign w:val="center"/>
          </w:tcPr>
          <w:p w14:paraId="39FA44EC" w14:textId="77777777" w:rsidR="00AF2D58" w:rsidRPr="001F18ED"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HTML, CSS, JavaScript, jQuery, Bootstrap</w:t>
            </w:r>
          </w:p>
        </w:tc>
      </w:tr>
      <w:tr w:rsidR="00AF2D58" w:rsidRPr="001F18ED" w14:paraId="0E3AE22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C6551A" w14:textId="77777777" w:rsidR="00AF2D58" w:rsidRPr="001F18ED" w:rsidRDefault="00AF2D58" w:rsidP="00765E46">
            <w:pPr>
              <w:rPr>
                <w:rFonts w:ascii="Times New Roman" w:hAnsi="Times New Roman" w:cs="Times New Roman"/>
                <w:sz w:val="24"/>
                <w:szCs w:val="24"/>
              </w:rPr>
            </w:pPr>
            <w:r w:rsidRPr="001F18ED">
              <w:rPr>
                <w:rFonts w:ascii="Times New Roman" w:hAnsi="Times New Roman" w:cs="Times New Roman"/>
                <w:sz w:val="24"/>
                <w:szCs w:val="24"/>
              </w:rPr>
              <w:t>Backend</w:t>
            </w:r>
          </w:p>
        </w:tc>
        <w:tc>
          <w:tcPr>
            <w:tcW w:w="5528" w:type="dxa"/>
            <w:vAlign w:val="center"/>
          </w:tcPr>
          <w:p w14:paraId="38BB8DC7" w14:textId="77777777" w:rsidR="00AF2D58" w:rsidRPr="001F18ED" w:rsidRDefault="00AF2D58" w:rsidP="00073D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F18ED">
              <w:rPr>
                <w:rFonts w:ascii="Times New Roman" w:hAnsi="Times New Roman" w:cs="Times New Roman"/>
                <w:sz w:val="24"/>
                <w:szCs w:val="24"/>
              </w:rPr>
              <w:t>JavaEE</w:t>
            </w:r>
            <w:proofErr w:type="spellEnd"/>
            <w:r w:rsidRPr="001F18ED">
              <w:rPr>
                <w:rFonts w:ascii="Times New Roman" w:hAnsi="Times New Roman" w:cs="Times New Roman"/>
                <w:sz w:val="24"/>
                <w:szCs w:val="24"/>
              </w:rPr>
              <w:t xml:space="preserve">, </w:t>
            </w:r>
            <w:r w:rsidR="00AD3362" w:rsidRPr="001F18ED">
              <w:rPr>
                <w:rFonts w:ascii="Times New Roman" w:hAnsi="Times New Roman" w:cs="Times New Roman"/>
                <w:sz w:val="24"/>
                <w:szCs w:val="24"/>
              </w:rPr>
              <w:t>Spring,</w:t>
            </w:r>
            <w:r w:rsidRPr="001F18ED">
              <w:rPr>
                <w:rFonts w:ascii="Times New Roman" w:hAnsi="Times New Roman" w:cs="Times New Roman"/>
                <w:sz w:val="24"/>
                <w:szCs w:val="24"/>
              </w:rPr>
              <w:t xml:space="preserve"> Hibernate</w:t>
            </w:r>
          </w:p>
        </w:tc>
      </w:tr>
      <w:tr w:rsidR="00AF2D58" w:rsidRPr="001F18ED" w14:paraId="0F6FBD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4022033" w14:textId="77777777" w:rsidR="00AF2D58" w:rsidRPr="001F18ED" w:rsidRDefault="00AF2D58" w:rsidP="00765E46">
            <w:pPr>
              <w:rPr>
                <w:rFonts w:ascii="Times New Roman" w:hAnsi="Times New Roman" w:cs="Times New Roman"/>
                <w:sz w:val="24"/>
                <w:szCs w:val="24"/>
              </w:rPr>
            </w:pPr>
            <w:r w:rsidRPr="001F18ED">
              <w:rPr>
                <w:rFonts w:ascii="Times New Roman" w:hAnsi="Times New Roman" w:cs="Times New Roman"/>
                <w:sz w:val="24"/>
                <w:szCs w:val="24"/>
              </w:rPr>
              <w:t>Web server</w:t>
            </w:r>
          </w:p>
        </w:tc>
        <w:tc>
          <w:tcPr>
            <w:tcW w:w="5528" w:type="dxa"/>
            <w:vAlign w:val="center"/>
          </w:tcPr>
          <w:p w14:paraId="609A02F1" w14:textId="77777777" w:rsidR="00AF2D58" w:rsidRPr="001F18ED"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Apache Tomcat 7</w:t>
            </w:r>
          </w:p>
        </w:tc>
      </w:tr>
      <w:tr w:rsidR="00AF2D58" w:rsidRPr="001F18ED" w14:paraId="512B026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CB866B2" w14:textId="77777777" w:rsidR="00AF2D58" w:rsidRPr="001F18ED" w:rsidRDefault="00AF2D58" w:rsidP="00765E46">
            <w:pPr>
              <w:rPr>
                <w:rFonts w:ascii="Times New Roman" w:hAnsi="Times New Roman" w:cs="Times New Roman"/>
                <w:sz w:val="24"/>
                <w:szCs w:val="24"/>
              </w:rPr>
            </w:pPr>
            <w:r w:rsidRPr="001F18ED">
              <w:rPr>
                <w:rFonts w:ascii="Times New Roman" w:hAnsi="Times New Roman" w:cs="Times New Roman"/>
                <w:sz w:val="24"/>
                <w:szCs w:val="24"/>
              </w:rPr>
              <w:t>Development tool</w:t>
            </w:r>
          </w:p>
        </w:tc>
        <w:tc>
          <w:tcPr>
            <w:tcW w:w="5528" w:type="dxa"/>
            <w:vAlign w:val="center"/>
          </w:tcPr>
          <w:p w14:paraId="59489939" w14:textId="77777777" w:rsidR="00AF2D58" w:rsidRPr="001F18ED" w:rsidRDefault="00AF2D5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IntelliJ IDEA 14.1.4</w:t>
            </w:r>
          </w:p>
        </w:tc>
      </w:tr>
      <w:tr w:rsidR="00AF2D58" w:rsidRPr="001F18ED" w14:paraId="428A7356"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077244" w14:textId="77777777" w:rsidR="00AF2D58" w:rsidRPr="001F18ED" w:rsidRDefault="00AF2D58" w:rsidP="00765E46">
            <w:pPr>
              <w:rPr>
                <w:rFonts w:ascii="Times New Roman" w:hAnsi="Times New Roman" w:cs="Times New Roman"/>
                <w:sz w:val="24"/>
                <w:szCs w:val="24"/>
              </w:rPr>
            </w:pPr>
            <w:r w:rsidRPr="001F18ED">
              <w:rPr>
                <w:rFonts w:ascii="Times New Roman" w:hAnsi="Times New Roman" w:cs="Times New Roman"/>
                <w:sz w:val="24"/>
                <w:szCs w:val="24"/>
              </w:rPr>
              <w:t>DBMS</w:t>
            </w:r>
          </w:p>
        </w:tc>
        <w:tc>
          <w:tcPr>
            <w:tcW w:w="5528" w:type="dxa"/>
            <w:vAlign w:val="center"/>
          </w:tcPr>
          <w:p w14:paraId="0AB7A6E6" w14:textId="77777777" w:rsidR="00AF2D58" w:rsidRPr="001F18ED"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MySQL 5.6</w:t>
            </w:r>
          </w:p>
        </w:tc>
      </w:tr>
      <w:tr w:rsidR="00AF2D58" w:rsidRPr="001F18ED" w14:paraId="78600958"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4778368" w14:textId="77777777" w:rsidR="00AF2D58" w:rsidRPr="001F18ED" w:rsidRDefault="00AF2D58" w:rsidP="00765E46">
            <w:pPr>
              <w:rPr>
                <w:rFonts w:ascii="Times New Roman" w:hAnsi="Times New Roman" w:cs="Times New Roman"/>
                <w:sz w:val="24"/>
                <w:szCs w:val="24"/>
              </w:rPr>
            </w:pPr>
            <w:r w:rsidRPr="001F18ED">
              <w:rPr>
                <w:rFonts w:ascii="Times New Roman" w:hAnsi="Times New Roman" w:cs="Times New Roman"/>
                <w:sz w:val="24"/>
                <w:szCs w:val="24"/>
              </w:rPr>
              <w:t>Source control</w:t>
            </w:r>
          </w:p>
        </w:tc>
        <w:tc>
          <w:tcPr>
            <w:tcW w:w="5528" w:type="dxa"/>
            <w:vAlign w:val="center"/>
          </w:tcPr>
          <w:p w14:paraId="07F90C78" w14:textId="77777777" w:rsidR="00AF2D58" w:rsidRPr="001F18ED" w:rsidRDefault="00D109D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F18ED">
              <w:rPr>
                <w:rFonts w:ascii="Times New Roman" w:hAnsi="Times New Roman" w:cs="Times New Roman"/>
                <w:sz w:val="24"/>
                <w:szCs w:val="24"/>
              </w:rPr>
              <w:t>SourceTree</w:t>
            </w:r>
            <w:proofErr w:type="spellEnd"/>
            <w:r w:rsidR="00B930ED" w:rsidRPr="001F18ED">
              <w:rPr>
                <w:rFonts w:ascii="Times New Roman" w:hAnsi="Times New Roman" w:cs="Times New Roman"/>
                <w:sz w:val="24"/>
                <w:szCs w:val="24"/>
              </w:rPr>
              <w:t xml:space="preserve"> </w:t>
            </w:r>
            <w:r w:rsidR="00B930ED" w:rsidRPr="001F18ED">
              <w:rPr>
                <w:rFonts w:ascii="Times New Roman" w:eastAsia="Cambria" w:hAnsi="Times New Roman" w:cs="Times New Roman"/>
                <w:sz w:val="24"/>
                <w:szCs w:val="24"/>
              </w:rPr>
              <w:t>1.6.20</w:t>
            </w:r>
          </w:p>
        </w:tc>
      </w:tr>
      <w:tr w:rsidR="00AF2D58" w:rsidRPr="001F18ED" w14:paraId="64B12E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7536630" w14:textId="77777777" w:rsidR="00AF2D58" w:rsidRPr="001F18ED" w:rsidRDefault="00AF2D58" w:rsidP="00765E46">
            <w:pPr>
              <w:rPr>
                <w:rFonts w:ascii="Times New Roman" w:hAnsi="Times New Roman" w:cs="Times New Roman"/>
                <w:sz w:val="24"/>
                <w:szCs w:val="24"/>
              </w:rPr>
            </w:pPr>
            <w:r w:rsidRPr="001F18ED">
              <w:rPr>
                <w:rFonts w:ascii="Times New Roman" w:hAnsi="Times New Roman" w:cs="Times New Roman"/>
                <w:sz w:val="24"/>
                <w:szCs w:val="24"/>
              </w:rPr>
              <w:t>Modeling tool</w:t>
            </w:r>
          </w:p>
        </w:tc>
        <w:tc>
          <w:tcPr>
            <w:tcW w:w="5528" w:type="dxa"/>
            <w:vAlign w:val="center"/>
          </w:tcPr>
          <w:p w14:paraId="75840498" w14:textId="77777777" w:rsidR="00AF2D58" w:rsidRPr="001F18ED" w:rsidRDefault="00B85D45"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eastAsia="Cambria" w:hAnsi="Times New Roman" w:cs="Times New Roman"/>
                <w:spacing w:val="1"/>
                <w:sz w:val="24"/>
                <w:szCs w:val="24"/>
              </w:rPr>
              <w:t>Software Ideas Modeler</w:t>
            </w:r>
          </w:p>
        </w:tc>
      </w:tr>
      <w:tr w:rsidR="00AF2D58" w:rsidRPr="001F18ED" w14:paraId="62DD24C0"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C44A6F2" w14:textId="77777777" w:rsidR="00AF2D58" w:rsidRPr="001F18ED" w:rsidRDefault="00AF2D58" w:rsidP="00765E46">
            <w:pPr>
              <w:rPr>
                <w:rFonts w:ascii="Times New Roman" w:hAnsi="Times New Roman" w:cs="Times New Roman"/>
                <w:sz w:val="24"/>
                <w:szCs w:val="24"/>
              </w:rPr>
            </w:pPr>
            <w:r w:rsidRPr="001F18ED">
              <w:rPr>
                <w:rFonts w:ascii="Times New Roman" w:hAnsi="Times New Roman" w:cs="Times New Roman"/>
                <w:sz w:val="24"/>
                <w:szCs w:val="24"/>
              </w:rPr>
              <w:t>Document tool</w:t>
            </w:r>
          </w:p>
        </w:tc>
        <w:tc>
          <w:tcPr>
            <w:tcW w:w="5528" w:type="dxa"/>
            <w:vAlign w:val="center"/>
          </w:tcPr>
          <w:p w14:paraId="70C579C3" w14:textId="77777777" w:rsidR="00AF2D58" w:rsidRPr="001F18ED" w:rsidRDefault="00AF2D58" w:rsidP="00765E4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Microsoft Word 2013</w:t>
            </w:r>
          </w:p>
        </w:tc>
      </w:tr>
    </w:tbl>
    <w:p w14:paraId="58D7BDC7" w14:textId="77777777" w:rsidR="006568A5" w:rsidRPr="001F18ED" w:rsidRDefault="006568A5" w:rsidP="006568A5">
      <w:pPr>
        <w:pStyle w:val="Heading2"/>
        <w:ind w:left="1620" w:hanging="450"/>
        <w:rPr>
          <w:rFonts w:ascii="Times New Roman" w:eastAsia="Calibri" w:hAnsi="Times New Roman" w:cs="Times New Roman"/>
        </w:rPr>
      </w:pPr>
      <w:bookmarkStart w:id="37" w:name="_Toc431546193"/>
      <w:r w:rsidRPr="001F18ED">
        <w:rPr>
          <w:rFonts w:ascii="Times New Roman" w:eastAsia="Calibri" w:hAnsi="Times New Roman" w:cs="Times New Roman"/>
        </w:rPr>
        <w:t>Project Management Plan</w:t>
      </w:r>
      <w:r w:rsidR="007C7DD7" w:rsidRPr="001F18ED">
        <w:rPr>
          <w:rFonts w:ascii="Times New Roman" w:eastAsia="Calibri" w:hAnsi="Times New Roman" w:cs="Times New Roman"/>
          <w:sz w:val="24"/>
          <w:szCs w:val="24"/>
        </w:rPr>
        <w:t xml:space="preserve"> </w:t>
      </w:r>
      <w:r w:rsidR="00C50C32" w:rsidRPr="001F18ED">
        <w:rPr>
          <w:rFonts w:ascii="Times New Roman" w:eastAsia="Calibri" w:hAnsi="Times New Roman" w:cs="Times New Roman"/>
          <w:sz w:val="24"/>
          <w:szCs w:val="24"/>
        </w:rPr>
        <w:t>model</w:t>
      </w:r>
      <w:bookmarkEnd w:id="37"/>
    </w:p>
    <w:p w14:paraId="679867F0" w14:textId="77777777" w:rsidR="006568A5" w:rsidRPr="001F18ED" w:rsidRDefault="006568A5" w:rsidP="00C62790">
      <w:pPr>
        <w:pStyle w:val="Heading3"/>
      </w:pPr>
      <w:bookmarkStart w:id="38" w:name="_Toc431546194"/>
      <w:r w:rsidRPr="001F18ED">
        <w:t>Software development life cycle</w:t>
      </w:r>
      <w:bookmarkEnd w:id="38"/>
    </w:p>
    <w:tbl>
      <w:tblPr>
        <w:tblW w:w="10400" w:type="dxa"/>
        <w:tblInd w:w="-624" w:type="dxa"/>
        <w:tblLayout w:type="fixed"/>
        <w:tblCellMar>
          <w:left w:w="0" w:type="dxa"/>
          <w:right w:w="0" w:type="dxa"/>
        </w:tblCellMar>
        <w:tblLook w:val="01E0" w:firstRow="1" w:lastRow="1" w:firstColumn="1" w:lastColumn="1" w:noHBand="0" w:noVBand="0"/>
      </w:tblPr>
      <w:tblGrid>
        <w:gridCol w:w="1980"/>
        <w:gridCol w:w="1980"/>
        <w:gridCol w:w="1890"/>
        <w:gridCol w:w="1170"/>
        <w:gridCol w:w="1710"/>
        <w:gridCol w:w="1670"/>
      </w:tblGrid>
      <w:tr w:rsidR="006568A5" w:rsidRPr="001F18ED" w14:paraId="3D35256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5CD84A90" w14:textId="77777777" w:rsidR="006568A5" w:rsidRPr="001F18ED" w:rsidRDefault="006568A5" w:rsidP="00D865B6">
            <w:pPr>
              <w:spacing w:line="240" w:lineRule="exact"/>
              <w:ind w:left="102"/>
              <w:rPr>
                <w:rFonts w:eastAsia="Cambria"/>
                <w:sz w:val="24"/>
                <w:szCs w:val="24"/>
              </w:rPr>
            </w:pPr>
            <w:r w:rsidRPr="001F18ED">
              <w:rPr>
                <w:rFonts w:eastAsia="Cambria"/>
                <w:b/>
                <w:spacing w:val="-1"/>
                <w:sz w:val="24"/>
                <w:szCs w:val="24"/>
              </w:rPr>
              <w:t>P</w:t>
            </w:r>
            <w:r w:rsidRPr="001F18ED">
              <w:rPr>
                <w:rFonts w:eastAsia="Cambria"/>
                <w:b/>
                <w:sz w:val="24"/>
                <w:szCs w:val="24"/>
              </w:rPr>
              <w:t>ha</w:t>
            </w:r>
            <w:r w:rsidRPr="001F18ED">
              <w:rPr>
                <w:rFonts w:eastAsia="Cambria"/>
                <w:b/>
                <w:spacing w:val="-1"/>
                <w:sz w:val="24"/>
                <w:szCs w:val="24"/>
              </w:rPr>
              <w:t>s</w:t>
            </w:r>
            <w:r w:rsidRPr="001F18ED">
              <w:rPr>
                <w:rFonts w:eastAsia="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14:paraId="70B1511F" w14:textId="77777777" w:rsidR="006568A5" w:rsidRPr="001F18ED" w:rsidRDefault="006568A5" w:rsidP="00D865B6">
            <w:pPr>
              <w:spacing w:line="240" w:lineRule="exact"/>
              <w:ind w:left="100"/>
              <w:rPr>
                <w:rFonts w:eastAsia="Cambria"/>
                <w:sz w:val="24"/>
                <w:szCs w:val="24"/>
              </w:rPr>
            </w:pPr>
            <w:r w:rsidRPr="001F18ED">
              <w:rPr>
                <w:rFonts w:eastAsia="Cambria"/>
                <w:b/>
                <w:sz w:val="24"/>
                <w:szCs w:val="24"/>
              </w:rPr>
              <w:t>D</w:t>
            </w:r>
            <w:r w:rsidRPr="001F18ED">
              <w:rPr>
                <w:rFonts w:eastAsia="Cambria"/>
                <w:b/>
                <w:spacing w:val="1"/>
                <w:sz w:val="24"/>
                <w:szCs w:val="24"/>
              </w:rPr>
              <w:t>e</w:t>
            </w:r>
            <w:r w:rsidRPr="001F18ED">
              <w:rPr>
                <w:rFonts w:eastAsia="Cambria"/>
                <w:b/>
                <w:sz w:val="24"/>
                <w:szCs w:val="24"/>
              </w:rPr>
              <w:t>s</w:t>
            </w:r>
            <w:r w:rsidRPr="001F18ED">
              <w:rPr>
                <w:rFonts w:eastAsia="Cambria"/>
                <w:b/>
                <w:spacing w:val="-1"/>
                <w:sz w:val="24"/>
                <w:szCs w:val="24"/>
              </w:rPr>
              <w:t>cr</w:t>
            </w:r>
            <w:r w:rsidRPr="001F18ED">
              <w:rPr>
                <w:rFonts w:eastAsia="Cambria"/>
                <w:b/>
                <w:sz w:val="24"/>
                <w:szCs w:val="24"/>
              </w:rPr>
              <w:t>ip</w:t>
            </w:r>
            <w:r w:rsidRPr="001F18ED">
              <w:rPr>
                <w:rFonts w:eastAsia="Cambria"/>
                <w:b/>
                <w:spacing w:val="-1"/>
                <w:sz w:val="24"/>
                <w:szCs w:val="24"/>
              </w:rPr>
              <w:t>t</w:t>
            </w:r>
            <w:r w:rsidRPr="001F18ED">
              <w:rPr>
                <w:rFonts w:eastAsia="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14:paraId="5D821828" w14:textId="77777777" w:rsidR="006568A5" w:rsidRPr="001F18ED" w:rsidRDefault="006568A5" w:rsidP="00D865B6">
            <w:pPr>
              <w:spacing w:line="240" w:lineRule="exact"/>
              <w:ind w:left="100"/>
              <w:rPr>
                <w:rFonts w:eastAsia="Cambria"/>
                <w:sz w:val="24"/>
                <w:szCs w:val="24"/>
              </w:rPr>
            </w:pPr>
            <w:r w:rsidRPr="001F18ED">
              <w:rPr>
                <w:rFonts w:eastAsia="Cambria"/>
                <w:b/>
                <w:sz w:val="24"/>
                <w:szCs w:val="24"/>
              </w:rPr>
              <w:t>D</w:t>
            </w:r>
            <w:r w:rsidRPr="001F18ED">
              <w:rPr>
                <w:rFonts w:eastAsia="Cambria"/>
                <w:b/>
                <w:spacing w:val="1"/>
                <w:sz w:val="24"/>
                <w:szCs w:val="24"/>
              </w:rPr>
              <w:t>e</w:t>
            </w:r>
            <w:r w:rsidRPr="001F18ED">
              <w:rPr>
                <w:rFonts w:eastAsia="Cambria"/>
                <w:b/>
                <w:spacing w:val="-1"/>
                <w:sz w:val="24"/>
                <w:szCs w:val="24"/>
              </w:rPr>
              <w:t>l</w:t>
            </w:r>
            <w:r w:rsidRPr="001F18ED">
              <w:rPr>
                <w:rFonts w:eastAsia="Cambria"/>
                <w:b/>
                <w:sz w:val="24"/>
                <w:szCs w:val="24"/>
              </w:rPr>
              <w:t>iv</w:t>
            </w:r>
            <w:r w:rsidRPr="001F18ED">
              <w:rPr>
                <w:rFonts w:eastAsia="Cambria"/>
                <w:b/>
                <w:spacing w:val="1"/>
                <w:sz w:val="24"/>
                <w:szCs w:val="24"/>
              </w:rPr>
              <w:t>e</w:t>
            </w:r>
            <w:r w:rsidRPr="001F18ED">
              <w:rPr>
                <w:rFonts w:eastAsia="Cambria"/>
                <w:b/>
                <w:spacing w:val="-1"/>
                <w:sz w:val="24"/>
                <w:szCs w:val="24"/>
              </w:rPr>
              <w:t>r</w:t>
            </w:r>
            <w:r w:rsidRPr="001F18ED">
              <w:rPr>
                <w:rFonts w:eastAsia="Cambria"/>
                <w:b/>
                <w:sz w:val="24"/>
                <w:szCs w:val="24"/>
              </w:rPr>
              <w:t>a</w:t>
            </w:r>
            <w:r w:rsidRPr="001F18ED">
              <w:rPr>
                <w:rFonts w:eastAsia="Cambria"/>
                <w:b/>
                <w:spacing w:val="-1"/>
                <w:sz w:val="24"/>
                <w:szCs w:val="24"/>
              </w:rPr>
              <w:t>bl</w:t>
            </w:r>
            <w:r w:rsidRPr="001F18ED">
              <w:rPr>
                <w:rFonts w:eastAsia="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14:paraId="62E5A726" w14:textId="77777777" w:rsidR="006568A5" w:rsidRPr="001F18ED" w:rsidRDefault="006568A5" w:rsidP="00D865B6">
            <w:pPr>
              <w:spacing w:line="260" w:lineRule="exact"/>
              <w:ind w:left="100" w:right="167"/>
              <w:rPr>
                <w:rFonts w:eastAsia="Cambria"/>
                <w:sz w:val="24"/>
                <w:szCs w:val="24"/>
              </w:rPr>
            </w:pPr>
            <w:r w:rsidRPr="001F18ED">
              <w:rPr>
                <w:rFonts w:eastAsia="Cambria"/>
                <w:b/>
                <w:sz w:val="24"/>
                <w:szCs w:val="24"/>
              </w:rPr>
              <w:t>Res</w:t>
            </w:r>
            <w:r w:rsidRPr="001F18ED">
              <w:rPr>
                <w:rFonts w:eastAsia="Cambria"/>
                <w:b/>
                <w:spacing w:val="-1"/>
                <w:sz w:val="24"/>
                <w:szCs w:val="24"/>
              </w:rPr>
              <w:t>o</w:t>
            </w:r>
            <w:r w:rsidRPr="001F18ED">
              <w:rPr>
                <w:rFonts w:eastAsia="Cambria"/>
                <w:b/>
                <w:sz w:val="24"/>
                <w:szCs w:val="24"/>
              </w:rPr>
              <w:t>u</w:t>
            </w:r>
            <w:r w:rsidRPr="001F18ED">
              <w:rPr>
                <w:rFonts w:eastAsia="Cambria"/>
                <w:b/>
                <w:spacing w:val="-1"/>
                <w:sz w:val="24"/>
                <w:szCs w:val="24"/>
              </w:rPr>
              <w:t>r</w:t>
            </w:r>
            <w:r w:rsidRPr="001F18ED">
              <w:rPr>
                <w:rFonts w:eastAsia="Cambria"/>
                <w:b/>
                <w:sz w:val="24"/>
                <w:szCs w:val="24"/>
              </w:rPr>
              <w:t xml:space="preserve">ce </w:t>
            </w:r>
            <w:r w:rsidRPr="001F18ED">
              <w:rPr>
                <w:rFonts w:eastAsia="Cambria"/>
                <w:b/>
                <w:spacing w:val="1"/>
                <w:sz w:val="24"/>
                <w:szCs w:val="24"/>
              </w:rPr>
              <w:t>n</w:t>
            </w:r>
            <w:r w:rsidRPr="001F18ED">
              <w:rPr>
                <w:rFonts w:eastAsia="Cambria"/>
                <w:b/>
                <w:sz w:val="24"/>
                <w:szCs w:val="24"/>
              </w:rPr>
              <w:t>e</w:t>
            </w:r>
            <w:r w:rsidRPr="001F18ED">
              <w:rPr>
                <w:rFonts w:eastAsia="Cambria"/>
                <w:b/>
                <w:spacing w:val="-2"/>
                <w:sz w:val="24"/>
                <w:szCs w:val="24"/>
              </w:rPr>
              <w:t>e</w:t>
            </w:r>
            <w:r w:rsidRPr="001F18ED">
              <w:rPr>
                <w:rFonts w:eastAsia="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14:paraId="1F4A36DF" w14:textId="77777777" w:rsidR="006568A5" w:rsidRPr="001F18ED" w:rsidRDefault="006568A5" w:rsidP="00D865B6">
            <w:pPr>
              <w:spacing w:line="260" w:lineRule="exact"/>
              <w:ind w:left="100" w:right="134"/>
              <w:rPr>
                <w:rFonts w:eastAsia="Cambria"/>
                <w:sz w:val="24"/>
                <w:szCs w:val="24"/>
              </w:rPr>
            </w:pPr>
            <w:r w:rsidRPr="001F18ED">
              <w:rPr>
                <w:rFonts w:eastAsia="Cambria"/>
                <w:b/>
                <w:sz w:val="24"/>
                <w:szCs w:val="24"/>
              </w:rPr>
              <w:t>D</w:t>
            </w:r>
            <w:r w:rsidRPr="001F18ED">
              <w:rPr>
                <w:rFonts w:eastAsia="Cambria"/>
                <w:b/>
                <w:spacing w:val="1"/>
                <w:sz w:val="24"/>
                <w:szCs w:val="24"/>
              </w:rPr>
              <w:t>e</w:t>
            </w:r>
            <w:r w:rsidRPr="001F18ED">
              <w:rPr>
                <w:rFonts w:eastAsia="Cambria"/>
                <w:b/>
                <w:sz w:val="24"/>
                <w:szCs w:val="24"/>
              </w:rPr>
              <w:t>p</w:t>
            </w:r>
            <w:r w:rsidRPr="001F18ED">
              <w:rPr>
                <w:rFonts w:eastAsia="Cambria"/>
                <w:b/>
                <w:spacing w:val="-2"/>
                <w:sz w:val="24"/>
                <w:szCs w:val="24"/>
              </w:rPr>
              <w:t>e</w:t>
            </w:r>
            <w:r w:rsidRPr="001F18ED">
              <w:rPr>
                <w:rFonts w:eastAsia="Cambria"/>
                <w:b/>
                <w:spacing w:val="1"/>
                <w:sz w:val="24"/>
                <w:szCs w:val="24"/>
              </w:rPr>
              <w:t>n</w:t>
            </w:r>
            <w:r w:rsidRPr="001F18ED">
              <w:rPr>
                <w:rFonts w:eastAsia="Cambria"/>
                <w:b/>
                <w:spacing w:val="-2"/>
                <w:sz w:val="24"/>
                <w:szCs w:val="24"/>
              </w:rPr>
              <w:t>d</w:t>
            </w:r>
            <w:r w:rsidRPr="001F18ED">
              <w:rPr>
                <w:rFonts w:eastAsia="Cambria"/>
                <w:b/>
                <w:sz w:val="24"/>
                <w:szCs w:val="24"/>
              </w:rPr>
              <w:t>e</w:t>
            </w:r>
            <w:r w:rsidRPr="001F18ED">
              <w:rPr>
                <w:rFonts w:eastAsia="Cambria"/>
                <w:b/>
                <w:spacing w:val="1"/>
                <w:sz w:val="24"/>
                <w:szCs w:val="24"/>
              </w:rPr>
              <w:t>n</w:t>
            </w:r>
            <w:r w:rsidRPr="001F18ED">
              <w:rPr>
                <w:rFonts w:eastAsia="Cambria"/>
                <w:b/>
                <w:sz w:val="24"/>
                <w:szCs w:val="24"/>
              </w:rPr>
              <w:t>c</w:t>
            </w:r>
            <w:r w:rsidRPr="001F18ED">
              <w:rPr>
                <w:rFonts w:eastAsia="Cambria"/>
                <w:b/>
                <w:spacing w:val="-2"/>
                <w:sz w:val="24"/>
                <w:szCs w:val="24"/>
              </w:rPr>
              <w:t>i</w:t>
            </w:r>
            <w:r w:rsidRPr="001F18ED">
              <w:rPr>
                <w:rFonts w:eastAsia="Cambria"/>
                <w:b/>
                <w:sz w:val="24"/>
                <w:szCs w:val="24"/>
              </w:rPr>
              <w:t>es and</w:t>
            </w:r>
          </w:p>
          <w:p w14:paraId="7D27C939" w14:textId="77777777" w:rsidR="006568A5" w:rsidRPr="001F18ED" w:rsidRDefault="006568A5" w:rsidP="00D865B6">
            <w:pPr>
              <w:spacing w:line="240" w:lineRule="exact"/>
              <w:ind w:left="100"/>
              <w:rPr>
                <w:rFonts w:eastAsia="Cambria"/>
                <w:sz w:val="24"/>
                <w:szCs w:val="24"/>
              </w:rPr>
            </w:pPr>
            <w:r w:rsidRPr="001F18ED">
              <w:rPr>
                <w:rFonts w:eastAsia="Cambria"/>
                <w:b/>
                <w:sz w:val="24"/>
                <w:szCs w:val="24"/>
              </w:rPr>
              <w:t>C</w:t>
            </w:r>
            <w:r w:rsidRPr="001F18ED">
              <w:rPr>
                <w:rFonts w:eastAsia="Cambria"/>
                <w:b/>
                <w:spacing w:val="-1"/>
                <w:sz w:val="24"/>
                <w:szCs w:val="24"/>
              </w:rPr>
              <w:t>o</w:t>
            </w:r>
            <w:r w:rsidRPr="001F18ED">
              <w:rPr>
                <w:rFonts w:eastAsia="Cambria"/>
                <w:b/>
                <w:spacing w:val="1"/>
                <w:sz w:val="24"/>
                <w:szCs w:val="24"/>
              </w:rPr>
              <w:t>n</w:t>
            </w:r>
            <w:r w:rsidRPr="001F18ED">
              <w:rPr>
                <w:rFonts w:eastAsia="Cambria"/>
                <w:b/>
                <w:sz w:val="24"/>
                <w:szCs w:val="24"/>
              </w:rPr>
              <w:t>s</w:t>
            </w:r>
            <w:r w:rsidRPr="001F18ED">
              <w:rPr>
                <w:rFonts w:eastAsia="Cambria"/>
                <w:b/>
                <w:spacing w:val="1"/>
                <w:sz w:val="24"/>
                <w:szCs w:val="24"/>
              </w:rPr>
              <w:t>t</w:t>
            </w:r>
            <w:r w:rsidRPr="001F18ED">
              <w:rPr>
                <w:rFonts w:eastAsia="Cambria"/>
                <w:b/>
                <w:spacing w:val="-1"/>
                <w:sz w:val="24"/>
                <w:szCs w:val="24"/>
              </w:rPr>
              <w:t>r</w:t>
            </w:r>
            <w:r w:rsidRPr="001F18ED">
              <w:rPr>
                <w:rFonts w:eastAsia="Cambria"/>
                <w:b/>
                <w:sz w:val="24"/>
                <w:szCs w:val="24"/>
              </w:rPr>
              <w:t>a</w:t>
            </w:r>
            <w:r w:rsidRPr="001F18ED">
              <w:rPr>
                <w:rFonts w:eastAsia="Cambria"/>
                <w:b/>
                <w:spacing w:val="-3"/>
                <w:sz w:val="24"/>
                <w:szCs w:val="24"/>
              </w:rPr>
              <w:t>i</w:t>
            </w:r>
            <w:r w:rsidRPr="001F18ED">
              <w:rPr>
                <w:rFonts w:eastAsia="Cambria"/>
                <w:b/>
                <w:spacing w:val="1"/>
                <w:sz w:val="24"/>
                <w:szCs w:val="24"/>
              </w:rPr>
              <w:t>n</w:t>
            </w:r>
            <w:r w:rsidRPr="001F18ED">
              <w:rPr>
                <w:rFonts w:eastAsia="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14:paraId="7A5F8318" w14:textId="77777777" w:rsidR="006568A5" w:rsidRPr="001F18ED" w:rsidRDefault="006568A5" w:rsidP="00D865B6">
            <w:pPr>
              <w:spacing w:line="240" w:lineRule="exact"/>
              <w:ind w:left="102"/>
              <w:rPr>
                <w:rFonts w:eastAsia="Cambria"/>
                <w:sz w:val="24"/>
                <w:szCs w:val="24"/>
              </w:rPr>
            </w:pPr>
            <w:r w:rsidRPr="001F18ED">
              <w:rPr>
                <w:rFonts w:eastAsia="Cambria"/>
                <w:b/>
                <w:sz w:val="24"/>
                <w:szCs w:val="24"/>
              </w:rPr>
              <w:t>Ris</w:t>
            </w:r>
            <w:r w:rsidRPr="001F18ED">
              <w:rPr>
                <w:rFonts w:eastAsia="Cambria"/>
                <w:b/>
                <w:spacing w:val="-1"/>
                <w:sz w:val="24"/>
                <w:szCs w:val="24"/>
              </w:rPr>
              <w:t>k</w:t>
            </w:r>
            <w:r w:rsidRPr="001F18ED">
              <w:rPr>
                <w:rFonts w:eastAsia="Cambria"/>
                <w:b/>
                <w:sz w:val="24"/>
                <w:szCs w:val="24"/>
              </w:rPr>
              <w:t>s</w:t>
            </w:r>
          </w:p>
        </w:tc>
      </w:tr>
      <w:tr w:rsidR="006568A5" w:rsidRPr="001F18ED" w14:paraId="19E15592" w14:textId="77777777" w:rsidTr="00683499">
        <w:trPr>
          <w:trHeight w:hRule="exact" w:val="2795"/>
        </w:trPr>
        <w:tc>
          <w:tcPr>
            <w:tcW w:w="1980" w:type="dxa"/>
            <w:tcBorders>
              <w:top w:val="single" w:sz="5" w:space="0" w:color="000000"/>
              <w:left w:val="single" w:sz="5" w:space="0" w:color="000000"/>
              <w:bottom w:val="single" w:sz="5" w:space="0" w:color="000000"/>
              <w:right w:val="single" w:sz="5" w:space="0" w:color="000000"/>
            </w:tcBorders>
          </w:tcPr>
          <w:p w14:paraId="3AE9D496" w14:textId="77777777" w:rsidR="006568A5" w:rsidRPr="001F18ED" w:rsidRDefault="006568A5" w:rsidP="00D865B6">
            <w:pPr>
              <w:spacing w:before="3" w:line="240" w:lineRule="exact"/>
              <w:ind w:left="102" w:right="181"/>
              <w:rPr>
                <w:rFonts w:eastAsia="Cambria"/>
                <w:sz w:val="24"/>
                <w:szCs w:val="24"/>
              </w:rPr>
            </w:pPr>
            <w:r w:rsidRPr="001F18ED">
              <w:rPr>
                <w:rFonts w:eastAsia="Cambria"/>
                <w:b/>
                <w:sz w:val="24"/>
                <w:szCs w:val="24"/>
              </w:rPr>
              <w:t>Requi</w:t>
            </w:r>
            <w:r w:rsidRPr="001F18ED">
              <w:rPr>
                <w:rFonts w:eastAsia="Cambria"/>
                <w:b/>
                <w:spacing w:val="-1"/>
                <w:sz w:val="24"/>
                <w:szCs w:val="24"/>
              </w:rPr>
              <w:t>r</w:t>
            </w:r>
            <w:r w:rsidRPr="001F18ED">
              <w:rPr>
                <w:rFonts w:eastAsia="Cambria"/>
                <w:b/>
                <w:sz w:val="24"/>
                <w:szCs w:val="24"/>
              </w:rPr>
              <w:t>e</w:t>
            </w:r>
            <w:r w:rsidRPr="001F18ED">
              <w:rPr>
                <w:rFonts w:eastAsia="Cambria"/>
                <w:b/>
                <w:spacing w:val="-2"/>
                <w:sz w:val="24"/>
                <w:szCs w:val="24"/>
              </w:rPr>
              <w:t>m</w:t>
            </w:r>
            <w:r w:rsidRPr="001F18ED">
              <w:rPr>
                <w:rFonts w:eastAsia="Cambria"/>
                <w:b/>
                <w:sz w:val="24"/>
                <w:szCs w:val="24"/>
              </w:rPr>
              <w:t>e</w:t>
            </w:r>
            <w:r w:rsidRPr="001F18ED">
              <w:rPr>
                <w:rFonts w:eastAsia="Cambria"/>
                <w:b/>
                <w:spacing w:val="1"/>
                <w:sz w:val="24"/>
                <w:szCs w:val="24"/>
              </w:rPr>
              <w:t>n</w:t>
            </w:r>
            <w:r w:rsidRPr="001F18ED">
              <w:rPr>
                <w:rFonts w:eastAsia="Cambria"/>
                <w:b/>
                <w:sz w:val="24"/>
                <w:szCs w:val="24"/>
              </w:rPr>
              <w:t>t</w:t>
            </w:r>
            <w:r w:rsidRPr="001F18ED">
              <w:rPr>
                <w:rFonts w:eastAsia="Cambria"/>
                <w:b/>
                <w:spacing w:val="1"/>
                <w:sz w:val="24"/>
                <w:szCs w:val="24"/>
              </w:rPr>
              <w:t xml:space="preserve"> </w:t>
            </w:r>
            <w:r w:rsidRPr="001F18ED">
              <w:rPr>
                <w:rFonts w:eastAsia="Cambria"/>
                <w:b/>
                <w:spacing w:val="-3"/>
                <w:sz w:val="24"/>
                <w:szCs w:val="24"/>
              </w:rPr>
              <w:t>A</w:t>
            </w:r>
            <w:r w:rsidRPr="001F18ED">
              <w:rPr>
                <w:rFonts w:eastAsia="Cambria"/>
                <w:b/>
                <w:spacing w:val="1"/>
                <w:sz w:val="24"/>
                <w:szCs w:val="24"/>
              </w:rPr>
              <w:t>n</w:t>
            </w:r>
            <w:r w:rsidRPr="001F18ED">
              <w:rPr>
                <w:rFonts w:eastAsia="Cambria"/>
                <w:b/>
                <w:sz w:val="24"/>
                <w:szCs w:val="24"/>
              </w:rPr>
              <w:t>a</w:t>
            </w:r>
            <w:r w:rsidRPr="001F18ED">
              <w:rPr>
                <w:rFonts w:eastAsia="Cambria"/>
                <w:b/>
                <w:spacing w:val="-1"/>
                <w:sz w:val="24"/>
                <w:szCs w:val="24"/>
              </w:rPr>
              <w:t>l</w:t>
            </w:r>
            <w:r w:rsidRPr="001F18ED">
              <w:rPr>
                <w:rFonts w:eastAsia="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14:paraId="378D6059" w14:textId="77777777" w:rsidR="006568A5" w:rsidRPr="001F18ED" w:rsidRDefault="006568A5" w:rsidP="00D865B6">
            <w:pPr>
              <w:spacing w:before="3" w:line="240" w:lineRule="exact"/>
              <w:ind w:left="100" w:right="368"/>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C</w:t>
            </w:r>
            <w:r w:rsidRPr="001F18ED">
              <w:rPr>
                <w:rFonts w:eastAsia="Cambria"/>
                <w:spacing w:val="1"/>
                <w:sz w:val="24"/>
                <w:szCs w:val="24"/>
              </w:rPr>
              <w:t>o</w:t>
            </w:r>
            <w:r w:rsidRPr="001F18ED">
              <w:rPr>
                <w:rFonts w:eastAsia="Cambria"/>
                <w:sz w:val="24"/>
                <w:szCs w:val="24"/>
              </w:rPr>
              <w:t>l</w:t>
            </w:r>
            <w:r w:rsidRPr="001F18ED">
              <w:rPr>
                <w:rFonts w:eastAsia="Cambria"/>
                <w:spacing w:val="-2"/>
                <w:sz w:val="24"/>
                <w:szCs w:val="24"/>
              </w:rPr>
              <w:t>l</w:t>
            </w:r>
            <w:r w:rsidRPr="001F18ED">
              <w:rPr>
                <w:rFonts w:eastAsia="Cambria"/>
                <w:sz w:val="24"/>
                <w:szCs w:val="24"/>
              </w:rPr>
              <w:t>e</w:t>
            </w:r>
            <w:r w:rsidRPr="001F18ED">
              <w:rPr>
                <w:rFonts w:eastAsia="Cambria"/>
                <w:spacing w:val="1"/>
                <w:sz w:val="24"/>
                <w:szCs w:val="24"/>
              </w:rPr>
              <w:t>c</w:t>
            </w:r>
            <w:r w:rsidRPr="001F18ED">
              <w:rPr>
                <w:rFonts w:eastAsia="Cambria"/>
                <w:sz w:val="24"/>
                <w:szCs w:val="24"/>
              </w:rPr>
              <w:t>t requ</w:t>
            </w:r>
            <w:r w:rsidRPr="001F18ED">
              <w:rPr>
                <w:rFonts w:eastAsia="Cambria"/>
                <w:spacing w:val="1"/>
                <w:sz w:val="24"/>
                <w:szCs w:val="24"/>
              </w:rPr>
              <w:t>i</w:t>
            </w:r>
            <w:r w:rsidRPr="001F18ED">
              <w:rPr>
                <w:rFonts w:eastAsia="Cambria"/>
                <w:spacing w:val="-3"/>
                <w:sz w:val="24"/>
                <w:szCs w:val="24"/>
              </w:rPr>
              <w:t>r</w:t>
            </w:r>
            <w:r w:rsidRPr="001F18ED">
              <w:rPr>
                <w:rFonts w:eastAsia="Cambria"/>
                <w:sz w:val="24"/>
                <w:szCs w:val="24"/>
              </w:rPr>
              <w:t>e</w:t>
            </w:r>
            <w:r w:rsidRPr="001F18ED">
              <w:rPr>
                <w:rFonts w:eastAsia="Cambria"/>
                <w:spacing w:val="-1"/>
                <w:sz w:val="24"/>
                <w:szCs w:val="24"/>
              </w:rPr>
              <w:t>m</w:t>
            </w:r>
            <w:r w:rsidRPr="001F18ED">
              <w:rPr>
                <w:rFonts w:eastAsia="Cambria"/>
                <w:sz w:val="24"/>
                <w:szCs w:val="24"/>
              </w:rPr>
              <w:t>en</w:t>
            </w:r>
            <w:r w:rsidRPr="001F18ED">
              <w:rPr>
                <w:rFonts w:eastAsia="Cambria"/>
                <w:spacing w:val="-1"/>
                <w:sz w:val="24"/>
                <w:szCs w:val="24"/>
              </w:rPr>
              <w:t>t</w:t>
            </w:r>
            <w:r w:rsidRPr="001F18ED">
              <w:rPr>
                <w:rFonts w:eastAsia="Cambria"/>
                <w:sz w:val="24"/>
                <w:szCs w:val="24"/>
              </w:rPr>
              <w:t>s from</w:t>
            </w:r>
            <w:r w:rsidRPr="001F18ED">
              <w:rPr>
                <w:rFonts w:eastAsia="Cambria"/>
                <w:spacing w:val="-1"/>
                <w:sz w:val="24"/>
                <w:szCs w:val="24"/>
              </w:rPr>
              <w:t xml:space="preserve"> </w:t>
            </w:r>
            <w:r w:rsidRPr="001F18ED">
              <w:rPr>
                <w:rFonts w:eastAsia="Cambria"/>
                <w:spacing w:val="1"/>
                <w:sz w:val="24"/>
                <w:szCs w:val="24"/>
              </w:rPr>
              <w:t>c</w:t>
            </w:r>
            <w:r w:rsidRPr="001F18ED">
              <w:rPr>
                <w:rFonts w:eastAsia="Cambria"/>
                <w:spacing w:val="-2"/>
                <w:sz w:val="24"/>
                <w:szCs w:val="24"/>
              </w:rPr>
              <w:t>u</w:t>
            </w:r>
            <w:r w:rsidRPr="001F18ED">
              <w:rPr>
                <w:rFonts w:eastAsia="Cambria"/>
                <w:spacing w:val="1"/>
                <w:sz w:val="24"/>
                <w:szCs w:val="24"/>
              </w:rPr>
              <w:t>s</w:t>
            </w:r>
            <w:r w:rsidRPr="001F18ED">
              <w:rPr>
                <w:rFonts w:eastAsia="Cambria"/>
                <w:sz w:val="24"/>
                <w:szCs w:val="24"/>
              </w:rPr>
              <w:t>t</w:t>
            </w:r>
            <w:r w:rsidRPr="001F18ED">
              <w:rPr>
                <w:rFonts w:eastAsia="Cambria"/>
                <w:spacing w:val="-2"/>
                <w:sz w:val="24"/>
                <w:szCs w:val="24"/>
              </w:rPr>
              <w:t>o</w:t>
            </w:r>
            <w:r w:rsidRPr="001F18ED">
              <w:rPr>
                <w:rFonts w:eastAsia="Cambria"/>
                <w:spacing w:val="1"/>
                <w:sz w:val="24"/>
                <w:szCs w:val="24"/>
              </w:rPr>
              <w:t>m</w:t>
            </w:r>
            <w:r w:rsidRPr="001F18ED">
              <w:rPr>
                <w:rFonts w:eastAsia="Cambria"/>
                <w:sz w:val="24"/>
                <w:szCs w:val="24"/>
              </w:rPr>
              <w:t>er.</w:t>
            </w:r>
          </w:p>
          <w:p w14:paraId="45B618B6" w14:textId="77777777" w:rsidR="006568A5" w:rsidRPr="001F18ED" w:rsidRDefault="006568A5" w:rsidP="00D865B6">
            <w:pPr>
              <w:spacing w:line="260" w:lineRule="exact"/>
              <w:ind w:left="100" w:right="438"/>
              <w:rPr>
                <w:rFonts w:eastAsia="Cambria"/>
                <w:sz w:val="24"/>
                <w:szCs w:val="24"/>
              </w:rPr>
            </w:pPr>
            <w:r w:rsidRPr="001F18ED">
              <w:rPr>
                <w:rFonts w:eastAsia="Cambria"/>
                <w:spacing w:val="1"/>
                <w:sz w:val="24"/>
                <w:szCs w:val="24"/>
              </w:rPr>
              <w:t>-</w:t>
            </w:r>
            <w:r w:rsidRPr="001F18ED">
              <w:rPr>
                <w:rFonts w:eastAsia="Cambria"/>
                <w:sz w:val="24"/>
                <w:szCs w:val="24"/>
              </w:rPr>
              <w:t>Iden</w:t>
            </w:r>
            <w:r w:rsidRPr="001F18ED">
              <w:rPr>
                <w:rFonts w:eastAsia="Cambria"/>
                <w:spacing w:val="-3"/>
                <w:sz w:val="24"/>
                <w:szCs w:val="24"/>
              </w:rPr>
              <w:t>t</w:t>
            </w:r>
            <w:r w:rsidRPr="001F18ED">
              <w:rPr>
                <w:rFonts w:eastAsia="Cambria"/>
                <w:spacing w:val="1"/>
                <w:sz w:val="24"/>
                <w:szCs w:val="24"/>
              </w:rPr>
              <w:t>i</w:t>
            </w:r>
            <w:r w:rsidRPr="001F18ED">
              <w:rPr>
                <w:rFonts w:eastAsia="Cambria"/>
                <w:sz w:val="24"/>
                <w:szCs w:val="24"/>
              </w:rPr>
              <w:t>fy</w:t>
            </w:r>
            <w:r w:rsidRPr="001F18ED">
              <w:rPr>
                <w:rFonts w:eastAsia="Cambria"/>
                <w:spacing w:val="-1"/>
                <w:sz w:val="24"/>
                <w:szCs w:val="24"/>
              </w:rPr>
              <w:t xml:space="preserve"> </w:t>
            </w:r>
            <w:r w:rsidRPr="001F18ED">
              <w:rPr>
                <w:rFonts w:eastAsia="Cambria"/>
                <w:sz w:val="24"/>
                <w:szCs w:val="24"/>
              </w:rPr>
              <w:t xml:space="preserve">and </w:t>
            </w:r>
            <w:r w:rsidRPr="001F18ED">
              <w:rPr>
                <w:rFonts w:eastAsia="Cambria"/>
                <w:spacing w:val="1"/>
                <w:sz w:val="24"/>
                <w:szCs w:val="24"/>
              </w:rPr>
              <w:t>c</w:t>
            </w:r>
            <w:r w:rsidRPr="001F18ED">
              <w:rPr>
                <w:rFonts w:eastAsia="Cambria"/>
                <w:sz w:val="24"/>
                <w:szCs w:val="24"/>
              </w:rPr>
              <w:t>la</w:t>
            </w:r>
            <w:r w:rsidRPr="001F18ED">
              <w:rPr>
                <w:rFonts w:eastAsia="Cambria"/>
                <w:spacing w:val="-2"/>
                <w:sz w:val="24"/>
                <w:szCs w:val="24"/>
              </w:rPr>
              <w:t>r</w:t>
            </w:r>
            <w:r w:rsidRPr="001F18ED">
              <w:rPr>
                <w:rFonts w:eastAsia="Cambria"/>
                <w:spacing w:val="1"/>
                <w:sz w:val="24"/>
                <w:szCs w:val="24"/>
              </w:rPr>
              <w:t>i</w:t>
            </w:r>
            <w:r w:rsidRPr="001F18ED">
              <w:rPr>
                <w:rFonts w:eastAsia="Cambria"/>
                <w:sz w:val="24"/>
                <w:szCs w:val="24"/>
              </w:rPr>
              <w:t>fy requ</w:t>
            </w:r>
            <w:r w:rsidRPr="001F18ED">
              <w:rPr>
                <w:rFonts w:eastAsia="Cambria"/>
                <w:spacing w:val="1"/>
                <w:sz w:val="24"/>
                <w:szCs w:val="24"/>
              </w:rPr>
              <w:t>i</w:t>
            </w:r>
            <w:r w:rsidRPr="001F18ED">
              <w:rPr>
                <w:rFonts w:eastAsia="Cambria"/>
                <w:spacing w:val="-3"/>
                <w:sz w:val="24"/>
                <w:szCs w:val="24"/>
              </w:rPr>
              <w:t>r</w:t>
            </w:r>
            <w:r w:rsidRPr="001F18ED">
              <w:rPr>
                <w:rFonts w:eastAsia="Cambria"/>
                <w:sz w:val="24"/>
                <w:szCs w:val="24"/>
              </w:rPr>
              <w:t>e</w:t>
            </w:r>
            <w:r w:rsidRPr="001F18ED">
              <w:rPr>
                <w:rFonts w:eastAsia="Cambria"/>
                <w:spacing w:val="-1"/>
                <w:sz w:val="24"/>
                <w:szCs w:val="24"/>
              </w:rPr>
              <w:t>m</w:t>
            </w:r>
            <w:r w:rsidRPr="001F18ED">
              <w:rPr>
                <w:rFonts w:eastAsia="Cambria"/>
                <w:sz w:val="24"/>
                <w:szCs w:val="24"/>
              </w:rPr>
              <w:t>en</w:t>
            </w:r>
            <w:r w:rsidRPr="001F18ED">
              <w:rPr>
                <w:rFonts w:eastAsia="Cambria"/>
                <w:spacing w:val="-1"/>
                <w:sz w:val="24"/>
                <w:szCs w:val="24"/>
              </w:rPr>
              <w:t>t</w:t>
            </w:r>
            <w:r w:rsidRPr="001F18ED">
              <w:rPr>
                <w:rFonts w:eastAsia="Cambria"/>
                <w:sz w:val="24"/>
                <w:szCs w:val="24"/>
              </w:rPr>
              <w:t>s for the</w:t>
            </w:r>
            <w:r w:rsidRPr="001F18ED">
              <w:rPr>
                <w:rFonts w:eastAsia="Cambria"/>
                <w:spacing w:val="-2"/>
                <w:sz w:val="24"/>
                <w:szCs w:val="24"/>
              </w:rPr>
              <w:t xml:space="preserve"> </w:t>
            </w:r>
            <w:r w:rsidRPr="001F18ED">
              <w:rPr>
                <w:rFonts w:eastAsia="Cambria"/>
                <w:spacing w:val="1"/>
                <w:sz w:val="24"/>
                <w:szCs w:val="24"/>
              </w:rPr>
              <w:t>s</w:t>
            </w:r>
            <w:r w:rsidRPr="001F18ED">
              <w:rPr>
                <w:rFonts w:eastAsia="Cambria"/>
                <w:spacing w:val="-1"/>
                <w:sz w:val="24"/>
                <w:szCs w:val="24"/>
              </w:rPr>
              <w:t>y</w:t>
            </w:r>
            <w:r w:rsidRPr="001F18ED">
              <w:rPr>
                <w:rFonts w:eastAsia="Cambria"/>
                <w:spacing w:val="1"/>
                <w:sz w:val="24"/>
                <w:szCs w:val="24"/>
              </w:rPr>
              <w:t>s</w:t>
            </w:r>
            <w:r w:rsidRPr="001F18ED">
              <w:rPr>
                <w:rFonts w:eastAsia="Cambria"/>
                <w:sz w:val="24"/>
                <w:szCs w:val="24"/>
              </w:rPr>
              <w:t>t</w:t>
            </w:r>
            <w:r w:rsidRPr="001F18ED">
              <w:rPr>
                <w:rFonts w:eastAsia="Cambria"/>
                <w:spacing w:val="-2"/>
                <w:sz w:val="24"/>
                <w:szCs w:val="24"/>
              </w:rPr>
              <w:t>e</w:t>
            </w:r>
            <w:r w:rsidRPr="001F18ED">
              <w:rPr>
                <w:rFonts w:eastAsia="Cambria"/>
                <w:sz w:val="24"/>
                <w:szCs w:val="24"/>
              </w:rPr>
              <w:t>m</w:t>
            </w:r>
            <w:r w:rsidRPr="001F18ED">
              <w:rPr>
                <w:rFonts w:eastAsia="Cambria"/>
                <w:spacing w:val="1"/>
                <w:sz w:val="24"/>
                <w:szCs w:val="24"/>
              </w:rPr>
              <w:t xml:space="preserve"> </w:t>
            </w:r>
            <w:r w:rsidRPr="001F18ED">
              <w:rPr>
                <w:rFonts w:eastAsia="Cambria"/>
                <w:sz w:val="24"/>
                <w:szCs w:val="24"/>
              </w:rPr>
              <w:t xml:space="preserve">in </w:t>
            </w:r>
            <w:r w:rsidRPr="001F18ED">
              <w:rPr>
                <w:rFonts w:eastAsia="Cambria"/>
                <w:spacing w:val="-1"/>
                <w:sz w:val="24"/>
                <w:szCs w:val="24"/>
              </w:rPr>
              <w:t>g</w:t>
            </w:r>
            <w:r w:rsidRPr="001F18ED">
              <w:rPr>
                <w:rFonts w:eastAsia="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14:paraId="75DEEAE9" w14:textId="77777777" w:rsidR="006568A5" w:rsidRPr="001F18ED" w:rsidRDefault="006568A5" w:rsidP="00D865B6">
            <w:pPr>
              <w:spacing w:before="3" w:line="240" w:lineRule="exact"/>
              <w:ind w:left="100" w:right="152"/>
              <w:rPr>
                <w:rFonts w:eastAsia="Cambria"/>
                <w:sz w:val="24"/>
                <w:szCs w:val="24"/>
              </w:rPr>
            </w:pPr>
            <w:r w:rsidRPr="001F18ED">
              <w:rPr>
                <w:rFonts w:eastAsia="Cambria"/>
                <w:spacing w:val="1"/>
                <w:sz w:val="24"/>
                <w:szCs w:val="24"/>
              </w:rPr>
              <w:t>-</w:t>
            </w:r>
            <w:r w:rsidRPr="001F18ED">
              <w:rPr>
                <w:rFonts w:eastAsia="Cambria"/>
                <w:sz w:val="24"/>
                <w:szCs w:val="24"/>
              </w:rPr>
              <w:t>Int</w:t>
            </w:r>
            <w:r w:rsidRPr="001F18ED">
              <w:rPr>
                <w:rFonts w:eastAsia="Cambria"/>
                <w:spacing w:val="-1"/>
                <w:sz w:val="24"/>
                <w:szCs w:val="24"/>
              </w:rPr>
              <w:t>r</w:t>
            </w:r>
            <w:r w:rsidRPr="001F18ED">
              <w:rPr>
                <w:rFonts w:eastAsia="Cambria"/>
                <w:sz w:val="24"/>
                <w:szCs w:val="24"/>
              </w:rPr>
              <w:t>o</w:t>
            </w:r>
            <w:r w:rsidRPr="001F18ED">
              <w:rPr>
                <w:rFonts w:eastAsia="Cambria"/>
                <w:spacing w:val="-2"/>
                <w:sz w:val="24"/>
                <w:szCs w:val="24"/>
              </w:rPr>
              <w:t>d</w:t>
            </w:r>
            <w:r w:rsidRPr="001F18ED">
              <w:rPr>
                <w:rFonts w:eastAsia="Cambria"/>
                <w:sz w:val="24"/>
                <w:szCs w:val="24"/>
              </w:rPr>
              <w:t>u</w:t>
            </w:r>
            <w:r w:rsidRPr="001F18ED">
              <w:rPr>
                <w:rFonts w:eastAsia="Cambria"/>
                <w:spacing w:val="1"/>
                <w:sz w:val="24"/>
                <w:szCs w:val="24"/>
              </w:rPr>
              <w:t>c</w:t>
            </w:r>
            <w:r w:rsidRPr="001F18ED">
              <w:rPr>
                <w:rFonts w:eastAsia="Cambria"/>
                <w:spacing w:val="-3"/>
                <w:sz w:val="24"/>
                <w:szCs w:val="24"/>
              </w:rPr>
              <w:t>t</w:t>
            </w:r>
            <w:r w:rsidRPr="001F18ED">
              <w:rPr>
                <w:rFonts w:eastAsia="Cambria"/>
                <w:spacing w:val="1"/>
                <w:sz w:val="24"/>
                <w:szCs w:val="24"/>
              </w:rPr>
              <w:t>i</w:t>
            </w:r>
            <w:r w:rsidRPr="001F18ED">
              <w:rPr>
                <w:rFonts w:eastAsia="Cambria"/>
                <w:sz w:val="24"/>
                <w:szCs w:val="24"/>
              </w:rPr>
              <w:t>on</w:t>
            </w:r>
            <w:r w:rsidRPr="001F18ED">
              <w:rPr>
                <w:rFonts w:eastAsia="Cambria"/>
                <w:spacing w:val="-1"/>
                <w:sz w:val="24"/>
                <w:szCs w:val="24"/>
              </w:rPr>
              <w:t xml:space="preserve"> </w:t>
            </w:r>
            <w:r w:rsidRPr="001F18ED">
              <w:rPr>
                <w:rFonts w:eastAsia="Cambria"/>
                <w:sz w:val="24"/>
                <w:szCs w:val="24"/>
              </w:rPr>
              <w:t>of propo</w:t>
            </w:r>
            <w:r w:rsidRPr="001F18ED">
              <w:rPr>
                <w:rFonts w:eastAsia="Cambria"/>
                <w:spacing w:val="-1"/>
                <w:sz w:val="24"/>
                <w:szCs w:val="24"/>
              </w:rPr>
              <w:t>s</w:t>
            </w:r>
            <w:r w:rsidRPr="001F18ED">
              <w:rPr>
                <w:rFonts w:eastAsia="Cambria"/>
                <w:sz w:val="24"/>
                <w:szCs w:val="24"/>
              </w:rPr>
              <w:t xml:space="preserve">ed </w:t>
            </w:r>
            <w:r w:rsidRPr="001F18ED">
              <w:rPr>
                <w:rFonts w:eastAsia="Cambria"/>
                <w:spacing w:val="1"/>
                <w:sz w:val="24"/>
                <w:szCs w:val="24"/>
              </w:rPr>
              <w:t>s</w:t>
            </w:r>
            <w:r w:rsidRPr="001F18ED">
              <w:rPr>
                <w:rFonts w:eastAsia="Cambria"/>
                <w:spacing w:val="-1"/>
                <w:sz w:val="24"/>
                <w:szCs w:val="24"/>
              </w:rPr>
              <w:t>y</w:t>
            </w:r>
            <w:r w:rsidRPr="001F18ED">
              <w:rPr>
                <w:rFonts w:eastAsia="Cambria"/>
                <w:spacing w:val="1"/>
                <w:sz w:val="24"/>
                <w:szCs w:val="24"/>
              </w:rPr>
              <w:t>s</w:t>
            </w:r>
            <w:r w:rsidRPr="001F18ED">
              <w:rPr>
                <w:rFonts w:eastAsia="Cambria"/>
                <w:sz w:val="24"/>
                <w:szCs w:val="24"/>
              </w:rPr>
              <w:t>t</w:t>
            </w:r>
            <w:r w:rsidRPr="001F18ED">
              <w:rPr>
                <w:rFonts w:eastAsia="Cambria"/>
                <w:spacing w:val="-2"/>
                <w:sz w:val="24"/>
                <w:szCs w:val="24"/>
              </w:rPr>
              <w:t>e</w:t>
            </w:r>
            <w:r w:rsidRPr="001F18ED">
              <w:rPr>
                <w:rFonts w:eastAsia="Cambria"/>
                <w:spacing w:val="1"/>
                <w:sz w:val="24"/>
                <w:szCs w:val="24"/>
              </w:rPr>
              <w:t>m</w:t>
            </w:r>
            <w:r w:rsidRPr="001F18ED">
              <w:rPr>
                <w:rFonts w:eastAsia="Cambria"/>
                <w:sz w:val="24"/>
                <w:szCs w:val="24"/>
              </w:rPr>
              <w:t>.</w:t>
            </w:r>
          </w:p>
          <w:p w14:paraId="03E6E2F6" w14:textId="77777777" w:rsidR="006568A5" w:rsidRPr="001F18ED" w:rsidRDefault="006568A5" w:rsidP="00D865B6">
            <w:pPr>
              <w:spacing w:line="260" w:lineRule="exact"/>
              <w:ind w:left="100" w:right="462"/>
              <w:rPr>
                <w:rFonts w:eastAsia="Cambria"/>
                <w:sz w:val="24"/>
                <w:szCs w:val="24"/>
              </w:rPr>
            </w:pPr>
            <w:r w:rsidRPr="001F18ED">
              <w:rPr>
                <w:rFonts w:eastAsia="Cambria"/>
                <w:spacing w:val="1"/>
                <w:sz w:val="24"/>
                <w:szCs w:val="24"/>
              </w:rPr>
              <w:t>-S</w:t>
            </w:r>
            <w:r w:rsidRPr="001F18ED">
              <w:rPr>
                <w:rFonts w:eastAsia="Cambria"/>
                <w:spacing w:val="-2"/>
                <w:sz w:val="24"/>
                <w:szCs w:val="24"/>
              </w:rPr>
              <w:t>o</w:t>
            </w:r>
            <w:r w:rsidRPr="001F18ED">
              <w:rPr>
                <w:rFonts w:eastAsia="Cambria"/>
                <w:sz w:val="24"/>
                <w:szCs w:val="24"/>
              </w:rPr>
              <w:t>ftware requ</w:t>
            </w:r>
            <w:r w:rsidRPr="001F18ED">
              <w:rPr>
                <w:rFonts w:eastAsia="Cambria"/>
                <w:spacing w:val="1"/>
                <w:sz w:val="24"/>
                <w:szCs w:val="24"/>
              </w:rPr>
              <w:t>i</w:t>
            </w:r>
            <w:r w:rsidRPr="001F18ED">
              <w:rPr>
                <w:rFonts w:eastAsia="Cambria"/>
                <w:spacing w:val="-3"/>
                <w:sz w:val="24"/>
                <w:szCs w:val="24"/>
              </w:rPr>
              <w:t>r</w:t>
            </w:r>
            <w:r w:rsidRPr="001F18ED">
              <w:rPr>
                <w:rFonts w:eastAsia="Cambria"/>
                <w:sz w:val="24"/>
                <w:szCs w:val="24"/>
              </w:rPr>
              <w:t>e</w:t>
            </w:r>
            <w:r w:rsidRPr="001F18ED">
              <w:rPr>
                <w:rFonts w:eastAsia="Cambria"/>
                <w:spacing w:val="-1"/>
                <w:sz w:val="24"/>
                <w:szCs w:val="24"/>
              </w:rPr>
              <w:t>m</w:t>
            </w:r>
            <w:r w:rsidRPr="001F18ED">
              <w:rPr>
                <w:rFonts w:eastAsia="Cambria"/>
                <w:sz w:val="24"/>
                <w:szCs w:val="24"/>
              </w:rPr>
              <w:t xml:space="preserve">ent </w:t>
            </w:r>
            <w:r w:rsidRPr="001F18ED">
              <w:rPr>
                <w:rFonts w:eastAsia="Cambria"/>
                <w:spacing w:val="1"/>
                <w:sz w:val="24"/>
                <w:szCs w:val="24"/>
              </w:rPr>
              <w:t>s</w:t>
            </w:r>
            <w:r w:rsidRPr="001F18ED">
              <w:rPr>
                <w:rFonts w:eastAsia="Cambria"/>
                <w:sz w:val="24"/>
                <w:szCs w:val="24"/>
              </w:rPr>
              <w:t>pe</w:t>
            </w:r>
            <w:r w:rsidRPr="001F18ED">
              <w:rPr>
                <w:rFonts w:eastAsia="Cambria"/>
                <w:spacing w:val="-2"/>
                <w:sz w:val="24"/>
                <w:szCs w:val="24"/>
              </w:rPr>
              <w:t>c</w:t>
            </w:r>
            <w:r w:rsidRPr="001F18ED">
              <w:rPr>
                <w:rFonts w:eastAsia="Cambria"/>
                <w:spacing w:val="1"/>
                <w:sz w:val="24"/>
                <w:szCs w:val="24"/>
              </w:rPr>
              <w:t>i</w:t>
            </w:r>
            <w:r w:rsidRPr="001F18ED">
              <w:rPr>
                <w:rFonts w:eastAsia="Cambria"/>
                <w:spacing w:val="-2"/>
                <w:sz w:val="24"/>
                <w:szCs w:val="24"/>
              </w:rPr>
              <w:t>f</w:t>
            </w:r>
            <w:r w:rsidRPr="001F18ED">
              <w:rPr>
                <w:rFonts w:eastAsia="Cambria"/>
                <w:spacing w:val="1"/>
                <w:sz w:val="24"/>
                <w:szCs w:val="24"/>
              </w:rPr>
              <w:t>i</w:t>
            </w:r>
            <w:r w:rsidRPr="001F18ED">
              <w:rPr>
                <w:rFonts w:eastAsia="Cambria"/>
                <w:spacing w:val="-1"/>
                <w:sz w:val="24"/>
                <w:szCs w:val="24"/>
              </w:rPr>
              <w:t>c</w:t>
            </w:r>
            <w:r w:rsidRPr="001F18ED">
              <w:rPr>
                <w:rFonts w:eastAsia="Cambria"/>
                <w:sz w:val="24"/>
                <w:szCs w:val="24"/>
              </w:rPr>
              <w:t>at</w:t>
            </w:r>
            <w:r w:rsidRPr="001F18ED">
              <w:rPr>
                <w:rFonts w:eastAsia="Cambria"/>
                <w:spacing w:val="1"/>
                <w:sz w:val="24"/>
                <w:szCs w:val="24"/>
              </w:rPr>
              <w:t>i</w:t>
            </w:r>
            <w:r w:rsidRPr="001F18ED">
              <w:rPr>
                <w:rFonts w:eastAsia="Cambria"/>
                <w:sz w:val="24"/>
                <w:szCs w:val="24"/>
              </w:rPr>
              <w:t>on.</w:t>
            </w:r>
          </w:p>
          <w:p w14:paraId="4B9DA3A6" w14:textId="77777777" w:rsidR="006568A5" w:rsidRPr="001F18ED" w:rsidRDefault="006568A5" w:rsidP="00D865B6">
            <w:pPr>
              <w:spacing w:line="240" w:lineRule="exact"/>
              <w:ind w:left="100"/>
              <w:rPr>
                <w:rFonts w:eastAsia="Cambria"/>
                <w:sz w:val="24"/>
                <w:szCs w:val="24"/>
              </w:rPr>
            </w:pPr>
            <w:r w:rsidRPr="001F18ED">
              <w:rPr>
                <w:rFonts w:eastAsia="Cambria"/>
                <w:spacing w:val="1"/>
                <w:sz w:val="24"/>
                <w:szCs w:val="24"/>
              </w:rPr>
              <w:t>-</w:t>
            </w:r>
            <w:r w:rsidRPr="001F18ED">
              <w:rPr>
                <w:rFonts w:eastAsia="Cambria"/>
                <w:sz w:val="24"/>
                <w:szCs w:val="24"/>
              </w:rPr>
              <w:t>P</w:t>
            </w:r>
            <w:r w:rsidRPr="001F18ED">
              <w:rPr>
                <w:rFonts w:eastAsia="Cambria"/>
                <w:spacing w:val="-1"/>
                <w:sz w:val="24"/>
                <w:szCs w:val="24"/>
              </w:rPr>
              <w:t>r</w:t>
            </w:r>
            <w:r w:rsidRPr="001F18ED">
              <w:rPr>
                <w:rFonts w:eastAsia="Cambria"/>
                <w:sz w:val="24"/>
                <w:szCs w:val="24"/>
              </w:rPr>
              <w:t>o</w:t>
            </w:r>
            <w:r w:rsidRPr="001F18ED">
              <w:rPr>
                <w:rFonts w:eastAsia="Cambria"/>
                <w:spacing w:val="-1"/>
                <w:sz w:val="24"/>
                <w:szCs w:val="24"/>
              </w:rPr>
              <w:t>j</w:t>
            </w:r>
            <w:r w:rsidRPr="001F18ED">
              <w:rPr>
                <w:rFonts w:eastAsia="Cambria"/>
                <w:sz w:val="24"/>
                <w:szCs w:val="24"/>
              </w:rPr>
              <w:t>e</w:t>
            </w:r>
            <w:r w:rsidRPr="001F18ED">
              <w:rPr>
                <w:rFonts w:eastAsia="Cambria"/>
                <w:spacing w:val="1"/>
                <w:sz w:val="24"/>
                <w:szCs w:val="24"/>
              </w:rPr>
              <w:t>c</w:t>
            </w:r>
            <w:r w:rsidRPr="001F18ED">
              <w:rPr>
                <w:rFonts w:eastAsia="Cambria"/>
                <w:sz w:val="24"/>
                <w:szCs w:val="24"/>
              </w:rPr>
              <w:t>t</w:t>
            </w:r>
            <w:r w:rsidRPr="001F18ED">
              <w:rPr>
                <w:rFonts w:eastAsia="Cambria"/>
                <w:spacing w:val="-3"/>
                <w:sz w:val="24"/>
                <w:szCs w:val="24"/>
              </w:rPr>
              <w:t xml:space="preserve"> </w:t>
            </w:r>
            <w:r w:rsidRPr="001F18ED">
              <w:rPr>
                <w:rFonts w:eastAsia="Cambria"/>
                <w:spacing w:val="1"/>
                <w:sz w:val="24"/>
                <w:szCs w:val="24"/>
              </w:rPr>
              <w:t>T</w:t>
            </w:r>
            <w:r w:rsidRPr="001F18ED">
              <w:rPr>
                <w:rFonts w:eastAsia="Cambria"/>
                <w:spacing w:val="-2"/>
                <w:sz w:val="24"/>
                <w:szCs w:val="24"/>
              </w:rPr>
              <w:t>a</w:t>
            </w:r>
            <w:r w:rsidRPr="001F18ED">
              <w:rPr>
                <w:rFonts w:eastAsia="Cambria"/>
                <w:spacing w:val="1"/>
                <w:sz w:val="24"/>
                <w:szCs w:val="24"/>
              </w:rPr>
              <w:t>s</w:t>
            </w:r>
            <w:r w:rsidRPr="001F18ED">
              <w:rPr>
                <w:rFonts w:eastAsia="Cambria"/>
                <w:sz w:val="24"/>
                <w:szCs w:val="24"/>
              </w:rPr>
              <w:t>k Pla</w:t>
            </w:r>
            <w:r w:rsidRPr="001F18ED">
              <w:rPr>
                <w:rFonts w:eastAsia="Cambria"/>
                <w:spacing w:val="-1"/>
                <w:sz w:val="24"/>
                <w:szCs w:val="24"/>
              </w:rPr>
              <w:t>n</w:t>
            </w:r>
            <w:r w:rsidRPr="001F18ED">
              <w:rPr>
                <w:rFonts w:eastAsia="Cambria"/>
                <w:sz w:val="24"/>
                <w:szCs w:val="24"/>
              </w:rPr>
              <w:t>.</w:t>
            </w:r>
          </w:p>
          <w:p w14:paraId="799BFE8D" w14:textId="77777777" w:rsidR="006568A5" w:rsidRPr="001F18ED" w:rsidRDefault="006568A5" w:rsidP="00D865B6">
            <w:pPr>
              <w:spacing w:before="1"/>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P</w:t>
            </w:r>
            <w:r w:rsidRPr="001F18ED">
              <w:rPr>
                <w:rFonts w:eastAsia="Cambria"/>
                <w:spacing w:val="-1"/>
                <w:sz w:val="24"/>
                <w:szCs w:val="24"/>
              </w:rPr>
              <w:t>r</w:t>
            </w:r>
            <w:r w:rsidRPr="001F18ED">
              <w:rPr>
                <w:rFonts w:eastAsia="Cambria"/>
                <w:sz w:val="24"/>
                <w:szCs w:val="24"/>
              </w:rPr>
              <w:t>ototy</w:t>
            </w:r>
            <w:r w:rsidRPr="001F18ED">
              <w:rPr>
                <w:rFonts w:eastAsia="Cambria"/>
                <w:spacing w:val="-1"/>
                <w:sz w:val="24"/>
                <w:szCs w:val="24"/>
              </w:rPr>
              <w:t>p</w:t>
            </w:r>
            <w:r w:rsidRPr="001F18ED">
              <w:rPr>
                <w:rFonts w:eastAsia="Cambria"/>
                <w:spacing w:val="-2"/>
                <w:sz w:val="24"/>
                <w:szCs w:val="24"/>
              </w:rPr>
              <w:t>e</w:t>
            </w:r>
            <w:r w:rsidRPr="001F18ED">
              <w:rPr>
                <w:rFonts w:eastAsia="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14:paraId="708172F6" w14:textId="77777777" w:rsidR="006568A5" w:rsidRPr="001F18ED" w:rsidRDefault="006568A5" w:rsidP="00D865B6">
            <w:pPr>
              <w:spacing w:before="3" w:line="240" w:lineRule="exact"/>
              <w:ind w:left="100" w:right="331"/>
              <w:rPr>
                <w:rFonts w:eastAsia="Cambria"/>
                <w:sz w:val="24"/>
                <w:szCs w:val="24"/>
              </w:rPr>
            </w:pPr>
            <w:r w:rsidRPr="001F18ED">
              <w:rPr>
                <w:rFonts w:eastAsia="Cambria"/>
                <w:sz w:val="24"/>
                <w:szCs w:val="24"/>
              </w:rPr>
              <w:t>20 ma</w:t>
            </w:r>
            <w:r w:rsidRPr="001F18ED">
              <w:rPr>
                <w:rFonts w:eastAsia="Cambria"/>
                <w:spacing w:val="-3"/>
                <w:sz w:val="24"/>
                <w:szCs w:val="24"/>
              </w:rPr>
              <w:t>n</w:t>
            </w:r>
            <w:r w:rsidRPr="001F18ED">
              <w:rPr>
                <w:rFonts w:eastAsia="Cambria"/>
                <w:sz w:val="24"/>
                <w:szCs w:val="24"/>
              </w:rPr>
              <w:t>- da</w:t>
            </w:r>
            <w:r w:rsidRPr="001F18ED">
              <w:rPr>
                <w:rFonts w:eastAsia="Cambria"/>
                <w:spacing w:val="-1"/>
                <w:sz w:val="24"/>
                <w:szCs w:val="24"/>
              </w:rPr>
              <w:t>y</w:t>
            </w:r>
            <w:r w:rsidRPr="001F18ED">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31243E6E" w14:textId="77777777" w:rsidR="006568A5" w:rsidRPr="001F18ED" w:rsidRDefault="006568A5" w:rsidP="00D865B6">
            <w:pPr>
              <w:spacing w:line="240" w:lineRule="exact"/>
              <w:ind w:left="100"/>
              <w:rPr>
                <w:rFonts w:eastAsia="Cambria"/>
                <w:sz w:val="24"/>
                <w:szCs w:val="24"/>
              </w:rPr>
            </w:pPr>
            <w:r w:rsidRPr="001F18ED">
              <w:rPr>
                <w:rFonts w:eastAsia="Cambria"/>
                <w:spacing w:val="1"/>
                <w:sz w:val="24"/>
                <w:szCs w:val="24"/>
              </w:rPr>
              <w:t>N</w:t>
            </w:r>
            <w:r w:rsidRPr="001F18ED">
              <w:rPr>
                <w:rFonts w:eastAsia="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14:paraId="567BCD90" w14:textId="77777777" w:rsidR="006568A5" w:rsidRPr="001F18ED" w:rsidRDefault="006568A5" w:rsidP="00D865B6">
            <w:pPr>
              <w:spacing w:before="3" w:line="240" w:lineRule="exact"/>
              <w:ind w:left="102" w:right="238"/>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M</w:t>
            </w:r>
            <w:r w:rsidRPr="001F18ED">
              <w:rPr>
                <w:rFonts w:eastAsia="Cambria"/>
                <w:spacing w:val="-1"/>
                <w:sz w:val="24"/>
                <w:szCs w:val="24"/>
              </w:rPr>
              <w:t>i</w:t>
            </w:r>
            <w:r w:rsidRPr="001F18ED">
              <w:rPr>
                <w:rFonts w:eastAsia="Cambria"/>
                <w:spacing w:val="1"/>
                <w:sz w:val="24"/>
                <w:szCs w:val="24"/>
              </w:rPr>
              <w:t>s</w:t>
            </w:r>
            <w:r w:rsidRPr="001F18ED">
              <w:rPr>
                <w:rFonts w:eastAsia="Cambria"/>
                <w:spacing w:val="-1"/>
                <w:sz w:val="24"/>
                <w:szCs w:val="24"/>
              </w:rPr>
              <w:t>s</w:t>
            </w:r>
            <w:r w:rsidRPr="001F18ED">
              <w:rPr>
                <w:rFonts w:eastAsia="Cambria"/>
                <w:spacing w:val="1"/>
                <w:sz w:val="24"/>
                <w:szCs w:val="24"/>
              </w:rPr>
              <w:t>i</w:t>
            </w:r>
            <w:r w:rsidRPr="001F18ED">
              <w:rPr>
                <w:rFonts w:eastAsia="Cambria"/>
                <w:spacing w:val="-1"/>
                <w:sz w:val="24"/>
                <w:szCs w:val="24"/>
              </w:rPr>
              <w:t>n</w:t>
            </w:r>
            <w:r w:rsidRPr="001F18ED">
              <w:rPr>
                <w:rFonts w:eastAsia="Cambria"/>
                <w:sz w:val="24"/>
                <w:szCs w:val="24"/>
              </w:rPr>
              <w:t>g requ</w:t>
            </w:r>
            <w:r w:rsidRPr="001F18ED">
              <w:rPr>
                <w:rFonts w:eastAsia="Cambria"/>
                <w:spacing w:val="1"/>
                <w:sz w:val="24"/>
                <w:szCs w:val="24"/>
              </w:rPr>
              <w:t>i</w:t>
            </w:r>
            <w:r w:rsidRPr="001F18ED">
              <w:rPr>
                <w:rFonts w:eastAsia="Cambria"/>
                <w:spacing w:val="-3"/>
                <w:sz w:val="24"/>
                <w:szCs w:val="24"/>
              </w:rPr>
              <w:t>r</w:t>
            </w:r>
            <w:r w:rsidRPr="001F18ED">
              <w:rPr>
                <w:rFonts w:eastAsia="Cambria"/>
                <w:sz w:val="24"/>
                <w:szCs w:val="24"/>
              </w:rPr>
              <w:t>e</w:t>
            </w:r>
            <w:r w:rsidRPr="001F18ED">
              <w:rPr>
                <w:rFonts w:eastAsia="Cambria"/>
                <w:spacing w:val="-1"/>
                <w:sz w:val="24"/>
                <w:szCs w:val="24"/>
              </w:rPr>
              <w:t>m</w:t>
            </w:r>
            <w:r w:rsidRPr="001F18ED">
              <w:rPr>
                <w:rFonts w:eastAsia="Cambria"/>
                <w:sz w:val="24"/>
                <w:szCs w:val="24"/>
              </w:rPr>
              <w:t>ent</w:t>
            </w:r>
          </w:p>
          <w:p w14:paraId="6689F1B7" w14:textId="77777777" w:rsidR="006568A5" w:rsidRPr="001F18ED" w:rsidRDefault="006568A5" w:rsidP="00D865B6">
            <w:pPr>
              <w:spacing w:before="4" w:line="240" w:lineRule="exact"/>
              <w:ind w:left="102" w:right="576"/>
              <w:rPr>
                <w:rFonts w:eastAsia="Cambria"/>
                <w:sz w:val="24"/>
                <w:szCs w:val="24"/>
              </w:rPr>
            </w:pPr>
            <w:r w:rsidRPr="001F18ED">
              <w:rPr>
                <w:rFonts w:eastAsia="Cambria"/>
                <w:sz w:val="24"/>
                <w:szCs w:val="24"/>
              </w:rPr>
              <w:t>-</w:t>
            </w:r>
            <w:r w:rsidRPr="001F18ED">
              <w:rPr>
                <w:rFonts w:eastAsia="Cambria"/>
                <w:spacing w:val="1"/>
                <w:sz w:val="24"/>
                <w:szCs w:val="24"/>
              </w:rPr>
              <w:t xml:space="preserve"> U</w:t>
            </w:r>
            <w:r w:rsidRPr="001F18ED">
              <w:rPr>
                <w:rFonts w:eastAsia="Cambria"/>
                <w:spacing w:val="-1"/>
                <w:sz w:val="24"/>
                <w:szCs w:val="24"/>
              </w:rPr>
              <w:t>nc</w:t>
            </w:r>
            <w:r w:rsidRPr="001F18ED">
              <w:rPr>
                <w:rFonts w:eastAsia="Cambria"/>
                <w:sz w:val="24"/>
                <w:szCs w:val="24"/>
              </w:rPr>
              <w:t xml:space="preserve">lear </w:t>
            </w:r>
            <w:r w:rsidRPr="001F18ED">
              <w:rPr>
                <w:rFonts w:eastAsia="Cambria"/>
                <w:spacing w:val="1"/>
                <w:sz w:val="24"/>
                <w:szCs w:val="24"/>
              </w:rPr>
              <w:t>s</w:t>
            </w:r>
            <w:r w:rsidRPr="001F18ED">
              <w:rPr>
                <w:rFonts w:eastAsia="Cambria"/>
                <w:spacing w:val="-1"/>
                <w:sz w:val="24"/>
                <w:szCs w:val="24"/>
              </w:rPr>
              <w:t>c</w:t>
            </w:r>
            <w:r w:rsidRPr="001F18ED">
              <w:rPr>
                <w:rFonts w:eastAsia="Cambria"/>
                <w:sz w:val="24"/>
                <w:szCs w:val="24"/>
              </w:rPr>
              <w:t>ope of</w:t>
            </w:r>
          </w:p>
          <w:p w14:paraId="550AE29B" w14:textId="77777777" w:rsidR="006568A5" w:rsidRPr="001F18ED" w:rsidRDefault="006568A5" w:rsidP="00D865B6">
            <w:pPr>
              <w:spacing w:line="240" w:lineRule="exact"/>
              <w:ind w:left="102"/>
              <w:rPr>
                <w:rFonts w:eastAsia="Cambria"/>
                <w:sz w:val="24"/>
                <w:szCs w:val="24"/>
              </w:rPr>
            </w:pPr>
            <w:r w:rsidRPr="001F18ED">
              <w:rPr>
                <w:rFonts w:eastAsia="Cambria"/>
                <w:sz w:val="24"/>
                <w:szCs w:val="24"/>
              </w:rPr>
              <w:t>pro</w:t>
            </w:r>
            <w:r w:rsidRPr="001F18ED">
              <w:rPr>
                <w:rFonts w:eastAsia="Cambria"/>
                <w:spacing w:val="-1"/>
                <w:sz w:val="24"/>
                <w:szCs w:val="24"/>
              </w:rPr>
              <w:t>j</w:t>
            </w:r>
            <w:r w:rsidRPr="001F18ED">
              <w:rPr>
                <w:rFonts w:eastAsia="Cambria"/>
                <w:sz w:val="24"/>
                <w:szCs w:val="24"/>
              </w:rPr>
              <w:t>e</w:t>
            </w:r>
            <w:r w:rsidRPr="001F18ED">
              <w:rPr>
                <w:rFonts w:eastAsia="Cambria"/>
                <w:spacing w:val="1"/>
                <w:sz w:val="24"/>
                <w:szCs w:val="24"/>
              </w:rPr>
              <w:t>c</w:t>
            </w:r>
            <w:r w:rsidRPr="001F18ED">
              <w:rPr>
                <w:rFonts w:eastAsia="Cambria"/>
                <w:sz w:val="24"/>
                <w:szCs w:val="24"/>
              </w:rPr>
              <w:t>t</w:t>
            </w:r>
          </w:p>
          <w:p w14:paraId="1DA42815" w14:textId="77777777" w:rsidR="006568A5" w:rsidRPr="001F18ED" w:rsidRDefault="006568A5" w:rsidP="00D865B6">
            <w:pPr>
              <w:spacing w:before="3" w:line="240" w:lineRule="exact"/>
              <w:ind w:left="102" w:right="63"/>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1"/>
                <w:sz w:val="24"/>
                <w:szCs w:val="24"/>
              </w:rPr>
              <w:t>L</w:t>
            </w:r>
            <w:r w:rsidRPr="001F18ED">
              <w:rPr>
                <w:rFonts w:eastAsia="Cambria"/>
                <w:sz w:val="24"/>
                <w:szCs w:val="24"/>
              </w:rPr>
              <w:t>a</w:t>
            </w:r>
            <w:r w:rsidRPr="001F18ED">
              <w:rPr>
                <w:rFonts w:eastAsia="Cambria"/>
                <w:spacing w:val="1"/>
                <w:sz w:val="24"/>
                <w:szCs w:val="24"/>
              </w:rPr>
              <w:t>c</w:t>
            </w:r>
            <w:r w:rsidRPr="001F18ED">
              <w:rPr>
                <w:rFonts w:eastAsia="Cambria"/>
                <w:sz w:val="24"/>
                <w:szCs w:val="24"/>
              </w:rPr>
              <w:t>k</w:t>
            </w:r>
            <w:r w:rsidRPr="001F18ED">
              <w:rPr>
                <w:rFonts w:eastAsia="Cambria"/>
                <w:spacing w:val="-1"/>
                <w:sz w:val="24"/>
                <w:szCs w:val="24"/>
              </w:rPr>
              <w:t xml:space="preserve"> </w:t>
            </w:r>
            <w:r w:rsidRPr="001F18ED">
              <w:rPr>
                <w:rFonts w:eastAsia="Cambria"/>
                <w:sz w:val="24"/>
                <w:szCs w:val="24"/>
              </w:rPr>
              <w:t xml:space="preserve">of </w:t>
            </w:r>
            <w:r w:rsidRPr="001F18ED">
              <w:rPr>
                <w:rFonts w:eastAsia="Cambria"/>
                <w:spacing w:val="1"/>
                <w:sz w:val="24"/>
                <w:szCs w:val="24"/>
              </w:rPr>
              <w:t>m</w:t>
            </w:r>
            <w:r w:rsidRPr="001F18ED">
              <w:rPr>
                <w:rFonts w:eastAsia="Cambria"/>
                <w:spacing w:val="-2"/>
                <w:sz w:val="24"/>
                <w:szCs w:val="24"/>
              </w:rPr>
              <w:t>e</w:t>
            </w:r>
            <w:r w:rsidRPr="001F18ED">
              <w:rPr>
                <w:rFonts w:eastAsia="Cambria"/>
                <w:spacing w:val="1"/>
                <w:sz w:val="24"/>
                <w:szCs w:val="24"/>
              </w:rPr>
              <w:t>m</w:t>
            </w:r>
            <w:r w:rsidRPr="001F18ED">
              <w:rPr>
                <w:rFonts w:eastAsia="Cambria"/>
                <w:spacing w:val="-1"/>
                <w:sz w:val="24"/>
                <w:szCs w:val="24"/>
              </w:rPr>
              <w:t>b</w:t>
            </w:r>
            <w:r w:rsidRPr="001F18ED">
              <w:rPr>
                <w:rFonts w:eastAsia="Cambria"/>
                <w:sz w:val="24"/>
                <w:szCs w:val="24"/>
              </w:rPr>
              <w:t xml:space="preserve">er </w:t>
            </w:r>
            <w:r w:rsidRPr="001F18ED">
              <w:rPr>
                <w:rFonts w:eastAsia="Cambria"/>
                <w:spacing w:val="-2"/>
                <w:sz w:val="24"/>
                <w:szCs w:val="24"/>
              </w:rPr>
              <w:t>s</w:t>
            </w:r>
            <w:r w:rsidRPr="001F18ED">
              <w:rPr>
                <w:rFonts w:eastAsia="Cambria"/>
                <w:sz w:val="24"/>
                <w:szCs w:val="24"/>
              </w:rPr>
              <w:t>hare</w:t>
            </w:r>
          </w:p>
          <w:p w14:paraId="3DA263F4" w14:textId="77777777" w:rsidR="006568A5" w:rsidRPr="001F18ED" w:rsidRDefault="006568A5" w:rsidP="00D865B6">
            <w:pPr>
              <w:spacing w:line="240" w:lineRule="exact"/>
              <w:ind w:left="102"/>
              <w:rPr>
                <w:rFonts w:eastAsia="Cambria"/>
                <w:sz w:val="24"/>
                <w:szCs w:val="24"/>
              </w:rPr>
            </w:pPr>
            <w:r w:rsidRPr="001F18ED">
              <w:rPr>
                <w:rFonts w:eastAsia="Cambria"/>
                <w:sz w:val="24"/>
                <w:szCs w:val="24"/>
              </w:rPr>
              <w:t>of unde</w:t>
            </w:r>
            <w:r w:rsidRPr="001F18ED">
              <w:rPr>
                <w:rFonts w:eastAsia="Cambria"/>
                <w:spacing w:val="-3"/>
                <w:sz w:val="24"/>
                <w:szCs w:val="24"/>
              </w:rPr>
              <w:t>r</w:t>
            </w:r>
            <w:r w:rsidRPr="001F18ED">
              <w:rPr>
                <w:rFonts w:eastAsia="Cambria"/>
                <w:spacing w:val="1"/>
                <w:sz w:val="24"/>
                <w:szCs w:val="24"/>
              </w:rPr>
              <w:t>s</w:t>
            </w:r>
            <w:r w:rsidRPr="001F18ED">
              <w:rPr>
                <w:rFonts w:eastAsia="Cambria"/>
                <w:sz w:val="24"/>
                <w:szCs w:val="24"/>
              </w:rPr>
              <w:t>ta</w:t>
            </w:r>
            <w:r w:rsidRPr="001F18ED">
              <w:rPr>
                <w:rFonts w:eastAsia="Cambria"/>
                <w:spacing w:val="-1"/>
                <w:sz w:val="24"/>
                <w:szCs w:val="24"/>
              </w:rPr>
              <w:t>n</w:t>
            </w:r>
            <w:r w:rsidRPr="001F18ED">
              <w:rPr>
                <w:rFonts w:eastAsia="Cambria"/>
                <w:sz w:val="24"/>
                <w:szCs w:val="24"/>
              </w:rPr>
              <w:t xml:space="preserve">d </w:t>
            </w:r>
          </w:p>
        </w:tc>
      </w:tr>
      <w:tr w:rsidR="006568A5" w:rsidRPr="001F18ED" w14:paraId="119AD996" w14:textId="77777777" w:rsidTr="00683499">
        <w:trPr>
          <w:trHeight w:hRule="exact" w:val="2590"/>
        </w:trPr>
        <w:tc>
          <w:tcPr>
            <w:tcW w:w="1980" w:type="dxa"/>
            <w:tcBorders>
              <w:top w:val="single" w:sz="5" w:space="0" w:color="000000"/>
              <w:left w:val="single" w:sz="5" w:space="0" w:color="000000"/>
              <w:bottom w:val="single" w:sz="5" w:space="0" w:color="000000"/>
              <w:right w:val="single" w:sz="5" w:space="0" w:color="000000"/>
            </w:tcBorders>
          </w:tcPr>
          <w:p w14:paraId="749C71EA" w14:textId="77777777" w:rsidR="006568A5" w:rsidRPr="001F18ED" w:rsidRDefault="006568A5" w:rsidP="00D865B6">
            <w:pPr>
              <w:spacing w:line="240" w:lineRule="exact"/>
              <w:ind w:left="102"/>
              <w:rPr>
                <w:rFonts w:eastAsia="Cambria"/>
                <w:sz w:val="24"/>
                <w:szCs w:val="24"/>
              </w:rPr>
            </w:pPr>
            <w:r w:rsidRPr="001F18ED">
              <w:rPr>
                <w:rFonts w:eastAsia="Cambria"/>
                <w:b/>
                <w:sz w:val="24"/>
                <w:szCs w:val="24"/>
              </w:rPr>
              <w:t>D</w:t>
            </w:r>
            <w:r w:rsidRPr="001F18ED">
              <w:rPr>
                <w:rFonts w:eastAsia="Cambria"/>
                <w:b/>
                <w:spacing w:val="1"/>
                <w:sz w:val="24"/>
                <w:szCs w:val="24"/>
              </w:rPr>
              <w:t>e</w:t>
            </w:r>
            <w:r w:rsidRPr="001F18ED">
              <w:rPr>
                <w:rFonts w:eastAsia="Cambria"/>
                <w:b/>
                <w:sz w:val="24"/>
                <w:szCs w:val="24"/>
              </w:rPr>
              <w:t>si</w:t>
            </w:r>
            <w:r w:rsidRPr="001F18ED">
              <w:rPr>
                <w:rFonts w:eastAsia="Cambria"/>
                <w:b/>
                <w:spacing w:val="-2"/>
                <w:sz w:val="24"/>
                <w:szCs w:val="24"/>
              </w:rPr>
              <w:t>g</w:t>
            </w:r>
            <w:r w:rsidRPr="001F18ED">
              <w:rPr>
                <w:rFonts w:eastAsia="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14:paraId="30CB20D5" w14:textId="77777777" w:rsidR="006568A5" w:rsidRPr="001F18ED" w:rsidRDefault="006568A5" w:rsidP="00D865B6">
            <w:pPr>
              <w:spacing w:line="260" w:lineRule="exact"/>
              <w:ind w:left="100" w:right="346"/>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1"/>
                <w:sz w:val="24"/>
                <w:szCs w:val="24"/>
              </w:rPr>
              <w:t>A</w:t>
            </w:r>
            <w:r w:rsidRPr="001F18ED">
              <w:rPr>
                <w:rFonts w:eastAsia="Cambria"/>
                <w:sz w:val="24"/>
                <w:szCs w:val="24"/>
              </w:rPr>
              <w:t>r</w:t>
            </w:r>
            <w:r w:rsidRPr="001F18ED">
              <w:rPr>
                <w:rFonts w:eastAsia="Cambria"/>
                <w:spacing w:val="1"/>
                <w:sz w:val="24"/>
                <w:szCs w:val="24"/>
              </w:rPr>
              <w:t>c</w:t>
            </w:r>
            <w:r w:rsidRPr="001F18ED">
              <w:rPr>
                <w:rFonts w:eastAsia="Cambria"/>
                <w:spacing w:val="-2"/>
                <w:sz w:val="24"/>
                <w:szCs w:val="24"/>
              </w:rPr>
              <w:t>h</w:t>
            </w:r>
            <w:r w:rsidRPr="001F18ED">
              <w:rPr>
                <w:rFonts w:eastAsia="Cambria"/>
                <w:spacing w:val="1"/>
                <w:sz w:val="24"/>
                <w:szCs w:val="24"/>
              </w:rPr>
              <w:t>i</w:t>
            </w:r>
            <w:r w:rsidRPr="001F18ED">
              <w:rPr>
                <w:rFonts w:eastAsia="Cambria"/>
                <w:sz w:val="24"/>
                <w:szCs w:val="24"/>
              </w:rPr>
              <w:t>t</w:t>
            </w:r>
            <w:r w:rsidRPr="001F18ED">
              <w:rPr>
                <w:rFonts w:eastAsia="Cambria"/>
                <w:spacing w:val="-2"/>
                <w:sz w:val="24"/>
                <w:szCs w:val="24"/>
              </w:rPr>
              <w:t>e</w:t>
            </w:r>
            <w:r w:rsidRPr="001F18ED">
              <w:rPr>
                <w:rFonts w:eastAsia="Cambria"/>
                <w:spacing w:val="1"/>
                <w:sz w:val="24"/>
                <w:szCs w:val="24"/>
              </w:rPr>
              <w:t>c</w:t>
            </w:r>
            <w:r w:rsidRPr="001F18ED">
              <w:rPr>
                <w:rFonts w:eastAsia="Cambria"/>
                <w:sz w:val="24"/>
                <w:szCs w:val="24"/>
              </w:rPr>
              <w:t>ture de</w:t>
            </w:r>
            <w:r w:rsidRPr="001F18ED">
              <w:rPr>
                <w:rFonts w:eastAsia="Cambria"/>
                <w:spacing w:val="-1"/>
                <w:sz w:val="24"/>
                <w:szCs w:val="24"/>
              </w:rPr>
              <w:t>s</w:t>
            </w:r>
            <w:r w:rsidRPr="001F18ED">
              <w:rPr>
                <w:rFonts w:eastAsia="Cambria"/>
                <w:spacing w:val="1"/>
                <w:sz w:val="24"/>
                <w:szCs w:val="24"/>
              </w:rPr>
              <w:t>i</w:t>
            </w:r>
            <w:r w:rsidRPr="001F18ED">
              <w:rPr>
                <w:rFonts w:eastAsia="Cambria"/>
                <w:spacing w:val="-1"/>
                <w:sz w:val="24"/>
                <w:szCs w:val="24"/>
              </w:rPr>
              <w:t>g</w:t>
            </w:r>
            <w:r w:rsidRPr="001F18ED">
              <w:rPr>
                <w:rFonts w:eastAsia="Cambria"/>
                <w:sz w:val="24"/>
                <w:szCs w:val="24"/>
              </w:rPr>
              <w:t>n</w:t>
            </w:r>
            <w:r w:rsidRPr="001F18ED">
              <w:rPr>
                <w:rFonts w:eastAsia="Cambria"/>
                <w:spacing w:val="-1"/>
                <w:sz w:val="24"/>
                <w:szCs w:val="24"/>
              </w:rPr>
              <w:t xml:space="preserve"> </w:t>
            </w:r>
            <w:r w:rsidRPr="001F18ED">
              <w:rPr>
                <w:rFonts w:eastAsia="Cambria"/>
                <w:sz w:val="24"/>
                <w:szCs w:val="24"/>
              </w:rPr>
              <w:t xml:space="preserve">for the </w:t>
            </w:r>
            <w:r w:rsidRPr="001F18ED">
              <w:rPr>
                <w:rFonts w:eastAsia="Cambria"/>
                <w:spacing w:val="1"/>
                <w:sz w:val="24"/>
                <w:szCs w:val="24"/>
              </w:rPr>
              <w:t>s</w:t>
            </w:r>
            <w:r w:rsidRPr="001F18ED">
              <w:rPr>
                <w:rFonts w:eastAsia="Cambria"/>
                <w:spacing w:val="-1"/>
                <w:sz w:val="24"/>
                <w:szCs w:val="24"/>
              </w:rPr>
              <w:t>y</w:t>
            </w:r>
            <w:r w:rsidRPr="001F18ED">
              <w:rPr>
                <w:rFonts w:eastAsia="Cambria"/>
                <w:spacing w:val="1"/>
                <w:sz w:val="24"/>
                <w:szCs w:val="24"/>
              </w:rPr>
              <w:t>s</w:t>
            </w:r>
            <w:r w:rsidRPr="001F18ED">
              <w:rPr>
                <w:rFonts w:eastAsia="Cambria"/>
                <w:sz w:val="24"/>
                <w:szCs w:val="24"/>
              </w:rPr>
              <w:t>t</w:t>
            </w:r>
            <w:r w:rsidRPr="001F18ED">
              <w:rPr>
                <w:rFonts w:eastAsia="Cambria"/>
                <w:spacing w:val="-2"/>
                <w:sz w:val="24"/>
                <w:szCs w:val="24"/>
              </w:rPr>
              <w:t>e</w:t>
            </w:r>
            <w:r w:rsidRPr="001F18ED">
              <w:rPr>
                <w:rFonts w:eastAsia="Cambria"/>
                <w:sz w:val="24"/>
                <w:szCs w:val="24"/>
              </w:rPr>
              <w:t>m</w:t>
            </w:r>
          </w:p>
          <w:p w14:paraId="7BB76AE9" w14:textId="77777777" w:rsidR="006568A5" w:rsidRPr="001F18ED" w:rsidRDefault="006568A5" w:rsidP="00D865B6">
            <w:pPr>
              <w:spacing w:line="260" w:lineRule="exact"/>
              <w:ind w:left="100" w:right="170"/>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Det</w:t>
            </w:r>
            <w:r w:rsidRPr="001F18ED">
              <w:rPr>
                <w:rFonts w:eastAsia="Cambria"/>
                <w:spacing w:val="-2"/>
                <w:sz w:val="24"/>
                <w:szCs w:val="24"/>
              </w:rPr>
              <w:t>a</w:t>
            </w:r>
            <w:r w:rsidRPr="001F18ED">
              <w:rPr>
                <w:rFonts w:eastAsia="Cambria"/>
                <w:spacing w:val="1"/>
                <w:sz w:val="24"/>
                <w:szCs w:val="24"/>
              </w:rPr>
              <w:t>i</w:t>
            </w:r>
            <w:r w:rsidRPr="001F18ED">
              <w:rPr>
                <w:rFonts w:eastAsia="Cambria"/>
                <w:sz w:val="24"/>
                <w:szCs w:val="24"/>
              </w:rPr>
              <w:t>l d</w:t>
            </w:r>
            <w:r w:rsidRPr="001F18ED">
              <w:rPr>
                <w:rFonts w:eastAsia="Cambria"/>
                <w:spacing w:val="-3"/>
                <w:sz w:val="24"/>
                <w:szCs w:val="24"/>
              </w:rPr>
              <w:t>e</w:t>
            </w:r>
            <w:r w:rsidRPr="001F18ED">
              <w:rPr>
                <w:rFonts w:eastAsia="Cambria"/>
                <w:spacing w:val="1"/>
                <w:sz w:val="24"/>
                <w:szCs w:val="24"/>
              </w:rPr>
              <w:t>si</w:t>
            </w:r>
            <w:r w:rsidRPr="001F18ED">
              <w:rPr>
                <w:rFonts w:eastAsia="Cambria"/>
                <w:spacing w:val="-1"/>
                <w:sz w:val="24"/>
                <w:szCs w:val="24"/>
              </w:rPr>
              <w:t>g</w:t>
            </w:r>
            <w:r w:rsidRPr="001F18ED">
              <w:rPr>
                <w:rFonts w:eastAsia="Cambria"/>
                <w:sz w:val="24"/>
                <w:szCs w:val="24"/>
              </w:rPr>
              <w:t>n u</w:t>
            </w:r>
            <w:r w:rsidRPr="001F18ED">
              <w:rPr>
                <w:rFonts w:eastAsia="Cambria"/>
                <w:spacing w:val="-1"/>
                <w:sz w:val="24"/>
                <w:szCs w:val="24"/>
              </w:rPr>
              <w:t>s</w:t>
            </w:r>
            <w:r w:rsidRPr="001F18ED">
              <w:rPr>
                <w:rFonts w:eastAsia="Cambria"/>
                <w:spacing w:val="1"/>
                <w:sz w:val="24"/>
                <w:szCs w:val="24"/>
              </w:rPr>
              <w:t>i</w:t>
            </w:r>
            <w:r w:rsidRPr="001F18ED">
              <w:rPr>
                <w:rFonts w:eastAsia="Cambria"/>
                <w:spacing w:val="-1"/>
                <w:sz w:val="24"/>
                <w:szCs w:val="24"/>
              </w:rPr>
              <w:t>n</w:t>
            </w:r>
            <w:r w:rsidRPr="001F18ED">
              <w:rPr>
                <w:rFonts w:eastAsia="Cambria"/>
                <w:sz w:val="24"/>
                <w:szCs w:val="24"/>
              </w:rPr>
              <w:t>g</w:t>
            </w:r>
            <w:r w:rsidRPr="001F18ED">
              <w:rPr>
                <w:rFonts w:eastAsia="Cambria"/>
                <w:spacing w:val="-1"/>
                <w:sz w:val="24"/>
                <w:szCs w:val="24"/>
              </w:rPr>
              <w:t xml:space="preserve"> t</w:t>
            </w:r>
            <w:r w:rsidRPr="001F18ED">
              <w:rPr>
                <w:rFonts w:eastAsia="Cambria"/>
                <w:sz w:val="24"/>
                <w:szCs w:val="24"/>
              </w:rPr>
              <w:t>o</w:t>
            </w:r>
            <w:r w:rsidRPr="001F18ED">
              <w:rPr>
                <w:rFonts w:eastAsia="Cambria"/>
                <w:spacing w:val="1"/>
                <w:sz w:val="24"/>
                <w:szCs w:val="24"/>
              </w:rPr>
              <w:t>p-</w:t>
            </w:r>
            <w:r w:rsidRPr="001F18ED">
              <w:rPr>
                <w:rFonts w:eastAsia="Cambria"/>
                <w:sz w:val="24"/>
                <w:szCs w:val="24"/>
              </w:rPr>
              <w:t xml:space="preserve">down </w:t>
            </w:r>
            <w:r w:rsidRPr="001F18ED">
              <w:rPr>
                <w:rFonts w:eastAsia="Cambria"/>
                <w:spacing w:val="-1"/>
                <w:sz w:val="24"/>
                <w:szCs w:val="24"/>
              </w:rPr>
              <w:t>b</w:t>
            </w:r>
            <w:r w:rsidRPr="001F18ED">
              <w:rPr>
                <w:rFonts w:eastAsia="Cambria"/>
                <w:sz w:val="24"/>
                <w:szCs w:val="24"/>
              </w:rPr>
              <w:t>reak</w:t>
            </w:r>
            <w:r w:rsidRPr="001F18ED">
              <w:rPr>
                <w:rFonts w:eastAsia="Cambria"/>
                <w:spacing w:val="-1"/>
                <w:sz w:val="24"/>
                <w:szCs w:val="24"/>
              </w:rPr>
              <w:t xml:space="preserve"> </w:t>
            </w:r>
            <w:r w:rsidRPr="001F18ED">
              <w:rPr>
                <w:rFonts w:eastAsia="Cambria"/>
                <w:sz w:val="24"/>
                <w:szCs w:val="24"/>
              </w:rPr>
              <w:t>down</w:t>
            </w:r>
          </w:p>
          <w:p w14:paraId="468D5D30" w14:textId="77777777" w:rsidR="006568A5" w:rsidRPr="001F18ED" w:rsidRDefault="006568A5" w:rsidP="00D865B6">
            <w:pPr>
              <w:spacing w:before="1"/>
              <w:ind w:left="100" w:right="468"/>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C</w:t>
            </w:r>
            <w:r w:rsidRPr="001F18ED">
              <w:rPr>
                <w:rFonts w:eastAsia="Cambria"/>
                <w:spacing w:val="-1"/>
                <w:sz w:val="24"/>
                <w:szCs w:val="24"/>
              </w:rPr>
              <w:t>h</w:t>
            </w:r>
            <w:r w:rsidRPr="001F18ED">
              <w:rPr>
                <w:rFonts w:eastAsia="Cambria"/>
                <w:sz w:val="24"/>
                <w:szCs w:val="24"/>
              </w:rPr>
              <w:t>o</w:t>
            </w:r>
            <w:r w:rsidRPr="001F18ED">
              <w:rPr>
                <w:rFonts w:eastAsia="Cambria"/>
                <w:spacing w:val="-2"/>
                <w:sz w:val="24"/>
                <w:szCs w:val="24"/>
              </w:rPr>
              <w:t>o</w:t>
            </w:r>
            <w:r w:rsidRPr="001F18ED">
              <w:rPr>
                <w:rFonts w:eastAsia="Cambria"/>
                <w:spacing w:val="1"/>
                <w:sz w:val="24"/>
                <w:szCs w:val="24"/>
              </w:rPr>
              <w:t>s</w:t>
            </w:r>
            <w:r w:rsidRPr="001F18ED">
              <w:rPr>
                <w:rFonts w:eastAsia="Cambria"/>
                <w:sz w:val="24"/>
                <w:szCs w:val="24"/>
              </w:rPr>
              <w:t xml:space="preserve">e </w:t>
            </w:r>
            <w:r w:rsidRPr="001F18ED">
              <w:rPr>
                <w:rFonts w:eastAsia="Cambria"/>
                <w:spacing w:val="-1"/>
                <w:sz w:val="24"/>
                <w:szCs w:val="24"/>
              </w:rPr>
              <w:t>A</w:t>
            </w:r>
            <w:r w:rsidRPr="001F18ED">
              <w:rPr>
                <w:rFonts w:eastAsia="Cambria"/>
                <w:sz w:val="24"/>
                <w:szCs w:val="24"/>
              </w:rPr>
              <w:t>r</w:t>
            </w:r>
            <w:r w:rsidRPr="001F18ED">
              <w:rPr>
                <w:rFonts w:eastAsia="Cambria"/>
                <w:spacing w:val="1"/>
                <w:sz w:val="24"/>
                <w:szCs w:val="24"/>
              </w:rPr>
              <w:t>c</w:t>
            </w:r>
            <w:r w:rsidRPr="001F18ED">
              <w:rPr>
                <w:rFonts w:eastAsia="Cambria"/>
                <w:sz w:val="24"/>
                <w:szCs w:val="24"/>
              </w:rPr>
              <w:t>h</w:t>
            </w:r>
            <w:r w:rsidRPr="001F18ED">
              <w:rPr>
                <w:rFonts w:eastAsia="Cambria"/>
                <w:spacing w:val="1"/>
                <w:sz w:val="24"/>
                <w:szCs w:val="24"/>
              </w:rPr>
              <w:t>i</w:t>
            </w:r>
            <w:r w:rsidRPr="001F18ED">
              <w:rPr>
                <w:rFonts w:eastAsia="Cambria"/>
                <w:spacing w:val="-3"/>
                <w:sz w:val="24"/>
                <w:szCs w:val="24"/>
              </w:rPr>
              <w:t>t</w:t>
            </w:r>
            <w:r w:rsidRPr="001F18ED">
              <w:rPr>
                <w:rFonts w:eastAsia="Cambria"/>
                <w:sz w:val="24"/>
                <w:szCs w:val="24"/>
              </w:rPr>
              <w:t>e</w:t>
            </w:r>
            <w:r w:rsidRPr="001F18ED">
              <w:rPr>
                <w:rFonts w:eastAsia="Cambria"/>
                <w:spacing w:val="1"/>
                <w:sz w:val="24"/>
                <w:szCs w:val="24"/>
              </w:rPr>
              <w:t>c</w:t>
            </w:r>
            <w:r w:rsidRPr="001F18ED">
              <w:rPr>
                <w:rFonts w:eastAsia="Cambria"/>
                <w:spacing w:val="-3"/>
                <w:sz w:val="24"/>
                <w:szCs w:val="24"/>
              </w:rPr>
              <w:t>t</w:t>
            </w:r>
            <w:r w:rsidRPr="001F18ED">
              <w:rPr>
                <w:rFonts w:eastAsia="Cambria"/>
                <w:sz w:val="24"/>
                <w:szCs w:val="24"/>
              </w:rPr>
              <w:t xml:space="preserve">ure </w:t>
            </w:r>
            <w:r w:rsidRPr="001F18ED">
              <w:rPr>
                <w:rFonts w:eastAsia="Cambria"/>
                <w:spacing w:val="1"/>
                <w:sz w:val="24"/>
                <w:szCs w:val="24"/>
              </w:rPr>
              <w:t>s</w:t>
            </w:r>
            <w:r w:rsidRPr="001F18ED">
              <w:rPr>
                <w:rFonts w:eastAsia="Cambria"/>
                <w:sz w:val="24"/>
                <w:szCs w:val="24"/>
              </w:rPr>
              <w:t>t</w:t>
            </w:r>
            <w:r w:rsidRPr="001F18ED">
              <w:rPr>
                <w:rFonts w:eastAsia="Cambria"/>
                <w:spacing w:val="-1"/>
                <w:sz w:val="24"/>
                <w:szCs w:val="24"/>
              </w:rPr>
              <w:t>y</w:t>
            </w:r>
            <w:r w:rsidRPr="001F18ED">
              <w:rPr>
                <w:rFonts w:eastAsia="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383CCDAF" w14:textId="77777777" w:rsidR="006568A5" w:rsidRPr="001F18ED" w:rsidRDefault="006568A5" w:rsidP="00D865B6">
            <w:pPr>
              <w:spacing w:line="240" w:lineRule="exact"/>
              <w:ind w:left="100"/>
              <w:rPr>
                <w:rFonts w:eastAsia="Cambria"/>
                <w:sz w:val="24"/>
                <w:szCs w:val="24"/>
                <w:lang w:val="fr-FR"/>
              </w:rPr>
            </w:pPr>
            <w:r w:rsidRPr="001F18ED">
              <w:rPr>
                <w:rFonts w:eastAsia="Cambria"/>
                <w:sz w:val="24"/>
                <w:szCs w:val="24"/>
                <w:lang w:val="fr-FR"/>
              </w:rPr>
              <w:t>-</w:t>
            </w:r>
            <w:r w:rsidRPr="001F18ED">
              <w:rPr>
                <w:rFonts w:eastAsia="Cambria"/>
                <w:spacing w:val="1"/>
                <w:sz w:val="24"/>
                <w:szCs w:val="24"/>
                <w:lang w:val="fr-FR"/>
              </w:rPr>
              <w:t xml:space="preserve"> S</w:t>
            </w:r>
            <w:r w:rsidRPr="001F18ED">
              <w:rPr>
                <w:rFonts w:eastAsia="Cambria"/>
                <w:sz w:val="24"/>
                <w:szCs w:val="24"/>
                <w:lang w:val="fr-FR"/>
              </w:rPr>
              <w:t>oft</w:t>
            </w:r>
            <w:r w:rsidRPr="001F18ED">
              <w:rPr>
                <w:rFonts w:eastAsia="Cambria"/>
                <w:spacing w:val="-2"/>
                <w:sz w:val="24"/>
                <w:szCs w:val="24"/>
                <w:lang w:val="fr-FR"/>
              </w:rPr>
              <w:t>w</w:t>
            </w:r>
            <w:r w:rsidRPr="001F18ED">
              <w:rPr>
                <w:rFonts w:eastAsia="Cambria"/>
                <w:sz w:val="24"/>
                <w:szCs w:val="24"/>
                <w:lang w:val="fr-FR"/>
              </w:rPr>
              <w:t>are De</w:t>
            </w:r>
            <w:r w:rsidRPr="001F18ED">
              <w:rPr>
                <w:rFonts w:eastAsia="Cambria"/>
                <w:spacing w:val="-1"/>
                <w:sz w:val="24"/>
                <w:szCs w:val="24"/>
                <w:lang w:val="fr-FR"/>
              </w:rPr>
              <w:t>s</w:t>
            </w:r>
            <w:r w:rsidRPr="001F18ED">
              <w:rPr>
                <w:rFonts w:eastAsia="Cambria"/>
                <w:spacing w:val="1"/>
                <w:sz w:val="24"/>
                <w:szCs w:val="24"/>
                <w:lang w:val="fr-FR"/>
              </w:rPr>
              <w:t>i</w:t>
            </w:r>
            <w:r w:rsidRPr="001F18ED">
              <w:rPr>
                <w:rFonts w:eastAsia="Cambria"/>
                <w:spacing w:val="-1"/>
                <w:sz w:val="24"/>
                <w:szCs w:val="24"/>
                <w:lang w:val="fr-FR"/>
              </w:rPr>
              <w:t>g</w:t>
            </w:r>
            <w:r w:rsidRPr="001F18ED">
              <w:rPr>
                <w:rFonts w:eastAsia="Cambria"/>
                <w:sz w:val="24"/>
                <w:szCs w:val="24"/>
                <w:lang w:val="fr-FR"/>
              </w:rPr>
              <w:t>n Do</w:t>
            </w:r>
            <w:r w:rsidRPr="001F18ED">
              <w:rPr>
                <w:rFonts w:eastAsia="Cambria"/>
                <w:spacing w:val="-1"/>
                <w:sz w:val="24"/>
                <w:szCs w:val="24"/>
                <w:lang w:val="fr-FR"/>
              </w:rPr>
              <w:t>c</w:t>
            </w:r>
            <w:r w:rsidRPr="001F18ED">
              <w:rPr>
                <w:rFonts w:eastAsia="Cambria"/>
                <w:sz w:val="24"/>
                <w:szCs w:val="24"/>
                <w:lang w:val="fr-FR"/>
              </w:rPr>
              <w:t>u</w:t>
            </w:r>
            <w:r w:rsidRPr="001F18ED">
              <w:rPr>
                <w:rFonts w:eastAsia="Cambria"/>
                <w:spacing w:val="-1"/>
                <w:sz w:val="24"/>
                <w:szCs w:val="24"/>
                <w:lang w:val="fr-FR"/>
              </w:rPr>
              <w:t>m</w:t>
            </w:r>
            <w:r w:rsidRPr="001F18ED">
              <w:rPr>
                <w:rFonts w:eastAsia="Cambria"/>
                <w:sz w:val="24"/>
                <w:szCs w:val="24"/>
                <w:lang w:val="fr-FR"/>
              </w:rPr>
              <w:t>ent</w:t>
            </w:r>
          </w:p>
          <w:p w14:paraId="0FAB84D9" w14:textId="77777777" w:rsidR="006568A5" w:rsidRPr="001F18ED" w:rsidRDefault="006568A5" w:rsidP="00D865B6">
            <w:pPr>
              <w:spacing w:line="260" w:lineRule="exact"/>
              <w:ind w:left="100" w:right="592"/>
              <w:rPr>
                <w:rFonts w:eastAsia="Cambria"/>
                <w:sz w:val="24"/>
                <w:szCs w:val="24"/>
                <w:lang w:val="fr-FR"/>
              </w:rPr>
            </w:pPr>
            <w:r w:rsidRPr="001F18ED">
              <w:rPr>
                <w:rFonts w:eastAsia="Cambria"/>
                <w:sz w:val="24"/>
                <w:szCs w:val="24"/>
                <w:lang w:val="fr-FR"/>
              </w:rPr>
              <w:t>-</w:t>
            </w:r>
            <w:r w:rsidRPr="001F18ED">
              <w:rPr>
                <w:rFonts w:eastAsia="Cambria"/>
                <w:spacing w:val="1"/>
                <w:sz w:val="24"/>
                <w:szCs w:val="24"/>
                <w:lang w:val="fr-FR"/>
              </w:rPr>
              <w:t xml:space="preserve"> </w:t>
            </w:r>
            <w:r w:rsidRPr="001F18ED">
              <w:rPr>
                <w:rFonts w:eastAsia="Cambria"/>
                <w:sz w:val="24"/>
                <w:szCs w:val="24"/>
                <w:lang w:val="fr-FR"/>
              </w:rPr>
              <w:t>Ba</w:t>
            </w:r>
            <w:r w:rsidRPr="001F18ED">
              <w:rPr>
                <w:rFonts w:eastAsia="Cambria"/>
                <w:spacing w:val="1"/>
                <w:sz w:val="24"/>
                <w:szCs w:val="24"/>
                <w:lang w:val="fr-FR"/>
              </w:rPr>
              <w:t>s</w:t>
            </w:r>
            <w:r w:rsidRPr="001F18ED">
              <w:rPr>
                <w:rFonts w:eastAsia="Cambria"/>
                <w:sz w:val="24"/>
                <w:szCs w:val="24"/>
                <w:lang w:val="fr-FR"/>
              </w:rPr>
              <w:t>e</w:t>
            </w:r>
            <w:r w:rsidRPr="001F18ED">
              <w:rPr>
                <w:rFonts w:eastAsia="Cambria"/>
                <w:spacing w:val="-2"/>
                <w:sz w:val="24"/>
                <w:szCs w:val="24"/>
                <w:lang w:val="fr-FR"/>
              </w:rPr>
              <w:t xml:space="preserve"> </w:t>
            </w:r>
            <w:r w:rsidRPr="001F18ED">
              <w:rPr>
                <w:rFonts w:eastAsia="Cambria"/>
                <w:spacing w:val="1"/>
                <w:sz w:val="24"/>
                <w:szCs w:val="24"/>
                <w:lang w:val="fr-FR"/>
              </w:rPr>
              <w:t>c</w:t>
            </w:r>
            <w:r w:rsidRPr="001F18ED">
              <w:rPr>
                <w:rFonts w:eastAsia="Cambria"/>
                <w:sz w:val="24"/>
                <w:szCs w:val="24"/>
                <w:lang w:val="fr-FR"/>
              </w:rPr>
              <w:t>o</w:t>
            </w:r>
            <w:r w:rsidRPr="001F18ED">
              <w:rPr>
                <w:rFonts w:eastAsia="Cambria"/>
                <w:spacing w:val="-2"/>
                <w:sz w:val="24"/>
                <w:szCs w:val="24"/>
                <w:lang w:val="fr-FR"/>
              </w:rPr>
              <w:t>d</w:t>
            </w:r>
            <w:r w:rsidRPr="001F18ED">
              <w:rPr>
                <w:rFonts w:eastAsia="Cambria"/>
                <w:sz w:val="24"/>
                <w:szCs w:val="24"/>
                <w:lang w:val="fr-FR"/>
              </w:rPr>
              <w:t xml:space="preserve">e </w:t>
            </w:r>
            <w:r w:rsidRPr="001F18ED">
              <w:rPr>
                <w:rFonts w:eastAsia="Cambria"/>
                <w:spacing w:val="1"/>
                <w:sz w:val="24"/>
                <w:szCs w:val="24"/>
                <w:lang w:val="fr-FR"/>
              </w:rPr>
              <w:t>s</w:t>
            </w:r>
            <w:r w:rsidRPr="001F18ED">
              <w:rPr>
                <w:rFonts w:eastAsia="Cambria"/>
                <w:sz w:val="24"/>
                <w:szCs w:val="24"/>
                <w:lang w:val="fr-FR"/>
              </w:rPr>
              <w:t>tr</w:t>
            </w:r>
            <w:r w:rsidRPr="001F18ED">
              <w:rPr>
                <w:rFonts w:eastAsia="Cambria"/>
                <w:spacing w:val="-2"/>
                <w:sz w:val="24"/>
                <w:szCs w:val="24"/>
                <w:lang w:val="fr-FR"/>
              </w:rPr>
              <w:t>u</w:t>
            </w:r>
            <w:r w:rsidRPr="001F18ED">
              <w:rPr>
                <w:rFonts w:eastAsia="Cambria"/>
                <w:spacing w:val="1"/>
                <w:sz w:val="24"/>
                <w:szCs w:val="24"/>
                <w:lang w:val="fr-FR"/>
              </w:rPr>
              <w:t>c</w:t>
            </w:r>
            <w:r w:rsidRPr="001F18ED">
              <w:rPr>
                <w:rFonts w:eastAsia="Cambria"/>
                <w:sz w:val="24"/>
                <w:szCs w:val="24"/>
                <w:lang w:val="fr-FR"/>
              </w:rPr>
              <w:t>ture</w:t>
            </w:r>
          </w:p>
          <w:p w14:paraId="42143D3E"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T</w:t>
            </w:r>
            <w:r w:rsidRPr="001F18ED">
              <w:rPr>
                <w:rFonts w:eastAsia="Cambria"/>
                <w:spacing w:val="-2"/>
                <w:sz w:val="24"/>
                <w:szCs w:val="24"/>
              </w:rPr>
              <w:t>e</w:t>
            </w:r>
            <w:r w:rsidRPr="001F18ED">
              <w:rPr>
                <w:rFonts w:eastAsia="Cambria"/>
                <w:spacing w:val="1"/>
                <w:sz w:val="24"/>
                <w:szCs w:val="24"/>
              </w:rPr>
              <w:t>c</w:t>
            </w:r>
            <w:r w:rsidRPr="001F18ED">
              <w:rPr>
                <w:rFonts w:eastAsia="Cambria"/>
                <w:sz w:val="24"/>
                <w:szCs w:val="24"/>
              </w:rPr>
              <w:t>hn</w:t>
            </w:r>
            <w:r w:rsidRPr="001F18ED">
              <w:rPr>
                <w:rFonts w:eastAsia="Cambria"/>
                <w:spacing w:val="-2"/>
                <w:sz w:val="24"/>
                <w:szCs w:val="24"/>
              </w:rPr>
              <w:t>o</w:t>
            </w:r>
            <w:r w:rsidRPr="001F18ED">
              <w:rPr>
                <w:rFonts w:eastAsia="Cambria"/>
                <w:sz w:val="24"/>
                <w:szCs w:val="24"/>
              </w:rPr>
              <w:t xml:space="preserve">logy </w:t>
            </w:r>
            <w:r w:rsidRPr="001F18ED">
              <w:rPr>
                <w:rFonts w:eastAsia="Cambria"/>
                <w:spacing w:val="-1"/>
                <w:sz w:val="24"/>
                <w:szCs w:val="24"/>
              </w:rPr>
              <w:t>n</w:t>
            </w:r>
            <w:r w:rsidRPr="001F18ED">
              <w:rPr>
                <w:rFonts w:eastAsia="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14:paraId="1D7E4725" w14:textId="77777777" w:rsidR="006568A5" w:rsidRPr="001F18ED" w:rsidRDefault="006568A5" w:rsidP="00D865B6">
            <w:pPr>
              <w:spacing w:line="260" w:lineRule="exact"/>
              <w:ind w:left="100" w:right="331"/>
              <w:rPr>
                <w:rFonts w:eastAsia="Cambria"/>
                <w:sz w:val="24"/>
                <w:szCs w:val="24"/>
              </w:rPr>
            </w:pPr>
            <w:r w:rsidRPr="001F18ED">
              <w:rPr>
                <w:rFonts w:eastAsia="Cambria"/>
                <w:sz w:val="24"/>
                <w:szCs w:val="24"/>
              </w:rPr>
              <w:t>20 ma</w:t>
            </w:r>
            <w:r w:rsidRPr="001F18ED">
              <w:rPr>
                <w:rFonts w:eastAsia="Cambria"/>
                <w:spacing w:val="-3"/>
                <w:sz w:val="24"/>
                <w:szCs w:val="24"/>
              </w:rPr>
              <w:t>n</w:t>
            </w:r>
            <w:r w:rsidRPr="001F18ED">
              <w:rPr>
                <w:rFonts w:eastAsia="Cambria"/>
                <w:sz w:val="24"/>
                <w:szCs w:val="24"/>
              </w:rPr>
              <w:t>- da</w:t>
            </w:r>
            <w:r w:rsidRPr="001F18ED">
              <w:rPr>
                <w:rFonts w:eastAsia="Cambria"/>
                <w:spacing w:val="-1"/>
                <w:sz w:val="24"/>
                <w:szCs w:val="24"/>
              </w:rPr>
              <w:t>y</w:t>
            </w:r>
            <w:r w:rsidRPr="001F18ED">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7C2532"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Depend</w:t>
            </w:r>
            <w:r w:rsidRPr="001F18ED">
              <w:rPr>
                <w:rFonts w:eastAsia="Cambria"/>
                <w:spacing w:val="-1"/>
                <w:sz w:val="24"/>
                <w:szCs w:val="24"/>
              </w:rPr>
              <w:t xml:space="preserve"> </w:t>
            </w:r>
            <w:r w:rsidRPr="001F18ED">
              <w:rPr>
                <w:rFonts w:eastAsia="Cambria"/>
                <w:sz w:val="24"/>
                <w:szCs w:val="24"/>
              </w:rPr>
              <w:t>on</w:t>
            </w:r>
          </w:p>
          <w:p w14:paraId="05AB9EF9" w14:textId="77777777" w:rsidR="006568A5" w:rsidRPr="001F18ED" w:rsidRDefault="006568A5" w:rsidP="00D865B6">
            <w:pPr>
              <w:spacing w:before="1"/>
              <w:ind w:left="100"/>
              <w:rPr>
                <w:rFonts w:eastAsia="Cambria"/>
                <w:sz w:val="24"/>
                <w:szCs w:val="24"/>
              </w:rPr>
            </w:pPr>
            <w:r w:rsidRPr="001F18ED">
              <w:rPr>
                <w:rFonts w:eastAsia="Cambria"/>
                <w:spacing w:val="1"/>
                <w:sz w:val="24"/>
                <w:szCs w:val="24"/>
              </w:rPr>
              <w:t>“</w:t>
            </w:r>
            <w:r w:rsidRPr="001F18ED">
              <w:rPr>
                <w:rFonts w:eastAsia="Cambria"/>
                <w:sz w:val="24"/>
                <w:szCs w:val="24"/>
              </w:rPr>
              <w:t>Re</w:t>
            </w:r>
            <w:r w:rsidRPr="001F18ED">
              <w:rPr>
                <w:rFonts w:eastAsia="Cambria"/>
                <w:spacing w:val="-1"/>
                <w:sz w:val="24"/>
                <w:szCs w:val="24"/>
              </w:rPr>
              <w:t>q</w:t>
            </w:r>
            <w:r w:rsidRPr="001F18ED">
              <w:rPr>
                <w:rFonts w:eastAsia="Cambria"/>
                <w:spacing w:val="-2"/>
                <w:sz w:val="24"/>
                <w:szCs w:val="24"/>
              </w:rPr>
              <w:t>u</w:t>
            </w:r>
            <w:r w:rsidRPr="001F18ED">
              <w:rPr>
                <w:rFonts w:eastAsia="Cambria"/>
                <w:spacing w:val="1"/>
                <w:sz w:val="24"/>
                <w:szCs w:val="24"/>
              </w:rPr>
              <w:t>i</w:t>
            </w:r>
            <w:r w:rsidRPr="001F18ED">
              <w:rPr>
                <w:rFonts w:eastAsia="Cambria"/>
                <w:sz w:val="24"/>
                <w:szCs w:val="24"/>
              </w:rPr>
              <w:t>r</w:t>
            </w:r>
            <w:r w:rsidRPr="001F18ED">
              <w:rPr>
                <w:rFonts w:eastAsia="Cambria"/>
                <w:spacing w:val="-2"/>
                <w:sz w:val="24"/>
                <w:szCs w:val="24"/>
              </w:rPr>
              <w:t>e</w:t>
            </w:r>
            <w:r w:rsidRPr="001F18ED">
              <w:rPr>
                <w:rFonts w:eastAsia="Cambria"/>
                <w:spacing w:val="1"/>
                <w:sz w:val="24"/>
                <w:szCs w:val="24"/>
              </w:rPr>
              <w:t>m</w:t>
            </w:r>
            <w:r w:rsidRPr="001F18ED">
              <w:rPr>
                <w:rFonts w:eastAsia="Cambria"/>
                <w:sz w:val="24"/>
                <w:szCs w:val="24"/>
              </w:rPr>
              <w:t>ent</w:t>
            </w:r>
          </w:p>
          <w:p w14:paraId="23FE6597" w14:textId="77777777" w:rsidR="006568A5" w:rsidRPr="001F18ED" w:rsidRDefault="006568A5" w:rsidP="00D865B6">
            <w:pPr>
              <w:spacing w:line="240" w:lineRule="exact"/>
              <w:ind w:left="100"/>
              <w:rPr>
                <w:rFonts w:eastAsia="Cambria"/>
                <w:sz w:val="24"/>
                <w:szCs w:val="24"/>
              </w:rPr>
            </w:pPr>
            <w:r w:rsidRPr="001F18ED">
              <w:rPr>
                <w:rFonts w:eastAsia="Cambria"/>
                <w:spacing w:val="-1"/>
                <w:sz w:val="24"/>
                <w:szCs w:val="24"/>
              </w:rPr>
              <w:t>An</w:t>
            </w:r>
            <w:r w:rsidRPr="001F18ED">
              <w:rPr>
                <w:rFonts w:eastAsia="Cambria"/>
                <w:sz w:val="24"/>
                <w:szCs w:val="24"/>
              </w:rPr>
              <w:t>alys</w:t>
            </w:r>
            <w:r w:rsidRPr="001F18ED">
              <w:rPr>
                <w:rFonts w:eastAsia="Cambria"/>
                <w:spacing w:val="-1"/>
                <w:sz w:val="24"/>
                <w:szCs w:val="24"/>
              </w:rPr>
              <w:t>i</w:t>
            </w:r>
            <w:r w:rsidRPr="001F18ED">
              <w:rPr>
                <w:rFonts w:eastAsia="Cambria"/>
                <w:spacing w:val="1"/>
                <w:sz w:val="24"/>
                <w:szCs w:val="24"/>
              </w:rPr>
              <w:t>s</w:t>
            </w:r>
            <w:r w:rsidRPr="001F18ED">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718C0EFF" w14:textId="77777777" w:rsidR="006568A5" w:rsidRPr="001F18ED" w:rsidRDefault="006568A5" w:rsidP="00D865B6">
            <w:pPr>
              <w:spacing w:line="260" w:lineRule="exact"/>
              <w:ind w:left="102" w:right="351"/>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1"/>
                <w:sz w:val="24"/>
                <w:szCs w:val="24"/>
              </w:rPr>
              <w:t>L</w:t>
            </w:r>
            <w:r w:rsidRPr="001F18ED">
              <w:rPr>
                <w:rFonts w:eastAsia="Cambria"/>
                <w:sz w:val="24"/>
                <w:szCs w:val="24"/>
              </w:rPr>
              <w:t>a</w:t>
            </w:r>
            <w:r w:rsidRPr="001F18ED">
              <w:rPr>
                <w:rFonts w:eastAsia="Cambria"/>
                <w:spacing w:val="1"/>
                <w:sz w:val="24"/>
                <w:szCs w:val="24"/>
              </w:rPr>
              <w:t>c</w:t>
            </w:r>
            <w:r w:rsidRPr="001F18ED">
              <w:rPr>
                <w:rFonts w:eastAsia="Cambria"/>
                <w:sz w:val="24"/>
                <w:szCs w:val="24"/>
              </w:rPr>
              <w:t>k</w:t>
            </w:r>
            <w:r w:rsidRPr="001F18ED">
              <w:rPr>
                <w:rFonts w:eastAsia="Cambria"/>
                <w:spacing w:val="-1"/>
                <w:sz w:val="24"/>
                <w:szCs w:val="24"/>
              </w:rPr>
              <w:t xml:space="preserve"> </w:t>
            </w:r>
            <w:r w:rsidRPr="001F18ED">
              <w:rPr>
                <w:rFonts w:eastAsia="Cambria"/>
                <w:sz w:val="24"/>
                <w:szCs w:val="24"/>
              </w:rPr>
              <w:t>of e</w:t>
            </w:r>
            <w:r w:rsidRPr="001F18ED">
              <w:rPr>
                <w:rFonts w:eastAsia="Cambria"/>
                <w:spacing w:val="-1"/>
                <w:sz w:val="24"/>
                <w:szCs w:val="24"/>
              </w:rPr>
              <w:t>x</w:t>
            </w:r>
            <w:r w:rsidRPr="001F18ED">
              <w:rPr>
                <w:rFonts w:eastAsia="Cambria"/>
                <w:sz w:val="24"/>
                <w:szCs w:val="24"/>
              </w:rPr>
              <w:t>per</w:t>
            </w:r>
            <w:r w:rsidRPr="001F18ED">
              <w:rPr>
                <w:rFonts w:eastAsia="Cambria"/>
                <w:spacing w:val="1"/>
                <w:sz w:val="24"/>
                <w:szCs w:val="24"/>
              </w:rPr>
              <w:t>i</w:t>
            </w:r>
            <w:r w:rsidRPr="001F18ED">
              <w:rPr>
                <w:rFonts w:eastAsia="Cambria"/>
                <w:sz w:val="24"/>
                <w:szCs w:val="24"/>
              </w:rPr>
              <w:t>e</w:t>
            </w:r>
            <w:r w:rsidRPr="001F18ED">
              <w:rPr>
                <w:rFonts w:eastAsia="Cambria"/>
                <w:spacing w:val="-3"/>
                <w:sz w:val="24"/>
                <w:szCs w:val="24"/>
              </w:rPr>
              <w:t>n</w:t>
            </w:r>
            <w:r w:rsidRPr="001F18ED">
              <w:rPr>
                <w:rFonts w:eastAsia="Cambria"/>
                <w:spacing w:val="1"/>
                <w:sz w:val="24"/>
                <w:szCs w:val="24"/>
              </w:rPr>
              <w:t>c</w:t>
            </w:r>
            <w:r w:rsidRPr="001F18ED">
              <w:rPr>
                <w:rFonts w:eastAsia="Cambria"/>
                <w:sz w:val="24"/>
                <w:szCs w:val="24"/>
              </w:rPr>
              <w:t>e.</w:t>
            </w:r>
          </w:p>
          <w:p w14:paraId="25282EDF" w14:textId="77777777" w:rsidR="006568A5" w:rsidRPr="001F18ED" w:rsidRDefault="006568A5" w:rsidP="00D865B6">
            <w:pPr>
              <w:spacing w:line="240" w:lineRule="exact"/>
              <w:ind w:left="102"/>
              <w:rPr>
                <w:rFonts w:eastAsia="Cambria"/>
                <w:sz w:val="24"/>
                <w:szCs w:val="24"/>
              </w:rPr>
            </w:pPr>
            <w:r w:rsidRPr="001F18ED">
              <w:rPr>
                <w:rFonts w:eastAsia="Cambria"/>
                <w:sz w:val="24"/>
                <w:szCs w:val="24"/>
              </w:rPr>
              <w:t>-</w:t>
            </w:r>
            <w:r w:rsidRPr="001F18ED">
              <w:rPr>
                <w:rFonts w:eastAsia="Cambria"/>
                <w:spacing w:val="1"/>
                <w:sz w:val="24"/>
                <w:szCs w:val="24"/>
              </w:rPr>
              <w:t xml:space="preserve"> N</w:t>
            </w:r>
            <w:r w:rsidRPr="001F18ED">
              <w:rPr>
                <w:rFonts w:eastAsia="Cambria"/>
                <w:sz w:val="24"/>
                <w:szCs w:val="24"/>
              </w:rPr>
              <w:t xml:space="preserve">ot </w:t>
            </w:r>
            <w:r w:rsidRPr="001F18ED">
              <w:rPr>
                <w:rFonts w:eastAsia="Cambria"/>
                <w:spacing w:val="-3"/>
                <w:sz w:val="24"/>
                <w:szCs w:val="24"/>
              </w:rPr>
              <w:t>f</w:t>
            </w:r>
            <w:r w:rsidRPr="001F18ED">
              <w:rPr>
                <w:rFonts w:eastAsia="Cambria"/>
                <w:sz w:val="24"/>
                <w:szCs w:val="24"/>
              </w:rPr>
              <w:t>ul</w:t>
            </w:r>
            <w:r w:rsidRPr="001F18ED">
              <w:rPr>
                <w:rFonts w:eastAsia="Cambria"/>
                <w:spacing w:val="-2"/>
                <w:sz w:val="24"/>
                <w:szCs w:val="24"/>
              </w:rPr>
              <w:t>f</w:t>
            </w:r>
            <w:r w:rsidRPr="001F18ED">
              <w:rPr>
                <w:rFonts w:eastAsia="Cambria"/>
                <w:spacing w:val="1"/>
                <w:sz w:val="24"/>
                <w:szCs w:val="24"/>
              </w:rPr>
              <w:t>i</w:t>
            </w:r>
            <w:r w:rsidRPr="001F18ED">
              <w:rPr>
                <w:rFonts w:eastAsia="Cambria"/>
                <w:sz w:val="24"/>
                <w:szCs w:val="24"/>
              </w:rPr>
              <w:t>l requ</w:t>
            </w:r>
            <w:r w:rsidRPr="001F18ED">
              <w:rPr>
                <w:rFonts w:eastAsia="Cambria"/>
                <w:spacing w:val="1"/>
                <w:sz w:val="24"/>
                <w:szCs w:val="24"/>
              </w:rPr>
              <w:t>i</w:t>
            </w:r>
            <w:r w:rsidRPr="001F18ED">
              <w:rPr>
                <w:rFonts w:eastAsia="Cambria"/>
                <w:spacing w:val="-3"/>
                <w:sz w:val="24"/>
                <w:szCs w:val="24"/>
              </w:rPr>
              <w:t>r</w:t>
            </w:r>
            <w:r w:rsidRPr="001F18ED">
              <w:rPr>
                <w:rFonts w:eastAsia="Cambria"/>
                <w:sz w:val="24"/>
                <w:szCs w:val="24"/>
              </w:rPr>
              <w:t>e</w:t>
            </w:r>
            <w:r w:rsidRPr="001F18ED">
              <w:rPr>
                <w:rFonts w:eastAsia="Cambria"/>
                <w:spacing w:val="-1"/>
                <w:sz w:val="24"/>
                <w:szCs w:val="24"/>
              </w:rPr>
              <w:t>m</w:t>
            </w:r>
            <w:r w:rsidRPr="001F18ED">
              <w:rPr>
                <w:rFonts w:eastAsia="Cambria"/>
                <w:sz w:val="24"/>
                <w:szCs w:val="24"/>
              </w:rPr>
              <w:t>en</w:t>
            </w:r>
            <w:r w:rsidRPr="001F18ED">
              <w:rPr>
                <w:rFonts w:eastAsia="Cambria"/>
                <w:spacing w:val="-1"/>
                <w:sz w:val="24"/>
                <w:szCs w:val="24"/>
              </w:rPr>
              <w:t>t</w:t>
            </w:r>
            <w:r w:rsidRPr="001F18ED">
              <w:rPr>
                <w:rFonts w:eastAsia="Cambria"/>
                <w:sz w:val="24"/>
                <w:szCs w:val="24"/>
              </w:rPr>
              <w:t>.</w:t>
            </w:r>
          </w:p>
        </w:tc>
      </w:tr>
      <w:tr w:rsidR="006568A5" w:rsidRPr="001F18ED" w14:paraId="46C26A72" w14:textId="77777777" w:rsidTr="00683499">
        <w:trPr>
          <w:trHeight w:hRule="exact" w:val="1820"/>
        </w:trPr>
        <w:tc>
          <w:tcPr>
            <w:tcW w:w="1980" w:type="dxa"/>
            <w:tcBorders>
              <w:top w:val="single" w:sz="5" w:space="0" w:color="000000"/>
              <w:left w:val="single" w:sz="5" w:space="0" w:color="000000"/>
              <w:bottom w:val="single" w:sz="5" w:space="0" w:color="000000"/>
              <w:right w:val="single" w:sz="5" w:space="0" w:color="000000"/>
            </w:tcBorders>
          </w:tcPr>
          <w:p w14:paraId="7C9A0849" w14:textId="77777777" w:rsidR="006568A5" w:rsidRPr="001F18ED" w:rsidRDefault="006568A5" w:rsidP="00D865B6">
            <w:pPr>
              <w:spacing w:before="3" w:line="240" w:lineRule="exact"/>
              <w:ind w:left="102" w:right="73"/>
              <w:rPr>
                <w:rFonts w:eastAsia="Cambria"/>
                <w:sz w:val="24"/>
                <w:szCs w:val="24"/>
              </w:rPr>
            </w:pPr>
            <w:r w:rsidRPr="001F18ED">
              <w:rPr>
                <w:rFonts w:eastAsia="Cambria"/>
                <w:b/>
                <w:sz w:val="24"/>
                <w:szCs w:val="24"/>
              </w:rPr>
              <w:lastRenderedPageBreak/>
              <w:t>Imp</w:t>
            </w:r>
            <w:r w:rsidRPr="001F18ED">
              <w:rPr>
                <w:rFonts w:eastAsia="Cambria"/>
                <w:b/>
                <w:spacing w:val="-1"/>
                <w:sz w:val="24"/>
                <w:szCs w:val="24"/>
              </w:rPr>
              <w:t>l</w:t>
            </w:r>
            <w:r w:rsidRPr="001F18ED">
              <w:rPr>
                <w:rFonts w:eastAsia="Cambria"/>
                <w:b/>
                <w:sz w:val="24"/>
                <w:szCs w:val="24"/>
              </w:rPr>
              <w:t>em</w:t>
            </w:r>
            <w:r w:rsidRPr="001F18ED">
              <w:rPr>
                <w:rFonts w:eastAsia="Cambria"/>
                <w:b/>
                <w:spacing w:val="-1"/>
                <w:sz w:val="24"/>
                <w:szCs w:val="24"/>
              </w:rPr>
              <w:t>en</w:t>
            </w:r>
            <w:r w:rsidRPr="001F18ED">
              <w:rPr>
                <w:rFonts w:eastAsia="Cambria"/>
                <w:b/>
                <w:spacing w:val="1"/>
                <w:sz w:val="24"/>
                <w:szCs w:val="24"/>
              </w:rPr>
              <w:t>t</w:t>
            </w:r>
            <w:r w:rsidRPr="001F18ED">
              <w:rPr>
                <w:rFonts w:eastAsia="Cambria"/>
                <w:b/>
                <w:sz w:val="24"/>
                <w:szCs w:val="24"/>
              </w:rPr>
              <w:t>a</w:t>
            </w:r>
            <w:r w:rsidRPr="001F18ED">
              <w:rPr>
                <w:rFonts w:eastAsia="Cambria"/>
                <w:b/>
                <w:spacing w:val="1"/>
                <w:sz w:val="24"/>
                <w:szCs w:val="24"/>
              </w:rPr>
              <w:t>t</w:t>
            </w:r>
            <w:r w:rsidRPr="001F18ED">
              <w:rPr>
                <w:rFonts w:eastAsia="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14:paraId="3C3CCC96" w14:textId="77777777" w:rsidR="006568A5" w:rsidRPr="001F18ED" w:rsidRDefault="006568A5" w:rsidP="00D865B6">
            <w:pPr>
              <w:spacing w:before="3" w:line="240" w:lineRule="exact"/>
              <w:ind w:left="100" w:right="159"/>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C</w:t>
            </w:r>
            <w:r w:rsidRPr="001F18ED">
              <w:rPr>
                <w:rFonts w:eastAsia="Cambria"/>
                <w:spacing w:val="1"/>
                <w:sz w:val="24"/>
                <w:szCs w:val="24"/>
              </w:rPr>
              <w:t>o</w:t>
            </w:r>
            <w:r w:rsidRPr="001F18ED">
              <w:rPr>
                <w:rFonts w:eastAsia="Cambria"/>
                <w:spacing w:val="-3"/>
                <w:sz w:val="24"/>
                <w:szCs w:val="24"/>
              </w:rPr>
              <w:t>d</w:t>
            </w:r>
            <w:r w:rsidRPr="001F18ED">
              <w:rPr>
                <w:rFonts w:eastAsia="Cambria"/>
                <w:spacing w:val="1"/>
                <w:sz w:val="24"/>
                <w:szCs w:val="24"/>
              </w:rPr>
              <w:t>i</w:t>
            </w:r>
            <w:r w:rsidRPr="001F18ED">
              <w:rPr>
                <w:rFonts w:eastAsia="Cambria"/>
                <w:spacing w:val="-1"/>
                <w:sz w:val="24"/>
                <w:szCs w:val="24"/>
              </w:rPr>
              <w:t>n</w:t>
            </w:r>
            <w:r w:rsidRPr="001F18ED">
              <w:rPr>
                <w:rFonts w:eastAsia="Cambria"/>
                <w:sz w:val="24"/>
                <w:szCs w:val="24"/>
              </w:rPr>
              <w:t>g</w:t>
            </w:r>
            <w:r w:rsidRPr="001F18ED">
              <w:rPr>
                <w:rFonts w:eastAsia="Cambria"/>
                <w:spacing w:val="-1"/>
                <w:sz w:val="24"/>
                <w:szCs w:val="24"/>
              </w:rPr>
              <w:t xml:space="preserve"> </w:t>
            </w:r>
            <w:r w:rsidRPr="001F18ED">
              <w:rPr>
                <w:rFonts w:eastAsia="Cambria"/>
                <w:sz w:val="24"/>
                <w:szCs w:val="24"/>
              </w:rPr>
              <w:t>syst</w:t>
            </w:r>
            <w:r w:rsidRPr="001F18ED">
              <w:rPr>
                <w:rFonts w:eastAsia="Cambria"/>
                <w:spacing w:val="-2"/>
                <w:sz w:val="24"/>
                <w:szCs w:val="24"/>
              </w:rPr>
              <w:t>e</w:t>
            </w:r>
            <w:r w:rsidRPr="001F18ED">
              <w:rPr>
                <w:rFonts w:eastAsia="Cambria"/>
                <w:sz w:val="24"/>
                <w:szCs w:val="24"/>
              </w:rPr>
              <w:t xml:space="preserve">m </w:t>
            </w:r>
            <w:r w:rsidRPr="001F18ED">
              <w:rPr>
                <w:rFonts w:eastAsia="Cambria"/>
                <w:spacing w:val="1"/>
                <w:sz w:val="24"/>
                <w:szCs w:val="24"/>
              </w:rPr>
              <w:t>c</w:t>
            </w:r>
            <w:r w:rsidRPr="001F18ED">
              <w:rPr>
                <w:rFonts w:eastAsia="Cambria"/>
                <w:sz w:val="24"/>
                <w:szCs w:val="24"/>
              </w:rPr>
              <w:t xml:space="preserve">ore </w:t>
            </w:r>
            <w:r w:rsidRPr="001F18ED">
              <w:rPr>
                <w:rFonts w:eastAsia="Cambria"/>
                <w:spacing w:val="-2"/>
                <w:sz w:val="24"/>
                <w:szCs w:val="24"/>
              </w:rPr>
              <w:t>f</w:t>
            </w:r>
            <w:r w:rsidRPr="001F18ED">
              <w:rPr>
                <w:rFonts w:eastAsia="Cambria"/>
                <w:sz w:val="24"/>
                <w:szCs w:val="24"/>
              </w:rPr>
              <w:t>unc</w:t>
            </w:r>
            <w:r w:rsidRPr="001F18ED">
              <w:rPr>
                <w:rFonts w:eastAsia="Cambria"/>
                <w:spacing w:val="-3"/>
                <w:sz w:val="24"/>
                <w:szCs w:val="24"/>
              </w:rPr>
              <w:t>t</w:t>
            </w:r>
            <w:r w:rsidRPr="001F18ED">
              <w:rPr>
                <w:rFonts w:eastAsia="Cambria"/>
                <w:spacing w:val="1"/>
                <w:sz w:val="24"/>
                <w:szCs w:val="24"/>
              </w:rPr>
              <w:t>i</w:t>
            </w:r>
            <w:r w:rsidRPr="001F18ED">
              <w:rPr>
                <w:rFonts w:eastAsia="Cambria"/>
                <w:sz w:val="24"/>
                <w:szCs w:val="24"/>
              </w:rPr>
              <w:t>ons and</w:t>
            </w:r>
            <w:r w:rsidRPr="001F18ED">
              <w:rPr>
                <w:rFonts w:eastAsia="Cambria"/>
                <w:spacing w:val="-1"/>
                <w:sz w:val="24"/>
                <w:szCs w:val="24"/>
              </w:rPr>
              <w:t xml:space="preserve"> </w:t>
            </w:r>
            <w:r w:rsidRPr="001F18ED">
              <w:rPr>
                <w:rFonts w:eastAsia="Cambria"/>
                <w:sz w:val="24"/>
                <w:szCs w:val="24"/>
              </w:rPr>
              <w:t>other fe</w:t>
            </w:r>
            <w:r w:rsidRPr="001F18ED">
              <w:rPr>
                <w:rFonts w:eastAsia="Cambria"/>
                <w:spacing w:val="1"/>
                <w:sz w:val="24"/>
                <w:szCs w:val="24"/>
              </w:rPr>
              <w:t>a</w:t>
            </w:r>
            <w:r w:rsidRPr="001F18ED">
              <w:rPr>
                <w:rFonts w:eastAsia="Cambria"/>
                <w:sz w:val="24"/>
                <w:szCs w:val="24"/>
              </w:rPr>
              <w:t xml:space="preserve">ture </w:t>
            </w:r>
            <w:r w:rsidRPr="001F18ED">
              <w:rPr>
                <w:rFonts w:eastAsia="Cambria"/>
                <w:spacing w:val="-3"/>
                <w:sz w:val="24"/>
                <w:szCs w:val="24"/>
              </w:rPr>
              <w:t>w</w:t>
            </w:r>
            <w:r w:rsidRPr="001F18ED">
              <w:rPr>
                <w:rFonts w:eastAsia="Cambria"/>
                <w:spacing w:val="1"/>
                <w:sz w:val="24"/>
                <w:szCs w:val="24"/>
              </w:rPr>
              <w:t>i</w:t>
            </w:r>
            <w:r w:rsidRPr="001F18ED">
              <w:rPr>
                <w:rFonts w:eastAsia="Cambria"/>
                <w:sz w:val="24"/>
                <w:szCs w:val="24"/>
              </w:rPr>
              <w:t xml:space="preserve">th </w:t>
            </w:r>
            <w:r w:rsidRPr="001F18ED">
              <w:rPr>
                <w:rFonts w:eastAsia="Cambria"/>
                <w:spacing w:val="-3"/>
                <w:sz w:val="24"/>
                <w:szCs w:val="24"/>
              </w:rPr>
              <w:t>G</w:t>
            </w:r>
            <w:r w:rsidRPr="001F18ED">
              <w:rPr>
                <w:rFonts w:eastAsia="Cambria"/>
                <w:spacing w:val="1"/>
                <w:sz w:val="24"/>
                <w:szCs w:val="24"/>
              </w:rPr>
              <w:t>U</w:t>
            </w:r>
            <w:r w:rsidRPr="001F18ED">
              <w:rPr>
                <w:rFonts w:eastAsia="Cambria"/>
                <w:sz w:val="24"/>
                <w:szCs w:val="24"/>
              </w:rPr>
              <w:t>I</w:t>
            </w:r>
          </w:p>
          <w:p w14:paraId="038157E9"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U</w:t>
            </w:r>
            <w:r w:rsidRPr="001F18ED">
              <w:rPr>
                <w:rFonts w:eastAsia="Cambria"/>
                <w:spacing w:val="-1"/>
                <w:sz w:val="24"/>
                <w:szCs w:val="24"/>
              </w:rPr>
              <w:t>n</w:t>
            </w:r>
            <w:r w:rsidRPr="001F18ED">
              <w:rPr>
                <w:rFonts w:eastAsia="Cambria"/>
                <w:spacing w:val="1"/>
                <w:sz w:val="24"/>
                <w:szCs w:val="24"/>
              </w:rPr>
              <w:t>i</w:t>
            </w:r>
            <w:r w:rsidRPr="001F18ED">
              <w:rPr>
                <w:rFonts w:eastAsia="Cambria"/>
                <w:sz w:val="24"/>
                <w:szCs w:val="24"/>
              </w:rPr>
              <w:t>t</w:t>
            </w:r>
            <w:r w:rsidRPr="001F18ED">
              <w:rPr>
                <w:rFonts w:eastAsia="Cambria"/>
                <w:spacing w:val="-1"/>
                <w:sz w:val="24"/>
                <w:szCs w:val="24"/>
              </w:rPr>
              <w:t xml:space="preserve"> </w:t>
            </w:r>
            <w:r w:rsidRPr="001F18ED">
              <w:rPr>
                <w:rFonts w:eastAsia="Cambria"/>
                <w:sz w:val="24"/>
                <w:szCs w:val="24"/>
              </w:rPr>
              <w:t>t</w:t>
            </w:r>
            <w:r w:rsidRPr="001F18ED">
              <w:rPr>
                <w:rFonts w:eastAsia="Cambria"/>
                <w:spacing w:val="-2"/>
                <w:sz w:val="24"/>
                <w:szCs w:val="24"/>
              </w:rPr>
              <w:t>e</w:t>
            </w:r>
            <w:r w:rsidRPr="001F18ED">
              <w:rPr>
                <w:rFonts w:eastAsia="Cambria"/>
                <w:spacing w:val="1"/>
                <w:sz w:val="24"/>
                <w:szCs w:val="24"/>
              </w:rPr>
              <w:t>s</w:t>
            </w:r>
            <w:r w:rsidRPr="001F18ED">
              <w:rPr>
                <w:rFonts w:eastAsia="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141628B7"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Ma</w:t>
            </w:r>
            <w:r w:rsidRPr="001F18ED">
              <w:rPr>
                <w:rFonts w:eastAsia="Cambria"/>
                <w:spacing w:val="1"/>
                <w:sz w:val="24"/>
                <w:szCs w:val="24"/>
              </w:rPr>
              <w:t>i</w:t>
            </w:r>
            <w:r w:rsidRPr="001F18ED">
              <w:rPr>
                <w:rFonts w:eastAsia="Cambria"/>
                <w:sz w:val="24"/>
                <w:szCs w:val="24"/>
              </w:rPr>
              <w:t>n</w:t>
            </w:r>
            <w:r w:rsidRPr="001F18ED">
              <w:rPr>
                <w:rFonts w:eastAsia="Cambria"/>
                <w:spacing w:val="-1"/>
                <w:sz w:val="24"/>
                <w:szCs w:val="24"/>
              </w:rPr>
              <w:t xml:space="preserve"> </w:t>
            </w:r>
            <w:r w:rsidRPr="001F18ED">
              <w:rPr>
                <w:rFonts w:eastAsia="Cambria"/>
                <w:spacing w:val="-2"/>
                <w:sz w:val="24"/>
                <w:szCs w:val="24"/>
              </w:rPr>
              <w:t>u</w:t>
            </w:r>
            <w:r w:rsidRPr="001F18ED">
              <w:rPr>
                <w:rFonts w:eastAsia="Cambria"/>
                <w:spacing w:val="1"/>
                <w:sz w:val="24"/>
                <w:szCs w:val="24"/>
              </w:rPr>
              <w:t>s</w:t>
            </w:r>
            <w:r w:rsidRPr="001F18ED">
              <w:rPr>
                <w:rFonts w:eastAsia="Cambria"/>
                <w:sz w:val="24"/>
                <w:szCs w:val="24"/>
              </w:rPr>
              <w:t>er</w:t>
            </w:r>
            <w:r w:rsidRPr="001F18ED">
              <w:rPr>
                <w:rFonts w:eastAsia="Cambria"/>
                <w:spacing w:val="-3"/>
                <w:sz w:val="24"/>
                <w:szCs w:val="24"/>
              </w:rPr>
              <w:t>’</w:t>
            </w:r>
            <w:r w:rsidRPr="001F18ED">
              <w:rPr>
                <w:rFonts w:eastAsia="Cambria"/>
                <w:sz w:val="24"/>
                <w:szCs w:val="24"/>
              </w:rPr>
              <w:t>s f</w:t>
            </w:r>
            <w:r w:rsidRPr="001F18ED">
              <w:rPr>
                <w:rFonts w:eastAsia="Cambria"/>
                <w:spacing w:val="1"/>
                <w:sz w:val="24"/>
                <w:szCs w:val="24"/>
              </w:rPr>
              <w:t>u</w:t>
            </w:r>
            <w:r w:rsidRPr="001F18ED">
              <w:rPr>
                <w:rFonts w:eastAsia="Cambria"/>
                <w:spacing w:val="-1"/>
                <w:sz w:val="24"/>
                <w:szCs w:val="24"/>
              </w:rPr>
              <w:t>n</w:t>
            </w:r>
            <w:r w:rsidRPr="001F18ED">
              <w:rPr>
                <w:rFonts w:eastAsia="Cambria"/>
                <w:spacing w:val="1"/>
                <w:sz w:val="24"/>
                <w:szCs w:val="24"/>
              </w:rPr>
              <w:t>c</w:t>
            </w:r>
            <w:r w:rsidRPr="001F18ED">
              <w:rPr>
                <w:rFonts w:eastAsia="Cambria"/>
                <w:spacing w:val="-3"/>
                <w:sz w:val="24"/>
                <w:szCs w:val="24"/>
              </w:rPr>
              <w:t>t</w:t>
            </w:r>
            <w:r w:rsidRPr="001F18ED">
              <w:rPr>
                <w:rFonts w:eastAsia="Cambria"/>
                <w:spacing w:val="1"/>
                <w:sz w:val="24"/>
                <w:szCs w:val="24"/>
              </w:rPr>
              <w:t>i</w:t>
            </w:r>
            <w:r w:rsidRPr="001F18ED">
              <w:rPr>
                <w:rFonts w:eastAsia="Cambria"/>
                <w:sz w:val="24"/>
                <w:szCs w:val="24"/>
              </w:rPr>
              <w:t xml:space="preserve">ons on </w:t>
            </w:r>
            <w:r w:rsidRPr="001F18ED">
              <w:rPr>
                <w:rFonts w:eastAsia="Cambria"/>
                <w:spacing w:val="1"/>
                <w:sz w:val="24"/>
                <w:szCs w:val="24"/>
              </w:rPr>
              <w:t>m</w:t>
            </w:r>
            <w:r w:rsidRPr="001F18ED">
              <w:rPr>
                <w:rFonts w:eastAsia="Cambria"/>
                <w:sz w:val="24"/>
                <w:szCs w:val="24"/>
              </w:rPr>
              <w:t>obi</w:t>
            </w:r>
            <w:r w:rsidRPr="001F18ED">
              <w:rPr>
                <w:rFonts w:eastAsia="Cambria"/>
                <w:spacing w:val="-2"/>
                <w:sz w:val="24"/>
                <w:szCs w:val="24"/>
              </w:rPr>
              <w:t>l</w:t>
            </w:r>
            <w:r w:rsidRPr="001F18ED">
              <w:rPr>
                <w:rFonts w:eastAsia="Cambria"/>
                <w:sz w:val="24"/>
                <w:szCs w:val="24"/>
              </w:rPr>
              <w:t>e and website</w:t>
            </w:r>
          </w:p>
          <w:p w14:paraId="3124A842" w14:textId="77777777" w:rsidR="006568A5" w:rsidRPr="001F18ED" w:rsidRDefault="006568A5" w:rsidP="00D865B6">
            <w:pPr>
              <w:spacing w:line="260" w:lineRule="exact"/>
              <w:ind w:left="100" w:right="702"/>
              <w:rPr>
                <w:rFonts w:eastAsia="Cambria"/>
                <w:sz w:val="24"/>
                <w:szCs w:val="24"/>
              </w:rPr>
            </w:pPr>
            <w:r w:rsidRPr="001F18ED">
              <w:rPr>
                <w:rFonts w:eastAsia="Cambria"/>
                <w:sz w:val="24"/>
                <w:szCs w:val="24"/>
              </w:rPr>
              <w:t>-</w:t>
            </w:r>
            <w:r w:rsidRPr="001F18ED">
              <w:rPr>
                <w:rFonts w:eastAsia="Cambria"/>
                <w:spacing w:val="1"/>
                <w:sz w:val="24"/>
                <w:szCs w:val="24"/>
              </w:rPr>
              <w:t xml:space="preserve"> U</w:t>
            </w:r>
            <w:r w:rsidRPr="001F18ED">
              <w:rPr>
                <w:rFonts w:eastAsia="Cambria"/>
                <w:spacing w:val="-1"/>
                <w:sz w:val="24"/>
                <w:szCs w:val="24"/>
              </w:rPr>
              <w:t>n</w:t>
            </w:r>
            <w:r w:rsidRPr="001F18ED">
              <w:rPr>
                <w:rFonts w:eastAsia="Cambria"/>
                <w:spacing w:val="1"/>
                <w:sz w:val="24"/>
                <w:szCs w:val="24"/>
              </w:rPr>
              <w:t>i</w:t>
            </w:r>
            <w:r w:rsidRPr="001F18ED">
              <w:rPr>
                <w:rFonts w:eastAsia="Cambria"/>
                <w:sz w:val="24"/>
                <w:szCs w:val="24"/>
              </w:rPr>
              <w:t>t</w:t>
            </w:r>
            <w:r w:rsidRPr="001F18ED">
              <w:rPr>
                <w:rFonts w:eastAsia="Cambria"/>
                <w:spacing w:val="-1"/>
                <w:sz w:val="24"/>
                <w:szCs w:val="24"/>
              </w:rPr>
              <w:t xml:space="preserve"> </w:t>
            </w:r>
            <w:r w:rsidRPr="001F18ED">
              <w:rPr>
                <w:rFonts w:eastAsia="Cambria"/>
                <w:sz w:val="24"/>
                <w:szCs w:val="24"/>
              </w:rPr>
              <w:t>t</w:t>
            </w:r>
            <w:r w:rsidRPr="001F18ED">
              <w:rPr>
                <w:rFonts w:eastAsia="Cambria"/>
                <w:spacing w:val="-2"/>
                <w:sz w:val="24"/>
                <w:szCs w:val="24"/>
              </w:rPr>
              <w:t>e</w:t>
            </w:r>
            <w:r w:rsidRPr="001F18ED">
              <w:rPr>
                <w:rFonts w:eastAsia="Cambria"/>
                <w:spacing w:val="1"/>
                <w:sz w:val="24"/>
                <w:szCs w:val="24"/>
              </w:rPr>
              <w:t>s</w:t>
            </w:r>
            <w:r w:rsidRPr="001F18ED">
              <w:rPr>
                <w:rFonts w:eastAsia="Cambria"/>
                <w:sz w:val="24"/>
                <w:szCs w:val="24"/>
              </w:rPr>
              <w:t>t do</w:t>
            </w:r>
            <w:r w:rsidRPr="001F18ED">
              <w:rPr>
                <w:rFonts w:eastAsia="Cambria"/>
                <w:spacing w:val="1"/>
                <w:sz w:val="24"/>
                <w:szCs w:val="24"/>
              </w:rPr>
              <w:t>c</w:t>
            </w:r>
            <w:r w:rsidRPr="001F18ED">
              <w:rPr>
                <w:rFonts w:eastAsia="Cambria"/>
                <w:spacing w:val="-2"/>
                <w:sz w:val="24"/>
                <w:szCs w:val="24"/>
              </w:rPr>
              <w:t>u</w:t>
            </w:r>
            <w:r w:rsidRPr="001F18ED">
              <w:rPr>
                <w:rFonts w:eastAsia="Cambria"/>
                <w:spacing w:val="1"/>
                <w:sz w:val="24"/>
                <w:szCs w:val="24"/>
              </w:rPr>
              <w:t>m</w:t>
            </w:r>
            <w:r w:rsidRPr="001F18ED">
              <w:rPr>
                <w:rFonts w:eastAsia="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14:paraId="6657B328" w14:textId="77777777" w:rsidR="006568A5" w:rsidRPr="001F18ED" w:rsidRDefault="006568A5" w:rsidP="00D865B6">
            <w:pPr>
              <w:spacing w:before="3" w:line="240" w:lineRule="exact"/>
              <w:ind w:left="100" w:right="331"/>
              <w:rPr>
                <w:rFonts w:eastAsia="Cambria"/>
                <w:sz w:val="24"/>
                <w:szCs w:val="24"/>
              </w:rPr>
            </w:pPr>
            <w:r w:rsidRPr="001F18ED">
              <w:rPr>
                <w:rFonts w:eastAsia="Cambria"/>
                <w:sz w:val="24"/>
                <w:szCs w:val="24"/>
              </w:rPr>
              <w:t>50 ma</w:t>
            </w:r>
            <w:r w:rsidRPr="001F18ED">
              <w:rPr>
                <w:rFonts w:eastAsia="Cambria"/>
                <w:spacing w:val="-3"/>
                <w:sz w:val="24"/>
                <w:szCs w:val="24"/>
              </w:rPr>
              <w:t>n</w:t>
            </w:r>
            <w:r w:rsidRPr="001F18ED">
              <w:rPr>
                <w:rFonts w:eastAsia="Cambria"/>
                <w:sz w:val="24"/>
                <w:szCs w:val="24"/>
              </w:rPr>
              <w:t>- da</w:t>
            </w:r>
            <w:r w:rsidRPr="001F18ED">
              <w:rPr>
                <w:rFonts w:eastAsia="Cambria"/>
                <w:spacing w:val="-1"/>
                <w:sz w:val="24"/>
                <w:szCs w:val="24"/>
              </w:rPr>
              <w:t>y</w:t>
            </w:r>
            <w:r w:rsidRPr="001F18ED">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4D80F4CD"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Depend</w:t>
            </w:r>
            <w:r w:rsidRPr="001F18ED">
              <w:rPr>
                <w:rFonts w:eastAsia="Cambria"/>
                <w:spacing w:val="-1"/>
                <w:sz w:val="24"/>
                <w:szCs w:val="24"/>
              </w:rPr>
              <w:t xml:space="preserve"> </w:t>
            </w:r>
            <w:r w:rsidRPr="001F18ED">
              <w:rPr>
                <w:rFonts w:eastAsia="Cambria"/>
                <w:sz w:val="24"/>
                <w:szCs w:val="24"/>
              </w:rPr>
              <w:t xml:space="preserve">on </w:t>
            </w:r>
            <w:r w:rsidRPr="001F18ED">
              <w:rPr>
                <w:rFonts w:eastAsia="Cambria"/>
                <w:spacing w:val="1"/>
                <w:sz w:val="24"/>
                <w:szCs w:val="24"/>
              </w:rPr>
              <w:t>“</w:t>
            </w:r>
            <w:r w:rsidRPr="001F18ED">
              <w:rPr>
                <w:rFonts w:eastAsia="Cambria"/>
                <w:sz w:val="24"/>
                <w:szCs w:val="24"/>
              </w:rPr>
              <w:t>D</w:t>
            </w:r>
            <w:r w:rsidRPr="001F18ED">
              <w:rPr>
                <w:rFonts w:eastAsia="Cambria"/>
                <w:spacing w:val="-2"/>
                <w:sz w:val="24"/>
                <w:szCs w:val="24"/>
              </w:rPr>
              <w:t>e</w:t>
            </w:r>
            <w:r w:rsidRPr="001F18ED">
              <w:rPr>
                <w:rFonts w:eastAsia="Cambria"/>
                <w:spacing w:val="1"/>
                <w:sz w:val="24"/>
                <w:szCs w:val="24"/>
              </w:rPr>
              <w:t>si</w:t>
            </w:r>
            <w:r w:rsidRPr="001F18ED">
              <w:rPr>
                <w:rFonts w:eastAsia="Cambria"/>
                <w:spacing w:val="-1"/>
                <w:sz w:val="24"/>
                <w:szCs w:val="24"/>
              </w:rPr>
              <w:t>gn”</w:t>
            </w:r>
            <w:r w:rsidRPr="001F18ED">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673C2C32" w14:textId="77777777" w:rsidR="006568A5" w:rsidRPr="001F18ED" w:rsidRDefault="006568A5" w:rsidP="00D865B6">
            <w:pPr>
              <w:spacing w:before="3" w:line="240" w:lineRule="exact"/>
              <w:ind w:left="102" w:right="396"/>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1"/>
                <w:sz w:val="24"/>
                <w:szCs w:val="24"/>
              </w:rPr>
              <w:t>L</w:t>
            </w:r>
            <w:r w:rsidRPr="001F18ED">
              <w:rPr>
                <w:rFonts w:eastAsia="Cambria"/>
                <w:sz w:val="24"/>
                <w:szCs w:val="24"/>
              </w:rPr>
              <w:t>a</w:t>
            </w:r>
            <w:r w:rsidRPr="001F18ED">
              <w:rPr>
                <w:rFonts w:eastAsia="Cambria"/>
                <w:spacing w:val="1"/>
                <w:sz w:val="24"/>
                <w:szCs w:val="24"/>
              </w:rPr>
              <w:t>c</w:t>
            </w:r>
            <w:r w:rsidRPr="001F18ED">
              <w:rPr>
                <w:rFonts w:eastAsia="Cambria"/>
                <w:sz w:val="24"/>
                <w:szCs w:val="24"/>
              </w:rPr>
              <w:t>k</w:t>
            </w:r>
            <w:r w:rsidRPr="001F18ED">
              <w:rPr>
                <w:rFonts w:eastAsia="Cambria"/>
                <w:spacing w:val="-1"/>
                <w:sz w:val="24"/>
                <w:szCs w:val="24"/>
              </w:rPr>
              <w:t xml:space="preserve"> </w:t>
            </w:r>
            <w:r w:rsidRPr="001F18ED">
              <w:rPr>
                <w:rFonts w:eastAsia="Cambria"/>
                <w:sz w:val="24"/>
                <w:szCs w:val="24"/>
              </w:rPr>
              <w:t>of e</w:t>
            </w:r>
            <w:r w:rsidRPr="001F18ED">
              <w:rPr>
                <w:rFonts w:eastAsia="Cambria"/>
                <w:spacing w:val="-1"/>
                <w:sz w:val="24"/>
                <w:szCs w:val="24"/>
              </w:rPr>
              <w:t>x</w:t>
            </w:r>
            <w:r w:rsidRPr="001F18ED">
              <w:rPr>
                <w:rFonts w:eastAsia="Cambria"/>
                <w:sz w:val="24"/>
                <w:szCs w:val="24"/>
              </w:rPr>
              <w:t>per</w:t>
            </w:r>
            <w:r w:rsidRPr="001F18ED">
              <w:rPr>
                <w:rFonts w:eastAsia="Cambria"/>
                <w:spacing w:val="1"/>
                <w:sz w:val="24"/>
                <w:szCs w:val="24"/>
              </w:rPr>
              <w:t>i</w:t>
            </w:r>
            <w:r w:rsidRPr="001F18ED">
              <w:rPr>
                <w:rFonts w:eastAsia="Cambria"/>
                <w:sz w:val="24"/>
                <w:szCs w:val="24"/>
              </w:rPr>
              <w:t>e</w:t>
            </w:r>
            <w:r w:rsidRPr="001F18ED">
              <w:rPr>
                <w:rFonts w:eastAsia="Cambria"/>
                <w:spacing w:val="-3"/>
                <w:sz w:val="24"/>
                <w:szCs w:val="24"/>
              </w:rPr>
              <w:t>n</w:t>
            </w:r>
            <w:r w:rsidRPr="001F18ED">
              <w:rPr>
                <w:rFonts w:eastAsia="Cambria"/>
                <w:spacing w:val="1"/>
                <w:sz w:val="24"/>
                <w:szCs w:val="24"/>
              </w:rPr>
              <w:t>c</w:t>
            </w:r>
            <w:r w:rsidRPr="001F18ED">
              <w:rPr>
                <w:rFonts w:eastAsia="Cambria"/>
                <w:sz w:val="24"/>
                <w:szCs w:val="24"/>
              </w:rPr>
              <w:t>e and k</w:t>
            </w:r>
            <w:r w:rsidRPr="001F18ED">
              <w:rPr>
                <w:rFonts w:eastAsia="Cambria"/>
                <w:spacing w:val="-1"/>
                <w:sz w:val="24"/>
                <w:szCs w:val="24"/>
              </w:rPr>
              <w:t>n</w:t>
            </w:r>
            <w:r w:rsidRPr="001F18ED">
              <w:rPr>
                <w:rFonts w:eastAsia="Cambria"/>
                <w:sz w:val="24"/>
                <w:szCs w:val="24"/>
              </w:rPr>
              <w:t>owled</w:t>
            </w:r>
            <w:r w:rsidRPr="001F18ED">
              <w:rPr>
                <w:rFonts w:eastAsia="Cambria"/>
                <w:spacing w:val="-1"/>
                <w:sz w:val="24"/>
                <w:szCs w:val="24"/>
              </w:rPr>
              <w:t>g</w:t>
            </w:r>
            <w:r w:rsidRPr="001F18ED">
              <w:rPr>
                <w:rFonts w:eastAsia="Cambria"/>
                <w:sz w:val="24"/>
                <w:szCs w:val="24"/>
              </w:rPr>
              <w:t>e.</w:t>
            </w:r>
          </w:p>
          <w:p w14:paraId="0A785E32" w14:textId="77777777" w:rsidR="006568A5" w:rsidRPr="001F18ED" w:rsidRDefault="006568A5" w:rsidP="00D865B6">
            <w:pPr>
              <w:spacing w:before="3" w:line="240" w:lineRule="exact"/>
              <w:ind w:left="102" w:right="618"/>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H</w:t>
            </w:r>
            <w:r w:rsidRPr="001F18ED">
              <w:rPr>
                <w:rFonts w:eastAsia="Cambria"/>
                <w:spacing w:val="-2"/>
                <w:sz w:val="24"/>
                <w:szCs w:val="24"/>
              </w:rPr>
              <w:t>u</w:t>
            </w:r>
            <w:r w:rsidRPr="001F18ED">
              <w:rPr>
                <w:rFonts w:eastAsia="Cambria"/>
                <w:spacing w:val="1"/>
                <w:sz w:val="24"/>
                <w:szCs w:val="24"/>
              </w:rPr>
              <w:t>m</w:t>
            </w:r>
            <w:r w:rsidRPr="001F18ED">
              <w:rPr>
                <w:rFonts w:eastAsia="Cambria"/>
                <w:sz w:val="24"/>
                <w:szCs w:val="24"/>
              </w:rPr>
              <w:t xml:space="preserve">an </w:t>
            </w:r>
            <w:r w:rsidRPr="001F18ED">
              <w:rPr>
                <w:rFonts w:eastAsia="Cambria"/>
                <w:spacing w:val="1"/>
                <w:sz w:val="24"/>
                <w:szCs w:val="24"/>
              </w:rPr>
              <w:t>m</w:t>
            </w:r>
            <w:r w:rsidRPr="001F18ED">
              <w:rPr>
                <w:rFonts w:eastAsia="Cambria"/>
                <w:spacing w:val="-1"/>
                <w:sz w:val="24"/>
                <w:szCs w:val="24"/>
              </w:rPr>
              <w:t>i</w:t>
            </w:r>
            <w:r w:rsidRPr="001F18ED">
              <w:rPr>
                <w:rFonts w:eastAsia="Cambria"/>
                <w:spacing w:val="1"/>
                <w:sz w:val="24"/>
                <w:szCs w:val="24"/>
              </w:rPr>
              <w:t>s</w:t>
            </w:r>
            <w:r w:rsidRPr="001F18ED">
              <w:rPr>
                <w:rFonts w:eastAsia="Cambria"/>
                <w:sz w:val="24"/>
                <w:szCs w:val="24"/>
              </w:rPr>
              <w:t>take.</w:t>
            </w:r>
          </w:p>
        </w:tc>
      </w:tr>
      <w:tr w:rsidR="006568A5" w:rsidRPr="001F18ED" w14:paraId="0925459C" w14:textId="77777777" w:rsidTr="00683499">
        <w:trPr>
          <w:trHeight w:hRule="exact" w:val="1815"/>
        </w:trPr>
        <w:tc>
          <w:tcPr>
            <w:tcW w:w="1980" w:type="dxa"/>
            <w:tcBorders>
              <w:top w:val="single" w:sz="5" w:space="0" w:color="000000"/>
              <w:left w:val="single" w:sz="5" w:space="0" w:color="000000"/>
              <w:bottom w:val="single" w:sz="5" w:space="0" w:color="000000"/>
              <w:right w:val="single" w:sz="5" w:space="0" w:color="000000"/>
            </w:tcBorders>
          </w:tcPr>
          <w:p w14:paraId="2B7A7FCA" w14:textId="77777777" w:rsidR="006568A5" w:rsidRPr="001F18ED" w:rsidRDefault="006568A5" w:rsidP="00D865B6">
            <w:pPr>
              <w:spacing w:line="240" w:lineRule="exact"/>
              <w:ind w:left="102"/>
              <w:rPr>
                <w:rFonts w:eastAsia="Cambria"/>
                <w:sz w:val="24"/>
                <w:szCs w:val="24"/>
              </w:rPr>
            </w:pPr>
            <w:r w:rsidRPr="001F18ED">
              <w:rPr>
                <w:rFonts w:eastAsia="Cambria"/>
                <w:b/>
                <w:sz w:val="24"/>
                <w:szCs w:val="24"/>
              </w:rPr>
              <w:t>T</w:t>
            </w:r>
            <w:r w:rsidRPr="001F18ED">
              <w:rPr>
                <w:rFonts w:eastAsia="Cambria"/>
                <w:b/>
                <w:spacing w:val="1"/>
                <w:sz w:val="24"/>
                <w:szCs w:val="24"/>
              </w:rPr>
              <w:t>e</w:t>
            </w:r>
            <w:r w:rsidRPr="001F18ED">
              <w:rPr>
                <w:rFonts w:eastAsia="Cambria"/>
                <w:b/>
                <w:sz w:val="24"/>
                <w:szCs w:val="24"/>
              </w:rPr>
              <w:t>st</w:t>
            </w:r>
            <w:r w:rsidRPr="001F18ED">
              <w:rPr>
                <w:rFonts w:eastAsia="Cambria"/>
                <w:b/>
                <w:spacing w:val="-2"/>
                <w:sz w:val="24"/>
                <w:szCs w:val="24"/>
              </w:rPr>
              <w:t>i</w:t>
            </w:r>
            <w:r w:rsidRPr="001F18ED">
              <w:rPr>
                <w:rFonts w:eastAsia="Cambria"/>
                <w:b/>
                <w:spacing w:val="1"/>
                <w:sz w:val="24"/>
                <w:szCs w:val="24"/>
              </w:rPr>
              <w:t>n</w:t>
            </w:r>
            <w:r w:rsidRPr="001F18ED">
              <w:rPr>
                <w:rFonts w:eastAsia="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14:paraId="15854333" w14:textId="77777777" w:rsidR="006568A5" w:rsidRPr="001F18ED" w:rsidRDefault="006568A5" w:rsidP="00D865B6">
            <w:pPr>
              <w:spacing w:before="3" w:line="240" w:lineRule="exact"/>
              <w:ind w:left="100" w:right="69"/>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Inte</w:t>
            </w:r>
            <w:r w:rsidRPr="001F18ED">
              <w:rPr>
                <w:rFonts w:eastAsia="Cambria"/>
                <w:spacing w:val="-1"/>
                <w:sz w:val="24"/>
                <w:szCs w:val="24"/>
              </w:rPr>
              <w:t>g</w:t>
            </w:r>
            <w:r w:rsidRPr="001F18ED">
              <w:rPr>
                <w:rFonts w:eastAsia="Cambria"/>
                <w:sz w:val="24"/>
                <w:szCs w:val="24"/>
              </w:rPr>
              <w:t>rat</w:t>
            </w:r>
            <w:r w:rsidRPr="001F18ED">
              <w:rPr>
                <w:rFonts w:eastAsia="Cambria"/>
                <w:spacing w:val="-2"/>
                <w:sz w:val="24"/>
                <w:szCs w:val="24"/>
              </w:rPr>
              <w:t>i</w:t>
            </w:r>
            <w:r w:rsidRPr="001F18ED">
              <w:rPr>
                <w:rFonts w:eastAsia="Cambria"/>
                <w:sz w:val="24"/>
                <w:szCs w:val="24"/>
              </w:rPr>
              <w:t>on</w:t>
            </w:r>
            <w:r w:rsidRPr="001F18ED">
              <w:rPr>
                <w:rFonts w:eastAsia="Cambria"/>
                <w:spacing w:val="-1"/>
                <w:sz w:val="24"/>
                <w:szCs w:val="24"/>
              </w:rPr>
              <w:t xml:space="preserve"> </w:t>
            </w:r>
            <w:r w:rsidRPr="001F18ED">
              <w:rPr>
                <w:rFonts w:eastAsia="Cambria"/>
                <w:sz w:val="24"/>
                <w:szCs w:val="24"/>
              </w:rPr>
              <w:t>te</w:t>
            </w:r>
            <w:r w:rsidRPr="001F18ED">
              <w:rPr>
                <w:rFonts w:eastAsia="Cambria"/>
                <w:spacing w:val="1"/>
                <w:sz w:val="24"/>
                <w:szCs w:val="24"/>
              </w:rPr>
              <w:t>s</w:t>
            </w:r>
            <w:r w:rsidRPr="001F18ED">
              <w:rPr>
                <w:rFonts w:eastAsia="Cambria"/>
                <w:sz w:val="24"/>
                <w:szCs w:val="24"/>
              </w:rPr>
              <w:t xml:space="preserve">t the </w:t>
            </w:r>
            <w:r w:rsidRPr="001F18ED">
              <w:rPr>
                <w:rFonts w:eastAsia="Cambria"/>
                <w:spacing w:val="1"/>
                <w:sz w:val="24"/>
                <w:szCs w:val="24"/>
              </w:rPr>
              <w:t>s</w:t>
            </w:r>
            <w:r w:rsidRPr="001F18ED">
              <w:rPr>
                <w:rFonts w:eastAsia="Cambria"/>
                <w:spacing w:val="-3"/>
                <w:sz w:val="24"/>
                <w:szCs w:val="24"/>
              </w:rPr>
              <w:t>y</w:t>
            </w:r>
            <w:r w:rsidRPr="001F18ED">
              <w:rPr>
                <w:rFonts w:eastAsia="Cambria"/>
                <w:spacing w:val="1"/>
                <w:sz w:val="24"/>
                <w:szCs w:val="24"/>
              </w:rPr>
              <w:t>s</w:t>
            </w:r>
            <w:r w:rsidRPr="001F18ED">
              <w:rPr>
                <w:rFonts w:eastAsia="Cambria"/>
                <w:sz w:val="24"/>
                <w:szCs w:val="24"/>
              </w:rPr>
              <w:t>t</w:t>
            </w:r>
            <w:r w:rsidRPr="001F18ED">
              <w:rPr>
                <w:rFonts w:eastAsia="Cambria"/>
                <w:spacing w:val="-2"/>
                <w:sz w:val="24"/>
                <w:szCs w:val="24"/>
              </w:rPr>
              <w:t>e</w:t>
            </w:r>
            <w:r w:rsidRPr="001F18ED">
              <w:rPr>
                <w:rFonts w:eastAsia="Cambria"/>
                <w:sz w:val="24"/>
                <w:szCs w:val="24"/>
              </w:rPr>
              <w:t>m</w:t>
            </w:r>
          </w:p>
          <w:p w14:paraId="346FB4B3"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1"/>
                <w:sz w:val="24"/>
                <w:szCs w:val="24"/>
              </w:rPr>
              <w:t>A</w:t>
            </w:r>
            <w:r w:rsidRPr="001F18ED">
              <w:rPr>
                <w:rFonts w:eastAsia="Cambria"/>
                <w:sz w:val="24"/>
                <w:szCs w:val="24"/>
              </w:rPr>
              <w:t>lpha t</w:t>
            </w:r>
            <w:r w:rsidRPr="001F18ED">
              <w:rPr>
                <w:rFonts w:eastAsia="Cambria"/>
                <w:spacing w:val="-2"/>
                <w:sz w:val="24"/>
                <w:szCs w:val="24"/>
              </w:rPr>
              <w:t>e</w:t>
            </w:r>
            <w:r w:rsidRPr="001F18ED">
              <w:rPr>
                <w:rFonts w:eastAsia="Cambria"/>
                <w:spacing w:val="1"/>
                <w:sz w:val="24"/>
                <w:szCs w:val="24"/>
              </w:rPr>
              <w:t>s</w:t>
            </w:r>
            <w:r w:rsidRPr="001F18ED">
              <w:rPr>
                <w:rFonts w:eastAsia="Cambria"/>
                <w:sz w:val="24"/>
                <w:szCs w:val="24"/>
              </w:rPr>
              <w:t>t</w:t>
            </w:r>
          </w:p>
          <w:p w14:paraId="3C740135"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C</w:t>
            </w:r>
            <w:r w:rsidRPr="001F18ED">
              <w:rPr>
                <w:rFonts w:eastAsia="Cambria"/>
                <w:spacing w:val="1"/>
                <w:sz w:val="24"/>
                <w:szCs w:val="24"/>
              </w:rPr>
              <w:t>o</w:t>
            </w:r>
            <w:r w:rsidRPr="001F18ED">
              <w:rPr>
                <w:rFonts w:eastAsia="Cambria"/>
                <w:sz w:val="24"/>
                <w:szCs w:val="24"/>
              </w:rPr>
              <w:t>r</w:t>
            </w:r>
            <w:r w:rsidRPr="001F18ED">
              <w:rPr>
                <w:rFonts w:eastAsia="Cambria"/>
                <w:spacing w:val="-3"/>
                <w:sz w:val="24"/>
                <w:szCs w:val="24"/>
              </w:rPr>
              <w:t>r</w:t>
            </w:r>
            <w:r w:rsidRPr="001F18ED">
              <w:rPr>
                <w:rFonts w:eastAsia="Cambria"/>
                <w:sz w:val="24"/>
                <w:szCs w:val="24"/>
              </w:rPr>
              <w:t>e</w:t>
            </w:r>
            <w:r w:rsidRPr="001F18ED">
              <w:rPr>
                <w:rFonts w:eastAsia="Cambria"/>
                <w:spacing w:val="1"/>
                <w:sz w:val="24"/>
                <w:szCs w:val="24"/>
              </w:rPr>
              <w:t>c</w:t>
            </w:r>
            <w:r w:rsidRPr="001F18ED">
              <w:rPr>
                <w:rFonts w:eastAsia="Cambria"/>
                <w:sz w:val="24"/>
                <w:szCs w:val="24"/>
              </w:rPr>
              <w:t>t</w:t>
            </w:r>
            <w:r w:rsidRPr="001F18ED">
              <w:rPr>
                <w:rFonts w:eastAsia="Cambria"/>
                <w:spacing w:val="-1"/>
                <w:sz w:val="24"/>
                <w:szCs w:val="24"/>
              </w:rPr>
              <w:t xml:space="preserve"> b</w:t>
            </w:r>
            <w:r w:rsidRPr="001F18ED">
              <w:rPr>
                <w:rFonts w:eastAsia="Cambria"/>
                <w:sz w:val="24"/>
                <w:szCs w:val="24"/>
              </w:rPr>
              <w:t>ugs</w:t>
            </w:r>
          </w:p>
          <w:p w14:paraId="495F2159" w14:textId="77777777" w:rsidR="006568A5" w:rsidRPr="001F18ED" w:rsidRDefault="006568A5" w:rsidP="00D865B6">
            <w:pPr>
              <w:spacing w:before="1"/>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Beta</w:t>
            </w:r>
            <w:r w:rsidRPr="001F18ED">
              <w:rPr>
                <w:rFonts w:eastAsia="Cambria"/>
                <w:spacing w:val="-1"/>
                <w:sz w:val="24"/>
                <w:szCs w:val="24"/>
              </w:rPr>
              <w:t xml:space="preserve"> </w:t>
            </w:r>
            <w:r w:rsidRPr="001F18ED">
              <w:rPr>
                <w:rFonts w:eastAsia="Cambria"/>
                <w:sz w:val="24"/>
                <w:szCs w:val="24"/>
              </w:rPr>
              <w:t>t</w:t>
            </w:r>
            <w:r w:rsidRPr="001F18ED">
              <w:rPr>
                <w:rFonts w:eastAsia="Cambria"/>
                <w:spacing w:val="-2"/>
                <w:sz w:val="24"/>
                <w:szCs w:val="24"/>
              </w:rPr>
              <w:t>e</w:t>
            </w:r>
            <w:r w:rsidRPr="001F18ED">
              <w:rPr>
                <w:rFonts w:eastAsia="Cambria"/>
                <w:spacing w:val="1"/>
                <w:sz w:val="24"/>
                <w:szCs w:val="24"/>
              </w:rPr>
              <w:t>s</w:t>
            </w:r>
            <w:r w:rsidRPr="001F18ED">
              <w:rPr>
                <w:rFonts w:eastAsia="Cambria"/>
                <w:sz w:val="24"/>
                <w:szCs w:val="24"/>
              </w:rPr>
              <w:t>t</w:t>
            </w:r>
          </w:p>
          <w:p w14:paraId="618F3E07" w14:textId="77777777" w:rsidR="006568A5" w:rsidRPr="001F18ED" w:rsidRDefault="006568A5" w:rsidP="00D865B6">
            <w:pPr>
              <w:spacing w:line="260" w:lineRule="exact"/>
              <w:ind w:left="100" w:right="458"/>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1"/>
                <w:sz w:val="24"/>
                <w:szCs w:val="24"/>
              </w:rPr>
              <w:t>A</w:t>
            </w:r>
            <w:r w:rsidRPr="001F18ED">
              <w:rPr>
                <w:rFonts w:eastAsia="Cambria"/>
                <w:spacing w:val="1"/>
                <w:sz w:val="24"/>
                <w:szCs w:val="24"/>
              </w:rPr>
              <w:t>c</w:t>
            </w:r>
            <w:r w:rsidRPr="001F18ED">
              <w:rPr>
                <w:rFonts w:eastAsia="Cambria"/>
                <w:spacing w:val="-1"/>
                <w:sz w:val="24"/>
                <w:szCs w:val="24"/>
              </w:rPr>
              <w:t>c</w:t>
            </w:r>
            <w:r w:rsidRPr="001F18ED">
              <w:rPr>
                <w:rFonts w:eastAsia="Cambria"/>
                <w:sz w:val="24"/>
                <w:szCs w:val="24"/>
              </w:rPr>
              <w:t>epta</w:t>
            </w:r>
            <w:r w:rsidRPr="001F18ED">
              <w:rPr>
                <w:rFonts w:eastAsia="Cambria"/>
                <w:spacing w:val="-1"/>
                <w:sz w:val="24"/>
                <w:szCs w:val="24"/>
              </w:rPr>
              <w:t>nc</w:t>
            </w:r>
            <w:r w:rsidRPr="001F18ED">
              <w:rPr>
                <w:rFonts w:eastAsia="Cambria"/>
                <w:sz w:val="24"/>
                <w:szCs w:val="24"/>
              </w:rPr>
              <w:t>e te</w:t>
            </w:r>
            <w:r w:rsidRPr="001F18ED">
              <w:rPr>
                <w:rFonts w:eastAsia="Cambria"/>
                <w:spacing w:val="1"/>
                <w:sz w:val="24"/>
                <w:szCs w:val="24"/>
              </w:rPr>
              <w:t>s</w:t>
            </w:r>
            <w:r w:rsidRPr="001F18ED">
              <w:rPr>
                <w:rFonts w:eastAsia="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4F4B858F"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T</w:t>
            </w:r>
            <w:r w:rsidRPr="001F18ED">
              <w:rPr>
                <w:rFonts w:eastAsia="Cambria"/>
                <w:spacing w:val="-2"/>
                <w:sz w:val="24"/>
                <w:szCs w:val="24"/>
              </w:rPr>
              <w:t>e</w:t>
            </w:r>
            <w:r w:rsidRPr="001F18ED">
              <w:rPr>
                <w:rFonts w:eastAsia="Cambria"/>
                <w:spacing w:val="1"/>
                <w:sz w:val="24"/>
                <w:szCs w:val="24"/>
              </w:rPr>
              <w:t>s</w:t>
            </w:r>
            <w:r w:rsidRPr="001F18ED">
              <w:rPr>
                <w:rFonts w:eastAsia="Cambria"/>
                <w:sz w:val="24"/>
                <w:szCs w:val="24"/>
              </w:rPr>
              <w:t>t</w:t>
            </w:r>
            <w:r w:rsidRPr="001F18ED">
              <w:rPr>
                <w:rFonts w:eastAsia="Cambria"/>
                <w:spacing w:val="-1"/>
                <w:sz w:val="24"/>
                <w:szCs w:val="24"/>
              </w:rPr>
              <w:t xml:space="preserve"> </w:t>
            </w:r>
            <w:r w:rsidRPr="001F18ED">
              <w:rPr>
                <w:rFonts w:eastAsia="Cambria"/>
                <w:sz w:val="24"/>
                <w:szCs w:val="24"/>
              </w:rPr>
              <w:t>d</w:t>
            </w:r>
            <w:r w:rsidRPr="001F18ED">
              <w:rPr>
                <w:rFonts w:eastAsia="Cambria"/>
                <w:spacing w:val="-2"/>
                <w:sz w:val="24"/>
                <w:szCs w:val="24"/>
              </w:rPr>
              <w:t>o</w:t>
            </w:r>
            <w:r w:rsidRPr="001F18ED">
              <w:rPr>
                <w:rFonts w:eastAsia="Cambria"/>
                <w:spacing w:val="1"/>
                <w:sz w:val="24"/>
                <w:szCs w:val="24"/>
              </w:rPr>
              <w:t>c</w:t>
            </w:r>
            <w:r w:rsidRPr="001F18ED">
              <w:rPr>
                <w:rFonts w:eastAsia="Cambria"/>
                <w:spacing w:val="-2"/>
                <w:sz w:val="24"/>
                <w:szCs w:val="24"/>
              </w:rPr>
              <w:t>u</w:t>
            </w:r>
            <w:r w:rsidRPr="001F18ED">
              <w:rPr>
                <w:rFonts w:eastAsia="Cambria"/>
                <w:spacing w:val="1"/>
                <w:sz w:val="24"/>
                <w:szCs w:val="24"/>
              </w:rPr>
              <w:t>m</w:t>
            </w:r>
            <w:r w:rsidRPr="001F18ED">
              <w:rPr>
                <w:rFonts w:eastAsia="Cambria"/>
                <w:sz w:val="24"/>
                <w:szCs w:val="24"/>
              </w:rPr>
              <w:t>ent</w:t>
            </w:r>
          </w:p>
          <w:p w14:paraId="1F4F91D2"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De</w:t>
            </w:r>
            <w:r w:rsidRPr="001F18ED">
              <w:rPr>
                <w:rFonts w:eastAsia="Cambria"/>
                <w:spacing w:val="-1"/>
                <w:sz w:val="24"/>
                <w:szCs w:val="24"/>
              </w:rPr>
              <w:t>f</w:t>
            </w:r>
            <w:r w:rsidRPr="001F18ED">
              <w:rPr>
                <w:rFonts w:eastAsia="Cambria"/>
                <w:sz w:val="24"/>
                <w:szCs w:val="24"/>
              </w:rPr>
              <w:t>e</w:t>
            </w:r>
            <w:r w:rsidRPr="001F18ED">
              <w:rPr>
                <w:rFonts w:eastAsia="Cambria"/>
                <w:spacing w:val="1"/>
                <w:sz w:val="24"/>
                <w:szCs w:val="24"/>
              </w:rPr>
              <w:t>c</w:t>
            </w:r>
            <w:r w:rsidRPr="001F18ED">
              <w:rPr>
                <w:rFonts w:eastAsia="Cambria"/>
                <w:sz w:val="24"/>
                <w:szCs w:val="24"/>
              </w:rPr>
              <w:t>t</w:t>
            </w:r>
            <w:r w:rsidRPr="001F18ED">
              <w:rPr>
                <w:rFonts w:eastAsia="Cambria"/>
                <w:spacing w:val="-1"/>
                <w:sz w:val="24"/>
                <w:szCs w:val="24"/>
              </w:rPr>
              <w:t xml:space="preserve"> </w:t>
            </w:r>
            <w:r w:rsidRPr="001F18ED">
              <w:rPr>
                <w:rFonts w:eastAsia="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14:paraId="4A99FB15" w14:textId="77777777" w:rsidR="006568A5" w:rsidRPr="001F18ED" w:rsidRDefault="006568A5" w:rsidP="00D865B6">
            <w:pPr>
              <w:spacing w:before="3" w:line="240" w:lineRule="exact"/>
              <w:ind w:left="100" w:right="331"/>
              <w:rPr>
                <w:rFonts w:eastAsia="Cambria"/>
                <w:sz w:val="24"/>
                <w:szCs w:val="24"/>
              </w:rPr>
            </w:pPr>
            <w:r w:rsidRPr="001F18ED">
              <w:rPr>
                <w:rFonts w:eastAsia="Cambria"/>
                <w:sz w:val="24"/>
                <w:szCs w:val="24"/>
              </w:rPr>
              <w:t>20 ma</w:t>
            </w:r>
            <w:r w:rsidRPr="001F18ED">
              <w:rPr>
                <w:rFonts w:eastAsia="Cambria"/>
                <w:spacing w:val="-3"/>
                <w:sz w:val="24"/>
                <w:szCs w:val="24"/>
              </w:rPr>
              <w:t>n</w:t>
            </w:r>
            <w:r w:rsidRPr="001F18ED">
              <w:rPr>
                <w:rFonts w:eastAsia="Cambria"/>
                <w:sz w:val="24"/>
                <w:szCs w:val="24"/>
              </w:rPr>
              <w:t>- da</w:t>
            </w:r>
            <w:r w:rsidRPr="001F18ED">
              <w:rPr>
                <w:rFonts w:eastAsia="Cambria"/>
                <w:spacing w:val="-1"/>
                <w:sz w:val="24"/>
                <w:szCs w:val="24"/>
              </w:rPr>
              <w:t>y</w:t>
            </w:r>
            <w:r w:rsidRPr="001F18ED">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422DA6"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Depend</w:t>
            </w:r>
            <w:r w:rsidRPr="001F18ED">
              <w:rPr>
                <w:rFonts w:eastAsia="Cambria"/>
                <w:spacing w:val="-1"/>
                <w:sz w:val="24"/>
                <w:szCs w:val="24"/>
              </w:rPr>
              <w:t xml:space="preserve"> </w:t>
            </w:r>
            <w:r w:rsidRPr="001F18ED">
              <w:rPr>
                <w:rFonts w:eastAsia="Cambria"/>
                <w:sz w:val="24"/>
                <w:szCs w:val="24"/>
              </w:rPr>
              <w:t>on</w:t>
            </w:r>
          </w:p>
          <w:p w14:paraId="55DDE4B0" w14:textId="77777777" w:rsidR="006568A5" w:rsidRPr="001F18ED" w:rsidRDefault="006568A5" w:rsidP="00D865B6">
            <w:pPr>
              <w:spacing w:line="260" w:lineRule="exact"/>
              <w:ind w:left="100" w:right="85"/>
              <w:rPr>
                <w:rFonts w:eastAsia="Cambria"/>
                <w:sz w:val="24"/>
                <w:szCs w:val="24"/>
              </w:rPr>
            </w:pPr>
            <w:r w:rsidRPr="001F18ED">
              <w:rPr>
                <w:rFonts w:eastAsia="Cambria"/>
                <w:spacing w:val="1"/>
                <w:sz w:val="24"/>
                <w:szCs w:val="24"/>
              </w:rPr>
              <w:t>“</w:t>
            </w:r>
            <w:r w:rsidRPr="001F18ED">
              <w:rPr>
                <w:rFonts w:eastAsia="Cambria"/>
                <w:spacing w:val="-2"/>
                <w:sz w:val="24"/>
                <w:szCs w:val="24"/>
              </w:rPr>
              <w:t>I</w:t>
            </w:r>
            <w:r w:rsidRPr="001F18ED">
              <w:rPr>
                <w:rFonts w:eastAsia="Cambria"/>
                <w:spacing w:val="1"/>
                <w:sz w:val="24"/>
                <w:szCs w:val="24"/>
              </w:rPr>
              <w:t>m</w:t>
            </w:r>
            <w:r w:rsidRPr="001F18ED">
              <w:rPr>
                <w:rFonts w:eastAsia="Cambria"/>
                <w:sz w:val="24"/>
                <w:szCs w:val="24"/>
              </w:rPr>
              <w:t>pl</w:t>
            </w:r>
            <w:r w:rsidRPr="001F18ED">
              <w:rPr>
                <w:rFonts w:eastAsia="Cambria"/>
                <w:spacing w:val="-2"/>
                <w:sz w:val="24"/>
                <w:szCs w:val="24"/>
              </w:rPr>
              <w:t>e</w:t>
            </w:r>
            <w:r w:rsidRPr="001F18ED">
              <w:rPr>
                <w:rFonts w:eastAsia="Cambria"/>
                <w:spacing w:val="1"/>
                <w:sz w:val="24"/>
                <w:szCs w:val="24"/>
              </w:rPr>
              <w:t>m</w:t>
            </w:r>
            <w:r w:rsidRPr="001F18ED">
              <w:rPr>
                <w:rFonts w:eastAsia="Cambria"/>
                <w:sz w:val="24"/>
                <w:szCs w:val="24"/>
              </w:rPr>
              <w:t>en</w:t>
            </w:r>
            <w:r w:rsidRPr="001F18ED">
              <w:rPr>
                <w:rFonts w:eastAsia="Cambria"/>
                <w:spacing w:val="-1"/>
                <w:sz w:val="24"/>
                <w:szCs w:val="24"/>
              </w:rPr>
              <w:t>t</w:t>
            </w:r>
            <w:r w:rsidRPr="001F18ED">
              <w:rPr>
                <w:rFonts w:eastAsia="Cambria"/>
                <w:sz w:val="24"/>
                <w:szCs w:val="24"/>
              </w:rPr>
              <w:t>a</w:t>
            </w:r>
            <w:r w:rsidRPr="001F18ED">
              <w:rPr>
                <w:rFonts w:eastAsia="Cambria"/>
                <w:spacing w:val="-2"/>
                <w:sz w:val="24"/>
                <w:szCs w:val="24"/>
              </w:rPr>
              <w:t>t</w:t>
            </w:r>
            <w:r w:rsidRPr="001F18ED">
              <w:rPr>
                <w:rFonts w:eastAsia="Cambria"/>
                <w:spacing w:val="1"/>
                <w:sz w:val="24"/>
                <w:szCs w:val="24"/>
              </w:rPr>
              <w:t>i</w:t>
            </w:r>
            <w:r w:rsidRPr="001F18ED">
              <w:rPr>
                <w:rFonts w:eastAsia="Cambria"/>
                <w:sz w:val="24"/>
                <w:szCs w:val="24"/>
              </w:rPr>
              <w:t>o</w:t>
            </w:r>
            <w:r w:rsidRPr="001F18ED">
              <w:rPr>
                <w:rFonts w:eastAsia="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14:paraId="3C9B144C" w14:textId="77777777" w:rsidR="006568A5" w:rsidRPr="001F18ED" w:rsidRDefault="006568A5" w:rsidP="00D865B6">
            <w:pPr>
              <w:spacing w:before="3" w:line="240" w:lineRule="exact"/>
              <w:ind w:left="102" w:right="396"/>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1"/>
                <w:sz w:val="24"/>
                <w:szCs w:val="24"/>
              </w:rPr>
              <w:t>L</w:t>
            </w:r>
            <w:r w:rsidRPr="001F18ED">
              <w:rPr>
                <w:rFonts w:eastAsia="Cambria"/>
                <w:sz w:val="24"/>
                <w:szCs w:val="24"/>
              </w:rPr>
              <w:t>a</w:t>
            </w:r>
            <w:r w:rsidRPr="001F18ED">
              <w:rPr>
                <w:rFonts w:eastAsia="Cambria"/>
                <w:spacing w:val="1"/>
                <w:sz w:val="24"/>
                <w:szCs w:val="24"/>
              </w:rPr>
              <w:t>c</w:t>
            </w:r>
            <w:r w:rsidRPr="001F18ED">
              <w:rPr>
                <w:rFonts w:eastAsia="Cambria"/>
                <w:sz w:val="24"/>
                <w:szCs w:val="24"/>
              </w:rPr>
              <w:t>k</w:t>
            </w:r>
            <w:r w:rsidRPr="001F18ED">
              <w:rPr>
                <w:rFonts w:eastAsia="Cambria"/>
                <w:spacing w:val="-1"/>
                <w:sz w:val="24"/>
                <w:szCs w:val="24"/>
              </w:rPr>
              <w:t xml:space="preserve"> </w:t>
            </w:r>
            <w:r w:rsidRPr="001F18ED">
              <w:rPr>
                <w:rFonts w:eastAsia="Cambria"/>
                <w:sz w:val="24"/>
                <w:szCs w:val="24"/>
              </w:rPr>
              <w:t>of e</w:t>
            </w:r>
            <w:r w:rsidRPr="001F18ED">
              <w:rPr>
                <w:rFonts w:eastAsia="Cambria"/>
                <w:spacing w:val="-1"/>
                <w:sz w:val="24"/>
                <w:szCs w:val="24"/>
              </w:rPr>
              <w:t>x</w:t>
            </w:r>
            <w:r w:rsidRPr="001F18ED">
              <w:rPr>
                <w:rFonts w:eastAsia="Cambria"/>
                <w:sz w:val="24"/>
                <w:szCs w:val="24"/>
              </w:rPr>
              <w:t>per</w:t>
            </w:r>
            <w:r w:rsidRPr="001F18ED">
              <w:rPr>
                <w:rFonts w:eastAsia="Cambria"/>
                <w:spacing w:val="1"/>
                <w:sz w:val="24"/>
                <w:szCs w:val="24"/>
              </w:rPr>
              <w:t>i</w:t>
            </w:r>
            <w:r w:rsidRPr="001F18ED">
              <w:rPr>
                <w:rFonts w:eastAsia="Cambria"/>
                <w:sz w:val="24"/>
                <w:szCs w:val="24"/>
              </w:rPr>
              <w:t>e</w:t>
            </w:r>
            <w:r w:rsidRPr="001F18ED">
              <w:rPr>
                <w:rFonts w:eastAsia="Cambria"/>
                <w:spacing w:val="-3"/>
                <w:sz w:val="24"/>
                <w:szCs w:val="24"/>
              </w:rPr>
              <w:t>n</w:t>
            </w:r>
            <w:r w:rsidRPr="001F18ED">
              <w:rPr>
                <w:rFonts w:eastAsia="Cambria"/>
                <w:spacing w:val="1"/>
                <w:sz w:val="24"/>
                <w:szCs w:val="24"/>
              </w:rPr>
              <w:t>c</w:t>
            </w:r>
            <w:r w:rsidRPr="001F18ED">
              <w:rPr>
                <w:rFonts w:eastAsia="Cambria"/>
                <w:sz w:val="24"/>
                <w:szCs w:val="24"/>
              </w:rPr>
              <w:t>e</w:t>
            </w:r>
          </w:p>
          <w:p w14:paraId="246671B7" w14:textId="77777777" w:rsidR="006568A5" w:rsidRPr="001F18ED" w:rsidRDefault="006568A5" w:rsidP="00D865B6">
            <w:pPr>
              <w:spacing w:before="1" w:line="240" w:lineRule="exact"/>
              <w:ind w:left="102" w:right="182"/>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M</w:t>
            </w:r>
            <w:r w:rsidRPr="001F18ED">
              <w:rPr>
                <w:rFonts w:eastAsia="Cambria"/>
                <w:spacing w:val="-1"/>
                <w:sz w:val="24"/>
                <w:szCs w:val="24"/>
              </w:rPr>
              <w:t>i</w:t>
            </w:r>
            <w:r w:rsidRPr="001F18ED">
              <w:rPr>
                <w:rFonts w:eastAsia="Cambria"/>
                <w:spacing w:val="1"/>
                <w:sz w:val="24"/>
                <w:szCs w:val="24"/>
              </w:rPr>
              <w:t>s</w:t>
            </w:r>
            <w:r w:rsidRPr="001F18ED">
              <w:rPr>
                <w:rFonts w:eastAsia="Cambria"/>
                <w:spacing w:val="-1"/>
                <w:sz w:val="24"/>
                <w:szCs w:val="24"/>
              </w:rPr>
              <w:t>s</w:t>
            </w:r>
            <w:r w:rsidRPr="001F18ED">
              <w:rPr>
                <w:rFonts w:eastAsia="Cambria"/>
                <w:spacing w:val="1"/>
                <w:sz w:val="24"/>
                <w:szCs w:val="24"/>
              </w:rPr>
              <w:t>i</w:t>
            </w:r>
            <w:r w:rsidRPr="001F18ED">
              <w:rPr>
                <w:rFonts w:eastAsia="Cambria"/>
                <w:spacing w:val="-1"/>
                <w:sz w:val="24"/>
                <w:szCs w:val="24"/>
              </w:rPr>
              <w:t>n</w:t>
            </w:r>
            <w:r w:rsidRPr="001F18ED">
              <w:rPr>
                <w:rFonts w:eastAsia="Cambria"/>
                <w:sz w:val="24"/>
                <w:szCs w:val="24"/>
              </w:rPr>
              <w:t>g</w:t>
            </w:r>
            <w:r w:rsidRPr="001F18ED">
              <w:rPr>
                <w:rFonts w:eastAsia="Cambria"/>
                <w:spacing w:val="-1"/>
                <w:sz w:val="24"/>
                <w:szCs w:val="24"/>
              </w:rPr>
              <w:t xml:space="preserve"> t</w:t>
            </w:r>
            <w:r w:rsidRPr="001F18ED">
              <w:rPr>
                <w:rFonts w:eastAsia="Cambria"/>
                <w:sz w:val="24"/>
                <w:szCs w:val="24"/>
              </w:rPr>
              <w:t>e</w:t>
            </w:r>
            <w:r w:rsidRPr="001F18ED">
              <w:rPr>
                <w:rFonts w:eastAsia="Cambria"/>
                <w:spacing w:val="1"/>
                <w:sz w:val="24"/>
                <w:szCs w:val="24"/>
              </w:rPr>
              <w:t>s</w:t>
            </w:r>
            <w:r w:rsidRPr="001F18ED">
              <w:rPr>
                <w:rFonts w:eastAsia="Cambria"/>
                <w:sz w:val="24"/>
                <w:szCs w:val="24"/>
              </w:rPr>
              <w:t xml:space="preserve">t </w:t>
            </w:r>
            <w:r w:rsidRPr="001F18ED">
              <w:rPr>
                <w:rFonts w:eastAsia="Cambria"/>
                <w:spacing w:val="1"/>
                <w:sz w:val="24"/>
                <w:szCs w:val="24"/>
              </w:rPr>
              <w:t>c</w:t>
            </w:r>
            <w:r w:rsidRPr="001F18ED">
              <w:rPr>
                <w:rFonts w:eastAsia="Cambria"/>
                <w:sz w:val="24"/>
                <w:szCs w:val="24"/>
              </w:rPr>
              <w:t>a</w:t>
            </w:r>
            <w:r w:rsidRPr="001F18ED">
              <w:rPr>
                <w:rFonts w:eastAsia="Cambria"/>
                <w:spacing w:val="-1"/>
                <w:sz w:val="24"/>
                <w:szCs w:val="24"/>
              </w:rPr>
              <w:t>s</w:t>
            </w:r>
            <w:r w:rsidRPr="001F18ED">
              <w:rPr>
                <w:rFonts w:eastAsia="Cambria"/>
                <w:sz w:val="24"/>
                <w:szCs w:val="24"/>
              </w:rPr>
              <w:t>e</w:t>
            </w:r>
          </w:p>
        </w:tc>
      </w:tr>
      <w:tr w:rsidR="006568A5" w:rsidRPr="001F18ED" w14:paraId="69C34F4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75EC3A20" w14:textId="77777777" w:rsidR="006568A5" w:rsidRPr="001F18ED" w:rsidRDefault="006568A5" w:rsidP="00D865B6">
            <w:pPr>
              <w:spacing w:line="260" w:lineRule="exact"/>
              <w:ind w:left="102" w:right="114"/>
              <w:rPr>
                <w:rFonts w:eastAsia="Cambria"/>
                <w:sz w:val="24"/>
                <w:szCs w:val="24"/>
              </w:rPr>
            </w:pPr>
            <w:r w:rsidRPr="001F18ED">
              <w:rPr>
                <w:rFonts w:eastAsia="Cambria"/>
                <w:b/>
                <w:sz w:val="24"/>
                <w:szCs w:val="24"/>
              </w:rPr>
              <w:t>Mai</w:t>
            </w:r>
            <w:r w:rsidRPr="001F18ED">
              <w:rPr>
                <w:rFonts w:eastAsia="Cambria"/>
                <w:b/>
                <w:spacing w:val="-1"/>
                <w:sz w:val="24"/>
                <w:szCs w:val="24"/>
              </w:rPr>
              <w:t>n</w:t>
            </w:r>
            <w:r w:rsidRPr="001F18ED">
              <w:rPr>
                <w:rFonts w:eastAsia="Cambria"/>
                <w:b/>
                <w:spacing w:val="1"/>
                <w:sz w:val="24"/>
                <w:szCs w:val="24"/>
              </w:rPr>
              <w:t>t</w:t>
            </w:r>
            <w:r w:rsidRPr="001F18ED">
              <w:rPr>
                <w:rFonts w:eastAsia="Cambria"/>
                <w:b/>
                <w:spacing w:val="-2"/>
                <w:sz w:val="24"/>
                <w:szCs w:val="24"/>
              </w:rPr>
              <w:t>e</w:t>
            </w:r>
            <w:r w:rsidRPr="001F18ED">
              <w:rPr>
                <w:rFonts w:eastAsia="Cambria"/>
                <w:b/>
                <w:spacing w:val="1"/>
                <w:sz w:val="24"/>
                <w:szCs w:val="24"/>
              </w:rPr>
              <w:t>n</w:t>
            </w:r>
            <w:r w:rsidRPr="001F18ED">
              <w:rPr>
                <w:rFonts w:eastAsia="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14:paraId="027ED045" w14:textId="77777777" w:rsidR="006568A5" w:rsidRPr="001F18ED" w:rsidRDefault="006568A5" w:rsidP="00D865B6">
            <w:pPr>
              <w:spacing w:line="260" w:lineRule="exact"/>
              <w:ind w:left="100" w:right="575"/>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Deploy</w:t>
            </w:r>
            <w:r w:rsidRPr="001F18ED">
              <w:rPr>
                <w:rFonts w:eastAsia="Cambria"/>
                <w:spacing w:val="-1"/>
                <w:sz w:val="24"/>
                <w:szCs w:val="24"/>
              </w:rPr>
              <w:t xml:space="preserve"> </w:t>
            </w:r>
            <w:r w:rsidRPr="001F18ED">
              <w:rPr>
                <w:rFonts w:eastAsia="Cambria"/>
                <w:sz w:val="24"/>
                <w:szCs w:val="24"/>
              </w:rPr>
              <w:t xml:space="preserve">on </w:t>
            </w:r>
            <w:r w:rsidRPr="001F18ED">
              <w:rPr>
                <w:rFonts w:eastAsia="Cambria"/>
                <w:spacing w:val="1"/>
                <w:sz w:val="24"/>
                <w:szCs w:val="24"/>
              </w:rPr>
              <w:t>s</w:t>
            </w:r>
            <w:r w:rsidRPr="001F18ED">
              <w:rPr>
                <w:rFonts w:eastAsia="Cambria"/>
                <w:sz w:val="24"/>
                <w:szCs w:val="24"/>
              </w:rPr>
              <w:t>ever</w:t>
            </w:r>
            <w:r w:rsidRPr="001F18ED">
              <w:rPr>
                <w:rFonts w:eastAsia="Cambria"/>
                <w:spacing w:val="-1"/>
                <w:sz w:val="24"/>
                <w:szCs w:val="24"/>
              </w:rPr>
              <w:t xml:space="preserve"> </w:t>
            </w:r>
            <w:r w:rsidRPr="001F18ED">
              <w:rPr>
                <w:rFonts w:eastAsia="Cambria"/>
                <w:sz w:val="24"/>
                <w:szCs w:val="24"/>
              </w:rPr>
              <w:t xml:space="preserve">and </w:t>
            </w:r>
            <w:r w:rsidRPr="001F18ED">
              <w:rPr>
                <w:rFonts w:eastAsia="Cambria"/>
                <w:spacing w:val="1"/>
                <w:sz w:val="24"/>
                <w:szCs w:val="24"/>
              </w:rPr>
              <w:t>m</w:t>
            </w:r>
            <w:r w:rsidRPr="001F18ED">
              <w:rPr>
                <w:rFonts w:eastAsia="Cambria"/>
                <w:sz w:val="24"/>
                <w:szCs w:val="24"/>
              </w:rPr>
              <w:t>ob</w:t>
            </w:r>
            <w:r w:rsidRPr="001F18ED">
              <w:rPr>
                <w:rFonts w:eastAsia="Cambria"/>
                <w:spacing w:val="-2"/>
                <w:sz w:val="24"/>
                <w:szCs w:val="24"/>
              </w:rPr>
              <w:t>i</w:t>
            </w:r>
            <w:r w:rsidRPr="001F18ED">
              <w:rPr>
                <w:rFonts w:eastAsia="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5608973F" w14:textId="77777777" w:rsidR="006568A5" w:rsidRPr="001F18ED" w:rsidRDefault="006568A5" w:rsidP="00D865B6">
            <w:pPr>
              <w:spacing w:line="260" w:lineRule="exact"/>
              <w:ind w:left="100" w:right="455"/>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z w:val="24"/>
                <w:szCs w:val="24"/>
              </w:rPr>
              <w:t>Insta</w:t>
            </w:r>
            <w:r w:rsidRPr="001F18ED">
              <w:rPr>
                <w:rFonts w:eastAsia="Cambria"/>
                <w:spacing w:val="-2"/>
                <w:sz w:val="24"/>
                <w:szCs w:val="24"/>
              </w:rPr>
              <w:t>l</w:t>
            </w:r>
            <w:r w:rsidRPr="001F18ED">
              <w:rPr>
                <w:rFonts w:eastAsia="Cambria"/>
                <w:sz w:val="24"/>
                <w:szCs w:val="24"/>
              </w:rPr>
              <w:t>lat</w:t>
            </w:r>
            <w:r w:rsidRPr="001F18ED">
              <w:rPr>
                <w:rFonts w:eastAsia="Cambria"/>
                <w:spacing w:val="-1"/>
                <w:sz w:val="24"/>
                <w:szCs w:val="24"/>
              </w:rPr>
              <w:t>i</w:t>
            </w:r>
            <w:r w:rsidRPr="001F18ED">
              <w:rPr>
                <w:rFonts w:eastAsia="Cambria"/>
                <w:sz w:val="24"/>
                <w:szCs w:val="24"/>
              </w:rPr>
              <w:t xml:space="preserve">on </w:t>
            </w:r>
            <w:r w:rsidRPr="001F18ED">
              <w:rPr>
                <w:rFonts w:eastAsia="Cambria"/>
                <w:spacing w:val="-1"/>
                <w:sz w:val="24"/>
                <w:szCs w:val="24"/>
              </w:rPr>
              <w:t>g</w:t>
            </w:r>
            <w:r w:rsidRPr="001F18ED">
              <w:rPr>
                <w:rFonts w:eastAsia="Cambria"/>
                <w:sz w:val="24"/>
                <w:szCs w:val="24"/>
              </w:rPr>
              <w:t>u</w:t>
            </w:r>
            <w:r w:rsidRPr="001F18ED">
              <w:rPr>
                <w:rFonts w:eastAsia="Cambria"/>
                <w:spacing w:val="1"/>
                <w:sz w:val="24"/>
                <w:szCs w:val="24"/>
              </w:rPr>
              <w:t>i</w:t>
            </w:r>
            <w:r w:rsidRPr="001F18ED">
              <w:rPr>
                <w:rFonts w:eastAsia="Cambria"/>
                <w:sz w:val="24"/>
                <w:szCs w:val="24"/>
              </w:rPr>
              <w:t>de</w:t>
            </w:r>
          </w:p>
          <w:p w14:paraId="229F1DDD"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2"/>
                <w:sz w:val="24"/>
                <w:szCs w:val="24"/>
              </w:rPr>
              <w:t>U</w:t>
            </w:r>
            <w:r w:rsidRPr="001F18ED">
              <w:rPr>
                <w:rFonts w:eastAsia="Cambria"/>
                <w:spacing w:val="1"/>
                <w:sz w:val="24"/>
                <w:szCs w:val="24"/>
              </w:rPr>
              <w:t>s</w:t>
            </w:r>
            <w:r w:rsidRPr="001F18ED">
              <w:rPr>
                <w:rFonts w:eastAsia="Cambria"/>
                <w:sz w:val="24"/>
                <w:szCs w:val="24"/>
              </w:rPr>
              <w:t>er Ma</w:t>
            </w:r>
            <w:r w:rsidRPr="001F18ED">
              <w:rPr>
                <w:rFonts w:eastAsia="Cambria"/>
                <w:spacing w:val="-1"/>
                <w:sz w:val="24"/>
                <w:szCs w:val="24"/>
              </w:rPr>
              <w:t>n</w:t>
            </w:r>
            <w:r w:rsidRPr="001F18ED">
              <w:rPr>
                <w:rFonts w:eastAsia="Cambria"/>
                <w:spacing w:val="-2"/>
                <w:sz w:val="24"/>
                <w:szCs w:val="24"/>
              </w:rPr>
              <w:t>u</w:t>
            </w:r>
            <w:r w:rsidRPr="001F18ED">
              <w:rPr>
                <w:rFonts w:eastAsia="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14:paraId="4D4966D3" w14:textId="77777777" w:rsidR="006568A5" w:rsidRPr="001F18ED" w:rsidRDefault="006568A5" w:rsidP="00D865B6">
            <w:pPr>
              <w:spacing w:line="260" w:lineRule="exact"/>
              <w:ind w:left="100" w:right="331"/>
              <w:rPr>
                <w:rFonts w:eastAsia="Cambria"/>
                <w:sz w:val="24"/>
                <w:szCs w:val="24"/>
              </w:rPr>
            </w:pPr>
            <w:r w:rsidRPr="001F18ED">
              <w:rPr>
                <w:rFonts w:eastAsia="Cambria"/>
                <w:sz w:val="24"/>
                <w:szCs w:val="24"/>
              </w:rPr>
              <w:t>10 ma</w:t>
            </w:r>
            <w:r w:rsidRPr="001F18ED">
              <w:rPr>
                <w:rFonts w:eastAsia="Cambria"/>
                <w:spacing w:val="-3"/>
                <w:sz w:val="24"/>
                <w:szCs w:val="24"/>
              </w:rPr>
              <w:t>n</w:t>
            </w:r>
            <w:r w:rsidRPr="001F18ED">
              <w:rPr>
                <w:rFonts w:eastAsia="Cambria"/>
                <w:sz w:val="24"/>
                <w:szCs w:val="24"/>
              </w:rPr>
              <w:t>- da</w:t>
            </w:r>
            <w:r w:rsidRPr="001F18ED">
              <w:rPr>
                <w:rFonts w:eastAsia="Cambria"/>
                <w:spacing w:val="-1"/>
                <w:sz w:val="24"/>
                <w:szCs w:val="24"/>
              </w:rPr>
              <w:t>y</w:t>
            </w:r>
            <w:r w:rsidRPr="001F18ED">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3FA87B1" w14:textId="77777777" w:rsidR="006568A5" w:rsidRPr="001F18ED" w:rsidRDefault="006568A5" w:rsidP="00D865B6">
            <w:pPr>
              <w:spacing w:line="240" w:lineRule="exact"/>
              <w:ind w:left="100"/>
              <w:rPr>
                <w:rFonts w:eastAsia="Cambria"/>
                <w:sz w:val="24"/>
                <w:szCs w:val="24"/>
              </w:rPr>
            </w:pPr>
            <w:r w:rsidRPr="001F18ED">
              <w:rPr>
                <w:rFonts w:eastAsia="Cambria"/>
                <w:sz w:val="24"/>
                <w:szCs w:val="24"/>
              </w:rPr>
              <w:t>Depend</w:t>
            </w:r>
            <w:r w:rsidRPr="001F18ED">
              <w:rPr>
                <w:rFonts w:eastAsia="Cambria"/>
                <w:spacing w:val="-1"/>
                <w:sz w:val="24"/>
                <w:szCs w:val="24"/>
              </w:rPr>
              <w:t xml:space="preserve"> </w:t>
            </w:r>
            <w:r w:rsidRPr="001F18ED">
              <w:rPr>
                <w:rFonts w:eastAsia="Cambria"/>
                <w:sz w:val="24"/>
                <w:szCs w:val="24"/>
              </w:rPr>
              <w:t>on</w:t>
            </w:r>
          </w:p>
          <w:p w14:paraId="0D345F61" w14:textId="77777777" w:rsidR="006568A5" w:rsidRPr="001F18ED" w:rsidRDefault="006568A5" w:rsidP="00D865B6">
            <w:pPr>
              <w:spacing w:before="1"/>
              <w:ind w:left="100"/>
              <w:rPr>
                <w:rFonts w:eastAsia="Cambria"/>
                <w:sz w:val="24"/>
                <w:szCs w:val="24"/>
              </w:rPr>
            </w:pPr>
            <w:r w:rsidRPr="001F18ED">
              <w:rPr>
                <w:rFonts w:eastAsia="Cambria"/>
                <w:spacing w:val="1"/>
                <w:sz w:val="24"/>
                <w:szCs w:val="24"/>
              </w:rPr>
              <w:t>“</w:t>
            </w:r>
            <w:r w:rsidRPr="001F18ED">
              <w:rPr>
                <w:rFonts w:eastAsia="Cambria"/>
                <w:spacing w:val="-1"/>
                <w:sz w:val="24"/>
                <w:szCs w:val="24"/>
              </w:rPr>
              <w:t>T</w:t>
            </w:r>
            <w:r w:rsidRPr="001F18ED">
              <w:rPr>
                <w:rFonts w:eastAsia="Cambria"/>
                <w:sz w:val="24"/>
                <w:szCs w:val="24"/>
              </w:rPr>
              <w:t>e</w:t>
            </w:r>
            <w:r w:rsidRPr="001F18ED">
              <w:rPr>
                <w:rFonts w:eastAsia="Cambria"/>
                <w:spacing w:val="1"/>
                <w:sz w:val="24"/>
                <w:szCs w:val="24"/>
              </w:rPr>
              <w:t>s</w:t>
            </w:r>
            <w:r w:rsidRPr="001F18ED">
              <w:rPr>
                <w:rFonts w:eastAsia="Cambria"/>
                <w:spacing w:val="-3"/>
                <w:sz w:val="24"/>
                <w:szCs w:val="24"/>
              </w:rPr>
              <w:t>t</w:t>
            </w:r>
            <w:r w:rsidRPr="001F18ED">
              <w:rPr>
                <w:rFonts w:eastAsia="Cambria"/>
                <w:spacing w:val="1"/>
                <w:sz w:val="24"/>
                <w:szCs w:val="24"/>
              </w:rPr>
              <w:t>i</w:t>
            </w:r>
            <w:r w:rsidRPr="001F18ED">
              <w:rPr>
                <w:rFonts w:eastAsia="Cambria"/>
                <w:spacing w:val="-1"/>
                <w:sz w:val="24"/>
                <w:szCs w:val="24"/>
              </w:rPr>
              <w:t>ng</w:t>
            </w:r>
            <w:r w:rsidRPr="001F18ED">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2D3BCA0E" w14:textId="77777777" w:rsidR="006568A5" w:rsidRPr="001F18ED" w:rsidRDefault="006568A5" w:rsidP="004278F2">
            <w:pPr>
              <w:keepNext/>
              <w:spacing w:line="260" w:lineRule="exact"/>
              <w:ind w:left="102" w:right="351"/>
              <w:rPr>
                <w:rFonts w:eastAsia="Cambria"/>
                <w:sz w:val="24"/>
                <w:szCs w:val="24"/>
              </w:rPr>
            </w:pPr>
            <w:r w:rsidRPr="001F18ED">
              <w:rPr>
                <w:rFonts w:eastAsia="Cambria"/>
                <w:sz w:val="24"/>
                <w:szCs w:val="24"/>
              </w:rPr>
              <w:t>-</w:t>
            </w:r>
            <w:r w:rsidRPr="001F18ED">
              <w:rPr>
                <w:rFonts w:eastAsia="Cambria"/>
                <w:spacing w:val="1"/>
                <w:sz w:val="24"/>
                <w:szCs w:val="24"/>
              </w:rPr>
              <w:t xml:space="preserve"> </w:t>
            </w:r>
            <w:r w:rsidRPr="001F18ED">
              <w:rPr>
                <w:rFonts w:eastAsia="Cambria"/>
                <w:spacing w:val="-1"/>
                <w:sz w:val="24"/>
                <w:szCs w:val="24"/>
              </w:rPr>
              <w:t>L</w:t>
            </w:r>
            <w:r w:rsidRPr="001F18ED">
              <w:rPr>
                <w:rFonts w:eastAsia="Cambria"/>
                <w:sz w:val="24"/>
                <w:szCs w:val="24"/>
              </w:rPr>
              <w:t>a</w:t>
            </w:r>
            <w:r w:rsidRPr="001F18ED">
              <w:rPr>
                <w:rFonts w:eastAsia="Cambria"/>
                <w:spacing w:val="1"/>
                <w:sz w:val="24"/>
                <w:szCs w:val="24"/>
              </w:rPr>
              <w:t>c</w:t>
            </w:r>
            <w:r w:rsidRPr="001F18ED">
              <w:rPr>
                <w:rFonts w:eastAsia="Cambria"/>
                <w:sz w:val="24"/>
                <w:szCs w:val="24"/>
              </w:rPr>
              <w:t>k</w:t>
            </w:r>
            <w:r w:rsidRPr="001F18ED">
              <w:rPr>
                <w:rFonts w:eastAsia="Cambria"/>
                <w:spacing w:val="-1"/>
                <w:sz w:val="24"/>
                <w:szCs w:val="24"/>
              </w:rPr>
              <w:t xml:space="preserve"> </w:t>
            </w:r>
            <w:r w:rsidRPr="001F18ED">
              <w:rPr>
                <w:rFonts w:eastAsia="Cambria"/>
                <w:sz w:val="24"/>
                <w:szCs w:val="24"/>
              </w:rPr>
              <w:t>of e</w:t>
            </w:r>
            <w:r w:rsidRPr="001F18ED">
              <w:rPr>
                <w:rFonts w:eastAsia="Cambria"/>
                <w:spacing w:val="-1"/>
                <w:sz w:val="24"/>
                <w:szCs w:val="24"/>
              </w:rPr>
              <w:t>x</w:t>
            </w:r>
            <w:r w:rsidRPr="001F18ED">
              <w:rPr>
                <w:rFonts w:eastAsia="Cambria"/>
                <w:sz w:val="24"/>
                <w:szCs w:val="24"/>
              </w:rPr>
              <w:t>per</w:t>
            </w:r>
            <w:r w:rsidRPr="001F18ED">
              <w:rPr>
                <w:rFonts w:eastAsia="Cambria"/>
                <w:spacing w:val="1"/>
                <w:sz w:val="24"/>
                <w:szCs w:val="24"/>
              </w:rPr>
              <w:t>i</w:t>
            </w:r>
            <w:r w:rsidRPr="001F18ED">
              <w:rPr>
                <w:rFonts w:eastAsia="Cambria"/>
                <w:sz w:val="24"/>
                <w:szCs w:val="24"/>
              </w:rPr>
              <w:t>e</w:t>
            </w:r>
            <w:r w:rsidRPr="001F18ED">
              <w:rPr>
                <w:rFonts w:eastAsia="Cambria"/>
                <w:spacing w:val="-3"/>
                <w:sz w:val="24"/>
                <w:szCs w:val="24"/>
              </w:rPr>
              <w:t>n</w:t>
            </w:r>
            <w:r w:rsidRPr="001F18ED">
              <w:rPr>
                <w:rFonts w:eastAsia="Cambria"/>
                <w:spacing w:val="1"/>
                <w:sz w:val="24"/>
                <w:szCs w:val="24"/>
              </w:rPr>
              <w:t>c</w:t>
            </w:r>
            <w:r w:rsidRPr="001F18ED">
              <w:rPr>
                <w:rFonts w:eastAsia="Cambria"/>
                <w:sz w:val="24"/>
                <w:szCs w:val="24"/>
              </w:rPr>
              <w:t>e.</w:t>
            </w:r>
          </w:p>
        </w:tc>
      </w:tr>
    </w:tbl>
    <w:p w14:paraId="04C64379" w14:textId="77777777" w:rsidR="004278F2" w:rsidRPr="001F18ED" w:rsidRDefault="004278F2" w:rsidP="004278F2">
      <w:pPr>
        <w:pStyle w:val="Caption"/>
        <w:jc w:val="center"/>
        <w:rPr>
          <w:rFonts w:ascii="Times New Roman" w:hAnsi="Times New Roman" w:cs="Times New Roman"/>
          <w:sz w:val="24"/>
          <w:szCs w:val="24"/>
        </w:rPr>
      </w:pPr>
      <w:bookmarkStart w:id="39" w:name="_Toc408811664"/>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7</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Software Development Life Cycle Detail</w:t>
      </w:r>
    </w:p>
    <w:bookmarkEnd w:id="39"/>
    <w:p w14:paraId="45172E28" w14:textId="77777777" w:rsidR="006568A5" w:rsidRPr="001F18ED" w:rsidRDefault="006568A5" w:rsidP="00995094">
      <w:pPr>
        <w:pStyle w:val="Caption"/>
        <w:ind w:left="270"/>
        <w:jc w:val="center"/>
        <w:rPr>
          <w:rFonts w:ascii="Times New Roman" w:eastAsia="Calibri" w:hAnsi="Times New Roman" w:cs="Times New Roman"/>
          <w:sz w:val="24"/>
          <w:szCs w:val="24"/>
        </w:rPr>
      </w:pPr>
    </w:p>
    <w:p w14:paraId="25528D06" w14:textId="77777777" w:rsidR="006568A5" w:rsidRPr="001F18ED" w:rsidRDefault="006568A5" w:rsidP="00C62790">
      <w:pPr>
        <w:pStyle w:val="Heading3"/>
      </w:pPr>
      <w:bookmarkStart w:id="40" w:name="_Toc431546195"/>
      <w:r w:rsidRPr="001F18ED">
        <w:t>P</w:t>
      </w:r>
      <w:r w:rsidRPr="001F18ED">
        <w:rPr>
          <w:spacing w:val="-2"/>
        </w:rPr>
        <w:t>h</w:t>
      </w:r>
      <w:r w:rsidRPr="001F18ED">
        <w:rPr>
          <w:spacing w:val="1"/>
        </w:rPr>
        <w:t>a</w:t>
      </w:r>
      <w:r w:rsidRPr="001F18ED">
        <w:t>se</w:t>
      </w:r>
      <w:r w:rsidRPr="001F18ED">
        <w:rPr>
          <w:spacing w:val="2"/>
        </w:rPr>
        <w:t xml:space="preserve"> </w:t>
      </w:r>
      <w:r w:rsidRPr="001F18ED">
        <w:rPr>
          <w:spacing w:val="-1"/>
        </w:rPr>
        <w:t>D</w:t>
      </w:r>
      <w:r w:rsidRPr="001F18ED">
        <w:rPr>
          <w:spacing w:val="-3"/>
        </w:rPr>
        <w:t>e</w:t>
      </w:r>
      <w:r w:rsidRPr="001F18ED">
        <w:rPr>
          <w:spacing w:val="1"/>
        </w:rPr>
        <w:t>t</w:t>
      </w:r>
      <w:r w:rsidRPr="001F18ED">
        <w:rPr>
          <w:spacing w:val="-1"/>
        </w:rPr>
        <w:t>a</w:t>
      </w:r>
      <w:r w:rsidRPr="001F18ED">
        <w:t>il</w:t>
      </w:r>
      <w:bookmarkEnd w:id="40"/>
    </w:p>
    <w:p w14:paraId="6AF8E682" w14:textId="77777777" w:rsidR="006568A5" w:rsidRPr="001F18ED" w:rsidRDefault="006568A5" w:rsidP="006568A5">
      <w:pPr>
        <w:pStyle w:val="Heading4"/>
        <w:ind w:left="2340" w:hanging="810"/>
        <w:rPr>
          <w:rFonts w:ascii="Times New Roman" w:eastAsia="Cambria" w:hAnsi="Times New Roman" w:cs="Times New Roman"/>
        </w:rPr>
      </w:pPr>
      <w:r w:rsidRPr="001F18ED">
        <w:rPr>
          <w:rFonts w:ascii="Times New Roman" w:eastAsia="Cambria" w:hAnsi="Times New Roman" w:cs="Times New Roman"/>
        </w:rPr>
        <w:t>P</w:t>
      </w:r>
      <w:r w:rsidRPr="001F18ED">
        <w:rPr>
          <w:rFonts w:ascii="Times New Roman" w:eastAsia="Cambria" w:hAnsi="Times New Roman" w:cs="Times New Roman"/>
          <w:spacing w:val="-2"/>
        </w:rPr>
        <w:t>h</w:t>
      </w:r>
      <w:r w:rsidRPr="001F18ED">
        <w:rPr>
          <w:rFonts w:ascii="Times New Roman" w:eastAsia="Cambria" w:hAnsi="Times New Roman" w:cs="Times New Roman"/>
        </w:rPr>
        <w:t>a</w:t>
      </w:r>
      <w:r w:rsidRPr="001F18ED">
        <w:rPr>
          <w:rFonts w:ascii="Times New Roman" w:eastAsia="Cambria" w:hAnsi="Times New Roman" w:cs="Times New Roman"/>
          <w:spacing w:val="1"/>
        </w:rPr>
        <w:t>s</w:t>
      </w:r>
      <w:r w:rsidRPr="001F18ED">
        <w:rPr>
          <w:rFonts w:ascii="Times New Roman" w:eastAsia="Cambria" w:hAnsi="Times New Roman" w:cs="Times New Roman"/>
        </w:rPr>
        <w:t>e</w:t>
      </w:r>
      <w:r w:rsidRPr="001F18ED">
        <w:rPr>
          <w:rFonts w:ascii="Times New Roman" w:eastAsia="Cambria" w:hAnsi="Times New Roman" w:cs="Times New Roman"/>
          <w:spacing w:val="-8"/>
        </w:rPr>
        <w:t xml:space="preserve"> </w:t>
      </w:r>
      <w:r w:rsidRPr="001F18ED">
        <w:rPr>
          <w:rFonts w:ascii="Times New Roman" w:eastAsia="Cambria" w:hAnsi="Times New Roman" w:cs="Times New Roman"/>
          <w:spacing w:val="3"/>
        </w:rPr>
        <w:t>1</w:t>
      </w:r>
      <w:r w:rsidRPr="001F18ED">
        <w:rPr>
          <w:rFonts w:ascii="Times New Roman" w:eastAsia="Cambria" w:hAnsi="Times New Roman" w:cs="Times New Roman"/>
        </w:rPr>
        <w:t>:</w:t>
      </w:r>
      <w:r w:rsidRPr="001F18ED">
        <w:rPr>
          <w:rFonts w:ascii="Times New Roman" w:eastAsia="Cambria" w:hAnsi="Times New Roman" w:cs="Times New Roman"/>
          <w:spacing w:val="-1"/>
        </w:rPr>
        <w:t xml:space="preserve"> </w:t>
      </w:r>
      <w:r w:rsidRPr="001F18ED">
        <w:rPr>
          <w:rFonts w:ascii="Times New Roman" w:eastAsia="Cambria" w:hAnsi="Times New Roman" w:cs="Times New Roman"/>
          <w:spacing w:val="1"/>
        </w:rPr>
        <w:t>R</w:t>
      </w:r>
      <w:r w:rsidRPr="001F18ED">
        <w:rPr>
          <w:rFonts w:ascii="Times New Roman" w:eastAsia="Cambria" w:hAnsi="Times New Roman" w:cs="Times New Roman"/>
          <w:spacing w:val="-1"/>
        </w:rPr>
        <w:t>e</w:t>
      </w:r>
      <w:r w:rsidRPr="001F18ED">
        <w:rPr>
          <w:rFonts w:ascii="Times New Roman" w:eastAsia="Cambria" w:hAnsi="Times New Roman" w:cs="Times New Roman"/>
        </w:rPr>
        <w:t>q</w:t>
      </w:r>
      <w:r w:rsidRPr="001F18ED">
        <w:rPr>
          <w:rFonts w:ascii="Times New Roman" w:eastAsia="Cambria" w:hAnsi="Times New Roman" w:cs="Times New Roman"/>
          <w:spacing w:val="1"/>
        </w:rPr>
        <w:t>u</w:t>
      </w:r>
      <w:r w:rsidRPr="001F18ED">
        <w:rPr>
          <w:rFonts w:ascii="Times New Roman" w:eastAsia="Cambria" w:hAnsi="Times New Roman" w:cs="Times New Roman"/>
        </w:rPr>
        <w:t>ir</w:t>
      </w:r>
      <w:r w:rsidRPr="001F18ED">
        <w:rPr>
          <w:rFonts w:ascii="Times New Roman" w:eastAsia="Cambria" w:hAnsi="Times New Roman" w:cs="Times New Roman"/>
          <w:spacing w:val="2"/>
        </w:rPr>
        <w:t>e</w:t>
      </w:r>
      <w:r w:rsidRPr="001F18ED">
        <w:rPr>
          <w:rFonts w:ascii="Times New Roman" w:eastAsia="Cambria" w:hAnsi="Times New Roman" w:cs="Times New Roman"/>
        </w:rPr>
        <w:t>m</w:t>
      </w:r>
      <w:r w:rsidRPr="001F18ED">
        <w:rPr>
          <w:rFonts w:ascii="Times New Roman" w:eastAsia="Cambria" w:hAnsi="Times New Roman" w:cs="Times New Roman"/>
          <w:spacing w:val="1"/>
        </w:rPr>
        <w:t>e</w:t>
      </w:r>
      <w:r w:rsidRPr="001F18ED">
        <w:rPr>
          <w:rFonts w:ascii="Times New Roman" w:eastAsia="Cambria" w:hAnsi="Times New Roman" w:cs="Times New Roman"/>
        </w:rPr>
        <w:t>nt</w:t>
      </w:r>
      <w:r w:rsidRPr="001F18ED">
        <w:rPr>
          <w:rFonts w:ascii="Times New Roman" w:eastAsia="Cambria" w:hAnsi="Times New Roman" w:cs="Times New Roman"/>
          <w:spacing w:val="-16"/>
        </w:rPr>
        <w:t xml:space="preserve"> </w:t>
      </w:r>
      <w:r w:rsidRPr="001F18ED">
        <w:rPr>
          <w:rFonts w:ascii="Times New Roman" w:eastAsia="Cambria" w:hAnsi="Times New Roman" w:cs="Times New Roman"/>
          <w:spacing w:val="1"/>
        </w:rPr>
        <w:t>A</w:t>
      </w:r>
      <w:r w:rsidRPr="001F18ED">
        <w:rPr>
          <w:rFonts w:ascii="Times New Roman" w:eastAsia="Cambria" w:hAnsi="Times New Roman" w:cs="Times New Roman"/>
        </w:rPr>
        <w:t>na</w:t>
      </w:r>
      <w:r w:rsidRPr="001F18ED">
        <w:rPr>
          <w:rFonts w:ascii="Times New Roman" w:eastAsia="Cambria" w:hAnsi="Times New Roman" w:cs="Times New Roman"/>
          <w:spacing w:val="2"/>
        </w:rPr>
        <w:t>l</w:t>
      </w:r>
      <w:r w:rsidRPr="001F18ED">
        <w:rPr>
          <w:rFonts w:ascii="Times New Roman" w:eastAsia="Cambria" w:hAnsi="Times New Roman" w:cs="Times New Roman"/>
          <w:spacing w:val="-1"/>
        </w:rPr>
        <w:t>y</w:t>
      </w:r>
      <w:r w:rsidRPr="001F18ED">
        <w:rPr>
          <w:rFonts w:ascii="Times New Roman" w:eastAsia="Cambria" w:hAnsi="Times New Roman" w:cs="Times New Roman"/>
          <w:spacing w:val="1"/>
        </w:rPr>
        <w:t>s</w:t>
      </w:r>
      <w:r w:rsidRPr="001F18ED">
        <w:rPr>
          <w:rFonts w:ascii="Times New Roman" w:eastAsia="Cambria" w:hAnsi="Times New Roman" w:cs="Times New Roman"/>
        </w:rPr>
        <w:t>is</w:t>
      </w:r>
    </w:p>
    <w:p w14:paraId="69B0066E" w14:textId="77777777" w:rsidR="006568A5" w:rsidRPr="001F18ED"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1F18ED" w14:paraId="6BC1ECF1" w14:textId="77777777"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14:paraId="20F397E2" w14:textId="77777777" w:rsidR="006568A5" w:rsidRPr="001F18ED" w:rsidRDefault="006568A5" w:rsidP="00D865B6">
            <w:pPr>
              <w:spacing w:line="260" w:lineRule="exact"/>
              <w:ind w:left="102"/>
              <w:rPr>
                <w:rFonts w:eastAsia="Cambria"/>
                <w:sz w:val="24"/>
                <w:szCs w:val="24"/>
              </w:rPr>
            </w:pPr>
            <w:r w:rsidRPr="001F18ED">
              <w:rPr>
                <w:rFonts w:eastAsia="Cambria"/>
                <w:b/>
                <w:sz w:val="24"/>
                <w:szCs w:val="24"/>
              </w:rPr>
              <w:t>T</w:t>
            </w:r>
            <w:r w:rsidRPr="001F18ED">
              <w:rPr>
                <w:rFonts w:eastAsia="Cambria"/>
                <w:b/>
                <w:spacing w:val="1"/>
                <w:sz w:val="24"/>
                <w:szCs w:val="24"/>
              </w:rPr>
              <w:t>a</w:t>
            </w:r>
            <w:r w:rsidRPr="001F18ED">
              <w:rPr>
                <w:rFonts w:eastAsia="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14:paraId="3C167E7C" w14:textId="77777777" w:rsidR="006568A5" w:rsidRPr="001F18ED" w:rsidRDefault="006568A5" w:rsidP="00D865B6">
            <w:pPr>
              <w:spacing w:line="260" w:lineRule="exact"/>
              <w:ind w:left="102"/>
              <w:rPr>
                <w:rFonts w:eastAsia="Cambria"/>
                <w:sz w:val="24"/>
                <w:szCs w:val="24"/>
              </w:rPr>
            </w:pPr>
            <w:r w:rsidRPr="001F18ED">
              <w:rPr>
                <w:rFonts w:eastAsia="Cambria"/>
                <w:b/>
                <w:spacing w:val="-1"/>
                <w:sz w:val="24"/>
                <w:szCs w:val="24"/>
              </w:rPr>
              <w:t>D</w:t>
            </w:r>
            <w:r w:rsidRPr="001F18ED">
              <w:rPr>
                <w:rFonts w:eastAsia="Cambria"/>
                <w:b/>
                <w:sz w:val="24"/>
                <w:szCs w:val="24"/>
              </w:rPr>
              <w:t>escr</w:t>
            </w:r>
            <w:r w:rsidRPr="001F18ED">
              <w:rPr>
                <w:rFonts w:eastAsia="Cambria"/>
                <w:b/>
                <w:spacing w:val="-1"/>
                <w:sz w:val="24"/>
                <w:szCs w:val="24"/>
              </w:rPr>
              <w:t>i</w:t>
            </w:r>
            <w:r w:rsidRPr="001F18ED">
              <w:rPr>
                <w:rFonts w:eastAsia="Cambria"/>
                <w:b/>
                <w:sz w:val="24"/>
                <w:szCs w:val="24"/>
              </w:rPr>
              <w:t>p</w:t>
            </w:r>
            <w:r w:rsidRPr="001F18ED">
              <w:rPr>
                <w:rFonts w:eastAsia="Cambria"/>
                <w:b/>
                <w:spacing w:val="2"/>
                <w:sz w:val="24"/>
                <w:szCs w:val="24"/>
              </w:rPr>
              <w:t>t</w:t>
            </w:r>
            <w:r w:rsidRPr="001F18ED">
              <w:rPr>
                <w:rFonts w:eastAsia="Cambria"/>
                <w:b/>
                <w:spacing w:val="-1"/>
                <w:sz w:val="24"/>
                <w:szCs w:val="24"/>
              </w:rPr>
              <w:t>i</w:t>
            </w:r>
            <w:r w:rsidRPr="001F18ED">
              <w:rPr>
                <w:rFonts w:eastAsia="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14:paraId="45FF3C87" w14:textId="77777777" w:rsidR="006568A5" w:rsidRPr="001F18ED" w:rsidRDefault="006568A5" w:rsidP="00D865B6">
            <w:pPr>
              <w:spacing w:line="260" w:lineRule="exact"/>
              <w:ind w:left="102"/>
              <w:rPr>
                <w:rFonts w:eastAsia="Cambria"/>
                <w:sz w:val="24"/>
                <w:szCs w:val="24"/>
              </w:rPr>
            </w:pPr>
            <w:r w:rsidRPr="001F18ED">
              <w:rPr>
                <w:rFonts w:eastAsia="Cambria"/>
                <w:b/>
                <w:sz w:val="24"/>
                <w:szCs w:val="24"/>
              </w:rPr>
              <w:t>Au</w:t>
            </w:r>
            <w:r w:rsidRPr="001F18ED">
              <w:rPr>
                <w:rFonts w:eastAsia="Cambria"/>
                <w:b/>
                <w:spacing w:val="1"/>
                <w:sz w:val="24"/>
                <w:szCs w:val="24"/>
              </w:rPr>
              <w:t>t</w:t>
            </w:r>
            <w:r w:rsidRPr="001F18ED">
              <w:rPr>
                <w:rFonts w:eastAsia="Cambria"/>
                <w:b/>
                <w:sz w:val="24"/>
                <w:szCs w:val="24"/>
              </w:rPr>
              <w:t>h</w:t>
            </w:r>
            <w:r w:rsidRPr="001F18ED">
              <w:rPr>
                <w:rFonts w:eastAsia="Cambria"/>
                <w:b/>
                <w:spacing w:val="1"/>
                <w:sz w:val="24"/>
                <w:szCs w:val="24"/>
              </w:rPr>
              <w:t>o</w:t>
            </w:r>
            <w:r w:rsidRPr="001F18ED">
              <w:rPr>
                <w:rFonts w:eastAsia="Cambria"/>
                <w:b/>
                <w:sz w:val="24"/>
                <w:szCs w:val="24"/>
              </w:rPr>
              <w:t>r</w:t>
            </w:r>
          </w:p>
        </w:tc>
      </w:tr>
      <w:tr w:rsidR="006568A5" w:rsidRPr="001F18ED" w14:paraId="71C5B180" w14:textId="77777777"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14:paraId="09ABDAF5" w14:textId="77777777" w:rsidR="006568A5" w:rsidRPr="001F18ED" w:rsidRDefault="006568A5" w:rsidP="00D865B6">
            <w:pPr>
              <w:spacing w:before="1"/>
              <w:ind w:left="102"/>
              <w:rPr>
                <w:rFonts w:eastAsia="Cambria"/>
                <w:sz w:val="24"/>
                <w:szCs w:val="24"/>
              </w:rPr>
            </w:pPr>
            <w:r w:rsidRPr="001F18ED">
              <w:rPr>
                <w:rFonts w:eastAsia="Cambria"/>
                <w:b/>
                <w:sz w:val="24"/>
                <w:szCs w:val="24"/>
              </w:rPr>
              <w:t>1.</w:t>
            </w:r>
            <w:r w:rsidRPr="001F18ED">
              <w:rPr>
                <w:rFonts w:eastAsia="Cambria"/>
                <w:b/>
                <w:spacing w:val="-1"/>
                <w:sz w:val="24"/>
                <w:szCs w:val="24"/>
              </w:rPr>
              <w:t xml:space="preserve"> </w:t>
            </w:r>
            <w:r w:rsidRPr="001F18ED">
              <w:rPr>
                <w:rFonts w:eastAsia="Cambria"/>
                <w:b/>
                <w:sz w:val="24"/>
                <w:szCs w:val="24"/>
              </w:rPr>
              <w:t>Collect</w:t>
            </w:r>
            <w:r w:rsidRPr="001F18ED">
              <w:rPr>
                <w:rFonts w:eastAsia="Cambria"/>
                <w:b/>
                <w:spacing w:val="1"/>
                <w:sz w:val="24"/>
                <w:szCs w:val="24"/>
              </w:rPr>
              <w:t xml:space="preserve"> </w:t>
            </w:r>
            <w:r w:rsidRPr="001F18ED">
              <w:rPr>
                <w:rFonts w:eastAsia="Cambria"/>
                <w:b/>
                <w:sz w:val="24"/>
                <w:szCs w:val="24"/>
              </w:rPr>
              <w:t>requ</w:t>
            </w:r>
            <w:r w:rsidRPr="001F18ED">
              <w:rPr>
                <w:rFonts w:eastAsia="Cambria"/>
                <w:b/>
                <w:spacing w:val="-1"/>
                <w:sz w:val="24"/>
                <w:szCs w:val="24"/>
              </w:rPr>
              <w:t>i</w:t>
            </w:r>
            <w:r w:rsidRPr="001F18ED">
              <w:rPr>
                <w:rFonts w:eastAsia="Cambria"/>
                <w:b/>
                <w:sz w:val="24"/>
                <w:szCs w:val="24"/>
              </w:rPr>
              <w:t>rem</w:t>
            </w:r>
            <w:r w:rsidRPr="001F18ED">
              <w:rPr>
                <w:rFonts w:eastAsia="Cambria"/>
                <w:b/>
                <w:spacing w:val="-1"/>
                <w:sz w:val="24"/>
                <w:szCs w:val="24"/>
              </w:rPr>
              <w:t>e</w:t>
            </w:r>
            <w:r w:rsidRPr="001F18ED">
              <w:rPr>
                <w:rFonts w:eastAsia="Cambria"/>
                <w:b/>
                <w:spacing w:val="1"/>
                <w:sz w:val="24"/>
                <w:szCs w:val="24"/>
              </w:rPr>
              <w:t>nt</w:t>
            </w:r>
            <w:r w:rsidRPr="001F18ED">
              <w:rPr>
                <w:rFonts w:eastAsia="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20FB90CB" w14:textId="77777777" w:rsidR="006568A5" w:rsidRPr="001F18ED" w:rsidRDefault="006568A5" w:rsidP="00D865B6">
            <w:pPr>
              <w:spacing w:before="5" w:line="280" w:lineRule="exact"/>
              <w:ind w:left="102" w:right="779"/>
              <w:rPr>
                <w:rFonts w:eastAsia="Cambria"/>
                <w:sz w:val="24"/>
                <w:szCs w:val="24"/>
              </w:rPr>
            </w:pPr>
            <w:r w:rsidRPr="001F18ED">
              <w:rPr>
                <w:rFonts w:eastAsia="Cambria"/>
                <w:spacing w:val="1"/>
                <w:sz w:val="24"/>
                <w:szCs w:val="24"/>
              </w:rPr>
              <w:t>F</w:t>
            </w:r>
            <w:r w:rsidRPr="001F18ED">
              <w:rPr>
                <w:rFonts w:eastAsia="Cambria"/>
                <w:sz w:val="24"/>
                <w:szCs w:val="24"/>
              </w:rPr>
              <w:t>i</w:t>
            </w:r>
            <w:r w:rsidRPr="001F18ED">
              <w:rPr>
                <w:rFonts w:eastAsia="Cambria"/>
                <w:spacing w:val="1"/>
                <w:sz w:val="24"/>
                <w:szCs w:val="24"/>
              </w:rPr>
              <w:t>n</w:t>
            </w:r>
            <w:r w:rsidRPr="001F18ED">
              <w:rPr>
                <w:rFonts w:eastAsia="Cambria"/>
                <w:sz w:val="24"/>
                <w:szCs w:val="24"/>
              </w:rPr>
              <w:t>d</w:t>
            </w:r>
            <w:r w:rsidRPr="001F18ED">
              <w:rPr>
                <w:rFonts w:eastAsia="Cambria"/>
                <w:spacing w:val="-1"/>
                <w:sz w:val="24"/>
                <w:szCs w:val="24"/>
              </w:rPr>
              <w:t xml:space="preserve"> w</w:t>
            </w:r>
            <w:r w:rsidRPr="001F18ED">
              <w:rPr>
                <w:rFonts w:eastAsia="Cambria"/>
                <w:sz w:val="24"/>
                <w:szCs w:val="24"/>
              </w:rPr>
              <w:t>hich</w:t>
            </w:r>
            <w:r w:rsidRPr="001F18ED">
              <w:rPr>
                <w:rFonts w:eastAsia="Cambria"/>
                <w:spacing w:val="-1"/>
                <w:sz w:val="24"/>
                <w:szCs w:val="24"/>
              </w:rPr>
              <w:t xml:space="preserve"> </w:t>
            </w:r>
            <w:r w:rsidRPr="001F18ED">
              <w:rPr>
                <w:rFonts w:eastAsia="Cambria"/>
                <w:sz w:val="24"/>
                <w:szCs w:val="24"/>
              </w:rPr>
              <w:t>s</w:t>
            </w:r>
            <w:r w:rsidRPr="001F18ED">
              <w:rPr>
                <w:rFonts w:eastAsia="Cambria"/>
                <w:spacing w:val="-1"/>
                <w:sz w:val="24"/>
                <w:szCs w:val="24"/>
              </w:rPr>
              <w:t>y</w:t>
            </w:r>
            <w:r w:rsidRPr="001F18ED">
              <w:rPr>
                <w:rFonts w:eastAsia="Cambria"/>
                <w:sz w:val="24"/>
                <w:szCs w:val="24"/>
              </w:rPr>
              <w:t>st</w:t>
            </w:r>
            <w:r w:rsidRPr="001F18ED">
              <w:rPr>
                <w:rFonts w:eastAsia="Cambria"/>
                <w:spacing w:val="1"/>
                <w:sz w:val="24"/>
                <w:szCs w:val="24"/>
              </w:rPr>
              <w:t>e</w:t>
            </w:r>
            <w:r w:rsidRPr="001F18ED">
              <w:rPr>
                <w:rFonts w:eastAsia="Cambria"/>
                <w:sz w:val="24"/>
                <w:szCs w:val="24"/>
              </w:rPr>
              <w:t xml:space="preserve">ms </w:t>
            </w:r>
            <w:r w:rsidRPr="001F18ED">
              <w:rPr>
                <w:rFonts w:eastAsia="Cambria"/>
                <w:spacing w:val="-1"/>
                <w:sz w:val="24"/>
                <w:szCs w:val="24"/>
              </w:rPr>
              <w:t>c</w:t>
            </w:r>
            <w:r w:rsidRPr="001F18ED">
              <w:rPr>
                <w:rFonts w:eastAsia="Cambria"/>
                <w:sz w:val="24"/>
                <w:szCs w:val="24"/>
              </w:rPr>
              <w:t>u</w:t>
            </w:r>
            <w:r w:rsidRPr="001F18ED">
              <w:rPr>
                <w:rFonts w:eastAsia="Cambria"/>
                <w:spacing w:val="1"/>
                <w:sz w:val="24"/>
                <w:szCs w:val="24"/>
              </w:rPr>
              <w:t>r</w:t>
            </w:r>
            <w:r w:rsidRPr="001F18ED">
              <w:rPr>
                <w:rFonts w:eastAsia="Cambria"/>
                <w:spacing w:val="-1"/>
                <w:sz w:val="24"/>
                <w:szCs w:val="24"/>
              </w:rPr>
              <w:t>r</w:t>
            </w:r>
            <w:r w:rsidRPr="001F18ED">
              <w:rPr>
                <w:rFonts w:eastAsia="Cambria"/>
                <w:sz w:val="24"/>
                <w:szCs w:val="24"/>
              </w:rPr>
              <w:t>e</w:t>
            </w:r>
            <w:r w:rsidRPr="001F18ED">
              <w:rPr>
                <w:rFonts w:eastAsia="Cambria"/>
                <w:spacing w:val="1"/>
                <w:sz w:val="24"/>
                <w:szCs w:val="24"/>
              </w:rPr>
              <w:t>n</w:t>
            </w:r>
            <w:r w:rsidRPr="001F18ED">
              <w:rPr>
                <w:rFonts w:eastAsia="Cambria"/>
                <w:sz w:val="24"/>
                <w:szCs w:val="24"/>
              </w:rPr>
              <w:t xml:space="preserve">tly </w:t>
            </w:r>
            <w:r w:rsidRPr="001F18ED">
              <w:rPr>
                <w:rFonts w:eastAsia="Cambria"/>
                <w:spacing w:val="1"/>
                <w:sz w:val="24"/>
                <w:szCs w:val="24"/>
              </w:rPr>
              <w:t>p</w:t>
            </w:r>
            <w:r w:rsidRPr="001F18ED">
              <w:rPr>
                <w:rFonts w:eastAsia="Cambria"/>
                <w:spacing w:val="-1"/>
                <w:sz w:val="24"/>
                <w:szCs w:val="24"/>
              </w:rPr>
              <w:t>r</w:t>
            </w:r>
            <w:r w:rsidRPr="001F18ED">
              <w:rPr>
                <w:rFonts w:eastAsia="Cambria"/>
                <w:sz w:val="24"/>
                <w:szCs w:val="24"/>
              </w:rPr>
              <w:t>o</w:t>
            </w:r>
            <w:r w:rsidRPr="001F18ED">
              <w:rPr>
                <w:rFonts w:eastAsia="Cambria"/>
                <w:spacing w:val="-1"/>
                <w:sz w:val="24"/>
                <w:szCs w:val="24"/>
              </w:rPr>
              <w:t>v</w:t>
            </w:r>
            <w:r w:rsidRPr="001F18ED">
              <w:rPr>
                <w:rFonts w:eastAsia="Cambria"/>
                <w:sz w:val="24"/>
                <w:szCs w:val="24"/>
              </w:rPr>
              <w:t>i</w:t>
            </w:r>
            <w:r w:rsidRPr="001F18ED">
              <w:rPr>
                <w:rFonts w:eastAsia="Cambria"/>
                <w:spacing w:val="-1"/>
                <w:sz w:val="24"/>
                <w:szCs w:val="24"/>
              </w:rPr>
              <w:t>d</w:t>
            </w:r>
            <w:r w:rsidRPr="001F18ED">
              <w:rPr>
                <w:rFonts w:eastAsia="Cambria"/>
                <w:sz w:val="24"/>
                <w:szCs w:val="24"/>
              </w:rPr>
              <w:t>e s</w:t>
            </w:r>
            <w:r w:rsidRPr="001F18ED">
              <w:rPr>
                <w:rFonts w:eastAsia="Cambria"/>
                <w:spacing w:val="1"/>
                <w:sz w:val="24"/>
                <w:szCs w:val="24"/>
              </w:rPr>
              <w:t>i</w:t>
            </w:r>
            <w:r w:rsidRPr="001F18ED">
              <w:rPr>
                <w:rFonts w:eastAsia="Cambria"/>
                <w:sz w:val="24"/>
                <w:szCs w:val="24"/>
              </w:rPr>
              <w:t>milar</w:t>
            </w:r>
            <w:r w:rsidRPr="001F18ED">
              <w:rPr>
                <w:rFonts w:eastAsia="Cambria"/>
                <w:spacing w:val="-1"/>
                <w:sz w:val="24"/>
                <w:szCs w:val="24"/>
              </w:rPr>
              <w:t xml:space="preserve"> </w:t>
            </w:r>
            <w:r w:rsidRPr="001F18ED">
              <w:rPr>
                <w:rFonts w:eastAsia="Cambria"/>
                <w:sz w:val="24"/>
                <w:szCs w:val="24"/>
              </w:rPr>
              <w:t>ser</w:t>
            </w:r>
            <w:r w:rsidRPr="001F18ED">
              <w:rPr>
                <w:rFonts w:eastAsia="Cambria"/>
                <w:spacing w:val="-1"/>
                <w:sz w:val="24"/>
                <w:szCs w:val="24"/>
              </w:rPr>
              <w:t>v</w:t>
            </w:r>
            <w:r w:rsidRPr="001F18ED">
              <w:rPr>
                <w:rFonts w:eastAsia="Cambria"/>
                <w:sz w:val="24"/>
                <w:szCs w:val="24"/>
              </w:rPr>
              <w:t>ic</w:t>
            </w:r>
            <w:r w:rsidRPr="001F18ED">
              <w:rPr>
                <w:rFonts w:eastAsia="Cambria"/>
                <w:spacing w:val="1"/>
                <w:sz w:val="24"/>
                <w:szCs w:val="24"/>
              </w:rPr>
              <w:t>e</w:t>
            </w:r>
            <w:r w:rsidRPr="001F18ED">
              <w:rPr>
                <w:rFonts w:eastAsia="Cambria"/>
                <w:sz w:val="24"/>
                <w:szCs w:val="24"/>
              </w:rPr>
              <w:t>,</w:t>
            </w:r>
            <w:r w:rsidRPr="001F18ED">
              <w:rPr>
                <w:rFonts w:eastAsia="Cambria"/>
                <w:spacing w:val="2"/>
                <w:sz w:val="24"/>
                <w:szCs w:val="24"/>
              </w:rPr>
              <w:t xml:space="preserve"> </w:t>
            </w:r>
            <w:r w:rsidRPr="001F18ED">
              <w:rPr>
                <w:rFonts w:eastAsia="Cambria"/>
                <w:sz w:val="24"/>
                <w:szCs w:val="24"/>
              </w:rPr>
              <w:t>the</w:t>
            </w:r>
            <w:r w:rsidRPr="001F18ED">
              <w:rPr>
                <w:rFonts w:eastAsia="Cambria"/>
                <w:spacing w:val="1"/>
                <w:sz w:val="24"/>
                <w:szCs w:val="24"/>
              </w:rPr>
              <w:t>i</w:t>
            </w:r>
            <w:r w:rsidRPr="001F18ED">
              <w:rPr>
                <w:rFonts w:eastAsia="Cambria"/>
                <w:sz w:val="24"/>
                <w:szCs w:val="24"/>
              </w:rPr>
              <w:t xml:space="preserve">r strengths and </w:t>
            </w:r>
            <w:r w:rsidRPr="001F18ED">
              <w:rPr>
                <w:rFonts w:eastAsia="Cambria"/>
                <w:spacing w:val="-2"/>
                <w:sz w:val="24"/>
                <w:szCs w:val="24"/>
              </w:rPr>
              <w:t>w</w:t>
            </w:r>
            <w:r w:rsidRPr="001F18ED">
              <w:rPr>
                <w:rFonts w:eastAsia="Cambria"/>
                <w:sz w:val="24"/>
                <w:szCs w:val="24"/>
              </w:rPr>
              <w:t>e</w:t>
            </w:r>
            <w:r w:rsidRPr="001F18ED">
              <w:rPr>
                <w:rFonts w:eastAsia="Cambria"/>
                <w:spacing w:val="1"/>
                <w:sz w:val="24"/>
                <w:szCs w:val="24"/>
              </w:rPr>
              <w:t>a</w:t>
            </w:r>
            <w:r w:rsidRPr="001F18ED">
              <w:rPr>
                <w:rFonts w:eastAsia="Cambria"/>
                <w:spacing w:val="-1"/>
                <w:sz w:val="24"/>
                <w:szCs w:val="24"/>
              </w:rPr>
              <w:t>k</w:t>
            </w:r>
            <w:r w:rsidRPr="001F18ED">
              <w:rPr>
                <w:rFonts w:eastAsia="Cambria"/>
                <w:sz w:val="24"/>
                <w:szCs w:val="24"/>
              </w:rPr>
              <w:t>n</w:t>
            </w:r>
            <w:r w:rsidRPr="001F18ED">
              <w:rPr>
                <w:rFonts w:eastAsia="Cambria"/>
                <w:spacing w:val="1"/>
                <w:sz w:val="24"/>
                <w:szCs w:val="24"/>
              </w:rPr>
              <w:t>e</w:t>
            </w:r>
            <w:r w:rsidRPr="001F18ED">
              <w:rPr>
                <w:rFonts w:eastAsia="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14:paraId="6DEE8087" w14:textId="77777777" w:rsidR="006568A5" w:rsidRPr="001F18ED" w:rsidRDefault="00D4113B" w:rsidP="00D865B6">
            <w:pPr>
              <w:spacing w:before="5" w:line="280" w:lineRule="exact"/>
              <w:ind w:left="102" w:right="167"/>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QuanTD</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p>
        </w:tc>
      </w:tr>
      <w:tr w:rsidR="006568A5" w:rsidRPr="001F18ED" w14:paraId="145DE242"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48378272" w14:textId="77777777" w:rsidR="006568A5" w:rsidRPr="001F18ED" w:rsidRDefault="006568A5" w:rsidP="00D865B6">
            <w:pPr>
              <w:spacing w:before="5" w:line="280" w:lineRule="exact"/>
              <w:ind w:left="102" w:right="328"/>
              <w:rPr>
                <w:rFonts w:eastAsia="Cambria"/>
                <w:sz w:val="24"/>
                <w:szCs w:val="24"/>
              </w:rPr>
            </w:pPr>
            <w:r w:rsidRPr="001F18ED">
              <w:rPr>
                <w:rFonts w:eastAsia="Cambria"/>
                <w:b/>
                <w:sz w:val="24"/>
                <w:szCs w:val="24"/>
              </w:rPr>
              <w:t>2.</w:t>
            </w:r>
            <w:r w:rsidRPr="001F18ED">
              <w:rPr>
                <w:rFonts w:eastAsia="Cambria"/>
                <w:b/>
                <w:spacing w:val="-1"/>
                <w:sz w:val="24"/>
                <w:szCs w:val="24"/>
              </w:rPr>
              <w:t xml:space="preserve"> </w:t>
            </w:r>
            <w:r w:rsidRPr="001F18ED">
              <w:rPr>
                <w:rFonts w:eastAsia="Cambria"/>
                <w:b/>
                <w:sz w:val="24"/>
                <w:szCs w:val="24"/>
              </w:rPr>
              <w:t>Iden</w:t>
            </w:r>
            <w:r w:rsidRPr="001F18ED">
              <w:rPr>
                <w:rFonts w:eastAsia="Cambria"/>
                <w:b/>
                <w:spacing w:val="1"/>
                <w:sz w:val="24"/>
                <w:szCs w:val="24"/>
              </w:rPr>
              <w:t>t</w:t>
            </w:r>
            <w:r w:rsidRPr="001F18ED">
              <w:rPr>
                <w:rFonts w:eastAsia="Cambria"/>
                <w:b/>
                <w:spacing w:val="-1"/>
                <w:sz w:val="24"/>
                <w:szCs w:val="24"/>
              </w:rPr>
              <w:t>i</w:t>
            </w:r>
            <w:r w:rsidRPr="001F18ED">
              <w:rPr>
                <w:rFonts w:eastAsia="Cambria"/>
                <w:b/>
                <w:spacing w:val="1"/>
                <w:sz w:val="24"/>
                <w:szCs w:val="24"/>
              </w:rPr>
              <w:t>f</w:t>
            </w:r>
            <w:r w:rsidRPr="001F18ED">
              <w:rPr>
                <w:rFonts w:eastAsia="Cambria"/>
                <w:b/>
                <w:sz w:val="24"/>
                <w:szCs w:val="24"/>
              </w:rPr>
              <w:t xml:space="preserve">y </w:t>
            </w:r>
            <w:r w:rsidRPr="001F18ED">
              <w:rPr>
                <w:rFonts w:eastAsia="Cambria"/>
                <w:b/>
                <w:spacing w:val="1"/>
                <w:sz w:val="24"/>
                <w:szCs w:val="24"/>
              </w:rPr>
              <w:t>a</w:t>
            </w:r>
            <w:r w:rsidRPr="001F18ED">
              <w:rPr>
                <w:rFonts w:eastAsia="Cambria"/>
                <w:b/>
                <w:spacing w:val="-1"/>
                <w:sz w:val="24"/>
                <w:szCs w:val="24"/>
              </w:rPr>
              <w:t>n</w:t>
            </w:r>
            <w:r w:rsidRPr="001F18ED">
              <w:rPr>
                <w:rFonts w:eastAsia="Cambria"/>
                <w:b/>
                <w:sz w:val="24"/>
                <w:szCs w:val="24"/>
              </w:rPr>
              <w:t xml:space="preserve">d </w:t>
            </w:r>
            <w:r w:rsidRPr="001F18ED">
              <w:rPr>
                <w:rFonts w:eastAsia="Cambria"/>
                <w:b/>
                <w:spacing w:val="1"/>
                <w:sz w:val="24"/>
                <w:szCs w:val="24"/>
              </w:rPr>
              <w:t>c</w:t>
            </w:r>
            <w:r w:rsidRPr="001F18ED">
              <w:rPr>
                <w:rFonts w:eastAsia="Cambria"/>
                <w:b/>
                <w:sz w:val="24"/>
                <w:szCs w:val="24"/>
              </w:rPr>
              <w:t>l</w:t>
            </w:r>
            <w:r w:rsidRPr="001F18ED">
              <w:rPr>
                <w:rFonts w:eastAsia="Cambria"/>
                <w:b/>
                <w:spacing w:val="1"/>
                <w:sz w:val="24"/>
                <w:szCs w:val="24"/>
              </w:rPr>
              <w:t>a</w:t>
            </w:r>
            <w:r w:rsidRPr="001F18ED">
              <w:rPr>
                <w:rFonts w:eastAsia="Cambria"/>
                <w:b/>
                <w:sz w:val="24"/>
                <w:szCs w:val="24"/>
              </w:rPr>
              <w:t>r</w:t>
            </w:r>
            <w:r w:rsidRPr="001F18ED">
              <w:rPr>
                <w:rFonts w:eastAsia="Cambria"/>
                <w:b/>
                <w:spacing w:val="-1"/>
                <w:sz w:val="24"/>
                <w:szCs w:val="24"/>
              </w:rPr>
              <w:t>i</w:t>
            </w:r>
            <w:r w:rsidRPr="001F18ED">
              <w:rPr>
                <w:rFonts w:eastAsia="Cambria"/>
                <w:b/>
                <w:spacing w:val="1"/>
                <w:sz w:val="24"/>
                <w:szCs w:val="24"/>
              </w:rPr>
              <w:t>f</w:t>
            </w:r>
            <w:r w:rsidRPr="001F18ED">
              <w:rPr>
                <w:rFonts w:eastAsia="Cambria"/>
                <w:b/>
                <w:sz w:val="24"/>
                <w:szCs w:val="24"/>
              </w:rPr>
              <w:t>y m</w:t>
            </w:r>
            <w:r w:rsidRPr="001F18ED">
              <w:rPr>
                <w:rFonts w:eastAsia="Cambria"/>
                <w:b/>
                <w:spacing w:val="1"/>
                <w:sz w:val="24"/>
                <w:szCs w:val="24"/>
              </w:rPr>
              <w:t>a</w:t>
            </w:r>
            <w:r w:rsidRPr="001F18ED">
              <w:rPr>
                <w:rFonts w:eastAsia="Cambria"/>
                <w:b/>
                <w:spacing w:val="-1"/>
                <w:sz w:val="24"/>
                <w:szCs w:val="24"/>
              </w:rPr>
              <w:t>i</w:t>
            </w:r>
            <w:r w:rsidRPr="001F18ED">
              <w:rPr>
                <w:rFonts w:eastAsia="Cambria"/>
                <w:b/>
                <w:sz w:val="24"/>
                <w:szCs w:val="24"/>
              </w:rPr>
              <w:t>n</w:t>
            </w:r>
            <w:r w:rsidRPr="001F18ED">
              <w:rPr>
                <w:rFonts w:eastAsia="Cambria"/>
                <w:b/>
                <w:spacing w:val="-1"/>
                <w:sz w:val="24"/>
                <w:szCs w:val="24"/>
              </w:rPr>
              <w:t xml:space="preserve"> </w:t>
            </w:r>
            <w:r w:rsidRPr="001F18ED">
              <w:rPr>
                <w:rFonts w:eastAsia="Cambria"/>
                <w:b/>
                <w:spacing w:val="1"/>
                <w:sz w:val="24"/>
                <w:szCs w:val="24"/>
              </w:rPr>
              <w:t>f</w:t>
            </w:r>
            <w:r w:rsidRPr="001F18ED">
              <w:rPr>
                <w:rFonts w:eastAsia="Cambria"/>
                <w:b/>
                <w:sz w:val="24"/>
                <w:szCs w:val="24"/>
              </w:rPr>
              <w:t>unc</w:t>
            </w:r>
            <w:r w:rsidRPr="001F18ED">
              <w:rPr>
                <w:rFonts w:eastAsia="Cambria"/>
                <w:b/>
                <w:spacing w:val="1"/>
                <w:sz w:val="24"/>
                <w:szCs w:val="24"/>
              </w:rPr>
              <w:t>t</w:t>
            </w:r>
            <w:r w:rsidRPr="001F18ED">
              <w:rPr>
                <w:rFonts w:eastAsia="Cambria"/>
                <w:b/>
                <w:spacing w:val="-1"/>
                <w:sz w:val="24"/>
                <w:szCs w:val="24"/>
              </w:rPr>
              <w:t>i</w:t>
            </w:r>
            <w:r w:rsidRPr="001F18ED">
              <w:rPr>
                <w:rFonts w:eastAsia="Cambria"/>
                <w:b/>
                <w:sz w:val="24"/>
                <w:szCs w:val="24"/>
              </w:rPr>
              <w:t>o</w:t>
            </w:r>
            <w:r w:rsidRPr="001F18ED">
              <w:rPr>
                <w:rFonts w:eastAsia="Cambria"/>
                <w:b/>
                <w:spacing w:val="-1"/>
                <w:sz w:val="24"/>
                <w:szCs w:val="24"/>
              </w:rPr>
              <w:t>n</w:t>
            </w:r>
            <w:r w:rsidRPr="001F18ED">
              <w:rPr>
                <w:rFonts w:eastAsia="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14942E80" w14:textId="77777777" w:rsidR="006568A5" w:rsidRPr="001F18ED" w:rsidRDefault="006568A5" w:rsidP="00D865B6">
            <w:pPr>
              <w:spacing w:before="5" w:line="280" w:lineRule="exact"/>
              <w:ind w:left="102" w:right="105"/>
              <w:rPr>
                <w:rFonts w:eastAsia="Cambria"/>
                <w:sz w:val="24"/>
                <w:szCs w:val="24"/>
              </w:rPr>
            </w:pPr>
            <w:r w:rsidRPr="001F18ED">
              <w:rPr>
                <w:rFonts w:eastAsia="Cambria"/>
                <w:sz w:val="24"/>
                <w:szCs w:val="24"/>
              </w:rPr>
              <w:t>Define</w:t>
            </w:r>
            <w:r w:rsidRPr="001F18ED">
              <w:rPr>
                <w:rFonts w:eastAsia="Cambria"/>
                <w:spacing w:val="1"/>
                <w:sz w:val="24"/>
                <w:szCs w:val="24"/>
              </w:rPr>
              <w:t xml:space="preserve"> </w:t>
            </w:r>
            <w:r w:rsidRPr="001F18ED">
              <w:rPr>
                <w:rFonts w:eastAsia="Cambria"/>
                <w:spacing w:val="-1"/>
                <w:sz w:val="24"/>
                <w:szCs w:val="24"/>
              </w:rPr>
              <w:t>w</w:t>
            </w:r>
            <w:r w:rsidRPr="001F18ED">
              <w:rPr>
                <w:rFonts w:eastAsia="Cambria"/>
                <w:sz w:val="24"/>
                <w:szCs w:val="24"/>
              </w:rPr>
              <w:t>hich</w:t>
            </w:r>
            <w:r w:rsidRPr="001F18ED">
              <w:rPr>
                <w:rFonts w:eastAsia="Cambria"/>
                <w:spacing w:val="-1"/>
                <w:sz w:val="24"/>
                <w:szCs w:val="24"/>
              </w:rPr>
              <w:t xml:space="preserve"> </w:t>
            </w:r>
            <w:r w:rsidRPr="001F18ED">
              <w:rPr>
                <w:rFonts w:eastAsia="Cambria"/>
                <w:sz w:val="24"/>
                <w:szCs w:val="24"/>
              </w:rPr>
              <w:t>main</w:t>
            </w:r>
            <w:r w:rsidRPr="001F18ED">
              <w:rPr>
                <w:rFonts w:eastAsia="Cambria"/>
                <w:spacing w:val="1"/>
                <w:sz w:val="24"/>
                <w:szCs w:val="24"/>
              </w:rPr>
              <w:t xml:space="preserve"> </w:t>
            </w:r>
            <w:r w:rsidRPr="001F18ED">
              <w:rPr>
                <w:rFonts w:eastAsia="Cambria"/>
                <w:spacing w:val="-1"/>
                <w:sz w:val="24"/>
                <w:szCs w:val="24"/>
              </w:rPr>
              <w:t>f</w:t>
            </w:r>
            <w:r w:rsidRPr="001F18ED">
              <w:rPr>
                <w:rFonts w:eastAsia="Cambria"/>
                <w:sz w:val="24"/>
                <w:szCs w:val="24"/>
              </w:rPr>
              <w:t>unctions s</w:t>
            </w:r>
            <w:r w:rsidRPr="001F18ED">
              <w:rPr>
                <w:rFonts w:eastAsia="Cambria"/>
                <w:spacing w:val="-1"/>
                <w:sz w:val="24"/>
                <w:szCs w:val="24"/>
              </w:rPr>
              <w:t>y</w:t>
            </w:r>
            <w:r w:rsidRPr="001F18ED">
              <w:rPr>
                <w:rFonts w:eastAsia="Cambria"/>
                <w:sz w:val="24"/>
                <w:szCs w:val="24"/>
              </w:rPr>
              <w:t>st</w:t>
            </w:r>
            <w:r w:rsidRPr="001F18ED">
              <w:rPr>
                <w:rFonts w:eastAsia="Cambria"/>
                <w:spacing w:val="1"/>
                <w:sz w:val="24"/>
                <w:szCs w:val="24"/>
              </w:rPr>
              <w:t>e</w:t>
            </w:r>
            <w:r w:rsidRPr="001F18ED">
              <w:rPr>
                <w:rFonts w:eastAsia="Cambria"/>
                <w:sz w:val="24"/>
                <w:szCs w:val="24"/>
              </w:rPr>
              <w:t>m sh</w:t>
            </w:r>
            <w:r w:rsidRPr="001F18ED">
              <w:rPr>
                <w:rFonts w:eastAsia="Cambria"/>
                <w:spacing w:val="-1"/>
                <w:sz w:val="24"/>
                <w:szCs w:val="24"/>
              </w:rPr>
              <w:t>o</w:t>
            </w:r>
            <w:r w:rsidRPr="001F18ED">
              <w:rPr>
                <w:rFonts w:eastAsia="Cambria"/>
                <w:sz w:val="24"/>
                <w:szCs w:val="24"/>
              </w:rPr>
              <w:t>uld</w:t>
            </w:r>
            <w:r w:rsidRPr="001F18ED">
              <w:rPr>
                <w:rFonts w:eastAsia="Cambria"/>
                <w:spacing w:val="-2"/>
                <w:sz w:val="24"/>
                <w:szCs w:val="24"/>
              </w:rPr>
              <w:t xml:space="preserve"> </w:t>
            </w:r>
            <w:r w:rsidRPr="001F18ED">
              <w:rPr>
                <w:rFonts w:eastAsia="Cambria"/>
                <w:spacing w:val="1"/>
                <w:sz w:val="24"/>
                <w:szCs w:val="24"/>
              </w:rPr>
              <w:t>p</w:t>
            </w:r>
            <w:r w:rsidRPr="001F18ED">
              <w:rPr>
                <w:rFonts w:eastAsia="Cambria"/>
                <w:spacing w:val="-1"/>
                <w:sz w:val="24"/>
                <w:szCs w:val="24"/>
              </w:rPr>
              <w:t>r</w:t>
            </w:r>
            <w:r w:rsidRPr="001F18ED">
              <w:rPr>
                <w:rFonts w:eastAsia="Cambria"/>
                <w:spacing w:val="2"/>
                <w:sz w:val="24"/>
                <w:szCs w:val="24"/>
              </w:rPr>
              <w:t>o</w:t>
            </w:r>
            <w:r w:rsidRPr="001F18ED">
              <w:rPr>
                <w:rFonts w:eastAsia="Cambria"/>
                <w:spacing w:val="-1"/>
                <w:sz w:val="24"/>
                <w:szCs w:val="24"/>
              </w:rPr>
              <w:t>v</w:t>
            </w:r>
            <w:r w:rsidRPr="001F18ED">
              <w:rPr>
                <w:rFonts w:eastAsia="Cambria"/>
                <w:sz w:val="24"/>
                <w:szCs w:val="24"/>
              </w:rPr>
              <w:t>i</w:t>
            </w:r>
            <w:r w:rsidRPr="001F18ED">
              <w:rPr>
                <w:rFonts w:eastAsia="Cambria"/>
                <w:spacing w:val="-1"/>
                <w:sz w:val="24"/>
                <w:szCs w:val="24"/>
              </w:rPr>
              <w:t>d</w:t>
            </w:r>
            <w:r w:rsidRPr="001F18ED">
              <w:rPr>
                <w:rFonts w:eastAsia="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3C8AB3C" w14:textId="77777777" w:rsidR="006568A5" w:rsidRPr="001F18ED" w:rsidRDefault="00D4113B" w:rsidP="00D865B6">
            <w:pPr>
              <w:spacing w:before="5" w:line="280" w:lineRule="exact"/>
              <w:ind w:left="102" w:right="167"/>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QuanTD</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p>
        </w:tc>
      </w:tr>
      <w:tr w:rsidR="006568A5" w:rsidRPr="001F18ED" w14:paraId="40E2513F" w14:textId="77777777"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14:paraId="70BDC010"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3.</w:t>
            </w:r>
            <w:r w:rsidRPr="001F18ED">
              <w:rPr>
                <w:rFonts w:eastAsia="Cambria"/>
                <w:b/>
                <w:spacing w:val="-1"/>
                <w:sz w:val="24"/>
                <w:szCs w:val="24"/>
              </w:rPr>
              <w:t xml:space="preserve"> </w:t>
            </w:r>
            <w:r w:rsidRPr="001F18ED">
              <w:rPr>
                <w:rFonts w:eastAsia="Cambria"/>
                <w:b/>
                <w:sz w:val="24"/>
                <w:szCs w:val="24"/>
              </w:rPr>
              <w:t>C</w:t>
            </w:r>
            <w:r w:rsidRPr="001F18ED">
              <w:rPr>
                <w:rFonts w:eastAsia="Cambria"/>
                <w:b/>
                <w:spacing w:val="-1"/>
                <w:sz w:val="24"/>
                <w:szCs w:val="24"/>
              </w:rPr>
              <w:t>r</w:t>
            </w:r>
            <w:r w:rsidRPr="001F18ED">
              <w:rPr>
                <w:rFonts w:eastAsia="Cambria"/>
                <w:b/>
                <w:sz w:val="24"/>
                <w:szCs w:val="24"/>
              </w:rPr>
              <w:t>e</w:t>
            </w:r>
            <w:r w:rsidRPr="001F18ED">
              <w:rPr>
                <w:rFonts w:eastAsia="Cambria"/>
                <w:b/>
                <w:spacing w:val="1"/>
                <w:sz w:val="24"/>
                <w:szCs w:val="24"/>
              </w:rPr>
              <w:t>at</w:t>
            </w:r>
            <w:r w:rsidRPr="001F18ED">
              <w:rPr>
                <w:rFonts w:eastAsia="Cambria"/>
                <w:b/>
                <w:sz w:val="24"/>
                <w:szCs w:val="24"/>
              </w:rPr>
              <w:t xml:space="preserve">e </w:t>
            </w:r>
            <w:r w:rsidRPr="001F18ED">
              <w:rPr>
                <w:rFonts w:eastAsia="Cambria"/>
                <w:b/>
                <w:spacing w:val="-1"/>
                <w:sz w:val="24"/>
                <w:szCs w:val="24"/>
              </w:rPr>
              <w:t>S</w:t>
            </w:r>
            <w:r w:rsidRPr="001F18ED">
              <w:rPr>
                <w:rFonts w:eastAsia="Cambria"/>
                <w:b/>
                <w:sz w:val="24"/>
                <w:szCs w:val="24"/>
              </w:rPr>
              <w:t>ys</w:t>
            </w:r>
            <w:r w:rsidRPr="001F18ED">
              <w:rPr>
                <w:rFonts w:eastAsia="Cambria"/>
                <w:b/>
                <w:spacing w:val="1"/>
                <w:sz w:val="24"/>
                <w:szCs w:val="24"/>
              </w:rPr>
              <w:t>t</w:t>
            </w:r>
            <w:r w:rsidRPr="001F18ED">
              <w:rPr>
                <w:rFonts w:eastAsia="Cambria"/>
                <w:b/>
                <w:sz w:val="24"/>
                <w:szCs w:val="24"/>
              </w:rPr>
              <w:t>em</w:t>
            </w:r>
          </w:p>
          <w:p w14:paraId="3A7E0798"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I</w:t>
            </w:r>
            <w:r w:rsidRPr="001F18ED">
              <w:rPr>
                <w:rFonts w:eastAsia="Cambria"/>
                <w:b/>
                <w:spacing w:val="-1"/>
                <w:sz w:val="24"/>
                <w:szCs w:val="24"/>
              </w:rPr>
              <w:t>n</w:t>
            </w:r>
            <w:r w:rsidRPr="001F18ED">
              <w:rPr>
                <w:rFonts w:eastAsia="Cambria"/>
                <w:b/>
                <w:spacing w:val="1"/>
                <w:sz w:val="24"/>
                <w:szCs w:val="24"/>
              </w:rPr>
              <w:t>t</w:t>
            </w:r>
            <w:r w:rsidRPr="001F18ED">
              <w:rPr>
                <w:rFonts w:eastAsia="Cambria"/>
                <w:b/>
                <w:sz w:val="24"/>
                <w:szCs w:val="24"/>
              </w:rPr>
              <w:t>rodu</w:t>
            </w:r>
            <w:r w:rsidRPr="001F18ED">
              <w:rPr>
                <w:rFonts w:eastAsia="Cambria"/>
                <w:b/>
                <w:spacing w:val="1"/>
                <w:sz w:val="24"/>
                <w:szCs w:val="24"/>
              </w:rPr>
              <w:t>ct</w:t>
            </w:r>
            <w:r w:rsidRPr="001F18ED">
              <w:rPr>
                <w:rFonts w:eastAsia="Cambria"/>
                <w:b/>
                <w:spacing w:val="-1"/>
                <w:sz w:val="24"/>
                <w:szCs w:val="24"/>
              </w:rPr>
              <w:t>i</w:t>
            </w:r>
            <w:r w:rsidRPr="001F18ED">
              <w:rPr>
                <w:rFonts w:eastAsia="Cambria"/>
                <w:b/>
                <w:sz w:val="24"/>
                <w:szCs w:val="24"/>
              </w:rPr>
              <w:t>o</w:t>
            </w:r>
            <w:r w:rsidRPr="001F18ED">
              <w:rPr>
                <w:rFonts w:eastAsia="Cambria"/>
                <w:b/>
                <w:spacing w:val="-1"/>
                <w:sz w:val="24"/>
                <w:szCs w:val="24"/>
              </w:rPr>
              <w:t>n</w:t>
            </w:r>
            <w:r w:rsidRPr="001F18ED">
              <w:rPr>
                <w:rFonts w:eastAsia="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0FF62DB6" w14:textId="77777777" w:rsidR="006568A5" w:rsidRPr="001F18ED" w:rsidRDefault="006568A5" w:rsidP="00D865B6">
            <w:pPr>
              <w:spacing w:line="280" w:lineRule="exact"/>
              <w:ind w:left="102"/>
              <w:rPr>
                <w:rFonts w:eastAsia="Cambria"/>
                <w:sz w:val="24"/>
                <w:szCs w:val="24"/>
              </w:rPr>
            </w:pPr>
            <w:r w:rsidRPr="001F18ED">
              <w:rPr>
                <w:rFonts w:eastAsia="Cambria"/>
                <w:spacing w:val="-1"/>
                <w:sz w:val="24"/>
                <w:szCs w:val="24"/>
              </w:rPr>
              <w:t>C</w:t>
            </w:r>
            <w:r w:rsidRPr="001F18ED">
              <w:rPr>
                <w:rFonts w:eastAsia="Cambria"/>
                <w:sz w:val="24"/>
                <w:szCs w:val="24"/>
              </w:rPr>
              <w:t>o</w:t>
            </w:r>
            <w:r w:rsidRPr="001F18ED">
              <w:rPr>
                <w:rFonts w:eastAsia="Cambria"/>
                <w:spacing w:val="-1"/>
                <w:sz w:val="24"/>
                <w:szCs w:val="24"/>
              </w:rPr>
              <w:t>m</w:t>
            </w:r>
            <w:r w:rsidRPr="001F18ED">
              <w:rPr>
                <w:rFonts w:eastAsia="Cambria"/>
                <w:spacing w:val="1"/>
                <w:sz w:val="24"/>
                <w:szCs w:val="24"/>
              </w:rPr>
              <w:t>p</w:t>
            </w:r>
            <w:r w:rsidRPr="001F18ED">
              <w:rPr>
                <w:rFonts w:eastAsia="Cambria"/>
                <w:sz w:val="24"/>
                <w:szCs w:val="24"/>
              </w:rPr>
              <w:t>lete Intr</w:t>
            </w:r>
            <w:r w:rsidRPr="001F18ED">
              <w:rPr>
                <w:rFonts w:eastAsia="Cambria"/>
                <w:spacing w:val="-1"/>
                <w:sz w:val="24"/>
                <w:szCs w:val="24"/>
              </w:rPr>
              <w:t>od</w:t>
            </w:r>
            <w:r w:rsidRPr="001F18ED">
              <w:rPr>
                <w:rFonts w:eastAsia="Cambria"/>
                <w:sz w:val="24"/>
                <w:szCs w:val="24"/>
              </w:rPr>
              <w:t>u</w:t>
            </w:r>
            <w:r w:rsidRPr="001F18ED">
              <w:rPr>
                <w:rFonts w:eastAsia="Cambria"/>
                <w:spacing w:val="-1"/>
                <w:sz w:val="24"/>
                <w:szCs w:val="24"/>
              </w:rPr>
              <w:t>c</w:t>
            </w:r>
            <w:r w:rsidRPr="001F18ED">
              <w:rPr>
                <w:rFonts w:eastAsia="Cambria"/>
                <w:sz w:val="24"/>
                <w:szCs w:val="24"/>
              </w:rPr>
              <w:t>t</w:t>
            </w:r>
            <w:r w:rsidRPr="001F18ED">
              <w:rPr>
                <w:rFonts w:eastAsia="Cambria"/>
                <w:spacing w:val="1"/>
                <w:sz w:val="24"/>
                <w:szCs w:val="24"/>
              </w:rPr>
              <w:t>i</w:t>
            </w:r>
            <w:r w:rsidRPr="001F18ED">
              <w:rPr>
                <w:rFonts w:eastAsia="Cambria"/>
                <w:sz w:val="24"/>
                <w:szCs w:val="24"/>
              </w:rPr>
              <w:t>on</w:t>
            </w:r>
            <w:r w:rsidRPr="001F18ED">
              <w:rPr>
                <w:rFonts w:eastAsia="Cambria"/>
                <w:spacing w:val="2"/>
                <w:sz w:val="24"/>
                <w:szCs w:val="24"/>
              </w:rPr>
              <w:t xml:space="preserve"> </w:t>
            </w:r>
            <w:r w:rsidRPr="001F18ED">
              <w:rPr>
                <w:rFonts w:eastAsia="Cambria"/>
                <w:sz w:val="24"/>
                <w:szCs w:val="24"/>
              </w:rPr>
              <w:t>Re</w:t>
            </w:r>
            <w:r w:rsidRPr="001F18ED">
              <w:rPr>
                <w:rFonts w:eastAsia="Cambria"/>
                <w:spacing w:val="1"/>
                <w:sz w:val="24"/>
                <w:szCs w:val="24"/>
              </w:rPr>
              <w:t>p</w:t>
            </w:r>
            <w:r w:rsidRPr="001F18ED">
              <w:rPr>
                <w:rFonts w:eastAsia="Cambria"/>
                <w:sz w:val="24"/>
                <w:szCs w:val="24"/>
              </w:rPr>
              <w:t>o</w:t>
            </w:r>
            <w:r w:rsidRPr="001F18ED">
              <w:rPr>
                <w:rFonts w:eastAsia="Cambria"/>
                <w:spacing w:val="-1"/>
                <w:sz w:val="24"/>
                <w:szCs w:val="24"/>
              </w:rPr>
              <w:t>r</w:t>
            </w:r>
            <w:r w:rsidRPr="001F18ED">
              <w:rPr>
                <w:rFonts w:eastAsia="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14:paraId="72444A46" w14:textId="77777777" w:rsidR="006568A5" w:rsidRPr="001F18ED" w:rsidRDefault="00D4113B" w:rsidP="00D865B6">
            <w:pPr>
              <w:spacing w:line="280" w:lineRule="exact"/>
              <w:ind w:left="102"/>
              <w:rPr>
                <w:rFonts w:eastAsia="Cambria"/>
                <w:sz w:val="24"/>
                <w:szCs w:val="24"/>
              </w:rPr>
            </w:pPr>
            <w:proofErr w:type="spellStart"/>
            <w:r w:rsidRPr="001F18ED">
              <w:rPr>
                <w:rFonts w:eastAsia="Cambria"/>
                <w:sz w:val="24"/>
                <w:szCs w:val="24"/>
              </w:rPr>
              <w:t>QuyHK</w:t>
            </w:r>
            <w:proofErr w:type="spellEnd"/>
          </w:p>
        </w:tc>
      </w:tr>
      <w:tr w:rsidR="006568A5" w:rsidRPr="001F18ED" w14:paraId="09341F51" w14:textId="77777777"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14:paraId="4553B46E"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4.</w:t>
            </w:r>
            <w:r w:rsidRPr="001F18ED">
              <w:rPr>
                <w:rFonts w:eastAsia="Cambria"/>
                <w:b/>
                <w:spacing w:val="-1"/>
                <w:sz w:val="24"/>
                <w:szCs w:val="24"/>
              </w:rPr>
              <w:t xml:space="preserve"> S</w:t>
            </w:r>
            <w:r w:rsidRPr="001F18ED">
              <w:rPr>
                <w:rFonts w:eastAsia="Cambria"/>
                <w:b/>
                <w:sz w:val="24"/>
                <w:szCs w:val="24"/>
              </w:rPr>
              <w:t>o</w:t>
            </w:r>
            <w:r w:rsidRPr="001F18ED">
              <w:rPr>
                <w:rFonts w:eastAsia="Cambria"/>
                <w:b/>
                <w:spacing w:val="1"/>
                <w:sz w:val="24"/>
                <w:szCs w:val="24"/>
              </w:rPr>
              <w:t>ft</w:t>
            </w:r>
            <w:r w:rsidRPr="001F18ED">
              <w:rPr>
                <w:rFonts w:eastAsia="Cambria"/>
                <w:b/>
                <w:sz w:val="24"/>
                <w:szCs w:val="24"/>
              </w:rPr>
              <w:t>w</w:t>
            </w:r>
            <w:r w:rsidRPr="001F18ED">
              <w:rPr>
                <w:rFonts w:eastAsia="Cambria"/>
                <w:b/>
                <w:spacing w:val="1"/>
                <w:sz w:val="24"/>
                <w:szCs w:val="24"/>
              </w:rPr>
              <w:t>a</w:t>
            </w:r>
            <w:r w:rsidRPr="001F18ED">
              <w:rPr>
                <w:rFonts w:eastAsia="Cambria"/>
                <w:b/>
                <w:sz w:val="24"/>
                <w:szCs w:val="24"/>
              </w:rPr>
              <w:t xml:space="preserve">re </w:t>
            </w:r>
            <w:r w:rsidRPr="001F18ED">
              <w:rPr>
                <w:rFonts w:eastAsia="Cambria"/>
                <w:b/>
                <w:spacing w:val="-1"/>
                <w:sz w:val="24"/>
                <w:szCs w:val="24"/>
              </w:rPr>
              <w:t>P</w:t>
            </w:r>
            <w:r w:rsidRPr="001F18ED">
              <w:rPr>
                <w:rFonts w:eastAsia="Cambria"/>
                <w:b/>
                <w:sz w:val="24"/>
                <w:szCs w:val="24"/>
              </w:rPr>
              <w:t>roj</w:t>
            </w:r>
            <w:r w:rsidRPr="001F18ED">
              <w:rPr>
                <w:rFonts w:eastAsia="Cambria"/>
                <w:b/>
                <w:spacing w:val="-1"/>
                <w:sz w:val="24"/>
                <w:szCs w:val="24"/>
              </w:rPr>
              <w:t>e</w:t>
            </w:r>
            <w:r w:rsidRPr="001F18ED">
              <w:rPr>
                <w:rFonts w:eastAsia="Cambria"/>
                <w:b/>
                <w:spacing w:val="2"/>
                <w:sz w:val="24"/>
                <w:szCs w:val="24"/>
              </w:rPr>
              <w:t>c</w:t>
            </w:r>
            <w:r w:rsidRPr="001F18ED">
              <w:rPr>
                <w:rFonts w:eastAsia="Cambria"/>
                <w:b/>
                <w:sz w:val="24"/>
                <w:szCs w:val="24"/>
              </w:rPr>
              <w:t>t</w:t>
            </w:r>
          </w:p>
          <w:p w14:paraId="373DB1EF" w14:textId="77777777" w:rsidR="006568A5" w:rsidRPr="001F18ED" w:rsidRDefault="006568A5" w:rsidP="00D865B6">
            <w:pPr>
              <w:spacing w:line="260" w:lineRule="exact"/>
              <w:ind w:left="102"/>
              <w:rPr>
                <w:rFonts w:eastAsia="Cambria"/>
                <w:sz w:val="24"/>
                <w:szCs w:val="24"/>
              </w:rPr>
            </w:pPr>
            <w:r w:rsidRPr="001F18ED">
              <w:rPr>
                <w:rFonts w:eastAsia="Cambria"/>
                <w:b/>
                <w:spacing w:val="1"/>
                <w:sz w:val="24"/>
                <w:szCs w:val="24"/>
              </w:rPr>
              <w:t>Ma</w:t>
            </w:r>
            <w:r w:rsidRPr="001F18ED">
              <w:rPr>
                <w:rFonts w:eastAsia="Cambria"/>
                <w:b/>
                <w:spacing w:val="-1"/>
                <w:sz w:val="24"/>
                <w:szCs w:val="24"/>
              </w:rPr>
              <w:t>n</w:t>
            </w:r>
            <w:r w:rsidRPr="001F18ED">
              <w:rPr>
                <w:rFonts w:eastAsia="Cambria"/>
                <w:b/>
                <w:spacing w:val="1"/>
                <w:sz w:val="24"/>
                <w:szCs w:val="24"/>
              </w:rPr>
              <w:t>a</w:t>
            </w:r>
            <w:r w:rsidRPr="001F18ED">
              <w:rPr>
                <w:rFonts w:eastAsia="Cambria"/>
                <w:b/>
                <w:sz w:val="24"/>
                <w:szCs w:val="24"/>
              </w:rPr>
              <w:t>geme</w:t>
            </w:r>
            <w:r w:rsidRPr="001F18ED">
              <w:rPr>
                <w:rFonts w:eastAsia="Cambria"/>
                <w:b/>
                <w:spacing w:val="-1"/>
                <w:sz w:val="24"/>
                <w:szCs w:val="24"/>
              </w:rPr>
              <w:t>n</w:t>
            </w:r>
            <w:r w:rsidRPr="001F18ED">
              <w:rPr>
                <w:rFonts w:eastAsia="Cambria"/>
                <w:b/>
                <w:sz w:val="24"/>
                <w:szCs w:val="24"/>
              </w:rPr>
              <w:t>t</w:t>
            </w:r>
            <w:r w:rsidRPr="001F18ED">
              <w:rPr>
                <w:rFonts w:eastAsia="Cambria"/>
                <w:b/>
                <w:spacing w:val="1"/>
                <w:sz w:val="24"/>
                <w:szCs w:val="24"/>
              </w:rPr>
              <w:t xml:space="preserve"> </w:t>
            </w:r>
            <w:r w:rsidRPr="001F18ED">
              <w:rPr>
                <w:rFonts w:eastAsia="Cambria"/>
                <w:b/>
                <w:spacing w:val="-1"/>
                <w:sz w:val="24"/>
                <w:szCs w:val="24"/>
              </w:rPr>
              <w:t>P</w:t>
            </w:r>
            <w:r w:rsidRPr="001F18ED">
              <w:rPr>
                <w:rFonts w:eastAsia="Cambria"/>
                <w:b/>
                <w:sz w:val="24"/>
                <w:szCs w:val="24"/>
              </w:rPr>
              <w:t>l</w:t>
            </w:r>
            <w:r w:rsidRPr="001F18ED">
              <w:rPr>
                <w:rFonts w:eastAsia="Cambria"/>
                <w:b/>
                <w:spacing w:val="1"/>
                <w:sz w:val="24"/>
                <w:szCs w:val="24"/>
              </w:rPr>
              <w:t>a</w:t>
            </w:r>
            <w:r w:rsidRPr="001F18ED">
              <w:rPr>
                <w:rFonts w:eastAsia="Cambria"/>
                <w:b/>
                <w:spacing w:val="-1"/>
                <w:sz w:val="24"/>
                <w:szCs w:val="24"/>
              </w:rPr>
              <w:t>n</w:t>
            </w:r>
            <w:r w:rsidRPr="001F18ED">
              <w:rPr>
                <w:rFonts w:eastAsia="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54DFECB9" w14:textId="77777777" w:rsidR="006568A5" w:rsidRPr="001F18ED" w:rsidRDefault="006568A5" w:rsidP="00D865B6">
            <w:pPr>
              <w:spacing w:line="280" w:lineRule="exact"/>
              <w:ind w:left="102"/>
              <w:rPr>
                <w:rFonts w:eastAsia="Cambria"/>
                <w:sz w:val="24"/>
                <w:szCs w:val="24"/>
              </w:rPr>
            </w:pPr>
            <w:r w:rsidRPr="001F18ED">
              <w:rPr>
                <w:rFonts w:eastAsia="Cambria"/>
                <w:sz w:val="24"/>
                <w:szCs w:val="24"/>
              </w:rPr>
              <w:t>Pre</w:t>
            </w:r>
            <w:r w:rsidRPr="001F18ED">
              <w:rPr>
                <w:rFonts w:eastAsia="Cambria"/>
                <w:spacing w:val="1"/>
                <w:sz w:val="24"/>
                <w:szCs w:val="24"/>
              </w:rPr>
              <w:t>p</w:t>
            </w:r>
            <w:r w:rsidRPr="001F18ED">
              <w:rPr>
                <w:rFonts w:eastAsia="Cambria"/>
                <w:sz w:val="24"/>
                <w:szCs w:val="24"/>
              </w:rPr>
              <w:t>are Pr</w:t>
            </w:r>
            <w:r w:rsidRPr="001F18ED">
              <w:rPr>
                <w:rFonts w:eastAsia="Cambria"/>
                <w:spacing w:val="-1"/>
                <w:sz w:val="24"/>
                <w:szCs w:val="24"/>
              </w:rPr>
              <w:t>o</w:t>
            </w:r>
            <w:r w:rsidRPr="001F18ED">
              <w:rPr>
                <w:rFonts w:eastAsia="Cambria"/>
                <w:spacing w:val="1"/>
                <w:sz w:val="24"/>
                <w:szCs w:val="24"/>
              </w:rPr>
              <w:t>j</w:t>
            </w:r>
            <w:r w:rsidRPr="001F18ED">
              <w:rPr>
                <w:rFonts w:eastAsia="Cambria"/>
                <w:sz w:val="24"/>
                <w:szCs w:val="24"/>
              </w:rPr>
              <w:t xml:space="preserve">ect </w:t>
            </w:r>
            <w:r w:rsidRPr="001F18ED">
              <w:rPr>
                <w:rFonts w:eastAsia="Cambria"/>
                <w:spacing w:val="1"/>
                <w:sz w:val="24"/>
                <w:szCs w:val="24"/>
              </w:rPr>
              <w:t>M</w:t>
            </w:r>
            <w:r w:rsidRPr="001F18ED">
              <w:rPr>
                <w:rFonts w:eastAsia="Cambria"/>
                <w:spacing w:val="-2"/>
                <w:sz w:val="24"/>
                <w:szCs w:val="24"/>
              </w:rPr>
              <w:t>a</w:t>
            </w:r>
            <w:r w:rsidRPr="001F18ED">
              <w:rPr>
                <w:rFonts w:eastAsia="Cambria"/>
                <w:sz w:val="24"/>
                <w:szCs w:val="24"/>
              </w:rPr>
              <w:t>n</w:t>
            </w:r>
            <w:r w:rsidRPr="001F18ED">
              <w:rPr>
                <w:rFonts w:eastAsia="Cambria"/>
                <w:spacing w:val="1"/>
                <w:sz w:val="24"/>
                <w:szCs w:val="24"/>
              </w:rPr>
              <w:t>a</w:t>
            </w:r>
            <w:r w:rsidRPr="001F18ED">
              <w:rPr>
                <w:rFonts w:eastAsia="Cambria"/>
                <w:spacing w:val="-1"/>
                <w:sz w:val="24"/>
                <w:szCs w:val="24"/>
              </w:rPr>
              <w:t>g</w:t>
            </w:r>
            <w:r w:rsidRPr="001F18ED">
              <w:rPr>
                <w:rFonts w:eastAsia="Cambria"/>
                <w:spacing w:val="-2"/>
                <w:sz w:val="24"/>
                <w:szCs w:val="24"/>
              </w:rPr>
              <w:t>e</w:t>
            </w:r>
            <w:r w:rsidRPr="001F18ED">
              <w:rPr>
                <w:rFonts w:eastAsia="Cambria"/>
                <w:sz w:val="24"/>
                <w:szCs w:val="24"/>
              </w:rPr>
              <w:t>ment</w:t>
            </w:r>
            <w:r w:rsidRPr="001F18ED">
              <w:rPr>
                <w:rFonts w:eastAsia="Cambria"/>
                <w:spacing w:val="1"/>
                <w:sz w:val="24"/>
                <w:szCs w:val="24"/>
              </w:rPr>
              <w:t xml:space="preserve"> </w:t>
            </w:r>
            <w:r w:rsidRPr="001F18ED">
              <w:rPr>
                <w:rFonts w:eastAsia="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14:paraId="2D895950" w14:textId="77777777" w:rsidR="006568A5" w:rsidRPr="001F18ED" w:rsidRDefault="00D4113B" w:rsidP="00D865B6">
            <w:pPr>
              <w:spacing w:line="280" w:lineRule="exact"/>
              <w:ind w:left="102"/>
              <w:rPr>
                <w:rFonts w:eastAsia="Cambria"/>
                <w:sz w:val="24"/>
                <w:szCs w:val="24"/>
              </w:rPr>
            </w:pPr>
            <w:proofErr w:type="spellStart"/>
            <w:r w:rsidRPr="001F18ED">
              <w:rPr>
                <w:rFonts w:eastAsia="Cambria"/>
                <w:sz w:val="24"/>
                <w:szCs w:val="24"/>
              </w:rPr>
              <w:t>QuyHK</w:t>
            </w:r>
            <w:proofErr w:type="spellEnd"/>
          </w:p>
        </w:tc>
      </w:tr>
      <w:tr w:rsidR="006568A5" w:rsidRPr="001F18ED" w14:paraId="6068C14B" w14:textId="77777777"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14:paraId="2FA22451"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5.</w:t>
            </w:r>
            <w:r w:rsidRPr="001F18ED">
              <w:rPr>
                <w:rFonts w:eastAsia="Cambria"/>
                <w:b/>
                <w:spacing w:val="-1"/>
                <w:sz w:val="24"/>
                <w:szCs w:val="24"/>
              </w:rPr>
              <w:t xml:space="preserve"> P</w:t>
            </w:r>
            <w:r w:rsidRPr="001F18ED">
              <w:rPr>
                <w:rFonts w:eastAsia="Cambria"/>
                <w:b/>
                <w:sz w:val="24"/>
                <w:szCs w:val="24"/>
              </w:rPr>
              <w:t>ro</w:t>
            </w:r>
            <w:r w:rsidRPr="001F18ED">
              <w:rPr>
                <w:rFonts w:eastAsia="Cambria"/>
                <w:b/>
                <w:spacing w:val="1"/>
                <w:sz w:val="24"/>
                <w:szCs w:val="24"/>
              </w:rPr>
              <w:t>t</w:t>
            </w:r>
            <w:r w:rsidRPr="001F18ED">
              <w:rPr>
                <w:rFonts w:eastAsia="Cambria"/>
                <w:b/>
                <w:sz w:val="24"/>
                <w:szCs w:val="24"/>
              </w:rPr>
              <w:t>o</w:t>
            </w:r>
            <w:r w:rsidRPr="001F18ED">
              <w:rPr>
                <w:rFonts w:eastAsia="Cambria"/>
                <w:b/>
                <w:spacing w:val="1"/>
                <w:sz w:val="24"/>
                <w:szCs w:val="24"/>
              </w:rPr>
              <w:t>t</w:t>
            </w:r>
            <w:r w:rsidRPr="001F18ED">
              <w:rPr>
                <w:rFonts w:eastAsia="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14:paraId="7A58129C" w14:textId="77777777" w:rsidR="006568A5" w:rsidRPr="001F18ED" w:rsidRDefault="006568A5" w:rsidP="00D865B6">
            <w:pPr>
              <w:spacing w:line="280" w:lineRule="exact"/>
              <w:ind w:left="102" w:right="736"/>
              <w:rPr>
                <w:rFonts w:eastAsia="Cambria"/>
                <w:sz w:val="24"/>
                <w:szCs w:val="24"/>
              </w:rPr>
            </w:pPr>
            <w:r w:rsidRPr="001F18ED">
              <w:rPr>
                <w:rFonts w:eastAsia="Cambria"/>
                <w:sz w:val="24"/>
                <w:szCs w:val="24"/>
              </w:rPr>
              <w:t>B</w:t>
            </w:r>
            <w:r w:rsidRPr="001F18ED">
              <w:rPr>
                <w:rFonts w:eastAsia="Cambria"/>
                <w:spacing w:val="-1"/>
                <w:sz w:val="24"/>
                <w:szCs w:val="24"/>
              </w:rPr>
              <w:t>u</w:t>
            </w:r>
            <w:r w:rsidRPr="001F18ED">
              <w:rPr>
                <w:rFonts w:eastAsia="Cambria"/>
                <w:sz w:val="24"/>
                <w:szCs w:val="24"/>
              </w:rPr>
              <w:t>ild</w:t>
            </w:r>
            <w:r w:rsidRPr="001F18ED">
              <w:rPr>
                <w:rFonts w:eastAsia="Cambria"/>
                <w:spacing w:val="-1"/>
                <w:sz w:val="24"/>
                <w:szCs w:val="24"/>
              </w:rPr>
              <w:t xml:space="preserve"> </w:t>
            </w:r>
            <w:r w:rsidRPr="001F18ED">
              <w:rPr>
                <w:rFonts w:eastAsia="Cambria"/>
                <w:sz w:val="24"/>
                <w:szCs w:val="24"/>
              </w:rPr>
              <w:t xml:space="preserve">a </w:t>
            </w:r>
            <w:r w:rsidRPr="001F18ED">
              <w:rPr>
                <w:rFonts w:eastAsia="Cambria"/>
                <w:spacing w:val="1"/>
                <w:sz w:val="24"/>
                <w:szCs w:val="24"/>
              </w:rPr>
              <w:t>p</w:t>
            </w:r>
            <w:r w:rsidRPr="001F18ED">
              <w:rPr>
                <w:rFonts w:eastAsia="Cambria"/>
                <w:spacing w:val="-1"/>
                <w:sz w:val="24"/>
                <w:szCs w:val="24"/>
              </w:rPr>
              <w:t>r</w:t>
            </w:r>
            <w:r w:rsidRPr="001F18ED">
              <w:rPr>
                <w:rFonts w:eastAsia="Cambria"/>
                <w:sz w:val="24"/>
                <w:szCs w:val="24"/>
              </w:rPr>
              <w:t>ototype</w:t>
            </w:r>
            <w:r w:rsidRPr="001F18ED">
              <w:rPr>
                <w:rFonts w:eastAsia="Cambria"/>
                <w:spacing w:val="1"/>
                <w:sz w:val="24"/>
                <w:szCs w:val="24"/>
              </w:rPr>
              <w:t xml:space="preserve"> </w:t>
            </w:r>
            <w:r w:rsidRPr="001F18ED">
              <w:rPr>
                <w:rFonts w:eastAsia="Cambria"/>
                <w:sz w:val="24"/>
                <w:szCs w:val="24"/>
              </w:rPr>
              <w:t>of</w:t>
            </w:r>
            <w:r w:rsidRPr="001F18ED">
              <w:rPr>
                <w:rFonts w:eastAsia="Cambria"/>
                <w:spacing w:val="-1"/>
                <w:sz w:val="24"/>
                <w:szCs w:val="24"/>
              </w:rPr>
              <w:t xml:space="preserve"> </w:t>
            </w:r>
            <w:r w:rsidRPr="001F18ED">
              <w:rPr>
                <w:rFonts w:eastAsia="Cambria"/>
                <w:spacing w:val="1"/>
                <w:sz w:val="24"/>
                <w:szCs w:val="24"/>
              </w:rPr>
              <w:t>p</w:t>
            </w:r>
            <w:r w:rsidRPr="001F18ED">
              <w:rPr>
                <w:rFonts w:eastAsia="Cambria"/>
                <w:spacing w:val="-1"/>
                <w:sz w:val="24"/>
                <w:szCs w:val="24"/>
              </w:rPr>
              <w:t>r</w:t>
            </w:r>
            <w:r w:rsidRPr="001F18ED">
              <w:rPr>
                <w:rFonts w:eastAsia="Cambria"/>
                <w:spacing w:val="2"/>
                <w:sz w:val="24"/>
                <w:szCs w:val="24"/>
              </w:rPr>
              <w:t>o</w:t>
            </w:r>
            <w:r w:rsidRPr="001F18ED">
              <w:rPr>
                <w:rFonts w:eastAsia="Cambria"/>
                <w:spacing w:val="1"/>
                <w:sz w:val="24"/>
                <w:szCs w:val="24"/>
              </w:rPr>
              <w:t>p</w:t>
            </w:r>
            <w:r w:rsidRPr="001F18ED">
              <w:rPr>
                <w:rFonts w:eastAsia="Cambria"/>
                <w:sz w:val="24"/>
                <w:szCs w:val="24"/>
              </w:rPr>
              <w:t>osed s</w:t>
            </w:r>
            <w:r w:rsidRPr="001F18ED">
              <w:rPr>
                <w:rFonts w:eastAsia="Cambria"/>
                <w:spacing w:val="-1"/>
                <w:sz w:val="24"/>
                <w:szCs w:val="24"/>
              </w:rPr>
              <w:t>y</w:t>
            </w:r>
            <w:r w:rsidRPr="001F18ED">
              <w:rPr>
                <w:rFonts w:eastAsia="Cambria"/>
                <w:sz w:val="24"/>
                <w:szCs w:val="24"/>
              </w:rPr>
              <w:t>st</w:t>
            </w:r>
            <w:r w:rsidRPr="001F18ED">
              <w:rPr>
                <w:rFonts w:eastAsia="Cambria"/>
                <w:spacing w:val="1"/>
                <w:sz w:val="24"/>
                <w:szCs w:val="24"/>
              </w:rPr>
              <w:t>e</w:t>
            </w:r>
            <w:r w:rsidRPr="001F18ED">
              <w:rPr>
                <w:rFonts w:eastAsia="Cambria"/>
                <w:sz w:val="24"/>
                <w:szCs w:val="24"/>
              </w:rPr>
              <w:t xml:space="preserve">m </w:t>
            </w:r>
            <w:r w:rsidRPr="001F18ED">
              <w:rPr>
                <w:rFonts w:eastAsia="Cambria"/>
                <w:spacing w:val="-1"/>
                <w:sz w:val="24"/>
                <w:szCs w:val="24"/>
              </w:rPr>
              <w:t>(</w:t>
            </w:r>
            <w:r w:rsidRPr="001F18ED">
              <w:rPr>
                <w:rFonts w:eastAsia="Cambria"/>
                <w:sz w:val="24"/>
                <w:szCs w:val="24"/>
              </w:rPr>
              <w:t>We</w:t>
            </w:r>
            <w:r w:rsidRPr="001F18ED">
              <w:rPr>
                <w:rFonts w:eastAsia="Cambria"/>
                <w:spacing w:val="1"/>
                <w:sz w:val="24"/>
                <w:szCs w:val="24"/>
              </w:rPr>
              <w:t>b</w:t>
            </w:r>
            <w:r w:rsidRPr="001F18ED">
              <w:rPr>
                <w:rFonts w:eastAsia="Cambria"/>
                <w:sz w:val="24"/>
                <w:szCs w:val="24"/>
              </w:rPr>
              <w:t>si</w:t>
            </w:r>
            <w:r w:rsidRPr="001F18ED">
              <w:rPr>
                <w:rFonts w:eastAsia="Cambria"/>
                <w:spacing w:val="1"/>
                <w:sz w:val="24"/>
                <w:szCs w:val="24"/>
              </w:rPr>
              <w:t>t</w:t>
            </w:r>
            <w:r w:rsidRPr="001F18ED">
              <w:rPr>
                <w:rFonts w:eastAsia="Cambria"/>
                <w:sz w:val="24"/>
                <w:szCs w:val="24"/>
              </w:rPr>
              <w:t>e/</w:t>
            </w:r>
            <w:r w:rsidRPr="001F18ED">
              <w:rPr>
                <w:rFonts w:eastAsia="Cambria"/>
                <w:spacing w:val="1"/>
                <w:sz w:val="24"/>
                <w:szCs w:val="24"/>
              </w:rPr>
              <w:t>M</w:t>
            </w:r>
            <w:r w:rsidRPr="001F18ED">
              <w:rPr>
                <w:rFonts w:eastAsia="Cambria"/>
                <w:sz w:val="24"/>
                <w:szCs w:val="24"/>
              </w:rPr>
              <w:t>ob</w:t>
            </w:r>
            <w:r w:rsidRPr="001F18ED">
              <w:rPr>
                <w:rFonts w:eastAsia="Cambria"/>
                <w:spacing w:val="1"/>
                <w:sz w:val="24"/>
                <w:szCs w:val="24"/>
              </w:rPr>
              <w:t>i</w:t>
            </w:r>
            <w:r w:rsidRPr="001F18ED">
              <w:rPr>
                <w:rFonts w:eastAsia="Cambria"/>
                <w:spacing w:val="-3"/>
                <w:sz w:val="24"/>
                <w:szCs w:val="24"/>
              </w:rPr>
              <w:t>l</w:t>
            </w:r>
            <w:r w:rsidRPr="001F18ED">
              <w:rPr>
                <w:rFonts w:eastAsia="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FCEED0D" w14:textId="77777777" w:rsidR="006568A5" w:rsidRPr="001F18ED" w:rsidRDefault="00751D3B" w:rsidP="00D865B6">
            <w:pPr>
              <w:spacing w:line="280" w:lineRule="exact"/>
              <w:ind w:left="102" w:right="167"/>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p>
        </w:tc>
      </w:tr>
      <w:tr w:rsidR="006568A5" w:rsidRPr="001F18ED" w14:paraId="7C3D7AAA"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2DCC5594"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6.</w:t>
            </w:r>
            <w:r w:rsidRPr="001F18ED">
              <w:rPr>
                <w:rFonts w:eastAsia="Cambria"/>
                <w:b/>
                <w:spacing w:val="-1"/>
                <w:sz w:val="24"/>
                <w:szCs w:val="24"/>
              </w:rPr>
              <w:t xml:space="preserve"> S</w:t>
            </w:r>
            <w:r w:rsidRPr="001F18ED">
              <w:rPr>
                <w:rFonts w:eastAsia="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14:paraId="12FBE7DC" w14:textId="77777777" w:rsidR="006568A5" w:rsidRPr="001F18ED" w:rsidRDefault="006568A5" w:rsidP="00D865B6">
            <w:pPr>
              <w:spacing w:line="280" w:lineRule="exact"/>
              <w:ind w:left="102"/>
              <w:rPr>
                <w:rFonts w:eastAsia="Cambria"/>
                <w:sz w:val="24"/>
                <w:szCs w:val="24"/>
              </w:rPr>
            </w:pPr>
            <w:r w:rsidRPr="001F18ED">
              <w:rPr>
                <w:rFonts w:eastAsia="Cambria"/>
                <w:spacing w:val="-1"/>
                <w:sz w:val="24"/>
                <w:szCs w:val="24"/>
              </w:rPr>
              <w:t>Cr</w:t>
            </w:r>
            <w:r w:rsidRPr="001F18ED">
              <w:rPr>
                <w:rFonts w:eastAsia="Cambria"/>
                <w:sz w:val="24"/>
                <w:szCs w:val="24"/>
              </w:rPr>
              <w:t>e</w:t>
            </w:r>
            <w:r w:rsidRPr="001F18ED">
              <w:rPr>
                <w:rFonts w:eastAsia="Cambria"/>
                <w:spacing w:val="1"/>
                <w:sz w:val="24"/>
                <w:szCs w:val="24"/>
              </w:rPr>
              <w:t>a</w:t>
            </w:r>
            <w:r w:rsidRPr="001F18ED">
              <w:rPr>
                <w:rFonts w:eastAsia="Cambria"/>
                <w:sz w:val="24"/>
                <w:szCs w:val="24"/>
              </w:rPr>
              <w:t>te</w:t>
            </w:r>
            <w:r w:rsidRPr="001F18ED">
              <w:rPr>
                <w:rFonts w:eastAsia="Cambria"/>
                <w:spacing w:val="1"/>
                <w:sz w:val="24"/>
                <w:szCs w:val="24"/>
              </w:rPr>
              <w:t xml:space="preserve"> S</w:t>
            </w:r>
            <w:r w:rsidRPr="001F18ED">
              <w:rPr>
                <w:rFonts w:eastAsia="Cambria"/>
                <w:sz w:val="24"/>
                <w:szCs w:val="24"/>
              </w:rPr>
              <w:t xml:space="preserve">RS </w:t>
            </w:r>
            <w:r w:rsidRPr="001F18ED">
              <w:rPr>
                <w:rFonts w:eastAsia="Cambria"/>
                <w:spacing w:val="-1"/>
                <w:sz w:val="24"/>
                <w:szCs w:val="24"/>
              </w:rPr>
              <w:t>d</w:t>
            </w:r>
            <w:r w:rsidRPr="001F18ED">
              <w:rPr>
                <w:rFonts w:eastAsia="Cambria"/>
                <w:sz w:val="24"/>
                <w:szCs w:val="24"/>
              </w:rPr>
              <w:t>oc</w:t>
            </w:r>
            <w:r w:rsidRPr="001F18ED">
              <w:rPr>
                <w:rFonts w:eastAsia="Cambria"/>
                <w:spacing w:val="-1"/>
                <w:sz w:val="24"/>
                <w:szCs w:val="24"/>
              </w:rPr>
              <w:t>u</w:t>
            </w:r>
            <w:r w:rsidRPr="001F18ED">
              <w:rPr>
                <w:rFonts w:eastAsia="Cambria"/>
                <w:sz w:val="24"/>
                <w:szCs w:val="24"/>
              </w:rPr>
              <w:t>men</w:t>
            </w:r>
            <w:r w:rsidRPr="001F18ED">
              <w:rPr>
                <w:rFonts w:eastAsia="Cambria"/>
                <w:spacing w:val="1"/>
                <w:sz w:val="24"/>
                <w:szCs w:val="24"/>
              </w:rPr>
              <w:t>t</w:t>
            </w:r>
            <w:r w:rsidRPr="001F18ED">
              <w:rPr>
                <w:rFonts w:eastAsia="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14:paraId="64FA9546" w14:textId="77777777" w:rsidR="006568A5" w:rsidRPr="001F18ED" w:rsidRDefault="00005B43" w:rsidP="00AE6838">
            <w:pPr>
              <w:keepNext/>
              <w:spacing w:before="3" w:line="280" w:lineRule="exact"/>
              <w:ind w:left="102" w:right="167"/>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QuanTD</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p>
        </w:tc>
      </w:tr>
    </w:tbl>
    <w:p w14:paraId="5D97BC99" w14:textId="77777777" w:rsidR="00AE6838" w:rsidRPr="001F18ED" w:rsidRDefault="00AE6838" w:rsidP="00AE6838">
      <w:pPr>
        <w:pStyle w:val="Caption"/>
        <w:jc w:val="center"/>
        <w:rPr>
          <w:rFonts w:ascii="Times New Roman" w:hAnsi="Times New Roman" w:cs="Times New Roman"/>
          <w:sz w:val="24"/>
          <w:szCs w:val="24"/>
        </w:rPr>
      </w:pPr>
      <w:bookmarkStart w:id="41" w:name="_Toc408811665"/>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8</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Phase 1: Requirement Analysis</w:t>
      </w:r>
    </w:p>
    <w:bookmarkEnd w:id="41"/>
    <w:p w14:paraId="212B28B4" w14:textId="77777777" w:rsidR="006568A5" w:rsidRPr="001F18ED" w:rsidRDefault="006568A5" w:rsidP="00AE6838">
      <w:pPr>
        <w:pStyle w:val="Caption"/>
        <w:rPr>
          <w:rFonts w:ascii="Times New Roman" w:hAnsi="Times New Roman" w:cs="Times New Roman"/>
          <w:sz w:val="24"/>
          <w:szCs w:val="24"/>
        </w:rPr>
      </w:pPr>
    </w:p>
    <w:p w14:paraId="0FC5432E" w14:textId="77777777" w:rsidR="006568A5" w:rsidRPr="001F18ED" w:rsidRDefault="006568A5" w:rsidP="006568A5">
      <w:pPr>
        <w:pStyle w:val="Heading4"/>
        <w:ind w:left="2340" w:hanging="810"/>
        <w:rPr>
          <w:rFonts w:ascii="Times New Roman" w:eastAsia="Cambria" w:hAnsi="Times New Roman" w:cs="Times New Roman"/>
        </w:rPr>
      </w:pPr>
      <w:r w:rsidRPr="001F18ED">
        <w:rPr>
          <w:rFonts w:ascii="Times New Roman" w:eastAsia="Cambria" w:hAnsi="Times New Roman" w:cs="Times New Roman"/>
        </w:rPr>
        <w:t>P</w:t>
      </w:r>
      <w:r w:rsidRPr="001F18ED">
        <w:rPr>
          <w:rFonts w:ascii="Times New Roman" w:eastAsia="Cambria" w:hAnsi="Times New Roman" w:cs="Times New Roman"/>
          <w:spacing w:val="-2"/>
        </w:rPr>
        <w:t>h</w:t>
      </w:r>
      <w:r w:rsidRPr="001F18ED">
        <w:rPr>
          <w:rFonts w:ascii="Times New Roman" w:eastAsia="Cambria" w:hAnsi="Times New Roman" w:cs="Times New Roman"/>
        </w:rPr>
        <w:t>a</w:t>
      </w:r>
      <w:r w:rsidRPr="001F18ED">
        <w:rPr>
          <w:rFonts w:ascii="Times New Roman" w:eastAsia="Cambria" w:hAnsi="Times New Roman" w:cs="Times New Roman"/>
          <w:spacing w:val="1"/>
        </w:rPr>
        <w:t>s</w:t>
      </w:r>
      <w:r w:rsidRPr="001F18ED">
        <w:rPr>
          <w:rFonts w:ascii="Times New Roman" w:eastAsia="Cambria" w:hAnsi="Times New Roman" w:cs="Times New Roman"/>
        </w:rPr>
        <w:t>e</w:t>
      </w:r>
      <w:r w:rsidRPr="001F18ED">
        <w:rPr>
          <w:rFonts w:ascii="Times New Roman" w:eastAsia="Cambria" w:hAnsi="Times New Roman" w:cs="Times New Roman"/>
          <w:spacing w:val="-8"/>
        </w:rPr>
        <w:t xml:space="preserve"> </w:t>
      </w:r>
      <w:r w:rsidRPr="001F18ED">
        <w:rPr>
          <w:rFonts w:ascii="Times New Roman" w:eastAsia="Cambria" w:hAnsi="Times New Roman" w:cs="Times New Roman"/>
          <w:spacing w:val="3"/>
        </w:rPr>
        <w:t>2</w:t>
      </w:r>
      <w:r w:rsidRPr="001F18ED">
        <w:rPr>
          <w:rFonts w:ascii="Times New Roman" w:eastAsia="Cambria" w:hAnsi="Times New Roman" w:cs="Times New Roman"/>
        </w:rPr>
        <w:t>:</w:t>
      </w:r>
      <w:r w:rsidRPr="001F18ED">
        <w:rPr>
          <w:rFonts w:ascii="Times New Roman" w:eastAsia="Cambria" w:hAnsi="Times New Roman" w:cs="Times New Roman"/>
          <w:spacing w:val="-1"/>
        </w:rPr>
        <w:t xml:space="preserve"> </w:t>
      </w:r>
      <w:r w:rsidRPr="001F18ED">
        <w:rPr>
          <w:rFonts w:ascii="Times New Roman" w:eastAsia="Cambria" w:hAnsi="Times New Roman" w:cs="Times New Roman"/>
        </w:rPr>
        <w:t>D</w:t>
      </w:r>
      <w:r w:rsidRPr="001F18ED">
        <w:rPr>
          <w:rFonts w:ascii="Times New Roman" w:eastAsia="Cambria" w:hAnsi="Times New Roman" w:cs="Times New Roman"/>
          <w:spacing w:val="-1"/>
        </w:rPr>
        <w:t>e</w:t>
      </w:r>
      <w:r w:rsidRPr="001F18ED">
        <w:rPr>
          <w:rFonts w:ascii="Times New Roman" w:eastAsia="Cambria" w:hAnsi="Times New Roman" w:cs="Times New Roman"/>
          <w:spacing w:val="1"/>
        </w:rPr>
        <w:t>s</w:t>
      </w:r>
      <w:r w:rsidRPr="001F18ED">
        <w:rPr>
          <w:rFonts w:ascii="Times New Roman" w:eastAsia="Cambria" w:hAnsi="Times New Roman" w:cs="Times New Roman"/>
          <w:spacing w:val="2"/>
        </w:rPr>
        <w:t>i</w:t>
      </w:r>
      <w:r w:rsidRPr="001F18ED">
        <w:rPr>
          <w:rFonts w:ascii="Times New Roman" w:eastAsia="Cambria" w:hAnsi="Times New Roman" w:cs="Times New Roman"/>
        </w:rPr>
        <w:t>gn</w:t>
      </w:r>
    </w:p>
    <w:p w14:paraId="1DAF019F" w14:textId="77777777" w:rsidR="006568A5" w:rsidRPr="001F18ED"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1F18ED" w14:paraId="1AF0D9A9" w14:textId="77777777"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14:paraId="5DDDF64B" w14:textId="77777777" w:rsidR="006568A5" w:rsidRPr="001F18ED" w:rsidRDefault="006568A5" w:rsidP="00D865B6">
            <w:pPr>
              <w:spacing w:before="1" w:line="280" w:lineRule="exact"/>
              <w:ind w:left="102"/>
              <w:rPr>
                <w:rFonts w:eastAsia="Cambria"/>
                <w:sz w:val="24"/>
                <w:szCs w:val="24"/>
              </w:rPr>
            </w:pPr>
            <w:r w:rsidRPr="001F18ED">
              <w:rPr>
                <w:rFonts w:eastAsia="Cambria"/>
                <w:b/>
                <w:sz w:val="24"/>
                <w:szCs w:val="24"/>
              </w:rPr>
              <w:t>T</w:t>
            </w:r>
            <w:r w:rsidRPr="001F18ED">
              <w:rPr>
                <w:rFonts w:eastAsia="Cambria"/>
                <w:b/>
                <w:spacing w:val="1"/>
                <w:sz w:val="24"/>
                <w:szCs w:val="24"/>
              </w:rPr>
              <w:t>a</w:t>
            </w:r>
            <w:r w:rsidRPr="001F18ED">
              <w:rPr>
                <w:rFonts w:eastAsia="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14:paraId="273E8AAB" w14:textId="77777777" w:rsidR="006568A5" w:rsidRPr="001F18ED" w:rsidRDefault="006568A5" w:rsidP="00D865B6">
            <w:pPr>
              <w:spacing w:before="1" w:line="280" w:lineRule="exact"/>
              <w:ind w:left="102"/>
              <w:rPr>
                <w:rFonts w:eastAsia="Cambria"/>
                <w:sz w:val="24"/>
                <w:szCs w:val="24"/>
              </w:rPr>
            </w:pPr>
            <w:r w:rsidRPr="001F18ED">
              <w:rPr>
                <w:rFonts w:eastAsia="Cambria"/>
                <w:b/>
                <w:spacing w:val="-1"/>
                <w:sz w:val="24"/>
                <w:szCs w:val="24"/>
              </w:rPr>
              <w:t>D</w:t>
            </w:r>
            <w:r w:rsidRPr="001F18ED">
              <w:rPr>
                <w:rFonts w:eastAsia="Cambria"/>
                <w:b/>
                <w:sz w:val="24"/>
                <w:szCs w:val="24"/>
              </w:rPr>
              <w:t>escr</w:t>
            </w:r>
            <w:r w:rsidRPr="001F18ED">
              <w:rPr>
                <w:rFonts w:eastAsia="Cambria"/>
                <w:b/>
                <w:spacing w:val="-1"/>
                <w:sz w:val="24"/>
                <w:szCs w:val="24"/>
              </w:rPr>
              <w:t>i</w:t>
            </w:r>
            <w:r w:rsidRPr="001F18ED">
              <w:rPr>
                <w:rFonts w:eastAsia="Cambria"/>
                <w:b/>
                <w:sz w:val="24"/>
                <w:szCs w:val="24"/>
              </w:rPr>
              <w:t>p</w:t>
            </w:r>
            <w:r w:rsidRPr="001F18ED">
              <w:rPr>
                <w:rFonts w:eastAsia="Cambria"/>
                <w:b/>
                <w:spacing w:val="2"/>
                <w:sz w:val="24"/>
                <w:szCs w:val="24"/>
              </w:rPr>
              <w:t>t</w:t>
            </w:r>
            <w:r w:rsidRPr="001F18ED">
              <w:rPr>
                <w:rFonts w:eastAsia="Cambria"/>
                <w:b/>
                <w:spacing w:val="-1"/>
                <w:sz w:val="24"/>
                <w:szCs w:val="24"/>
              </w:rPr>
              <w:t>i</w:t>
            </w:r>
            <w:r w:rsidRPr="001F18ED">
              <w:rPr>
                <w:rFonts w:eastAsia="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14:paraId="255A796C" w14:textId="77777777" w:rsidR="006568A5" w:rsidRPr="001F18ED" w:rsidRDefault="006568A5" w:rsidP="00D865B6">
            <w:pPr>
              <w:spacing w:before="1" w:line="280" w:lineRule="exact"/>
              <w:ind w:left="102"/>
              <w:rPr>
                <w:rFonts w:eastAsia="Cambria"/>
                <w:sz w:val="24"/>
                <w:szCs w:val="24"/>
              </w:rPr>
            </w:pPr>
            <w:r w:rsidRPr="001F18ED">
              <w:rPr>
                <w:rFonts w:eastAsia="Cambria"/>
                <w:b/>
                <w:sz w:val="24"/>
                <w:szCs w:val="24"/>
              </w:rPr>
              <w:t>Au</w:t>
            </w:r>
            <w:r w:rsidRPr="001F18ED">
              <w:rPr>
                <w:rFonts w:eastAsia="Cambria"/>
                <w:b/>
                <w:spacing w:val="1"/>
                <w:sz w:val="24"/>
                <w:szCs w:val="24"/>
              </w:rPr>
              <w:t>t</w:t>
            </w:r>
            <w:r w:rsidRPr="001F18ED">
              <w:rPr>
                <w:rFonts w:eastAsia="Cambria"/>
                <w:b/>
                <w:sz w:val="24"/>
                <w:szCs w:val="24"/>
              </w:rPr>
              <w:t>h</w:t>
            </w:r>
            <w:r w:rsidRPr="001F18ED">
              <w:rPr>
                <w:rFonts w:eastAsia="Cambria"/>
                <w:b/>
                <w:spacing w:val="1"/>
                <w:sz w:val="24"/>
                <w:szCs w:val="24"/>
              </w:rPr>
              <w:t>o</w:t>
            </w:r>
            <w:r w:rsidRPr="001F18ED">
              <w:rPr>
                <w:rFonts w:eastAsia="Cambria"/>
                <w:b/>
                <w:sz w:val="24"/>
                <w:szCs w:val="24"/>
              </w:rPr>
              <w:t>r</w:t>
            </w:r>
          </w:p>
        </w:tc>
      </w:tr>
      <w:tr w:rsidR="006568A5" w:rsidRPr="001F18ED" w14:paraId="13D48408" w14:textId="77777777"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14:paraId="24DAEF6E" w14:textId="77777777" w:rsidR="006568A5" w:rsidRPr="001F18ED" w:rsidRDefault="0051761C" w:rsidP="00D865B6">
            <w:pPr>
              <w:spacing w:line="280" w:lineRule="exact"/>
              <w:ind w:left="102"/>
              <w:rPr>
                <w:rFonts w:eastAsia="Cambria"/>
                <w:sz w:val="24"/>
                <w:szCs w:val="24"/>
              </w:rPr>
            </w:pPr>
            <w:r w:rsidRPr="001F18ED">
              <w:rPr>
                <w:rFonts w:eastAsia="Cambria"/>
                <w:b/>
                <w:sz w:val="24"/>
                <w:szCs w:val="24"/>
              </w:rPr>
              <w:t>1</w:t>
            </w:r>
            <w:r w:rsidR="006568A5" w:rsidRPr="001F18ED">
              <w:rPr>
                <w:rFonts w:eastAsia="Cambria"/>
                <w:b/>
                <w:sz w:val="24"/>
                <w:szCs w:val="24"/>
              </w:rPr>
              <w:t>.</w:t>
            </w:r>
            <w:r w:rsidR="006568A5" w:rsidRPr="001F18ED">
              <w:rPr>
                <w:rFonts w:eastAsia="Cambria"/>
                <w:b/>
                <w:spacing w:val="-1"/>
                <w:sz w:val="24"/>
                <w:szCs w:val="24"/>
              </w:rPr>
              <w:t xml:space="preserve"> D</w:t>
            </w:r>
            <w:r w:rsidR="006568A5" w:rsidRPr="001F18ED">
              <w:rPr>
                <w:rFonts w:eastAsia="Cambria"/>
                <w:b/>
                <w:sz w:val="24"/>
                <w:szCs w:val="24"/>
              </w:rPr>
              <w:t>e</w:t>
            </w:r>
            <w:r w:rsidR="006568A5" w:rsidRPr="001F18ED">
              <w:rPr>
                <w:rFonts w:eastAsia="Cambria"/>
                <w:b/>
                <w:spacing w:val="1"/>
                <w:sz w:val="24"/>
                <w:szCs w:val="24"/>
              </w:rPr>
              <w:t>ta</w:t>
            </w:r>
            <w:r w:rsidR="006568A5" w:rsidRPr="001F18ED">
              <w:rPr>
                <w:rFonts w:eastAsia="Cambria"/>
                <w:b/>
                <w:spacing w:val="-1"/>
                <w:sz w:val="24"/>
                <w:szCs w:val="24"/>
              </w:rPr>
              <w:t>i</w:t>
            </w:r>
            <w:r w:rsidR="006568A5" w:rsidRPr="001F18ED">
              <w:rPr>
                <w:rFonts w:eastAsia="Cambria"/>
                <w:b/>
                <w:sz w:val="24"/>
                <w:szCs w:val="24"/>
              </w:rPr>
              <w:t>led</w:t>
            </w:r>
            <w:r w:rsidR="006568A5" w:rsidRPr="001F18ED">
              <w:rPr>
                <w:rFonts w:eastAsia="Cambria"/>
                <w:b/>
                <w:spacing w:val="1"/>
                <w:sz w:val="24"/>
                <w:szCs w:val="24"/>
              </w:rPr>
              <w:t xml:space="preserve"> </w:t>
            </w:r>
            <w:r w:rsidR="006568A5" w:rsidRPr="001F18ED">
              <w:rPr>
                <w:rFonts w:eastAsia="Cambria"/>
                <w:b/>
                <w:spacing w:val="-1"/>
                <w:sz w:val="24"/>
                <w:szCs w:val="24"/>
              </w:rPr>
              <w:t>D</w:t>
            </w:r>
            <w:r w:rsidR="006568A5" w:rsidRPr="001F18ED">
              <w:rPr>
                <w:rFonts w:eastAsia="Cambria"/>
                <w:b/>
                <w:sz w:val="24"/>
                <w:szCs w:val="24"/>
              </w:rPr>
              <w:t>es</w:t>
            </w:r>
            <w:r w:rsidR="006568A5" w:rsidRPr="001F18ED">
              <w:rPr>
                <w:rFonts w:eastAsia="Cambria"/>
                <w:b/>
                <w:spacing w:val="-1"/>
                <w:sz w:val="24"/>
                <w:szCs w:val="24"/>
              </w:rPr>
              <w:t>i</w:t>
            </w:r>
            <w:r w:rsidR="006568A5" w:rsidRPr="001F18ED">
              <w:rPr>
                <w:rFonts w:eastAsia="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E2009ED" w14:textId="77777777" w:rsidR="006568A5" w:rsidRPr="001F18ED" w:rsidRDefault="006568A5" w:rsidP="00D865B6">
            <w:pPr>
              <w:spacing w:before="3" w:line="280" w:lineRule="exact"/>
              <w:ind w:left="102" w:right="846"/>
              <w:rPr>
                <w:rFonts w:eastAsia="Cambria"/>
                <w:sz w:val="24"/>
                <w:szCs w:val="24"/>
              </w:rPr>
            </w:pPr>
            <w:r w:rsidRPr="001F18ED">
              <w:rPr>
                <w:rFonts w:eastAsia="Cambria"/>
                <w:spacing w:val="-1"/>
                <w:sz w:val="24"/>
                <w:szCs w:val="24"/>
              </w:rPr>
              <w:t>C</w:t>
            </w:r>
            <w:r w:rsidRPr="001F18ED">
              <w:rPr>
                <w:rFonts w:eastAsia="Cambria"/>
                <w:sz w:val="24"/>
                <w:szCs w:val="24"/>
              </w:rPr>
              <w:t>o</w:t>
            </w:r>
            <w:r w:rsidRPr="001F18ED">
              <w:rPr>
                <w:rFonts w:eastAsia="Cambria"/>
                <w:spacing w:val="-1"/>
                <w:sz w:val="24"/>
                <w:szCs w:val="24"/>
              </w:rPr>
              <w:t>m</w:t>
            </w:r>
            <w:r w:rsidRPr="001F18ED">
              <w:rPr>
                <w:rFonts w:eastAsia="Cambria"/>
                <w:spacing w:val="1"/>
                <w:sz w:val="24"/>
                <w:szCs w:val="24"/>
              </w:rPr>
              <w:t>p</w:t>
            </w:r>
            <w:r w:rsidRPr="001F18ED">
              <w:rPr>
                <w:rFonts w:eastAsia="Cambria"/>
                <w:sz w:val="24"/>
                <w:szCs w:val="24"/>
              </w:rPr>
              <w:t>are n</w:t>
            </w:r>
            <w:r w:rsidRPr="001F18ED">
              <w:rPr>
                <w:rFonts w:eastAsia="Cambria"/>
                <w:spacing w:val="1"/>
                <w:sz w:val="24"/>
                <w:szCs w:val="24"/>
              </w:rPr>
              <w:t>e</w:t>
            </w:r>
            <w:r w:rsidRPr="001F18ED">
              <w:rPr>
                <w:rFonts w:eastAsia="Cambria"/>
                <w:sz w:val="24"/>
                <w:szCs w:val="24"/>
              </w:rPr>
              <w:t>w</w:t>
            </w:r>
            <w:r w:rsidRPr="001F18ED">
              <w:rPr>
                <w:rFonts w:eastAsia="Cambria"/>
                <w:spacing w:val="-1"/>
                <w:sz w:val="24"/>
                <w:szCs w:val="24"/>
              </w:rPr>
              <w:t xml:space="preserve"> d</w:t>
            </w:r>
            <w:r w:rsidRPr="001F18ED">
              <w:rPr>
                <w:rFonts w:eastAsia="Cambria"/>
                <w:sz w:val="24"/>
                <w:szCs w:val="24"/>
              </w:rPr>
              <w:t>oc</w:t>
            </w:r>
            <w:r w:rsidRPr="001F18ED">
              <w:rPr>
                <w:rFonts w:eastAsia="Cambria"/>
                <w:spacing w:val="-1"/>
                <w:sz w:val="24"/>
                <w:szCs w:val="24"/>
              </w:rPr>
              <w:t>u</w:t>
            </w:r>
            <w:r w:rsidRPr="001F18ED">
              <w:rPr>
                <w:rFonts w:eastAsia="Cambria"/>
                <w:sz w:val="24"/>
                <w:szCs w:val="24"/>
              </w:rPr>
              <w:t>me</w:t>
            </w:r>
            <w:r w:rsidRPr="001F18ED">
              <w:rPr>
                <w:rFonts w:eastAsia="Cambria"/>
                <w:spacing w:val="3"/>
                <w:sz w:val="24"/>
                <w:szCs w:val="24"/>
              </w:rPr>
              <w:t>n</w:t>
            </w:r>
            <w:r w:rsidRPr="001F18ED">
              <w:rPr>
                <w:rFonts w:eastAsia="Cambria"/>
                <w:sz w:val="24"/>
                <w:szCs w:val="24"/>
              </w:rPr>
              <w:t>t with exist</w:t>
            </w:r>
            <w:r w:rsidRPr="001F18ED">
              <w:rPr>
                <w:rFonts w:eastAsia="Cambria"/>
                <w:spacing w:val="1"/>
                <w:sz w:val="24"/>
                <w:szCs w:val="24"/>
              </w:rPr>
              <w:t>e</w:t>
            </w:r>
            <w:r w:rsidRPr="001F18ED">
              <w:rPr>
                <w:rFonts w:eastAsia="Cambria"/>
                <w:sz w:val="24"/>
                <w:szCs w:val="24"/>
              </w:rPr>
              <w:t>d</w:t>
            </w:r>
            <w:r w:rsidRPr="001F18ED">
              <w:rPr>
                <w:rFonts w:eastAsia="Cambria"/>
                <w:spacing w:val="-1"/>
                <w:sz w:val="24"/>
                <w:szCs w:val="24"/>
              </w:rPr>
              <w:t xml:space="preserve"> d</w:t>
            </w:r>
            <w:r w:rsidRPr="001F18ED">
              <w:rPr>
                <w:rFonts w:eastAsia="Cambria"/>
                <w:sz w:val="24"/>
                <w:szCs w:val="24"/>
              </w:rPr>
              <w:t>oc</w:t>
            </w:r>
            <w:r w:rsidRPr="001F18ED">
              <w:rPr>
                <w:rFonts w:eastAsia="Cambria"/>
                <w:spacing w:val="-1"/>
                <w:sz w:val="24"/>
                <w:szCs w:val="24"/>
              </w:rPr>
              <w:t>u</w:t>
            </w:r>
            <w:r w:rsidRPr="001F18ED">
              <w:rPr>
                <w:rFonts w:eastAsia="Cambria"/>
                <w:sz w:val="24"/>
                <w:szCs w:val="24"/>
              </w:rPr>
              <w:t>men</w:t>
            </w:r>
            <w:r w:rsidRPr="001F18ED">
              <w:rPr>
                <w:rFonts w:eastAsia="Cambria"/>
                <w:spacing w:val="1"/>
                <w:sz w:val="24"/>
                <w:szCs w:val="24"/>
              </w:rPr>
              <w:t>t</w:t>
            </w:r>
            <w:r w:rsidRPr="001F18ED">
              <w:rPr>
                <w:rFonts w:eastAsia="Cambria"/>
                <w:sz w:val="24"/>
                <w:szCs w:val="24"/>
              </w:rPr>
              <w:t>s of</w:t>
            </w:r>
            <w:r w:rsidRPr="001F18ED">
              <w:rPr>
                <w:rFonts w:eastAsia="Cambria"/>
                <w:spacing w:val="-1"/>
                <w:sz w:val="24"/>
                <w:szCs w:val="24"/>
              </w:rPr>
              <w:t xml:space="preserve"> </w:t>
            </w:r>
            <w:r w:rsidRPr="001F18ED">
              <w:rPr>
                <w:rFonts w:eastAsia="Cambria"/>
                <w:sz w:val="24"/>
                <w:szCs w:val="24"/>
              </w:rPr>
              <w:t>s</w:t>
            </w:r>
            <w:r w:rsidRPr="001F18ED">
              <w:rPr>
                <w:rFonts w:eastAsia="Cambria"/>
                <w:spacing w:val="1"/>
                <w:sz w:val="24"/>
                <w:szCs w:val="24"/>
              </w:rPr>
              <w:t>y</w:t>
            </w:r>
            <w:r w:rsidRPr="001F18ED">
              <w:rPr>
                <w:rFonts w:eastAsia="Cambria"/>
                <w:sz w:val="24"/>
                <w:szCs w:val="24"/>
              </w:rPr>
              <w:t>st</w:t>
            </w:r>
            <w:r w:rsidRPr="001F18ED">
              <w:rPr>
                <w:rFonts w:eastAsia="Cambria"/>
                <w:spacing w:val="1"/>
                <w:sz w:val="24"/>
                <w:szCs w:val="24"/>
              </w:rPr>
              <w:t>e</w:t>
            </w:r>
            <w:r w:rsidRPr="001F18ED">
              <w:rPr>
                <w:rFonts w:eastAsia="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14:paraId="2E29C76E" w14:textId="77777777" w:rsidR="006568A5" w:rsidRPr="001F18ED" w:rsidRDefault="00B20A68" w:rsidP="00D865B6">
            <w:pPr>
              <w:spacing w:before="3" w:line="280" w:lineRule="exact"/>
              <w:ind w:left="102" w:right="179"/>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QuanTD</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p>
        </w:tc>
      </w:tr>
      <w:tr w:rsidR="006568A5" w:rsidRPr="001F18ED" w14:paraId="1E3D02B8" w14:textId="77777777"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14:paraId="5AD9DBCE" w14:textId="77777777" w:rsidR="006568A5" w:rsidRPr="001F18ED" w:rsidRDefault="0051761C" w:rsidP="00D865B6">
            <w:pPr>
              <w:spacing w:line="280" w:lineRule="exact"/>
              <w:ind w:left="102"/>
              <w:rPr>
                <w:rFonts w:eastAsia="Cambria"/>
                <w:sz w:val="24"/>
                <w:szCs w:val="24"/>
              </w:rPr>
            </w:pPr>
            <w:r w:rsidRPr="001F18ED">
              <w:rPr>
                <w:rFonts w:eastAsia="Cambria"/>
                <w:b/>
                <w:sz w:val="24"/>
                <w:szCs w:val="24"/>
              </w:rPr>
              <w:lastRenderedPageBreak/>
              <w:t>2</w:t>
            </w:r>
            <w:r w:rsidR="006568A5" w:rsidRPr="001F18ED">
              <w:rPr>
                <w:rFonts w:eastAsia="Cambria"/>
                <w:b/>
                <w:sz w:val="24"/>
                <w:szCs w:val="24"/>
              </w:rPr>
              <w:t>.</w:t>
            </w:r>
            <w:r w:rsidR="006568A5" w:rsidRPr="001F18ED">
              <w:rPr>
                <w:rFonts w:eastAsia="Cambria"/>
                <w:b/>
                <w:spacing w:val="-1"/>
                <w:sz w:val="24"/>
                <w:szCs w:val="24"/>
              </w:rPr>
              <w:t xml:space="preserve"> D</w:t>
            </w:r>
            <w:r w:rsidR="006568A5" w:rsidRPr="001F18ED">
              <w:rPr>
                <w:rFonts w:eastAsia="Cambria"/>
                <w:b/>
                <w:spacing w:val="1"/>
                <w:sz w:val="24"/>
                <w:szCs w:val="24"/>
              </w:rPr>
              <w:t>ata</w:t>
            </w:r>
            <w:r w:rsidR="006568A5" w:rsidRPr="001F18ED">
              <w:rPr>
                <w:rFonts w:eastAsia="Cambria"/>
                <w:b/>
                <w:sz w:val="24"/>
                <w:szCs w:val="24"/>
              </w:rPr>
              <w:t>b</w:t>
            </w:r>
            <w:r w:rsidR="006568A5" w:rsidRPr="001F18ED">
              <w:rPr>
                <w:rFonts w:eastAsia="Cambria"/>
                <w:b/>
                <w:spacing w:val="1"/>
                <w:sz w:val="24"/>
                <w:szCs w:val="24"/>
              </w:rPr>
              <w:t>a</w:t>
            </w:r>
            <w:r w:rsidR="006568A5" w:rsidRPr="001F18ED">
              <w:rPr>
                <w:rFonts w:eastAsia="Cambria"/>
                <w:b/>
                <w:sz w:val="24"/>
                <w:szCs w:val="24"/>
              </w:rPr>
              <w:t xml:space="preserve">se </w:t>
            </w:r>
            <w:r w:rsidR="006568A5" w:rsidRPr="001F18ED">
              <w:rPr>
                <w:rFonts w:eastAsia="Cambria"/>
                <w:b/>
                <w:spacing w:val="-1"/>
                <w:sz w:val="24"/>
                <w:szCs w:val="24"/>
              </w:rPr>
              <w:t>D</w:t>
            </w:r>
            <w:r w:rsidR="006568A5" w:rsidRPr="001F18ED">
              <w:rPr>
                <w:rFonts w:eastAsia="Cambria"/>
                <w:b/>
                <w:sz w:val="24"/>
                <w:szCs w:val="24"/>
              </w:rPr>
              <w:t>es</w:t>
            </w:r>
            <w:r w:rsidR="006568A5" w:rsidRPr="001F18ED">
              <w:rPr>
                <w:rFonts w:eastAsia="Cambria"/>
                <w:b/>
                <w:spacing w:val="-1"/>
                <w:sz w:val="24"/>
                <w:szCs w:val="24"/>
              </w:rPr>
              <w:t>i</w:t>
            </w:r>
            <w:r w:rsidR="006568A5" w:rsidRPr="001F18ED">
              <w:rPr>
                <w:rFonts w:eastAsia="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2D250D0" w14:textId="77777777" w:rsidR="006568A5" w:rsidRPr="001F18ED" w:rsidRDefault="00690B23" w:rsidP="00690B23">
            <w:pPr>
              <w:spacing w:line="280" w:lineRule="exact"/>
              <w:ind w:left="102" w:right="913"/>
              <w:rPr>
                <w:rFonts w:eastAsia="Cambria"/>
                <w:sz w:val="24"/>
                <w:szCs w:val="24"/>
              </w:rPr>
            </w:pPr>
            <w:r w:rsidRPr="001F18ED">
              <w:rPr>
                <w:rFonts w:eastAsia="Cambria"/>
                <w:sz w:val="24"/>
                <w:szCs w:val="24"/>
              </w:rPr>
              <w:t>Based on parsed data to recommendation.</w:t>
            </w:r>
          </w:p>
          <w:p w14:paraId="097339BF" w14:textId="77777777" w:rsidR="00690B23" w:rsidRPr="001F18ED" w:rsidRDefault="00690B23" w:rsidP="00690B23">
            <w:pPr>
              <w:spacing w:line="280" w:lineRule="exact"/>
              <w:ind w:left="102" w:right="913"/>
              <w:rPr>
                <w:rFonts w:eastAsia="Cambria"/>
                <w:sz w:val="24"/>
                <w:szCs w:val="24"/>
              </w:rPr>
            </w:pPr>
            <w:r w:rsidRPr="001F18ED">
              <w:rPr>
                <w:rFonts w:eastAsia="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14:paraId="247B035E" w14:textId="77777777" w:rsidR="006568A5" w:rsidRPr="001F18ED" w:rsidRDefault="00A450C6" w:rsidP="00D865B6">
            <w:pPr>
              <w:spacing w:line="280" w:lineRule="exact"/>
              <w:ind w:left="102" w:right="179"/>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QuanTD</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p>
        </w:tc>
      </w:tr>
      <w:tr w:rsidR="006568A5" w:rsidRPr="001F18ED" w14:paraId="7A46DA36" w14:textId="77777777"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14:paraId="259E10F5" w14:textId="77777777" w:rsidR="006568A5" w:rsidRPr="001F18ED" w:rsidRDefault="0051761C" w:rsidP="00D865B6">
            <w:pPr>
              <w:spacing w:before="3" w:line="280" w:lineRule="exact"/>
              <w:ind w:left="102" w:right="1071"/>
              <w:rPr>
                <w:rFonts w:eastAsia="Cambria"/>
                <w:sz w:val="24"/>
                <w:szCs w:val="24"/>
              </w:rPr>
            </w:pPr>
            <w:r w:rsidRPr="001F18ED">
              <w:rPr>
                <w:rFonts w:eastAsia="Cambria"/>
                <w:b/>
                <w:sz w:val="24"/>
                <w:szCs w:val="24"/>
              </w:rPr>
              <w:t>3</w:t>
            </w:r>
            <w:r w:rsidR="006568A5" w:rsidRPr="001F18ED">
              <w:rPr>
                <w:rFonts w:eastAsia="Cambria"/>
                <w:b/>
                <w:sz w:val="24"/>
                <w:szCs w:val="24"/>
              </w:rPr>
              <w:t>.</w:t>
            </w:r>
            <w:r w:rsidR="006568A5" w:rsidRPr="001F18ED">
              <w:rPr>
                <w:rFonts w:eastAsia="Cambria"/>
                <w:b/>
                <w:spacing w:val="-1"/>
                <w:sz w:val="24"/>
                <w:szCs w:val="24"/>
              </w:rPr>
              <w:t xml:space="preserve"> </w:t>
            </w:r>
            <w:r w:rsidR="006568A5" w:rsidRPr="001F18ED">
              <w:rPr>
                <w:rFonts w:eastAsia="Cambria"/>
                <w:b/>
                <w:sz w:val="24"/>
                <w:szCs w:val="24"/>
              </w:rPr>
              <w:t>Tec</w:t>
            </w:r>
            <w:r w:rsidR="006568A5" w:rsidRPr="001F18ED">
              <w:rPr>
                <w:rFonts w:eastAsia="Cambria"/>
                <w:b/>
                <w:spacing w:val="1"/>
                <w:sz w:val="24"/>
                <w:szCs w:val="24"/>
              </w:rPr>
              <w:t>h</w:t>
            </w:r>
            <w:r w:rsidR="006568A5" w:rsidRPr="001F18ED">
              <w:rPr>
                <w:rFonts w:eastAsia="Cambria"/>
                <w:b/>
                <w:spacing w:val="-1"/>
                <w:sz w:val="24"/>
                <w:szCs w:val="24"/>
              </w:rPr>
              <w:t>n</w:t>
            </w:r>
            <w:r w:rsidR="006568A5" w:rsidRPr="001F18ED">
              <w:rPr>
                <w:rFonts w:eastAsia="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14:paraId="3BFD3EC0" w14:textId="77777777" w:rsidR="005B46FD" w:rsidRPr="001F18ED" w:rsidRDefault="002E5FB2" w:rsidP="005B46FD">
            <w:pPr>
              <w:spacing w:before="3" w:line="280" w:lineRule="exact"/>
              <w:ind w:right="77"/>
              <w:rPr>
                <w:rFonts w:eastAsia="Cambria"/>
                <w:spacing w:val="-1"/>
                <w:sz w:val="24"/>
                <w:szCs w:val="24"/>
              </w:rPr>
            </w:pPr>
            <w:r w:rsidRPr="001F18ED">
              <w:rPr>
                <w:rFonts w:eastAsia="Cambria"/>
                <w:spacing w:val="-1"/>
                <w:sz w:val="24"/>
                <w:szCs w:val="24"/>
              </w:rPr>
              <w:t xml:space="preserve">  </w:t>
            </w:r>
            <w:r w:rsidR="00414A50" w:rsidRPr="001F18ED">
              <w:rPr>
                <w:rFonts w:eastAsia="Cambria"/>
                <w:spacing w:val="-1"/>
                <w:sz w:val="24"/>
                <w:szCs w:val="24"/>
              </w:rPr>
              <w:t xml:space="preserve">BLE, </w:t>
            </w:r>
            <w:proofErr w:type="spellStart"/>
            <w:r w:rsidR="00414A50" w:rsidRPr="001F18ED">
              <w:rPr>
                <w:rFonts w:eastAsia="Cambria"/>
                <w:spacing w:val="-1"/>
                <w:sz w:val="24"/>
                <w:szCs w:val="24"/>
              </w:rPr>
              <w:t>Gatt</w:t>
            </w:r>
            <w:proofErr w:type="spellEnd"/>
            <w:r w:rsidR="00414A50" w:rsidRPr="001F18ED">
              <w:rPr>
                <w:rFonts w:eastAsia="Cambria"/>
                <w:spacing w:val="-1"/>
                <w:sz w:val="24"/>
                <w:szCs w:val="24"/>
              </w:rPr>
              <w:t xml:space="preserve"> Service.</w:t>
            </w:r>
          </w:p>
        </w:tc>
        <w:tc>
          <w:tcPr>
            <w:tcW w:w="2218" w:type="dxa"/>
            <w:tcBorders>
              <w:top w:val="single" w:sz="5" w:space="0" w:color="000000"/>
              <w:left w:val="single" w:sz="5" w:space="0" w:color="000000"/>
              <w:bottom w:val="single" w:sz="5" w:space="0" w:color="000000"/>
              <w:right w:val="single" w:sz="5" w:space="0" w:color="000000"/>
            </w:tcBorders>
          </w:tcPr>
          <w:p w14:paraId="7D5D2AFB" w14:textId="77777777" w:rsidR="006568A5" w:rsidRPr="001F18ED" w:rsidRDefault="00414A50" w:rsidP="00D865B6">
            <w:pPr>
              <w:spacing w:before="3" w:line="280" w:lineRule="exact"/>
              <w:ind w:left="102" w:right="179"/>
              <w:rPr>
                <w:rFonts w:eastAsia="Cambria"/>
                <w:sz w:val="24"/>
                <w:szCs w:val="24"/>
              </w:rPr>
            </w:pPr>
            <w:proofErr w:type="spellStart"/>
            <w:r w:rsidRPr="001F18ED">
              <w:rPr>
                <w:rFonts w:eastAsia="Cambria"/>
                <w:sz w:val="24"/>
                <w:szCs w:val="24"/>
              </w:rPr>
              <w:t>QuyHK</w:t>
            </w:r>
            <w:proofErr w:type="spellEnd"/>
          </w:p>
        </w:tc>
      </w:tr>
      <w:tr w:rsidR="006568A5" w:rsidRPr="001F18ED" w14:paraId="0976815C" w14:textId="77777777"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14:paraId="0B2E53B7" w14:textId="77777777" w:rsidR="006568A5" w:rsidRPr="001F18ED" w:rsidRDefault="0051761C" w:rsidP="00D865B6">
            <w:pPr>
              <w:spacing w:before="1"/>
              <w:ind w:left="102"/>
              <w:rPr>
                <w:rFonts w:eastAsia="Cambria"/>
                <w:sz w:val="24"/>
                <w:szCs w:val="24"/>
              </w:rPr>
            </w:pPr>
            <w:r w:rsidRPr="001F18ED">
              <w:rPr>
                <w:rFonts w:eastAsia="Cambria"/>
                <w:b/>
                <w:sz w:val="24"/>
                <w:szCs w:val="24"/>
              </w:rPr>
              <w:t>4</w:t>
            </w:r>
            <w:r w:rsidR="006568A5" w:rsidRPr="001F18ED">
              <w:rPr>
                <w:rFonts w:eastAsia="Cambria"/>
                <w:b/>
                <w:sz w:val="24"/>
                <w:szCs w:val="24"/>
              </w:rPr>
              <w:t>.</w:t>
            </w:r>
            <w:r w:rsidR="006568A5" w:rsidRPr="001F18ED">
              <w:rPr>
                <w:rFonts w:eastAsia="Cambria"/>
                <w:b/>
                <w:spacing w:val="-1"/>
                <w:sz w:val="24"/>
                <w:szCs w:val="24"/>
              </w:rPr>
              <w:t xml:space="preserve"> D</w:t>
            </w:r>
            <w:r w:rsidR="006568A5" w:rsidRPr="001F18ED">
              <w:rPr>
                <w:rFonts w:eastAsia="Cambria"/>
                <w:b/>
                <w:sz w:val="24"/>
                <w:szCs w:val="24"/>
              </w:rPr>
              <w:t>es</w:t>
            </w:r>
            <w:r w:rsidR="006568A5" w:rsidRPr="001F18ED">
              <w:rPr>
                <w:rFonts w:eastAsia="Cambria"/>
                <w:b/>
                <w:spacing w:val="-1"/>
                <w:sz w:val="24"/>
                <w:szCs w:val="24"/>
              </w:rPr>
              <w:t>i</w:t>
            </w:r>
            <w:r w:rsidR="006568A5" w:rsidRPr="001F18ED">
              <w:rPr>
                <w:rFonts w:eastAsia="Cambria"/>
                <w:b/>
                <w:spacing w:val="2"/>
                <w:sz w:val="24"/>
                <w:szCs w:val="24"/>
              </w:rPr>
              <w:t>g</w:t>
            </w:r>
            <w:r w:rsidR="006568A5" w:rsidRPr="001F18ED">
              <w:rPr>
                <w:rFonts w:eastAsia="Cambria"/>
                <w:b/>
                <w:sz w:val="24"/>
                <w:szCs w:val="24"/>
              </w:rPr>
              <w:t>n</w:t>
            </w:r>
            <w:r w:rsidR="006568A5" w:rsidRPr="001F18ED">
              <w:rPr>
                <w:rFonts w:eastAsia="Cambria"/>
                <w:b/>
                <w:spacing w:val="-1"/>
                <w:sz w:val="24"/>
                <w:szCs w:val="24"/>
              </w:rPr>
              <w:t xml:space="preserve"> D</w:t>
            </w:r>
            <w:r w:rsidR="006568A5" w:rsidRPr="001F18ED">
              <w:rPr>
                <w:rFonts w:eastAsia="Cambria"/>
                <w:b/>
                <w:sz w:val="24"/>
                <w:szCs w:val="24"/>
              </w:rPr>
              <w:t>oc</w:t>
            </w:r>
            <w:r w:rsidR="006568A5" w:rsidRPr="001F18ED">
              <w:rPr>
                <w:rFonts w:eastAsia="Cambria"/>
                <w:b/>
                <w:spacing w:val="1"/>
                <w:sz w:val="24"/>
                <w:szCs w:val="24"/>
              </w:rPr>
              <w:t>u</w:t>
            </w:r>
            <w:r w:rsidR="006568A5" w:rsidRPr="001F18ED">
              <w:rPr>
                <w:rFonts w:eastAsia="Cambria"/>
                <w:b/>
                <w:sz w:val="24"/>
                <w:szCs w:val="24"/>
              </w:rPr>
              <w:t>me</w:t>
            </w:r>
            <w:r w:rsidR="006568A5" w:rsidRPr="001F18ED">
              <w:rPr>
                <w:rFonts w:eastAsia="Cambria"/>
                <w:b/>
                <w:spacing w:val="-1"/>
                <w:sz w:val="24"/>
                <w:szCs w:val="24"/>
              </w:rPr>
              <w:t>n</w:t>
            </w:r>
            <w:r w:rsidR="006568A5" w:rsidRPr="001F18ED">
              <w:rPr>
                <w:rFonts w:eastAsia="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14:paraId="0B4E3DF8" w14:textId="77777777" w:rsidR="006568A5" w:rsidRPr="001F18ED" w:rsidRDefault="006568A5" w:rsidP="00D865B6">
            <w:pPr>
              <w:spacing w:before="1"/>
              <w:ind w:left="102"/>
              <w:rPr>
                <w:rFonts w:eastAsia="Cambria"/>
                <w:sz w:val="24"/>
                <w:szCs w:val="24"/>
              </w:rPr>
            </w:pPr>
            <w:r w:rsidRPr="001F18ED">
              <w:rPr>
                <w:rFonts w:eastAsia="Cambria"/>
                <w:spacing w:val="-1"/>
                <w:sz w:val="24"/>
                <w:szCs w:val="24"/>
              </w:rPr>
              <w:t>Cr</w:t>
            </w:r>
            <w:r w:rsidRPr="001F18ED">
              <w:rPr>
                <w:rFonts w:eastAsia="Cambria"/>
                <w:sz w:val="24"/>
                <w:szCs w:val="24"/>
              </w:rPr>
              <w:t>e</w:t>
            </w:r>
            <w:r w:rsidRPr="001F18ED">
              <w:rPr>
                <w:rFonts w:eastAsia="Cambria"/>
                <w:spacing w:val="1"/>
                <w:sz w:val="24"/>
                <w:szCs w:val="24"/>
              </w:rPr>
              <w:t>a</w:t>
            </w:r>
            <w:r w:rsidRPr="001F18ED">
              <w:rPr>
                <w:rFonts w:eastAsia="Cambria"/>
                <w:sz w:val="24"/>
                <w:szCs w:val="24"/>
              </w:rPr>
              <w:t>te</w:t>
            </w:r>
            <w:r w:rsidRPr="001F18ED">
              <w:rPr>
                <w:rFonts w:eastAsia="Cambria"/>
                <w:spacing w:val="1"/>
                <w:sz w:val="24"/>
                <w:szCs w:val="24"/>
              </w:rPr>
              <w:t xml:space="preserve"> </w:t>
            </w:r>
            <w:r w:rsidRPr="001F18ED">
              <w:rPr>
                <w:rFonts w:eastAsia="Cambria"/>
                <w:sz w:val="24"/>
                <w:szCs w:val="24"/>
              </w:rPr>
              <w:t>so</w:t>
            </w:r>
            <w:r w:rsidRPr="001F18ED">
              <w:rPr>
                <w:rFonts w:eastAsia="Cambria"/>
                <w:spacing w:val="-1"/>
                <w:sz w:val="24"/>
                <w:szCs w:val="24"/>
              </w:rPr>
              <w:t>f</w:t>
            </w:r>
            <w:r w:rsidRPr="001F18ED">
              <w:rPr>
                <w:rFonts w:eastAsia="Cambria"/>
                <w:sz w:val="24"/>
                <w:szCs w:val="24"/>
              </w:rPr>
              <w:t>twa</w:t>
            </w:r>
            <w:r w:rsidRPr="001F18ED">
              <w:rPr>
                <w:rFonts w:eastAsia="Cambria"/>
                <w:spacing w:val="-1"/>
                <w:sz w:val="24"/>
                <w:szCs w:val="24"/>
              </w:rPr>
              <w:t>r</w:t>
            </w:r>
            <w:r w:rsidRPr="001F18ED">
              <w:rPr>
                <w:rFonts w:eastAsia="Cambria"/>
                <w:sz w:val="24"/>
                <w:szCs w:val="24"/>
              </w:rPr>
              <w:t xml:space="preserve">e </w:t>
            </w:r>
            <w:r w:rsidRPr="001F18ED">
              <w:rPr>
                <w:rFonts w:eastAsia="Cambria"/>
                <w:spacing w:val="-1"/>
                <w:sz w:val="24"/>
                <w:szCs w:val="24"/>
              </w:rPr>
              <w:t>d</w:t>
            </w:r>
            <w:r w:rsidRPr="001F18ED">
              <w:rPr>
                <w:rFonts w:eastAsia="Cambria"/>
                <w:sz w:val="24"/>
                <w:szCs w:val="24"/>
              </w:rPr>
              <w:t>es</w:t>
            </w:r>
            <w:r w:rsidRPr="001F18ED">
              <w:rPr>
                <w:rFonts w:eastAsia="Cambria"/>
                <w:spacing w:val="1"/>
                <w:sz w:val="24"/>
                <w:szCs w:val="24"/>
              </w:rPr>
              <w:t>i</w:t>
            </w:r>
            <w:r w:rsidRPr="001F18ED">
              <w:rPr>
                <w:rFonts w:eastAsia="Cambria"/>
                <w:spacing w:val="-1"/>
                <w:sz w:val="24"/>
                <w:szCs w:val="24"/>
              </w:rPr>
              <w:t>g</w:t>
            </w:r>
            <w:r w:rsidRPr="001F18ED">
              <w:rPr>
                <w:rFonts w:eastAsia="Cambria"/>
                <w:sz w:val="24"/>
                <w:szCs w:val="24"/>
              </w:rPr>
              <w:t>n</w:t>
            </w:r>
            <w:r w:rsidRPr="001F18ED">
              <w:rPr>
                <w:rFonts w:eastAsia="Cambria"/>
                <w:spacing w:val="3"/>
                <w:sz w:val="24"/>
                <w:szCs w:val="24"/>
              </w:rPr>
              <w:t xml:space="preserve"> </w:t>
            </w:r>
            <w:r w:rsidRPr="001F18ED">
              <w:rPr>
                <w:rFonts w:eastAsia="Cambria"/>
                <w:spacing w:val="-1"/>
                <w:sz w:val="24"/>
                <w:szCs w:val="24"/>
              </w:rPr>
              <w:t>d</w:t>
            </w:r>
            <w:r w:rsidRPr="001F18ED">
              <w:rPr>
                <w:rFonts w:eastAsia="Cambria"/>
                <w:sz w:val="24"/>
                <w:szCs w:val="24"/>
              </w:rPr>
              <w:t>oc</w:t>
            </w:r>
            <w:r w:rsidRPr="001F18ED">
              <w:rPr>
                <w:rFonts w:eastAsia="Cambria"/>
                <w:spacing w:val="-1"/>
                <w:sz w:val="24"/>
                <w:szCs w:val="24"/>
              </w:rPr>
              <w:t>u</w:t>
            </w:r>
            <w:r w:rsidRPr="001F18ED">
              <w:rPr>
                <w:rFonts w:eastAsia="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14:paraId="53AC0632" w14:textId="77777777" w:rsidR="006568A5" w:rsidRPr="001F18ED" w:rsidRDefault="00B01422" w:rsidP="004E28F3">
            <w:pPr>
              <w:keepNext/>
              <w:spacing w:before="5" w:line="280" w:lineRule="exact"/>
              <w:ind w:left="102" w:right="179"/>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Quan</w:t>
            </w:r>
            <w:proofErr w:type="spellEnd"/>
            <w:r w:rsidRPr="001F18ED">
              <w:rPr>
                <w:rFonts w:eastAsia="Cambria"/>
                <w:sz w:val="24"/>
                <w:szCs w:val="24"/>
              </w:rPr>
              <w:t xml:space="preserve"> TD,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p>
        </w:tc>
      </w:tr>
    </w:tbl>
    <w:p w14:paraId="224D6E0E" w14:textId="77777777" w:rsidR="008D36B2" w:rsidRPr="001F18ED" w:rsidRDefault="004E28F3" w:rsidP="004E28F3">
      <w:pPr>
        <w:pStyle w:val="Caption"/>
        <w:jc w:val="center"/>
        <w:rPr>
          <w:rFonts w:ascii="Times New Roman" w:hAnsi="Times New Roman" w:cs="Times New Roman"/>
          <w:sz w:val="24"/>
          <w:szCs w:val="24"/>
        </w:rPr>
      </w:pPr>
      <w:bookmarkStart w:id="42" w:name="_Toc408811666"/>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9</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Phase 2: Design</w:t>
      </w:r>
      <w:bookmarkEnd w:id="42"/>
    </w:p>
    <w:p w14:paraId="0F83DB71" w14:textId="77777777" w:rsidR="006568A5" w:rsidRPr="001F18ED" w:rsidRDefault="006568A5" w:rsidP="006568A5">
      <w:pPr>
        <w:pStyle w:val="Heading4"/>
        <w:ind w:left="2340" w:hanging="810"/>
        <w:rPr>
          <w:rFonts w:ascii="Times New Roman" w:eastAsia="Cambria" w:hAnsi="Times New Roman" w:cs="Times New Roman"/>
        </w:rPr>
      </w:pPr>
      <w:r w:rsidRPr="001F18ED">
        <w:rPr>
          <w:rFonts w:ascii="Times New Roman" w:eastAsia="Cambria" w:hAnsi="Times New Roman" w:cs="Times New Roman"/>
        </w:rPr>
        <w:t>P</w:t>
      </w:r>
      <w:r w:rsidRPr="001F18ED">
        <w:rPr>
          <w:rFonts w:ascii="Times New Roman" w:eastAsia="Cambria" w:hAnsi="Times New Roman" w:cs="Times New Roman"/>
          <w:spacing w:val="-2"/>
        </w:rPr>
        <w:t>h</w:t>
      </w:r>
      <w:r w:rsidRPr="001F18ED">
        <w:rPr>
          <w:rFonts w:ascii="Times New Roman" w:eastAsia="Cambria" w:hAnsi="Times New Roman" w:cs="Times New Roman"/>
        </w:rPr>
        <w:t>a</w:t>
      </w:r>
      <w:r w:rsidRPr="001F18ED">
        <w:rPr>
          <w:rFonts w:ascii="Times New Roman" w:eastAsia="Cambria" w:hAnsi="Times New Roman" w:cs="Times New Roman"/>
          <w:spacing w:val="1"/>
        </w:rPr>
        <w:t>s</w:t>
      </w:r>
      <w:r w:rsidRPr="001F18ED">
        <w:rPr>
          <w:rFonts w:ascii="Times New Roman" w:eastAsia="Cambria" w:hAnsi="Times New Roman" w:cs="Times New Roman"/>
        </w:rPr>
        <w:t>e</w:t>
      </w:r>
      <w:r w:rsidRPr="001F18ED">
        <w:rPr>
          <w:rFonts w:ascii="Times New Roman" w:eastAsia="Cambria" w:hAnsi="Times New Roman" w:cs="Times New Roman"/>
          <w:spacing w:val="-8"/>
        </w:rPr>
        <w:t xml:space="preserve"> </w:t>
      </w:r>
      <w:r w:rsidRPr="001F18ED">
        <w:rPr>
          <w:rFonts w:ascii="Times New Roman" w:eastAsia="Cambria" w:hAnsi="Times New Roman" w:cs="Times New Roman"/>
          <w:spacing w:val="3"/>
        </w:rPr>
        <w:t>3</w:t>
      </w:r>
      <w:r w:rsidRPr="001F18ED">
        <w:rPr>
          <w:rFonts w:ascii="Times New Roman" w:eastAsia="Cambria" w:hAnsi="Times New Roman" w:cs="Times New Roman"/>
        </w:rPr>
        <w:t>:</w:t>
      </w:r>
      <w:r w:rsidRPr="001F18ED">
        <w:rPr>
          <w:rFonts w:ascii="Times New Roman" w:eastAsia="Cambria" w:hAnsi="Times New Roman" w:cs="Times New Roman"/>
          <w:spacing w:val="-2"/>
        </w:rPr>
        <w:t xml:space="preserve"> </w:t>
      </w:r>
      <w:r w:rsidRPr="001F18ED">
        <w:rPr>
          <w:rFonts w:ascii="Times New Roman" w:eastAsia="Cambria" w:hAnsi="Times New Roman" w:cs="Times New Roman"/>
        </w:rPr>
        <w:t>I</w:t>
      </w:r>
      <w:r w:rsidRPr="001F18ED">
        <w:rPr>
          <w:rFonts w:ascii="Times New Roman" w:eastAsia="Cambria" w:hAnsi="Times New Roman" w:cs="Times New Roman"/>
          <w:spacing w:val="2"/>
        </w:rPr>
        <w:t>m</w:t>
      </w:r>
      <w:r w:rsidRPr="001F18ED">
        <w:rPr>
          <w:rFonts w:ascii="Times New Roman" w:eastAsia="Cambria" w:hAnsi="Times New Roman" w:cs="Times New Roman"/>
          <w:spacing w:val="-1"/>
        </w:rPr>
        <w:t>p</w:t>
      </w:r>
      <w:r w:rsidRPr="001F18ED">
        <w:rPr>
          <w:rFonts w:ascii="Times New Roman" w:eastAsia="Cambria" w:hAnsi="Times New Roman" w:cs="Times New Roman"/>
        </w:rPr>
        <w:t>l</w:t>
      </w:r>
      <w:r w:rsidRPr="001F18ED">
        <w:rPr>
          <w:rFonts w:ascii="Times New Roman" w:eastAsia="Cambria" w:hAnsi="Times New Roman" w:cs="Times New Roman"/>
          <w:spacing w:val="1"/>
        </w:rPr>
        <w:t>e</w:t>
      </w:r>
      <w:r w:rsidRPr="001F18ED">
        <w:rPr>
          <w:rFonts w:ascii="Times New Roman" w:eastAsia="Cambria" w:hAnsi="Times New Roman" w:cs="Times New Roman"/>
        </w:rPr>
        <w:t>m</w:t>
      </w:r>
      <w:r w:rsidRPr="001F18ED">
        <w:rPr>
          <w:rFonts w:ascii="Times New Roman" w:eastAsia="Cambria" w:hAnsi="Times New Roman" w:cs="Times New Roman"/>
          <w:spacing w:val="1"/>
        </w:rPr>
        <w:t>e</w:t>
      </w:r>
      <w:r w:rsidRPr="001F18ED">
        <w:rPr>
          <w:rFonts w:ascii="Times New Roman" w:eastAsia="Cambria" w:hAnsi="Times New Roman" w:cs="Times New Roman"/>
        </w:rPr>
        <w:t>n</w:t>
      </w:r>
      <w:r w:rsidRPr="001F18ED">
        <w:rPr>
          <w:rFonts w:ascii="Times New Roman" w:eastAsia="Cambria" w:hAnsi="Times New Roman" w:cs="Times New Roman"/>
          <w:spacing w:val="1"/>
        </w:rPr>
        <w:t>t</w:t>
      </w:r>
      <w:r w:rsidRPr="001F18ED">
        <w:rPr>
          <w:rFonts w:ascii="Times New Roman" w:eastAsia="Cambria" w:hAnsi="Times New Roman" w:cs="Times New Roman"/>
        </w:rPr>
        <w:t>ation</w:t>
      </w:r>
    </w:p>
    <w:p w14:paraId="5086350C" w14:textId="77777777" w:rsidR="006568A5" w:rsidRPr="001F18ED"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1F18ED" w14:paraId="2FB79955"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47ADF3A3" w14:textId="77777777" w:rsidR="006568A5" w:rsidRPr="001F18ED" w:rsidRDefault="006568A5" w:rsidP="00D865B6">
            <w:pPr>
              <w:spacing w:line="260" w:lineRule="exact"/>
              <w:ind w:left="102"/>
              <w:rPr>
                <w:rFonts w:eastAsia="Cambria"/>
                <w:sz w:val="24"/>
                <w:szCs w:val="24"/>
              </w:rPr>
            </w:pPr>
            <w:r w:rsidRPr="001F18ED">
              <w:rPr>
                <w:rFonts w:eastAsia="Cambria"/>
                <w:b/>
                <w:sz w:val="24"/>
                <w:szCs w:val="24"/>
              </w:rPr>
              <w:t>T</w:t>
            </w:r>
            <w:r w:rsidRPr="001F18ED">
              <w:rPr>
                <w:rFonts w:eastAsia="Cambria"/>
                <w:b/>
                <w:spacing w:val="1"/>
                <w:sz w:val="24"/>
                <w:szCs w:val="24"/>
              </w:rPr>
              <w:t>a</w:t>
            </w:r>
            <w:r w:rsidRPr="001F18ED">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7688BBA" w14:textId="77777777" w:rsidR="006568A5" w:rsidRPr="001F18ED" w:rsidRDefault="006568A5" w:rsidP="00D865B6">
            <w:pPr>
              <w:spacing w:line="260" w:lineRule="exact"/>
              <w:ind w:left="102"/>
              <w:rPr>
                <w:rFonts w:eastAsia="Cambria"/>
                <w:sz w:val="24"/>
                <w:szCs w:val="24"/>
              </w:rPr>
            </w:pPr>
            <w:r w:rsidRPr="001F18ED">
              <w:rPr>
                <w:rFonts w:eastAsia="Cambria"/>
                <w:b/>
                <w:spacing w:val="-1"/>
                <w:sz w:val="24"/>
                <w:szCs w:val="24"/>
              </w:rPr>
              <w:t>D</w:t>
            </w:r>
            <w:r w:rsidRPr="001F18ED">
              <w:rPr>
                <w:rFonts w:eastAsia="Cambria"/>
                <w:b/>
                <w:sz w:val="24"/>
                <w:szCs w:val="24"/>
              </w:rPr>
              <w:t>escr</w:t>
            </w:r>
            <w:r w:rsidRPr="001F18ED">
              <w:rPr>
                <w:rFonts w:eastAsia="Cambria"/>
                <w:b/>
                <w:spacing w:val="-1"/>
                <w:sz w:val="24"/>
                <w:szCs w:val="24"/>
              </w:rPr>
              <w:t>i</w:t>
            </w:r>
            <w:r w:rsidRPr="001F18ED">
              <w:rPr>
                <w:rFonts w:eastAsia="Cambria"/>
                <w:b/>
                <w:sz w:val="24"/>
                <w:szCs w:val="24"/>
              </w:rPr>
              <w:t>p</w:t>
            </w:r>
            <w:r w:rsidRPr="001F18ED">
              <w:rPr>
                <w:rFonts w:eastAsia="Cambria"/>
                <w:b/>
                <w:spacing w:val="2"/>
                <w:sz w:val="24"/>
                <w:szCs w:val="24"/>
              </w:rPr>
              <w:t>t</w:t>
            </w:r>
            <w:r w:rsidRPr="001F18ED">
              <w:rPr>
                <w:rFonts w:eastAsia="Cambria"/>
                <w:b/>
                <w:spacing w:val="-1"/>
                <w:sz w:val="24"/>
                <w:szCs w:val="24"/>
              </w:rPr>
              <w:t>i</w:t>
            </w:r>
            <w:r w:rsidRPr="001F18ED">
              <w:rPr>
                <w:rFonts w:eastAsia="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14:paraId="00C564C5" w14:textId="77777777" w:rsidR="006568A5" w:rsidRPr="001F18ED" w:rsidRDefault="006568A5" w:rsidP="00D865B6">
            <w:pPr>
              <w:spacing w:line="260" w:lineRule="exact"/>
              <w:ind w:left="102"/>
              <w:rPr>
                <w:rFonts w:eastAsia="Cambria"/>
                <w:sz w:val="24"/>
                <w:szCs w:val="24"/>
              </w:rPr>
            </w:pPr>
            <w:r w:rsidRPr="001F18ED">
              <w:rPr>
                <w:rFonts w:eastAsia="Cambria"/>
                <w:b/>
                <w:sz w:val="24"/>
                <w:szCs w:val="24"/>
              </w:rPr>
              <w:t>Au</w:t>
            </w:r>
            <w:r w:rsidRPr="001F18ED">
              <w:rPr>
                <w:rFonts w:eastAsia="Cambria"/>
                <w:b/>
                <w:spacing w:val="1"/>
                <w:sz w:val="24"/>
                <w:szCs w:val="24"/>
              </w:rPr>
              <w:t>t</w:t>
            </w:r>
            <w:r w:rsidRPr="001F18ED">
              <w:rPr>
                <w:rFonts w:eastAsia="Cambria"/>
                <w:b/>
                <w:sz w:val="24"/>
                <w:szCs w:val="24"/>
              </w:rPr>
              <w:t>h</w:t>
            </w:r>
            <w:r w:rsidRPr="001F18ED">
              <w:rPr>
                <w:rFonts w:eastAsia="Cambria"/>
                <w:b/>
                <w:spacing w:val="1"/>
                <w:sz w:val="24"/>
                <w:szCs w:val="24"/>
              </w:rPr>
              <w:t>o</w:t>
            </w:r>
            <w:r w:rsidRPr="001F18ED">
              <w:rPr>
                <w:rFonts w:eastAsia="Cambria"/>
                <w:b/>
                <w:sz w:val="24"/>
                <w:szCs w:val="24"/>
              </w:rPr>
              <w:t>r</w:t>
            </w:r>
          </w:p>
        </w:tc>
      </w:tr>
      <w:tr w:rsidR="006568A5" w:rsidRPr="001F18ED" w14:paraId="7C10585F"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31821B76" w14:textId="77777777" w:rsidR="006568A5" w:rsidRPr="001F18ED" w:rsidRDefault="006568A5" w:rsidP="00D865B6">
            <w:pPr>
              <w:spacing w:before="1"/>
              <w:ind w:left="102" w:right="912"/>
              <w:rPr>
                <w:rFonts w:eastAsia="Cambria"/>
                <w:sz w:val="24"/>
                <w:szCs w:val="24"/>
              </w:rPr>
            </w:pPr>
            <w:r w:rsidRPr="001F18ED">
              <w:rPr>
                <w:rFonts w:eastAsia="Cambria"/>
                <w:b/>
                <w:sz w:val="24"/>
                <w:szCs w:val="24"/>
              </w:rPr>
              <w:t>1.</w:t>
            </w:r>
            <w:r w:rsidRPr="001F18ED">
              <w:rPr>
                <w:rFonts w:eastAsia="Cambria"/>
                <w:b/>
                <w:spacing w:val="-1"/>
                <w:sz w:val="24"/>
                <w:szCs w:val="24"/>
              </w:rPr>
              <w:t xml:space="preserve"> </w:t>
            </w:r>
            <w:r w:rsidRPr="001F18ED">
              <w:rPr>
                <w:rFonts w:eastAsia="Cambria"/>
                <w:b/>
                <w:sz w:val="24"/>
                <w:szCs w:val="24"/>
              </w:rPr>
              <w:t>Fro</w:t>
            </w:r>
            <w:r w:rsidRPr="001F18ED">
              <w:rPr>
                <w:rFonts w:eastAsia="Cambria"/>
                <w:b/>
                <w:spacing w:val="-1"/>
                <w:sz w:val="24"/>
                <w:szCs w:val="24"/>
              </w:rPr>
              <w:t>n</w:t>
            </w:r>
            <w:r w:rsidRPr="001F18ED">
              <w:rPr>
                <w:rFonts w:eastAsia="Cambria"/>
                <w:b/>
                <w:spacing w:val="1"/>
                <w:sz w:val="24"/>
                <w:szCs w:val="24"/>
              </w:rPr>
              <w:t>t-</w:t>
            </w:r>
            <w:r w:rsidRPr="001F18ED">
              <w:rPr>
                <w:rFonts w:eastAsia="Cambria"/>
                <w:b/>
                <w:sz w:val="24"/>
                <w:szCs w:val="24"/>
              </w:rPr>
              <w:t>e</w:t>
            </w:r>
            <w:r w:rsidRPr="001F18ED">
              <w:rPr>
                <w:rFonts w:eastAsia="Cambria"/>
                <w:b/>
                <w:spacing w:val="-1"/>
                <w:sz w:val="24"/>
                <w:szCs w:val="24"/>
              </w:rPr>
              <w:t>n</w:t>
            </w:r>
            <w:r w:rsidRPr="001F18ED">
              <w:rPr>
                <w:rFonts w:eastAsia="Cambria"/>
                <w:b/>
                <w:sz w:val="24"/>
                <w:szCs w:val="24"/>
              </w:rPr>
              <w:t xml:space="preserve">d </w:t>
            </w:r>
            <w:r w:rsidRPr="001F18ED">
              <w:rPr>
                <w:rFonts w:eastAsia="Cambria"/>
                <w:b/>
                <w:spacing w:val="1"/>
                <w:sz w:val="24"/>
                <w:szCs w:val="24"/>
              </w:rPr>
              <w:t>w</w:t>
            </w:r>
            <w:r w:rsidRPr="001F18ED">
              <w:rPr>
                <w:rFonts w:eastAsia="Cambria"/>
                <w:b/>
                <w:sz w:val="24"/>
                <w:szCs w:val="24"/>
              </w:rPr>
              <w:t xml:space="preserve">eb </w:t>
            </w:r>
            <w:r w:rsidRPr="001F18ED">
              <w:rPr>
                <w:rFonts w:eastAsia="Cambria"/>
                <w:b/>
                <w:spacing w:val="1"/>
                <w:sz w:val="24"/>
                <w:szCs w:val="24"/>
              </w:rPr>
              <w:t>f</w:t>
            </w:r>
            <w:r w:rsidRPr="001F18ED">
              <w:rPr>
                <w:rFonts w:eastAsia="Cambria"/>
                <w:b/>
                <w:sz w:val="24"/>
                <w:szCs w:val="24"/>
              </w:rPr>
              <w:t>unc</w:t>
            </w:r>
            <w:r w:rsidRPr="001F18ED">
              <w:rPr>
                <w:rFonts w:eastAsia="Cambria"/>
                <w:b/>
                <w:spacing w:val="1"/>
                <w:sz w:val="24"/>
                <w:szCs w:val="24"/>
              </w:rPr>
              <w:t>t</w:t>
            </w:r>
            <w:r w:rsidRPr="001F18ED">
              <w:rPr>
                <w:rFonts w:eastAsia="Cambria"/>
                <w:b/>
                <w:spacing w:val="-1"/>
                <w:sz w:val="24"/>
                <w:szCs w:val="24"/>
              </w:rPr>
              <w:t>i</w:t>
            </w:r>
            <w:r w:rsidRPr="001F18ED">
              <w:rPr>
                <w:rFonts w:eastAsia="Cambria"/>
                <w:b/>
                <w:sz w:val="24"/>
                <w:szCs w:val="24"/>
              </w:rPr>
              <w:t>o</w:t>
            </w:r>
            <w:r w:rsidRPr="001F18ED">
              <w:rPr>
                <w:rFonts w:eastAsia="Cambria"/>
                <w:b/>
                <w:spacing w:val="-1"/>
                <w:sz w:val="24"/>
                <w:szCs w:val="24"/>
              </w:rPr>
              <w:t>n</w:t>
            </w:r>
            <w:r w:rsidRPr="001F18ED">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67644B14" w14:textId="77777777" w:rsidR="006568A5" w:rsidRPr="001F18ED" w:rsidRDefault="006568A5" w:rsidP="00D865B6">
            <w:pPr>
              <w:spacing w:before="1"/>
              <w:ind w:left="102" w:right="340"/>
              <w:rPr>
                <w:rFonts w:eastAsia="Cambria"/>
                <w:sz w:val="24"/>
                <w:szCs w:val="24"/>
              </w:rPr>
            </w:pPr>
            <w:r w:rsidRPr="001F18ED">
              <w:rPr>
                <w:rFonts w:eastAsia="Cambria"/>
                <w:spacing w:val="-1"/>
                <w:sz w:val="24"/>
                <w:szCs w:val="24"/>
              </w:rPr>
              <w:t>I</w:t>
            </w:r>
            <w:r w:rsidRPr="001F18ED">
              <w:rPr>
                <w:rFonts w:eastAsia="Cambria"/>
                <w:sz w:val="24"/>
                <w:szCs w:val="24"/>
              </w:rPr>
              <w:t>mplement</w:t>
            </w:r>
            <w:r w:rsidRPr="001F18ED">
              <w:rPr>
                <w:rFonts w:eastAsia="Cambria"/>
                <w:spacing w:val="1"/>
                <w:sz w:val="24"/>
                <w:szCs w:val="24"/>
              </w:rPr>
              <w:t xml:space="preserve"> </w:t>
            </w:r>
            <w:r w:rsidRPr="001F18ED">
              <w:rPr>
                <w:rFonts w:eastAsia="Cambria"/>
                <w:spacing w:val="-1"/>
                <w:sz w:val="24"/>
                <w:szCs w:val="24"/>
              </w:rPr>
              <w:t>fr</w:t>
            </w:r>
            <w:r w:rsidRPr="001F18ED">
              <w:rPr>
                <w:rFonts w:eastAsia="Cambria"/>
                <w:sz w:val="24"/>
                <w:szCs w:val="24"/>
              </w:rPr>
              <w:t>on</w:t>
            </w:r>
            <w:r w:rsidRPr="001F18ED">
              <w:rPr>
                <w:rFonts w:eastAsia="Cambria"/>
                <w:spacing w:val="2"/>
                <w:sz w:val="24"/>
                <w:szCs w:val="24"/>
              </w:rPr>
              <w:t>t</w:t>
            </w:r>
            <w:r w:rsidRPr="001F18ED">
              <w:rPr>
                <w:rFonts w:eastAsia="Cambria"/>
                <w:sz w:val="24"/>
                <w:szCs w:val="24"/>
              </w:rPr>
              <w:t>-e</w:t>
            </w:r>
            <w:r w:rsidRPr="001F18ED">
              <w:rPr>
                <w:rFonts w:eastAsia="Cambria"/>
                <w:spacing w:val="1"/>
                <w:sz w:val="24"/>
                <w:szCs w:val="24"/>
              </w:rPr>
              <w:t>n</w:t>
            </w:r>
            <w:r w:rsidRPr="001F18ED">
              <w:rPr>
                <w:rFonts w:eastAsia="Cambria"/>
                <w:sz w:val="24"/>
                <w:szCs w:val="24"/>
              </w:rPr>
              <w:t>d</w:t>
            </w:r>
            <w:r w:rsidRPr="001F18ED">
              <w:rPr>
                <w:rFonts w:eastAsia="Cambria"/>
                <w:spacing w:val="-1"/>
                <w:sz w:val="24"/>
                <w:szCs w:val="24"/>
              </w:rPr>
              <w:t xml:space="preserve"> f</w:t>
            </w:r>
            <w:r w:rsidRPr="001F18ED">
              <w:rPr>
                <w:rFonts w:eastAsia="Cambria"/>
                <w:spacing w:val="2"/>
                <w:sz w:val="24"/>
                <w:szCs w:val="24"/>
              </w:rPr>
              <w:t>u</w:t>
            </w:r>
            <w:r w:rsidRPr="001F18ED">
              <w:rPr>
                <w:rFonts w:eastAsia="Cambria"/>
                <w:sz w:val="24"/>
                <w:szCs w:val="24"/>
              </w:rPr>
              <w:t>nct</w:t>
            </w:r>
            <w:r w:rsidRPr="001F18ED">
              <w:rPr>
                <w:rFonts w:eastAsia="Cambria"/>
                <w:spacing w:val="1"/>
                <w:sz w:val="24"/>
                <w:szCs w:val="24"/>
              </w:rPr>
              <w:t>i</w:t>
            </w:r>
            <w:r w:rsidRPr="001F18ED">
              <w:rPr>
                <w:rFonts w:eastAsia="Cambria"/>
                <w:sz w:val="24"/>
                <w:szCs w:val="24"/>
              </w:rPr>
              <w:t xml:space="preserve">ons on </w:t>
            </w:r>
            <w:r w:rsidRPr="001F18ED">
              <w:rPr>
                <w:rFonts w:eastAsia="Cambria"/>
                <w:spacing w:val="-1"/>
                <w:sz w:val="24"/>
                <w:szCs w:val="24"/>
              </w:rPr>
              <w:t>w</w:t>
            </w:r>
            <w:r w:rsidRPr="001F18ED">
              <w:rPr>
                <w:rFonts w:eastAsia="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DA13238" w14:textId="77777777" w:rsidR="006568A5" w:rsidRPr="001F18ED" w:rsidRDefault="002B6E35" w:rsidP="00D865B6">
            <w:pPr>
              <w:spacing w:before="1"/>
              <w:ind w:left="102" w:right="356"/>
              <w:rPr>
                <w:rFonts w:eastAsia="Cambria"/>
                <w:sz w:val="24"/>
                <w:szCs w:val="24"/>
              </w:rPr>
            </w:pPr>
            <w:proofErr w:type="spellStart"/>
            <w:r w:rsidRPr="001F18ED">
              <w:rPr>
                <w:rFonts w:eastAsia="Cambria"/>
                <w:sz w:val="24"/>
                <w:szCs w:val="24"/>
              </w:rPr>
              <w:t>AnhPN</w:t>
            </w:r>
            <w:proofErr w:type="spellEnd"/>
          </w:p>
        </w:tc>
      </w:tr>
      <w:tr w:rsidR="00B76003" w:rsidRPr="001F18ED" w14:paraId="00B92D1B"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1A1B2009" w14:textId="77777777" w:rsidR="00B76003" w:rsidRPr="001F18ED" w:rsidRDefault="00B76003" w:rsidP="00D865B6">
            <w:pPr>
              <w:spacing w:before="1"/>
              <w:ind w:left="102" w:right="912"/>
              <w:rPr>
                <w:rFonts w:eastAsia="Cambria"/>
                <w:b/>
                <w:sz w:val="24"/>
                <w:szCs w:val="24"/>
              </w:rPr>
            </w:pPr>
            <w:r w:rsidRPr="001F18ED">
              <w:rPr>
                <w:rFonts w:eastAsia="Cambria"/>
                <w:b/>
                <w:sz w:val="24"/>
                <w:szCs w:val="24"/>
              </w:rPr>
              <w:t xml:space="preserve">2. </w:t>
            </w:r>
            <w:r w:rsidR="00C20379" w:rsidRPr="001F18ED">
              <w:rPr>
                <w:rFonts w:eastAsia="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14:paraId="1DA8C5EC" w14:textId="77777777" w:rsidR="00B76003" w:rsidRPr="001F18ED" w:rsidRDefault="00C20379" w:rsidP="00D865B6">
            <w:pPr>
              <w:spacing w:before="1"/>
              <w:ind w:left="102" w:right="340"/>
              <w:rPr>
                <w:rFonts w:eastAsia="Cambria"/>
                <w:spacing w:val="-1"/>
                <w:sz w:val="24"/>
                <w:szCs w:val="24"/>
              </w:rPr>
            </w:pPr>
            <w:r w:rsidRPr="001F18ED">
              <w:rPr>
                <w:rFonts w:eastAsia="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14:paraId="6EBDC19A" w14:textId="77777777" w:rsidR="00B76003" w:rsidRPr="001F18ED" w:rsidRDefault="00C20379" w:rsidP="00D865B6">
            <w:pPr>
              <w:spacing w:before="1"/>
              <w:ind w:left="102" w:right="356"/>
              <w:rPr>
                <w:rFonts w:eastAsia="Cambria"/>
                <w:sz w:val="24"/>
                <w:szCs w:val="24"/>
              </w:rPr>
            </w:pPr>
            <w:proofErr w:type="spellStart"/>
            <w:r w:rsidRPr="001F18ED">
              <w:rPr>
                <w:rFonts w:eastAsia="Cambria"/>
                <w:sz w:val="24"/>
                <w:szCs w:val="24"/>
              </w:rPr>
              <w:t>QuyHK</w:t>
            </w:r>
            <w:proofErr w:type="spellEnd"/>
            <w:r w:rsidR="000239E1" w:rsidRPr="001F18ED">
              <w:rPr>
                <w:rFonts w:eastAsia="Cambria"/>
                <w:sz w:val="24"/>
                <w:szCs w:val="24"/>
              </w:rPr>
              <w:t xml:space="preserve">, </w:t>
            </w:r>
            <w:proofErr w:type="spellStart"/>
            <w:r w:rsidR="000239E1" w:rsidRPr="001F18ED">
              <w:rPr>
                <w:rFonts w:eastAsia="Cambria"/>
                <w:sz w:val="24"/>
                <w:szCs w:val="24"/>
              </w:rPr>
              <w:t>KhuongMH</w:t>
            </w:r>
            <w:proofErr w:type="spellEnd"/>
          </w:p>
        </w:tc>
      </w:tr>
      <w:tr w:rsidR="006568A5" w:rsidRPr="001F18ED" w14:paraId="21226737"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5B041789" w14:textId="77777777" w:rsidR="006568A5" w:rsidRPr="001F18ED" w:rsidRDefault="00B76003" w:rsidP="00D865B6">
            <w:pPr>
              <w:spacing w:before="3" w:line="280" w:lineRule="exact"/>
              <w:ind w:left="102" w:right="984"/>
              <w:rPr>
                <w:rFonts w:eastAsia="Cambria"/>
                <w:sz w:val="24"/>
                <w:szCs w:val="24"/>
              </w:rPr>
            </w:pPr>
            <w:r w:rsidRPr="001F18ED">
              <w:rPr>
                <w:rFonts w:eastAsia="Cambria"/>
                <w:b/>
                <w:sz w:val="24"/>
                <w:szCs w:val="24"/>
              </w:rPr>
              <w:t>3</w:t>
            </w:r>
            <w:r w:rsidR="006568A5" w:rsidRPr="001F18ED">
              <w:rPr>
                <w:rFonts w:eastAsia="Cambria"/>
                <w:b/>
                <w:sz w:val="24"/>
                <w:szCs w:val="24"/>
              </w:rPr>
              <w:t>.</w:t>
            </w:r>
            <w:r w:rsidR="006568A5" w:rsidRPr="001F18ED">
              <w:rPr>
                <w:rFonts w:eastAsia="Cambria"/>
                <w:b/>
                <w:spacing w:val="-1"/>
                <w:sz w:val="24"/>
                <w:szCs w:val="24"/>
              </w:rPr>
              <w:t xml:space="preserve"> </w:t>
            </w:r>
            <w:r w:rsidR="006568A5" w:rsidRPr="001F18ED">
              <w:rPr>
                <w:rFonts w:eastAsia="Cambria"/>
                <w:b/>
                <w:sz w:val="24"/>
                <w:szCs w:val="24"/>
              </w:rPr>
              <w:t>B</w:t>
            </w:r>
            <w:r w:rsidR="006568A5" w:rsidRPr="001F18ED">
              <w:rPr>
                <w:rFonts w:eastAsia="Cambria"/>
                <w:b/>
                <w:spacing w:val="1"/>
                <w:sz w:val="24"/>
                <w:szCs w:val="24"/>
              </w:rPr>
              <w:t>a</w:t>
            </w:r>
            <w:r w:rsidR="006568A5" w:rsidRPr="001F18ED">
              <w:rPr>
                <w:rFonts w:eastAsia="Cambria"/>
                <w:b/>
                <w:sz w:val="24"/>
                <w:szCs w:val="24"/>
              </w:rPr>
              <w:t>ck</w:t>
            </w:r>
            <w:r w:rsidR="006568A5" w:rsidRPr="001F18ED">
              <w:rPr>
                <w:rFonts w:eastAsia="Cambria"/>
                <w:b/>
                <w:spacing w:val="1"/>
                <w:sz w:val="24"/>
                <w:szCs w:val="24"/>
              </w:rPr>
              <w:t>-</w:t>
            </w:r>
            <w:r w:rsidR="006568A5" w:rsidRPr="001F18ED">
              <w:rPr>
                <w:rFonts w:eastAsia="Cambria"/>
                <w:b/>
                <w:sz w:val="24"/>
                <w:szCs w:val="24"/>
              </w:rPr>
              <w:t>e</w:t>
            </w:r>
            <w:r w:rsidR="006568A5" w:rsidRPr="001F18ED">
              <w:rPr>
                <w:rFonts w:eastAsia="Cambria"/>
                <w:b/>
                <w:spacing w:val="-1"/>
                <w:sz w:val="24"/>
                <w:szCs w:val="24"/>
              </w:rPr>
              <w:t>n</w:t>
            </w:r>
            <w:r w:rsidR="006568A5" w:rsidRPr="001F18ED">
              <w:rPr>
                <w:rFonts w:eastAsia="Cambria"/>
                <w:b/>
                <w:sz w:val="24"/>
                <w:szCs w:val="24"/>
              </w:rPr>
              <w:t xml:space="preserve">d </w:t>
            </w:r>
            <w:r w:rsidR="006568A5" w:rsidRPr="001F18ED">
              <w:rPr>
                <w:rFonts w:eastAsia="Cambria"/>
                <w:b/>
                <w:spacing w:val="1"/>
                <w:sz w:val="24"/>
                <w:szCs w:val="24"/>
              </w:rPr>
              <w:t>w</w:t>
            </w:r>
            <w:r w:rsidR="006568A5" w:rsidRPr="001F18ED">
              <w:rPr>
                <w:rFonts w:eastAsia="Cambria"/>
                <w:b/>
                <w:sz w:val="24"/>
                <w:szCs w:val="24"/>
              </w:rPr>
              <w:t xml:space="preserve">eb </w:t>
            </w:r>
            <w:r w:rsidR="006568A5" w:rsidRPr="001F18ED">
              <w:rPr>
                <w:rFonts w:eastAsia="Cambria"/>
                <w:b/>
                <w:spacing w:val="1"/>
                <w:sz w:val="24"/>
                <w:szCs w:val="24"/>
              </w:rPr>
              <w:t>f</w:t>
            </w:r>
            <w:r w:rsidR="006568A5" w:rsidRPr="001F18ED">
              <w:rPr>
                <w:rFonts w:eastAsia="Cambria"/>
                <w:b/>
                <w:sz w:val="24"/>
                <w:szCs w:val="24"/>
              </w:rPr>
              <w:t>unc</w:t>
            </w:r>
            <w:r w:rsidR="006568A5" w:rsidRPr="001F18ED">
              <w:rPr>
                <w:rFonts w:eastAsia="Cambria"/>
                <w:b/>
                <w:spacing w:val="1"/>
                <w:sz w:val="24"/>
                <w:szCs w:val="24"/>
              </w:rPr>
              <w:t>t</w:t>
            </w:r>
            <w:r w:rsidR="006568A5" w:rsidRPr="001F18ED">
              <w:rPr>
                <w:rFonts w:eastAsia="Cambria"/>
                <w:b/>
                <w:spacing w:val="-1"/>
                <w:sz w:val="24"/>
                <w:szCs w:val="24"/>
              </w:rPr>
              <w:t>i</w:t>
            </w:r>
            <w:r w:rsidR="006568A5" w:rsidRPr="001F18ED">
              <w:rPr>
                <w:rFonts w:eastAsia="Cambria"/>
                <w:b/>
                <w:sz w:val="24"/>
                <w:szCs w:val="24"/>
              </w:rPr>
              <w:t>o</w:t>
            </w:r>
            <w:r w:rsidR="006568A5" w:rsidRPr="001F18ED">
              <w:rPr>
                <w:rFonts w:eastAsia="Cambria"/>
                <w:b/>
                <w:spacing w:val="-1"/>
                <w:sz w:val="24"/>
                <w:szCs w:val="24"/>
              </w:rPr>
              <w:t>n</w:t>
            </w:r>
            <w:r w:rsidR="006568A5" w:rsidRPr="001F18ED">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4707BB7C" w14:textId="77777777" w:rsidR="006568A5" w:rsidRPr="001F18ED" w:rsidRDefault="006568A5" w:rsidP="00D865B6">
            <w:pPr>
              <w:spacing w:before="3" w:line="280" w:lineRule="exact"/>
              <w:ind w:left="102" w:right="59"/>
              <w:rPr>
                <w:rFonts w:eastAsia="Cambria"/>
                <w:sz w:val="24"/>
                <w:szCs w:val="24"/>
              </w:rPr>
            </w:pPr>
            <w:r w:rsidRPr="001F18ED">
              <w:rPr>
                <w:rFonts w:eastAsia="Cambria"/>
                <w:spacing w:val="-1"/>
                <w:sz w:val="24"/>
                <w:szCs w:val="24"/>
              </w:rPr>
              <w:t>I</w:t>
            </w:r>
            <w:r w:rsidRPr="001F18ED">
              <w:rPr>
                <w:rFonts w:eastAsia="Cambria"/>
                <w:sz w:val="24"/>
                <w:szCs w:val="24"/>
              </w:rPr>
              <w:t>mplement</w:t>
            </w:r>
            <w:r w:rsidRPr="001F18ED">
              <w:rPr>
                <w:rFonts w:eastAsia="Cambria"/>
                <w:spacing w:val="1"/>
                <w:sz w:val="24"/>
                <w:szCs w:val="24"/>
              </w:rPr>
              <w:t xml:space="preserve"> </w:t>
            </w:r>
            <w:r w:rsidRPr="001F18ED">
              <w:rPr>
                <w:rFonts w:eastAsia="Cambria"/>
                <w:sz w:val="24"/>
                <w:szCs w:val="24"/>
              </w:rPr>
              <w:t>back-e</w:t>
            </w:r>
            <w:r w:rsidRPr="001F18ED">
              <w:rPr>
                <w:rFonts w:eastAsia="Cambria"/>
                <w:spacing w:val="1"/>
                <w:sz w:val="24"/>
                <w:szCs w:val="24"/>
              </w:rPr>
              <w:t>n</w:t>
            </w:r>
            <w:r w:rsidRPr="001F18ED">
              <w:rPr>
                <w:rFonts w:eastAsia="Cambria"/>
                <w:sz w:val="24"/>
                <w:szCs w:val="24"/>
              </w:rPr>
              <w:t>d</w:t>
            </w:r>
            <w:r w:rsidRPr="001F18ED">
              <w:rPr>
                <w:rFonts w:eastAsia="Cambria"/>
                <w:spacing w:val="-1"/>
                <w:sz w:val="24"/>
                <w:szCs w:val="24"/>
              </w:rPr>
              <w:t xml:space="preserve"> f</w:t>
            </w:r>
            <w:r w:rsidRPr="001F18ED">
              <w:rPr>
                <w:rFonts w:eastAsia="Cambria"/>
                <w:spacing w:val="2"/>
                <w:sz w:val="24"/>
                <w:szCs w:val="24"/>
              </w:rPr>
              <w:t>u</w:t>
            </w:r>
            <w:r w:rsidRPr="001F18ED">
              <w:rPr>
                <w:rFonts w:eastAsia="Cambria"/>
                <w:sz w:val="24"/>
                <w:szCs w:val="24"/>
              </w:rPr>
              <w:t>n</w:t>
            </w:r>
            <w:r w:rsidRPr="001F18ED">
              <w:rPr>
                <w:rFonts w:eastAsia="Cambria"/>
                <w:spacing w:val="1"/>
                <w:sz w:val="24"/>
                <w:szCs w:val="24"/>
              </w:rPr>
              <w:t>c</w:t>
            </w:r>
            <w:r w:rsidRPr="001F18ED">
              <w:rPr>
                <w:rFonts w:eastAsia="Cambria"/>
                <w:sz w:val="24"/>
                <w:szCs w:val="24"/>
              </w:rPr>
              <w:t>t</w:t>
            </w:r>
            <w:r w:rsidRPr="001F18ED">
              <w:rPr>
                <w:rFonts w:eastAsia="Cambria"/>
                <w:spacing w:val="1"/>
                <w:sz w:val="24"/>
                <w:szCs w:val="24"/>
              </w:rPr>
              <w:t>i</w:t>
            </w:r>
            <w:r w:rsidRPr="001F18ED">
              <w:rPr>
                <w:rFonts w:eastAsia="Cambria"/>
                <w:sz w:val="24"/>
                <w:szCs w:val="24"/>
              </w:rPr>
              <w:t xml:space="preserve">ons on </w:t>
            </w:r>
            <w:r w:rsidRPr="001F18ED">
              <w:rPr>
                <w:rFonts w:eastAsia="Cambria"/>
                <w:spacing w:val="-1"/>
                <w:sz w:val="24"/>
                <w:szCs w:val="24"/>
              </w:rPr>
              <w:t>w</w:t>
            </w:r>
            <w:r w:rsidRPr="001F18ED">
              <w:rPr>
                <w:rFonts w:eastAsia="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EB06BC0" w14:textId="77777777" w:rsidR="006568A5" w:rsidRPr="001F18ED" w:rsidRDefault="00F5756B" w:rsidP="00D865B6">
            <w:pPr>
              <w:spacing w:before="3" w:line="280" w:lineRule="exact"/>
              <w:ind w:left="102" w:right="356"/>
              <w:rPr>
                <w:rFonts w:eastAsia="Cambria"/>
                <w:sz w:val="24"/>
                <w:szCs w:val="24"/>
              </w:rPr>
            </w:pPr>
            <w:proofErr w:type="spellStart"/>
            <w:r w:rsidRPr="001F18ED">
              <w:rPr>
                <w:rFonts w:eastAsia="Cambria"/>
                <w:sz w:val="24"/>
                <w:szCs w:val="24"/>
              </w:rPr>
              <w:t>QuanTD</w:t>
            </w:r>
            <w:proofErr w:type="spellEnd"/>
            <w:r w:rsidRPr="001F18ED">
              <w:rPr>
                <w:rFonts w:eastAsia="Cambria"/>
                <w:sz w:val="24"/>
                <w:szCs w:val="24"/>
              </w:rPr>
              <w:t xml:space="preserve">, </w:t>
            </w:r>
            <w:proofErr w:type="spellStart"/>
            <w:r w:rsidR="00BA4823" w:rsidRPr="001F18ED">
              <w:rPr>
                <w:rFonts w:eastAsia="Cambria"/>
                <w:sz w:val="24"/>
                <w:szCs w:val="24"/>
              </w:rPr>
              <w:t>AnhPN</w:t>
            </w:r>
            <w:proofErr w:type="spellEnd"/>
            <w:r w:rsidR="00BA4823" w:rsidRPr="001F18ED">
              <w:rPr>
                <w:rFonts w:eastAsia="Cambria"/>
                <w:sz w:val="24"/>
                <w:szCs w:val="24"/>
              </w:rPr>
              <w:t xml:space="preserve">, </w:t>
            </w:r>
            <w:proofErr w:type="spellStart"/>
            <w:r w:rsidR="00BA4823" w:rsidRPr="001F18ED">
              <w:rPr>
                <w:rFonts w:eastAsia="Cambria"/>
                <w:sz w:val="24"/>
                <w:szCs w:val="24"/>
              </w:rPr>
              <w:t>KhuongMH</w:t>
            </w:r>
            <w:proofErr w:type="spellEnd"/>
          </w:p>
        </w:tc>
      </w:tr>
      <w:tr w:rsidR="006568A5" w:rsidRPr="001F18ED" w14:paraId="40C5EDD9"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3FDE60E1" w14:textId="77777777" w:rsidR="006568A5" w:rsidRPr="001F18ED" w:rsidRDefault="00B76003" w:rsidP="00D865B6">
            <w:pPr>
              <w:spacing w:line="260" w:lineRule="exact"/>
              <w:ind w:left="102"/>
              <w:rPr>
                <w:rFonts w:eastAsia="Cambria"/>
                <w:sz w:val="24"/>
                <w:szCs w:val="24"/>
              </w:rPr>
            </w:pPr>
            <w:r w:rsidRPr="001F18ED">
              <w:rPr>
                <w:rFonts w:eastAsia="Cambria"/>
                <w:b/>
                <w:sz w:val="24"/>
                <w:szCs w:val="24"/>
              </w:rPr>
              <w:t>4</w:t>
            </w:r>
            <w:r w:rsidR="006568A5" w:rsidRPr="001F18ED">
              <w:rPr>
                <w:rFonts w:eastAsia="Cambria"/>
                <w:b/>
                <w:sz w:val="24"/>
                <w:szCs w:val="24"/>
              </w:rPr>
              <w:t>.</w:t>
            </w:r>
            <w:r w:rsidR="006568A5" w:rsidRPr="001F18ED">
              <w:rPr>
                <w:rFonts w:eastAsia="Cambria"/>
                <w:b/>
                <w:spacing w:val="-1"/>
                <w:sz w:val="24"/>
                <w:szCs w:val="24"/>
              </w:rPr>
              <w:t xml:space="preserve"> </w:t>
            </w:r>
            <w:r w:rsidR="006568A5" w:rsidRPr="001F18ED">
              <w:rPr>
                <w:rFonts w:eastAsia="Cambria"/>
                <w:b/>
                <w:spacing w:val="1"/>
                <w:sz w:val="24"/>
                <w:szCs w:val="24"/>
              </w:rPr>
              <w:t>M</w:t>
            </w:r>
            <w:r w:rsidR="006568A5" w:rsidRPr="001F18ED">
              <w:rPr>
                <w:rFonts w:eastAsia="Cambria"/>
                <w:b/>
                <w:sz w:val="24"/>
                <w:szCs w:val="24"/>
              </w:rPr>
              <w:t>ob</w:t>
            </w:r>
            <w:r w:rsidR="006568A5" w:rsidRPr="001F18ED">
              <w:rPr>
                <w:rFonts w:eastAsia="Cambria"/>
                <w:b/>
                <w:spacing w:val="-1"/>
                <w:sz w:val="24"/>
                <w:szCs w:val="24"/>
              </w:rPr>
              <w:t>i</w:t>
            </w:r>
            <w:r w:rsidR="006568A5" w:rsidRPr="001F18ED">
              <w:rPr>
                <w:rFonts w:eastAsia="Cambria"/>
                <w:b/>
                <w:sz w:val="24"/>
                <w:szCs w:val="24"/>
              </w:rPr>
              <w:t xml:space="preserve">le </w:t>
            </w:r>
            <w:r w:rsidR="006568A5" w:rsidRPr="001F18ED">
              <w:rPr>
                <w:rFonts w:eastAsia="Cambria"/>
                <w:b/>
                <w:spacing w:val="1"/>
                <w:sz w:val="24"/>
                <w:szCs w:val="24"/>
              </w:rPr>
              <w:t>f</w:t>
            </w:r>
            <w:r w:rsidR="006568A5" w:rsidRPr="001F18ED">
              <w:rPr>
                <w:rFonts w:eastAsia="Cambria"/>
                <w:b/>
                <w:sz w:val="24"/>
                <w:szCs w:val="24"/>
              </w:rPr>
              <w:t>unc</w:t>
            </w:r>
            <w:r w:rsidR="006568A5" w:rsidRPr="001F18ED">
              <w:rPr>
                <w:rFonts w:eastAsia="Cambria"/>
                <w:b/>
                <w:spacing w:val="1"/>
                <w:sz w:val="24"/>
                <w:szCs w:val="24"/>
              </w:rPr>
              <w:t>t</w:t>
            </w:r>
            <w:r w:rsidR="006568A5" w:rsidRPr="001F18ED">
              <w:rPr>
                <w:rFonts w:eastAsia="Cambria"/>
                <w:b/>
                <w:spacing w:val="-1"/>
                <w:sz w:val="24"/>
                <w:szCs w:val="24"/>
              </w:rPr>
              <w:t>i</w:t>
            </w:r>
            <w:r w:rsidR="006568A5" w:rsidRPr="001F18ED">
              <w:rPr>
                <w:rFonts w:eastAsia="Cambria"/>
                <w:b/>
                <w:sz w:val="24"/>
                <w:szCs w:val="24"/>
              </w:rPr>
              <w:t>o</w:t>
            </w:r>
            <w:r w:rsidR="006568A5" w:rsidRPr="001F18ED">
              <w:rPr>
                <w:rFonts w:eastAsia="Cambria"/>
                <w:b/>
                <w:spacing w:val="-1"/>
                <w:sz w:val="24"/>
                <w:szCs w:val="24"/>
              </w:rPr>
              <w:t>n</w:t>
            </w:r>
            <w:r w:rsidR="006568A5" w:rsidRPr="001F18ED">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51375E8B" w14:textId="77777777" w:rsidR="006568A5" w:rsidRPr="001F18ED" w:rsidRDefault="006568A5" w:rsidP="00D865B6">
            <w:pPr>
              <w:spacing w:line="260" w:lineRule="exact"/>
              <w:ind w:left="102"/>
              <w:rPr>
                <w:rFonts w:eastAsia="Cambria"/>
                <w:sz w:val="24"/>
                <w:szCs w:val="24"/>
              </w:rPr>
            </w:pPr>
            <w:r w:rsidRPr="001F18ED">
              <w:rPr>
                <w:rFonts w:eastAsia="Cambria"/>
                <w:spacing w:val="-1"/>
                <w:sz w:val="24"/>
                <w:szCs w:val="24"/>
              </w:rPr>
              <w:t>I</w:t>
            </w:r>
            <w:r w:rsidRPr="001F18ED">
              <w:rPr>
                <w:rFonts w:eastAsia="Cambria"/>
                <w:sz w:val="24"/>
                <w:szCs w:val="24"/>
              </w:rPr>
              <w:t>mplement</w:t>
            </w:r>
            <w:r w:rsidRPr="001F18ED">
              <w:rPr>
                <w:rFonts w:eastAsia="Cambria"/>
                <w:spacing w:val="1"/>
                <w:sz w:val="24"/>
                <w:szCs w:val="24"/>
              </w:rPr>
              <w:t xml:space="preserve"> </w:t>
            </w:r>
            <w:r w:rsidRPr="001F18ED">
              <w:rPr>
                <w:rFonts w:eastAsia="Cambria"/>
                <w:sz w:val="24"/>
                <w:szCs w:val="24"/>
              </w:rPr>
              <w:t>m</w:t>
            </w:r>
            <w:r w:rsidRPr="001F18ED">
              <w:rPr>
                <w:rFonts w:eastAsia="Cambria"/>
                <w:spacing w:val="-1"/>
                <w:sz w:val="24"/>
                <w:szCs w:val="24"/>
              </w:rPr>
              <w:t>o</w:t>
            </w:r>
            <w:r w:rsidRPr="001F18ED">
              <w:rPr>
                <w:rFonts w:eastAsia="Cambria"/>
                <w:sz w:val="24"/>
                <w:szCs w:val="24"/>
              </w:rPr>
              <w:t xml:space="preserve">bile </w:t>
            </w:r>
            <w:r w:rsidRPr="001F18ED">
              <w:rPr>
                <w:rFonts w:eastAsia="Cambria"/>
                <w:spacing w:val="1"/>
                <w:sz w:val="24"/>
                <w:szCs w:val="24"/>
              </w:rPr>
              <w:t>app</w:t>
            </w:r>
            <w:r w:rsidRPr="001F18ED">
              <w:rPr>
                <w:rFonts w:eastAsia="Cambria"/>
                <w:sz w:val="24"/>
                <w:szCs w:val="24"/>
              </w:rPr>
              <w:t>l</w:t>
            </w:r>
            <w:r w:rsidRPr="001F18ED">
              <w:rPr>
                <w:rFonts w:eastAsia="Cambria"/>
                <w:spacing w:val="-2"/>
                <w:sz w:val="24"/>
                <w:szCs w:val="24"/>
              </w:rPr>
              <w:t>i</w:t>
            </w:r>
            <w:r w:rsidRPr="001F18ED">
              <w:rPr>
                <w:rFonts w:eastAsia="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14:paraId="5432ED49" w14:textId="77777777" w:rsidR="006568A5" w:rsidRPr="001F18ED" w:rsidRDefault="003A44AD" w:rsidP="00D865B6">
            <w:pPr>
              <w:spacing w:line="260" w:lineRule="exact"/>
              <w:ind w:left="102"/>
              <w:rPr>
                <w:rFonts w:eastAsia="Cambria"/>
                <w:sz w:val="24"/>
                <w:szCs w:val="24"/>
              </w:rPr>
            </w:pPr>
            <w:proofErr w:type="spellStart"/>
            <w:r w:rsidRPr="001F18ED">
              <w:rPr>
                <w:rFonts w:eastAsia="Cambria"/>
                <w:spacing w:val="1"/>
                <w:sz w:val="24"/>
                <w:szCs w:val="24"/>
              </w:rPr>
              <w:t>QuyHK</w:t>
            </w:r>
            <w:proofErr w:type="spellEnd"/>
          </w:p>
        </w:tc>
      </w:tr>
      <w:tr w:rsidR="006568A5" w:rsidRPr="001F18ED" w14:paraId="79D2B877" w14:textId="77777777" w:rsidTr="00D865B6">
        <w:trPr>
          <w:trHeight w:hRule="exact" w:val="571"/>
        </w:trPr>
        <w:tc>
          <w:tcPr>
            <w:tcW w:w="2941" w:type="dxa"/>
            <w:vMerge w:val="restart"/>
            <w:tcBorders>
              <w:top w:val="single" w:sz="5" w:space="0" w:color="000000"/>
              <w:left w:val="single" w:sz="5" w:space="0" w:color="000000"/>
              <w:right w:val="single" w:sz="5" w:space="0" w:color="000000"/>
            </w:tcBorders>
          </w:tcPr>
          <w:p w14:paraId="04427FFE" w14:textId="77777777" w:rsidR="006568A5" w:rsidRPr="001F18ED" w:rsidRDefault="00B76003" w:rsidP="00D865B6">
            <w:pPr>
              <w:spacing w:line="280" w:lineRule="exact"/>
              <w:ind w:left="102"/>
              <w:rPr>
                <w:rFonts w:eastAsia="Cambria"/>
                <w:sz w:val="24"/>
                <w:szCs w:val="24"/>
              </w:rPr>
            </w:pPr>
            <w:r w:rsidRPr="001F18ED">
              <w:rPr>
                <w:rFonts w:eastAsia="Cambria"/>
                <w:b/>
                <w:sz w:val="24"/>
                <w:szCs w:val="24"/>
              </w:rPr>
              <w:t>5</w:t>
            </w:r>
            <w:r w:rsidR="006568A5" w:rsidRPr="001F18ED">
              <w:rPr>
                <w:rFonts w:eastAsia="Cambria"/>
                <w:b/>
                <w:sz w:val="24"/>
                <w:szCs w:val="24"/>
              </w:rPr>
              <w:t>.</w:t>
            </w:r>
            <w:r w:rsidR="006568A5" w:rsidRPr="001F18ED">
              <w:rPr>
                <w:rFonts w:eastAsia="Cambria"/>
                <w:b/>
                <w:spacing w:val="-1"/>
                <w:sz w:val="24"/>
                <w:szCs w:val="24"/>
              </w:rPr>
              <w:t xml:space="preserve"> </w:t>
            </w:r>
            <w:r w:rsidR="006568A5" w:rsidRPr="001F18ED">
              <w:rPr>
                <w:rFonts w:eastAsia="Cambria"/>
                <w:b/>
                <w:spacing w:val="1"/>
                <w:sz w:val="24"/>
                <w:szCs w:val="24"/>
              </w:rPr>
              <w:t>U</w:t>
            </w:r>
            <w:r w:rsidR="006568A5" w:rsidRPr="001F18ED">
              <w:rPr>
                <w:rFonts w:eastAsia="Cambria"/>
                <w:b/>
                <w:spacing w:val="-1"/>
                <w:sz w:val="24"/>
                <w:szCs w:val="24"/>
              </w:rPr>
              <w:t>ni</w:t>
            </w:r>
            <w:r w:rsidR="006568A5" w:rsidRPr="001F18ED">
              <w:rPr>
                <w:rFonts w:eastAsia="Cambria"/>
                <w:b/>
                <w:sz w:val="24"/>
                <w:szCs w:val="24"/>
              </w:rPr>
              <w:t>t</w:t>
            </w:r>
            <w:r w:rsidR="006568A5" w:rsidRPr="001F18ED">
              <w:rPr>
                <w:rFonts w:eastAsia="Cambria"/>
                <w:b/>
                <w:spacing w:val="1"/>
                <w:sz w:val="24"/>
                <w:szCs w:val="24"/>
              </w:rPr>
              <w:t xml:space="preserve"> t</w:t>
            </w:r>
            <w:r w:rsidR="006568A5" w:rsidRPr="001F18ED">
              <w:rPr>
                <w:rFonts w:eastAsia="Cambria"/>
                <w:b/>
                <w:sz w:val="24"/>
                <w:szCs w:val="24"/>
              </w:rPr>
              <w:t>es</w:t>
            </w:r>
            <w:r w:rsidR="006568A5" w:rsidRPr="001F18ED">
              <w:rPr>
                <w:rFonts w:eastAsia="Cambria"/>
                <w:b/>
                <w:spacing w:val="1"/>
                <w:sz w:val="24"/>
                <w:szCs w:val="24"/>
              </w:rPr>
              <w:t>t</w:t>
            </w:r>
            <w:r w:rsidR="006568A5" w:rsidRPr="001F18ED">
              <w:rPr>
                <w:rFonts w:eastAsia="Cambria"/>
                <w:b/>
                <w:spacing w:val="-1"/>
                <w:sz w:val="24"/>
                <w:szCs w:val="24"/>
              </w:rPr>
              <w:t>in</w:t>
            </w:r>
            <w:r w:rsidR="006568A5" w:rsidRPr="001F18ED">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634E4CE" w14:textId="77777777" w:rsidR="006568A5" w:rsidRPr="001F18ED" w:rsidRDefault="006568A5" w:rsidP="00D865B6">
            <w:pPr>
              <w:spacing w:before="3" w:line="280" w:lineRule="exact"/>
              <w:ind w:left="102" w:right="450"/>
              <w:rPr>
                <w:rFonts w:eastAsia="Cambria"/>
                <w:sz w:val="24"/>
                <w:szCs w:val="24"/>
              </w:rPr>
            </w:pPr>
            <w:r w:rsidRPr="001F18ED">
              <w:rPr>
                <w:rFonts w:eastAsia="Cambria"/>
                <w:sz w:val="24"/>
                <w:szCs w:val="24"/>
              </w:rPr>
              <w:t>W</w:t>
            </w:r>
            <w:r w:rsidRPr="001F18ED">
              <w:rPr>
                <w:rFonts w:eastAsia="Cambria"/>
                <w:spacing w:val="-1"/>
                <w:sz w:val="24"/>
                <w:szCs w:val="24"/>
              </w:rPr>
              <w:t>r</w:t>
            </w:r>
            <w:r w:rsidRPr="001F18ED">
              <w:rPr>
                <w:rFonts w:eastAsia="Cambria"/>
                <w:sz w:val="24"/>
                <w:szCs w:val="24"/>
              </w:rPr>
              <w:t>i</w:t>
            </w:r>
            <w:r w:rsidRPr="001F18ED">
              <w:rPr>
                <w:rFonts w:eastAsia="Cambria"/>
                <w:spacing w:val="1"/>
                <w:sz w:val="24"/>
                <w:szCs w:val="24"/>
              </w:rPr>
              <w:t>t</w:t>
            </w:r>
            <w:r w:rsidRPr="001F18ED">
              <w:rPr>
                <w:rFonts w:eastAsia="Cambria"/>
                <w:sz w:val="24"/>
                <w:szCs w:val="24"/>
              </w:rPr>
              <w:t xml:space="preserve">e </w:t>
            </w:r>
            <w:r w:rsidRPr="001F18ED">
              <w:rPr>
                <w:rFonts w:eastAsia="Cambria"/>
                <w:spacing w:val="1"/>
                <w:sz w:val="24"/>
                <w:szCs w:val="24"/>
              </w:rPr>
              <w:t>t</w:t>
            </w:r>
            <w:r w:rsidRPr="001F18ED">
              <w:rPr>
                <w:rFonts w:eastAsia="Cambria"/>
                <w:sz w:val="24"/>
                <w:szCs w:val="24"/>
              </w:rPr>
              <w:t>est</w:t>
            </w:r>
            <w:r w:rsidRPr="001F18ED">
              <w:rPr>
                <w:rFonts w:eastAsia="Cambria"/>
                <w:spacing w:val="1"/>
                <w:sz w:val="24"/>
                <w:szCs w:val="24"/>
              </w:rPr>
              <w:t xml:space="preserve"> </w:t>
            </w:r>
            <w:r w:rsidRPr="001F18ED">
              <w:rPr>
                <w:rFonts w:eastAsia="Cambria"/>
                <w:sz w:val="24"/>
                <w:szCs w:val="24"/>
              </w:rPr>
              <w:t>case</w:t>
            </w:r>
            <w:r w:rsidRPr="001F18ED">
              <w:rPr>
                <w:rFonts w:eastAsia="Cambria"/>
                <w:spacing w:val="1"/>
                <w:sz w:val="24"/>
                <w:szCs w:val="24"/>
              </w:rPr>
              <w:t xml:space="preserve"> </w:t>
            </w:r>
            <w:r w:rsidRPr="001F18ED">
              <w:rPr>
                <w:rFonts w:eastAsia="Cambria"/>
                <w:sz w:val="24"/>
                <w:szCs w:val="24"/>
              </w:rPr>
              <w:t>a</w:t>
            </w:r>
            <w:r w:rsidRPr="001F18ED">
              <w:rPr>
                <w:rFonts w:eastAsia="Cambria"/>
                <w:spacing w:val="1"/>
                <w:sz w:val="24"/>
                <w:szCs w:val="24"/>
              </w:rPr>
              <w:t>n</w:t>
            </w:r>
            <w:r w:rsidRPr="001F18ED">
              <w:rPr>
                <w:rFonts w:eastAsia="Cambria"/>
                <w:sz w:val="24"/>
                <w:szCs w:val="24"/>
              </w:rPr>
              <w:t>d</w:t>
            </w:r>
            <w:r w:rsidRPr="001F18ED">
              <w:rPr>
                <w:rFonts w:eastAsia="Cambria"/>
                <w:spacing w:val="-1"/>
                <w:sz w:val="24"/>
                <w:szCs w:val="24"/>
              </w:rPr>
              <w:t xml:space="preserve"> </w:t>
            </w:r>
            <w:r w:rsidRPr="001F18ED">
              <w:rPr>
                <w:rFonts w:eastAsia="Cambria"/>
                <w:sz w:val="24"/>
                <w:szCs w:val="24"/>
              </w:rPr>
              <w:t>t</w:t>
            </w:r>
            <w:r w:rsidRPr="001F18ED">
              <w:rPr>
                <w:rFonts w:eastAsia="Cambria"/>
                <w:spacing w:val="1"/>
                <w:sz w:val="24"/>
                <w:szCs w:val="24"/>
              </w:rPr>
              <w:t>e</w:t>
            </w:r>
            <w:r w:rsidRPr="001F18ED">
              <w:rPr>
                <w:rFonts w:eastAsia="Cambria"/>
                <w:sz w:val="24"/>
                <w:szCs w:val="24"/>
              </w:rPr>
              <w:t>s</w:t>
            </w:r>
            <w:r w:rsidRPr="001F18ED">
              <w:rPr>
                <w:rFonts w:eastAsia="Cambria"/>
                <w:spacing w:val="-2"/>
                <w:sz w:val="24"/>
                <w:szCs w:val="24"/>
              </w:rPr>
              <w:t>ti</w:t>
            </w:r>
            <w:r w:rsidRPr="001F18ED">
              <w:rPr>
                <w:rFonts w:eastAsia="Cambria"/>
                <w:sz w:val="24"/>
                <w:szCs w:val="24"/>
              </w:rPr>
              <w:t xml:space="preserve">ng </w:t>
            </w:r>
            <w:r w:rsidRPr="001F18ED">
              <w:rPr>
                <w:rFonts w:eastAsia="Cambria"/>
                <w:spacing w:val="-1"/>
                <w:sz w:val="24"/>
                <w:szCs w:val="24"/>
              </w:rPr>
              <w:t>f</w:t>
            </w:r>
            <w:r w:rsidRPr="001F18ED">
              <w:rPr>
                <w:rFonts w:eastAsia="Cambria"/>
                <w:sz w:val="24"/>
                <w:szCs w:val="24"/>
              </w:rPr>
              <w:t xml:space="preserve">or </w:t>
            </w:r>
            <w:r w:rsidRPr="001F18ED">
              <w:rPr>
                <w:rFonts w:eastAsia="Cambria"/>
                <w:spacing w:val="-1"/>
                <w:sz w:val="24"/>
                <w:szCs w:val="24"/>
              </w:rPr>
              <w:t>w</w:t>
            </w:r>
            <w:r w:rsidRPr="001F18ED">
              <w:rPr>
                <w:rFonts w:eastAsia="Cambria"/>
                <w:sz w:val="24"/>
                <w:szCs w:val="24"/>
              </w:rPr>
              <w:t>eb</w:t>
            </w:r>
            <w:r w:rsidRPr="001F18ED">
              <w:rPr>
                <w:rFonts w:eastAsia="Cambria"/>
                <w:spacing w:val="1"/>
                <w:sz w:val="24"/>
                <w:szCs w:val="24"/>
              </w:rPr>
              <w:t xml:space="preserve"> </w:t>
            </w:r>
            <w:r w:rsidRPr="001F18ED">
              <w:rPr>
                <w:rFonts w:eastAsia="Cambria"/>
                <w:spacing w:val="-1"/>
                <w:sz w:val="24"/>
                <w:szCs w:val="24"/>
              </w:rPr>
              <w:t>f</w:t>
            </w:r>
            <w:r w:rsidRPr="001F18ED">
              <w:rPr>
                <w:rFonts w:eastAsia="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14:paraId="363A68C9" w14:textId="77777777" w:rsidR="006568A5" w:rsidRPr="001F18ED" w:rsidRDefault="00C53D70" w:rsidP="002D2C11">
            <w:pPr>
              <w:spacing w:before="3" w:line="280" w:lineRule="exact"/>
              <w:ind w:left="79" w:right="356"/>
              <w:rPr>
                <w:rFonts w:eastAsia="Cambria"/>
                <w:sz w:val="24"/>
                <w:szCs w:val="24"/>
              </w:rPr>
            </w:pPr>
            <w:proofErr w:type="spellStart"/>
            <w:r w:rsidRPr="001F18ED">
              <w:rPr>
                <w:rFonts w:eastAsia="Cambria"/>
                <w:sz w:val="24"/>
                <w:szCs w:val="24"/>
              </w:rPr>
              <w:t>QuanTD</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r w:rsidR="00EA199F" w:rsidRPr="001F18ED">
              <w:rPr>
                <w:rFonts w:eastAsia="Cambria"/>
                <w:sz w:val="24"/>
                <w:szCs w:val="24"/>
              </w:rPr>
              <w:t xml:space="preserve">  </w:t>
            </w:r>
            <w:proofErr w:type="spellStart"/>
            <w:r w:rsidRPr="001F18ED">
              <w:rPr>
                <w:rFonts w:eastAsia="Cambria"/>
                <w:sz w:val="24"/>
                <w:szCs w:val="24"/>
              </w:rPr>
              <w:t>KhuongMH</w:t>
            </w:r>
            <w:proofErr w:type="spellEnd"/>
          </w:p>
        </w:tc>
      </w:tr>
      <w:tr w:rsidR="006568A5" w:rsidRPr="001F18ED" w14:paraId="00AAE0C4" w14:textId="77777777" w:rsidTr="00D865B6">
        <w:trPr>
          <w:trHeight w:hRule="exact" w:val="574"/>
        </w:trPr>
        <w:tc>
          <w:tcPr>
            <w:tcW w:w="2941" w:type="dxa"/>
            <w:vMerge/>
            <w:tcBorders>
              <w:left w:val="single" w:sz="5" w:space="0" w:color="000000"/>
              <w:bottom w:val="single" w:sz="5" w:space="0" w:color="000000"/>
              <w:right w:val="single" w:sz="5" w:space="0" w:color="000000"/>
            </w:tcBorders>
          </w:tcPr>
          <w:p w14:paraId="23FB9815" w14:textId="77777777" w:rsidR="006568A5" w:rsidRPr="001F18ED" w:rsidRDefault="006568A5" w:rsidP="00D865B6"/>
        </w:tc>
        <w:tc>
          <w:tcPr>
            <w:tcW w:w="3663" w:type="dxa"/>
            <w:tcBorders>
              <w:top w:val="single" w:sz="5" w:space="0" w:color="000000"/>
              <w:left w:val="single" w:sz="5" w:space="0" w:color="000000"/>
              <w:bottom w:val="single" w:sz="5" w:space="0" w:color="000000"/>
              <w:right w:val="single" w:sz="5" w:space="0" w:color="000000"/>
            </w:tcBorders>
          </w:tcPr>
          <w:p w14:paraId="06061202" w14:textId="77777777" w:rsidR="006568A5" w:rsidRPr="001F18ED" w:rsidRDefault="006568A5" w:rsidP="00D865B6">
            <w:pPr>
              <w:spacing w:before="5" w:line="280" w:lineRule="exact"/>
              <w:ind w:left="102" w:right="450"/>
              <w:rPr>
                <w:rFonts w:eastAsia="Cambria"/>
                <w:sz w:val="24"/>
                <w:szCs w:val="24"/>
              </w:rPr>
            </w:pPr>
            <w:r w:rsidRPr="001F18ED">
              <w:rPr>
                <w:rFonts w:eastAsia="Cambria"/>
                <w:sz w:val="24"/>
                <w:szCs w:val="24"/>
              </w:rPr>
              <w:t>W</w:t>
            </w:r>
            <w:r w:rsidRPr="001F18ED">
              <w:rPr>
                <w:rFonts w:eastAsia="Cambria"/>
                <w:spacing w:val="-1"/>
                <w:sz w:val="24"/>
                <w:szCs w:val="24"/>
              </w:rPr>
              <w:t>r</w:t>
            </w:r>
            <w:r w:rsidRPr="001F18ED">
              <w:rPr>
                <w:rFonts w:eastAsia="Cambria"/>
                <w:sz w:val="24"/>
                <w:szCs w:val="24"/>
              </w:rPr>
              <w:t>i</w:t>
            </w:r>
            <w:r w:rsidRPr="001F18ED">
              <w:rPr>
                <w:rFonts w:eastAsia="Cambria"/>
                <w:spacing w:val="1"/>
                <w:sz w:val="24"/>
                <w:szCs w:val="24"/>
              </w:rPr>
              <w:t>t</w:t>
            </w:r>
            <w:r w:rsidRPr="001F18ED">
              <w:rPr>
                <w:rFonts w:eastAsia="Cambria"/>
                <w:sz w:val="24"/>
                <w:szCs w:val="24"/>
              </w:rPr>
              <w:t xml:space="preserve">e </w:t>
            </w:r>
            <w:r w:rsidRPr="001F18ED">
              <w:rPr>
                <w:rFonts w:eastAsia="Cambria"/>
                <w:spacing w:val="1"/>
                <w:sz w:val="24"/>
                <w:szCs w:val="24"/>
              </w:rPr>
              <w:t>t</w:t>
            </w:r>
            <w:r w:rsidRPr="001F18ED">
              <w:rPr>
                <w:rFonts w:eastAsia="Cambria"/>
                <w:sz w:val="24"/>
                <w:szCs w:val="24"/>
              </w:rPr>
              <w:t>est</w:t>
            </w:r>
            <w:r w:rsidRPr="001F18ED">
              <w:rPr>
                <w:rFonts w:eastAsia="Cambria"/>
                <w:spacing w:val="1"/>
                <w:sz w:val="24"/>
                <w:szCs w:val="24"/>
              </w:rPr>
              <w:t xml:space="preserve"> </w:t>
            </w:r>
            <w:r w:rsidRPr="001F18ED">
              <w:rPr>
                <w:rFonts w:eastAsia="Cambria"/>
                <w:sz w:val="24"/>
                <w:szCs w:val="24"/>
              </w:rPr>
              <w:t>case</w:t>
            </w:r>
            <w:r w:rsidRPr="001F18ED">
              <w:rPr>
                <w:rFonts w:eastAsia="Cambria"/>
                <w:spacing w:val="1"/>
                <w:sz w:val="24"/>
                <w:szCs w:val="24"/>
              </w:rPr>
              <w:t xml:space="preserve"> </w:t>
            </w:r>
            <w:r w:rsidRPr="001F18ED">
              <w:rPr>
                <w:rFonts w:eastAsia="Cambria"/>
                <w:sz w:val="24"/>
                <w:szCs w:val="24"/>
              </w:rPr>
              <w:t>a</w:t>
            </w:r>
            <w:r w:rsidRPr="001F18ED">
              <w:rPr>
                <w:rFonts w:eastAsia="Cambria"/>
                <w:spacing w:val="1"/>
                <w:sz w:val="24"/>
                <w:szCs w:val="24"/>
              </w:rPr>
              <w:t>n</w:t>
            </w:r>
            <w:r w:rsidRPr="001F18ED">
              <w:rPr>
                <w:rFonts w:eastAsia="Cambria"/>
                <w:sz w:val="24"/>
                <w:szCs w:val="24"/>
              </w:rPr>
              <w:t>d</w:t>
            </w:r>
            <w:r w:rsidRPr="001F18ED">
              <w:rPr>
                <w:rFonts w:eastAsia="Cambria"/>
                <w:spacing w:val="-1"/>
                <w:sz w:val="24"/>
                <w:szCs w:val="24"/>
              </w:rPr>
              <w:t xml:space="preserve"> </w:t>
            </w:r>
            <w:r w:rsidRPr="001F18ED">
              <w:rPr>
                <w:rFonts w:eastAsia="Cambria"/>
                <w:sz w:val="24"/>
                <w:szCs w:val="24"/>
              </w:rPr>
              <w:t>t</w:t>
            </w:r>
            <w:r w:rsidRPr="001F18ED">
              <w:rPr>
                <w:rFonts w:eastAsia="Cambria"/>
                <w:spacing w:val="1"/>
                <w:sz w:val="24"/>
                <w:szCs w:val="24"/>
              </w:rPr>
              <w:t>e</w:t>
            </w:r>
            <w:r w:rsidRPr="001F18ED">
              <w:rPr>
                <w:rFonts w:eastAsia="Cambria"/>
                <w:sz w:val="24"/>
                <w:szCs w:val="24"/>
              </w:rPr>
              <w:t>s</w:t>
            </w:r>
            <w:r w:rsidRPr="001F18ED">
              <w:rPr>
                <w:rFonts w:eastAsia="Cambria"/>
                <w:spacing w:val="-2"/>
                <w:sz w:val="24"/>
                <w:szCs w:val="24"/>
              </w:rPr>
              <w:t>ti</w:t>
            </w:r>
            <w:r w:rsidRPr="001F18ED">
              <w:rPr>
                <w:rFonts w:eastAsia="Cambria"/>
                <w:sz w:val="24"/>
                <w:szCs w:val="24"/>
              </w:rPr>
              <w:t xml:space="preserve">ng </w:t>
            </w:r>
            <w:r w:rsidRPr="001F18ED">
              <w:rPr>
                <w:rFonts w:eastAsia="Cambria"/>
                <w:spacing w:val="-1"/>
                <w:sz w:val="24"/>
                <w:szCs w:val="24"/>
              </w:rPr>
              <w:t>f</w:t>
            </w:r>
            <w:r w:rsidRPr="001F18ED">
              <w:rPr>
                <w:rFonts w:eastAsia="Cambria"/>
                <w:sz w:val="24"/>
                <w:szCs w:val="24"/>
              </w:rPr>
              <w:t>or m</w:t>
            </w:r>
            <w:r w:rsidRPr="001F18ED">
              <w:rPr>
                <w:rFonts w:eastAsia="Cambria"/>
                <w:spacing w:val="-1"/>
                <w:sz w:val="24"/>
                <w:szCs w:val="24"/>
              </w:rPr>
              <w:t>o</w:t>
            </w:r>
            <w:r w:rsidRPr="001F18ED">
              <w:rPr>
                <w:rFonts w:eastAsia="Cambria"/>
                <w:sz w:val="24"/>
                <w:szCs w:val="24"/>
              </w:rPr>
              <w:t>bile functio</w:t>
            </w:r>
            <w:r w:rsidRPr="001F18ED">
              <w:rPr>
                <w:rFonts w:eastAsia="Cambria"/>
                <w:spacing w:val="1"/>
                <w:sz w:val="24"/>
                <w:szCs w:val="24"/>
              </w:rPr>
              <w:t>n</w:t>
            </w:r>
            <w:r w:rsidRPr="001F18ED">
              <w:rPr>
                <w:rFonts w:eastAsia="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14:paraId="31ED88EE" w14:textId="77777777" w:rsidR="006568A5" w:rsidRPr="001F18ED" w:rsidRDefault="00DA7968" w:rsidP="004E28F3">
            <w:pPr>
              <w:keepNext/>
              <w:spacing w:before="1"/>
              <w:ind w:left="102"/>
              <w:rPr>
                <w:rFonts w:eastAsia="Cambria"/>
                <w:sz w:val="24"/>
                <w:szCs w:val="24"/>
              </w:rPr>
            </w:pPr>
            <w:proofErr w:type="spellStart"/>
            <w:r w:rsidRPr="001F18ED">
              <w:rPr>
                <w:rFonts w:eastAsia="Cambria"/>
                <w:spacing w:val="1"/>
                <w:sz w:val="24"/>
                <w:szCs w:val="24"/>
              </w:rPr>
              <w:t>QuyHK</w:t>
            </w:r>
            <w:proofErr w:type="spellEnd"/>
          </w:p>
        </w:tc>
      </w:tr>
    </w:tbl>
    <w:p w14:paraId="367D6B90" w14:textId="77777777" w:rsidR="008D36B2" w:rsidRPr="001F18ED" w:rsidRDefault="004E28F3" w:rsidP="004E28F3">
      <w:pPr>
        <w:pStyle w:val="Caption"/>
        <w:jc w:val="center"/>
        <w:rPr>
          <w:rFonts w:ascii="Times New Roman" w:hAnsi="Times New Roman" w:cs="Times New Roman"/>
          <w:sz w:val="24"/>
          <w:szCs w:val="24"/>
        </w:rPr>
      </w:pPr>
      <w:bookmarkStart w:id="43" w:name="_Toc408811667"/>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00C15491" w:rsidRPr="001F18ED">
        <w:rPr>
          <w:rFonts w:ascii="Times New Roman" w:hAnsi="Times New Roman" w:cs="Times New Roman"/>
          <w:noProof/>
          <w:sz w:val="24"/>
          <w:szCs w:val="24"/>
        </w:rPr>
        <w:t>10</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Phase 3: Implementation</w:t>
      </w:r>
      <w:bookmarkEnd w:id="43"/>
    </w:p>
    <w:p w14:paraId="04943B2D" w14:textId="77777777" w:rsidR="006568A5" w:rsidRPr="001F18ED" w:rsidRDefault="006568A5" w:rsidP="006568A5">
      <w:pPr>
        <w:pStyle w:val="Heading4"/>
        <w:ind w:left="2340" w:hanging="810"/>
        <w:rPr>
          <w:rFonts w:ascii="Times New Roman" w:eastAsia="Cambria" w:hAnsi="Times New Roman" w:cs="Times New Roman"/>
        </w:rPr>
      </w:pPr>
      <w:r w:rsidRPr="001F18ED">
        <w:rPr>
          <w:rFonts w:ascii="Times New Roman" w:eastAsia="Cambria" w:hAnsi="Times New Roman" w:cs="Times New Roman"/>
        </w:rPr>
        <w:t>P</w:t>
      </w:r>
      <w:r w:rsidRPr="001F18ED">
        <w:rPr>
          <w:rFonts w:ascii="Times New Roman" w:eastAsia="Cambria" w:hAnsi="Times New Roman" w:cs="Times New Roman"/>
          <w:spacing w:val="-2"/>
        </w:rPr>
        <w:t>h</w:t>
      </w:r>
      <w:r w:rsidRPr="001F18ED">
        <w:rPr>
          <w:rFonts w:ascii="Times New Roman" w:eastAsia="Cambria" w:hAnsi="Times New Roman" w:cs="Times New Roman"/>
        </w:rPr>
        <w:t>a</w:t>
      </w:r>
      <w:r w:rsidRPr="001F18ED">
        <w:rPr>
          <w:rFonts w:ascii="Times New Roman" w:eastAsia="Cambria" w:hAnsi="Times New Roman" w:cs="Times New Roman"/>
          <w:spacing w:val="1"/>
        </w:rPr>
        <w:t>s</w:t>
      </w:r>
      <w:r w:rsidRPr="001F18ED">
        <w:rPr>
          <w:rFonts w:ascii="Times New Roman" w:eastAsia="Cambria" w:hAnsi="Times New Roman" w:cs="Times New Roman"/>
        </w:rPr>
        <w:t>e</w:t>
      </w:r>
      <w:r w:rsidRPr="001F18ED">
        <w:rPr>
          <w:rFonts w:ascii="Times New Roman" w:eastAsia="Cambria" w:hAnsi="Times New Roman" w:cs="Times New Roman"/>
          <w:spacing w:val="-8"/>
        </w:rPr>
        <w:t xml:space="preserve"> </w:t>
      </w:r>
      <w:r w:rsidRPr="001F18ED">
        <w:rPr>
          <w:rFonts w:ascii="Times New Roman" w:eastAsia="Cambria" w:hAnsi="Times New Roman" w:cs="Times New Roman"/>
          <w:spacing w:val="4"/>
        </w:rPr>
        <w:t>4</w:t>
      </w:r>
      <w:r w:rsidRPr="001F18ED">
        <w:rPr>
          <w:rFonts w:ascii="Times New Roman" w:eastAsia="Cambria" w:hAnsi="Times New Roman" w:cs="Times New Roman"/>
        </w:rPr>
        <w:t>:</w:t>
      </w:r>
      <w:r w:rsidRPr="001F18ED">
        <w:rPr>
          <w:rFonts w:ascii="Times New Roman" w:eastAsia="Cambria" w:hAnsi="Times New Roman" w:cs="Times New Roman"/>
          <w:spacing w:val="-2"/>
        </w:rPr>
        <w:t xml:space="preserve"> </w:t>
      </w:r>
      <w:r w:rsidRPr="001F18ED">
        <w:rPr>
          <w:rFonts w:ascii="Times New Roman" w:eastAsia="Cambria" w:hAnsi="Times New Roman" w:cs="Times New Roman"/>
        </w:rPr>
        <w:t>T</w:t>
      </w:r>
      <w:r w:rsidRPr="001F18ED">
        <w:rPr>
          <w:rFonts w:ascii="Times New Roman" w:eastAsia="Cambria" w:hAnsi="Times New Roman" w:cs="Times New Roman"/>
          <w:spacing w:val="-1"/>
        </w:rPr>
        <w:t>e</w:t>
      </w:r>
      <w:r w:rsidRPr="001F18ED">
        <w:rPr>
          <w:rFonts w:ascii="Times New Roman" w:eastAsia="Cambria" w:hAnsi="Times New Roman" w:cs="Times New Roman"/>
          <w:spacing w:val="3"/>
        </w:rPr>
        <w:t>s</w:t>
      </w:r>
      <w:r w:rsidRPr="001F18ED">
        <w:rPr>
          <w:rFonts w:ascii="Times New Roman" w:eastAsia="Cambria" w:hAnsi="Times New Roman" w:cs="Times New Roman"/>
          <w:spacing w:val="-1"/>
        </w:rPr>
        <w:t>t</w:t>
      </w:r>
      <w:r w:rsidRPr="001F18ED">
        <w:rPr>
          <w:rFonts w:ascii="Times New Roman" w:eastAsia="Cambria" w:hAnsi="Times New Roman" w:cs="Times New Roman"/>
        </w:rPr>
        <w:t>ing</w:t>
      </w:r>
    </w:p>
    <w:p w14:paraId="45AECD58" w14:textId="77777777" w:rsidR="006568A5" w:rsidRPr="001F18ED"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1F18ED" w14:paraId="71140405"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5E0871F3"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T</w:t>
            </w:r>
            <w:r w:rsidRPr="001F18ED">
              <w:rPr>
                <w:rFonts w:eastAsia="Cambria"/>
                <w:b/>
                <w:spacing w:val="1"/>
                <w:sz w:val="24"/>
                <w:szCs w:val="24"/>
              </w:rPr>
              <w:t>a</w:t>
            </w:r>
            <w:r w:rsidRPr="001F18ED">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05084DF9" w14:textId="77777777" w:rsidR="006568A5" w:rsidRPr="001F18ED" w:rsidRDefault="006568A5" w:rsidP="00D865B6">
            <w:pPr>
              <w:spacing w:line="280" w:lineRule="exact"/>
              <w:ind w:left="102"/>
              <w:rPr>
                <w:rFonts w:eastAsia="Cambria"/>
                <w:sz w:val="24"/>
                <w:szCs w:val="24"/>
              </w:rPr>
            </w:pPr>
            <w:r w:rsidRPr="001F18ED">
              <w:rPr>
                <w:rFonts w:eastAsia="Cambria"/>
                <w:b/>
                <w:spacing w:val="-1"/>
                <w:sz w:val="24"/>
                <w:szCs w:val="24"/>
              </w:rPr>
              <w:t>D</w:t>
            </w:r>
            <w:r w:rsidRPr="001F18ED">
              <w:rPr>
                <w:rFonts w:eastAsia="Cambria"/>
                <w:b/>
                <w:sz w:val="24"/>
                <w:szCs w:val="24"/>
              </w:rPr>
              <w:t>escr</w:t>
            </w:r>
            <w:r w:rsidRPr="001F18ED">
              <w:rPr>
                <w:rFonts w:eastAsia="Cambria"/>
                <w:b/>
                <w:spacing w:val="-1"/>
                <w:sz w:val="24"/>
                <w:szCs w:val="24"/>
              </w:rPr>
              <w:t>i</w:t>
            </w:r>
            <w:r w:rsidRPr="001F18ED">
              <w:rPr>
                <w:rFonts w:eastAsia="Cambria"/>
                <w:b/>
                <w:sz w:val="24"/>
                <w:szCs w:val="24"/>
              </w:rPr>
              <w:t>p</w:t>
            </w:r>
            <w:r w:rsidRPr="001F18ED">
              <w:rPr>
                <w:rFonts w:eastAsia="Cambria"/>
                <w:b/>
                <w:spacing w:val="2"/>
                <w:sz w:val="24"/>
                <w:szCs w:val="24"/>
              </w:rPr>
              <w:t>t</w:t>
            </w:r>
            <w:r w:rsidRPr="001F18ED">
              <w:rPr>
                <w:rFonts w:eastAsia="Cambria"/>
                <w:b/>
                <w:spacing w:val="-1"/>
                <w:sz w:val="24"/>
                <w:szCs w:val="24"/>
              </w:rPr>
              <w:t>i</w:t>
            </w:r>
            <w:r w:rsidRPr="001F18ED">
              <w:rPr>
                <w:rFonts w:eastAsia="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AA40301" w14:textId="77777777" w:rsidR="006568A5" w:rsidRPr="001F18ED" w:rsidRDefault="006568A5" w:rsidP="00D865B6">
            <w:pPr>
              <w:spacing w:line="280" w:lineRule="exact"/>
              <w:ind w:left="100"/>
              <w:rPr>
                <w:rFonts w:eastAsia="Cambria"/>
                <w:sz w:val="24"/>
                <w:szCs w:val="24"/>
              </w:rPr>
            </w:pPr>
            <w:r w:rsidRPr="001F18ED">
              <w:rPr>
                <w:rFonts w:eastAsia="Cambria"/>
                <w:b/>
                <w:sz w:val="24"/>
                <w:szCs w:val="24"/>
              </w:rPr>
              <w:t>Au</w:t>
            </w:r>
            <w:r w:rsidRPr="001F18ED">
              <w:rPr>
                <w:rFonts w:eastAsia="Cambria"/>
                <w:b/>
                <w:spacing w:val="1"/>
                <w:sz w:val="24"/>
                <w:szCs w:val="24"/>
              </w:rPr>
              <w:t>t</w:t>
            </w:r>
            <w:r w:rsidRPr="001F18ED">
              <w:rPr>
                <w:rFonts w:eastAsia="Cambria"/>
                <w:b/>
                <w:sz w:val="24"/>
                <w:szCs w:val="24"/>
              </w:rPr>
              <w:t>h</w:t>
            </w:r>
            <w:r w:rsidRPr="001F18ED">
              <w:rPr>
                <w:rFonts w:eastAsia="Cambria"/>
                <w:b/>
                <w:spacing w:val="1"/>
                <w:sz w:val="24"/>
                <w:szCs w:val="24"/>
              </w:rPr>
              <w:t>o</w:t>
            </w:r>
            <w:r w:rsidRPr="001F18ED">
              <w:rPr>
                <w:rFonts w:eastAsia="Cambria"/>
                <w:b/>
                <w:sz w:val="24"/>
                <w:szCs w:val="24"/>
              </w:rPr>
              <w:t>r</w:t>
            </w:r>
          </w:p>
        </w:tc>
      </w:tr>
      <w:tr w:rsidR="006568A5" w:rsidRPr="001F18ED" w14:paraId="2346A179" w14:textId="77777777"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14:paraId="27EB18AC"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1.</w:t>
            </w:r>
            <w:r w:rsidRPr="001F18ED">
              <w:rPr>
                <w:rFonts w:eastAsia="Cambria"/>
                <w:b/>
                <w:spacing w:val="-1"/>
                <w:sz w:val="24"/>
                <w:szCs w:val="24"/>
              </w:rPr>
              <w:t xml:space="preserve"> </w:t>
            </w:r>
            <w:r w:rsidRPr="001F18ED">
              <w:rPr>
                <w:rFonts w:eastAsia="Cambria"/>
                <w:b/>
                <w:sz w:val="24"/>
                <w:szCs w:val="24"/>
              </w:rPr>
              <w:t>I</w:t>
            </w:r>
            <w:r w:rsidRPr="001F18ED">
              <w:rPr>
                <w:rFonts w:eastAsia="Cambria"/>
                <w:b/>
                <w:spacing w:val="-1"/>
                <w:sz w:val="24"/>
                <w:szCs w:val="24"/>
              </w:rPr>
              <w:t>n</w:t>
            </w:r>
            <w:r w:rsidRPr="001F18ED">
              <w:rPr>
                <w:rFonts w:eastAsia="Cambria"/>
                <w:b/>
                <w:spacing w:val="1"/>
                <w:sz w:val="24"/>
                <w:szCs w:val="24"/>
              </w:rPr>
              <w:t>t</w:t>
            </w:r>
            <w:r w:rsidRPr="001F18ED">
              <w:rPr>
                <w:rFonts w:eastAsia="Cambria"/>
                <w:b/>
                <w:sz w:val="24"/>
                <w:szCs w:val="24"/>
              </w:rPr>
              <w:t>egra</w:t>
            </w:r>
            <w:r w:rsidRPr="001F18ED">
              <w:rPr>
                <w:rFonts w:eastAsia="Cambria"/>
                <w:b/>
                <w:spacing w:val="1"/>
                <w:sz w:val="24"/>
                <w:szCs w:val="24"/>
              </w:rPr>
              <w:t>t</w:t>
            </w:r>
            <w:r w:rsidRPr="001F18ED">
              <w:rPr>
                <w:rFonts w:eastAsia="Cambria"/>
                <w:b/>
                <w:spacing w:val="-1"/>
                <w:sz w:val="24"/>
                <w:szCs w:val="24"/>
              </w:rPr>
              <w:t>i</w:t>
            </w:r>
            <w:r w:rsidRPr="001F18ED">
              <w:rPr>
                <w:rFonts w:eastAsia="Cambria"/>
                <w:b/>
                <w:sz w:val="24"/>
                <w:szCs w:val="24"/>
              </w:rPr>
              <w:t>on</w:t>
            </w:r>
            <w:r w:rsidRPr="001F18ED">
              <w:rPr>
                <w:rFonts w:eastAsia="Cambria"/>
                <w:b/>
                <w:spacing w:val="-1"/>
                <w:sz w:val="24"/>
                <w:szCs w:val="24"/>
              </w:rPr>
              <w:t xml:space="preserve"> </w:t>
            </w:r>
            <w:r w:rsidRPr="001F18ED">
              <w:rPr>
                <w:rFonts w:eastAsia="Cambria"/>
                <w:b/>
                <w:spacing w:val="1"/>
                <w:sz w:val="24"/>
                <w:szCs w:val="24"/>
              </w:rPr>
              <w:t>t</w:t>
            </w:r>
            <w:r w:rsidRPr="001F18ED">
              <w:rPr>
                <w:rFonts w:eastAsia="Cambria"/>
                <w:b/>
                <w:sz w:val="24"/>
                <w:szCs w:val="24"/>
              </w:rPr>
              <w:t>es</w:t>
            </w:r>
            <w:r w:rsidRPr="001F18ED">
              <w:rPr>
                <w:rFonts w:eastAsia="Cambria"/>
                <w:b/>
                <w:spacing w:val="1"/>
                <w:sz w:val="24"/>
                <w:szCs w:val="24"/>
              </w:rPr>
              <w:t>t</w:t>
            </w:r>
            <w:r w:rsidRPr="001F18ED">
              <w:rPr>
                <w:rFonts w:eastAsia="Cambria"/>
                <w:b/>
                <w:spacing w:val="-1"/>
                <w:sz w:val="24"/>
                <w:szCs w:val="24"/>
              </w:rPr>
              <w:t>in</w:t>
            </w:r>
            <w:r w:rsidRPr="001F18ED">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1E44D9" w14:textId="77777777" w:rsidR="006568A5" w:rsidRPr="001F18ED" w:rsidRDefault="006568A5" w:rsidP="00D865B6">
            <w:pPr>
              <w:spacing w:before="3" w:line="280" w:lineRule="exact"/>
              <w:ind w:left="102" w:right="801"/>
              <w:rPr>
                <w:rFonts w:eastAsia="Cambria"/>
                <w:sz w:val="24"/>
                <w:szCs w:val="24"/>
              </w:rPr>
            </w:pPr>
            <w:r w:rsidRPr="001F18ED">
              <w:rPr>
                <w:rFonts w:eastAsia="Cambria"/>
                <w:sz w:val="24"/>
                <w:szCs w:val="24"/>
              </w:rPr>
              <w:t>W</w:t>
            </w:r>
            <w:r w:rsidRPr="001F18ED">
              <w:rPr>
                <w:rFonts w:eastAsia="Cambria"/>
                <w:spacing w:val="-1"/>
                <w:sz w:val="24"/>
                <w:szCs w:val="24"/>
              </w:rPr>
              <w:t>r</w:t>
            </w:r>
            <w:r w:rsidRPr="001F18ED">
              <w:rPr>
                <w:rFonts w:eastAsia="Cambria"/>
                <w:sz w:val="24"/>
                <w:szCs w:val="24"/>
              </w:rPr>
              <w:t>i</w:t>
            </w:r>
            <w:r w:rsidRPr="001F18ED">
              <w:rPr>
                <w:rFonts w:eastAsia="Cambria"/>
                <w:spacing w:val="1"/>
                <w:sz w:val="24"/>
                <w:szCs w:val="24"/>
              </w:rPr>
              <w:t>t</w:t>
            </w:r>
            <w:r w:rsidRPr="001F18ED">
              <w:rPr>
                <w:rFonts w:eastAsia="Cambria"/>
                <w:sz w:val="24"/>
                <w:szCs w:val="24"/>
              </w:rPr>
              <w:t xml:space="preserve">e </w:t>
            </w:r>
            <w:r w:rsidRPr="001F18ED">
              <w:rPr>
                <w:rFonts w:eastAsia="Cambria"/>
                <w:spacing w:val="1"/>
                <w:sz w:val="24"/>
                <w:szCs w:val="24"/>
              </w:rPr>
              <w:t>t</w:t>
            </w:r>
            <w:r w:rsidRPr="001F18ED">
              <w:rPr>
                <w:rFonts w:eastAsia="Cambria"/>
                <w:sz w:val="24"/>
                <w:szCs w:val="24"/>
              </w:rPr>
              <w:t>est</w:t>
            </w:r>
            <w:r w:rsidRPr="001F18ED">
              <w:rPr>
                <w:rFonts w:eastAsia="Cambria"/>
                <w:spacing w:val="1"/>
                <w:sz w:val="24"/>
                <w:szCs w:val="24"/>
              </w:rPr>
              <w:t xml:space="preserve"> </w:t>
            </w:r>
            <w:r w:rsidRPr="001F18ED">
              <w:rPr>
                <w:rFonts w:eastAsia="Cambria"/>
                <w:sz w:val="24"/>
                <w:szCs w:val="24"/>
              </w:rPr>
              <w:t>case</w:t>
            </w:r>
            <w:r w:rsidRPr="001F18ED">
              <w:rPr>
                <w:rFonts w:eastAsia="Cambria"/>
                <w:spacing w:val="1"/>
                <w:sz w:val="24"/>
                <w:szCs w:val="24"/>
              </w:rPr>
              <w:t xml:space="preserve"> </w:t>
            </w:r>
            <w:r w:rsidRPr="001F18ED">
              <w:rPr>
                <w:rFonts w:eastAsia="Cambria"/>
                <w:sz w:val="24"/>
                <w:szCs w:val="24"/>
              </w:rPr>
              <w:t>a</w:t>
            </w:r>
            <w:r w:rsidRPr="001F18ED">
              <w:rPr>
                <w:rFonts w:eastAsia="Cambria"/>
                <w:spacing w:val="1"/>
                <w:sz w:val="24"/>
                <w:szCs w:val="24"/>
              </w:rPr>
              <w:t>n</w:t>
            </w:r>
            <w:r w:rsidRPr="001F18ED">
              <w:rPr>
                <w:rFonts w:eastAsia="Cambria"/>
                <w:sz w:val="24"/>
                <w:szCs w:val="24"/>
              </w:rPr>
              <w:t>d</w:t>
            </w:r>
            <w:r w:rsidRPr="001F18ED">
              <w:rPr>
                <w:rFonts w:eastAsia="Cambria"/>
                <w:spacing w:val="-1"/>
                <w:sz w:val="24"/>
                <w:szCs w:val="24"/>
              </w:rPr>
              <w:t xml:space="preserve"> </w:t>
            </w:r>
            <w:r w:rsidRPr="001F18ED">
              <w:rPr>
                <w:rFonts w:eastAsia="Cambria"/>
                <w:sz w:val="24"/>
                <w:szCs w:val="24"/>
              </w:rPr>
              <w:t>t</w:t>
            </w:r>
            <w:r w:rsidRPr="001F18ED">
              <w:rPr>
                <w:rFonts w:eastAsia="Cambria"/>
                <w:spacing w:val="1"/>
                <w:sz w:val="24"/>
                <w:szCs w:val="24"/>
              </w:rPr>
              <w:t>e</w:t>
            </w:r>
            <w:r w:rsidRPr="001F18ED">
              <w:rPr>
                <w:rFonts w:eastAsia="Cambria"/>
                <w:sz w:val="24"/>
                <w:szCs w:val="24"/>
              </w:rPr>
              <w:t>s</w:t>
            </w:r>
            <w:r w:rsidRPr="001F18ED">
              <w:rPr>
                <w:rFonts w:eastAsia="Cambria"/>
                <w:spacing w:val="-2"/>
                <w:sz w:val="24"/>
                <w:szCs w:val="24"/>
              </w:rPr>
              <w:t>ti</w:t>
            </w:r>
            <w:r w:rsidRPr="001F18ED">
              <w:rPr>
                <w:rFonts w:eastAsia="Cambria"/>
                <w:sz w:val="24"/>
                <w:szCs w:val="24"/>
              </w:rPr>
              <w:t>ng s</w:t>
            </w:r>
            <w:r w:rsidRPr="001F18ED">
              <w:rPr>
                <w:rFonts w:eastAsia="Cambria"/>
                <w:spacing w:val="-1"/>
                <w:sz w:val="24"/>
                <w:szCs w:val="24"/>
              </w:rPr>
              <w:t>y</w:t>
            </w:r>
            <w:r w:rsidRPr="001F18ED">
              <w:rPr>
                <w:rFonts w:eastAsia="Cambria"/>
                <w:sz w:val="24"/>
                <w:szCs w:val="24"/>
              </w:rPr>
              <w:t>st</w:t>
            </w:r>
            <w:r w:rsidRPr="001F18ED">
              <w:rPr>
                <w:rFonts w:eastAsia="Cambria"/>
                <w:spacing w:val="1"/>
                <w:sz w:val="24"/>
                <w:szCs w:val="24"/>
              </w:rPr>
              <w:t>e</w:t>
            </w:r>
            <w:r w:rsidRPr="001F18ED">
              <w:rPr>
                <w:rFonts w:eastAsia="Cambria"/>
                <w:sz w:val="24"/>
                <w:szCs w:val="24"/>
              </w:rPr>
              <w:t>m</w:t>
            </w:r>
            <w:r w:rsidR="00A118A5" w:rsidRPr="001F18ED">
              <w:rPr>
                <w:rFonts w:eastAsia="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14:paraId="0143DB74" w14:textId="77777777" w:rsidR="006568A5" w:rsidRPr="001F18ED" w:rsidRDefault="00697BD7" w:rsidP="00D865B6">
            <w:pPr>
              <w:spacing w:before="3" w:line="280" w:lineRule="exact"/>
              <w:ind w:left="100" w:right="354"/>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r w:rsidRPr="001F18ED">
              <w:rPr>
                <w:rFonts w:eastAsia="Cambria"/>
                <w:sz w:val="24"/>
                <w:szCs w:val="24"/>
              </w:rPr>
              <w:t xml:space="preserve">, </w:t>
            </w:r>
            <w:proofErr w:type="spellStart"/>
            <w:r w:rsidRPr="001F18ED">
              <w:rPr>
                <w:rFonts w:eastAsia="Cambria"/>
                <w:sz w:val="24"/>
                <w:szCs w:val="24"/>
              </w:rPr>
              <w:t>QuanTD</w:t>
            </w:r>
            <w:proofErr w:type="spellEnd"/>
          </w:p>
        </w:tc>
      </w:tr>
      <w:tr w:rsidR="006568A5" w:rsidRPr="001F18ED" w14:paraId="71689AF3" w14:textId="77777777"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14:paraId="67AD6400"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2.</w:t>
            </w:r>
            <w:r w:rsidRPr="001F18ED">
              <w:rPr>
                <w:rFonts w:eastAsia="Cambria"/>
                <w:b/>
                <w:spacing w:val="-1"/>
                <w:sz w:val="24"/>
                <w:szCs w:val="24"/>
              </w:rPr>
              <w:t xml:space="preserve"> </w:t>
            </w:r>
            <w:r w:rsidRPr="001F18ED">
              <w:rPr>
                <w:rFonts w:eastAsia="Cambria"/>
                <w:b/>
                <w:sz w:val="24"/>
                <w:szCs w:val="24"/>
              </w:rPr>
              <w:t>Alp</w:t>
            </w:r>
            <w:r w:rsidRPr="001F18ED">
              <w:rPr>
                <w:rFonts w:eastAsia="Cambria"/>
                <w:b/>
                <w:spacing w:val="1"/>
                <w:sz w:val="24"/>
                <w:szCs w:val="24"/>
              </w:rPr>
              <w:t>h</w:t>
            </w:r>
            <w:r w:rsidRPr="001F18ED">
              <w:rPr>
                <w:rFonts w:eastAsia="Cambria"/>
                <w:b/>
                <w:sz w:val="24"/>
                <w:szCs w:val="24"/>
              </w:rPr>
              <w:t>a</w:t>
            </w:r>
            <w:r w:rsidRPr="001F18ED">
              <w:rPr>
                <w:rFonts w:eastAsia="Cambria"/>
                <w:b/>
                <w:spacing w:val="1"/>
                <w:sz w:val="24"/>
                <w:szCs w:val="24"/>
              </w:rPr>
              <w:t xml:space="preserve"> t</w:t>
            </w:r>
            <w:r w:rsidRPr="001F18ED">
              <w:rPr>
                <w:rFonts w:eastAsia="Cambria"/>
                <w:b/>
                <w:sz w:val="24"/>
                <w:szCs w:val="24"/>
              </w:rPr>
              <w:t>e</w:t>
            </w:r>
            <w:r w:rsidRPr="001F18ED">
              <w:rPr>
                <w:rFonts w:eastAsia="Cambria"/>
                <w:b/>
                <w:spacing w:val="-2"/>
                <w:sz w:val="24"/>
                <w:szCs w:val="24"/>
              </w:rPr>
              <w:t>s</w:t>
            </w:r>
            <w:r w:rsidRPr="001F18ED">
              <w:rPr>
                <w:rFonts w:eastAsia="Cambria"/>
                <w:b/>
                <w:spacing w:val="1"/>
                <w:sz w:val="24"/>
                <w:szCs w:val="24"/>
              </w:rPr>
              <w:t>t</w:t>
            </w:r>
            <w:r w:rsidRPr="001F18ED">
              <w:rPr>
                <w:rFonts w:eastAsia="Cambria"/>
                <w:b/>
                <w:spacing w:val="-1"/>
                <w:sz w:val="24"/>
                <w:szCs w:val="24"/>
              </w:rPr>
              <w:t>in</w:t>
            </w:r>
            <w:r w:rsidRPr="001F18ED">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E238AC" w14:textId="77777777" w:rsidR="006568A5" w:rsidRPr="001F18ED" w:rsidRDefault="006568A5" w:rsidP="00D865B6">
            <w:pPr>
              <w:spacing w:line="280" w:lineRule="exact"/>
              <w:ind w:left="102"/>
              <w:rPr>
                <w:rFonts w:eastAsia="Cambria"/>
                <w:sz w:val="24"/>
                <w:szCs w:val="24"/>
              </w:rPr>
            </w:pPr>
            <w:r w:rsidRPr="001F18ED">
              <w:rPr>
                <w:rFonts w:eastAsia="Cambria"/>
                <w:sz w:val="24"/>
                <w:szCs w:val="24"/>
                <w:highlight w:val="yellow"/>
              </w:rPr>
              <w:t>Do</w:t>
            </w:r>
            <w:r w:rsidRPr="001F18ED">
              <w:rPr>
                <w:rFonts w:eastAsia="Cambria"/>
                <w:spacing w:val="-1"/>
                <w:sz w:val="24"/>
                <w:szCs w:val="24"/>
                <w:highlight w:val="yellow"/>
              </w:rPr>
              <w:t xml:space="preserve"> </w:t>
            </w:r>
            <w:r w:rsidRPr="001F18ED">
              <w:rPr>
                <w:rFonts w:eastAsia="Cambria"/>
                <w:sz w:val="24"/>
                <w:szCs w:val="24"/>
                <w:highlight w:val="yellow"/>
              </w:rPr>
              <w:t>al</w:t>
            </w:r>
            <w:r w:rsidRPr="001F18ED">
              <w:rPr>
                <w:rFonts w:eastAsia="Cambria"/>
                <w:spacing w:val="1"/>
                <w:sz w:val="24"/>
                <w:szCs w:val="24"/>
                <w:highlight w:val="yellow"/>
              </w:rPr>
              <w:t>p</w:t>
            </w:r>
            <w:r w:rsidRPr="001F18ED">
              <w:rPr>
                <w:rFonts w:eastAsia="Cambria"/>
                <w:sz w:val="24"/>
                <w:szCs w:val="24"/>
                <w:highlight w:val="yellow"/>
              </w:rPr>
              <w:t>ha t</w:t>
            </w:r>
            <w:r w:rsidRPr="001F18ED">
              <w:rPr>
                <w:rFonts w:eastAsia="Cambria"/>
                <w:spacing w:val="1"/>
                <w:sz w:val="24"/>
                <w:szCs w:val="24"/>
                <w:highlight w:val="yellow"/>
              </w:rPr>
              <w:t>e</w:t>
            </w:r>
            <w:r w:rsidRPr="001F18ED">
              <w:rPr>
                <w:rFonts w:eastAsia="Cambria"/>
                <w:sz w:val="24"/>
                <w:szCs w:val="24"/>
                <w:highlight w:val="yellow"/>
              </w:rPr>
              <w:t>st with c</w:t>
            </w:r>
            <w:r w:rsidRPr="001F18ED">
              <w:rPr>
                <w:rFonts w:eastAsia="Cambria"/>
                <w:spacing w:val="-1"/>
                <w:sz w:val="24"/>
                <w:szCs w:val="24"/>
                <w:highlight w:val="yellow"/>
              </w:rPr>
              <w:t>u</w:t>
            </w:r>
            <w:r w:rsidRPr="001F18ED">
              <w:rPr>
                <w:rFonts w:eastAsia="Cambria"/>
                <w:sz w:val="24"/>
                <w:szCs w:val="24"/>
                <w:highlight w:val="yellow"/>
              </w:rPr>
              <w:t>stomer</w:t>
            </w:r>
          </w:p>
        </w:tc>
        <w:tc>
          <w:tcPr>
            <w:tcW w:w="2391" w:type="dxa"/>
            <w:tcBorders>
              <w:top w:val="single" w:sz="5" w:space="0" w:color="000000"/>
              <w:left w:val="single" w:sz="5" w:space="0" w:color="000000"/>
              <w:bottom w:val="single" w:sz="5" w:space="0" w:color="000000"/>
              <w:right w:val="single" w:sz="5" w:space="0" w:color="000000"/>
            </w:tcBorders>
          </w:tcPr>
          <w:p w14:paraId="5EA4C00D" w14:textId="77777777" w:rsidR="006568A5" w:rsidRPr="001F18ED" w:rsidRDefault="00985C42" w:rsidP="00C15491">
            <w:pPr>
              <w:keepNext/>
              <w:spacing w:line="280" w:lineRule="exact"/>
              <w:ind w:left="100" w:right="354"/>
              <w:rPr>
                <w:rFonts w:eastAsia="Cambria"/>
                <w:sz w:val="24"/>
                <w:szCs w:val="24"/>
              </w:rPr>
            </w:pPr>
            <w:proofErr w:type="spellStart"/>
            <w:r w:rsidRPr="001F18ED">
              <w:rPr>
                <w:rFonts w:eastAsia="Cambria"/>
                <w:sz w:val="24"/>
                <w:szCs w:val="24"/>
              </w:rPr>
              <w:t>QuyHk</w:t>
            </w:r>
            <w:proofErr w:type="spellEnd"/>
            <w:r w:rsidRPr="001F18ED">
              <w:rPr>
                <w:rFonts w:eastAsia="Cambria"/>
                <w:sz w:val="24"/>
                <w:szCs w:val="24"/>
              </w:rPr>
              <w:t xml:space="preserve">, </w:t>
            </w:r>
            <w:proofErr w:type="spellStart"/>
            <w:r w:rsidRPr="001F18ED">
              <w:rPr>
                <w:rFonts w:eastAsia="Cambria"/>
                <w:sz w:val="24"/>
                <w:szCs w:val="24"/>
              </w:rPr>
              <w:t>AnhPN</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r w:rsidRPr="001F18ED">
              <w:rPr>
                <w:rFonts w:eastAsia="Cambria"/>
                <w:sz w:val="24"/>
                <w:szCs w:val="24"/>
              </w:rPr>
              <w:t xml:space="preserve">, </w:t>
            </w:r>
            <w:proofErr w:type="spellStart"/>
            <w:r w:rsidRPr="001F18ED">
              <w:rPr>
                <w:rFonts w:eastAsia="Cambria"/>
                <w:sz w:val="24"/>
                <w:szCs w:val="24"/>
              </w:rPr>
              <w:t>QuanTD</w:t>
            </w:r>
            <w:proofErr w:type="spellEnd"/>
          </w:p>
        </w:tc>
      </w:tr>
    </w:tbl>
    <w:p w14:paraId="550D4028" w14:textId="77777777" w:rsidR="00C15491" w:rsidRPr="001F18ED" w:rsidRDefault="00C15491" w:rsidP="00C15491">
      <w:pPr>
        <w:pStyle w:val="Caption"/>
        <w:jc w:val="center"/>
        <w:rPr>
          <w:rFonts w:ascii="Times New Roman" w:hAnsi="Times New Roman" w:cs="Times New Roman"/>
          <w:sz w:val="24"/>
          <w:szCs w:val="24"/>
        </w:rPr>
      </w:pPr>
      <w:bookmarkStart w:id="44" w:name="_Toc408811668"/>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Pr="001F18ED">
        <w:rPr>
          <w:rFonts w:ascii="Times New Roman" w:hAnsi="Times New Roman" w:cs="Times New Roman"/>
          <w:noProof/>
          <w:sz w:val="24"/>
          <w:szCs w:val="24"/>
        </w:rPr>
        <w:t>11</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Phase 4: Testing</w:t>
      </w:r>
      <w:bookmarkEnd w:id="44"/>
    </w:p>
    <w:p w14:paraId="78631D50" w14:textId="77777777" w:rsidR="006568A5" w:rsidRPr="001F18ED" w:rsidRDefault="006568A5" w:rsidP="006568A5">
      <w:pPr>
        <w:pStyle w:val="Heading4"/>
        <w:ind w:left="2340" w:hanging="810"/>
        <w:rPr>
          <w:rFonts w:ascii="Times New Roman" w:eastAsia="Cambria" w:hAnsi="Times New Roman" w:cs="Times New Roman"/>
        </w:rPr>
      </w:pPr>
      <w:r w:rsidRPr="001F18ED">
        <w:rPr>
          <w:rFonts w:ascii="Times New Roman" w:eastAsia="Cambria" w:hAnsi="Times New Roman" w:cs="Times New Roman"/>
        </w:rPr>
        <w:t>P</w:t>
      </w:r>
      <w:r w:rsidRPr="001F18ED">
        <w:rPr>
          <w:rFonts w:ascii="Times New Roman" w:eastAsia="Cambria" w:hAnsi="Times New Roman" w:cs="Times New Roman"/>
          <w:spacing w:val="-2"/>
        </w:rPr>
        <w:t>h</w:t>
      </w:r>
      <w:r w:rsidRPr="001F18ED">
        <w:rPr>
          <w:rFonts w:ascii="Times New Roman" w:eastAsia="Cambria" w:hAnsi="Times New Roman" w:cs="Times New Roman"/>
        </w:rPr>
        <w:t>a</w:t>
      </w:r>
      <w:r w:rsidRPr="001F18ED">
        <w:rPr>
          <w:rFonts w:ascii="Times New Roman" w:eastAsia="Cambria" w:hAnsi="Times New Roman" w:cs="Times New Roman"/>
          <w:spacing w:val="1"/>
        </w:rPr>
        <w:t>s</w:t>
      </w:r>
      <w:r w:rsidRPr="001F18ED">
        <w:rPr>
          <w:rFonts w:ascii="Times New Roman" w:eastAsia="Cambria" w:hAnsi="Times New Roman" w:cs="Times New Roman"/>
        </w:rPr>
        <w:t>e</w:t>
      </w:r>
      <w:r w:rsidRPr="001F18ED">
        <w:rPr>
          <w:rFonts w:ascii="Times New Roman" w:eastAsia="Cambria" w:hAnsi="Times New Roman" w:cs="Times New Roman"/>
          <w:spacing w:val="-8"/>
        </w:rPr>
        <w:t xml:space="preserve"> </w:t>
      </w:r>
      <w:r w:rsidRPr="001F18ED">
        <w:rPr>
          <w:rFonts w:ascii="Times New Roman" w:eastAsia="Cambria" w:hAnsi="Times New Roman" w:cs="Times New Roman"/>
          <w:spacing w:val="4"/>
        </w:rPr>
        <w:t>5</w:t>
      </w:r>
      <w:r w:rsidRPr="001F18ED">
        <w:rPr>
          <w:rFonts w:ascii="Times New Roman" w:eastAsia="Cambria" w:hAnsi="Times New Roman" w:cs="Times New Roman"/>
        </w:rPr>
        <w:t>:</w:t>
      </w:r>
      <w:r w:rsidRPr="001F18ED">
        <w:rPr>
          <w:rFonts w:ascii="Times New Roman" w:eastAsia="Cambria" w:hAnsi="Times New Roman" w:cs="Times New Roman"/>
          <w:spacing w:val="-2"/>
        </w:rPr>
        <w:t xml:space="preserve"> </w:t>
      </w:r>
      <w:r w:rsidRPr="001F18ED">
        <w:rPr>
          <w:rFonts w:ascii="Times New Roman" w:eastAsia="Cambria" w:hAnsi="Times New Roman" w:cs="Times New Roman"/>
          <w:spacing w:val="-1"/>
        </w:rPr>
        <w:t>M</w:t>
      </w:r>
      <w:r w:rsidRPr="001F18ED">
        <w:rPr>
          <w:rFonts w:ascii="Times New Roman" w:eastAsia="Cambria" w:hAnsi="Times New Roman" w:cs="Times New Roman"/>
        </w:rPr>
        <w:t>a</w:t>
      </w:r>
      <w:r w:rsidRPr="001F18ED">
        <w:rPr>
          <w:rFonts w:ascii="Times New Roman" w:eastAsia="Cambria" w:hAnsi="Times New Roman" w:cs="Times New Roman"/>
          <w:spacing w:val="3"/>
        </w:rPr>
        <w:t>i</w:t>
      </w:r>
      <w:r w:rsidRPr="001F18ED">
        <w:rPr>
          <w:rFonts w:ascii="Times New Roman" w:eastAsia="Cambria" w:hAnsi="Times New Roman" w:cs="Times New Roman"/>
        </w:rPr>
        <w:t>n</w:t>
      </w:r>
      <w:r w:rsidRPr="001F18ED">
        <w:rPr>
          <w:rFonts w:ascii="Times New Roman" w:eastAsia="Cambria" w:hAnsi="Times New Roman" w:cs="Times New Roman"/>
          <w:spacing w:val="1"/>
        </w:rPr>
        <w:t>t</w:t>
      </w:r>
      <w:r w:rsidRPr="001F18ED">
        <w:rPr>
          <w:rFonts w:ascii="Times New Roman" w:eastAsia="Cambria" w:hAnsi="Times New Roman" w:cs="Times New Roman"/>
          <w:spacing w:val="-1"/>
        </w:rPr>
        <w:t>e</w:t>
      </w:r>
      <w:r w:rsidRPr="001F18ED">
        <w:rPr>
          <w:rFonts w:ascii="Times New Roman" w:eastAsia="Cambria" w:hAnsi="Times New Roman" w:cs="Times New Roman"/>
        </w:rPr>
        <w:t>na</w:t>
      </w:r>
      <w:r w:rsidRPr="001F18ED">
        <w:rPr>
          <w:rFonts w:ascii="Times New Roman" w:eastAsia="Cambria" w:hAnsi="Times New Roman" w:cs="Times New Roman"/>
          <w:spacing w:val="2"/>
        </w:rPr>
        <w:t>n</w:t>
      </w:r>
      <w:r w:rsidRPr="001F18ED">
        <w:rPr>
          <w:rFonts w:ascii="Times New Roman" w:eastAsia="Cambria" w:hAnsi="Times New Roman" w:cs="Times New Roman"/>
          <w:spacing w:val="1"/>
        </w:rPr>
        <w:t>c</w:t>
      </w:r>
      <w:r w:rsidRPr="001F18ED">
        <w:rPr>
          <w:rFonts w:ascii="Times New Roman" w:eastAsia="Cambria" w:hAnsi="Times New Roman" w:cs="Times New Roman"/>
        </w:rPr>
        <w:t>e</w:t>
      </w:r>
    </w:p>
    <w:p w14:paraId="0D687DA7" w14:textId="77777777" w:rsidR="006568A5" w:rsidRPr="001F18ED"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1F18ED" w14:paraId="70F44898" w14:textId="77777777"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14:paraId="7CA91F3E" w14:textId="77777777" w:rsidR="006568A5" w:rsidRPr="001F18ED" w:rsidRDefault="006568A5" w:rsidP="00D865B6">
            <w:pPr>
              <w:spacing w:line="260" w:lineRule="exact"/>
              <w:ind w:left="102"/>
              <w:rPr>
                <w:rFonts w:eastAsia="Cambria"/>
                <w:sz w:val="24"/>
                <w:szCs w:val="24"/>
              </w:rPr>
            </w:pPr>
            <w:r w:rsidRPr="001F18ED">
              <w:rPr>
                <w:rFonts w:eastAsia="Cambria"/>
                <w:b/>
                <w:sz w:val="24"/>
                <w:szCs w:val="24"/>
              </w:rPr>
              <w:t>T</w:t>
            </w:r>
            <w:r w:rsidRPr="001F18ED">
              <w:rPr>
                <w:rFonts w:eastAsia="Cambria"/>
                <w:b/>
                <w:spacing w:val="1"/>
                <w:sz w:val="24"/>
                <w:szCs w:val="24"/>
              </w:rPr>
              <w:t>a</w:t>
            </w:r>
            <w:r w:rsidRPr="001F18ED">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F209AD6" w14:textId="77777777" w:rsidR="006568A5" w:rsidRPr="001F18ED" w:rsidRDefault="006568A5" w:rsidP="00D865B6">
            <w:pPr>
              <w:spacing w:line="260" w:lineRule="exact"/>
              <w:ind w:left="102"/>
              <w:rPr>
                <w:rFonts w:eastAsia="Cambria"/>
                <w:sz w:val="24"/>
                <w:szCs w:val="24"/>
              </w:rPr>
            </w:pPr>
            <w:r w:rsidRPr="001F18ED">
              <w:rPr>
                <w:rFonts w:eastAsia="Cambria"/>
                <w:b/>
                <w:spacing w:val="-1"/>
                <w:sz w:val="24"/>
                <w:szCs w:val="24"/>
              </w:rPr>
              <w:t>D</w:t>
            </w:r>
            <w:r w:rsidRPr="001F18ED">
              <w:rPr>
                <w:rFonts w:eastAsia="Cambria"/>
                <w:b/>
                <w:sz w:val="24"/>
                <w:szCs w:val="24"/>
              </w:rPr>
              <w:t>escr</w:t>
            </w:r>
            <w:r w:rsidRPr="001F18ED">
              <w:rPr>
                <w:rFonts w:eastAsia="Cambria"/>
                <w:b/>
                <w:spacing w:val="-1"/>
                <w:sz w:val="24"/>
                <w:szCs w:val="24"/>
              </w:rPr>
              <w:t>i</w:t>
            </w:r>
            <w:r w:rsidRPr="001F18ED">
              <w:rPr>
                <w:rFonts w:eastAsia="Cambria"/>
                <w:b/>
                <w:sz w:val="24"/>
                <w:szCs w:val="24"/>
              </w:rPr>
              <w:t>p</w:t>
            </w:r>
            <w:r w:rsidRPr="001F18ED">
              <w:rPr>
                <w:rFonts w:eastAsia="Cambria"/>
                <w:b/>
                <w:spacing w:val="2"/>
                <w:sz w:val="24"/>
                <w:szCs w:val="24"/>
              </w:rPr>
              <w:t>t</w:t>
            </w:r>
            <w:r w:rsidRPr="001F18ED">
              <w:rPr>
                <w:rFonts w:eastAsia="Cambria"/>
                <w:b/>
                <w:spacing w:val="-1"/>
                <w:sz w:val="24"/>
                <w:szCs w:val="24"/>
              </w:rPr>
              <w:t>i</w:t>
            </w:r>
            <w:r w:rsidRPr="001F18ED">
              <w:rPr>
                <w:rFonts w:eastAsia="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0E0F3C3" w14:textId="77777777" w:rsidR="006568A5" w:rsidRPr="001F18ED" w:rsidRDefault="006568A5" w:rsidP="00D865B6">
            <w:pPr>
              <w:spacing w:line="260" w:lineRule="exact"/>
              <w:ind w:left="100"/>
              <w:rPr>
                <w:rFonts w:eastAsia="Cambria"/>
                <w:sz w:val="24"/>
                <w:szCs w:val="24"/>
              </w:rPr>
            </w:pPr>
            <w:r w:rsidRPr="001F18ED">
              <w:rPr>
                <w:rFonts w:eastAsia="Cambria"/>
                <w:b/>
                <w:sz w:val="24"/>
                <w:szCs w:val="24"/>
              </w:rPr>
              <w:t>Au</w:t>
            </w:r>
            <w:r w:rsidRPr="001F18ED">
              <w:rPr>
                <w:rFonts w:eastAsia="Cambria"/>
                <w:b/>
                <w:spacing w:val="1"/>
                <w:sz w:val="24"/>
                <w:szCs w:val="24"/>
              </w:rPr>
              <w:t>t</w:t>
            </w:r>
            <w:r w:rsidRPr="001F18ED">
              <w:rPr>
                <w:rFonts w:eastAsia="Cambria"/>
                <w:b/>
                <w:sz w:val="24"/>
                <w:szCs w:val="24"/>
              </w:rPr>
              <w:t>h</w:t>
            </w:r>
            <w:r w:rsidRPr="001F18ED">
              <w:rPr>
                <w:rFonts w:eastAsia="Cambria"/>
                <w:b/>
                <w:spacing w:val="1"/>
                <w:sz w:val="24"/>
                <w:szCs w:val="24"/>
              </w:rPr>
              <w:t>o</w:t>
            </w:r>
            <w:r w:rsidRPr="001F18ED">
              <w:rPr>
                <w:rFonts w:eastAsia="Cambria"/>
                <w:b/>
                <w:sz w:val="24"/>
                <w:szCs w:val="24"/>
              </w:rPr>
              <w:t>r</w:t>
            </w:r>
          </w:p>
        </w:tc>
      </w:tr>
      <w:tr w:rsidR="006568A5" w:rsidRPr="001F18ED" w14:paraId="79F38B66"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6691D75E"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1.</w:t>
            </w:r>
            <w:r w:rsidRPr="001F18ED">
              <w:rPr>
                <w:rFonts w:eastAsia="Cambria"/>
                <w:b/>
                <w:spacing w:val="-1"/>
                <w:sz w:val="24"/>
                <w:szCs w:val="24"/>
              </w:rPr>
              <w:t xml:space="preserve"> </w:t>
            </w:r>
            <w:r w:rsidRPr="001F18ED">
              <w:rPr>
                <w:rFonts w:eastAsia="Cambria"/>
                <w:b/>
                <w:sz w:val="24"/>
                <w:szCs w:val="24"/>
              </w:rPr>
              <w:t>I</w:t>
            </w:r>
            <w:r w:rsidRPr="001F18ED">
              <w:rPr>
                <w:rFonts w:eastAsia="Cambria"/>
                <w:b/>
                <w:spacing w:val="-1"/>
                <w:sz w:val="24"/>
                <w:szCs w:val="24"/>
              </w:rPr>
              <w:t>n</w:t>
            </w:r>
            <w:r w:rsidRPr="001F18ED">
              <w:rPr>
                <w:rFonts w:eastAsia="Cambria"/>
                <w:b/>
                <w:sz w:val="24"/>
                <w:szCs w:val="24"/>
              </w:rPr>
              <w:t>s</w:t>
            </w:r>
            <w:r w:rsidRPr="001F18ED">
              <w:rPr>
                <w:rFonts w:eastAsia="Cambria"/>
                <w:b/>
                <w:spacing w:val="1"/>
                <w:sz w:val="24"/>
                <w:szCs w:val="24"/>
              </w:rPr>
              <w:t>ta</w:t>
            </w:r>
            <w:r w:rsidRPr="001F18ED">
              <w:rPr>
                <w:rFonts w:eastAsia="Cambria"/>
                <w:b/>
                <w:sz w:val="24"/>
                <w:szCs w:val="24"/>
              </w:rPr>
              <w:t>l</w:t>
            </w:r>
            <w:r w:rsidRPr="001F18ED">
              <w:rPr>
                <w:rFonts w:eastAsia="Cambria"/>
                <w:b/>
                <w:spacing w:val="1"/>
                <w:sz w:val="24"/>
                <w:szCs w:val="24"/>
              </w:rPr>
              <w:t>l</w:t>
            </w:r>
            <w:r w:rsidRPr="001F18ED">
              <w:rPr>
                <w:rFonts w:eastAsia="Cambria"/>
                <w:b/>
                <w:spacing w:val="-1"/>
                <w:sz w:val="24"/>
                <w:szCs w:val="24"/>
              </w:rPr>
              <w:t>a</w:t>
            </w:r>
            <w:r w:rsidRPr="001F18ED">
              <w:rPr>
                <w:rFonts w:eastAsia="Cambria"/>
                <w:b/>
                <w:spacing w:val="1"/>
                <w:sz w:val="24"/>
                <w:szCs w:val="24"/>
              </w:rPr>
              <w:t>t</w:t>
            </w:r>
            <w:r w:rsidRPr="001F18ED">
              <w:rPr>
                <w:rFonts w:eastAsia="Cambria"/>
                <w:b/>
                <w:spacing w:val="-1"/>
                <w:sz w:val="24"/>
                <w:szCs w:val="24"/>
              </w:rPr>
              <w:t>i</w:t>
            </w:r>
            <w:r w:rsidRPr="001F18ED">
              <w:rPr>
                <w:rFonts w:eastAsia="Cambria"/>
                <w:b/>
                <w:sz w:val="24"/>
                <w:szCs w:val="24"/>
              </w:rPr>
              <w:t>on</w:t>
            </w:r>
            <w:r w:rsidRPr="001F18ED">
              <w:rPr>
                <w:rFonts w:eastAsia="Cambria"/>
                <w:b/>
                <w:spacing w:val="-1"/>
                <w:sz w:val="24"/>
                <w:szCs w:val="24"/>
              </w:rPr>
              <w:t xml:space="preserve"> </w:t>
            </w:r>
            <w:r w:rsidRPr="001F18ED">
              <w:rPr>
                <w:rFonts w:eastAsia="Cambria"/>
                <w:b/>
                <w:sz w:val="24"/>
                <w:szCs w:val="24"/>
              </w:rPr>
              <w:t>gu</w:t>
            </w:r>
            <w:r w:rsidRPr="001F18ED">
              <w:rPr>
                <w:rFonts w:eastAsia="Cambria"/>
                <w:b/>
                <w:spacing w:val="-1"/>
                <w:sz w:val="24"/>
                <w:szCs w:val="24"/>
              </w:rPr>
              <w:t>i</w:t>
            </w:r>
            <w:r w:rsidRPr="001F18ED">
              <w:rPr>
                <w:rFonts w:eastAsia="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14:paraId="04001D93" w14:textId="77777777" w:rsidR="006568A5" w:rsidRPr="001F18ED" w:rsidRDefault="006568A5" w:rsidP="00D865B6">
            <w:pPr>
              <w:spacing w:line="280" w:lineRule="exact"/>
              <w:ind w:left="102"/>
              <w:rPr>
                <w:rFonts w:eastAsia="Cambria"/>
                <w:sz w:val="24"/>
                <w:szCs w:val="24"/>
              </w:rPr>
            </w:pPr>
            <w:r w:rsidRPr="001F18ED">
              <w:rPr>
                <w:rFonts w:eastAsia="Cambria"/>
                <w:sz w:val="24"/>
                <w:szCs w:val="24"/>
              </w:rPr>
              <w:t>W</w:t>
            </w:r>
            <w:r w:rsidRPr="001F18ED">
              <w:rPr>
                <w:rFonts w:eastAsia="Cambria"/>
                <w:spacing w:val="-1"/>
                <w:sz w:val="24"/>
                <w:szCs w:val="24"/>
              </w:rPr>
              <w:t>r</w:t>
            </w:r>
            <w:r w:rsidRPr="001F18ED">
              <w:rPr>
                <w:rFonts w:eastAsia="Cambria"/>
                <w:sz w:val="24"/>
                <w:szCs w:val="24"/>
              </w:rPr>
              <w:t>i</w:t>
            </w:r>
            <w:r w:rsidRPr="001F18ED">
              <w:rPr>
                <w:rFonts w:eastAsia="Cambria"/>
                <w:spacing w:val="1"/>
                <w:sz w:val="24"/>
                <w:szCs w:val="24"/>
              </w:rPr>
              <w:t>t</w:t>
            </w:r>
            <w:r w:rsidRPr="001F18ED">
              <w:rPr>
                <w:rFonts w:eastAsia="Cambria"/>
                <w:sz w:val="24"/>
                <w:szCs w:val="24"/>
              </w:rPr>
              <w:t xml:space="preserve">e </w:t>
            </w:r>
            <w:r w:rsidRPr="001F18ED">
              <w:rPr>
                <w:rFonts w:eastAsia="Cambria"/>
                <w:spacing w:val="1"/>
                <w:sz w:val="24"/>
                <w:szCs w:val="24"/>
              </w:rPr>
              <w:t>i</w:t>
            </w:r>
            <w:r w:rsidRPr="001F18ED">
              <w:rPr>
                <w:rFonts w:eastAsia="Cambria"/>
                <w:sz w:val="24"/>
                <w:szCs w:val="24"/>
              </w:rPr>
              <w:t>ns</w:t>
            </w:r>
            <w:r w:rsidRPr="001F18ED">
              <w:rPr>
                <w:rFonts w:eastAsia="Cambria"/>
                <w:spacing w:val="1"/>
                <w:sz w:val="24"/>
                <w:szCs w:val="24"/>
              </w:rPr>
              <w:t>t</w:t>
            </w:r>
            <w:r w:rsidRPr="001F18ED">
              <w:rPr>
                <w:rFonts w:eastAsia="Cambria"/>
                <w:sz w:val="24"/>
                <w:szCs w:val="24"/>
              </w:rPr>
              <w:t>allation g</w:t>
            </w:r>
            <w:r w:rsidRPr="001F18ED">
              <w:rPr>
                <w:rFonts w:eastAsia="Cambria"/>
                <w:spacing w:val="-1"/>
                <w:sz w:val="24"/>
                <w:szCs w:val="24"/>
              </w:rPr>
              <w:t>u</w:t>
            </w:r>
            <w:r w:rsidRPr="001F18ED">
              <w:rPr>
                <w:rFonts w:eastAsia="Cambria"/>
                <w:sz w:val="24"/>
                <w:szCs w:val="24"/>
              </w:rPr>
              <w:t>i</w:t>
            </w:r>
            <w:r w:rsidRPr="001F18ED">
              <w:rPr>
                <w:rFonts w:eastAsia="Cambria"/>
                <w:spacing w:val="-1"/>
                <w:sz w:val="24"/>
                <w:szCs w:val="24"/>
              </w:rPr>
              <w:t>d</w:t>
            </w:r>
            <w:r w:rsidRPr="001F18ED">
              <w:rPr>
                <w:rFonts w:eastAsia="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14:paraId="137B3D83" w14:textId="77777777" w:rsidR="006568A5" w:rsidRPr="001F18ED" w:rsidRDefault="00985C42" w:rsidP="00D865B6">
            <w:pPr>
              <w:spacing w:line="280" w:lineRule="exact"/>
              <w:ind w:left="100"/>
              <w:rPr>
                <w:rFonts w:eastAsia="Cambria"/>
                <w:sz w:val="24"/>
                <w:szCs w:val="24"/>
              </w:rPr>
            </w:pPr>
            <w:proofErr w:type="spellStart"/>
            <w:r w:rsidRPr="001F18ED">
              <w:rPr>
                <w:rFonts w:eastAsia="Cambria"/>
                <w:sz w:val="24"/>
                <w:szCs w:val="24"/>
              </w:rPr>
              <w:t>QuyHK</w:t>
            </w:r>
            <w:proofErr w:type="spellEnd"/>
          </w:p>
        </w:tc>
      </w:tr>
      <w:tr w:rsidR="006568A5" w:rsidRPr="001F18ED" w14:paraId="264CD143" w14:textId="77777777"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14:paraId="0F37CCD5" w14:textId="77777777" w:rsidR="006568A5" w:rsidRPr="001F18ED" w:rsidRDefault="006568A5" w:rsidP="00D865B6">
            <w:pPr>
              <w:spacing w:line="280" w:lineRule="exact"/>
              <w:ind w:left="102"/>
              <w:rPr>
                <w:rFonts w:eastAsia="Cambria"/>
                <w:sz w:val="24"/>
                <w:szCs w:val="24"/>
              </w:rPr>
            </w:pPr>
            <w:r w:rsidRPr="001F18ED">
              <w:rPr>
                <w:rFonts w:eastAsia="Cambria"/>
                <w:b/>
                <w:sz w:val="24"/>
                <w:szCs w:val="24"/>
              </w:rPr>
              <w:t>2.</w:t>
            </w:r>
            <w:r w:rsidRPr="001F18ED">
              <w:rPr>
                <w:rFonts w:eastAsia="Cambria"/>
                <w:b/>
                <w:spacing w:val="-1"/>
                <w:sz w:val="24"/>
                <w:szCs w:val="24"/>
              </w:rPr>
              <w:t xml:space="preserve"> </w:t>
            </w:r>
            <w:r w:rsidRPr="001F18ED">
              <w:rPr>
                <w:rFonts w:eastAsia="Cambria"/>
                <w:b/>
                <w:spacing w:val="1"/>
                <w:sz w:val="24"/>
                <w:szCs w:val="24"/>
              </w:rPr>
              <w:t>U</w:t>
            </w:r>
            <w:r w:rsidRPr="001F18ED">
              <w:rPr>
                <w:rFonts w:eastAsia="Cambria"/>
                <w:b/>
                <w:sz w:val="24"/>
                <w:szCs w:val="24"/>
              </w:rPr>
              <w:t>ser M</w:t>
            </w:r>
            <w:r w:rsidRPr="001F18ED">
              <w:rPr>
                <w:rFonts w:eastAsia="Cambria"/>
                <w:b/>
                <w:spacing w:val="1"/>
                <w:sz w:val="24"/>
                <w:szCs w:val="24"/>
              </w:rPr>
              <w:t>a</w:t>
            </w:r>
            <w:r w:rsidRPr="001F18ED">
              <w:rPr>
                <w:rFonts w:eastAsia="Cambria"/>
                <w:b/>
                <w:spacing w:val="-1"/>
                <w:sz w:val="24"/>
                <w:szCs w:val="24"/>
              </w:rPr>
              <w:t>n</w:t>
            </w:r>
            <w:r w:rsidRPr="001F18ED">
              <w:rPr>
                <w:rFonts w:eastAsia="Cambria"/>
                <w:b/>
                <w:sz w:val="24"/>
                <w:szCs w:val="24"/>
              </w:rPr>
              <w:t>u</w:t>
            </w:r>
            <w:r w:rsidRPr="001F18ED">
              <w:rPr>
                <w:rFonts w:eastAsia="Cambria"/>
                <w:b/>
                <w:spacing w:val="2"/>
                <w:sz w:val="24"/>
                <w:szCs w:val="24"/>
              </w:rPr>
              <w:t>a</w:t>
            </w:r>
            <w:r w:rsidRPr="001F18ED">
              <w:rPr>
                <w:rFonts w:eastAsia="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14:paraId="6AB9B5C2" w14:textId="77777777" w:rsidR="006568A5" w:rsidRPr="001F18ED" w:rsidRDefault="006568A5" w:rsidP="00D865B6">
            <w:pPr>
              <w:spacing w:line="280" w:lineRule="exact"/>
              <w:ind w:left="102"/>
              <w:rPr>
                <w:rFonts w:eastAsia="Cambria"/>
                <w:sz w:val="24"/>
                <w:szCs w:val="24"/>
              </w:rPr>
            </w:pPr>
            <w:r w:rsidRPr="001F18ED">
              <w:rPr>
                <w:rFonts w:eastAsia="Cambria"/>
                <w:sz w:val="24"/>
                <w:szCs w:val="24"/>
              </w:rPr>
              <w:t>W</w:t>
            </w:r>
            <w:r w:rsidRPr="001F18ED">
              <w:rPr>
                <w:rFonts w:eastAsia="Cambria"/>
                <w:spacing w:val="-1"/>
                <w:sz w:val="24"/>
                <w:szCs w:val="24"/>
              </w:rPr>
              <w:t>r</w:t>
            </w:r>
            <w:r w:rsidRPr="001F18ED">
              <w:rPr>
                <w:rFonts w:eastAsia="Cambria"/>
                <w:sz w:val="24"/>
                <w:szCs w:val="24"/>
              </w:rPr>
              <w:t>i</w:t>
            </w:r>
            <w:r w:rsidRPr="001F18ED">
              <w:rPr>
                <w:rFonts w:eastAsia="Cambria"/>
                <w:spacing w:val="1"/>
                <w:sz w:val="24"/>
                <w:szCs w:val="24"/>
              </w:rPr>
              <w:t>t</w:t>
            </w:r>
            <w:r w:rsidRPr="001F18ED">
              <w:rPr>
                <w:rFonts w:eastAsia="Cambria"/>
                <w:sz w:val="24"/>
                <w:szCs w:val="24"/>
              </w:rPr>
              <w:t xml:space="preserve">e user </w:t>
            </w:r>
            <w:r w:rsidRPr="001F18ED">
              <w:rPr>
                <w:rFonts w:eastAsia="Cambria"/>
                <w:spacing w:val="-1"/>
                <w:sz w:val="24"/>
                <w:szCs w:val="24"/>
              </w:rPr>
              <w:t>m</w:t>
            </w:r>
            <w:r w:rsidRPr="001F18ED">
              <w:rPr>
                <w:rFonts w:eastAsia="Cambria"/>
                <w:sz w:val="24"/>
                <w:szCs w:val="24"/>
              </w:rPr>
              <w:t>a</w:t>
            </w:r>
            <w:r w:rsidRPr="001F18ED">
              <w:rPr>
                <w:rFonts w:eastAsia="Cambria"/>
                <w:spacing w:val="1"/>
                <w:sz w:val="24"/>
                <w:szCs w:val="24"/>
              </w:rPr>
              <w:t>n</w:t>
            </w:r>
            <w:r w:rsidRPr="001F18ED">
              <w:rPr>
                <w:rFonts w:eastAsia="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14:paraId="717EBE06" w14:textId="77777777" w:rsidR="006568A5" w:rsidRPr="001F18ED" w:rsidRDefault="004C0386" w:rsidP="00C15491">
            <w:pPr>
              <w:keepNext/>
              <w:spacing w:before="1" w:line="280" w:lineRule="exact"/>
              <w:ind w:left="100" w:right="354"/>
              <w:rPr>
                <w:rFonts w:eastAsia="Cambria"/>
                <w:sz w:val="24"/>
                <w:szCs w:val="24"/>
              </w:rPr>
            </w:pPr>
            <w:proofErr w:type="spellStart"/>
            <w:r w:rsidRPr="001F18ED">
              <w:rPr>
                <w:rFonts w:eastAsia="Cambria"/>
                <w:sz w:val="24"/>
                <w:szCs w:val="24"/>
              </w:rPr>
              <w:t>QuanTD</w:t>
            </w:r>
            <w:proofErr w:type="spellEnd"/>
            <w:r w:rsidRPr="001F18ED">
              <w:rPr>
                <w:rFonts w:eastAsia="Cambria"/>
                <w:sz w:val="24"/>
                <w:szCs w:val="24"/>
              </w:rPr>
              <w:t xml:space="preserve">, </w:t>
            </w:r>
            <w:proofErr w:type="spellStart"/>
            <w:r w:rsidRPr="001F18ED">
              <w:rPr>
                <w:rFonts w:eastAsia="Cambria"/>
                <w:sz w:val="24"/>
                <w:szCs w:val="24"/>
              </w:rPr>
              <w:t>KhuongMH</w:t>
            </w:r>
            <w:proofErr w:type="spellEnd"/>
            <w:r w:rsidRPr="001F18ED">
              <w:rPr>
                <w:rFonts w:eastAsia="Cambria"/>
                <w:sz w:val="24"/>
                <w:szCs w:val="24"/>
              </w:rPr>
              <w:t xml:space="preserve">, </w:t>
            </w:r>
            <w:proofErr w:type="spellStart"/>
            <w:r w:rsidRPr="001F18ED">
              <w:rPr>
                <w:rFonts w:eastAsia="Cambria"/>
                <w:sz w:val="24"/>
                <w:szCs w:val="24"/>
              </w:rPr>
              <w:t>AnhPN</w:t>
            </w:r>
            <w:proofErr w:type="spellEnd"/>
          </w:p>
        </w:tc>
      </w:tr>
    </w:tbl>
    <w:p w14:paraId="6C04AC29" w14:textId="77777777" w:rsidR="006568A5" w:rsidRPr="001F18ED" w:rsidRDefault="00C15491" w:rsidP="00C15491">
      <w:pPr>
        <w:pStyle w:val="Caption"/>
        <w:jc w:val="center"/>
        <w:rPr>
          <w:rFonts w:ascii="Times New Roman" w:hAnsi="Times New Roman" w:cs="Times New Roman"/>
          <w:sz w:val="24"/>
          <w:szCs w:val="24"/>
        </w:rPr>
      </w:pPr>
      <w:bookmarkStart w:id="45" w:name="_Toc408811669"/>
      <w:r w:rsidRPr="001F18ED">
        <w:rPr>
          <w:rFonts w:ascii="Times New Roman" w:hAnsi="Times New Roman" w:cs="Times New Roman"/>
          <w:sz w:val="24"/>
          <w:szCs w:val="24"/>
        </w:rPr>
        <w:t xml:space="preserve">Table </w:t>
      </w:r>
      <w:r w:rsidRPr="001F18ED">
        <w:rPr>
          <w:rFonts w:ascii="Times New Roman" w:hAnsi="Times New Roman" w:cs="Times New Roman"/>
          <w:sz w:val="24"/>
          <w:szCs w:val="24"/>
        </w:rPr>
        <w:fldChar w:fldCharType="begin"/>
      </w:r>
      <w:r w:rsidRPr="001F18ED">
        <w:rPr>
          <w:rFonts w:ascii="Times New Roman" w:hAnsi="Times New Roman" w:cs="Times New Roman"/>
          <w:sz w:val="24"/>
          <w:szCs w:val="24"/>
        </w:rPr>
        <w:instrText xml:space="preserve"> SEQ Table \* ARABIC </w:instrText>
      </w:r>
      <w:r w:rsidRPr="001F18ED">
        <w:rPr>
          <w:rFonts w:ascii="Times New Roman" w:hAnsi="Times New Roman" w:cs="Times New Roman"/>
          <w:sz w:val="24"/>
          <w:szCs w:val="24"/>
        </w:rPr>
        <w:fldChar w:fldCharType="separate"/>
      </w:r>
      <w:r w:rsidRPr="001F18ED">
        <w:rPr>
          <w:rFonts w:ascii="Times New Roman" w:hAnsi="Times New Roman" w:cs="Times New Roman"/>
          <w:noProof/>
          <w:sz w:val="24"/>
          <w:szCs w:val="24"/>
        </w:rPr>
        <w:t>12</w:t>
      </w:r>
      <w:r w:rsidRPr="001F18ED">
        <w:rPr>
          <w:rFonts w:ascii="Times New Roman" w:hAnsi="Times New Roman" w:cs="Times New Roman"/>
          <w:sz w:val="24"/>
          <w:szCs w:val="24"/>
        </w:rPr>
        <w:fldChar w:fldCharType="end"/>
      </w:r>
      <w:r w:rsidRPr="001F18ED">
        <w:rPr>
          <w:rFonts w:ascii="Times New Roman" w:hAnsi="Times New Roman" w:cs="Times New Roman"/>
          <w:sz w:val="24"/>
          <w:szCs w:val="24"/>
        </w:rPr>
        <w:t xml:space="preserve"> Phase 5: Maintenance</w:t>
      </w:r>
      <w:bookmarkEnd w:id="45"/>
    </w:p>
    <w:p w14:paraId="0A4DA346" w14:textId="77777777" w:rsidR="006568A5" w:rsidRPr="001F18ED" w:rsidRDefault="006568A5" w:rsidP="006568A5">
      <w:pPr>
        <w:spacing w:before="9" w:line="100" w:lineRule="exact"/>
        <w:rPr>
          <w:sz w:val="10"/>
          <w:szCs w:val="10"/>
        </w:rPr>
      </w:pPr>
    </w:p>
    <w:p w14:paraId="5F7D6A00" w14:textId="77777777" w:rsidR="006568A5" w:rsidRPr="001F18ED" w:rsidRDefault="006568A5" w:rsidP="006568A5">
      <w:pPr>
        <w:spacing w:line="200" w:lineRule="exact"/>
      </w:pPr>
    </w:p>
    <w:p w14:paraId="69587D54" w14:textId="77777777" w:rsidR="006568A5" w:rsidRPr="001F18ED" w:rsidRDefault="006568A5" w:rsidP="006568A5">
      <w:pPr>
        <w:spacing w:line="200" w:lineRule="exact"/>
      </w:pPr>
    </w:p>
    <w:p w14:paraId="02CCFEF9" w14:textId="77777777" w:rsidR="009235AF" w:rsidRPr="001F18ED" w:rsidRDefault="009235AF" w:rsidP="006568A5">
      <w:pPr>
        <w:spacing w:line="200" w:lineRule="exact"/>
      </w:pPr>
    </w:p>
    <w:p w14:paraId="0D5E48D0" w14:textId="77777777" w:rsidR="006568A5" w:rsidRPr="001F18ED" w:rsidRDefault="006568A5" w:rsidP="006568A5">
      <w:pPr>
        <w:spacing w:line="200" w:lineRule="exact"/>
      </w:pPr>
    </w:p>
    <w:p w14:paraId="751C096F" w14:textId="77777777" w:rsidR="006568A5" w:rsidRPr="001F18ED" w:rsidRDefault="006568A5" w:rsidP="006568A5">
      <w:pPr>
        <w:ind w:left="1890" w:hanging="540"/>
        <w:rPr>
          <w:rFonts w:eastAsia="Cambria"/>
          <w:sz w:val="28"/>
          <w:szCs w:val="28"/>
        </w:rPr>
      </w:pPr>
      <w:r w:rsidRPr="001F18ED">
        <w:rPr>
          <w:rFonts w:eastAsia="Cambria"/>
          <w:b/>
          <w:sz w:val="28"/>
          <w:szCs w:val="28"/>
        </w:rPr>
        <w:t>3</w:t>
      </w:r>
      <w:r w:rsidRPr="001F18ED">
        <w:rPr>
          <w:rFonts w:eastAsia="Cambria"/>
          <w:b/>
          <w:spacing w:val="-1"/>
          <w:sz w:val="28"/>
          <w:szCs w:val="28"/>
        </w:rPr>
        <w:t>.</w:t>
      </w:r>
      <w:r w:rsidRPr="001F18ED">
        <w:rPr>
          <w:rFonts w:eastAsia="Cambria"/>
          <w:b/>
          <w:sz w:val="28"/>
          <w:szCs w:val="28"/>
        </w:rPr>
        <w:t>3</w:t>
      </w:r>
      <w:r w:rsidRPr="001F18ED">
        <w:rPr>
          <w:rFonts w:eastAsia="Cambria"/>
          <w:b/>
          <w:spacing w:val="10"/>
          <w:sz w:val="28"/>
          <w:szCs w:val="28"/>
        </w:rPr>
        <w:t xml:space="preserve"> </w:t>
      </w:r>
      <w:r w:rsidRPr="001F18ED">
        <w:rPr>
          <w:rFonts w:eastAsia="Cambria"/>
          <w:b/>
          <w:sz w:val="28"/>
          <w:szCs w:val="28"/>
        </w:rPr>
        <w:t>All</w:t>
      </w:r>
      <w:r w:rsidRPr="001F18ED">
        <w:rPr>
          <w:rFonts w:eastAsia="Cambria"/>
          <w:b/>
          <w:spacing w:val="-1"/>
          <w:sz w:val="28"/>
          <w:szCs w:val="28"/>
        </w:rPr>
        <w:t xml:space="preserve"> </w:t>
      </w:r>
      <w:r w:rsidRPr="001F18ED">
        <w:rPr>
          <w:rFonts w:eastAsia="Cambria"/>
          <w:b/>
          <w:sz w:val="28"/>
          <w:szCs w:val="28"/>
        </w:rPr>
        <w:t>Mee</w:t>
      </w:r>
      <w:r w:rsidRPr="001F18ED">
        <w:rPr>
          <w:rFonts w:eastAsia="Cambria"/>
          <w:b/>
          <w:spacing w:val="-2"/>
          <w:sz w:val="28"/>
          <w:szCs w:val="28"/>
        </w:rPr>
        <w:t>t</w:t>
      </w:r>
      <w:r w:rsidRPr="001F18ED">
        <w:rPr>
          <w:rFonts w:eastAsia="Cambria"/>
          <w:b/>
          <w:sz w:val="28"/>
          <w:szCs w:val="28"/>
        </w:rPr>
        <w:t>i</w:t>
      </w:r>
      <w:r w:rsidRPr="001F18ED">
        <w:rPr>
          <w:rFonts w:eastAsia="Cambria"/>
          <w:b/>
          <w:spacing w:val="-1"/>
          <w:sz w:val="28"/>
          <w:szCs w:val="28"/>
        </w:rPr>
        <w:t>n</w:t>
      </w:r>
      <w:r w:rsidRPr="001F18ED">
        <w:rPr>
          <w:rFonts w:eastAsia="Cambria"/>
          <w:b/>
          <w:sz w:val="28"/>
          <w:szCs w:val="28"/>
        </w:rPr>
        <w:t>g</w:t>
      </w:r>
      <w:r w:rsidRPr="001F18ED">
        <w:rPr>
          <w:rFonts w:eastAsia="Cambria"/>
          <w:b/>
          <w:spacing w:val="1"/>
          <w:sz w:val="28"/>
          <w:szCs w:val="28"/>
        </w:rPr>
        <w:t xml:space="preserve"> </w:t>
      </w:r>
      <w:r w:rsidRPr="001F18ED">
        <w:rPr>
          <w:rFonts w:eastAsia="Cambria"/>
          <w:b/>
          <w:spacing w:val="-2"/>
          <w:sz w:val="28"/>
          <w:szCs w:val="28"/>
        </w:rPr>
        <w:t>M</w:t>
      </w:r>
      <w:r w:rsidRPr="001F18ED">
        <w:rPr>
          <w:rFonts w:eastAsia="Cambria"/>
          <w:b/>
          <w:sz w:val="28"/>
          <w:szCs w:val="28"/>
        </w:rPr>
        <w:t>i</w:t>
      </w:r>
      <w:r w:rsidRPr="001F18ED">
        <w:rPr>
          <w:rFonts w:eastAsia="Cambria"/>
          <w:b/>
          <w:spacing w:val="1"/>
          <w:sz w:val="28"/>
          <w:szCs w:val="28"/>
        </w:rPr>
        <w:t>n</w:t>
      </w:r>
      <w:r w:rsidRPr="001F18ED">
        <w:rPr>
          <w:rFonts w:eastAsia="Cambria"/>
          <w:b/>
          <w:spacing w:val="-2"/>
          <w:sz w:val="28"/>
          <w:szCs w:val="28"/>
        </w:rPr>
        <w:t>ut</w:t>
      </w:r>
      <w:r w:rsidRPr="001F18ED">
        <w:rPr>
          <w:rFonts w:eastAsia="Cambria"/>
          <w:b/>
          <w:sz w:val="28"/>
          <w:szCs w:val="28"/>
        </w:rPr>
        <w:t>es</w:t>
      </w:r>
    </w:p>
    <w:p w14:paraId="4FA2EF2B" w14:textId="77777777" w:rsidR="006568A5" w:rsidRPr="001F18ED" w:rsidRDefault="006568A5" w:rsidP="006568A5">
      <w:pPr>
        <w:ind w:left="1890"/>
        <w:rPr>
          <w:rFonts w:eastAsia="Cambria"/>
          <w:sz w:val="22"/>
          <w:szCs w:val="23"/>
        </w:rPr>
      </w:pPr>
      <w:r w:rsidRPr="001F18ED">
        <w:rPr>
          <w:rFonts w:eastAsia="Cambria"/>
          <w:sz w:val="24"/>
          <w:szCs w:val="24"/>
        </w:rPr>
        <w:t>Refer</w:t>
      </w:r>
      <w:r w:rsidRPr="001F18ED">
        <w:rPr>
          <w:rFonts w:eastAsia="Cambria"/>
          <w:spacing w:val="-3"/>
          <w:sz w:val="24"/>
          <w:szCs w:val="24"/>
        </w:rPr>
        <w:t xml:space="preserve"> </w:t>
      </w:r>
      <w:r w:rsidRPr="001F18ED">
        <w:rPr>
          <w:rFonts w:eastAsia="Cambria"/>
          <w:spacing w:val="-1"/>
          <w:sz w:val="22"/>
          <w:szCs w:val="23"/>
        </w:rPr>
        <w:t>t</w:t>
      </w:r>
      <w:r w:rsidRPr="001F18ED">
        <w:rPr>
          <w:rFonts w:eastAsia="Cambria"/>
          <w:sz w:val="22"/>
          <w:szCs w:val="23"/>
        </w:rPr>
        <w:t xml:space="preserve">o </w:t>
      </w:r>
      <w:r w:rsidRPr="001F18ED">
        <w:rPr>
          <w:rFonts w:eastAsia="Cambria"/>
          <w:spacing w:val="-1"/>
          <w:sz w:val="22"/>
          <w:szCs w:val="23"/>
        </w:rPr>
        <w:t>M</w:t>
      </w:r>
      <w:r w:rsidRPr="001F18ED">
        <w:rPr>
          <w:rFonts w:eastAsia="Cambria"/>
          <w:sz w:val="22"/>
          <w:szCs w:val="23"/>
        </w:rPr>
        <w:t>e</w:t>
      </w:r>
      <w:r w:rsidRPr="001F18ED">
        <w:rPr>
          <w:rFonts w:eastAsia="Cambria"/>
          <w:spacing w:val="1"/>
          <w:sz w:val="22"/>
          <w:szCs w:val="23"/>
        </w:rPr>
        <w:t>e</w:t>
      </w:r>
      <w:r w:rsidRPr="001F18ED">
        <w:rPr>
          <w:rFonts w:eastAsia="Cambria"/>
          <w:spacing w:val="-1"/>
          <w:sz w:val="22"/>
          <w:szCs w:val="23"/>
        </w:rPr>
        <w:t>t</w:t>
      </w:r>
      <w:r w:rsidRPr="001F18ED">
        <w:rPr>
          <w:rFonts w:eastAsia="Cambria"/>
          <w:sz w:val="22"/>
          <w:szCs w:val="23"/>
        </w:rPr>
        <w:t>i</w:t>
      </w:r>
      <w:r w:rsidRPr="001F18ED">
        <w:rPr>
          <w:rFonts w:eastAsia="Cambria"/>
          <w:spacing w:val="1"/>
          <w:sz w:val="22"/>
          <w:szCs w:val="23"/>
        </w:rPr>
        <w:t>n</w:t>
      </w:r>
      <w:r w:rsidRPr="001F18ED">
        <w:rPr>
          <w:rFonts w:eastAsia="Cambria"/>
          <w:sz w:val="22"/>
          <w:szCs w:val="23"/>
        </w:rPr>
        <w:t>g</w:t>
      </w:r>
      <w:r w:rsidRPr="001F18ED">
        <w:rPr>
          <w:rFonts w:eastAsia="Cambria"/>
          <w:spacing w:val="-1"/>
          <w:sz w:val="22"/>
          <w:szCs w:val="23"/>
        </w:rPr>
        <w:t xml:space="preserve"> M</w:t>
      </w:r>
      <w:r w:rsidRPr="001F18ED">
        <w:rPr>
          <w:rFonts w:eastAsia="Cambria"/>
          <w:sz w:val="22"/>
          <w:szCs w:val="23"/>
        </w:rPr>
        <w:t>i</w:t>
      </w:r>
      <w:r w:rsidRPr="001F18ED">
        <w:rPr>
          <w:rFonts w:eastAsia="Cambria"/>
          <w:spacing w:val="1"/>
          <w:sz w:val="22"/>
          <w:szCs w:val="23"/>
        </w:rPr>
        <w:t>n</w:t>
      </w:r>
      <w:r w:rsidRPr="001F18ED">
        <w:rPr>
          <w:rFonts w:eastAsia="Cambria"/>
          <w:sz w:val="22"/>
          <w:szCs w:val="23"/>
        </w:rPr>
        <w:t>u</w:t>
      </w:r>
      <w:r w:rsidRPr="001F18ED">
        <w:rPr>
          <w:rFonts w:eastAsia="Cambria"/>
          <w:spacing w:val="-1"/>
          <w:sz w:val="22"/>
          <w:szCs w:val="23"/>
        </w:rPr>
        <w:t>t</w:t>
      </w:r>
      <w:r w:rsidRPr="001F18ED">
        <w:rPr>
          <w:rFonts w:eastAsia="Cambria"/>
          <w:sz w:val="22"/>
          <w:szCs w:val="23"/>
        </w:rPr>
        <w:t xml:space="preserve">es </w:t>
      </w:r>
      <w:r w:rsidRPr="001F18ED">
        <w:rPr>
          <w:rFonts w:eastAsia="Cambria"/>
          <w:spacing w:val="-1"/>
          <w:sz w:val="22"/>
          <w:szCs w:val="23"/>
        </w:rPr>
        <w:t>f</w:t>
      </w:r>
      <w:r w:rsidRPr="001F18ED">
        <w:rPr>
          <w:rFonts w:eastAsia="Cambria"/>
          <w:sz w:val="22"/>
          <w:szCs w:val="23"/>
        </w:rPr>
        <w:t>older.</w:t>
      </w:r>
    </w:p>
    <w:p w14:paraId="38BE2A99" w14:textId="77777777" w:rsidR="00F61BBC" w:rsidRPr="001F18ED" w:rsidRDefault="00F61BBC" w:rsidP="006568A5">
      <w:pPr>
        <w:ind w:left="1890"/>
        <w:rPr>
          <w:rFonts w:eastAsia="Cambria"/>
          <w:sz w:val="22"/>
          <w:szCs w:val="23"/>
        </w:rPr>
      </w:pPr>
    </w:p>
    <w:p w14:paraId="72751196" w14:textId="77777777" w:rsidR="006568A5" w:rsidRPr="001F18ED" w:rsidRDefault="006568A5" w:rsidP="006568A5">
      <w:pPr>
        <w:pStyle w:val="Heading2"/>
        <w:ind w:left="1620" w:hanging="450"/>
        <w:rPr>
          <w:rFonts w:ascii="Times New Roman" w:hAnsi="Times New Roman" w:cs="Times New Roman"/>
        </w:rPr>
      </w:pPr>
      <w:bookmarkStart w:id="46" w:name="_Toc395974147"/>
      <w:bookmarkStart w:id="47" w:name="_Toc431546196"/>
      <w:r w:rsidRPr="001F18ED">
        <w:rPr>
          <w:rFonts w:ascii="Times New Roman" w:hAnsi="Times New Roman" w:cs="Times New Roman"/>
        </w:rPr>
        <w:t>Coding Convention</w:t>
      </w:r>
      <w:bookmarkEnd w:id="46"/>
      <w:bookmarkEnd w:id="47"/>
    </w:p>
    <w:p w14:paraId="103097D0" w14:textId="77777777" w:rsidR="006568A5" w:rsidRPr="001F18ED" w:rsidRDefault="00E1621C" w:rsidP="006568A5">
      <w:pPr>
        <w:ind w:left="1890" w:hanging="450"/>
        <w:jc w:val="both"/>
        <w:rPr>
          <w:sz w:val="24"/>
          <w:szCs w:val="24"/>
        </w:rPr>
      </w:pPr>
      <w:r w:rsidRPr="001F18ED">
        <w:rPr>
          <w:sz w:val="24"/>
          <w:szCs w:val="24"/>
        </w:rPr>
        <w:t>Java</w:t>
      </w:r>
      <w:r w:rsidR="006568A5" w:rsidRPr="001F18ED">
        <w:rPr>
          <w:sz w:val="24"/>
          <w:szCs w:val="24"/>
        </w:rPr>
        <w:t>: Using to develop website.</w:t>
      </w:r>
    </w:p>
    <w:p w14:paraId="333CC4D4" w14:textId="77777777" w:rsidR="006568A5" w:rsidRPr="001F18ED" w:rsidRDefault="006568A5" w:rsidP="006568A5">
      <w:pPr>
        <w:ind w:left="1890" w:hanging="450"/>
        <w:jc w:val="both"/>
        <w:rPr>
          <w:sz w:val="24"/>
          <w:szCs w:val="24"/>
        </w:rPr>
      </w:pPr>
      <w:r w:rsidRPr="001F18ED">
        <w:rPr>
          <w:sz w:val="24"/>
          <w:szCs w:val="24"/>
        </w:rPr>
        <w:t>Summary:</w:t>
      </w:r>
    </w:p>
    <w:p w14:paraId="3D57D0AF" w14:textId="77777777" w:rsidR="006568A5" w:rsidRPr="001F18ED" w:rsidRDefault="006568A5" w:rsidP="0057609F">
      <w:pPr>
        <w:pStyle w:val="ListParagraph"/>
        <w:numPr>
          <w:ilvl w:val="0"/>
          <w:numId w:val="8"/>
        </w:numPr>
        <w:spacing w:after="0"/>
        <w:ind w:left="1890" w:hanging="450"/>
        <w:jc w:val="both"/>
        <w:rPr>
          <w:rFonts w:ascii="Times New Roman" w:hAnsi="Times New Roman" w:cs="Times New Roman"/>
          <w:sz w:val="24"/>
          <w:szCs w:val="24"/>
        </w:rPr>
      </w:pPr>
      <w:r w:rsidRPr="001F18ED">
        <w:rPr>
          <w:rFonts w:ascii="Times New Roman" w:hAnsi="Times New Roman" w:cs="Times New Roman"/>
          <w:sz w:val="24"/>
          <w:szCs w:val="24"/>
        </w:rPr>
        <w:t>Naming Convention:</w:t>
      </w:r>
    </w:p>
    <w:p w14:paraId="6CED90FA" w14:textId="77777777" w:rsidR="006568A5" w:rsidRPr="001F18ED" w:rsidRDefault="00940B5F" w:rsidP="0057609F">
      <w:pPr>
        <w:pStyle w:val="ListParagraph"/>
        <w:numPr>
          <w:ilvl w:val="1"/>
          <w:numId w:val="8"/>
        </w:numPr>
        <w:spacing w:after="0"/>
        <w:jc w:val="both"/>
        <w:rPr>
          <w:rFonts w:ascii="Times New Roman" w:hAnsi="Times New Roman" w:cs="Times New Roman"/>
          <w:sz w:val="24"/>
          <w:szCs w:val="24"/>
        </w:rPr>
      </w:pPr>
      <w:r w:rsidRPr="001F18ED">
        <w:rPr>
          <w:rFonts w:ascii="Times New Roman" w:hAnsi="Times New Roman" w:cs="Times New Roman"/>
          <w:sz w:val="24"/>
          <w:szCs w:val="24"/>
        </w:rPr>
        <w:t>Variable names should be short yet meaningful. The choice of a variable name should be</w:t>
      </w:r>
      <w:r w:rsidRPr="001F18ED">
        <w:rPr>
          <w:rFonts w:ascii="Times New Roman" w:hAnsi="Times New Roman" w:cs="Times New Roman"/>
        </w:rPr>
        <w:t xml:space="preserve"> </w:t>
      </w:r>
      <w:r w:rsidRPr="001F18ED">
        <w:rPr>
          <w:rFonts w:ascii="Times New Roman" w:hAnsi="Times New Roman" w:cs="Times New Roman"/>
          <w:sz w:val="24"/>
          <w:szCs w:val="24"/>
        </w:rPr>
        <w:t>designed to indicate to the casual observer the intent of its use</w:t>
      </w:r>
      <w:r w:rsidR="00A40213" w:rsidRPr="001F18ED">
        <w:rPr>
          <w:rFonts w:ascii="Times New Roman" w:hAnsi="Times New Roman" w:cs="Times New Roman"/>
          <w:sz w:val="24"/>
          <w:szCs w:val="24"/>
        </w:rPr>
        <w:t>.</w:t>
      </w:r>
    </w:p>
    <w:p w14:paraId="70DFCAFE" w14:textId="77777777" w:rsidR="006568A5" w:rsidRPr="001F18ED" w:rsidRDefault="009206AA" w:rsidP="0057609F">
      <w:pPr>
        <w:pStyle w:val="ListParagraph"/>
        <w:numPr>
          <w:ilvl w:val="1"/>
          <w:numId w:val="8"/>
        </w:numPr>
        <w:spacing w:after="0"/>
        <w:ind w:hanging="450"/>
        <w:jc w:val="both"/>
        <w:rPr>
          <w:rFonts w:ascii="Times New Roman" w:hAnsi="Times New Roman" w:cs="Times New Roman"/>
          <w:sz w:val="24"/>
          <w:szCs w:val="24"/>
        </w:rPr>
      </w:pPr>
      <w:r w:rsidRPr="001F18ED">
        <w:rPr>
          <w:rFonts w:ascii="Times New Roman" w:hAnsi="Times New Roman" w:cs="Times New Roman"/>
          <w:sz w:val="24"/>
          <w:szCs w:val="24"/>
          <w:lang w:val="en-US"/>
        </w:rPr>
        <w:t>Methods should be verbs, in mixed case with the first letter lowercase, with the first letter of each internal word capitalized</w:t>
      </w:r>
      <w:r w:rsidR="00BD792E" w:rsidRPr="001F18ED">
        <w:rPr>
          <w:rFonts w:ascii="Times New Roman" w:hAnsi="Times New Roman" w:cs="Times New Roman"/>
          <w:sz w:val="24"/>
          <w:szCs w:val="24"/>
        </w:rPr>
        <w:t>.</w:t>
      </w:r>
      <w:r w:rsidR="006568A5" w:rsidRPr="001F18ED">
        <w:rPr>
          <w:rFonts w:ascii="Times New Roman" w:hAnsi="Times New Roman" w:cs="Times New Roman"/>
          <w:sz w:val="24"/>
          <w:szCs w:val="24"/>
        </w:rPr>
        <w:t xml:space="preserve"> </w:t>
      </w:r>
    </w:p>
    <w:p w14:paraId="547B5BFF" w14:textId="77777777" w:rsidR="006568A5" w:rsidRPr="001F18ED" w:rsidRDefault="006E1DCE" w:rsidP="0057609F">
      <w:pPr>
        <w:pStyle w:val="ListParagraph"/>
        <w:numPr>
          <w:ilvl w:val="0"/>
          <w:numId w:val="8"/>
        </w:numPr>
        <w:spacing w:after="0"/>
        <w:ind w:left="1890" w:hanging="450"/>
        <w:jc w:val="both"/>
        <w:rPr>
          <w:rFonts w:ascii="Times New Roman" w:hAnsi="Times New Roman" w:cs="Times New Roman"/>
          <w:sz w:val="24"/>
          <w:szCs w:val="24"/>
        </w:rPr>
      </w:pPr>
      <w:r w:rsidRPr="001F18ED">
        <w:rPr>
          <w:rFonts w:ascii="Times New Roman" w:hAnsi="Times New Roman" w:cs="Times New Roman"/>
          <w:sz w:val="24"/>
          <w:szCs w:val="24"/>
        </w:rPr>
        <w:t>Declarations</w:t>
      </w:r>
      <w:r w:rsidR="006568A5" w:rsidRPr="001F18ED">
        <w:rPr>
          <w:rFonts w:ascii="Times New Roman" w:hAnsi="Times New Roman" w:cs="Times New Roman"/>
          <w:sz w:val="24"/>
          <w:szCs w:val="24"/>
        </w:rPr>
        <w:t xml:space="preserve"> Convention:</w:t>
      </w:r>
    </w:p>
    <w:p w14:paraId="1B852ADE" w14:textId="77777777" w:rsidR="00AB7BA8" w:rsidRPr="001F18ED" w:rsidRDefault="000726D1" w:rsidP="0057609F">
      <w:pPr>
        <w:pStyle w:val="ListParagraph"/>
        <w:numPr>
          <w:ilvl w:val="1"/>
          <w:numId w:val="8"/>
        </w:numPr>
        <w:spacing w:after="0"/>
        <w:ind w:hanging="450"/>
        <w:jc w:val="both"/>
        <w:rPr>
          <w:rFonts w:ascii="Times New Roman" w:hAnsi="Times New Roman" w:cs="Times New Roman"/>
          <w:sz w:val="24"/>
          <w:szCs w:val="24"/>
        </w:rPr>
      </w:pPr>
      <w:r w:rsidRPr="001F18ED">
        <w:rPr>
          <w:rFonts w:ascii="Times New Roman" w:hAnsi="Times New Roman" w:cs="Times New Roman"/>
          <w:sz w:val="24"/>
          <w:szCs w:val="24"/>
          <w:lang w:val="en-US"/>
        </w:rPr>
        <w:t>One declaration per line is recommended since it encourages commenting</w:t>
      </w:r>
      <w:r w:rsidR="006568A5" w:rsidRPr="001F18ED">
        <w:rPr>
          <w:rFonts w:ascii="Times New Roman" w:hAnsi="Times New Roman" w:cs="Times New Roman"/>
          <w:sz w:val="24"/>
          <w:szCs w:val="24"/>
        </w:rPr>
        <w:t>.</w:t>
      </w:r>
      <w:r w:rsidR="00E55DE8" w:rsidRPr="001F18ED">
        <w:rPr>
          <w:rFonts w:ascii="Times New Roman" w:hAnsi="Times New Roman" w:cs="Times New Roman"/>
          <w:sz w:val="24"/>
          <w:szCs w:val="24"/>
        </w:rPr>
        <w:t xml:space="preserve"> </w:t>
      </w:r>
    </w:p>
    <w:p w14:paraId="5ECA4955" w14:textId="77777777" w:rsidR="006568A5" w:rsidRPr="001F18ED" w:rsidRDefault="006568A5" w:rsidP="00A44D7A">
      <w:pPr>
        <w:ind w:left="1890"/>
        <w:jc w:val="both"/>
        <w:rPr>
          <w:rStyle w:val="bxgy-byline-text"/>
          <w:sz w:val="24"/>
          <w:szCs w:val="24"/>
          <w:lang w:val="fr-FR"/>
        </w:rPr>
      </w:pPr>
      <w:proofErr w:type="spellStart"/>
      <w:r w:rsidRPr="001F18ED">
        <w:rPr>
          <w:sz w:val="24"/>
          <w:szCs w:val="24"/>
          <w:lang w:val="fr-FR"/>
        </w:rPr>
        <w:t>Using</w:t>
      </w:r>
      <w:proofErr w:type="spellEnd"/>
      <w:r w:rsidRPr="001F18ED">
        <w:rPr>
          <w:sz w:val="24"/>
          <w:szCs w:val="24"/>
          <w:lang w:val="fr-FR"/>
        </w:rPr>
        <w:t xml:space="preserve"> </w:t>
      </w:r>
      <w:r w:rsidR="00A45724" w:rsidRPr="001F18ED">
        <w:rPr>
          <w:sz w:val="24"/>
          <w:szCs w:val="24"/>
          <w:lang w:val="fr-FR"/>
        </w:rPr>
        <w:t>Java</w:t>
      </w:r>
      <w:r w:rsidRPr="001F18ED">
        <w:rPr>
          <w:sz w:val="24"/>
          <w:szCs w:val="24"/>
          <w:lang w:val="fr-FR"/>
        </w:rPr>
        <w:t xml:space="preserve"> Code Convention </w:t>
      </w:r>
      <w:proofErr w:type="spellStart"/>
      <w:r w:rsidRPr="001F18ED">
        <w:rPr>
          <w:sz w:val="24"/>
          <w:szCs w:val="24"/>
          <w:lang w:val="fr-FR"/>
        </w:rPr>
        <w:t>From</w:t>
      </w:r>
      <w:proofErr w:type="spellEnd"/>
      <w:r w:rsidRPr="001F18ED">
        <w:rPr>
          <w:sz w:val="24"/>
          <w:szCs w:val="24"/>
          <w:lang w:val="fr-FR"/>
        </w:rPr>
        <w:t>:</w:t>
      </w:r>
    </w:p>
    <w:p w14:paraId="116C350C" w14:textId="77777777" w:rsidR="006568A5" w:rsidRPr="001F18ED" w:rsidRDefault="007F7294" w:rsidP="00B0362D">
      <w:pPr>
        <w:ind w:left="720" w:firstLine="720"/>
        <w:rPr>
          <w:rFonts w:eastAsia="Calibri"/>
          <w:lang w:val="fr-FR"/>
        </w:rPr>
      </w:pPr>
      <w:hyperlink r:id="rId12" w:history="1">
        <w:r w:rsidR="00B0362D" w:rsidRPr="001F18ED">
          <w:rPr>
            <w:rStyle w:val="Hyperlink"/>
            <w:rFonts w:eastAsia="Calibri"/>
            <w:lang w:val="fr-FR"/>
          </w:rPr>
          <w:t>http://www.oracle.com/technetwork/java/codeconvtoc-136057.html</w:t>
        </w:r>
      </w:hyperlink>
      <w:r w:rsidR="00B0362D" w:rsidRPr="001F18ED">
        <w:rPr>
          <w:rFonts w:eastAsia="Calibri"/>
          <w:lang w:val="fr-FR"/>
        </w:rPr>
        <w:t xml:space="preserve"> </w:t>
      </w:r>
    </w:p>
    <w:p w14:paraId="7F3BC7CD" w14:textId="77777777" w:rsidR="00AD68DB" w:rsidRPr="001F18ED" w:rsidRDefault="00AD68DB" w:rsidP="00517963">
      <w:pPr>
        <w:spacing w:before="16"/>
        <w:ind w:right="489"/>
        <w:rPr>
          <w:rFonts w:eastAsia="Calibri"/>
          <w:sz w:val="22"/>
          <w:szCs w:val="22"/>
          <w:lang w:val="fr-FR"/>
        </w:rPr>
      </w:pPr>
    </w:p>
    <w:p w14:paraId="336CF763" w14:textId="77777777" w:rsidR="000B5D0E" w:rsidRPr="001F18ED" w:rsidRDefault="000B5D0E" w:rsidP="00517963">
      <w:pPr>
        <w:spacing w:before="16"/>
        <w:ind w:right="489"/>
        <w:rPr>
          <w:rFonts w:eastAsia="Calibri"/>
          <w:sz w:val="22"/>
          <w:szCs w:val="22"/>
          <w:lang w:val="fr-FR"/>
        </w:rPr>
      </w:pPr>
    </w:p>
    <w:p w14:paraId="765B6ACD" w14:textId="77777777" w:rsidR="000B5D0E" w:rsidRPr="001F18ED" w:rsidRDefault="000B5D0E" w:rsidP="00517963">
      <w:pPr>
        <w:spacing w:before="16"/>
        <w:ind w:right="489"/>
        <w:rPr>
          <w:rFonts w:eastAsia="Calibri"/>
          <w:sz w:val="22"/>
          <w:szCs w:val="22"/>
          <w:lang w:val="fr-FR"/>
        </w:rPr>
      </w:pPr>
    </w:p>
    <w:p w14:paraId="2C1D3282" w14:textId="77777777" w:rsidR="006E3901" w:rsidRPr="001F18ED" w:rsidRDefault="006E3901" w:rsidP="0057609F">
      <w:pPr>
        <w:pStyle w:val="ListParagraph"/>
        <w:numPr>
          <w:ilvl w:val="0"/>
          <w:numId w:val="10"/>
        </w:numPr>
        <w:jc w:val="both"/>
        <w:rPr>
          <w:rFonts w:ascii="Times New Roman" w:hAnsi="Times New Roman" w:cs="Times New Roman"/>
          <w:lang w:val="fr-FR"/>
        </w:rPr>
      </w:pPr>
      <w:r w:rsidRPr="001F18ED">
        <w:rPr>
          <w:rFonts w:ascii="Times New Roman" w:hAnsi="Times New Roman" w:cs="Times New Roman"/>
          <w:lang w:val="fr-FR"/>
        </w:rPr>
        <w:br w:type="page"/>
      </w:r>
    </w:p>
    <w:p w14:paraId="77277EC3" w14:textId="77777777" w:rsidR="006E3901" w:rsidRPr="001F18ED" w:rsidRDefault="006E3901" w:rsidP="006E3901">
      <w:pPr>
        <w:pStyle w:val="Heading1"/>
        <w:rPr>
          <w:rFonts w:ascii="Times New Roman" w:hAnsi="Times New Roman" w:cs="Times New Roman"/>
          <w:sz w:val="52"/>
          <w:szCs w:val="52"/>
        </w:rPr>
      </w:pPr>
      <w:bookmarkStart w:id="48" w:name="_Toc427272792"/>
      <w:bookmarkStart w:id="49" w:name="_Toc431546197"/>
      <w:r w:rsidRPr="001F18ED">
        <w:rPr>
          <w:rFonts w:ascii="Times New Roman" w:hAnsi="Times New Roman" w:cs="Times New Roman"/>
          <w:sz w:val="52"/>
          <w:szCs w:val="52"/>
        </w:rPr>
        <w:lastRenderedPageBreak/>
        <w:t>Software Requirement Specification</w:t>
      </w:r>
      <w:bookmarkEnd w:id="48"/>
      <w:bookmarkEnd w:id="49"/>
    </w:p>
    <w:p w14:paraId="4137015D" w14:textId="77777777" w:rsidR="006E3901" w:rsidRPr="001F18ED" w:rsidRDefault="006E3901" w:rsidP="006E3901">
      <w:pPr>
        <w:pStyle w:val="Heading2"/>
        <w:keepLines/>
        <w:spacing w:before="40" w:after="0" w:line="259" w:lineRule="auto"/>
        <w:jc w:val="both"/>
        <w:rPr>
          <w:rFonts w:ascii="Times New Roman" w:hAnsi="Times New Roman" w:cs="Times New Roman"/>
        </w:rPr>
      </w:pPr>
      <w:bookmarkStart w:id="50" w:name="_Toc427272793"/>
      <w:bookmarkStart w:id="51" w:name="_Toc431546198"/>
      <w:r w:rsidRPr="001F18ED">
        <w:rPr>
          <w:rFonts w:ascii="Times New Roman" w:hAnsi="Times New Roman" w:cs="Times New Roman"/>
        </w:rPr>
        <w:t>User Requirement Specification</w:t>
      </w:r>
      <w:bookmarkEnd w:id="50"/>
      <w:bookmarkEnd w:id="51"/>
    </w:p>
    <w:p w14:paraId="763C36CE" w14:textId="77777777" w:rsidR="006E3901" w:rsidRPr="001F18ED" w:rsidRDefault="000735EE" w:rsidP="00C62790">
      <w:pPr>
        <w:pStyle w:val="Heading3"/>
        <w:numPr>
          <w:ilvl w:val="2"/>
          <w:numId w:val="14"/>
        </w:numPr>
      </w:pPr>
      <w:bookmarkStart w:id="52" w:name="_Toc427272794"/>
      <w:bookmarkStart w:id="53" w:name="_Toc431546199"/>
      <w:r w:rsidRPr="001F18ED">
        <w:t>Doctor</w:t>
      </w:r>
      <w:r w:rsidR="006E3901" w:rsidRPr="001F18ED">
        <w:t xml:space="preserve"> requirement</w:t>
      </w:r>
      <w:bookmarkEnd w:id="52"/>
      <w:bookmarkEnd w:id="53"/>
    </w:p>
    <w:p w14:paraId="7F0F7DDC" w14:textId="77777777" w:rsidR="006E3901" w:rsidRPr="001F18ED" w:rsidRDefault="00CD7B24" w:rsidP="00C34191">
      <w:pPr>
        <w:spacing w:after="120"/>
        <w:ind w:left="720" w:firstLine="720"/>
        <w:jc w:val="both"/>
        <w:rPr>
          <w:sz w:val="24"/>
          <w:szCs w:val="24"/>
        </w:rPr>
      </w:pPr>
      <w:r w:rsidRPr="001F18ED">
        <w:rPr>
          <w:sz w:val="24"/>
          <w:szCs w:val="24"/>
        </w:rPr>
        <w:t>Doctor</w:t>
      </w:r>
      <w:r w:rsidR="006E3901" w:rsidRPr="001F18ED">
        <w:rPr>
          <w:sz w:val="24"/>
          <w:szCs w:val="24"/>
        </w:rPr>
        <w:t xml:space="preserve"> is user who uses service of system. The </w:t>
      </w:r>
      <w:r w:rsidRPr="001F18ED">
        <w:rPr>
          <w:sz w:val="24"/>
          <w:szCs w:val="24"/>
        </w:rPr>
        <w:t>doctor</w:t>
      </w:r>
      <w:r w:rsidR="006E3901" w:rsidRPr="001F18ED">
        <w:rPr>
          <w:sz w:val="24"/>
          <w:szCs w:val="24"/>
        </w:rPr>
        <w:t xml:space="preserve"> can use some following functions:</w:t>
      </w:r>
    </w:p>
    <w:p w14:paraId="105C5909" w14:textId="77777777" w:rsidR="006E3901" w:rsidRPr="001F18ED" w:rsidRDefault="00653933"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View patient’s medical history</w:t>
      </w:r>
    </w:p>
    <w:p w14:paraId="41D06857" w14:textId="77777777" w:rsidR="00FD75EF" w:rsidRPr="001F18ED" w:rsidRDefault="000E3ACA"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Make prescription</w:t>
      </w:r>
    </w:p>
    <w:p w14:paraId="733FA2AD" w14:textId="77777777" w:rsidR="00E0782C" w:rsidRPr="001F18ED" w:rsidRDefault="00E0782C"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Make appointment</w:t>
      </w:r>
    </w:p>
    <w:p w14:paraId="484C93A0" w14:textId="6E9F077B" w:rsidR="00CF1024" w:rsidRPr="001F18ED" w:rsidRDefault="00CF1024" w:rsidP="0057609F">
      <w:pPr>
        <w:pStyle w:val="ListParagraph"/>
        <w:numPr>
          <w:ilvl w:val="0"/>
          <w:numId w:val="15"/>
        </w:numPr>
        <w:spacing w:line="256" w:lineRule="auto"/>
        <w:ind w:left="1080"/>
        <w:jc w:val="both"/>
        <w:rPr>
          <w:rFonts w:ascii="Times New Roman" w:hAnsi="Times New Roman" w:cs="Times New Roman"/>
          <w:sz w:val="24"/>
          <w:szCs w:val="24"/>
          <w:highlight w:val="yellow"/>
        </w:rPr>
      </w:pPr>
      <w:r w:rsidRPr="001F18ED">
        <w:rPr>
          <w:rFonts w:ascii="Times New Roman" w:hAnsi="Times New Roman" w:cs="Times New Roman"/>
          <w:sz w:val="24"/>
          <w:szCs w:val="24"/>
          <w:highlight w:val="yellow"/>
        </w:rPr>
        <w:t>[</w:t>
      </w:r>
      <w:proofErr w:type="spellStart"/>
      <w:r w:rsidRPr="001F18ED">
        <w:rPr>
          <w:rFonts w:ascii="Times New Roman" w:hAnsi="Times New Roman" w:cs="Times New Roman"/>
          <w:sz w:val="24"/>
          <w:szCs w:val="24"/>
          <w:highlight w:val="yellow"/>
        </w:rPr>
        <w:t>Khao</w:t>
      </w:r>
      <w:proofErr w:type="spellEnd"/>
      <w:r w:rsidRPr="001F18ED">
        <w:rPr>
          <w:rFonts w:ascii="Times New Roman" w:hAnsi="Times New Roman" w:cs="Times New Roman"/>
          <w:sz w:val="24"/>
          <w:szCs w:val="24"/>
          <w:highlight w:val="yellow"/>
        </w:rPr>
        <w:t xml:space="preserve"> sat </w:t>
      </w:r>
      <w:proofErr w:type="spellStart"/>
      <w:r w:rsidRPr="001F18ED">
        <w:rPr>
          <w:rFonts w:ascii="Times New Roman" w:hAnsi="Times New Roman" w:cs="Times New Roman"/>
          <w:sz w:val="24"/>
          <w:szCs w:val="24"/>
          <w:highlight w:val="yellow"/>
        </w:rPr>
        <w:t>khau</w:t>
      </w:r>
      <w:proofErr w:type="spellEnd"/>
      <w:r w:rsidRPr="001F18ED">
        <w:rPr>
          <w:rFonts w:ascii="Times New Roman" w:hAnsi="Times New Roman" w:cs="Times New Roman"/>
          <w:sz w:val="24"/>
          <w:szCs w:val="24"/>
          <w:highlight w:val="yellow"/>
        </w:rPr>
        <w:t xml:space="preserve"> phan]</w:t>
      </w:r>
    </w:p>
    <w:p w14:paraId="6B50B537" w14:textId="77777777" w:rsidR="000E3ACA" w:rsidRPr="001F18ED" w:rsidRDefault="004018B9" w:rsidP="0057609F">
      <w:pPr>
        <w:pStyle w:val="ListParagraph"/>
        <w:numPr>
          <w:ilvl w:val="0"/>
          <w:numId w:val="15"/>
        </w:numPr>
        <w:spacing w:line="256" w:lineRule="auto"/>
        <w:ind w:left="1080"/>
        <w:jc w:val="both"/>
        <w:rPr>
          <w:rFonts w:ascii="Times New Roman" w:hAnsi="Times New Roman" w:cs="Times New Roman"/>
          <w:sz w:val="24"/>
          <w:szCs w:val="24"/>
          <w:highlight w:val="yellow"/>
        </w:rPr>
      </w:pPr>
      <w:r w:rsidRPr="001F18ED">
        <w:rPr>
          <w:rFonts w:ascii="Times New Roman" w:hAnsi="Times New Roman" w:cs="Times New Roman"/>
          <w:sz w:val="24"/>
          <w:szCs w:val="24"/>
          <w:highlight w:val="yellow"/>
        </w:rPr>
        <w:t>Manage regiment</w:t>
      </w:r>
    </w:p>
    <w:p w14:paraId="1244EE41" w14:textId="77777777" w:rsidR="004018B9" w:rsidRPr="001F18ED" w:rsidRDefault="0081109E" w:rsidP="0057609F">
      <w:pPr>
        <w:pStyle w:val="ListParagraph"/>
        <w:numPr>
          <w:ilvl w:val="1"/>
          <w:numId w:val="15"/>
        </w:numPr>
        <w:spacing w:line="256" w:lineRule="auto"/>
        <w:ind w:left="1710"/>
        <w:jc w:val="both"/>
        <w:rPr>
          <w:rFonts w:ascii="Times New Roman" w:hAnsi="Times New Roman" w:cs="Times New Roman"/>
          <w:sz w:val="24"/>
          <w:szCs w:val="24"/>
          <w:highlight w:val="yellow"/>
        </w:rPr>
      </w:pPr>
      <w:r w:rsidRPr="001F18ED">
        <w:rPr>
          <w:rFonts w:ascii="Times New Roman" w:hAnsi="Times New Roman" w:cs="Times New Roman"/>
          <w:sz w:val="24"/>
          <w:szCs w:val="24"/>
          <w:highlight w:val="yellow"/>
        </w:rPr>
        <w:t>Insert regimen.</w:t>
      </w:r>
    </w:p>
    <w:p w14:paraId="7974DD0C" w14:textId="77777777" w:rsidR="0081109E" w:rsidRPr="001F18ED" w:rsidRDefault="0081109E" w:rsidP="0057609F">
      <w:pPr>
        <w:pStyle w:val="ListParagraph"/>
        <w:numPr>
          <w:ilvl w:val="1"/>
          <w:numId w:val="15"/>
        </w:numPr>
        <w:spacing w:line="256" w:lineRule="auto"/>
        <w:ind w:left="1710"/>
        <w:jc w:val="both"/>
        <w:rPr>
          <w:rFonts w:ascii="Times New Roman" w:hAnsi="Times New Roman" w:cs="Times New Roman"/>
          <w:sz w:val="24"/>
          <w:szCs w:val="24"/>
          <w:highlight w:val="yellow"/>
        </w:rPr>
      </w:pPr>
      <w:r w:rsidRPr="001F18ED">
        <w:rPr>
          <w:rFonts w:ascii="Times New Roman" w:hAnsi="Times New Roman" w:cs="Times New Roman"/>
          <w:sz w:val="24"/>
          <w:szCs w:val="24"/>
          <w:highlight w:val="yellow"/>
        </w:rPr>
        <w:t>Update regimen.</w:t>
      </w:r>
    </w:p>
    <w:p w14:paraId="2C0B1219" w14:textId="025314AB" w:rsidR="00CF1024" w:rsidRPr="001F18ED" w:rsidRDefault="0081109E" w:rsidP="0057609F">
      <w:pPr>
        <w:pStyle w:val="ListParagraph"/>
        <w:numPr>
          <w:ilvl w:val="1"/>
          <w:numId w:val="15"/>
        </w:numPr>
        <w:spacing w:line="256" w:lineRule="auto"/>
        <w:ind w:left="1710"/>
        <w:jc w:val="both"/>
        <w:rPr>
          <w:rFonts w:ascii="Times New Roman" w:hAnsi="Times New Roman" w:cs="Times New Roman"/>
          <w:sz w:val="24"/>
          <w:szCs w:val="24"/>
          <w:highlight w:val="yellow"/>
        </w:rPr>
      </w:pPr>
      <w:r w:rsidRPr="001F18ED">
        <w:rPr>
          <w:rFonts w:ascii="Times New Roman" w:hAnsi="Times New Roman" w:cs="Times New Roman"/>
          <w:sz w:val="24"/>
          <w:szCs w:val="24"/>
          <w:highlight w:val="yellow"/>
        </w:rPr>
        <w:t>Delete regimen.</w:t>
      </w:r>
      <w:r w:rsidR="00544996" w:rsidRPr="001F18ED">
        <w:rPr>
          <w:rFonts w:ascii="Times New Roman" w:hAnsi="Times New Roman" w:cs="Times New Roman"/>
          <w:sz w:val="24"/>
          <w:szCs w:val="24"/>
          <w:highlight w:val="yellow"/>
        </w:rPr>
        <w:t xml:space="preserve"> </w:t>
      </w:r>
    </w:p>
    <w:p w14:paraId="25878B96" w14:textId="77777777" w:rsidR="006E3901" w:rsidRPr="001F18ED" w:rsidRDefault="006E3901" w:rsidP="00C62790">
      <w:pPr>
        <w:pStyle w:val="Heading3"/>
        <w:numPr>
          <w:ilvl w:val="2"/>
          <w:numId w:val="14"/>
        </w:numPr>
      </w:pPr>
      <w:bookmarkStart w:id="54" w:name="_Toc427272795"/>
      <w:bookmarkStart w:id="55" w:name="_Toc431546200"/>
      <w:r w:rsidRPr="001F18ED">
        <w:t>Staff requirement</w:t>
      </w:r>
      <w:bookmarkEnd w:id="54"/>
      <w:bookmarkEnd w:id="55"/>
    </w:p>
    <w:p w14:paraId="52EA3921" w14:textId="6CD5ECE8" w:rsidR="006E3901" w:rsidRPr="001F18ED" w:rsidRDefault="006E3901" w:rsidP="00CF1024">
      <w:pPr>
        <w:spacing w:after="120"/>
        <w:ind w:left="720" w:firstLine="720"/>
        <w:jc w:val="both"/>
        <w:rPr>
          <w:sz w:val="24"/>
          <w:szCs w:val="24"/>
        </w:rPr>
      </w:pPr>
      <w:r w:rsidRPr="001F18ED">
        <w:rPr>
          <w:sz w:val="24"/>
          <w:szCs w:val="24"/>
        </w:rPr>
        <w:t>Staff is people who works directly with system to</w:t>
      </w:r>
      <w:r w:rsidR="003532FF" w:rsidRPr="001F18ED">
        <w:rPr>
          <w:sz w:val="24"/>
          <w:szCs w:val="24"/>
        </w:rPr>
        <w:t xml:space="preserve"> </w:t>
      </w:r>
      <w:r w:rsidR="007B00F7" w:rsidRPr="001F18ED">
        <w:rPr>
          <w:sz w:val="24"/>
          <w:szCs w:val="24"/>
        </w:rPr>
        <w:t>analysis data based on regimen</w:t>
      </w:r>
      <w:r w:rsidR="00CF1024" w:rsidRPr="001F18ED">
        <w:rPr>
          <w:sz w:val="24"/>
          <w:szCs w:val="24"/>
        </w:rPr>
        <w:t xml:space="preserve"> and e</w:t>
      </w:r>
      <w:r w:rsidR="00683499" w:rsidRPr="001F18ED">
        <w:rPr>
          <w:sz w:val="24"/>
          <w:szCs w:val="24"/>
        </w:rPr>
        <w:t>dit formula to calculate of distance, calories</w:t>
      </w:r>
      <w:r w:rsidR="002F719F" w:rsidRPr="001F18ED">
        <w:rPr>
          <w:sz w:val="24"/>
          <w:szCs w:val="24"/>
        </w:rPr>
        <w:t>.</w:t>
      </w:r>
    </w:p>
    <w:p w14:paraId="7E9E8AF0" w14:textId="77777777" w:rsidR="006E3901" w:rsidRPr="001F18ED" w:rsidRDefault="00E24306" w:rsidP="00C62790">
      <w:pPr>
        <w:pStyle w:val="Heading3"/>
        <w:numPr>
          <w:ilvl w:val="2"/>
          <w:numId w:val="14"/>
        </w:numPr>
      </w:pPr>
      <w:bookmarkStart w:id="56" w:name="_Toc427272796"/>
      <w:bookmarkStart w:id="57" w:name="_Toc431546201"/>
      <w:r w:rsidRPr="001F18ED">
        <w:t>Patient</w:t>
      </w:r>
      <w:r w:rsidR="006E3901" w:rsidRPr="001F18ED">
        <w:t xml:space="preserve"> requirement</w:t>
      </w:r>
      <w:bookmarkEnd w:id="56"/>
      <w:bookmarkEnd w:id="57"/>
    </w:p>
    <w:p w14:paraId="2345253B" w14:textId="77777777" w:rsidR="006E3901" w:rsidRPr="001F18ED" w:rsidRDefault="00C84FEC" w:rsidP="00C34191">
      <w:pPr>
        <w:spacing w:after="120"/>
        <w:ind w:left="720" w:firstLine="720"/>
        <w:jc w:val="both"/>
        <w:rPr>
          <w:sz w:val="24"/>
          <w:szCs w:val="24"/>
        </w:rPr>
      </w:pPr>
      <w:r w:rsidRPr="001F18ED">
        <w:rPr>
          <w:sz w:val="24"/>
          <w:szCs w:val="24"/>
        </w:rPr>
        <w:t>Patient</w:t>
      </w:r>
      <w:r w:rsidR="006E3901" w:rsidRPr="001F18ED">
        <w:rPr>
          <w:sz w:val="24"/>
          <w:szCs w:val="24"/>
        </w:rPr>
        <w:t xml:space="preserve"> is people who </w:t>
      </w:r>
      <w:r w:rsidR="00BA4E8E" w:rsidRPr="001F18ED">
        <w:rPr>
          <w:sz w:val="24"/>
          <w:szCs w:val="24"/>
        </w:rPr>
        <w:t>use service of system. The patient can use some following functions:</w:t>
      </w:r>
    </w:p>
    <w:p w14:paraId="2EB20EA5" w14:textId="77777777" w:rsidR="006E3901" w:rsidRPr="001F18ED" w:rsidRDefault="00900BC2"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Send notify to doctor</w:t>
      </w:r>
    </w:p>
    <w:p w14:paraId="7FE88AFB" w14:textId="77777777" w:rsidR="00582519" w:rsidRPr="001F18ED" w:rsidRDefault="00602DB5"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Setup new profile</w:t>
      </w:r>
    </w:p>
    <w:p w14:paraId="1728C47C" w14:textId="77777777" w:rsidR="00582519" w:rsidRPr="001F18ED" w:rsidRDefault="00582519"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Logout</w:t>
      </w:r>
    </w:p>
    <w:p w14:paraId="120681EC" w14:textId="77777777" w:rsidR="006E3901" w:rsidRPr="001F18ED" w:rsidRDefault="006E3901" w:rsidP="00C62790">
      <w:pPr>
        <w:pStyle w:val="Heading3"/>
        <w:numPr>
          <w:ilvl w:val="2"/>
          <w:numId w:val="14"/>
        </w:numPr>
      </w:pPr>
      <w:bookmarkStart w:id="58" w:name="_Toc427272797"/>
      <w:bookmarkStart w:id="59" w:name="_Toc431546202"/>
      <w:r w:rsidRPr="001F18ED">
        <w:t>Admin requirement</w:t>
      </w:r>
      <w:bookmarkEnd w:id="58"/>
      <w:bookmarkEnd w:id="59"/>
    </w:p>
    <w:p w14:paraId="1EB2E90B" w14:textId="77777777" w:rsidR="006E3901" w:rsidRPr="001F18ED" w:rsidRDefault="006E3901" w:rsidP="00C34191">
      <w:pPr>
        <w:spacing w:after="120"/>
        <w:ind w:left="720" w:firstLine="720"/>
        <w:jc w:val="both"/>
        <w:rPr>
          <w:sz w:val="24"/>
          <w:szCs w:val="24"/>
        </w:rPr>
      </w:pPr>
      <w:r w:rsidRPr="001F18ED">
        <w:rPr>
          <w:sz w:val="24"/>
          <w:szCs w:val="24"/>
        </w:rPr>
        <w:t xml:space="preserve">Admin is people who manages </w:t>
      </w:r>
      <w:r w:rsidR="002B5B2E" w:rsidRPr="001F18ED">
        <w:rPr>
          <w:sz w:val="24"/>
          <w:szCs w:val="24"/>
        </w:rPr>
        <w:t>account</w:t>
      </w:r>
      <w:r w:rsidRPr="001F18ED">
        <w:rPr>
          <w:sz w:val="24"/>
          <w:szCs w:val="24"/>
        </w:rPr>
        <w:t>. Administrator can use some following functions:</w:t>
      </w:r>
    </w:p>
    <w:p w14:paraId="50A30836" w14:textId="77777777" w:rsidR="006E3901" w:rsidRPr="001F18ED" w:rsidRDefault="006E3901"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 xml:space="preserve">Manage </w:t>
      </w:r>
      <w:r w:rsidR="002B5B2E" w:rsidRPr="001F18ED">
        <w:rPr>
          <w:rFonts w:ascii="Times New Roman" w:hAnsi="Times New Roman" w:cs="Times New Roman"/>
          <w:sz w:val="24"/>
          <w:szCs w:val="24"/>
        </w:rPr>
        <w:t>account</w:t>
      </w:r>
      <w:r w:rsidRPr="001F18ED">
        <w:rPr>
          <w:rFonts w:ascii="Times New Roman" w:hAnsi="Times New Roman" w:cs="Times New Roman"/>
          <w:sz w:val="24"/>
          <w:szCs w:val="24"/>
        </w:rPr>
        <w:t xml:space="preserve"> includes:</w:t>
      </w:r>
    </w:p>
    <w:p w14:paraId="197EE8D2" w14:textId="77777777" w:rsidR="006E3901" w:rsidRPr="001F18ED" w:rsidRDefault="00A57046" w:rsidP="0057609F">
      <w:pPr>
        <w:pStyle w:val="ListParagraph"/>
        <w:numPr>
          <w:ilvl w:val="0"/>
          <w:numId w:val="16"/>
        </w:numPr>
        <w:spacing w:line="256" w:lineRule="auto"/>
        <w:ind w:left="1710"/>
        <w:jc w:val="both"/>
        <w:rPr>
          <w:rFonts w:ascii="Times New Roman" w:hAnsi="Times New Roman" w:cs="Times New Roman"/>
          <w:sz w:val="24"/>
          <w:szCs w:val="24"/>
        </w:rPr>
      </w:pPr>
      <w:r w:rsidRPr="001F18ED">
        <w:rPr>
          <w:rFonts w:ascii="Times New Roman" w:hAnsi="Times New Roman" w:cs="Times New Roman"/>
          <w:sz w:val="24"/>
          <w:szCs w:val="24"/>
        </w:rPr>
        <w:t>Remove account</w:t>
      </w:r>
    </w:p>
    <w:p w14:paraId="34B674AA" w14:textId="77777777" w:rsidR="006E3901" w:rsidRPr="001F18ED" w:rsidRDefault="00A57046" w:rsidP="0057609F">
      <w:pPr>
        <w:pStyle w:val="ListParagraph"/>
        <w:numPr>
          <w:ilvl w:val="0"/>
          <w:numId w:val="16"/>
        </w:numPr>
        <w:spacing w:line="256" w:lineRule="auto"/>
        <w:ind w:left="1710"/>
        <w:jc w:val="both"/>
        <w:rPr>
          <w:rFonts w:ascii="Times New Roman" w:hAnsi="Times New Roman" w:cs="Times New Roman"/>
          <w:sz w:val="24"/>
          <w:szCs w:val="24"/>
          <w:highlight w:val="yellow"/>
        </w:rPr>
      </w:pPr>
      <w:r w:rsidRPr="001F18ED">
        <w:rPr>
          <w:rFonts w:ascii="Times New Roman" w:hAnsi="Times New Roman" w:cs="Times New Roman"/>
          <w:sz w:val="24"/>
          <w:szCs w:val="24"/>
          <w:highlight w:val="yellow"/>
        </w:rPr>
        <w:t>Add account</w:t>
      </w:r>
    </w:p>
    <w:p w14:paraId="56A67652" w14:textId="77777777" w:rsidR="00A57046" w:rsidRPr="001F18ED" w:rsidRDefault="00A57046" w:rsidP="0057609F">
      <w:pPr>
        <w:pStyle w:val="ListParagraph"/>
        <w:numPr>
          <w:ilvl w:val="0"/>
          <w:numId w:val="16"/>
        </w:numPr>
        <w:spacing w:line="256" w:lineRule="auto"/>
        <w:ind w:left="1710"/>
        <w:jc w:val="both"/>
        <w:rPr>
          <w:rFonts w:ascii="Times New Roman" w:hAnsi="Times New Roman" w:cs="Times New Roman"/>
          <w:sz w:val="24"/>
          <w:szCs w:val="24"/>
        </w:rPr>
      </w:pPr>
      <w:r w:rsidRPr="001F18ED">
        <w:rPr>
          <w:rFonts w:ascii="Times New Roman" w:hAnsi="Times New Roman" w:cs="Times New Roman"/>
          <w:sz w:val="24"/>
          <w:szCs w:val="24"/>
        </w:rPr>
        <w:t>Update account</w:t>
      </w:r>
    </w:p>
    <w:p w14:paraId="4B161C74" w14:textId="77777777" w:rsidR="00E24306" w:rsidRPr="001F18ED" w:rsidRDefault="00E24306" w:rsidP="0057609F">
      <w:pPr>
        <w:pStyle w:val="ListParagraph"/>
        <w:numPr>
          <w:ilvl w:val="2"/>
          <w:numId w:val="14"/>
        </w:numPr>
        <w:spacing w:line="256" w:lineRule="auto"/>
        <w:jc w:val="both"/>
        <w:rPr>
          <w:rFonts w:ascii="Times New Roman" w:hAnsi="Times New Roman" w:cs="Times New Roman"/>
          <w:b/>
          <w:sz w:val="28"/>
          <w:szCs w:val="28"/>
        </w:rPr>
      </w:pPr>
      <w:r w:rsidRPr="001F18ED">
        <w:rPr>
          <w:rFonts w:ascii="Times New Roman" w:hAnsi="Times New Roman" w:cs="Times New Roman"/>
          <w:b/>
          <w:sz w:val="28"/>
          <w:szCs w:val="28"/>
        </w:rPr>
        <w:t>Nurse requirement</w:t>
      </w:r>
    </w:p>
    <w:p w14:paraId="2A4E60DD" w14:textId="77777777" w:rsidR="00427957" w:rsidRPr="001F18ED" w:rsidRDefault="00B93056" w:rsidP="0031325C">
      <w:pPr>
        <w:pStyle w:val="ListParagraph"/>
        <w:spacing w:line="256" w:lineRule="auto"/>
        <w:ind w:firstLine="720"/>
        <w:jc w:val="both"/>
        <w:rPr>
          <w:rFonts w:ascii="Times New Roman" w:hAnsi="Times New Roman" w:cs="Times New Roman"/>
          <w:sz w:val="24"/>
          <w:szCs w:val="24"/>
        </w:rPr>
      </w:pPr>
      <w:r w:rsidRPr="001F18ED">
        <w:rPr>
          <w:rFonts w:ascii="Times New Roman" w:hAnsi="Times New Roman" w:cs="Times New Roman"/>
          <w:sz w:val="24"/>
          <w:szCs w:val="24"/>
        </w:rPr>
        <w:t>Nurse is user who uses service of system. The doctor can use some following functions:</w:t>
      </w:r>
    </w:p>
    <w:p w14:paraId="1BE6C625" w14:textId="77777777" w:rsidR="00B93056" w:rsidRPr="001F18ED" w:rsidRDefault="00907712"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Create patient’s profile</w:t>
      </w:r>
    </w:p>
    <w:p w14:paraId="7F4C3455" w14:textId="77777777" w:rsidR="00907712" w:rsidRPr="001F18ED" w:rsidRDefault="00907712" w:rsidP="0057609F">
      <w:pPr>
        <w:pStyle w:val="ListParagraph"/>
        <w:numPr>
          <w:ilvl w:val="0"/>
          <w:numId w:val="15"/>
        </w:numPr>
        <w:spacing w:line="256" w:lineRule="auto"/>
        <w:ind w:left="1080"/>
        <w:jc w:val="both"/>
        <w:rPr>
          <w:rFonts w:ascii="Times New Roman" w:hAnsi="Times New Roman" w:cs="Times New Roman"/>
          <w:sz w:val="24"/>
          <w:szCs w:val="24"/>
          <w:highlight w:val="yellow"/>
        </w:rPr>
      </w:pPr>
      <w:r w:rsidRPr="001F18ED">
        <w:rPr>
          <w:rFonts w:ascii="Times New Roman" w:hAnsi="Times New Roman" w:cs="Times New Roman"/>
          <w:sz w:val="24"/>
          <w:szCs w:val="24"/>
          <w:highlight w:val="yellow"/>
        </w:rPr>
        <w:t>Update patient’s profile</w:t>
      </w:r>
    </w:p>
    <w:p w14:paraId="2980983E" w14:textId="77777777" w:rsidR="00F71F37" w:rsidRPr="001F18ED" w:rsidRDefault="00F71F37" w:rsidP="0057609F">
      <w:pPr>
        <w:pStyle w:val="ListParagraph"/>
        <w:numPr>
          <w:ilvl w:val="2"/>
          <w:numId w:val="14"/>
        </w:numPr>
        <w:spacing w:line="256" w:lineRule="auto"/>
        <w:jc w:val="both"/>
        <w:rPr>
          <w:rFonts w:ascii="Times New Roman" w:hAnsi="Times New Roman" w:cs="Times New Roman"/>
          <w:b/>
          <w:sz w:val="28"/>
          <w:szCs w:val="28"/>
        </w:rPr>
      </w:pPr>
      <w:r w:rsidRPr="001F18ED">
        <w:rPr>
          <w:rFonts w:ascii="Times New Roman" w:hAnsi="Times New Roman" w:cs="Times New Roman"/>
          <w:b/>
          <w:sz w:val="28"/>
          <w:szCs w:val="28"/>
        </w:rPr>
        <w:t>Guest requirement</w:t>
      </w:r>
    </w:p>
    <w:p w14:paraId="455D43A3" w14:textId="77777777" w:rsidR="00F71F37" w:rsidRPr="001F18ED" w:rsidRDefault="00F71F37" w:rsidP="00F55786">
      <w:pPr>
        <w:spacing w:line="256" w:lineRule="auto"/>
        <w:ind w:left="1440"/>
        <w:jc w:val="both"/>
        <w:rPr>
          <w:sz w:val="24"/>
          <w:szCs w:val="24"/>
        </w:rPr>
      </w:pPr>
      <w:r w:rsidRPr="001F18ED">
        <w:rPr>
          <w:sz w:val="24"/>
          <w:szCs w:val="24"/>
        </w:rPr>
        <w:t>Guest is user does not login to this system. Guest only have one function.</w:t>
      </w:r>
    </w:p>
    <w:p w14:paraId="25F89823" w14:textId="77777777" w:rsidR="00F71F37" w:rsidRPr="001F18ED" w:rsidRDefault="00F71F37" w:rsidP="0057609F">
      <w:pPr>
        <w:pStyle w:val="ListParagraph"/>
        <w:numPr>
          <w:ilvl w:val="0"/>
          <w:numId w:val="15"/>
        </w:numPr>
        <w:spacing w:line="256" w:lineRule="auto"/>
        <w:ind w:left="1080"/>
        <w:jc w:val="both"/>
        <w:rPr>
          <w:rFonts w:ascii="Times New Roman" w:hAnsi="Times New Roman" w:cs="Times New Roman"/>
          <w:sz w:val="24"/>
          <w:szCs w:val="24"/>
        </w:rPr>
      </w:pPr>
      <w:r w:rsidRPr="001F18ED">
        <w:rPr>
          <w:rFonts w:ascii="Times New Roman" w:hAnsi="Times New Roman" w:cs="Times New Roman"/>
          <w:sz w:val="24"/>
          <w:szCs w:val="24"/>
        </w:rPr>
        <w:t>Login</w:t>
      </w:r>
    </w:p>
    <w:p w14:paraId="4CF13AF9" w14:textId="77777777" w:rsidR="006E3901" w:rsidRPr="001F18ED" w:rsidRDefault="006E3901" w:rsidP="006E3901">
      <w:pPr>
        <w:pStyle w:val="Heading2"/>
        <w:keepLines/>
        <w:spacing w:before="40" w:after="0" w:line="259" w:lineRule="auto"/>
        <w:jc w:val="both"/>
        <w:rPr>
          <w:rFonts w:ascii="Times New Roman" w:hAnsi="Times New Roman" w:cs="Times New Roman"/>
        </w:rPr>
      </w:pPr>
      <w:bookmarkStart w:id="60" w:name="_Toc427272798"/>
      <w:bookmarkStart w:id="61" w:name="_Toc431546203"/>
      <w:r w:rsidRPr="001F18ED">
        <w:rPr>
          <w:rFonts w:ascii="Times New Roman" w:hAnsi="Times New Roman" w:cs="Times New Roman"/>
        </w:rPr>
        <w:t>System Requirement Specification</w:t>
      </w:r>
      <w:bookmarkEnd w:id="60"/>
      <w:bookmarkEnd w:id="61"/>
    </w:p>
    <w:p w14:paraId="5D704E81" w14:textId="77777777" w:rsidR="006E3901" w:rsidRPr="001F18ED" w:rsidRDefault="006E3901" w:rsidP="00C62790">
      <w:pPr>
        <w:pStyle w:val="Heading3"/>
      </w:pPr>
      <w:bookmarkStart w:id="62" w:name="_Toc427272799"/>
      <w:bookmarkStart w:id="63" w:name="_Toc431546204"/>
      <w:r w:rsidRPr="001F18ED">
        <w:t>External Interface Requirement</w:t>
      </w:r>
      <w:bookmarkEnd w:id="62"/>
      <w:bookmarkEnd w:id="63"/>
    </w:p>
    <w:p w14:paraId="388081DB" w14:textId="77777777" w:rsidR="006E3901" w:rsidRPr="001F18ED" w:rsidRDefault="006E3901" w:rsidP="00DB1CB5">
      <w:pPr>
        <w:pStyle w:val="Heading4"/>
        <w:keepLines/>
        <w:tabs>
          <w:tab w:val="left" w:pos="1800"/>
        </w:tabs>
        <w:spacing w:before="40" w:after="0" w:line="259" w:lineRule="auto"/>
        <w:ind w:left="1980"/>
        <w:jc w:val="both"/>
        <w:rPr>
          <w:rFonts w:ascii="Times New Roman" w:hAnsi="Times New Roman" w:cs="Times New Roman"/>
        </w:rPr>
      </w:pPr>
      <w:r w:rsidRPr="001F18ED">
        <w:rPr>
          <w:rFonts w:ascii="Times New Roman" w:hAnsi="Times New Roman" w:cs="Times New Roman"/>
        </w:rPr>
        <w:t>User interface</w:t>
      </w:r>
    </w:p>
    <w:p w14:paraId="350283FA" w14:textId="77777777" w:rsidR="006E3901" w:rsidRPr="001F18ED" w:rsidRDefault="006E3901" w:rsidP="0057609F">
      <w:pPr>
        <w:pStyle w:val="ListParagraph"/>
        <w:numPr>
          <w:ilvl w:val="0"/>
          <w:numId w:val="10"/>
        </w:numPr>
        <w:jc w:val="both"/>
        <w:rPr>
          <w:rFonts w:ascii="Times New Roman" w:hAnsi="Times New Roman" w:cs="Times New Roman"/>
          <w:sz w:val="24"/>
          <w:szCs w:val="24"/>
        </w:rPr>
      </w:pPr>
      <w:r w:rsidRPr="001F18ED">
        <w:rPr>
          <w:rFonts w:ascii="Times New Roman" w:hAnsi="Times New Roman" w:cs="Times New Roman"/>
          <w:sz w:val="24"/>
          <w:szCs w:val="24"/>
        </w:rPr>
        <w:t>The user interface uses Vietnamese language</w:t>
      </w:r>
      <w:r w:rsidR="00BF2F62" w:rsidRPr="001F18ED">
        <w:rPr>
          <w:rFonts w:ascii="Times New Roman" w:hAnsi="Times New Roman" w:cs="Times New Roman"/>
          <w:sz w:val="24"/>
          <w:szCs w:val="24"/>
        </w:rPr>
        <w:t xml:space="preserve"> in android app and English language in web app</w:t>
      </w:r>
      <w:r w:rsidR="00731739" w:rsidRPr="001F18ED">
        <w:rPr>
          <w:rFonts w:ascii="Times New Roman" w:hAnsi="Times New Roman" w:cs="Times New Roman"/>
          <w:sz w:val="24"/>
          <w:szCs w:val="24"/>
        </w:rPr>
        <w:t>lication</w:t>
      </w:r>
      <w:r w:rsidRPr="001F18ED">
        <w:rPr>
          <w:rFonts w:ascii="Times New Roman" w:hAnsi="Times New Roman" w:cs="Times New Roman"/>
          <w:sz w:val="24"/>
          <w:szCs w:val="24"/>
        </w:rPr>
        <w:t>.</w:t>
      </w:r>
    </w:p>
    <w:p w14:paraId="3C8DEA5B" w14:textId="77777777" w:rsidR="006E3901" w:rsidRPr="001F18ED" w:rsidRDefault="006E3901" w:rsidP="0057609F">
      <w:pPr>
        <w:pStyle w:val="ListParagraph"/>
        <w:numPr>
          <w:ilvl w:val="0"/>
          <w:numId w:val="10"/>
        </w:numPr>
        <w:spacing w:after="120" w:line="240" w:lineRule="auto"/>
        <w:jc w:val="both"/>
        <w:rPr>
          <w:rFonts w:ascii="Times New Roman" w:hAnsi="Times New Roman" w:cs="Times New Roman"/>
          <w:sz w:val="24"/>
          <w:szCs w:val="24"/>
        </w:rPr>
      </w:pPr>
      <w:r w:rsidRPr="001F18ED">
        <w:rPr>
          <w:rFonts w:ascii="Times New Roman" w:hAnsi="Times New Roman" w:cs="Times New Roman"/>
          <w:sz w:val="24"/>
          <w:szCs w:val="24"/>
        </w:rPr>
        <w:t>The user interface displays best on 1024x768-screen size.</w:t>
      </w:r>
    </w:p>
    <w:p w14:paraId="2B648B6A" w14:textId="77777777" w:rsidR="006E3901" w:rsidRPr="001F18ED" w:rsidRDefault="006E3901" w:rsidP="00DB1CB5">
      <w:pPr>
        <w:pStyle w:val="Heading4"/>
        <w:keepLines/>
        <w:spacing w:before="40" w:after="0" w:line="259" w:lineRule="auto"/>
        <w:ind w:left="1800" w:hanging="720"/>
        <w:jc w:val="both"/>
        <w:rPr>
          <w:rFonts w:ascii="Times New Roman" w:hAnsi="Times New Roman" w:cs="Times New Roman"/>
        </w:rPr>
      </w:pPr>
      <w:r w:rsidRPr="001F18ED">
        <w:rPr>
          <w:rFonts w:ascii="Times New Roman" w:hAnsi="Times New Roman" w:cs="Times New Roman"/>
        </w:rPr>
        <w:t>Hardware Interface</w:t>
      </w:r>
    </w:p>
    <w:p w14:paraId="4B4519A1" w14:textId="77777777" w:rsidR="006E3901" w:rsidRPr="001F18ED" w:rsidRDefault="00A3009D" w:rsidP="0057609F">
      <w:pPr>
        <w:pStyle w:val="ListParagraph"/>
        <w:numPr>
          <w:ilvl w:val="0"/>
          <w:numId w:val="10"/>
        </w:numPr>
        <w:spacing w:after="120" w:line="240" w:lineRule="auto"/>
        <w:jc w:val="both"/>
        <w:rPr>
          <w:rFonts w:ascii="Times New Roman" w:hAnsi="Times New Roman" w:cs="Times New Roman"/>
          <w:sz w:val="24"/>
          <w:szCs w:val="24"/>
        </w:rPr>
      </w:pPr>
      <w:r w:rsidRPr="001F18ED">
        <w:rPr>
          <w:rFonts w:ascii="Times New Roman" w:hAnsi="Times New Roman" w:cs="Times New Roman"/>
          <w:sz w:val="24"/>
          <w:szCs w:val="24"/>
        </w:rPr>
        <w:t xml:space="preserve">Android </w:t>
      </w:r>
      <w:r w:rsidR="006E3901" w:rsidRPr="001F18ED">
        <w:rPr>
          <w:rFonts w:ascii="Times New Roman" w:hAnsi="Times New Roman" w:cs="Times New Roman"/>
          <w:sz w:val="24"/>
          <w:szCs w:val="24"/>
        </w:rPr>
        <w:t xml:space="preserve">Smartphone with </w:t>
      </w:r>
      <w:r w:rsidRPr="001F18ED">
        <w:rPr>
          <w:rFonts w:ascii="Times New Roman" w:hAnsi="Times New Roman" w:cs="Times New Roman"/>
          <w:sz w:val="24"/>
          <w:szCs w:val="24"/>
        </w:rPr>
        <w:t>BLE</w:t>
      </w:r>
      <w:r w:rsidR="006E3901" w:rsidRPr="001F18ED">
        <w:rPr>
          <w:rFonts w:ascii="Times New Roman" w:hAnsi="Times New Roman" w:cs="Times New Roman"/>
          <w:sz w:val="24"/>
          <w:szCs w:val="24"/>
        </w:rPr>
        <w:t xml:space="preserve"> support</w:t>
      </w:r>
      <w:r w:rsidRPr="001F18ED">
        <w:rPr>
          <w:rFonts w:ascii="Times New Roman" w:hAnsi="Times New Roman" w:cs="Times New Roman"/>
          <w:sz w:val="24"/>
          <w:szCs w:val="24"/>
        </w:rPr>
        <w:t xml:space="preserve"> and android 4.3 or above</w:t>
      </w:r>
      <w:r w:rsidR="006E3901" w:rsidRPr="001F18ED">
        <w:rPr>
          <w:rFonts w:ascii="Times New Roman" w:hAnsi="Times New Roman" w:cs="Times New Roman"/>
          <w:sz w:val="24"/>
          <w:szCs w:val="24"/>
        </w:rPr>
        <w:t>.</w:t>
      </w:r>
    </w:p>
    <w:p w14:paraId="34F51134" w14:textId="77777777" w:rsidR="006E3901" w:rsidRPr="001F18ED" w:rsidRDefault="006E3901" w:rsidP="00DB1CB5">
      <w:pPr>
        <w:pStyle w:val="Heading4"/>
        <w:keepLines/>
        <w:spacing w:before="40" w:after="0" w:line="259" w:lineRule="auto"/>
        <w:ind w:left="1800" w:hanging="720"/>
        <w:jc w:val="both"/>
        <w:rPr>
          <w:rFonts w:ascii="Times New Roman" w:hAnsi="Times New Roman" w:cs="Times New Roman"/>
        </w:rPr>
      </w:pPr>
      <w:r w:rsidRPr="001F18ED">
        <w:rPr>
          <w:rFonts w:ascii="Times New Roman" w:hAnsi="Times New Roman" w:cs="Times New Roman"/>
        </w:rPr>
        <w:lastRenderedPageBreak/>
        <w:t>Software Interface</w:t>
      </w:r>
    </w:p>
    <w:p w14:paraId="38A1B7F5" w14:textId="77777777" w:rsidR="006E3901" w:rsidRPr="001F18ED" w:rsidRDefault="006E3901" w:rsidP="0057609F">
      <w:pPr>
        <w:pStyle w:val="ListParagraph"/>
        <w:numPr>
          <w:ilvl w:val="0"/>
          <w:numId w:val="10"/>
        </w:numPr>
        <w:spacing w:line="240" w:lineRule="auto"/>
        <w:jc w:val="both"/>
        <w:rPr>
          <w:rFonts w:ascii="Times New Roman" w:hAnsi="Times New Roman" w:cs="Times New Roman"/>
          <w:sz w:val="24"/>
          <w:szCs w:val="24"/>
        </w:rPr>
      </w:pPr>
      <w:r w:rsidRPr="001F18ED">
        <w:rPr>
          <w:rFonts w:ascii="Times New Roman" w:hAnsi="Times New Roman" w:cs="Times New Roman"/>
          <w:sz w:val="24"/>
          <w:szCs w:val="24"/>
        </w:rPr>
        <w:t>Web application: work with Firefox (v30 or above), Chromes (v14 or above), Internet Explorer (v10 or above) browse.</w:t>
      </w:r>
    </w:p>
    <w:p w14:paraId="2F1AF118" w14:textId="77777777" w:rsidR="006E3901" w:rsidRPr="001F18ED" w:rsidRDefault="006E3901" w:rsidP="0057609F">
      <w:pPr>
        <w:pStyle w:val="ListParagraph"/>
        <w:numPr>
          <w:ilvl w:val="0"/>
          <w:numId w:val="10"/>
        </w:numPr>
        <w:spacing w:after="120" w:line="240" w:lineRule="auto"/>
        <w:jc w:val="both"/>
        <w:rPr>
          <w:rFonts w:ascii="Times New Roman" w:hAnsi="Times New Roman" w:cs="Times New Roman"/>
          <w:sz w:val="24"/>
          <w:szCs w:val="24"/>
        </w:rPr>
      </w:pPr>
      <w:r w:rsidRPr="001F18ED">
        <w:rPr>
          <w:rFonts w:ascii="Times New Roman" w:hAnsi="Times New Roman" w:cs="Times New Roman"/>
          <w:sz w:val="24"/>
          <w:szCs w:val="24"/>
        </w:rPr>
        <w:t>Mobile application:</w:t>
      </w:r>
      <w:r w:rsidR="00B202B6" w:rsidRPr="001F18ED">
        <w:rPr>
          <w:rFonts w:ascii="Times New Roman" w:hAnsi="Times New Roman" w:cs="Times New Roman"/>
          <w:sz w:val="24"/>
          <w:szCs w:val="24"/>
        </w:rPr>
        <w:t xml:space="preserve"> Android operating system (v 4.3</w:t>
      </w:r>
      <w:r w:rsidRPr="001F18ED">
        <w:rPr>
          <w:rFonts w:ascii="Times New Roman" w:hAnsi="Times New Roman" w:cs="Times New Roman"/>
          <w:sz w:val="24"/>
          <w:szCs w:val="24"/>
        </w:rPr>
        <w:t xml:space="preserve"> or above).</w:t>
      </w:r>
    </w:p>
    <w:p w14:paraId="379FFD50" w14:textId="77777777" w:rsidR="006E3901" w:rsidRPr="001F18ED" w:rsidRDefault="006E3901" w:rsidP="00945D36">
      <w:pPr>
        <w:pStyle w:val="Heading4"/>
        <w:keepLines/>
        <w:spacing w:before="40" w:after="0"/>
        <w:ind w:left="1800" w:hanging="720"/>
        <w:jc w:val="both"/>
        <w:rPr>
          <w:rFonts w:ascii="Times New Roman" w:hAnsi="Times New Roman" w:cs="Times New Roman"/>
        </w:rPr>
      </w:pPr>
      <w:r w:rsidRPr="001F18ED">
        <w:rPr>
          <w:rFonts w:ascii="Times New Roman" w:hAnsi="Times New Roman" w:cs="Times New Roman"/>
        </w:rPr>
        <w:t>Communication Protocol</w:t>
      </w:r>
    </w:p>
    <w:p w14:paraId="0FC5A681" w14:textId="77777777" w:rsidR="006E3901" w:rsidRPr="001F18ED" w:rsidRDefault="006E3901" w:rsidP="0057609F">
      <w:pPr>
        <w:pStyle w:val="ListParagraph"/>
        <w:numPr>
          <w:ilvl w:val="0"/>
          <w:numId w:val="10"/>
        </w:numPr>
        <w:spacing w:line="240" w:lineRule="auto"/>
        <w:jc w:val="both"/>
        <w:rPr>
          <w:rFonts w:ascii="Times New Roman" w:hAnsi="Times New Roman" w:cs="Times New Roman"/>
          <w:sz w:val="24"/>
          <w:szCs w:val="24"/>
        </w:rPr>
      </w:pPr>
      <w:r w:rsidRPr="001F18ED">
        <w:rPr>
          <w:rFonts w:ascii="Times New Roman" w:hAnsi="Times New Roman" w:cs="Times New Roman"/>
          <w:sz w:val="24"/>
          <w:szCs w:val="24"/>
        </w:rPr>
        <w:t>Use HTTP protocol 1.1 for communication between the web browser and the web server.</w:t>
      </w:r>
    </w:p>
    <w:p w14:paraId="2C915E6F" w14:textId="77777777" w:rsidR="006E3901" w:rsidRPr="001F18ED" w:rsidRDefault="006E3901" w:rsidP="0057609F">
      <w:pPr>
        <w:pStyle w:val="ListParagraph"/>
        <w:numPr>
          <w:ilvl w:val="0"/>
          <w:numId w:val="10"/>
        </w:numPr>
        <w:spacing w:after="120" w:line="240" w:lineRule="auto"/>
        <w:jc w:val="both"/>
        <w:rPr>
          <w:rFonts w:ascii="Times New Roman" w:hAnsi="Times New Roman" w:cs="Times New Roman"/>
          <w:sz w:val="24"/>
          <w:szCs w:val="24"/>
        </w:rPr>
      </w:pPr>
      <w:r w:rsidRPr="001F18ED">
        <w:rPr>
          <w:rFonts w:ascii="Times New Roman" w:hAnsi="Times New Roman" w:cs="Times New Roman"/>
          <w:sz w:val="24"/>
          <w:szCs w:val="24"/>
        </w:rPr>
        <w:t xml:space="preserve">Use HTTP protocol 1.1 for communication between the mobile application and the web service. </w:t>
      </w:r>
    </w:p>
    <w:p w14:paraId="5FE08B4F" w14:textId="77777777" w:rsidR="006E3901" w:rsidRPr="001F18ED" w:rsidRDefault="006E3901" w:rsidP="00C62790">
      <w:pPr>
        <w:pStyle w:val="Heading3"/>
      </w:pPr>
      <w:bookmarkStart w:id="64" w:name="_Toc427272800"/>
      <w:bookmarkStart w:id="65" w:name="_Toc431546205"/>
      <w:r w:rsidRPr="001F18ED">
        <w:t>System Overview Use Case</w:t>
      </w:r>
      <w:bookmarkEnd w:id="64"/>
      <w:bookmarkEnd w:id="65"/>
    </w:p>
    <w:p w14:paraId="444D3E60" w14:textId="77777777" w:rsidR="00BF27EB" w:rsidRPr="001F18ED" w:rsidRDefault="00BF27EB" w:rsidP="00BF27EB">
      <w:pPr>
        <w:pStyle w:val="Heading4"/>
        <w:ind w:left="1800" w:hanging="720"/>
        <w:rPr>
          <w:rFonts w:ascii="Times New Roman" w:hAnsi="Times New Roman" w:cs="Times New Roman"/>
        </w:rPr>
      </w:pPr>
      <w:r w:rsidRPr="001F18ED">
        <w:rPr>
          <w:rFonts w:ascii="Times New Roman" w:hAnsi="Times New Roman" w:cs="Times New Roman"/>
        </w:rPr>
        <w:t>Web Application</w:t>
      </w:r>
    </w:p>
    <w:p w14:paraId="625EB932" w14:textId="77777777" w:rsidR="00686536" w:rsidRPr="001F18ED" w:rsidRDefault="00686536" w:rsidP="00686536">
      <w:r w:rsidRPr="001F18ED">
        <w:rPr>
          <w:noProof/>
        </w:rPr>
        <w:drawing>
          <wp:inline distT="0" distB="0" distL="0" distR="0" wp14:anchorId="5EFEABFD" wp14:editId="6B18E0B9">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14:paraId="66F3A893" w14:textId="77777777" w:rsidR="00DD5076" w:rsidRPr="001F18ED" w:rsidRDefault="00DD5076" w:rsidP="00686536"/>
    <w:p w14:paraId="2C970172" w14:textId="77777777" w:rsidR="00DD5076" w:rsidRPr="001F18ED" w:rsidRDefault="00DD5076" w:rsidP="00686536"/>
    <w:p w14:paraId="381F376D" w14:textId="77777777" w:rsidR="00DD5076" w:rsidRPr="001F18ED" w:rsidRDefault="00DD5076" w:rsidP="00686536"/>
    <w:p w14:paraId="209E0F3D" w14:textId="77777777" w:rsidR="00DD5076" w:rsidRPr="001F18ED" w:rsidRDefault="00DD5076" w:rsidP="00686536"/>
    <w:p w14:paraId="6ABB6B4D" w14:textId="77777777" w:rsidR="00DD5076" w:rsidRPr="001F18ED" w:rsidRDefault="00DD5076" w:rsidP="00686536"/>
    <w:p w14:paraId="33106880" w14:textId="77777777" w:rsidR="00350D4D" w:rsidRPr="001F18ED" w:rsidRDefault="00350D4D" w:rsidP="00686536"/>
    <w:p w14:paraId="1785D630" w14:textId="77777777" w:rsidR="00350D4D" w:rsidRPr="001F18ED" w:rsidRDefault="00350D4D" w:rsidP="00686536"/>
    <w:p w14:paraId="0476A132" w14:textId="77777777" w:rsidR="00350D4D" w:rsidRPr="001F18ED" w:rsidRDefault="00350D4D" w:rsidP="00686536"/>
    <w:p w14:paraId="56129FA7" w14:textId="77777777" w:rsidR="00350D4D" w:rsidRPr="001F18ED" w:rsidRDefault="00350D4D" w:rsidP="00686536"/>
    <w:p w14:paraId="2383B51E" w14:textId="77777777" w:rsidR="00350D4D" w:rsidRPr="001F18ED" w:rsidRDefault="00350D4D" w:rsidP="00686536"/>
    <w:p w14:paraId="0EC80583" w14:textId="77777777" w:rsidR="00DD5076" w:rsidRPr="001F18ED" w:rsidRDefault="00DD5076" w:rsidP="00DD5076">
      <w:pPr>
        <w:pStyle w:val="Heading4"/>
        <w:rPr>
          <w:rFonts w:ascii="Times New Roman" w:hAnsi="Times New Roman" w:cs="Times New Roman"/>
        </w:rPr>
      </w:pPr>
      <w:r w:rsidRPr="001F18ED">
        <w:rPr>
          <w:rFonts w:ascii="Times New Roman" w:hAnsi="Times New Roman" w:cs="Times New Roman"/>
        </w:rPr>
        <w:t>Mobile Application</w:t>
      </w:r>
    </w:p>
    <w:p w14:paraId="2A881C40" w14:textId="77777777" w:rsidR="00350D4D" w:rsidRPr="001F18ED" w:rsidRDefault="00350D4D" w:rsidP="00350D4D">
      <w:r w:rsidRPr="001F18ED">
        <w:rPr>
          <w:noProof/>
        </w:rPr>
        <w:drawing>
          <wp:inline distT="0" distB="0" distL="0" distR="0" wp14:anchorId="347214EA" wp14:editId="17992AA7">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14:paraId="42B09CCA" w14:textId="77777777" w:rsidR="00DD5076" w:rsidRPr="001F18ED" w:rsidRDefault="00DD5076" w:rsidP="00686536"/>
    <w:p w14:paraId="0C7BCD8C" w14:textId="77777777" w:rsidR="006E3901" w:rsidRPr="001F18ED" w:rsidRDefault="0091304F" w:rsidP="00C62790">
      <w:pPr>
        <w:pStyle w:val="Heading3"/>
      </w:pPr>
      <w:bookmarkStart w:id="66" w:name="_Toc431546206"/>
      <w:r w:rsidRPr="001F18ED">
        <w:t>List of Use Case</w:t>
      </w:r>
      <w:bookmarkEnd w:id="66"/>
    </w:p>
    <w:p w14:paraId="04893760" w14:textId="77777777" w:rsidR="00F9255C" w:rsidRPr="001F18ED" w:rsidRDefault="00B259D2" w:rsidP="00F9255C">
      <w:pPr>
        <w:pStyle w:val="Heading4"/>
        <w:ind w:left="1710" w:hanging="720"/>
        <w:rPr>
          <w:rFonts w:ascii="Times New Roman" w:hAnsi="Times New Roman" w:cs="Times New Roman"/>
        </w:rPr>
      </w:pPr>
      <w:r w:rsidRPr="001F18ED">
        <w:rPr>
          <w:rFonts w:ascii="Times New Roman" w:hAnsi="Times New Roman" w:cs="Times New Roman"/>
        </w:rPr>
        <w:t>Web Application</w:t>
      </w:r>
    </w:p>
    <w:p w14:paraId="1F1E043E" w14:textId="77777777" w:rsidR="00F9255C" w:rsidRPr="001F18ED" w:rsidRDefault="00F9255C" w:rsidP="00F9255C">
      <w:pPr>
        <w:pStyle w:val="Heading5"/>
        <w:ind w:firstLine="252"/>
        <w:rPr>
          <w:rFonts w:ascii="Times New Roman" w:hAnsi="Times New Roman" w:cs="Times New Roman"/>
          <w:i w:val="0"/>
          <w:iCs w:val="0"/>
          <w:sz w:val="28"/>
          <w:szCs w:val="28"/>
        </w:rPr>
      </w:pPr>
      <w:r w:rsidRPr="001F18ED">
        <w:rPr>
          <w:rFonts w:ascii="Times New Roman" w:hAnsi="Times New Roman" w:cs="Times New Roman"/>
          <w:i w:val="0"/>
          <w:iCs w:val="0"/>
          <w:sz w:val="28"/>
          <w:szCs w:val="28"/>
        </w:rPr>
        <w:t>&lt;</w:t>
      </w:r>
      <w:r w:rsidR="00E42975" w:rsidRPr="001F18ED">
        <w:rPr>
          <w:rFonts w:ascii="Times New Roman" w:hAnsi="Times New Roman" w:cs="Times New Roman"/>
          <w:i w:val="0"/>
          <w:iCs w:val="0"/>
          <w:sz w:val="28"/>
          <w:szCs w:val="28"/>
        </w:rPr>
        <w:t>Guest</w:t>
      </w:r>
      <w:r w:rsidRPr="001F18ED">
        <w:rPr>
          <w:rFonts w:ascii="Times New Roman" w:hAnsi="Times New Roman" w:cs="Times New Roman"/>
          <w:i w:val="0"/>
          <w:iCs w:val="0"/>
          <w:sz w:val="28"/>
          <w:szCs w:val="28"/>
        </w:rPr>
        <w:t>&gt; Overall Use Case</w:t>
      </w:r>
    </w:p>
    <w:p w14:paraId="5D9571FF" w14:textId="77777777" w:rsidR="00E42975" w:rsidRPr="001F18ED" w:rsidRDefault="00E42975" w:rsidP="00E42975">
      <w:pPr>
        <w:ind w:firstLine="1260"/>
      </w:pPr>
      <w:r w:rsidRPr="001F18ED">
        <w:rPr>
          <w:noProof/>
        </w:rPr>
        <w:drawing>
          <wp:inline distT="0" distB="0" distL="0" distR="0" wp14:anchorId="6A0613BE" wp14:editId="06306061">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14:paraId="49433BAC" w14:textId="77777777" w:rsidR="00F9255C" w:rsidRPr="001F18ED" w:rsidRDefault="00F9255C" w:rsidP="00B73180">
      <w:pPr>
        <w:pStyle w:val="Heading6"/>
        <w:ind w:firstLine="378"/>
        <w:rPr>
          <w:rFonts w:eastAsiaTheme="minorEastAsia"/>
          <w:sz w:val="28"/>
          <w:szCs w:val="28"/>
        </w:rPr>
      </w:pPr>
      <w:r w:rsidRPr="001F18ED">
        <w:rPr>
          <w:rFonts w:eastAsiaTheme="minorEastAsia"/>
          <w:sz w:val="28"/>
          <w:szCs w:val="28"/>
        </w:rPr>
        <w:t>&lt;</w:t>
      </w:r>
      <w:r w:rsidR="00E42975" w:rsidRPr="001F18ED">
        <w:rPr>
          <w:rFonts w:eastAsiaTheme="minorEastAsia"/>
          <w:sz w:val="28"/>
          <w:szCs w:val="28"/>
        </w:rPr>
        <w:t>Guest&gt; Login</w:t>
      </w:r>
    </w:p>
    <w:p w14:paraId="33550EE0" w14:textId="77777777" w:rsidR="00E42975" w:rsidRPr="001F18ED" w:rsidRDefault="00E42975" w:rsidP="00E42975">
      <w:pPr>
        <w:ind w:firstLine="990"/>
        <w:rPr>
          <w:rFonts w:eastAsiaTheme="minorEastAsia"/>
        </w:rPr>
      </w:pPr>
      <w:r w:rsidRPr="001F18ED">
        <w:rPr>
          <w:noProof/>
        </w:rPr>
        <w:lastRenderedPageBreak/>
        <w:drawing>
          <wp:inline distT="0" distB="0" distL="0" distR="0" wp14:anchorId="08EE227D" wp14:editId="32ADC032">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2960"/>
      </w:tblGrid>
      <w:tr w:rsidR="00900116" w:rsidRPr="001F18ED" w14:paraId="0023F471" w14:textId="77777777" w:rsidTr="00436F11">
        <w:trPr>
          <w:trHeight w:hRule="exact" w:val="454"/>
        </w:trPr>
        <w:tc>
          <w:tcPr>
            <w:tcW w:w="10237" w:type="dxa"/>
            <w:gridSpan w:val="4"/>
            <w:shd w:val="clear" w:color="auto" w:fill="F2F2F2" w:themeFill="background1" w:themeFillShade="F2"/>
          </w:tcPr>
          <w:p w14:paraId="1890A559" w14:textId="77777777" w:rsidR="00900116" w:rsidRPr="001F18ED" w:rsidRDefault="00900116" w:rsidP="00436F11">
            <w:pPr>
              <w:spacing w:before="120" w:after="120" w:line="240" w:lineRule="exact"/>
              <w:ind w:left="142" w:hanging="142"/>
              <w:rPr>
                <w:b/>
                <w:sz w:val="24"/>
                <w:szCs w:val="24"/>
              </w:rPr>
            </w:pPr>
            <w:r w:rsidRPr="001F18ED">
              <w:rPr>
                <w:b/>
                <w:sz w:val="24"/>
                <w:szCs w:val="24"/>
              </w:rPr>
              <w:t>USE CASE - UCA01</w:t>
            </w:r>
          </w:p>
        </w:tc>
      </w:tr>
      <w:tr w:rsidR="00900116" w:rsidRPr="001F18ED" w14:paraId="1D685E9B" w14:textId="77777777" w:rsidTr="00436F11">
        <w:trPr>
          <w:trHeight w:hRule="exact" w:val="454"/>
        </w:trPr>
        <w:tc>
          <w:tcPr>
            <w:tcW w:w="2087" w:type="dxa"/>
            <w:shd w:val="clear" w:color="auto" w:fill="F2F2F2" w:themeFill="background1" w:themeFillShade="F2"/>
          </w:tcPr>
          <w:p w14:paraId="7E6553DC" w14:textId="77777777" w:rsidR="00900116" w:rsidRPr="001F18ED" w:rsidRDefault="00900116" w:rsidP="00436F11">
            <w:pPr>
              <w:spacing w:before="120" w:after="120" w:line="240" w:lineRule="exact"/>
              <w:ind w:left="142" w:hanging="142"/>
              <w:rPr>
                <w:b/>
                <w:sz w:val="24"/>
                <w:szCs w:val="24"/>
              </w:rPr>
            </w:pPr>
            <w:r w:rsidRPr="001F18ED">
              <w:rPr>
                <w:b/>
                <w:sz w:val="24"/>
                <w:szCs w:val="24"/>
              </w:rPr>
              <w:t>Use Case No.</w:t>
            </w:r>
          </w:p>
        </w:tc>
        <w:tc>
          <w:tcPr>
            <w:tcW w:w="2449" w:type="dxa"/>
          </w:tcPr>
          <w:p w14:paraId="104F23B3" w14:textId="77777777" w:rsidR="00900116" w:rsidRPr="001F18ED" w:rsidRDefault="00900116" w:rsidP="00436F11">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471946CB" w14:textId="77777777" w:rsidR="00900116" w:rsidRPr="001F18ED" w:rsidRDefault="00900116" w:rsidP="00436F11">
            <w:pPr>
              <w:spacing w:before="120" w:after="120" w:line="240" w:lineRule="exact"/>
              <w:ind w:left="142" w:hanging="142"/>
              <w:rPr>
                <w:b/>
                <w:sz w:val="24"/>
                <w:szCs w:val="24"/>
              </w:rPr>
            </w:pPr>
            <w:r w:rsidRPr="001F18ED">
              <w:rPr>
                <w:b/>
                <w:sz w:val="24"/>
                <w:szCs w:val="24"/>
              </w:rPr>
              <w:t>Use Case Version</w:t>
            </w:r>
          </w:p>
        </w:tc>
        <w:tc>
          <w:tcPr>
            <w:tcW w:w="2960" w:type="dxa"/>
          </w:tcPr>
          <w:p w14:paraId="2FBDBF80" w14:textId="77777777" w:rsidR="00900116" w:rsidRPr="001F18ED" w:rsidRDefault="00900116" w:rsidP="00436F11">
            <w:pPr>
              <w:spacing w:before="120" w:after="120" w:line="240" w:lineRule="exact"/>
              <w:ind w:left="142" w:hanging="142"/>
              <w:rPr>
                <w:sz w:val="24"/>
                <w:szCs w:val="24"/>
              </w:rPr>
            </w:pPr>
            <w:r w:rsidRPr="001F18ED">
              <w:rPr>
                <w:sz w:val="24"/>
                <w:szCs w:val="24"/>
              </w:rPr>
              <w:t>2.0</w:t>
            </w:r>
          </w:p>
        </w:tc>
      </w:tr>
      <w:tr w:rsidR="00900116" w:rsidRPr="001F18ED" w14:paraId="591B09D4" w14:textId="77777777" w:rsidTr="00436F11">
        <w:trPr>
          <w:trHeight w:hRule="exact" w:val="454"/>
        </w:trPr>
        <w:tc>
          <w:tcPr>
            <w:tcW w:w="2087" w:type="dxa"/>
            <w:shd w:val="clear" w:color="auto" w:fill="F2F2F2" w:themeFill="background1" w:themeFillShade="F2"/>
          </w:tcPr>
          <w:p w14:paraId="48021043" w14:textId="77777777" w:rsidR="00900116" w:rsidRPr="001F18ED" w:rsidRDefault="00900116" w:rsidP="00436F11">
            <w:pPr>
              <w:spacing w:before="120" w:after="120" w:line="240" w:lineRule="exact"/>
              <w:ind w:left="142" w:hanging="142"/>
              <w:rPr>
                <w:b/>
                <w:sz w:val="24"/>
                <w:szCs w:val="24"/>
              </w:rPr>
            </w:pPr>
            <w:r w:rsidRPr="001F18ED">
              <w:rPr>
                <w:b/>
                <w:sz w:val="24"/>
                <w:szCs w:val="24"/>
              </w:rPr>
              <w:t>Use Case Name</w:t>
            </w:r>
          </w:p>
        </w:tc>
        <w:tc>
          <w:tcPr>
            <w:tcW w:w="8150" w:type="dxa"/>
            <w:gridSpan w:val="3"/>
          </w:tcPr>
          <w:p w14:paraId="1236BDC6" w14:textId="77777777" w:rsidR="00900116" w:rsidRPr="001F18ED" w:rsidRDefault="00900116" w:rsidP="00436F11">
            <w:pPr>
              <w:spacing w:before="120" w:after="120" w:line="240" w:lineRule="exact"/>
              <w:ind w:left="142" w:hanging="142"/>
              <w:rPr>
                <w:sz w:val="24"/>
                <w:szCs w:val="24"/>
              </w:rPr>
            </w:pPr>
            <w:r w:rsidRPr="001F18ED">
              <w:rPr>
                <w:color w:val="000000" w:themeColor="text1"/>
                <w:sz w:val="24"/>
                <w:szCs w:val="24"/>
              </w:rPr>
              <w:t>Log in</w:t>
            </w:r>
          </w:p>
        </w:tc>
      </w:tr>
      <w:tr w:rsidR="00900116" w:rsidRPr="001F18ED" w14:paraId="3EA7997C" w14:textId="77777777" w:rsidTr="00436F11">
        <w:trPr>
          <w:trHeight w:hRule="exact" w:val="454"/>
        </w:trPr>
        <w:tc>
          <w:tcPr>
            <w:tcW w:w="2087" w:type="dxa"/>
            <w:shd w:val="clear" w:color="auto" w:fill="F2F2F2" w:themeFill="background1" w:themeFillShade="F2"/>
          </w:tcPr>
          <w:p w14:paraId="7D54ECFE" w14:textId="77777777" w:rsidR="00900116" w:rsidRPr="001F18ED" w:rsidRDefault="00900116" w:rsidP="00436F11">
            <w:pPr>
              <w:spacing w:before="120" w:after="120" w:line="240" w:lineRule="exact"/>
              <w:ind w:left="142" w:hanging="142"/>
              <w:rPr>
                <w:b/>
                <w:sz w:val="24"/>
                <w:szCs w:val="24"/>
              </w:rPr>
            </w:pPr>
            <w:r w:rsidRPr="001F18ED">
              <w:rPr>
                <w:b/>
                <w:sz w:val="24"/>
                <w:szCs w:val="24"/>
              </w:rPr>
              <w:t>Author</w:t>
            </w:r>
          </w:p>
        </w:tc>
        <w:tc>
          <w:tcPr>
            <w:tcW w:w="8150" w:type="dxa"/>
            <w:gridSpan w:val="3"/>
          </w:tcPr>
          <w:p w14:paraId="3E14CA74" w14:textId="77777777" w:rsidR="00900116" w:rsidRPr="001F18ED" w:rsidRDefault="00900116" w:rsidP="00436F11">
            <w:pPr>
              <w:spacing w:before="120" w:after="120" w:line="240" w:lineRule="exact"/>
              <w:ind w:left="142" w:hanging="142"/>
              <w:rPr>
                <w:sz w:val="24"/>
                <w:szCs w:val="24"/>
              </w:rPr>
            </w:pPr>
            <w:proofErr w:type="spellStart"/>
            <w:r w:rsidRPr="001F18ED">
              <w:rPr>
                <w:sz w:val="24"/>
                <w:szCs w:val="24"/>
              </w:rPr>
              <w:t>QuanTD</w:t>
            </w:r>
            <w:proofErr w:type="spellEnd"/>
          </w:p>
        </w:tc>
      </w:tr>
      <w:tr w:rsidR="00900116" w:rsidRPr="001F18ED" w14:paraId="1A2FDBFE" w14:textId="77777777" w:rsidTr="00436F11">
        <w:trPr>
          <w:trHeight w:hRule="exact" w:val="454"/>
        </w:trPr>
        <w:tc>
          <w:tcPr>
            <w:tcW w:w="2087" w:type="dxa"/>
            <w:shd w:val="clear" w:color="auto" w:fill="F2F2F2" w:themeFill="background1" w:themeFillShade="F2"/>
          </w:tcPr>
          <w:p w14:paraId="3EB7FF9E" w14:textId="77777777" w:rsidR="00900116" w:rsidRPr="001F18ED" w:rsidRDefault="00900116" w:rsidP="00436F11">
            <w:pPr>
              <w:spacing w:before="120" w:after="120" w:line="240" w:lineRule="exact"/>
              <w:ind w:left="142" w:hanging="142"/>
              <w:rPr>
                <w:b/>
                <w:sz w:val="24"/>
                <w:szCs w:val="24"/>
              </w:rPr>
            </w:pPr>
            <w:r w:rsidRPr="001F18ED">
              <w:rPr>
                <w:b/>
                <w:sz w:val="24"/>
                <w:szCs w:val="24"/>
              </w:rPr>
              <w:t>Date</w:t>
            </w:r>
          </w:p>
        </w:tc>
        <w:tc>
          <w:tcPr>
            <w:tcW w:w="2449" w:type="dxa"/>
          </w:tcPr>
          <w:p w14:paraId="33D61482" w14:textId="77777777" w:rsidR="00900116" w:rsidRPr="001F18ED" w:rsidRDefault="00900116" w:rsidP="00436F11">
            <w:pPr>
              <w:spacing w:before="120" w:after="120" w:line="240" w:lineRule="exact"/>
              <w:ind w:left="142" w:hanging="142"/>
              <w:rPr>
                <w:sz w:val="24"/>
                <w:szCs w:val="24"/>
              </w:rPr>
            </w:pPr>
            <w:r w:rsidRPr="001F18ED">
              <w:rPr>
                <w:sz w:val="24"/>
                <w:szCs w:val="24"/>
              </w:rPr>
              <w:t>1/10/2015</w:t>
            </w:r>
          </w:p>
        </w:tc>
        <w:tc>
          <w:tcPr>
            <w:tcW w:w="2741" w:type="dxa"/>
            <w:shd w:val="clear" w:color="auto" w:fill="F2F2F2" w:themeFill="background1" w:themeFillShade="F2"/>
          </w:tcPr>
          <w:p w14:paraId="36DD9D56" w14:textId="77777777" w:rsidR="00900116" w:rsidRPr="001F18ED" w:rsidRDefault="00900116" w:rsidP="00436F11">
            <w:pPr>
              <w:spacing w:before="120" w:after="120" w:line="240" w:lineRule="exact"/>
              <w:ind w:left="142" w:hanging="142"/>
              <w:rPr>
                <w:b/>
                <w:sz w:val="24"/>
                <w:szCs w:val="24"/>
              </w:rPr>
            </w:pPr>
            <w:r w:rsidRPr="001F18ED">
              <w:rPr>
                <w:b/>
                <w:sz w:val="24"/>
                <w:szCs w:val="24"/>
              </w:rPr>
              <w:t>Priority</w:t>
            </w:r>
          </w:p>
        </w:tc>
        <w:tc>
          <w:tcPr>
            <w:tcW w:w="2960" w:type="dxa"/>
          </w:tcPr>
          <w:p w14:paraId="6EE9CB79" w14:textId="77777777" w:rsidR="00900116" w:rsidRPr="001F18ED" w:rsidRDefault="00900116" w:rsidP="00436F11">
            <w:pPr>
              <w:spacing w:before="120" w:after="120" w:line="240" w:lineRule="exact"/>
              <w:ind w:left="142" w:hanging="142"/>
              <w:rPr>
                <w:sz w:val="24"/>
                <w:szCs w:val="24"/>
              </w:rPr>
            </w:pPr>
            <w:r w:rsidRPr="001F18ED">
              <w:rPr>
                <w:sz w:val="24"/>
                <w:szCs w:val="24"/>
              </w:rPr>
              <w:t>Normal</w:t>
            </w:r>
          </w:p>
        </w:tc>
      </w:tr>
      <w:tr w:rsidR="00900116" w:rsidRPr="001F18ED" w14:paraId="11BD0E19" w14:textId="77777777" w:rsidTr="00436F11">
        <w:trPr>
          <w:trHeight w:val="340"/>
        </w:trPr>
        <w:tc>
          <w:tcPr>
            <w:tcW w:w="10237" w:type="dxa"/>
            <w:gridSpan w:val="4"/>
          </w:tcPr>
          <w:p w14:paraId="39175CA4" w14:textId="77777777" w:rsidR="00900116" w:rsidRPr="001F18ED" w:rsidRDefault="00900116" w:rsidP="00436F11">
            <w:pPr>
              <w:spacing w:before="120" w:after="120" w:line="240" w:lineRule="exact"/>
              <w:ind w:left="142" w:hanging="142"/>
              <w:rPr>
                <w:sz w:val="24"/>
                <w:szCs w:val="24"/>
              </w:rPr>
            </w:pPr>
            <w:r w:rsidRPr="001F18ED">
              <w:rPr>
                <w:b/>
                <w:sz w:val="24"/>
                <w:szCs w:val="24"/>
              </w:rPr>
              <w:t>Actor:</w:t>
            </w:r>
          </w:p>
          <w:p w14:paraId="5049D05A" w14:textId="77777777" w:rsidR="00900116" w:rsidRPr="001F18ED" w:rsidRDefault="00900116"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Guest.</w:t>
            </w:r>
          </w:p>
          <w:p w14:paraId="3ACADF31" w14:textId="77777777" w:rsidR="00900116" w:rsidRPr="001F18ED" w:rsidRDefault="00900116" w:rsidP="00436F11">
            <w:pPr>
              <w:spacing w:before="120" w:after="120" w:line="240" w:lineRule="exact"/>
              <w:ind w:left="142" w:hanging="142"/>
              <w:rPr>
                <w:b/>
                <w:sz w:val="24"/>
                <w:szCs w:val="24"/>
              </w:rPr>
            </w:pPr>
            <w:r w:rsidRPr="001F18ED">
              <w:rPr>
                <w:b/>
                <w:sz w:val="24"/>
                <w:szCs w:val="24"/>
              </w:rPr>
              <w:t>Summary:</w:t>
            </w:r>
          </w:p>
          <w:p w14:paraId="13E1341E" w14:textId="77777777" w:rsidR="00900116" w:rsidRPr="001F18ED" w:rsidRDefault="00900116"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allows authorized user logging in system.</w:t>
            </w:r>
          </w:p>
          <w:p w14:paraId="41992A28" w14:textId="77777777" w:rsidR="00900116" w:rsidRPr="001F18ED" w:rsidRDefault="00900116" w:rsidP="00436F11">
            <w:pPr>
              <w:spacing w:before="120" w:after="120" w:line="240" w:lineRule="exact"/>
              <w:ind w:left="142" w:hanging="142"/>
              <w:rPr>
                <w:b/>
                <w:sz w:val="24"/>
                <w:szCs w:val="24"/>
              </w:rPr>
            </w:pPr>
            <w:r w:rsidRPr="001F18ED">
              <w:rPr>
                <w:b/>
                <w:sz w:val="24"/>
                <w:szCs w:val="24"/>
              </w:rPr>
              <w:t>Goal:</w:t>
            </w:r>
          </w:p>
          <w:p w14:paraId="2BF31068" w14:textId="77777777" w:rsidR="00900116" w:rsidRPr="001F18ED" w:rsidRDefault="00900116"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Guest can log in the system.</w:t>
            </w:r>
          </w:p>
          <w:p w14:paraId="26C93163" w14:textId="77777777" w:rsidR="00900116" w:rsidRPr="001F18ED" w:rsidRDefault="00900116" w:rsidP="00436F11">
            <w:pPr>
              <w:spacing w:before="120" w:after="120" w:line="240" w:lineRule="exact"/>
              <w:ind w:left="142" w:hanging="142"/>
              <w:rPr>
                <w:b/>
                <w:sz w:val="24"/>
                <w:szCs w:val="24"/>
              </w:rPr>
            </w:pPr>
            <w:r w:rsidRPr="001F18ED">
              <w:rPr>
                <w:b/>
                <w:sz w:val="24"/>
                <w:szCs w:val="24"/>
              </w:rPr>
              <w:t>Triggers:</w:t>
            </w:r>
          </w:p>
          <w:p w14:paraId="0F786102" w14:textId="77777777" w:rsidR="00900116" w:rsidRPr="001F18ED" w:rsidRDefault="00900116"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Guest send the login command.</w:t>
            </w:r>
          </w:p>
          <w:p w14:paraId="182E4C7E" w14:textId="77777777" w:rsidR="00900116" w:rsidRPr="001F18ED" w:rsidRDefault="00900116" w:rsidP="00436F11">
            <w:pPr>
              <w:spacing w:before="120" w:after="120" w:line="240" w:lineRule="exact"/>
              <w:ind w:left="142" w:hanging="142"/>
              <w:rPr>
                <w:sz w:val="24"/>
                <w:szCs w:val="24"/>
              </w:rPr>
            </w:pPr>
            <w:r w:rsidRPr="001F18ED">
              <w:rPr>
                <w:b/>
                <w:sz w:val="24"/>
                <w:szCs w:val="24"/>
              </w:rPr>
              <w:t>Preconditions:</w:t>
            </w:r>
          </w:p>
          <w:p w14:paraId="43392B2E" w14:textId="77777777" w:rsidR="00900116" w:rsidRPr="001F18ED" w:rsidRDefault="00900116"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N/A.</w:t>
            </w:r>
          </w:p>
          <w:p w14:paraId="033A6067" w14:textId="77777777" w:rsidR="00900116" w:rsidRPr="001F18ED" w:rsidRDefault="00900116" w:rsidP="00436F11">
            <w:pPr>
              <w:spacing w:before="120" w:after="120" w:line="240" w:lineRule="exact"/>
              <w:ind w:left="142" w:hanging="142"/>
              <w:rPr>
                <w:b/>
                <w:sz w:val="24"/>
                <w:szCs w:val="24"/>
              </w:rPr>
            </w:pPr>
            <w:r w:rsidRPr="001F18ED">
              <w:rPr>
                <w:b/>
                <w:sz w:val="24"/>
                <w:szCs w:val="24"/>
              </w:rPr>
              <w:t>Post Conditions:</w:t>
            </w:r>
          </w:p>
          <w:p w14:paraId="7190F6FA" w14:textId="77777777" w:rsidR="00900116" w:rsidRPr="001F18ED" w:rsidRDefault="00900116"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User login system.</w:t>
            </w:r>
          </w:p>
          <w:p w14:paraId="615FD16D" w14:textId="77777777" w:rsidR="00900116" w:rsidRPr="001F18ED" w:rsidRDefault="00900116"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Show error message.</w:t>
            </w:r>
          </w:p>
          <w:p w14:paraId="33F23610" w14:textId="77777777" w:rsidR="00900116" w:rsidRPr="001F18ED" w:rsidRDefault="00900116" w:rsidP="00436F11">
            <w:pPr>
              <w:spacing w:before="120" w:after="120" w:line="240" w:lineRule="exact"/>
              <w:rPr>
                <w:b/>
                <w:sz w:val="24"/>
                <w:szCs w:val="24"/>
              </w:rPr>
            </w:pPr>
            <w:r w:rsidRPr="001F18ED">
              <w:rPr>
                <w:b/>
                <w:sz w:val="24"/>
                <w:szCs w:val="24"/>
              </w:rPr>
              <w:t>Main Success Scenario:</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5271"/>
            </w:tblGrid>
            <w:tr w:rsidR="00900116" w:rsidRPr="001F18ED" w14:paraId="13512E35" w14:textId="77777777" w:rsidTr="00436F11">
              <w:trPr>
                <w:trHeight w:hRule="exact" w:val="397"/>
              </w:trPr>
              <w:tc>
                <w:tcPr>
                  <w:tcW w:w="846" w:type="dxa"/>
                  <w:shd w:val="clear" w:color="auto" w:fill="F2F2F2" w:themeFill="background1" w:themeFillShade="F2"/>
                </w:tcPr>
                <w:p w14:paraId="6E10DA21"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178D076C"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Actor Action</w:t>
                  </w:r>
                </w:p>
              </w:tc>
              <w:tc>
                <w:tcPr>
                  <w:tcW w:w="5271" w:type="dxa"/>
                  <w:shd w:val="clear" w:color="auto" w:fill="F2F2F2" w:themeFill="background1" w:themeFillShade="F2"/>
                </w:tcPr>
                <w:p w14:paraId="18626F36"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System Response</w:t>
                  </w:r>
                </w:p>
              </w:tc>
            </w:tr>
            <w:tr w:rsidR="00900116" w:rsidRPr="001F18ED" w14:paraId="065E43B1" w14:textId="77777777" w:rsidTr="00436F11">
              <w:trPr>
                <w:trHeight w:val="340"/>
              </w:trPr>
              <w:tc>
                <w:tcPr>
                  <w:tcW w:w="846" w:type="dxa"/>
                </w:tcPr>
                <w:p w14:paraId="2C665496"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1</w:t>
                  </w:r>
                </w:p>
              </w:tc>
              <w:tc>
                <w:tcPr>
                  <w:tcW w:w="3827" w:type="dxa"/>
                </w:tcPr>
                <w:p w14:paraId="6CC7D435" w14:textId="77777777" w:rsidR="00900116" w:rsidRPr="001F18ED" w:rsidRDefault="00900116" w:rsidP="00436F11">
                  <w:pPr>
                    <w:spacing w:before="120" w:after="120" w:line="240" w:lineRule="exact"/>
                    <w:ind w:left="142" w:hanging="142"/>
                    <w:rPr>
                      <w:sz w:val="24"/>
                      <w:szCs w:val="24"/>
                    </w:rPr>
                  </w:pPr>
                  <w:r w:rsidRPr="001F18ED">
                    <w:rPr>
                      <w:sz w:val="24"/>
                      <w:szCs w:val="24"/>
                    </w:rPr>
                    <w:t>Guest goes to login view.</w:t>
                  </w:r>
                </w:p>
              </w:tc>
              <w:tc>
                <w:tcPr>
                  <w:tcW w:w="5271" w:type="dxa"/>
                </w:tcPr>
                <w:p w14:paraId="4924EDAA" w14:textId="77777777" w:rsidR="00900116" w:rsidRPr="001F18ED" w:rsidRDefault="00900116" w:rsidP="00436F11">
                  <w:pPr>
                    <w:spacing w:before="120" w:after="120" w:line="240" w:lineRule="exact"/>
                    <w:rPr>
                      <w:sz w:val="24"/>
                      <w:szCs w:val="24"/>
                    </w:rPr>
                  </w:pPr>
                  <w:r w:rsidRPr="001F18ED">
                    <w:rPr>
                      <w:sz w:val="24"/>
                      <w:szCs w:val="24"/>
                    </w:rPr>
                    <w:t>System require information:</w:t>
                  </w:r>
                </w:p>
                <w:p w14:paraId="28BE68B4" w14:textId="77777777" w:rsidR="00900116" w:rsidRPr="001F18ED" w:rsidRDefault="00900116" w:rsidP="0057609F">
                  <w:pPr>
                    <w:pStyle w:val="ListParagraph"/>
                    <w:numPr>
                      <w:ilvl w:val="0"/>
                      <w:numId w:val="17"/>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Username: free text input, required, length is 3-50.</w:t>
                  </w:r>
                </w:p>
                <w:p w14:paraId="2BC381FB" w14:textId="77777777" w:rsidR="00900116" w:rsidRPr="001F18ED" w:rsidRDefault="00900116" w:rsidP="0057609F">
                  <w:pPr>
                    <w:pStyle w:val="ListParagraph"/>
                    <w:numPr>
                      <w:ilvl w:val="0"/>
                      <w:numId w:val="17"/>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Password: free text input, required, length is 8-50.</w:t>
                  </w:r>
                </w:p>
              </w:tc>
            </w:tr>
            <w:tr w:rsidR="00900116" w:rsidRPr="001F18ED" w14:paraId="03632CF6" w14:textId="77777777" w:rsidTr="00436F11">
              <w:trPr>
                <w:trHeight w:val="340"/>
              </w:trPr>
              <w:tc>
                <w:tcPr>
                  <w:tcW w:w="846" w:type="dxa"/>
                </w:tcPr>
                <w:p w14:paraId="6957980B"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2</w:t>
                  </w:r>
                </w:p>
              </w:tc>
              <w:tc>
                <w:tcPr>
                  <w:tcW w:w="3827" w:type="dxa"/>
                </w:tcPr>
                <w:p w14:paraId="6070C76B" w14:textId="77777777" w:rsidR="00900116" w:rsidRPr="001F18ED" w:rsidRDefault="00900116" w:rsidP="00436F11">
                  <w:pPr>
                    <w:spacing w:before="120" w:after="120" w:line="240" w:lineRule="exact"/>
                    <w:ind w:left="142" w:hanging="142"/>
                    <w:rPr>
                      <w:sz w:val="24"/>
                      <w:szCs w:val="24"/>
                    </w:rPr>
                  </w:pPr>
                  <w:r w:rsidRPr="001F18ED">
                    <w:rPr>
                      <w:sz w:val="24"/>
                      <w:szCs w:val="24"/>
                    </w:rPr>
                    <w:t>User input information</w:t>
                  </w:r>
                </w:p>
              </w:tc>
              <w:tc>
                <w:tcPr>
                  <w:tcW w:w="5271" w:type="dxa"/>
                </w:tcPr>
                <w:p w14:paraId="619F4383" w14:textId="77777777" w:rsidR="00900116" w:rsidRPr="001F18ED" w:rsidRDefault="00900116" w:rsidP="00436F11">
                  <w:pPr>
                    <w:spacing w:before="120" w:after="120" w:line="240" w:lineRule="exact"/>
                    <w:rPr>
                      <w:sz w:val="24"/>
                      <w:szCs w:val="24"/>
                    </w:rPr>
                  </w:pPr>
                  <w:r w:rsidRPr="001F18ED">
                    <w:rPr>
                      <w:sz w:val="24"/>
                      <w:szCs w:val="24"/>
                    </w:rPr>
                    <w:t>System validate input information.</w:t>
                  </w:r>
                </w:p>
                <w:p w14:paraId="35EDEB28" w14:textId="77777777" w:rsidR="00900116" w:rsidRPr="001F18ED" w:rsidRDefault="00900116" w:rsidP="00436F11">
                  <w:pPr>
                    <w:spacing w:before="120" w:after="120" w:line="240" w:lineRule="exact"/>
                    <w:rPr>
                      <w:sz w:val="24"/>
                      <w:szCs w:val="24"/>
                    </w:rPr>
                  </w:pPr>
                  <w:r w:rsidRPr="001F18ED">
                    <w:rPr>
                      <w:sz w:val="24"/>
                      <w:szCs w:val="24"/>
                    </w:rPr>
                    <w:t>[Exception 1, 2]</w:t>
                  </w:r>
                </w:p>
              </w:tc>
            </w:tr>
            <w:tr w:rsidR="00900116" w:rsidRPr="001F18ED" w14:paraId="4EEBA7F5" w14:textId="77777777" w:rsidTr="00436F11">
              <w:trPr>
                <w:trHeight w:val="340"/>
              </w:trPr>
              <w:tc>
                <w:tcPr>
                  <w:tcW w:w="846" w:type="dxa"/>
                </w:tcPr>
                <w:p w14:paraId="0EC07B2A"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3</w:t>
                  </w:r>
                </w:p>
              </w:tc>
              <w:tc>
                <w:tcPr>
                  <w:tcW w:w="3827" w:type="dxa"/>
                </w:tcPr>
                <w:p w14:paraId="0941AAAA" w14:textId="77777777" w:rsidR="00900116" w:rsidRPr="001F18ED" w:rsidRDefault="00900116" w:rsidP="00436F11">
                  <w:pPr>
                    <w:spacing w:before="120" w:after="120" w:line="240" w:lineRule="exact"/>
                    <w:ind w:left="142" w:hanging="142"/>
                    <w:rPr>
                      <w:sz w:val="24"/>
                      <w:szCs w:val="24"/>
                    </w:rPr>
                  </w:pPr>
                  <w:r w:rsidRPr="001F18ED">
                    <w:rPr>
                      <w:sz w:val="24"/>
                      <w:szCs w:val="24"/>
                    </w:rPr>
                    <w:t>User send login command.</w:t>
                  </w:r>
                </w:p>
              </w:tc>
              <w:tc>
                <w:tcPr>
                  <w:tcW w:w="5271" w:type="dxa"/>
                </w:tcPr>
                <w:p w14:paraId="373CFC46" w14:textId="77777777" w:rsidR="00900116" w:rsidRPr="001F18ED" w:rsidRDefault="00900116" w:rsidP="00436F11">
                  <w:pPr>
                    <w:spacing w:before="120" w:after="120" w:line="240" w:lineRule="exact"/>
                    <w:rPr>
                      <w:sz w:val="24"/>
                      <w:szCs w:val="24"/>
                    </w:rPr>
                  </w:pPr>
                  <w:r w:rsidRPr="001F18ED">
                    <w:rPr>
                      <w:sz w:val="24"/>
                      <w:szCs w:val="24"/>
                    </w:rPr>
                    <w:t>Guest will login system with their specified role.</w:t>
                  </w:r>
                </w:p>
                <w:p w14:paraId="39A6CBF7" w14:textId="77777777" w:rsidR="00900116" w:rsidRPr="001F18ED" w:rsidRDefault="00900116" w:rsidP="00436F11">
                  <w:pPr>
                    <w:rPr>
                      <w:sz w:val="24"/>
                      <w:szCs w:val="24"/>
                    </w:rPr>
                  </w:pPr>
                  <w:r w:rsidRPr="001F18ED">
                    <w:rPr>
                      <w:sz w:val="24"/>
                      <w:szCs w:val="24"/>
                    </w:rPr>
                    <w:t xml:space="preserve"> [Alternative 1]</w:t>
                  </w:r>
                </w:p>
              </w:tc>
            </w:tr>
          </w:tbl>
          <w:p w14:paraId="41974B0E" w14:textId="77777777" w:rsidR="00900116" w:rsidRPr="001F18ED" w:rsidRDefault="00900116" w:rsidP="00436F11">
            <w:pPr>
              <w:spacing w:before="120" w:after="120" w:line="240" w:lineRule="exact"/>
              <w:rPr>
                <w:sz w:val="24"/>
                <w:szCs w:val="24"/>
              </w:rPr>
            </w:pPr>
            <w:r w:rsidRPr="001F18ED">
              <w:rPr>
                <w:b/>
                <w:sz w:val="24"/>
                <w:szCs w:val="24"/>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5271"/>
            </w:tblGrid>
            <w:tr w:rsidR="00900116" w:rsidRPr="001F18ED" w14:paraId="6E6AD9F2" w14:textId="77777777" w:rsidTr="00436F11">
              <w:trPr>
                <w:trHeight w:hRule="exact" w:val="397"/>
              </w:trPr>
              <w:tc>
                <w:tcPr>
                  <w:tcW w:w="846" w:type="dxa"/>
                  <w:shd w:val="clear" w:color="auto" w:fill="F2F2F2" w:themeFill="background1" w:themeFillShade="F2"/>
                </w:tcPr>
                <w:p w14:paraId="642724E3"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4CBEF946"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Cause</w:t>
                  </w:r>
                </w:p>
              </w:tc>
              <w:tc>
                <w:tcPr>
                  <w:tcW w:w="5271" w:type="dxa"/>
                  <w:shd w:val="clear" w:color="auto" w:fill="F2F2F2" w:themeFill="background1" w:themeFillShade="F2"/>
                </w:tcPr>
                <w:p w14:paraId="556DBFFB"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System Response</w:t>
                  </w:r>
                </w:p>
              </w:tc>
            </w:tr>
            <w:tr w:rsidR="00900116" w:rsidRPr="001F18ED" w14:paraId="7EAE4A1D" w14:textId="77777777" w:rsidTr="00436F11">
              <w:trPr>
                <w:trHeight w:val="305"/>
              </w:trPr>
              <w:tc>
                <w:tcPr>
                  <w:tcW w:w="846" w:type="dxa"/>
                </w:tcPr>
                <w:p w14:paraId="143809FC"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1</w:t>
                  </w:r>
                </w:p>
              </w:tc>
              <w:tc>
                <w:tcPr>
                  <w:tcW w:w="3827" w:type="dxa"/>
                </w:tcPr>
                <w:p w14:paraId="44E3BFC5" w14:textId="77777777" w:rsidR="00900116" w:rsidRPr="001F18ED" w:rsidRDefault="00900116" w:rsidP="00436F11">
                  <w:pPr>
                    <w:spacing w:before="120" w:after="120" w:line="240" w:lineRule="exact"/>
                    <w:rPr>
                      <w:sz w:val="24"/>
                      <w:szCs w:val="24"/>
                    </w:rPr>
                  </w:pPr>
                  <w:r w:rsidRPr="001F18ED">
                    <w:rPr>
                      <w:sz w:val="24"/>
                      <w:szCs w:val="24"/>
                    </w:rPr>
                    <w:t>User input wrong credential information</w:t>
                  </w:r>
                </w:p>
              </w:tc>
              <w:tc>
                <w:tcPr>
                  <w:tcW w:w="5271" w:type="dxa"/>
                </w:tcPr>
                <w:p w14:paraId="7040BD62" w14:textId="77777777" w:rsidR="00900116" w:rsidRPr="001F18ED" w:rsidRDefault="00900116" w:rsidP="00436F11">
                  <w:pPr>
                    <w:spacing w:before="120" w:after="120" w:line="240" w:lineRule="exact"/>
                    <w:rPr>
                      <w:sz w:val="24"/>
                      <w:szCs w:val="24"/>
                    </w:rPr>
                  </w:pPr>
                  <w:r w:rsidRPr="001F18ED">
                    <w:rPr>
                      <w:sz w:val="24"/>
                      <w:szCs w:val="24"/>
                    </w:rPr>
                    <w:t>System show error message that wrong username or password.</w:t>
                  </w:r>
                </w:p>
              </w:tc>
            </w:tr>
          </w:tbl>
          <w:p w14:paraId="7F5E41ED" w14:textId="77777777" w:rsidR="00900116" w:rsidRPr="001F18ED" w:rsidRDefault="00900116" w:rsidP="00436F11">
            <w:pPr>
              <w:spacing w:before="120" w:after="120" w:line="240" w:lineRule="exact"/>
              <w:rPr>
                <w:sz w:val="24"/>
                <w:szCs w:val="24"/>
              </w:rPr>
            </w:pPr>
            <w:r w:rsidRPr="001F18ED">
              <w:rPr>
                <w:b/>
                <w:sz w:val="24"/>
                <w:szCs w:val="24"/>
              </w:rPr>
              <w:t>Exceptions:</w:t>
            </w:r>
            <w:r w:rsidRPr="001F18ED">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5271"/>
            </w:tblGrid>
            <w:tr w:rsidR="00900116" w:rsidRPr="001F18ED" w14:paraId="61E7CB84" w14:textId="77777777" w:rsidTr="00436F11">
              <w:trPr>
                <w:trHeight w:hRule="exact" w:val="397"/>
              </w:trPr>
              <w:tc>
                <w:tcPr>
                  <w:tcW w:w="846" w:type="dxa"/>
                  <w:shd w:val="clear" w:color="auto" w:fill="F2F2F2" w:themeFill="background1" w:themeFillShade="F2"/>
                </w:tcPr>
                <w:p w14:paraId="5E1429FD"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469BC9B8"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Cause</w:t>
                  </w:r>
                </w:p>
              </w:tc>
              <w:tc>
                <w:tcPr>
                  <w:tcW w:w="5271" w:type="dxa"/>
                  <w:shd w:val="clear" w:color="auto" w:fill="F2F2F2" w:themeFill="background1" w:themeFillShade="F2"/>
                </w:tcPr>
                <w:p w14:paraId="61966684"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System Response</w:t>
                  </w:r>
                </w:p>
              </w:tc>
            </w:tr>
            <w:tr w:rsidR="00900116" w:rsidRPr="001F18ED" w14:paraId="418CC6F5" w14:textId="77777777" w:rsidTr="00436F11">
              <w:trPr>
                <w:trHeight w:val="305"/>
              </w:trPr>
              <w:tc>
                <w:tcPr>
                  <w:tcW w:w="846" w:type="dxa"/>
                </w:tcPr>
                <w:p w14:paraId="14776092"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1</w:t>
                  </w:r>
                </w:p>
              </w:tc>
              <w:tc>
                <w:tcPr>
                  <w:tcW w:w="3827" w:type="dxa"/>
                </w:tcPr>
                <w:p w14:paraId="42C07DCE" w14:textId="77777777" w:rsidR="00900116" w:rsidRPr="001F18ED" w:rsidRDefault="00900116" w:rsidP="00436F11">
                  <w:pPr>
                    <w:spacing w:before="120" w:after="120" w:line="240" w:lineRule="exact"/>
                    <w:rPr>
                      <w:sz w:val="24"/>
                      <w:szCs w:val="24"/>
                    </w:rPr>
                  </w:pPr>
                  <w:r w:rsidRPr="001F18ED">
                    <w:rPr>
                      <w:sz w:val="24"/>
                      <w:szCs w:val="24"/>
                    </w:rPr>
                    <w:t>User does not input username, or input username including special characters</w:t>
                  </w:r>
                </w:p>
              </w:tc>
              <w:tc>
                <w:tcPr>
                  <w:tcW w:w="5271" w:type="dxa"/>
                </w:tcPr>
                <w:p w14:paraId="6DA72D96" w14:textId="77777777" w:rsidR="00900116" w:rsidRPr="001F18ED" w:rsidRDefault="00900116" w:rsidP="00436F11">
                  <w:pPr>
                    <w:spacing w:before="120" w:after="120" w:line="240" w:lineRule="exact"/>
                    <w:rPr>
                      <w:sz w:val="24"/>
                      <w:szCs w:val="24"/>
                    </w:rPr>
                  </w:pPr>
                  <w:r w:rsidRPr="001F18ED">
                    <w:rPr>
                      <w:sz w:val="24"/>
                      <w:szCs w:val="24"/>
                    </w:rPr>
                    <w:t>System notice that user need to input valid username.</w:t>
                  </w:r>
                </w:p>
              </w:tc>
            </w:tr>
            <w:tr w:rsidR="00900116" w:rsidRPr="001F18ED" w14:paraId="69370C90" w14:textId="77777777" w:rsidTr="00436F11">
              <w:trPr>
                <w:trHeight w:val="305"/>
              </w:trPr>
              <w:tc>
                <w:tcPr>
                  <w:tcW w:w="846" w:type="dxa"/>
                </w:tcPr>
                <w:p w14:paraId="50B97B65" w14:textId="77777777" w:rsidR="00900116" w:rsidRPr="001F18ED" w:rsidRDefault="00900116" w:rsidP="00436F11">
                  <w:pPr>
                    <w:spacing w:before="120" w:after="120" w:line="240" w:lineRule="exact"/>
                    <w:ind w:left="142" w:hanging="142"/>
                    <w:jc w:val="center"/>
                    <w:rPr>
                      <w:sz w:val="24"/>
                      <w:szCs w:val="24"/>
                    </w:rPr>
                  </w:pPr>
                  <w:r w:rsidRPr="001F18ED">
                    <w:rPr>
                      <w:sz w:val="24"/>
                      <w:szCs w:val="24"/>
                    </w:rPr>
                    <w:t>2</w:t>
                  </w:r>
                </w:p>
              </w:tc>
              <w:tc>
                <w:tcPr>
                  <w:tcW w:w="3827" w:type="dxa"/>
                </w:tcPr>
                <w:p w14:paraId="76BFBC16" w14:textId="77777777" w:rsidR="00900116" w:rsidRPr="001F18ED" w:rsidRDefault="00900116" w:rsidP="00436F11">
                  <w:pPr>
                    <w:spacing w:before="120" w:after="120" w:line="240" w:lineRule="exact"/>
                    <w:rPr>
                      <w:sz w:val="24"/>
                      <w:szCs w:val="24"/>
                    </w:rPr>
                  </w:pPr>
                  <w:r w:rsidRPr="001F18ED">
                    <w:rPr>
                      <w:sz w:val="24"/>
                      <w:szCs w:val="24"/>
                    </w:rPr>
                    <w:t>User does not input password, or input password including special characters</w:t>
                  </w:r>
                </w:p>
              </w:tc>
              <w:tc>
                <w:tcPr>
                  <w:tcW w:w="5271" w:type="dxa"/>
                </w:tcPr>
                <w:p w14:paraId="349F9580" w14:textId="77777777" w:rsidR="00900116" w:rsidRPr="001F18ED" w:rsidRDefault="00900116" w:rsidP="00436F11">
                  <w:pPr>
                    <w:spacing w:before="120" w:after="120" w:line="240" w:lineRule="exact"/>
                    <w:rPr>
                      <w:sz w:val="24"/>
                      <w:szCs w:val="24"/>
                    </w:rPr>
                  </w:pPr>
                  <w:r w:rsidRPr="001F18ED">
                    <w:rPr>
                      <w:sz w:val="24"/>
                      <w:szCs w:val="24"/>
                    </w:rPr>
                    <w:t>System notice that user need to input valid password.</w:t>
                  </w:r>
                </w:p>
              </w:tc>
            </w:tr>
          </w:tbl>
          <w:p w14:paraId="7FE9F1EF" w14:textId="77777777" w:rsidR="00900116" w:rsidRPr="001F18ED" w:rsidRDefault="00900116" w:rsidP="00436F11">
            <w:pPr>
              <w:spacing w:before="120" w:after="120" w:line="240" w:lineRule="exact"/>
              <w:rPr>
                <w:sz w:val="24"/>
                <w:szCs w:val="24"/>
              </w:rPr>
            </w:pPr>
          </w:p>
          <w:p w14:paraId="4CF3672B" w14:textId="77777777" w:rsidR="00900116" w:rsidRPr="001F18ED" w:rsidRDefault="00900116" w:rsidP="00436F11">
            <w:pPr>
              <w:spacing w:before="120" w:after="120" w:line="240" w:lineRule="exact"/>
              <w:rPr>
                <w:sz w:val="24"/>
                <w:szCs w:val="24"/>
              </w:rPr>
            </w:pPr>
            <w:r w:rsidRPr="001F18ED">
              <w:rPr>
                <w:b/>
                <w:sz w:val="24"/>
                <w:szCs w:val="24"/>
              </w:rPr>
              <w:t xml:space="preserve">Relationships: </w:t>
            </w:r>
            <w:r w:rsidRPr="001F18ED">
              <w:rPr>
                <w:sz w:val="24"/>
                <w:szCs w:val="24"/>
              </w:rPr>
              <w:t>N/A</w:t>
            </w:r>
          </w:p>
          <w:p w14:paraId="30C9B483" w14:textId="77777777" w:rsidR="00900116" w:rsidRPr="001F18ED" w:rsidRDefault="00900116" w:rsidP="00436F11">
            <w:pPr>
              <w:keepNext/>
              <w:spacing w:before="120" w:after="120" w:line="240" w:lineRule="exact"/>
              <w:ind w:left="142" w:hanging="142"/>
              <w:rPr>
                <w:sz w:val="24"/>
                <w:szCs w:val="24"/>
              </w:rPr>
            </w:pPr>
            <w:r w:rsidRPr="001F18ED">
              <w:rPr>
                <w:b/>
                <w:sz w:val="24"/>
                <w:szCs w:val="24"/>
              </w:rPr>
              <w:t>Business Rules:</w:t>
            </w:r>
          </w:p>
          <w:p w14:paraId="451EE1E7" w14:textId="77777777" w:rsidR="00900116" w:rsidRPr="001F18ED" w:rsidRDefault="00900116" w:rsidP="0057609F">
            <w:pPr>
              <w:pStyle w:val="ListParagraph"/>
              <w:keepNext/>
              <w:numPr>
                <w:ilvl w:val="0"/>
                <w:numId w:val="17"/>
              </w:numPr>
              <w:spacing w:before="120" w:after="120" w:line="240" w:lineRule="exact"/>
              <w:jc w:val="both"/>
              <w:rPr>
                <w:rFonts w:ascii="Times New Roman" w:hAnsi="Times New Roman" w:cs="Times New Roman"/>
                <w:sz w:val="24"/>
                <w:szCs w:val="24"/>
              </w:rPr>
            </w:pPr>
            <w:r w:rsidRPr="001F18ED">
              <w:rPr>
                <w:rFonts w:ascii="Times New Roman" w:hAnsi="Times New Roman" w:cs="Times New Roman"/>
                <w:sz w:val="24"/>
                <w:szCs w:val="24"/>
              </w:rPr>
              <w:t>After login to system, actor will see suitable view:</w:t>
            </w:r>
          </w:p>
          <w:p w14:paraId="4CCD2C5D" w14:textId="77777777" w:rsidR="00900116" w:rsidRPr="001F18ED" w:rsidRDefault="00900116" w:rsidP="00436F11">
            <w:pPr>
              <w:pStyle w:val="ListParagraph"/>
              <w:keepNext/>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 Doctor will see Doctor view, including list of patient today.</w:t>
            </w:r>
          </w:p>
          <w:p w14:paraId="762BD6A1" w14:textId="77777777" w:rsidR="00900116" w:rsidRPr="001F18ED" w:rsidRDefault="00900116" w:rsidP="00436F11">
            <w:pPr>
              <w:pStyle w:val="ListParagraph"/>
              <w:keepNext/>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 Nurse will see Nurse view, including list of patient and register patient view.</w:t>
            </w:r>
          </w:p>
          <w:p w14:paraId="0AD5DF72" w14:textId="77777777" w:rsidR="00900116" w:rsidRPr="001F18ED" w:rsidRDefault="00900116" w:rsidP="00436F11">
            <w:pPr>
              <w:pStyle w:val="ListParagraph"/>
              <w:keepNext/>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 Doctor Manager will see list of regimen.</w:t>
            </w:r>
          </w:p>
          <w:p w14:paraId="49E9BCC1" w14:textId="77777777" w:rsidR="00900116" w:rsidRPr="001F18ED" w:rsidRDefault="00900116" w:rsidP="00436F11">
            <w:pPr>
              <w:pStyle w:val="ListParagraph"/>
              <w:keepNext/>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 Administrator will see list of user account.</w:t>
            </w:r>
          </w:p>
          <w:p w14:paraId="26FB15A0" w14:textId="77777777" w:rsidR="00900116" w:rsidRPr="001F18ED" w:rsidRDefault="00900116" w:rsidP="00436F11">
            <w:pPr>
              <w:pStyle w:val="ListParagraph"/>
              <w:keepNext/>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 Staff will see list of available device.</w:t>
            </w:r>
          </w:p>
          <w:p w14:paraId="097968FB" w14:textId="77777777" w:rsidR="00900116" w:rsidRPr="001F18ED" w:rsidRDefault="00900116" w:rsidP="0057609F">
            <w:pPr>
              <w:pStyle w:val="ListParagraph"/>
              <w:keepNext/>
              <w:numPr>
                <w:ilvl w:val="0"/>
                <w:numId w:val="17"/>
              </w:numPr>
              <w:spacing w:before="120" w:after="120" w:line="240" w:lineRule="exact"/>
              <w:jc w:val="both"/>
              <w:rPr>
                <w:rFonts w:ascii="Times New Roman" w:hAnsi="Times New Roman" w:cs="Times New Roman"/>
                <w:sz w:val="24"/>
                <w:szCs w:val="24"/>
              </w:rPr>
            </w:pPr>
            <w:r w:rsidRPr="001F18ED">
              <w:rPr>
                <w:rFonts w:ascii="Times New Roman" w:hAnsi="Times New Roman" w:cs="Times New Roman"/>
                <w:sz w:val="24"/>
                <w:szCs w:val="24"/>
              </w:rPr>
              <w:t>Guest can’t use patient account to log in web view of system.</w:t>
            </w:r>
          </w:p>
        </w:tc>
      </w:tr>
    </w:tbl>
    <w:p w14:paraId="097BAEF4" w14:textId="77777777" w:rsidR="00A53E27" w:rsidRPr="001F18ED" w:rsidRDefault="00A53E27" w:rsidP="00E42975">
      <w:pPr>
        <w:ind w:firstLine="990"/>
        <w:rPr>
          <w:rFonts w:eastAsiaTheme="minorEastAsia"/>
        </w:rPr>
      </w:pPr>
    </w:p>
    <w:p w14:paraId="68F388E0" w14:textId="77777777" w:rsidR="00E42975" w:rsidRPr="001F18ED" w:rsidRDefault="00E42975" w:rsidP="00E42975">
      <w:pPr>
        <w:pStyle w:val="Heading5"/>
        <w:ind w:left="2160" w:hanging="900"/>
        <w:rPr>
          <w:rFonts w:ascii="Times New Roman" w:hAnsi="Times New Roman" w:cs="Times New Roman"/>
          <w:sz w:val="28"/>
          <w:szCs w:val="28"/>
        </w:rPr>
      </w:pPr>
      <w:r w:rsidRPr="001F18ED">
        <w:rPr>
          <w:rFonts w:ascii="Times New Roman" w:hAnsi="Times New Roman" w:cs="Times New Roman"/>
          <w:sz w:val="28"/>
          <w:szCs w:val="28"/>
        </w:rPr>
        <w:t>&lt;Authorized User&gt; Overall Use Case</w:t>
      </w:r>
    </w:p>
    <w:p w14:paraId="61D6E917" w14:textId="77777777" w:rsidR="00F9255C" w:rsidRPr="001F18ED" w:rsidRDefault="00EC04C6" w:rsidP="00F9255C">
      <w:pPr>
        <w:ind w:firstLine="990"/>
        <w:rPr>
          <w:rFonts w:eastAsiaTheme="minorEastAsia"/>
        </w:rPr>
      </w:pPr>
      <w:r w:rsidRPr="001F18ED">
        <w:rPr>
          <w:noProof/>
        </w:rPr>
        <w:drawing>
          <wp:inline distT="0" distB="0" distL="0" distR="0" wp14:anchorId="4EB30D23" wp14:editId="460BE2CA">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0CB910E5" w14:textId="77777777" w:rsidR="00E42975" w:rsidRPr="001F18ED" w:rsidRDefault="00E42975" w:rsidP="00E42975">
      <w:pPr>
        <w:pStyle w:val="Heading6"/>
        <w:ind w:left="2700" w:hanging="1170"/>
        <w:rPr>
          <w:rFonts w:eastAsiaTheme="minorEastAsia"/>
          <w:sz w:val="28"/>
          <w:szCs w:val="28"/>
        </w:rPr>
      </w:pPr>
      <w:r w:rsidRPr="001F18ED">
        <w:rPr>
          <w:rFonts w:eastAsiaTheme="minorEastAsia"/>
          <w:sz w:val="28"/>
          <w:szCs w:val="28"/>
        </w:rPr>
        <w:t>&lt;Authorized User&gt; Logout</w:t>
      </w:r>
    </w:p>
    <w:p w14:paraId="32C9C622" w14:textId="77777777" w:rsidR="00E42975" w:rsidRPr="001F18ED" w:rsidRDefault="00E42975" w:rsidP="00F9255C">
      <w:pPr>
        <w:ind w:firstLine="990"/>
        <w:rPr>
          <w:rFonts w:eastAsiaTheme="minorEastAsia"/>
        </w:rPr>
      </w:pPr>
    </w:p>
    <w:p w14:paraId="01C2CEE3" w14:textId="77777777" w:rsidR="00EC04C6" w:rsidRPr="001F18ED" w:rsidRDefault="00EC04C6" w:rsidP="00F9255C">
      <w:pPr>
        <w:ind w:firstLine="990"/>
        <w:rPr>
          <w:rFonts w:eastAsiaTheme="minorEastAsia"/>
        </w:rPr>
      </w:pPr>
    </w:p>
    <w:p w14:paraId="29878759" w14:textId="77777777" w:rsidR="00EC04C6" w:rsidRPr="001F18ED" w:rsidRDefault="00E42975" w:rsidP="00E42975">
      <w:pPr>
        <w:ind w:firstLine="990"/>
        <w:rPr>
          <w:rFonts w:eastAsiaTheme="minorEastAsia"/>
        </w:rPr>
      </w:pPr>
      <w:r w:rsidRPr="001F18ED">
        <w:rPr>
          <w:noProof/>
        </w:rPr>
        <w:lastRenderedPageBreak/>
        <w:drawing>
          <wp:inline distT="0" distB="0" distL="0" distR="0" wp14:anchorId="51082883" wp14:editId="41070E38">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4F60339B" w14:textId="77777777" w:rsidR="00F9255C" w:rsidRPr="001F18ED" w:rsidRDefault="00F9255C" w:rsidP="00F9255C">
      <w:pPr>
        <w:rPr>
          <w:rFonts w:eastAsiaTheme="minorEastAsia"/>
        </w:rPr>
      </w:pPr>
    </w:p>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151"/>
      </w:tblGrid>
      <w:tr w:rsidR="00900116" w:rsidRPr="001F18ED" w14:paraId="000AC659" w14:textId="77777777" w:rsidTr="00436F11">
        <w:trPr>
          <w:trHeight w:hRule="exact" w:val="454"/>
        </w:trPr>
        <w:tc>
          <w:tcPr>
            <w:tcW w:w="10147" w:type="dxa"/>
            <w:gridSpan w:val="4"/>
            <w:shd w:val="clear" w:color="auto" w:fill="F2F2F2" w:themeFill="background1" w:themeFillShade="F2"/>
          </w:tcPr>
          <w:p w14:paraId="62415946" w14:textId="77777777" w:rsidR="00900116" w:rsidRPr="001F18ED" w:rsidRDefault="00900116" w:rsidP="00900116">
            <w:pPr>
              <w:spacing w:before="120" w:after="120" w:line="240" w:lineRule="exact"/>
              <w:ind w:hanging="18"/>
              <w:rPr>
                <w:b/>
                <w:sz w:val="24"/>
                <w:szCs w:val="24"/>
              </w:rPr>
            </w:pPr>
            <w:r w:rsidRPr="001F18ED">
              <w:rPr>
                <w:b/>
                <w:sz w:val="24"/>
                <w:szCs w:val="24"/>
              </w:rPr>
              <w:t>USE CASE – UCA02</w:t>
            </w:r>
          </w:p>
        </w:tc>
      </w:tr>
      <w:tr w:rsidR="00900116" w:rsidRPr="001F18ED" w14:paraId="2AB8586D" w14:textId="77777777" w:rsidTr="00436F11">
        <w:trPr>
          <w:trHeight w:hRule="exact" w:val="454"/>
        </w:trPr>
        <w:tc>
          <w:tcPr>
            <w:tcW w:w="2037" w:type="dxa"/>
            <w:shd w:val="clear" w:color="auto" w:fill="F2F2F2" w:themeFill="background1" w:themeFillShade="F2"/>
          </w:tcPr>
          <w:p w14:paraId="3867F7BC" w14:textId="77777777" w:rsidR="00900116" w:rsidRPr="001F18ED" w:rsidRDefault="00900116" w:rsidP="00900116">
            <w:pPr>
              <w:spacing w:before="120" w:after="120" w:line="240" w:lineRule="exact"/>
              <w:ind w:hanging="18"/>
              <w:rPr>
                <w:b/>
                <w:sz w:val="24"/>
                <w:szCs w:val="24"/>
              </w:rPr>
            </w:pPr>
            <w:r w:rsidRPr="001F18ED">
              <w:rPr>
                <w:b/>
                <w:sz w:val="24"/>
                <w:szCs w:val="24"/>
              </w:rPr>
              <w:t>Use Case No.</w:t>
            </w:r>
          </w:p>
        </w:tc>
        <w:tc>
          <w:tcPr>
            <w:tcW w:w="2499" w:type="dxa"/>
          </w:tcPr>
          <w:p w14:paraId="0797B201" w14:textId="77777777" w:rsidR="00900116" w:rsidRPr="001F18ED" w:rsidRDefault="00900116" w:rsidP="00900116">
            <w:pPr>
              <w:spacing w:before="120" w:after="120" w:line="240" w:lineRule="exact"/>
              <w:ind w:hanging="18"/>
              <w:rPr>
                <w:sz w:val="24"/>
                <w:szCs w:val="24"/>
              </w:rPr>
            </w:pPr>
            <w:r w:rsidRPr="001F18ED">
              <w:rPr>
                <w:sz w:val="24"/>
                <w:szCs w:val="24"/>
              </w:rPr>
              <w:t>UCA02</w:t>
            </w:r>
          </w:p>
        </w:tc>
        <w:tc>
          <w:tcPr>
            <w:tcW w:w="2460" w:type="dxa"/>
            <w:shd w:val="clear" w:color="auto" w:fill="F2F2F2" w:themeFill="background1" w:themeFillShade="F2"/>
          </w:tcPr>
          <w:p w14:paraId="61949525" w14:textId="77777777" w:rsidR="00900116" w:rsidRPr="001F18ED" w:rsidRDefault="00900116" w:rsidP="00900116">
            <w:pPr>
              <w:spacing w:before="120" w:after="120" w:line="240" w:lineRule="exact"/>
              <w:ind w:hanging="18"/>
              <w:rPr>
                <w:b/>
                <w:sz w:val="24"/>
                <w:szCs w:val="24"/>
              </w:rPr>
            </w:pPr>
            <w:r w:rsidRPr="001F18ED">
              <w:rPr>
                <w:b/>
                <w:sz w:val="24"/>
                <w:szCs w:val="24"/>
              </w:rPr>
              <w:t>Use Case Version</w:t>
            </w:r>
          </w:p>
        </w:tc>
        <w:tc>
          <w:tcPr>
            <w:tcW w:w="3151" w:type="dxa"/>
          </w:tcPr>
          <w:p w14:paraId="1C2AA2E8" w14:textId="77777777" w:rsidR="00900116" w:rsidRPr="001F18ED" w:rsidRDefault="00900116" w:rsidP="00900116">
            <w:pPr>
              <w:spacing w:before="120" w:after="120" w:line="240" w:lineRule="exact"/>
              <w:ind w:hanging="18"/>
              <w:rPr>
                <w:sz w:val="24"/>
                <w:szCs w:val="24"/>
              </w:rPr>
            </w:pPr>
            <w:r w:rsidRPr="001F18ED">
              <w:rPr>
                <w:sz w:val="24"/>
                <w:szCs w:val="24"/>
              </w:rPr>
              <w:t>2.0</w:t>
            </w:r>
          </w:p>
        </w:tc>
      </w:tr>
      <w:tr w:rsidR="00900116" w:rsidRPr="001F18ED" w14:paraId="4C144696" w14:textId="77777777" w:rsidTr="00436F11">
        <w:trPr>
          <w:trHeight w:hRule="exact" w:val="454"/>
        </w:trPr>
        <w:tc>
          <w:tcPr>
            <w:tcW w:w="2037" w:type="dxa"/>
            <w:shd w:val="clear" w:color="auto" w:fill="F2F2F2" w:themeFill="background1" w:themeFillShade="F2"/>
          </w:tcPr>
          <w:p w14:paraId="7D2525A3" w14:textId="77777777" w:rsidR="00900116" w:rsidRPr="001F18ED" w:rsidRDefault="00900116" w:rsidP="00900116">
            <w:pPr>
              <w:spacing w:before="120" w:after="120" w:line="240" w:lineRule="exact"/>
              <w:ind w:hanging="18"/>
              <w:rPr>
                <w:b/>
                <w:sz w:val="24"/>
                <w:szCs w:val="24"/>
              </w:rPr>
            </w:pPr>
            <w:r w:rsidRPr="001F18ED">
              <w:rPr>
                <w:b/>
                <w:sz w:val="24"/>
                <w:szCs w:val="24"/>
              </w:rPr>
              <w:t>Use Case Name</w:t>
            </w:r>
          </w:p>
        </w:tc>
        <w:tc>
          <w:tcPr>
            <w:tcW w:w="8110" w:type="dxa"/>
            <w:gridSpan w:val="3"/>
          </w:tcPr>
          <w:p w14:paraId="1521C877" w14:textId="77777777" w:rsidR="00900116" w:rsidRPr="001F18ED" w:rsidRDefault="00900116" w:rsidP="00900116">
            <w:pPr>
              <w:spacing w:before="120" w:after="120" w:line="240" w:lineRule="exact"/>
              <w:ind w:hanging="18"/>
              <w:rPr>
                <w:sz w:val="24"/>
                <w:szCs w:val="24"/>
              </w:rPr>
            </w:pPr>
            <w:r w:rsidRPr="001F18ED">
              <w:rPr>
                <w:color w:val="000000" w:themeColor="text1"/>
                <w:sz w:val="24"/>
                <w:szCs w:val="24"/>
              </w:rPr>
              <w:t>Log out</w:t>
            </w:r>
          </w:p>
        </w:tc>
      </w:tr>
      <w:tr w:rsidR="00900116" w:rsidRPr="001F18ED" w14:paraId="7CDA1257" w14:textId="77777777" w:rsidTr="00436F11">
        <w:trPr>
          <w:trHeight w:hRule="exact" w:val="454"/>
        </w:trPr>
        <w:tc>
          <w:tcPr>
            <w:tcW w:w="2037" w:type="dxa"/>
            <w:shd w:val="clear" w:color="auto" w:fill="F2F2F2" w:themeFill="background1" w:themeFillShade="F2"/>
          </w:tcPr>
          <w:p w14:paraId="40E4BBAA" w14:textId="77777777" w:rsidR="00900116" w:rsidRPr="001F18ED" w:rsidRDefault="00900116" w:rsidP="00900116">
            <w:pPr>
              <w:spacing w:before="120" w:after="120" w:line="240" w:lineRule="exact"/>
              <w:ind w:hanging="18"/>
              <w:rPr>
                <w:b/>
                <w:sz w:val="24"/>
                <w:szCs w:val="24"/>
              </w:rPr>
            </w:pPr>
            <w:r w:rsidRPr="001F18ED">
              <w:rPr>
                <w:b/>
                <w:sz w:val="24"/>
                <w:szCs w:val="24"/>
              </w:rPr>
              <w:t>Author</w:t>
            </w:r>
          </w:p>
        </w:tc>
        <w:tc>
          <w:tcPr>
            <w:tcW w:w="8110" w:type="dxa"/>
            <w:gridSpan w:val="3"/>
          </w:tcPr>
          <w:p w14:paraId="22003410" w14:textId="77777777" w:rsidR="00900116" w:rsidRPr="001F18ED" w:rsidRDefault="00900116" w:rsidP="00900116">
            <w:pPr>
              <w:spacing w:before="120" w:after="120" w:line="240" w:lineRule="exact"/>
              <w:ind w:hanging="18"/>
              <w:rPr>
                <w:sz w:val="24"/>
                <w:szCs w:val="24"/>
              </w:rPr>
            </w:pPr>
            <w:proofErr w:type="spellStart"/>
            <w:r w:rsidRPr="001F18ED">
              <w:rPr>
                <w:sz w:val="24"/>
                <w:szCs w:val="24"/>
              </w:rPr>
              <w:t>QuanTD</w:t>
            </w:r>
            <w:proofErr w:type="spellEnd"/>
          </w:p>
        </w:tc>
      </w:tr>
      <w:tr w:rsidR="00900116" w:rsidRPr="001F18ED" w14:paraId="77058B7F" w14:textId="77777777" w:rsidTr="00436F11">
        <w:trPr>
          <w:trHeight w:hRule="exact" w:val="454"/>
        </w:trPr>
        <w:tc>
          <w:tcPr>
            <w:tcW w:w="2037" w:type="dxa"/>
            <w:shd w:val="clear" w:color="auto" w:fill="F2F2F2" w:themeFill="background1" w:themeFillShade="F2"/>
          </w:tcPr>
          <w:p w14:paraId="54FE8D37" w14:textId="77777777" w:rsidR="00900116" w:rsidRPr="001F18ED" w:rsidRDefault="00900116" w:rsidP="00900116">
            <w:pPr>
              <w:spacing w:before="120" w:after="120" w:line="240" w:lineRule="exact"/>
              <w:ind w:hanging="18"/>
              <w:rPr>
                <w:b/>
                <w:sz w:val="24"/>
                <w:szCs w:val="24"/>
              </w:rPr>
            </w:pPr>
            <w:r w:rsidRPr="001F18ED">
              <w:rPr>
                <w:b/>
                <w:sz w:val="24"/>
                <w:szCs w:val="24"/>
              </w:rPr>
              <w:t>Date</w:t>
            </w:r>
          </w:p>
        </w:tc>
        <w:tc>
          <w:tcPr>
            <w:tcW w:w="2499" w:type="dxa"/>
          </w:tcPr>
          <w:p w14:paraId="447C4954" w14:textId="77777777" w:rsidR="00900116" w:rsidRPr="001F18ED" w:rsidRDefault="00900116" w:rsidP="00900116">
            <w:pPr>
              <w:spacing w:before="120" w:after="120" w:line="240" w:lineRule="exact"/>
              <w:ind w:hanging="18"/>
              <w:rPr>
                <w:sz w:val="24"/>
                <w:szCs w:val="24"/>
              </w:rPr>
            </w:pPr>
            <w:r w:rsidRPr="001F18ED">
              <w:rPr>
                <w:sz w:val="24"/>
                <w:szCs w:val="24"/>
              </w:rPr>
              <w:t>1/10/2015</w:t>
            </w:r>
          </w:p>
        </w:tc>
        <w:tc>
          <w:tcPr>
            <w:tcW w:w="2460" w:type="dxa"/>
            <w:shd w:val="clear" w:color="auto" w:fill="F2F2F2" w:themeFill="background1" w:themeFillShade="F2"/>
          </w:tcPr>
          <w:p w14:paraId="6F15E6E4" w14:textId="77777777" w:rsidR="00900116" w:rsidRPr="001F18ED" w:rsidRDefault="00900116" w:rsidP="00900116">
            <w:pPr>
              <w:spacing w:before="120" w:after="120" w:line="240" w:lineRule="exact"/>
              <w:ind w:hanging="18"/>
              <w:rPr>
                <w:b/>
                <w:sz w:val="24"/>
                <w:szCs w:val="24"/>
              </w:rPr>
            </w:pPr>
            <w:r w:rsidRPr="001F18ED">
              <w:rPr>
                <w:b/>
                <w:sz w:val="24"/>
                <w:szCs w:val="24"/>
              </w:rPr>
              <w:t>Priority</w:t>
            </w:r>
          </w:p>
        </w:tc>
        <w:tc>
          <w:tcPr>
            <w:tcW w:w="3151" w:type="dxa"/>
          </w:tcPr>
          <w:p w14:paraId="3647AEB1" w14:textId="77777777" w:rsidR="00900116" w:rsidRPr="001F18ED" w:rsidRDefault="00900116" w:rsidP="00900116">
            <w:pPr>
              <w:spacing w:before="120" w:after="120" w:line="240" w:lineRule="exact"/>
              <w:ind w:hanging="18"/>
              <w:rPr>
                <w:sz w:val="24"/>
                <w:szCs w:val="24"/>
              </w:rPr>
            </w:pPr>
            <w:r w:rsidRPr="001F18ED">
              <w:rPr>
                <w:sz w:val="24"/>
                <w:szCs w:val="24"/>
              </w:rPr>
              <w:t>High</w:t>
            </w:r>
          </w:p>
        </w:tc>
      </w:tr>
      <w:tr w:rsidR="00900116" w:rsidRPr="001F18ED" w14:paraId="53866A21" w14:textId="77777777" w:rsidTr="00436F11">
        <w:tc>
          <w:tcPr>
            <w:tcW w:w="10147" w:type="dxa"/>
            <w:gridSpan w:val="4"/>
          </w:tcPr>
          <w:p w14:paraId="2AC5871E" w14:textId="77777777" w:rsidR="00900116" w:rsidRPr="001F18ED" w:rsidRDefault="00900116" w:rsidP="00900116">
            <w:pPr>
              <w:spacing w:before="120" w:after="120" w:line="240" w:lineRule="exact"/>
              <w:ind w:hanging="18"/>
              <w:rPr>
                <w:sz w:val="24"/>
                <w:szCs w:val="24"/>
              </w:rPr>
            </w:pPr>
            <w:r w:rsidRPr="001F18ED">
              <w:rPr>
                <w:b/>
                <w:sz w:val="24"/>
                <w:szCs w:val="24"/>
              </w:rPr>
              <w:t>Actor:</w:t>
            </w:r>
            <w:r w:rsidRPr="001F18ED">
              <w:rPr>
                <w:sz w:val="24"/>
                <w:szCs w:val="24"/>
              </w:rPr>
              <w:t xml:space="preserve"> </w:t>
            </w:r>
          </w:p>
          <w:p w14:paraId="76DD46AA"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Authorized user.</w:t>
            </w:r>
          </w:p>
          <w:p w14:paraId="21ECCD83" w14:textId="77777777" w:rsidR="00900116" w:rsidRPr="001F18ED" w:rsidRDefault="00900116" w:rsidP="00900116">
            <w:pPr>
              <w:spacing w:before="120" w:after="120" w:line="240" w:lineRule="exact"/>
              <w:ind w:hanging="18"/>
              <w:rPr>
                <w:b/>
                <w:sz w:val="24"/>
                <w:szCs w:val="24"/>
              </w:rPr>
            </w:pPr>
            <w:r w:rsidRPr="001F18ED">
              <w:rPr>
                <w:b/>
                <w:sz w:val="24"/>
                <w:szCs w:val="24"/>
              </w:rPr>
              <w:t>Summary:</w:t>
            </w:r>
          </w:p>
          <w:p w14:paraId="1494E7D8"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This use case allows authorized user logging out of system.</w:t>
            </w:r>
          </w:p>
          <w:p w14:paraId="2F8F075C" w14:textId="77777777" w:rsidR="00900116" w:rsidRPr="001F18ED" w:rsidRDefault="00900116" w:rsidP="00900116">
            <w:pPr>
              <w:spacing w:before="120" w:after="120" w:line="240" w:lineRule="exact"/>
              <w:ind w:hanging="18"/>
              <w:rPr>
                <w:b/>
                <w:sz w:val="24"/>
                <w:szCs w:val="24"/>
              </w:rPr>
            </w:pPr>
            <w:r w:rsidRPr="001F18ED">
              <w:rPr>
                <w:b/>
                <w:sz w:val="24"/>
                <w:szCs w:val="24"/>
              </w:rPr>
              <w:t>Goal:</w:t>
            </w:r>
          </w:p>
          <w:p w14:paraId="1D1A2F9D"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User can log out of system.</w:t>
            </w:r>
          </w:p>
          <w:p w14:paraId="10A14FB0" w14:textId="77777777" w:rsidR="00900116" w:rsidRPr="001F18ED" w:rsidRDefault="00900116" w:rsidP="00900116">
            <w:pPr>
              <w:spacing w:before="120" w:after="120" w:line="240" w:lineRule="exact"/>
              <w:ind w:hanging="18"/>
              <w:rPr>
                <w:sz w:val="24"/>
                <w:szCs w:val="24"/>
              </w:rPr>
            </w:pPr>
            <w:r w:rsidRPr="001F18ED">
              <w:rPr>
                <w:b/>
                <w:sz w:val="24"/>
                <w:szCs w:val="24"/>
              </w:rPr>
              <w:t>Triggers:</w:t>
            </w:r>
          </w:p>
          <w:p w14:paraId="177AC884"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b/>
                <w:sz w:val="24"/>
                <w:szCs w:val="24"/>
              </w:rPr>
            </w:pPr>
            <w:r w:rsidRPr="001F18ED">
              <w:rPr>
                <w:rFonts w:ascii="Times New Roman" w:hAnsi="Times New Roman" w:cs="Times New Roman"/>
                <w:sz w:val="24"/>
                <w:szCs w:val="24"/>
              </w:rPr>
              <w:t xml:space="preserve"> User send logout command </w:t>
            </w:r>
          </w:p>
          <w:p w14:paraId="5C6B1E8F"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b/>
                <w:sz w:val="24"/>
                <w:szCs w:val="24"/>
              </w:rPr>
            </w:pPr>
            <w:r w:rsidRPr="001F18ED">
              <w:rPr>
                <w:rFonts w:ascii="Times New Roman" w:hAnsi="Times New Roman" w:cs="Times New Roman"/>
                <w:sz w:val="24"/>
                <w:szCs w:val="24"/>
              </w:rPr>
              <w:t>User send other command after not available too long.</w:t>
            </w:r>
          </w:p>
          <w:p w14:paraId="14802D0B" w14:textId="77777777" w:rsidR="00900116" w:rsidRPr="001F18ED" w:rsidRDefault="00900116" w:rsidP="00900116">
            <w:pPr>
              <w:spacing w:before="120" w:after="120" w:line="240" w:lineRule="exact"/>
              <w:ind w:hanging="18"/>
              <w:rPr>
                <w:rFonts w:eastAsiaTheme="minorEastAsia"/>
                <w:sz w:val="24"/>
                <w:szCs w:val="24"/>
                <w:lang w:eastAsia="ja-JP"/>
              </w:rPr>
            </w:pPr>
            <w:r w:rsidRPr="001F18ED">
              <w:rPr>
                <w:b/>
                <w:sz w:val="24"/>
                <w:szCs w:val="24"/>
              </w:rPr>
              <w:t>Preconditions:</w:t>
            </w:r>
          </w:p>
          <w:p w14:paraId="144CB15A" w14:textId="77777777" w:rsidR="00900116" w:rsidRPr="001F18ED" w:rsidRDefault="00900116" w:rsidP="0057609F">
            <w:pPr>
              <w:pStyle w:val="ListParagraph"/>
              <w:numPr>
                <w:ilvl w:val="0"/>
                <w:numId w:val="21"/>
              </w:numPr>
              <w:spacing w:before="120" w:after="120" w:line="240" w:lineRule="exact"/>
              <w:ind w:left="885" w:hanging="18"/>
              <w:rPr>
                <w:rFonts w:ascii="Times New Roman" w:hAnsi="Times New Roman" w:cs="Times New Roman"/>
                <w:sz w:val="24"/>
                <w:szCs w:val="24"/>
              </w:rPr>
            </w:pPr>
            <w:r w:rsidRPr="001F18ED">
              <w:rPr>
                <w:rFonts w:ascii="Times New Roman" w:hAnsi="Times New Roman" w:cs="Times New Roman"/>
                <w:sz w:val="24"/>
                <w:szCs w:val="24"/>
              </w:rPr>
              <w:t>User must be logged in the system before.</w:t>
            </w:r>
          </w:p>
          <w:p w14:paraId="5D3C7F91" w14:textId="77777777" w:rsidR="00900116" w:rsidRPr="001F18ED" w:rsidRDefault="00900116" w:rsidP="00900116">
            <w:pPr>
              <w:spacing w:before="120" w:after="120" w:line="240" w:lineRule="exact"/>
              <w:ind w:hanging="18"/>
              <w:rPr>
                <w:b/>
                <w:sz w:val="24"/>
                <w:szCs w:val="24"/>
              </w:rPr>
            </w:pPr>
            <w:r w:rsidRPr="001F18ED">
              <w:rPr>
                <w:b/>
                <w:sz w:val="24"/>
                <w:szCs w:val="24"/>
              </w:rPr>
              <w:t>Post Conditions:</w:t>
            </w:r>
          </w:p>
          <w:p w14:paraId="74F6CE84"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b/>
                <w:sz w:val="24"/>
                <w:szCs w:val="24"/>
              </w:rPr>
              <w:t xml:space="preserve">Success: </w:t>
            </w:r>
            <w:r w:rsidRPr="001F18ED">
              <w:rPr>
                <w:rFonts w:ascii="Times New Roman" w:hAnsi="Times New Roman" w:cs="Times New Roman"/>
                <w:sz w:val="24"/>
                <w:szCs w:val="24"/>
              </w:rPr>
              <w:t>Display login view.</w:t>
            </w:r>
          </w:p>
          <w:p w14:paraId="3B5D8CEC"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N/A.</w:t>
            </w:r>
          </w:p>
          <w:p w14:paraId="0EF41407" w14:textId="77777777" w:rsidR="00900116" w:rsidRPr="001F18ED" w:rsidRDefault="00900116" w:rsidP="00900116">
            <w:pPr>
              <w:spacing w:before="120" w:after="120" w:line="240" w:lineRule="exact"/>
              <w:ind w:hanging="18"/>
              <w:rPr>
                <w:b/>
                <w:sz w:val="24"/>
                <w:szCs w:val="24"/>
              </w:rPr>
            </w:pPr>
            <w:r w:rsidRPr="001F18ED">
              <w:rPr>
                <w:b/>
                <w:sz w:val="24"/>
                <w:szCs w:val="24"/>
              </w:rPr>
              <w:t>Main Success Scenario:</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413"/>
            </w:tblGrid>
            <w:tr w:rsidR="00900116" w:rsidRPr="001F18ED" w14:paraId="351D7AED" w14:textId="77777777" w:rsidTr="00436F11">
              <w:trPr>
                <w:trHeight w:hRule="exact" w:val="397"/>
              </w:trPr>
              <w:tc>
                <w:tcPr>
                  <w:tcW w:w="870" w:type="dxa"/>
                  <w:shd w:val="clear" w:color="auto" w:fill="F2F2F2" w:themeFill="background1" w:themeFillShade="F2"/>
                </w:tcPr>
                <w:p w14:paraId="44B0FF4C" w14:textId="77777777" w:rsidR="00900116" w:rsidRPr="001F18ED" w:rsidRDefault="00900116" w:rsidP="00900116">
                  <w:pPr>
                    <w:spacing w:before="120" w:after="120" w:line="240" w:lineRule="exact"/>
                    <w:ind w:hanging="18"/>
                    <w:jc w:val="center"/>
                    <w:rPr>
                      <w:sz w:val="24"/>
                      <w:szCs w:val="24"/>
                    </w:rPr>
                  </w:pPr>
                  <w:r w:rsidRPr="001F18ED">
                    <w:rPr>
                      <w:sz w:val="24"/>
                      <w:szCs w:val="24"/>
                    </w:rPr>
                    <w:t>Step</w:t>
                  </w:r>
                </w:p>
              </w:tc>
              <w:tc>
                <w:tcPr>
                  <w:tcW w:w="3661" w:type="dxa"/>
                  <w:shd w:val="clear" w:color="auto" w:fill="F2F2F2" w:themeFill="background1" w:themeFillShade="F2"/>
                </w:tcPr>
                <w:p w14:paraId="553EEDA3" w14:textId="77777777" w:rsidR="00900116" w:rsidRPr="001F18ED" w:rsidRDefault="00900116" w:rsidP="00900116">
                  <w:pPr>
                    <w:spacing w:before="120" w:after="120" w:line="240" w:lineRule="exact"/>
                    <w:ind w:hanging="18"/>
                    <w:jc w:val="center"/>
                    <w:rPr>
                      <w:sz w:val="24"/>
                      <w:szCs w:val="24"/>
                    </w:rPr>
                  </w:pPr>
                  <w:r w:rsidRPr="001F18ED">
                    <w:rPr>
                      <w:sz w:val="24"/>
                      <w:szCs w:val="24"/>
                    </w:rPr>
                    <w:t>Actor Action</w:t>
                  </w:r>
                </w:p>
              </w:tc>
              <w:tc>
                <w:tcPr>
                  <w:tcW w:w="5413" w:type="dxa"/>
                  <w:shd w:val="clear" w:color="auto" w:fill="F2F2F2" w:themeFill="background1" w:themeFillShade="F2"/>
                </w:tcPr>
                <w:p w14:paraId="6A2F56B0" w14:textId="77777777" w:rsidR="00900116" w:rsidRPr="001F18ED" w:rsidRDefault="00900116" w:rsidP="00900116">
                  <w:pPr>
                    <w:spacing w:before="120" w:after="120" w:line="240" w:lineRule="exact"/>
                    <w:ind w:left="34" w:hanging="18"/>
                    <w:jc w:val="center"/>
                    <w:rPr>
                      <w:sz w:val="24"/>
                      <w:szCs w:val="24"/>
                    </w:rPr>
                  </w:pPr>
                  <w:r w:rsidRPr="001F18ED">
                    <w:rPr>
                      <w:sz w:val="24"/>
                      <w:szCs w:val="24"/>
                    </w:rPr>
                    <w:t>System Response</w:t>
                  </w:r>
                </w:p>
              </w:tc>
            </w:tr>
            <w:tr w:rsidR="00900116" w:rsidRPr="001F18ED" w14:paraId="7EA2F661" w14:textId="77777777" w:rsidTr="00436F11">
              <w:tc>
                <w:tcPr>
                  <w:tcW w:w="870" w:type="dxa"/>
                </w:tcPr>
                <w:p w14:paraId="47019988" w14:textId="77777777" w:rsidR="00900116" w:rsidRPr="001F18ED" w:rsidRDefault="00900116" w:rsidP="00900116">
                  <w:pPr>
                    <w:spacing w:before="120" w:after="120" w:line="240" w:lineRule="exact"/>
                    <w:ind w:hanging="18"/>
                    <w:jc w:val="center"/>
                    <w:rPr>
                      <w:sz w:val="24"/>
                      <w:szCs w:val="24"/>
                    </w:rPr>
                  </w:pPr>
                  <w:r w:rsidRPr="001F18ED">
                    <w:rPr>
                      <w:sz w:val="24"/>
                      <w:szCs w:val="24"/>
                    </w:rPr>
                    <w:t>1</w:t>
                  </w:r>
                </w:p>
              </w:tc>
              <w:tc>
                <w:tcPr>
                  <w:tcW w:w="3661" w:type="dxa"/>
                </w:tcPr>
                <w:p w14:paraId="236BE288" w14:textId="77777777" w:rsidR="00900116" w:rsidRPr="001F18ED" w:rsidRDefault="00900116" w:rsidP="00900116">
                  <w:pPr>
                    <w:spacing w:before="120" w:after="120" w:line="240" w:lineRule="exact"/>
                    <w:ind w:hanging="18"/>
                    <w:rPr>
                      <w:sz w:val="24"/>
                      <w:szCs w:val="24"/>
                    </w:rPr>
                  </w:pPr>
                  <w:r w:rsidRPr="001F18ED">
                    <w:rPr>
                      <w:sz w:val="24"/>
                      <w:szCs w:val="24"/>
                    </w:rPr>
                    <w:t>User send log out command</w:t>
                  </w:r>
                </w:p>
                <w:p w14:paraId="7CDE3300" w14:textId="77777777" w:rsidR="00900116" w:rsidRPr="001F18ED" w:rsidRDefault="00900116" w:rsidP="00900116">
                  <w:pPr>
                    <w:spacing w:before="120" w:after="120" w:line="240" w:lineRule="exact"/>
                    <w:ind w:hanging="18"/>
                    <w:rPr>
                      <w:sz w:val="24"/>
                      <w:szCs w:val="24"/>
                    </w:rPr>
                  </w:pPr>
                  <w:r w:rsidRPr="001F18ED">
                    <w:rPr>
                      <w:sz w:val="24"/>
                      <w:szCs w:val="24"/>
                    </w:rPr>
                    <w:t>[Alternative 1]</w:t>
                  </w:r>
                </w:p>
              </w:tc>
              <w:tc>
                <w:tcPr>
                  <w:tcW w:w="5413" w:type="dxa"/>
                </w:tcPr>
                <w:p w14:paraId="73577EA8" w14:textId="77777777" w:rsidR="00900116" w:rsidRPr="001F18ED" w:rsidRDefault="00900116" w:rsidP="00900116">
                  <w:pPr>
                    <w:spacing w:before="120" w:after="120" w:line="240" w:lineRule="exact"/>
                    <w:ind w:left="1429" w:hanging="18"/>
                    <w:rPr>
                      <w:sz w:val="24"/>
                      <w:szCs w:val="24"/>
                    </w:rPr>
                  </w:pPr>
                  <w:r w:rsidRPr="001F18ED">
                    <w:rPr>
                      <w:sz w:val="24"/>
                      <w:szCs w:val="24"/>
                    </w:rPr>
                    <w:t>Display login view.</w:t>
                  </w:r>
                </w:p>
              </w:tc>
            </w:tr>
          </w:tbl>
          <w:p w14:paraId="4CD2D11D" w14:textId="77777777" w:rsidR="00900116" w:rsidRPr="001F18ED" w:rsidRDefault="00900116" w:rsidP="00900116">
            <w:pPr>
              <w:spacing w:before="120" w:after="120" w:line="240" w:lineRule="exact"/>
              <w:ind w:hanging="18"/>
              <w:rPr>
                <w:sz w:val="24"/>
                <w:szCs w:val="24"/>
              </w:rPr>
            </w:pPr>
            <w:r w:rsidRPr="001F18ED">
              <w:rPr>
                <w:b/>
                <w:sz w:val="24"/>
                <w:szCs w:val="24"/>
              </w:rPr>
              <w:t>Alternative Scenario:</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323"/>
            </w:tblGrid>
            <w:tr w:rsidR="00900116" w:rsidRPr="001F18ED" w14:paraId="3E535532" w14:textId="77777777" w:rsidTr="00436F11">
              <w:trPr>
                <w:trHeight w:hRule="exact" w:val="397"/>
              </w:trPr>
              <w:tc>
                <w:tcPr>
                  <w:tcW w:w="870" w:type="dxa"/>
                  <w:shd w:val="clear" w:color="auto" w:fill="F2F2F2" w:themeFill="background1" w:themeFillShade="F2"/>
                </w:tcPr>
                <w:p w14:paraId="4EAD1256" w14:textId="77777777" w:rsidR="00900116" w:rsidRPr="001F18ED" w:rsidRDefault="00900116" w:rsidP="00900116">
                  <w:pPr>
                    <w:spacing w:before="120" w:after="120" w:line="240" w:lineRule="exact"/>
                    <w:ind w:hanging="18"/>
                    <w:jc w:val="center"/>
                    <w:rPr>
                      <w:sz w:val="24"/>
                      <w:szCs w:val="24"/>
                    </w:rPr>
                  </w:pPr>
                  <w:r w:rsidRPr="001F18ED">
                    <w:rPr>
                      <w:sz w:val="24"/>
                      <w:szCs w:val="24"/>
                    </w:rPr>
                    <w:t>Step</w:t>
                  </w:r>
                </w:p>
              </w:tc>
              <w:tc>
                <w:tcPr>
                  <w:tcW w:w="3661" w:type="dxa"/>
                  <w:shd w:val="clear" w:color="auto" w:fill="F2F2F2" w:themeFill="background1" w:themeFillShade="F2"/>
                </w:tcPr>
                <w:p w14:paraId="60A54E0C" w14:textId="77777777" w:rsidR="00900116" w:rsidRPr="001F18ED" w:rsidRDefault="00900116" w:rsidP="00900116">
                  <w:pPr>
                    <w:spacing w:before="120" w:after="120" w:line="240" w:lineRule="exact"/>
                    <w:ind w:hanging="18"/>
                    <w:jc w:val="center"/>
                    <w:rPr>
                      <w:sz w:val="24"/>
                      <w:szCs w:val="24"/>
                    </w:rPr>
                  </w:pPr>
                  <w:r w:rsidRPr="001F18ED">
                    <w:rPr>
                      <w:sz w:val="24"/>
                      <w:szCs w:val="24"/>
                    </w:rPr>
                    <w:t>Actor Action</w:t>
                  </w:r>
                </w:p>
              </w:tc>
              <w:tc>
                <w:tcPr>
                  <w:tcW w:w="5323" w:type="dxa"/>
                  <w:shd w:val="clear" w:color="auto" w:fill="F2F2F2" w:themeFill="background1" w:themeFillShade="F2"/>
                </w:tcPr>
                <w:p w14:paraId="40B01646" w14:textId="77777777" w:rsidR="00900116" w:rsidRPr="001F18ED" w:rsidRDefault="00900116" w:rsidP="00900116">
                  <w:pPr>
                    <w:spacing w:before="120" w:after="120" w:line="240" w:lineRule="exact"/>
                    <w:ind w:left="34" w:hanging="18"/>
                    <w:jc w:val="center"/>
                    <w:rPr>
                      <w:sz w:val="24"/>
                      <w:szCs w:val="24"/>
                    </w:rPr>
                  </w:pPr>
                  <w:r w:rsidRPr="001F18ED">
                    <w:rPr>
                      <w:sz w:val="24"/>
                      <w:szCs w:val="24"/>
                    </w:rPr>
                    <w:t>System Response</w:t>
                  </w:r>
                </w:p>
              </w:tc>
            </w:tr>
            <w:tr w:rsidR="00900116" w:rsidRPr="001F18ED" w14:paraId="462AD7A9" w14:textId="77777777" w:rsidTr="00436F11">
              <w:tc>
                <w:tcPr>
                  <w:tcW w:w="870" w:type="dxa"/>
                </w:tcPr>
                <w:p w14:paraId="1DF829DF" w14:textId="77777777" w:rsidR="00900116" w:rsidRPr="001F18ED" w:rsidRDefault="00900116" w:rsidP="00900116">
                  <w:pPr>
                    <w:spacing w:before="120" w:after="120" w:line="240" w:lineRule="exact"/>
                    <w:ind w:hanging="18"/>
                    <w:jc w:val="center"/>
                    <w:rPr>
                      <w:sz w:val="24"/>
                      <w:szCs w:val="24"/>
                    </w:rPr>
                  </w:pPr>
                  <w:r w:rsidRPr="001F18ED">
                    <w:rPr>
                      <w:sz w:val="24"/>
                      <w:szCs w:val="24"/>
                    </w:rPr>
                    <w:t>1</w:t>
                  </w:r>
                </w:p>
              </w:tc>
              <w:tc>
                <w:tcPr>
                  <w:tcW w:w="3661" w:type="dxa"/>
                </w:tcPr>
                <w:p w14:paraId="546B0728" w14:textId="77777777" w:rsidR="00900116" w:rsidRPr="001F18ED" w:rsidRDefault="00900116" w:rsidP="00900116">
                  <w:pPr>
                    <w:spacing w:before="120" w:after="120" w:line="240" w:lineRule="exact"/>
                    <w:ind w:hanging="18"/>
                    <w:rPr>
                      <w:sz w:val="24"/>
                      <w:szCs w:val="24"/>
                    </w:rPr>
                  </w:pPr>
                  <w:r w:rsidRPr="001F18ED">
                    <w:rPr>
                      <w:sz w:val="24"/>
                      <w:szCs w:val="24"/>
                    </w:rPr>
                    <w:t>User send any command after not available too long.</w:t>
                  </w:r>
                </w:p>
              </w:tc>
              <w:tc>
                <w:tcPr>
                  <w:tcW w:w="5323" w:type="dxa"/>
                </w:tcPr>
                <w:p w14:paraId="28FE7DBF" w14:textId="77777777" w:rsidR="00900116" w:rsidRPr="001F18ED" w:rsidRDefault="00900116" w:rsidP="00900116">
                  <w:pPr>
                    <w:spacing w:before="120" w:after="120" w:line="240" w:lineRule="exact"/>
                    <w:ind w:left="1429" w:hanging="18"/>
                    <w:rPr>
                      <w:sz w:val="24"/>
                      <w:szCs w:val="24"/>
                    </w:rPr>
                  </w:pPr>
                  <w:r w:rsidRPr="001F18ED">
                    <w:rPr>
                      <w:sz w:val="24"/>
                      <w:szCs w:val="24"/>
                    </w:rPr>
                    <w:t>Display login view.</w:t>
                  </w:r>
                </w:p>
              </w:tc>
            </w:tr>
          </w:tbl>
          <w:p w14:paraId="74A04EF9" w14:textId="77777777" w:rsidR="00900116" w:rsidRPr="001F18ED" w:rsidRDefault="00900116" w:rsidP="00900116">
            <w:pPr>
              <w:spacing w:before="120" w:after="120" w:line="240" w:lineRule="exact"/>
              <w:ind w:hanging="18"/>
              <w:rPr>
                <w:sz w:val="24"/>
                <w:szCs w:val="24"/>
              </w:rPr>
            </w:pPr>
          </w:p>
          <w:p w14:paraId="4502ABD4" w14:textId="77777777" w:rsidR="00900116" w:rsidRPr="001F18ED" w:rsidRDefault="00900116" w:rsidP="00900116">
            <w:pPr>
              <w:spacing w:before="120" w:after="120" w:line="240" w:lineRule="exact"/>
              <w:ind w:hanging="18"/>
              <w:rPr>
                <w:sz w:val="24"/>
                <w:szCs w:val="24"/>
              </w:rPr>
            </w:pPr>
            <w:r w:rsidRPr="001F18ED">
              <w:rPr>
                <w:b/>
                <w:sz w:val="24"/>
                <w:szCs w:val="24"/>
              </w:rPr>
              <w:lastRenderedPageBreak/>
              <w:t xml:space="preserve">Exceptions: </w:t>
            </w:r>
            <w:r w:rsidRPr="001F18ED">
              <w:rPr>
                <w:sz w:val="24"/>
                <w:szCs w:val="24"/>
              </w:rPr>
              <w:t>N/A</w:t>
            </w:r>
          </w:p>
          <w:p w14:paraId="1286CA25" w14:textId="77777777" w:rsidR="00900116" w:rsidRPr="001F18ED" w:rsidRDefault="00900116" w:rsidP="00900116">
            <w:pPr>
              <w:spacing w:before="120" w:after="120" w:line="240" w:lineRule="exact"/>
              <w:ind w:hanging="18"/>
              <w:rPr>
                <w:sz w:val="24"/>
                <w:szCs w:val="24"/>
              </w:rPr>
            </w:pPr>
            <w:r w:rsidRPr="001F18ED">
              <w:rPr>
                <w:b/>
                <w:sz w:val="24"/>
                <w:szCs w:val="24"/>
              </w:rPr>
              <w:t xml:space="preserve">Relationships: </w:t>
            </w:r>
            <w:r w:rsidRPr="001F18ED">
              <w:rPr>
                <w:sz w:val="24"/>
                <w:szCs w:val="24"/>
              </w:rPr>
              <w:t>N/A</w:t>
            </w:r>
          </w:p>
          <w:p w14:paraId="5805B705" w14:textId="77777777" w:rsidR="00900116" w:rsidRPr="001F18ED" w:rsidRDefault="00900116" w:rsidP="00900116">
            <w:pPr>
              <w:keepNext/>
              <w:spacing w:before="120" w:after="120" w:line="240" w:lineRule="exact"/>
              <w:ind w:hanging="18"/>
              <w:rPr>
                <w:b/>
                <w:sz w:val="24"/>
                <w:szCs w:val="24"/>
              </w:rPr>
            </w:pPr>
            <w:r w:rsidRPr="001F18ED">
              <w:rPr>
                <w:b/>
                <w:sz w:val="24"/>
                <w:szCs w:val="24"/>
              </w:rPr>
              <w:t xml:space="preserve">Business Rules: </w:t>
            </w:r>
          </w:p>
          <w:p w14:paraId="6E4B22E4" w14:textId="77777777" w:rsidR="00900116" w:rsidRPr="001F18ED" w:rsidRDefault="00900116" w:rsidP="0057609F">
            <w:pPr>
              <w:pStyle w:val="ListParagraph"/>
              <w:keepNext/>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If user not available longer than 30 minutes, they will see the login view when they be back.</w:t>
            </w:r>
          </w:p>
        </w:tc>
      </w:tr>
    </w:tbl>
    <w:p w14:paraId="2E48E9EA" w14:textId="77777777" w:rsidR="00F9255C" w:rsidRPr="001F18ED" w:rsidRDefault="00F9255C" w:rsidP="00F9255C"/>
    <w:p w14:paraId="3E429338" w14:textId="77777777" w:rsidR="00F9255C" w:rsidRPr="001F18ED" w:rsidRDefault="00F9255C" w:rsidP="00F9255C">
      <w:pPr>
        <w:pStyle w:val="Heading5"/>
        <w:ind w:firstLine="252"/>
        <w:rPr>
          <w:rFonts w:ascii="Times New Roman" w:hAnsi="Times New Roman" w:cs="Times New Roman"/>
          <w:i w:val="0"/>
          <w:sz w:val="28"/>
        </w:rPr>
      </w:pPr>
      <w:r w:rsidRPr="001F18ED">
        <w:rPr>
          <w:rFonts w:ascii="Times New Roman" w:hAnsi="Times New Roman" w:cs="Times New Roman"/>
          <w:i w:val="0"/>
          <w:sz w:val="28"/>
        </w:rPr>
        <w:t>&lt;Doctor&gt; Overall Use Case</w:t>
      </w:r>
    </w:p>
    <w:p w14:paraId="1B16A3B0" w14:textId="77777777" w:rsidR="00F9255C" w:rsidRPr="001F18ED" w:rsidRDefault="00A21C98" w:rsidP="00A21C98">
      <w:pPr>
        <w:ind w:firstLine="450"/>
      </w:pPr>
      <w:r w:rsidRPr="001F18ED">
        <w:rPr>
          <w:noProof/>
        </w:rPr>
        <w:drawing>
          <wp:inline distT="0" distB="0" distL="0" distR="0" wp14:anchorId="46B95203" wp14:editId="4E8C047F">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3161905"/>
                    </a:xfrm>
                    <a:prstGeom prst="rect">
                      <a:avLst/>
                    </a:prstGeom>
                  </pic:spPr>
                </pic:pic>
              </a:graphicData>
            </a:graphic>
          </wp:inline>
        </w:drawing>
      </w:r>
    </w:p>
    <w:p w14:paraId="4E925055" w14:textId="77777777" w:rsidR="00F9255C" w:rsidRPr="001F18ED" w:rsidRDefault="00F9255C" w:rsidP="00A63527">
      <w:pPr>
        <w:pStyle w:val="Heading6"/>
        <w:ind w:left="2340" w:hanging="1260"/>
        <w:rPr>
          <w:rFonts w:eastAsiaTheme="minorEastAsia"/>
          <w:iCs/>
          <w:sz w:val="28"/>
          <w:szCs w:val="26"/>
        </w:rPr>
      </w:pPr>
      <w:r w:rsidRPr="001F18ED">
        <w:rPr>
          <w:rFonts w:eastAsiaTheme="minorEastAsia"/>
          <w:iCs/>
          <w:sz w:val="28"/>
          <w:szCs w:val="26"/>
        </w:rPr>
        <w:t>&lt;Doctor&gt; Make Prescription</w:t>
      </w:r>
    </w:p>
    <w:p w14:paraId="5E20ABF6" w14:textId="77777777" w:rsidR="00F9255C" w:rsidRPr="001F18ED" w:rsidRDefault="00C54FC2" w:rsidP="004B3C8B">
      <w:pPr>
        <w:ind w:firstLine="1080"/>
        <w:rPr>
          <w:rFonts w:eastAsiaTheme="minorEastAsia"/>
        </w:rPr>
      </w:pPr>
      <w:r w:rsidRPr="001F18ED">
        <w:rPr>
          <w:noProof/>
        </w:rPr>
        <w:drawing>
          <wp:inline distT="0" distB="0" distL="0" distR="0" wp14:anchorId="6C9559F2" wp14:editId="38A882A3">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p w14:paraId="2671E977" w14:textId="77777777" w:rsidR="00116F42" w:rsidRPr="001F18ED" w:rsidRDefault="00116F42" w:rsidP="004B3C8B">
      <w:pPr>
        <w:ind w:firstLine="1080"/>
        <w:rPr>
          <w:rFonts w:eastAsiaTheme="minorEastAsia"/>
        </w:rPr>
      </w:pPr>
    </w:p>
    <w:p w14:paraId="7B163FB0" w14:textId="77777777" w:rsidR="00116F42" w:rsidRPr="001F18ED" w:rsidRDefault="00116F42" w:rsidP="004B3C8B">
      <w:pPr>
        <w:ind w:firstLine="1080"/>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E4BB7" w:rsidRPr="001F18ED" w14:paraId="1D3BB096" w14:textId="77777777" w:rsidTr="007F7294">
        <w:trPr>
          <w:trHeight w:hRule="exact" w:val="454"/>
        </w:trPr>
        <w:tc>
          <w:tcPr>
            <w:tcW w:w="8789" w:type="dxa"/>
            <w:gridSpan w:val="4"/>
            <w:shd w:val="clear" w:color="auto" w:fill="F2F2F2" w:themeFill="background1" w:themeFillShade="F2"/>
          </w:tcPr>
          <w:p w14:paraId="607FADCE" w14:textId="77777777" w:rsidR="00CE4BB7" w:rsidRPr="001F18ED" w:rsidRDefault="00CE4BB7" w:rsidP="00CE4BB7">
            <w:pPr>
              <w:spacing w:before="120" w:after="120" w:line="240" w:lineRule="exact"/>
              <w:ind w:firstLine="72"/>
              <w:rPr>
                <w:b/>
                <w:sz w:val="24"/>
                <w:szCs w:val="24"/>
              </w:rPr>
            </w:pPr>
            <w:r w:rsidRPr="001F18ED">
              <w:rPr>
                <w:b/>
                <w:sz w:val="24"/>
                <w:szCs w:val="24"/>
              </w:rPr>
              <w:lastRenderedPageBreak/>
              <w:t>USE CASE – UCA06</w:t>
            </w:r>
          </w:p>
        </w:tc>
      </w:tr>
      <w:tr w:rsidR="00CE4BB7" w:rsidRPr="001F18ED" w14:paraId="42894176" w14:textId="77777777" w:rsidTr="007F7294">
        <w:trPr>
          <w:trHeight w:hRule="exact" w:val="454"/>
        </w:trPr>
        <w:tc>
          <w:tcPr>
            <w:tcW w:w="2037" w:type="dxa"/>
            <w:shd w:val="clear" w:color="auto" w:fill="F2F2F2" w:themeFill="background1" w:themeFillShade="F2"/>
          </w:tcPr>
          <w:p w14:paraId="15F22623" w14:textId="77777777" w:rsidR="00CE4BB7" w:rsidRPr="001F18ED" w:rsidRDefault="00CE4BB7" w:rsidP="00CE4BB7">
            <w:pPr>
              <w:spacing w:before="120" w:after="120" w:line="240" w:lineRule="exact"/>
              <w:ind w:firstLine="72"/>
              <w:rPr>
                <w:b/>
                <w:sz w:val="24"/>
                <w:szCs w:val="24"/>
              </w:rPr>
            </w:pPr>
            <w:r w:rsidRPr="001F18ED">
              <w:rPr>
                <w:b/>
                <w:sz w:val="24"/>
                <w:szCs w:val="24"/>
              </w:rPr>
              <w:t>Use Case No.</w:t>
            </w:r>
          </w:p>
        </w:tc>
        <w:tc>
          <w:tcPr>
            <w:tcW w:w="2499" w:type="dxa"/>
          </w:tcPr>
          <w:p w14:paraId="05ADD6AC" w14:textId="77777777" w:rsidR="00CE4BB7" w:rsidRPr="001F18ED" w:rsidRDefault="00CE4BB7" w:rsidP="00CE4BB7">
            <w:pPr>
              <w:spacing w:before="120" w:after="120" w:line="240" w:lineRule="exact"/>
              <w:ind w:firstLine="72"/>
              <w:rPr>
                <w:sz w:val="24"/>
                <w:szCs w:val="24"/>
              </w:rPr>
            </w:pPr>
            <w:r w:rsidRPr="001F18ED">
              <w:rPr>
                <w:sz w:val="24"/>
                <w:szCs w:val="24"/>
              </w:rPr>
              <w:t>UCA06</w:t>
            </w:r>
          </w:p>
        </w:tc>
        <w:tc>
          <w:tcPr>
            <w:tcW w:w="2460" w:type="dxa"/>
            <w:shd w:val="clear" w:color="auto" w:fill="F2F2F2" w:themeFill="background1" w:themeFillShade="F2"/>
          </w:tcPr>
          <w:p w14:paraId="791142AC" w14:textId="77777777" w:rsidR="00CE4BB7" w:rsidRPr="001F18ED" w:rsidRDefault="00CE4BB7" w:rsidP="00CE4BB7">
            <w:pPr>
              <w:spacing w:before="120" w:after="120" w:line="240" w:lineRule="exact"/>
              <w:ind w:firstLine="72"/>
              <w:rPr>
                <w:b/>
                <w:sz w:val="24"/>
                <w:szCs w:val="24"/>
              </w:rPr>
            </w:pPr>
            <w:r w:rsidRPr="001F18ED">
              <w:rPr>
                <w:b/>
                <w:sz w:val="24"/>
                <w:szCs w:val="24"/>
              </w:rPr>
              <w:t>Use Case Version</w:t>
            </w:r>
          </w:p>
        </w:tc>
        <w:tc>
          <w:tcPr>
            <w:tcW w:w="1793" w:type="dxa"/>
          </w:tcPr>
          <w:p w14:paraId="2637B78C" w14:textId="77777777" w:rsidR="00CE4BB7" w:rsidRPr="001F18ED" w:rsidRDefault="00CE4BB7" w:rsidP="00CE4BB7">
            <w:pPr>
              <w:spacing w:before="120" w:after="120" w:line="240" w:lineRule="exact"/>
              <w:ind w:firstLine="72"/>
              <w:rPr>
                <w:sz w:val="24"/>
                <w:szCs w:val="24"/>
              </w:rPr>
            </w:pPr>
            <w:r w:rsidRPr="001F18ED">
              <w:rPr>
                <w:sz w:val="24"/>
                <w:szCs w:val="24"/>
              </w:rPr>
              <w:t>1.0</w:t>
            </w:r>
          </w:p>
        </w:tc>
      </w:tr>
      <w:tr w:rsidR="00CE4BB7" w:rsidRPr="001F18ED" w14:paraId="0B051B93" w14:textId="77777777" w:rsidTr="007F7294">
        <w:trPr>
          <w:trHeight w:hRule="exact" w:val="454"/>
        </w:trPr>
        <w:tc>
          <w:tcPr>
            <w:tcW w:w="2037" w:type="dxa"/>
            <w:shd w:val="clear" w:color="auto" w:fill="F2F2F2" w:themeFill="background1" w:themeFillShade="F2"/>
          </w:tcPr>
          <w:p w14:paraId="26A13046" w14:textId="77777777" w:rsidR="00CE4BB7" w:rsidRPr="001F18ED" w:rsidRDefault="00CE4BB7" w:rsidP="00CE4BB7">
            <w:pPr>
              <w:spacing w:before="120" w:after="120" w:line="240" w:lineRule="exact"/>
              <w:ind w:firstLine="72"/>
              <w:rPr>
                <w:b/>
                <w:sz w:val="24"/>
                <w:szCs w:val="24"/>
              </w:rPr>
            </w:pPr>
            <w:r w:rsidRPr="001F18ED">
              <w:rPr>
                <w:b/>
                <w:sz w:val="24"/>
                <w:szCs w:val="24"/>
              </w:rPr>
              <w:t>Use Case Name</w:t>
            </w:r>
          </w:p>
        </w:tc>
        <w:tc>
          <w:tcPr>
            <w:tcW w:w="6752" w:type="dxa"/>
            <w:gridSpan w:val="3"/>
          </w:tcPr>
          <w:p w14:paraId="10C5B032" w14:textId="77777777" w:rsidR="00CE4BB7" w:rsidRPr="001F18ED" w:rsidRDefault="00CE4BB7" w:rsidP="00CE4BB7">
            <w:pPr>
              <w:spacing w:before="120" w:after="120" w:line="240" w:lineRule="exact"/>
              <w:ind w:firstLine="72"/>
              <w:rPr>
                <w:sz w:val="24"/>
                <w:szCs w:val="24"/>
              </w:rPr>
            </w:pPr>
            <w:r w:rsidRPr="001F18ED">
              <w:rPr>
                <w:sz w:val="24"/>
                <w:szCs w:val="24"/>
              </w:rPr>
              <w:t>Make prescription</w:t>
            </w:r>
          </w:p>
        </w:tc>
      </w:tr>
      <w:tr w:rsidR="00CE4BB7" w:rsidRPr="001F18ED" w14:paraId="6E95A360" w14:textId="77777777" w:rsidTr="007F7294">
        <w:trPr>
          <w:trHeight w:hRule="exact" w:val="454"/>
        </w:trPr>
        <w:tc>
          <w:tcPr>
            <w:tcW w:w="2037" w:type="dxa"/>
            <w:shd w:val="clear" w:color="auto" w:fill="F2F2F2" w:themeFill="background1" w:themeFillShade="F2"/>
          </w:tcPr>
          <w:p w14:paraId="5DFF8CB9" w14:textId="77777777" w:rsidR="00CE4BB7" w:rsidRPr="001F18ED" w:rsidRDefault="00CE4BB7" w:rsidP="00CE4BB7">
            <w:pPr>
              <w:spacing w:before="120" w:after="120" w:line="240" w:lineRule="exact"/>
              <w:ind w:firstLine="72"/>
              <w:rPr>
                <w:b/>
                <w:sz w:val="24"/>
                <w:szCs w:val="24"/>
              </w:rPr>
            </w:pPr>
            <w:r w:rsidRPr="001F18ED">
              <w:rPr>
                <w:b/>
                <w:sz w:val="24"/>
                <w:szCs w:val="24"/>
              </w:rPr>
              <w:t>Author</w:t>
            </w:r>
          </w:p>
        </w:tc>
        <w:tc>
          <w:tcPr>
            <w:tcW w:w="6752" w:type="dxa"/>
            <w:gridSpan w:val="3"/>
          </w:tcPr>
          <w:p w14:paraId="2FC6897F" w14:textId="77777777" w:rsidR="00CE4BB7" w:rsidRPr="001F18ED" w:rsidRDefault="00CE4BB7" w:rsidP="00CE4BB7">
            <w:pPr>
              <w:spacing w:before="120" w:after="120" w:line="240" w:lineRule="exact"/>
              <w:ind w:firstLine="72"/>
              <w:rPr>
                <w:sz w:val="24"/>
                <w:szCs w:val="24"/>
              </w:rPr>
            </w:pPr>
            <w:proofErr w:type="spellStart"/>
            <w:r w:rsidRPr="001F18ED">
              <w:rPr>
                <w:sz w:val="24"/>
                <w:szCs w:val="24"/>
              </w:rPr>
              <w:t>AnhPN</w:t>
            </w:r>
            <w:proofErr w:type="spellEnd"/>
          </w:p>
        </w:tc>
      </w:tr>
      <w:tr w:rsidR="00CE4BB7" w:rsidRPr="001F18ED" w14:paraId="7E28811B" w14:textId="77777777" w:rsidTr="007F7294">
        <w:trPr>
          <w:trHeight w:hRule="exact" w:val="454"/>
        </w:trPr>
        <w:tc>
          <w:tcPr>
            <w:tcW w:w="2037" w:type="dxa"/>
            <w:shd w:val="clear" w:color="auto" w:fill="F2F2F2" w:themeFill="background1" w:themeFillShade="F2"/>
          </w:tcPr>
          <w:p w14:paraId="7DA99CB2" w14:textId="77777777" w:rsidR="00CE4BB7" w:rsidRPr="001F18ED" w:rsidRDefault="00CE4BB7" w:rsidP="00CE4BB7">
            <w:pPr>
              <w:spacing w:before="120" w:after="120" w:line="240" w:lineRule="exact"/>
              <w:ind w:firstLine="72"/>
              <w:rPr>
                <w:b/>
                <w:sz w:val="24"/>
                <w:szCs w:val="24"/>
              </w:rPr>
            </w:pPr>
            <w:r w:rsidRPr="001F18ED">
              <w:rPr>
                <w:b/>
                <w:sz w:val="24"/>
                <w:szCs w:val="24"/>
              </w:rPr>
              <w:t>Date</w:t>
            </w:r>
          </w:p>
        </w:tc>
        <w:tc>
          <w:tcPr>
            <w:tcW w:w="2499" w:type="dxa"/>
          </w:tcPr>
          <w:p w14:paraId="6EED5E8F" w14:textId="77777777" w:rsidR="00CE4BB7" w:rsidRPr="001F18ED" w:rsidRDefault="00CE4BB7" w:rsidP="00CE4BB7">
            <w:pPr>
              <w:spacing w:before="120" w:after="120" w:line="240" w:lineRule="exact"/>
              <w:ind w:firstLine="72"/>
              <w:rPr>
                <w:sz w:val="24"/>
                <w:szCs w:val="24"/>
              </w:rPr>
            </w:pPr>
            <w:r w:rsidRPr="001F18ED">
              <w:rPr>
                <w:sz w:val="24"/>
                <w:szCs w:val="24"/>
              </w:rPr>
              <w:t>16/11/2015</w:t>
            </w:r>
          </w:p>
        </w:tc>
        <w:tc>
          <w:tcPr>
            <w:tcW w:w="2460" w:type="dxa"/>
            <w:shd w:val="clear" w:color="auto" w:fill="F2F2F2" w:themeFill="background1" w:themeFillShade="F2"/>
          </w:tcPr>
          <w:p w14:paraId="23518492" w14:textId="77777777" w:rsidR="00CE4BB7" w:rsidRPr="001F18ED" w:rsidRDefault="00CE4BB7" w:rsidP="00CE4BB7">
            <w:pPr>
              <w:spacing w:before="120" w:after="120" w:line="240" w:lineRule="exact"/>
              <w:ind w:firstLine="72"/>
              <w:rPr>
                <w:b/>
                <w:sz w:val="24"/>
                <w:szCs w:val="24"/>
              </w:rPr>
            </w:pPr>
            <w:r w:rsidRPr="001F18ED">
              <w:rPr>
                <w:b/>
                <w:sz w:val="24"/>
                <w:szCs w:val="24"/>
              </w:rPr>
              <w:t>Priority</w:t>
            </w:r>
          </w:p>
        </w:tc>
        <w:tc>
          <w:tcPr>
            <w:tcW w:w="1793" w:type="dxa"/>
          </w:tcPr>
          <w:p w14:paraId="095788D1" w14:textId="77777777" w:rsidR="00CE4BB7" w:rsidRPr="001F18ED" w:rsidRDefault="00CE4BB7" w:rsidP="00CE4BB7">
            <w:pPr>
              <w:spacing w:before="120" w:after="120" w:line="240" w:lineRule="exact"/>
              <w:ind w:firstLine="72"/>
              <w:rPr>
                <w:sz w:val="24"/>
                <w:szCs w:val="24"/>
              </w:rPr>
            </w:pPr>
            <w:r w:rsidRPr="001F18ED">
              <w:rPr>
                <w:sz w:val="24"/>
                <w:szCs w:val="24"/>
              </w:rPr>
              <w:t>High</w:t>
            </w:r>
          </w:p>
        </w:tc>
      </w:tr>
      <w:tr w:rsidR="00CE4BB7" w:rsidRPr="001F18ED" w14:paraId="52AB79DF" w14:textId="77777777" w:rsidTr="007F7294">
        <w:tc>
          <w:tcPr>
            <w:tcW w:w="8789" w:type="dxa"/>
            <w:gridSpan w:val="4"/>
          </w:tcPr>
          <w:p w14:paraId="72EDD813" w14:textId="77777777" w:rsidR="00CE4BB7" w:rsidRPr="001F18ED" w:rsidRDefault="00CE4BB7" w:rsidP="00CE4BB7">
            <w:pPr>
              <w:spacing w:before="120" w:after="120" w:line="240" w:lineRule="exact"/>
              <w:ind w:firstLine="72"/>
              <w:rPr>
                <w:sz w:val="24"/>
                <w:szCs w:val="24"/>
              </w:rPr>
            </w:pPr>
            <w:r w:rsidRPr="001F18ED">
              <w:rPr>
                <w:b/>
                <w:sz w:val="24"/>
                <w:szCs w:val="24"/>
              </w:rPr>
              <w:t>Actor:</w:t>
            </w:r>
            <w:r w:rsidRPr="001F18ED">
              <w:rPr>
                <w:sz w:val="24"/>
                <w:szCs w:val="24"/>
              </w:rPr>
              <w:t xml:space="preserve"> </w:t>
            </w:r>
          </w:p>
          <w:p w14:paraId="29874711" w14:textId="77777777" w:rsidR="00CE4BB7" w:rsidRPr="001F18ED"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Doctor.</w:t>
            </w:r>
          </w:p>
          <w:p w14:paraId="45BE1BE3" w14:textId="77777777" w:rsidR="00CE4BB7" w:rsidRPr="001F18ED" w:rsidRDefault="00CE4BB7" w:rsidP="00CE4BB7">
            <w:pPr>
              <w:spacing w:before="120" w:after="120" w:line="240" w:lineRule="exact"/>
              <w:ind w:firstLine="72"/>
              <w:rPr>
                <w:b/>
                <w:sz w:val="24"/>
                <w:szCs w:val="24"/>
              </w:rPr>
            </w:pPr>
            <w:r w:rsidRPr="001F18ED">
              <w:rPr>
                <w:b/>
                <w:sz w:val="24"/>
                <w:szCs w:val="24"/>
              </w:rPr>
              <w:t>Summary:</w:t>
            </w:r>
          </w:p>
          <w:p w14:paraId="29409C99" w14:textId="77777777" w:rsidR="00CE4BB7" w:rsidRPr="001F18ED"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This use case allows doctor to make prescription to patient.</w:t>
            </w:r>
          </w:p>
          <w:p w14:paraId="2EC457D9" w14:textId="77777777" w:rsidR="00CE4BB7" w:rsidRPr="001F18ED" w:rsidRDefault="00CE4BB7" w:rsidP="00CE4BB7">
            <w:pPr>
              <w:spacing w:before="120" w:after="120" w:line="240" w:lineRule="exact"/>
              <w:ind w:firstLine="72"/>
              <w:rPr>
                <w:b/>
                <w:sz w:val="24"/>
                <w:szCs w:val="24"/>
              </w:rPr>
            </w:pPr>
            <w:r w:rsidRPr="001F18ED">
              <w:rPr>
                <w:b/>
                <w:sz w:val="24"/>
                <w:szCs w:val="24"/>
              </w:rPr>
              <w:t>Goal:</w:t>
            </w:r>
          </w:p>
          <w:p w14:paraId="3D6AF780" w14:textId="77777777" w:rsidR="00CE4BB7" w:rsidRPr="001F18ED"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New prescription data is created.</w:t>
            </w:r>
          </w:p>
          <w:p w14:paraId="4BA5B0E8" w14:textId="77777777" w:rsidR="00CE4BB7" w:rsidRPr="001F18ED" w:rsidRDefault="00CE4BB7" w:rsidP="00CE4BB7">
            <w:pPr>
              <w:spacing w:before="120" w:after="120" w:line="240" w:lineRule="exact"/>
              <w:ind w:firstLine="72"/>
              <w:rPr>
                <w:sz w:val="24"/>
                <w:szCs w:val="24"/>
              </w:rPr>
            </w:pPr>
            <w:r w:rsidRPr="001F18ED">
              <w:rPr>
                <w:b/>
                <w:sz w:val="24"/>
                <w:szCs w:val="24"/>
              </w:rPr>
              <w:t>Triggers:</w:t>
            </w:r>
          </w:p>
          <w:p w14:paraId="2E809218" w14:textId="77777777" w:rsidR="00CE4BB7" w:rsidRPr="001F18ED"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Doctor send command to make prescription request.</w:t>
            </w:r>
          </w:p>
          <w:p w14:paraId="15716615" w14:textId="77777777" w:rsidR="00CE4BB7" w:rsidRPr="001F18ED" w:rsidRDefault="00CE4BB7" w:rsidP="00CE4BB7">
            <w:pPr>
              <w:spacing w:before="120" w:after="120" w:line="240" w:lineRule="exact"/>
              <w:ind w:firstLine="72"/>
              <w:rPr>
                <w:rFonts w:eastAsiaTheme="minorEastAsia"/>
                <w:sz w:val="24"/>
                <w:szCs w:val="24"/>
                <w:lang w:eastAsia="ja-JP"/>
              </w:rPr>
            </w:pPr>
            <w:r w:rsidRPr="001F18ED">
              <w:rPr>
                <w:b/>
                <w:sz w:val="24"/>
                <w:szCs w:val="24"/>
              </w:rPr>
              <w:t>Preconditions:</w:t>
            </w:r>
          </w:p>
          <w:p w14:paraId="3A65F26B" w14:textId="77777777" w:rsidR="00CE4BB7" w:rsidRPr="001F18ED"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Actor log in the system by role doctor.</w:t>
            </w:r>
          </w:p>
          <w:p w14:paraId="7411D4F3" w14:textId="77777777" w:rsidR="00CE4BB7" w:rsidRPr="001F18ED"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Doctor selected a patient before.</w:t>
            </w:r>
          </w:p>
          <w:p w14:paraId="6B236590" w14:textId="77777777" w:rsidR="00CE4BB7" w:rsidRPr="001F18ED" w:rsidRDefault="00CE4BB7" w:rsidP="00CE4BB7">
            <w:pPr>
              <w:spacing w:before="120" w:after="120" w:line="240" w:lineRule="exact"/>
              <w:ind w:firstLine="72"/>
              <w:rPr>
                <w:b/>
                <w:sz w:val="24"/>
                <w:szCs w:val="24"/>
              </w:rPr>
            </w:pPr>
            <w:r w:rsidRPr="001F18ED">
              <w:rPr>
                <w:b/>
                <w:sz w:val="24"/>
                <w:szCs w:val="24"/>
              </w:rPr>
              <w:t>Post Conditions:</w:t>
            </w:r>
          </w:p>
          <w:p w14:paraId="47FC25BF" w14:textId="77777777" w:rsidR="00CE4BB7" w:rsidRPr="001F18ED" w:rsidRDefault="00CE4BB7" w:rsidP="0057609F">
            <w:pPr>
              <w:pStyle w:val="ListParagraph"/>
              <w:numPr>
                <w:ilvl w:val="0"/>
                <w:numId w:val="21"/>
              </w:numPr>
              <w:spacing w:before="120" w:after="120" w:line="240" w:lineRule="exact"/>
              <w:ind w:firstLine="72"/>
              <w:rPr>
                <w:rFonts w:ascii="Times New Roman" w:hAnsi="Times New Roman" w:cs="Times New Roman"/>
                <w:b/>
                <w:sz w:val="24"/>
                <w:szCs w:val="24"/>
              </w:rPr>
            </w:pPr>
            <w:r w:rsidRPr="001F18ED">
              <w:rPr>
                <w:rFonts w:ascii="Times New Roman" w:hAnsi="Times New Roman" w:cs="Times New Roman"/>
                <w:b/>
                <w:sz w:val="24"/>
                <w:szCs w:val="24"/>
              </w:rPr>
              <w:t xml:space="preserve">Success: </w:t>
            </w:r>
            <w:r w:rsidRPr="001F18ED">
              <w:rPr>
                <w:rFonts w:ascii="Times New Roman" w:hAnsi="Times New Roman" w:cs="Times New Roman"/>
                <w:sz w:val="24"/>
                <w:szCs w:val="24"/>
              </w:rPr>
              <w:t>New prescription is sent to patient.</w:t>
            </w:r>
          </w:p>
          <w:p w14:paraId="2F40E189" w14:textId="77777777" w:rsidR="00CE4BB7" w:rsidRPr="001F18ED" w:rsidRDefault="00CE4BB7" w:rsidP="0057609F">
            <w:pPr>
              <w:pStyle w:val="ListParagraph"/>
              <w:numPr>
                <w:ilvl w:val="0"/>
                <w:numId w:val="21"/>
              </w:numPr>
              <w:spacing w:before="120" w:after="120" w:line="240" w:lineRule="exact"/>
              <w:ind w:firstLine="7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Display error message.</w:t>
            </w:r>
          </w:p>
          <w:p w14:paraId="671913BE" w14:textId="77777777" w:rsidR="00CE4BB7" w:rsidRPr="001F18ED" w:rsidRDefault="00CE4BB7" w:rsidP="00CE4BB7">
            <w:pPr>
              <w:spacing w:before="120" w:after="120" w:line="240" w:lineRule="exact"/>
              <w:ind w:firstLine="72"/>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E4BB7" w:rsidRPr="001F18ED" w14:paraId="678D138D" w14:textId="77777777" w:rsidTr="007F7294">
              <w:trPr>
                <w:trHeight w:hRule="exact" w:val="397"/>
              </w:trPr>
              <w:tc>
                <w:tcPr>
                  <w:tcW w:w="870" w:type="dxa"/>
                  <w:shd w:val="clear" w:color="auto" w:fill="F2F2F2" w:themeFill="background1" w:themeFillShade="F2"/>
                </w:tcPr>
                <w:p w14:paraId="48174B19" w14:textId="77777777" w:rsidR="00CE4BB7" w:rsidRPr="001F18ED" w:rsidRDefault="00CE4BB7" w:rsidP="00CE4BB7">
                  <w:pPr>
                    <w:spacing w:before="120" w:after="120" w:line="240" w:lineRule="exact"/>
                    <w:ind w:firstLine="72"/>
                    <w:jc w:val="center"/>
                    <w:rPr>
                      <w:sz w:val="24"/>
                      <w:szCs w:val="24"/>
                    </w:rPr>
                  </w:pPr>
                  <w:r w:rsidRPr="001F18ED">
                    <w:rPr>
                      <w:sz w:val="24"/>
                      <w:szCs w:val="24"/>
                    </w:rPr>
                    <w:t>Step</w:t>
                  </w:r>
                </w:p>
              </w:tc>
              <w:tc>
                <w:tcPr>
                  <w:tcW w:w="3661" w:type="dxa"/>
                  <w:shd w:val="clear" w:color="auto" w:fill="F2F2F2" w:themeFill="background1" w:themeFillShade="F2"/>
                </w:tcPr>
                <w:p w14:paraId="40A8C736" w14:textId="77777777" w:rsidR="00CE4BB7" w:rsidRPr="001F18ED" w:rsidRDefault="00CE4BB7" w:rsidP="00CE4BB7">
                  <w:pPr>
                    <w:spacing w:before="120" w:after="120" w:line="240" w:lineRule="exact"/>
                    <w:ind w:firstLine="72"/>
                    <w:jc w:val="center"/>
                    <w:rPr>
                      <w:sz w:val="24"/>
                      <w:szCs w:val="24"/>
                    </w:rPr>
                  </w:pPr>
                  <w:r w:rsidRPr="001F18ED">
                    <w:rPr>
                      <w:sz w:val="24"/>
                      <w:szCs w:val="24"/>
                    </w:rPr>
                    <w:t>Actor Action</w:t>
                  </w:r>
                </w:p>
              </w:tc>
              <w:tc>
                <w:tcPr>
                  <w:tcW w:w="4003" w:type="dxa"/>
                  <w:shd w:val="clear" w:color="auto" w:fill="F2F2F2" w:themeFill="background1" w:themeFillShade="F2"/>
                </w:tcPr>
                <w:p w14:paraId="25EF473F" w14:textId="77777777" w:rsidR="00CE4BB7" w:rsidRPr="001F18ED" w:rsidRDefault="00CE4BB7" w:rsidP="00CE4BB7">
                  <w:pPr>
                    <w:spacing w:before="120" w:after="120" w:line="240" w:lineRule="exact"/>
                    <w:ind w:left="34" w:firstLine="72"/>
                    <w:jc w:val="center"/>
                    <w:rPr>
                      <w:sz w:val="24"/>
                      <w:szCs w:val="24"/>
                    </w:rPr>
                  </w:pPr>
                  <w:r w:rsidRPr="001F18ED">
                    <w:rPr>
                      <w:sz w:val="24"/>
                      <w:szCs w:val="24"/>
                    </w:rPr>
                    <w:t>System Response</w:t>
                  </w:r>
                </w:p>
              </w:tc>
            </w:tr>
            <w:tr w:rsidR="00CE4BB7" w:rsidRPr="001F18ED" w14:paraId="4F005F13" w14:textId="77777777" w:rsidTr="007F7294">
              <w:tc>
                <w:tcPr>
                  <w:tcW w:w="870" w:type="dxa"/>
                </w:tcPr>
                <w:p w14:paraId="2A33F5FF" w14:textId="77777777" w:rsidR="00CE4BB7" w:rsidRPr="001F18ED" w:rsidRDefault="00CE4BB7" w:rsidP="00CE4BB7">
                  <w:pPr>
                    <w:spacing w:before="120" w:after="120" w:line="240" w:lineRule="exact"/>
                    <w:ind w:firstLine="72"/>
                    <w:jc w:val="center"/>
                    <w:rPr>
                      <w:sz w:val="24"/>
                      <w:szCs w:val="24"/>
                    </w:rPr>
                  </w:pPr>
                  <w:r w:rsidRPr="001F18ED">
                    <w:rPr>
                      <w:sz w:val="24"/>
                      <w:szCs w:val="24"/>
                    </w:rPr>
                    <w:t>1</w:t>
                  </w:r>
                </w:p>
              </w:tc>
              <w:tc>
                <w:tcPr>
                  <w:tcW w:w="3661" w:type="dxa"/>
                </w:tcPr>
                <w:p w14:paraId="2670EF16" w14:textId="77777777" w:rsidR="00CE4BB7" w:rsidRPr="001F18ED" w:rsidRDefault="00CE4BB7" w:rsidP="00CE4BB7">
                  <w:pPr>
                    <w:spacing w:before="120" w:after="120" w:line="240" w:lineRule="exact"/>
                    <w:ind w:firstLine="72"/>
                    <w:rPr>
                      <w:sz w:val="24"/>
                      <w:szCs w:val="24"/>
                    </w:rPr>
                  </w:pPr>
                  <w:r w:rsidRPr="001F18ED">
                    <w:rPr>
                      <w:sz w:val="24"/>
                      <w:szCs w:val="24"/>
                    </w:rPr>
                    <w:t>Doctor goes make prescription of patient view.</w:t>
                  </w:r>
                </w:p>
              </w:tc>
              <w:tc>
                <w:tcPr>
                  <w:tcW w:w="4003" w:type="dxa"/>
                </w:tcPr>
                <w:p w14:paraId="5590E25A" w14:textId="77777777" w:rsidR="00CE4BB7" w:rsidRPr="001F18ED" w:rsidRDefault="00CE4BB7" w:rsidP="00CE4BB7">
                  <w:pPr>
                    <w:spacing w:before="120" w:after="120" w:line="240" w:lineRule="exact"/>
                    <w:ind w:firstLine="72"/>
                    <w:rPr>
                      <w:sz w:val="24"/>
                      <w:szCs w:val="24"/>
                    </w:rPr>
                  </w:pPr>
                  <w:r w:rsidRPr="001F18ED">
                    <w:rPr>
                      <w:sz w:val="24"/>
                      <w:szCs w:val="24"/>
                    </w:rPr>
                    <w:t xml:space="preserve">System display </w:t>
                  </w:r>
                </w:p>
                <w:p w14:paraId="32487BDA" w14:textId="77777777" w:rsidR="00CE4BB7" w:rsidRPr="001F18ED"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Name: text, read only.</w:t>
                  </w:r>
                </w:p>
                <w:p w14:paraId="21C415EA" w14:textId="77777777" w:rsidR="00CE4BB7" w:rsidRPr="001F18ED"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Age: text, read only.</w:t>
                  </w:r>
                </w:p>
                <w:p w14:paraId="7A8982ED" w14:textId="77777777" w:rsidR="00CE4BB7" w:rsidRPr="001F18ED"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Gender: text, read only.</w:t>
                  </w:r>
                </w:p>
                <w:p w14:paraId="0870C4E6" w14:textId="77777777" w:rsidR="00CE4BB7" w:rsidRPr="001F18ED"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Illness:  text, read only.</w:t>
                  </w:r>
                </w:p>
                <w:p w14:paraId="693E5656" w14:textId="77777777" w:rsidR="00CE4BB7" w:rsidRPr="001F18ED"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Status: text, read only.</w:t>
                  </w:r>
                </w:p>
                <w:p w14:paraId="17831695" w14:textId="77777777" w:rsidR="00CE4BB7" w:rsidRPr="001F18ED"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Description: text area, read only.</w:t>
                  </w:r>
                </w:p>
                <w:p w14:paraId="1B0616D7" w14:textId="77777777" w:rsidR="00CE4BB7" w:rsidRPr="001F18ED"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List day of medical history of patient with information:</w:t>
                  </w:r>
                </w:p>
                <w:p w14:paraId="53A6FF3C" w14:textId="77777777" w:rsidR="00CE4BB7" w:rsidRPr="001F18ED" w:rsidRDefault="00CE4BB7" w:rsidP="00CE4BB7">
                  <w:pPr>
                    <w:pStyle w:val="ListParagraph"/>
                    <w:spacing w:before="120" w:after="120" w:line="240" w:lineRule="exact"/>
                    <w:ind w:left="535" w:firstLine="72"/>
                    <w:rPr>
                      <w:rFonts w:ascii="Times New Roman" w:hAnsi="Times New Roman" w:cs="Times New Roman"/>
                      <w:sz w:val="24"/>
                      <w:szCs w:val="24"/>
                    </w:rPr>
                  </w:pPr>
                  <w:r w:rsidRPr="001F18ED">
                    <w:rPr>
                      <w:rFonts w:ascii="Times New Roman" w:hAnsi="Times New Roman" w:cs="Times New Roman"/>
                      <w:sz w:val="24"/>
                      <w:szCs w:val="24"/>
                    </w:rPr>
                    <w:t xml:space="preserve">+ Date: the day when doctor make prescription,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“29-10-2015”.</w:t>
                  </w:r>
                </w:p>
                <w:p w14:paraId="489A856D" w14:textId="77777777" w:rsidR="00CE4BB7" w:rsidRPr="001F18ED" w:rsidRDefault="00CE4BB7" w:rsidP="00CE4BB7">
                  <w:pPr>
                    <w:pStyle w:val="ListParagraph"/>
                    <w:spacing w:before="120" w:after="120" w:line="240" w:lineRule="exact"/>
                    <w:ind w:left="535" w:firstLine="72"/>
                    <w:rPr>
                      <w:rFonts w:ascii="Times New Roman" w:hAnsi="Times New Roman" w:cs="Times New Roman"/>
                      <w:sz w:val="24"/>
                      <w:szCs w:val="24"/>
                    </w:rPr>
                  </w:pPr>
                  <w:r w:rsidRPr="001F18ED">
                    <w:rPr>
                      <w:rFonts w:ascii="Times New Roman" w:hAnsi="Times New Roman" w:cs="Times New Roman"/>
                      <w:sz w:val="24"/>
                      <w:szCs w:val="24"/>
                    </w:rPr>
                    <w:t xml:space="preserve">+ Appointment: appointment of Date,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“29-10-2015”.</w:t>
                  </w:r>
                </w:p>
                <w:p w14:paraId="6AFD7E43" w14:textId="77777777" w:rsidR="00CE4BB7" w:rsidRPr="001F18ED" w:rsidRDefault="00CE4BB7" w:rsidP="00CE4BB7">
                  <w:pPr>
                    <w:spacing w:before="120" w:after="120" w:line="240" w:lineRule="exact"/>
                    <w:ind w:firstLine="72"/>
                    <w:rPr>
                      <w:sz w:val="24"/>
                      <w:szCs w:val="24"/>
                    </w:rPr>
                  </w:pPr>
                  <w:r w:rsidRPr="001F18ED">
                    <w:rPr>
                      <w:sz w:val="24"/>
                      <w:szCs w:val="24"/>
                    </w:rPr>
                    <w:t>Suggest treatment information.</w:t>
                  </w:r>
                </w:p>
                <w:p w14:paraId="19E1BE1D" w14:textId="77777777" w:rsidR="00CE4BB7" w:rsidRPr="001F18ED" w:rsidRDefault="00CE4BB7" w:rsidP="00CE4BB7">
                  <w:pPr>
                    <w:spacing w:before="120" w:after="120" w:line="240" w:lineRule="exact"/>
                    <w:ind w:firstLine="72"/>
                    <w:rPr>
                      <w:sz w:val="24"/>
                      <w:szCs w:val="24"/>
                    </w:rPr>
                  </w:pPr>
                  <w:r w:rsidRPr="001F18ED">
                    <w:rPr>
                      <w:sz w:val="24"/>
                      <w:szCs w:val="24"/>
                    </w:rPr>
                    <w:t>Diagnostic: text input with option, required, length 3-40</w:t>
                  </w:r>
                  <w:r w:rsidRPr="001F18ED">
                    <w:rPr>
                      <w:iCs/>
                      <w:color w:val="000000"/>
                      <w:sz w:val="24"/>
                      <w:szCs w:val="24"/>
                    </w:rPr>
                    <w:t>.</w:t>
                  </w:r>
                </w:p>
                <w:p w14:paraId="04471610" w14:textId="77777777" w:rsidR="00CE4BB7" w:rsidRPr="001F18ED" w:rsidRDefault="00CE4BB7" w:rsidP="00CE4BB7">
                  <w:pPr>
                    <w:spacing w:before="120" w:after="120" w:line="240" w:lineRule="exact"/>
                    <w:ind w:firstLine="72"/>
                    <w:rPr>
                      <w:sz w:val="24"/>
                      <w:szCs w:val="24"/>
                    </w:rPr>
                  </w:pPr>
                  <w:r w:rsidRPr="001F18ED">
                    <w:rPr>
                      <w:sz w:val="24"/>
                      <w:szCs w:val="24"/>
                    </w:rPr>
                    <w:t>- Medicines:</w:t>
                  </w:r>
                </w:p>
                <w:p w14:paraId="362607C7" w14:textId="77777777" w:rsidR="00CE4BB7" w:rsidRPr="001F18ED" w:rsidRDefault="00CE4BB7" w:rsidP="00CE4BB7">
                  <w:pPr>
                    <w:spacing w:before="120" w:after="120" w:line="240" w:lineRule="exact"/>
                    <w:ind w:firstLine="72"/>
                    <w:rPr>
                      <w:sz w:val="24"/>
                      <w:szCs w:val="24"/>
                    </w:rPr>
                  </w:pPr>
                  <w:r w:rsidRPr="001F18ED">
                    <w:rPr>
                      <w:sz w:val="24"/>
                      <w:szCs w:val="24"/>
                    </w:rPr>
                    <w:t>+ Name of medicine: text input with option, required.</w:t>
                  </w:r>
                </w:p>
                <w:p w14:paraId="6C053E53" w14:textId="77777777" w:rsidR="00CE4BB7" w:rsidRPr="001F18ED" w:rsidRDefault="00CE4BB7" w:rsidP="00CE4BB7">
                  <w:pPr>
                    <w:spacing w:before="120" w:after="120" w:line="240" w:lineRule="exact"/>
                    <w:ind w:firstLine="72"/>
                    <w:rPr>
                      <w:sz w:val="24"/>
                      <w:szCs w:val="24"/>
                    </w:rPr>
                  </w:pPr>
                  <w:r w:rsidRPr="001F18ED">
                    <w:rPr>
                      <w:sz w:val="24"/>
                      <w:szCs w:val="24"/>
                    </w:rPr>
                    <w:lastRenderedPageBreak/>
                    <w:t>+ Times: text input with option, required, range value 1-6.</w:t>
                  </w:r>
                </w:p>
                <w:p w14:paraId="2034D89C" w14:textId="77777777" w:rsidR="00CE4BB7" w:rsidRPr="001F18ED" w:rsidRDefault="00CE4BB7" w:rsidP="00CE4BB7">
                  <w:pPr>
                    <w:spacing w:before="120" w:after="120" w:line="240" w:lineRule="exact"/>
                    <w:ind w:firstLine="72"/>
                    <w:rPr>
                      <w:iCs/>
                      <w:color w:val="000000"/>
                      <w:sz w:val="24"/>
                      <w:szCs w:val="24"/>
                    </w:rPr>
                  </w:pPr>
                  <w:r w:rsidRPr="001F18ED">
                    <w:rPr>
                      <w:sz w:val="24"/>
                      <w:szCs w:val="24"/>
                    </w:rPr>
                    <w:t>+ Number of quantity per time: number text input, required, range value 1-10</w:t>
                  </w:r>
                  <w:r w:rsidRPr="001F18ED">
                    <w:rPr>
                      <w:iCs/>
                      <w:color w:val="000000"/>
                      <w:sz w:val="24"/>
                      <w:szCs w:val="24"/>
                    </w:rPr>
                    <w:t>.</w:t>
                  </w:r>
                </w:p>
                <w:p w14:paraId="2666A639" w14:textId="77777777" w:rsidR="00CE4BB7" w:rsidRPr="001F18ED" w:rsidRDefault="00CE4BB7" w:rsidP="00CE4BB7">
                  <w:pPr>
                    <w:spacing w:before="120" w:after="120" w:line="240" w:lineRule="exact"/>
                    <w:ind w:firstLine="72"/>
                    <w:rPr>
                      <w:iCs/>
                      <w:color w:val="000000"/>
                      <w:sz w:val="24"/>
                      <w:szCs w:val="24"/>
                    </w:rPr>
                  </w:pPr>
                  <w:r w:rsidRPr="001F18ED">
                    <w:rPr>
                      <w:iCs/>
                      <w:color w:val="000000"/>
                      <w:sz w:val="24"/>
                      <w:szCs w:val="24"/>
                    </w:rPr>
                    <w:t>+ Unit of medicine: text input, required, value depend on medicine.</w:t>
                  </w:r>
                </w:p>
                <w:p w14:paraId="4B03B279" w14:textId="77777777" w:rsidR="00CE4BB7" w:rsidRPr="001F18ED" w:rsidRDefault="00CE4BB7" w:rsidP="00CE4BB7">
                  <w:pPr>
                    <w:spacing w:before="120" w:after="120" w:line="240" w:lineRule="exact"/>
                    <w:ind w:firstLine="72"/>
                    <w:rPr>
                      <w:sz w:val="24"/>
                      <w:szCs w:val="24"/>
                    </w:rPr>
                  </w:pPr>
                  <w:r w:rsidRPr="001F18ED">
                    <w:rPr>
                      <w:iCs/>
                      <w:color w:val="000000"/>
                      <w:sz w:val="24"/>
                      <w:szCs w:val="24"/>
                    </w:rPr>
                    <w:t>+ Advice: free text input.</w:t>
                  </w:r>
                </w:p>
                <w:p w14:paraId="67E296A9" w14:textId="77777777" w:rsidR="00CE4BB7" w:rsidRPr="001F18ED" w:rsidRDefault="00CE4BB7" w:rsidP="00CE4BB7">
                  <w:pPr>
                    <w:spacing w:before="120" w:after="120" w:line="240" w:lineRule="exact"/>
                    <w:ind w:firstLine="72"/>
                    <w:rPr>
                      <w:sz w:val="24"/>
                      <w:szCs w:val="24"/>
                    </w:rPr>
                  </w:pPr>
                  <w:r w:rsidRPr="001F18ED">
                    <w:rPr>
                      <w:sz w:val="24"/>
                      <w:szCs w:val="24"/>
                    </w:rPr>
                    <w:t>- Food:</w:t>
                  </w:r>
                </w:p>
                <w:p w14:paraId="7ABAAEE7" w14:textId="77777777" w:rsidR="00CE4BB7" w:rsidRPr="001F18ED" w:rsidRDefault="00CE4BB7" w:rsidP="00CE4BB7">
                  <w:pPr>
                    <w:spacing w:before="120" w:after="120" w:line="240" w:lineRule="exact"/>
                    <w:ind w:firstLine="72"/>
                    <w:rPr>
                      <w:sz w:val="24"/>
                      <w:szCs w:val="24"/>
                    </w:rPr>
                  </w:pPr>
                  <w:r w:rsidRPr="001F18ED">
                    <w:rPr>
                      <w:sz w:val="24"/>
                      <w:szCs w:val="24"/>
                    </w:rPr>
                    <w:t>+ Name of food: text input with option, required</w:t>
                  </w:r>
                  <w:r w:rsidRPr="001F18ED">
                    <w:rPr>
                      <w:iCs/>
                      <w:color w:val="000000"/>
                      <w:sz w:val="24"/>
                      <w:szCs w:val="24"/>
                    </w:rPr>
                    <w:t>.</w:t>
                  </w:r>
                </w:p>
                <w:p w14:paraId="66D4C821" w14:textId="77777777" w:rsidR="00CE4BB7" w:rsidRPr="001F18ED" w:rsidRDefault="00CE4BB7" w:rsidP="00CE4BB7">
                  <w:pPr>
                    <w:spacing w:before="120" w:after="120" w:line="240" w:lineRule="exact"/>
                    <w:ind w:firstLine="72"/>
                    <w:rPr>
                      <w:sz w:val="24"/>
                      <w:szCs w:val="24"/>
                    </w:rPr>
                  </w:pPr>
                  <w:r w:rsidRPr="001F18ED">
                    <w:rPr>
                      <w:sz w:val="24"/>
                      <w:szCs w:val="24"/>
                    </w:rPr>
                    <w:t>+ Time: text input with option, required, range value 1-6.</w:t>
                  </w:r>
                </w:p>
                <w:p w14:paraId="0C0E8FB4" w14:textId="77777777" w:rsidR="00CE4BB7" w:rsidRPr="001F18ED" w:rsidRDefault="00CE4BB7" w:rsidP="00CE4BB7">
                  <w:pPr>
                    <w:spacing w:before="120" w:after="120" w:line="240" w:lineRule="exact"/>
                    <w:ind w:firstLine="72"/>
                    <w:rPr>
                      <w:sz w:val="24"/>
                      <w:szCs w:val="24"/>
                    </w:rPr>
                  </w:pPr>
                  <w:r w:rsidRPr="001F18ED">
                    <w:rPr>
                      <w:sz w:val="24"/>
                      <w:szCs w:val="24"/>
                    </w:rPr>
                    <w:t>+ Number of quantity per time: number text input, required.</w:t>
                  </w:r>
                </w:p>
                <w:p w14:paraId="25ABAD95" w14:textId="77777777" w:rsidR="00CE4BB7" w:rsidRPr="001F18ED" w:rsidRDefault="00CE4BB7" w:rsidP="00CE4BB7">
                  <w:pPr>
                    <w:spacing w:before="120" w:after="120" w:line="240" w:lineRule="exact"/>
                    <w:ind w:firstLine="72"/>
                    <w:rPr>
                      <w:iCs/>
                      <w:color w:val="000000"/>
                      <w:sz w:val="24"/>
                      <w:szCs w:val="24"/>
                    </w:rPr>
                  </w:pPr>
                  <w:r w:rsidRPr="001F18ED">
                    <w:rPr>
                      <w:iCs/>
                      <w:color w:val="000000"/>
                      <w:sz w:val="24"/>
                      <w:szCs w:val="24"/>
                    </w:rPr>
                    <w:t>+ Unit of food: text input with option, required, value depend on food.</w:t>
                  </w:r>
                </w:p>
                <w:p w14:paraId="462EE1A7" w14:textId="77777777" w:rsidR="00CE4BB7" w:rsidRPr="001F18ED" w:rsidRDefault="00CE4BB7" w:rsidP="00CE4BB7">
                  <w:pPr>
                    <w:spacing w:before="120" w:after="120" w:line="240" w:lineRule="exact"/>
                    <w:ind w:firstLine="72"/>
                    <w:rPr>
                      <w:sz w:val="24"/>
                      <w:szCs w:val="24"/>
                    </w:rPr>
                  </w:pPr>
                  <w:r w:rsidRPr="001F18ED">
                    <w:rPr>
                      <w:iCs/>
                      <w:color w:val="000000"/>
                      <w:sz w:val="24"/>
                      <w:szCs w:val="24"/>
                    </w:rPr>
                    <w:t>+ Advice: free text input.</w:t>
                  </w:r>
                </w:p>
                <w:p w14:paraId="0F93AA2C" w14:textId="77777777" w:rsidR="00CE4BB7" w:rsidRPr="001F18ED" w:rsidRDefault="00CE4BB7" w:rsidP="00CE4BB7">
                  <w:pPr>
                    <w:spacing w:before="120" w:after="120" w:line="240" w:lineRule="exact"/>
                    <w:ind w:firstLine="72"/>
                    <w:rPr>
                      <w:sz w:val="24"/>
                      <w:szCs w:val="24"/>
                    </w:rPr>
                  </w:pPr>
                  <w:r w:rsidRPr="001F18ED">
                    <w:rPr>
                      <w:sz w:val="24"/>
                      <w:szCs w:val="24"/>
                    </w:rPr>
                    <w:t>- Practice:</w:t>
                  </w:r>
                </w:p>
                <w:p w14:paraId="2EF4200B" w14:textId="77777777" w:rsidR="00CE4BB7" w:rsidRPr="001F18ED" w:rsidRDefault="00CE4BB7" w:rsidP="00CE4BB7">
                  <w:pPr>
                    <w:spacing w:before="120" w:after="120" w:line="240" w:lineRule="exact"/>
                    <w:ind w:firstLine="72"/>
                    <w:rPr>
                      <w:iCs/>
                      <w:color w:val="000000"/>
                      <w:sz w:val="24"/>
                      <w:szCs w:val="24"/>
                    </w:rPr>
                  </w:pPr>
                  <w:r w:rsidRPr="001F18ED">
                    <w:rPr>
                      <w:sz w:val="24"/>
                      <w:szCs w:val="24"/>
                    </w:rPr>
                    <w:t>+ Name of practice: free text input, required</w:t>
                  </w:r>
                  <w:r w:rsidRPr="001F18ED">
                    <w:rPr>
                      <w:iCs/>
                      <w:color w:val="000000"/>
                      <w:sz w:val="24"/>
                      <w:szCs w:val="24"/>
                    </w:rPr>
                    <w:t>.</w:t>
                  </w:r>
                </w:p>
                <w:p w14:paraId="667E1977" w14:textId="77777777" w:rsidR="00CE4BB7" w:rsidRPr="001F18ED" w:rsidRDefault="00CE4BB7" w:rsidP="00CE4BB7">
                  <w:pPr>
                    <w:spacing w:before="120" w:after="120" w:line="240" w:lineRule="exact"/>
                    <w:ind w:firstLine="72"/>
                    <w:rPr>
                      <w:sz w:val="24"/>
                      <w:szCs w:val="24"/>
                    </w:rPr>
                  </w:pPr>
                  <w:r w:rsidRPr="001F18ED">
                    <w:rPr>
                      <w:sz w:val="24"/>
                      <w:szCs w:val="24"/>
                    </w:rPr>
                    <w:t>+ Time: text input with option, required, range value 1-6.</w:t>
                  </w:r>
                </w:p>
                <w:p w14:paraId="0EA3D169" w14:textId="77777777" w:rsidR="00CE4BB7" w:rsidRPr="001F18ED" w:rsidRDefault="00CE4BB7" w:rsidP="00CE4BB7">
                  <w:pPr>
                    <w:pStyle w:val="HTMLPreformatted"/>
                    <w:shd w:val="clear" w:color="auto" w:fill="FFFFFF"/>
                    <w:ind w:firstLine="72"/>
                    <w:rPr>
                      <w:rFonts w:ascii="Times New Roman" w:hAnsi="Times New Roman" w:cs="Times New Roman"/>
                      <w:color w:val="000000"/>
                      <w:sz w:val="24"/>
                      <w:szCs w:val="24"/>
                    </w:rPr>
                  </w:pPr>
                  <w:r w:rsidRPr="001F18ED">
                    <w:rPr>
                      <w:rFonts w:ascii="Times New Roman" w:hAnsi="Times New Roman" w:cs="Times New Roman"/>
                      <w:sz w:val="24"/>
                      <w:szCs w:val="24"/>
                    </w:rPr>
                    <w:t xml:space="preserve">+ </w:t>
                  </w:r>
                  <w:r w:rsidRPr="001F18ED">
                    <w:rPr>
                      <w:rFonts w:ascii="Times New Roman" w:hAnsi="Times New Roman" w:cs="Times New Roman"/>
                      <w:color w:val="000000"/>
                      <w:sz w:val="24"/>
                      <w:szCs w:val="24"/>
                    </w:rPr>
                    <w:t>Quantitative</w:t>
                  </w:r>
                  <w:r w:rsidRPr="001F18ED">
                    <w:rPr>
                      <w:rFonts w:ascii="Times New Roman" w:hAnsi="Times New Roman" w:cs="Times New Roman"/>
                      <w:sz w:val="24"/>
                      <w:szCs w:val="24"/>
                    </w:rPr>
                    <w:t>: free text input, required.</w:t>
                  </w:r>
                </w:p>
                <w:p w14:paraId="3DA56131" w14:textId="77777777" w:rsidR="00CE4BB7" w:rsidRPr="001F18ED" w:rsidRDefault="00CE4BB7" w:rsidP="00CE4BB7">
                  <w:pPr>
                    <w:pStyle w:val="HTMLPreformatted"/>
                    <w:shd w:val="clear" w:color="auto" w:fill="FFFFFF"/>
                    <w:ind w:firstLine="72"/>
                    <w:rPr>
                      <w:rFonts w:ascii="Times New Roman" w:hAnsi="Times New Roman" w:cs="Times New Roman"/>
                      <w:color w:val="000000"/>
                      <w:sz w:val="24"/>
                      <w:szCs w:val="24"/>
                    </w:rPr>
                  </w:pPr>
                  <w:r w:rsidRPr="001F18ED">
                    <w:rPr>
                      <w:rFonts w:ascii="Times New Roman" w:hAnsi="Times New Roman" w:cs="Times New Roman"/>
                      <w:iCs/>
                      <w:color w:val="000000"/>
                      <w:sz w:val="24"/>
                      <w:szCs w:val="24"/>
                    </w:rPr>
                    <w:t xml:space="preserve">+ </w:t>
                  </w:r>
                  <w:r w:rsidRPr="001F18ED">
                    <w:rPr>
                      <w:rFonts w:ascii="Times New Roman" w:hAnsi="Times New Roman" w:cs="Times New Roman"/>
                      <w:color w:val="000000"/>
                      <w:sz w:val="24"/>
                      <w:szCs w:val="24"/>
                    </w:rPr>
                    <w:t>Advice</w:t>
                  </w:r>
                  <w:r w:rsidRPr="001F18ED">
                    <w:rPr>
                      <w:rFonts w:ascii="Times New Roman" w:hAnsi="Times New Roman" w:cs="Times New Roman"/>
                      <w:iCs/>
                      <w:color w:val="000000"/>
                      <w:sz w:val="24"/>
                      <w:szCs w:val="24"/>
                    </w:rPr>
                    <w:t>: free text input.</w:t>
                  </w:r>
                </w:p>
                <w:p w14:paraId="0C8E698C" w14:textId="77777777" w:rsidR="00CE4BB7" w:rsidRPr="001F18ED" w:rsidRDefault="00CE4BB7" w:rsidP="0057609F">
                  <w:pPr>
                    <w:pStyle w:val="ListParagraph"/>
                    <w:numPr>
                      <w:ilvl w:val="0"/>
                      <w:numId w:val="17"/>
                    </w:numPr>
                    <w:spacing w:before="120" w:after="120" w:line="240" w:lineRule="exact"/>
                    <w:ind w:left="175" w:firstLine="72"/>
                    <w:rPr>
                      <w:rFonts w:ascii="Times New Roman" w:hAnsi="Times New Roman" w:cs="Times New Roman"/>
                      <w:sz w:val="24"/>
                      <w:szCs w:val="24"/>
                    </w:rPr>
                  </w:pPr>
                  <w:r w:rsidRPr="001F18ED">
                    <w:rPr>
                      <w:rFonts w:ascii="Times New Roman" w:hAnsi="Times New Roman" w:cs="Times New Roman"/>
                      <w:sz w:val="24"/>
                      <w:szCs w:val="24"/>
                    </w:rPr>
                    <w:t>Appointment Date: default 1 week form current day,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w:t>
                  </w:r>
                </w:p>
                <w:p w14:paraId="4E73E40B" w14:textId="77777777" w:rsidR="00CE4BB7" w:rsidRPr="001F18ED" w:rsidRDefault="00CE4BB7" w:rsidP="00CE4BB7">
                  <w:pPr>
                    <w:spacing w:before="120" w:after="120" w:line="240" w:lineRule="exact"/>
                    <w:ind w:firstLine="72"/>
                    <w:rPr>
                      <w:sz w:val="24"/>
                      <w:szCs w:val="24"/>
                    </w:rPr>
                  </w:pPr>
                  <w:r w:rsidRPr="001F18ED">
                    <w:rPr>
                      <w:sz w:val="24"/>
                      <w:szCs w:val="24"/>
                    </w:rPr>
                    <w:t>-Note: free text area.</w:t>
                  </w:r>
                </w:p>
              </w:tc>
            </w:tr>
            <w:tr w:rsidR="00CE4BB7" w:rsidRPr="001F18ED" w14:paraId="7B9FADD3" w14:textId="77777777" w:rsidTr="007F7294">
              <w:tc>
                <w:tcPr>
                  <w:tcW w:w="870" w:type="dxa"/>
                </w:tcPr>
                <w:p w14:paraId="5C4C3704" w14:textId="77777777" w:rsidR="00CE4BB7" w:rsidRPr="001F18ED" w:rsidRDefault="00CE4BB7" w:rsidP="00CE4BB7">
                  <w:pPr>
                    <w:spacing w:before="120" w:after="120" w:line="240" w:lineRule="exact"/>
                    <w:ind w:firstLine="72"/>
                    <w:jc w:val="center"/>
                    <w:rPr>
                      <w:sz w:val="24"/>
                      <w:szCs w:val="24"/>
                    </w:rPr>
                  </w:pPr>
                  <w:r w:rsidRPr="001F18ED">
                    <w:rPr>
                      <w:sz w:val="24"/>
                      <w:szCs w:val="24"/>
                    </w:rPr>
                    <w:lastRenderedPageBreak/>
                    <w:t>2</w:t>
                  </w:r>
                </w:p>
              </w:tc>
              <w:tc>
                <w:tcPr>
                  <w:tcW w:w="3661" w:type="dxa"/>
                </w:tcPr>
                <w:p w14:paraId="72E7697E" w14:textId="77777777" w:rsidR="00CE4BB7" w:rsidRPr="001F18ED" w:rsidRDefault="00CE4BB7" w:rsidP="00CE4BB7">
                  <w:pPr>
                    <w:spacing w:before="120" w:after="120" w:line="240" w:lineRule="exact"/>
                    <w:ind w:firstLine="72"/>
                    <w:rPr>
                      <w:sz w:val="24"/>
                      <w:szCs w:val="24"/>
                    </w:rPr>
                  </w:pPr>
                  <w:r w:rsidRPr="001F18ED">
                    <w:rPr>
                      <w:sz w:val="24"/>
                      <w:szCs w:val="24"/>
                    </w:rPr>
                    <w:t>Doctor input diagnostic, medicines, food, practice, Note, appointment date.</w:t>
                  </w:r>
                </w:p>
              </w:tc>
              <w:tc>
                <w:tcPr>
                  <w:tcW w:w="4003" w:type="dxa"/>
                </w:tcPr>
                <w:p w14:paraId="32C70D32" w14:textId="77777777" w:rsidR="00CE4BB7" w:rsidRPr="001F18ED" w:rsidRDefault="00CE4BB7" w:rsidP="00CE4BB7">
                  <w:pPr>
                    <w:spacing w:before="120" w:after="120" w:line="240" w:lineRule="exact"/>
                    <w:ind w:firstLine="72"/>
                    <w:rPr>
                      <w:sz w:val="24"/>
                      <w:szCs w:val="24"/>
                    </w:rPr>
                  </w:pPr>
                  <w:r w:rsidRPr="001F18ED">
                    <w:rPr>
                      <w:sz w:val="24"/>
                      <w:szCs w:val="24"/>
                    </w:rPr>
                    <w:t>System validate information.</w:t>
                  </w:r>
                </w:p>
                <w:p w14:paraId="19520BE9" w14:textId="77777777" w:rsidR="00CE4BB7" w:rsidRPr="001F18ED" w:rsidRDefault="00CE4BB7" w:rsidP="00CE4BB7">
                  <w:pPr>
                    <w:spacing w:before="120" w:after="120" w:line="240" w:lineRule="exact"/>
                    <w:ind w:firstLine="72"/>
                    <w:rPr>
                      <w:sz w:val="24"/>
                      <w:szCs w:val="24"/>
                    </w:rPr>
                  </w:pPr>
                </w:p>
              </w:tc>
            </w:tr>
            <w:tr w:rsidR="00CE4BB7" w:rsidRPr="001F18ED" w14:paraId="45F5C70B" w14:textId="77777777" w:rsidTr="007F7294">
              <w:tc>
                <w:tcPr>
                  <w:tcW w:w="870" w:type="dxa"/>
                </w:tcPr>
                <w:p w14:paraId="37DC8318" w14:textId="77777777" w:rsidR="00CE4BB7" w:rsidRPr="001F18ED" w:rsidRDefault="00CE4BB7" w:rsidP="00CE4BB7">
                  <w:pPr>
                    <w:spacing w:before="120" w:after="120" w:line="240" w:lineRule="exact"/>
                    <w:ind w:firstLine="72"/>
                    <w:jc w:val="center"/>
                    <w:rPr>
                      <w:sz w:val="24"/>
                      <w:szCs w:val="24"/>
                    </w:rPr>
                  </w:pPr>
                  <w:r w:rsidRPr="001F18ED">
                    <w:rPr>
                      <w:sz w:val="24"/>
                      <w:szCs w:val="24"/>
                    </w:rPr>
                    <w:t>3</w:t>
                  </w:r>
                </w:p>
              </w:tc>
              <w:tc>
                <w:tcPr>
                  <w:tcW w:w="3661" w:type="dxa"/>
                </w:tcPr>
                <w:p w14:paraId="219E0AE9" w14:textId="77777777" w:rsidR="00CE4BB7" w:rsidRPr="001F18ED" w:rsidRDefault="00CE4BB7" w:rsidP="00CE4BB7">
                  <w:pPr>
                    <w:spacing w:before="120" w:after="120" w:line="240" w:lineRule="exact"/>
                    <w:ind w:firstLine="72"/>
                    <w:rPr>
                      <w:sz w:val="24"/>
                      <w:szCs w:val="24"/>
                    </w:rPr>
                  </w:pPr>
                  <w:r w:rsidRPr="001F18ED">
                    <w:rPr>
                      <w:sz w:val="24"/>
                      <w:szCs w:val="24"/>
                    </w:rPr>
                    <w:t>Doctor send command to submit request.</w:t>
                  </w:r>
                </w:p>
              </w:tc>
              <w:tc>
                <w:tcPr>
                  <w:tcW w:w="4003" w:type="dxa"/>
                </w:tcPr>
                <w:p w14:paraId="4715424B" w14:textId="77777777" w:rsidR="00CE4BB7" w:rsidRPr="001F18ED" w:rsidRDefault="00CE4BB7" w:rsidP="00CE4BB7">
                  <w:pPr>
                    <w:spacing w:before="120" w:after="120" w:line="240" w:lineRule="exact"/>
                    <w:ind w:firstLine="72"/>
                    <w:rPr>
                      <w:sz w:val="24"/>
                      <w:szCs w:val="24"/>
                    </w:rPr>
                  </w:pPr>
                  <w:r w:rsidRPr="001F18ED">
                    <w:rPr>
                      <w:sz w:val="24"/>
                      <w:szCs w:val="24"/>
                    </w:rPr>
                    <w:t>System display popup finish treatment request for confirmation.</w:t>
                  </w:r>
                </w:p>
                <w:p w14:paraId="159D1330" w14:textId="77777777" w:rsidR="00CE4BB7" w:rsidRPr="001F18ED" w:rsidRDefault="00CE4BB7" w:rsidP="00CE4BB7">
                  <w:pPr>
                    <w:spacing w:before="120" w:after="120" w:line="240" w:lineRule="exact"/>
                    <w:ind w:firstLine="72"/>
                    <w:rPr>
                      <w:sz w:val="24"/>
                      <w:szCs w:val="24"/>
                    </w:rPr>
                  </w:pPr>
                </w:p>
              </w:tc>
            </w:tr>
            <w:tr w:rsidR="00CE4BB7" w:rsidRPr="001F18ED" w14:paraId="237444FC" w14:textId="77777777" w:rsidTr="007F7294">
              <w:tc>
                <w:tcPr>
                  <w:tcW w:w="870" w:type="dxa"/>
                </w:tcPr>
                <w:p w14:paraId="00E1CA17" w14:textId="77777777" w:rsidR="00CE4BB7" w:rsidRPr="001F18ED" w:rsidRDefault="00CE4BB7" w:rsidP="00CE4BB7">
                  <w:pPr>
                    <w:spacing w:before="120" w:after="120" w:line="240" w:lineRule="exact"/>
                    <w:ind w:firstLine="72"/>
                    <w:jc w:val="center"/>
                    <w:rPr>
                      <w:sz w:val="24"/>
                      <w:szCs w:val="24"/>
                    </w:rPr>
                  </w:pPr>
                  <w:r w:rsidRPr="001F18ED">
                    <w:rPr>
                      <w:sz w:val="24"/>
                      <w:szCs w:val="24"/>
                    </w:rPr>
                    <w:t>4</w:t>
                  </w:r>
                </w:p>
              </w:tc>
              <w:tc>
                <w:tcPr>
                  <w:tcW w:w="3661" w:type="dxa"/>
                </w:tcPr>
                <w:p w14:paraId="711286B4" w14:textId="77777777" w:rsidR="00CE4BB7" w:rsidRPr="001F18ED" w:rsidRDefault="00CE4BB7" w:rsidP="00CE4BB7">
                  <w:pPr>
                    <w:spacing w:before="120" w:after="120" w:line="240" w:lineRule="exact"/>
                    <w:ind w:firstLine="72"/>
                    <w:rPr>
                      <w:sz w:val="24"/>
                      <w:szCs w:val="24"/>
                    </w:rPr>
                  </w:pPr>
                  <w:r w:rsidRPr="001F18ED">
                    <w:rPr>
                      <w:sz w:val="24"/>
                      <w:szCs w:val="24"/>
                    </w:rPr>
                    <w:t>Doctor send command to confirmation request.</w:t>
                  </w:r>
                </w:p>
                <w:p w14:paraId="6EC6A9FD" w14:textId="77777777" w:rsidR="00CE4BB7" w:rsidRPr="001F18ED" w:rsidRDefault="00CE4BB7" w:rsidP="00CE4BB7">
                  <w:pPr>
                    <w:spacing w:before="120" w:after="120" w:line="240" w:lineRule="exact"/>
                    <w:ind w:firstLine="72"/>
                    <w:rPr>
                      <w:sz w:val="24"/>
                      <w:szCs w:val="24"/>
                    </w:rPr>
                  </w:pPr>
                  <w:r w:rsidRPr="001F18ED">
                    <w:rPr>
                      <w:sz w:val="24"/>
                      <w:szCs w:val="24"/>
                    </w:rPr>
                    <w:t>[Alternative 1]</w:t>
                  </w:r>
                </w:p>
              </w:tc>
              <w:tc>
                <w:tcPr>
                  <w:tcW w:w="4003" w:type="dxa"/>
                </w:tcPr>
                <w:p w14:paraId="56744B5D" w14:textId="77777777" w:rsidR="00CE4BB7" w:rsidRPr="001F18ED" w:rsidRDefault="00CE4BB7" w:rsidP="00CE4BB7">
                  <w:pPr>
                    <w:spacing w:before="120" w:after="120" w:line="240" w:lineRule="exact"/>
                    <w:ind w:firstLine="72"/>
                    <w:rPr>
                      <w:sz w:val="24"/>
                      <w:szCs w:val="24"/>
                    </w:rPr>
                  </w:pPr>
                  <w:r w:rsidRPr="001F18ED">
                    <w:rPr>
                      <w:sz w:val="24"/>
                      <w:szCs w:val="24"/>
                    </w:rPr>
                    <w:t xml:space="preserve">System create new prescription, display popup information of new </w:t>
                  </w:r>
                  <w:proofErr w:type="gramStart"/>
                  <w:r w:rsidRPr="001F18ED">
                    <w:rPr>
                      <w:sz w:val="24"/>
                      <w:szCs w:val="24"/>
                    </w:rPr>
                    <w:t>prescription ,</w:t>
                  </w:r>
                  <w:proofErr w:type="gramEnd"/>
                  <w:r w:rsidRPr="001F18ED">
                    <w:rPr>
                      <w:sz w:val="24"/>
                      <w:szCs w:val="24"/>
                    </w:rPr>
                    <w:t xml:space="preserve"> send detail to android application.</w:t>
                  </w:r>
                </w:p>
                <w:p w14:paraId="467C23C0" w14:textId="77777777" w:rsidR="00CE4BB7" w:rsidRPr="001F18ED" w:rsidRDefault="00CE4BB7" w:rsidP="00CE4BB7">
                  <w:pPr>
                    <w:spacing w:before="120" w:after="120" w:line="240" w:lineRule="exact"/>
                    <w:ind w:firstLine="72"/>
                    <w:rPr>
                      <w:sz w:val="24"/>
                      <w:szCs w:val="24"/>
                    </w:rPr>
                  </w:pPr>
                </w:p>
              </w:tc>
            </w:tr>
          </w:tbl>
          <w:p w14:paraId="3E872EEB" w14:textId="77777777" w:rsidR="00CE4BB7" w:rsidRPr="001F18ED" w:rsidRDefault="00CE4BB7" w:rsidP="00CE4BB7">
            <w:pPr>
              <w:spacing w:before="120" w:after="120" w:line="240" w:lineRule="exact"/>
              <w:ind w:firstLine="72"/>
              <w:rPr>
                <w:sz w:val="24"/>
                <w:szCs w:val="24"/>
              </w:rPr>
            </w:pPr>
            <w:r w:rsidRPr="001F18ED">
              <w:rPr>
                <w:b/>
                <w:sz w:val="24"/>
                <w:szCs w:val="24"/>
              </w:rPr>
              <w:t>Alternative Scenario:</w:t>
            </w:r>
            <w:r w:rsidRPr="001F18ED">
              <w:rPr>
                <w:sz w:val="24"/>
                <w:szCs w:val="24"/>
              </w:rPr>
              <w:t xml:space="preserve"> </w:t>
            </w:r>
          </w:p>
          <w:p w14:paraId="631FD020" w14:textId="77777777" w:rsidR="00CE4BB7" w:rsidRPr="001F18ED" w:rsidRDefault="00CE4BB7" w:rsidP="00CE4BB7">
            <w:pPr>
              <w:spacing w:before="120" w:after="120" w:line="240" w:lineRule="exact"/>
              <w:ind w:firstLine="72"/>
              <w:rPr>
                <w:sz w:val="24"/>
                <w:szCs w:val="24"/>
              </w:rPr>
            </w:pPr>
            <w:r w:rsidRPr="001F18ED">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E4BB7" w:rsidRPr="001F18ED" w14:paraId="7CF0C8B1" w14:textId="77777777" w:rsidTr="007F7294">
              <w:trPr>
                <w:trHeight w:hRule="exact" w:val="397"/>
              </w:trPr>
              <w:tc>
                <w:tcPr>
                  <w:tcW w:w="880" w:type="dxa"/>
                  <w:shd w:val="clear" w:color="auto" w:fill="F2F2F2" w:themeFill="background1" w:themeFillShade="F2"/>
                </w:tcPr>
                <w:p w14:paraId="568044E6" w14:textId="77777777" w:rsidR="00CE4BB7" w:rsidRPr="001F18ED" w:rsidRDefault="00CE4BB7" w:rsidP="00CE4BB7">
                  <w:pPr>
                    <w:spacing w:before="120" w:after="120" w:line="240" w:lineRule="exact"/>
                    <w:ind w:firstLine="72"/>
                    <w:jc w:val="center"/>
                    <w:rPr>
                      <w:sz w:val="24"/>
                      <w:szCs w:val="24"/>
                    </w:rPr>
                  </w:pPr>
                  <w:r w:rsidRPr="001F18ED">
                    <w:rPr>
                      <w:sz w:val="24"/>
                      <w:szCs w:val="24"/>
                    </w:rPr>
                    <w:t>No</w:t>
                  </w:r>
                </w:p>
              </w:tc>
              <w:tc>
                <w:tcPr>
                  <w:tcW w:w="3685" w:type="dxa"/>
                  <w:shd w:val="clear" w:color="auto" w:fill="F2F2F2" w:themeFill="background1" w:themeFillShade="F2"/>
                </w:tcPr>
                <w:p w14:paraId="11E00D44" w14:textId="77777777" w:rsidR="00CE4BB7" w:rsidRPr="001F18ED" w:rsidRDefault="00CE4BB7" w:rsidP="00CE4BB7">
                  <w:pPr>
                    <w:spacing w:before="120" w:after="120" w:line="240" w:lineRule="exact"/>
                    <w:ind w:firstLine="72"/>
                    <w:jc w:val="center"/>
                    <w:rPr>
                      <w:sz w:val="24"/>
                      <w:szCs w:val="24"/>
                    </w:rPr>
                  </w:pPr>
                  <w:r w:rsidRPr="001F18ED">
                    <w:rPr>
                      <w:sz w:val="24"/>
                      <w:szCs w:val="24"/>
                    </w:rPr>
                    <w:t>Actor Action</w:t>
                  </w:r>
                </w:p>
              </w:tc>
              <w:tc>
                <w:tcPr>
                  <w:tcW w:w="4003" w:type="dxa"/>
                  <w:shd w:val="clear" w:color="auto" w:fill="F2F2F2" w:themeFill="background1" w:themeFillShade="F2"/>
                </w:tcPr>
                <w:p w14:paraId="5B6997C8" w14:textId="77777777" w:rsidR="00CE4BB7" w:rsidRPr="001F18ED" w:rsidRDefault="00CE4BB7" w:rsidP="00CE4BB7">
                  <w:pPr>
                    <w:spacing w:before="120" w:after="120" w:line="240" w:lineRule="exact"/>
                    <w:ind w:firstLine="72"/>
                    <w:jc w:val="center"/>
                    <w:rPr>
                      <w:sz w:val="24"/>
                      <w:szCs w:val="24"/>
                    </w:rPr>
                  </w:pPr>
                  <w:r w:rsidRPr="001F18ED">
                    <w:rPr>
                      <w:sz w:val="24"/>
                      <w:szCs w:val="24"/>
                    </w:rPr>
                    <w:t>System Response</w:t>
                  </w:r>
                </w:p>
              </w:tc>
            </w:tr>
            <w:tr w:rsidR="00CE4BB7" w:rsidRPr="001F18ED" w14:paraId="2257D938" w14:textId="77777777" w:rsidTr="007F7294">
              <w:tc>
                <w:tcPr>
                  <w:tcW w:w="880" w:type="dxa"/>
                </w:tcPr>
                <w:p w14:paraId="3C5023DD" w14:textId="77777777" w:rsidR="00CE4BB7" w:rsidRPr="001F18ED" w:rsidRDefault="00CE4BB7" w:rsidP="00CE4BB7">
                  <w:pPr>
                    <w:spacing w:before="120" w:after="120" w:line="240" w:lineRule="exact"/>
                    <w:ind w:firstLine="72"/>
                    <w:jc w:val="center"/>
                    <w:rPr>
                      <w:sz w:val="24"/>
                      <w:szCs w:val="24"/>
                    </w:rPr>
                  </w:pPr>
                  <w:r w:rsidRPr="001F18ED">
                    <w:rPr>
                      <w:sz w:val="24"/>
                      <w:szCs w:val="24"/>
                    </w:rPr>
                    <w:lastRenderedPageBreak/>
                    <w:t>1</w:t>
                  </w:r>
                </w:p>
              </w:tc>
              <w:tc>
                <w:tcPr>
                  <w:tcW w:w="3685" w:type="dxa"/>
                </w:tcPr>
                <w:p w14:paraId="697CAEF9" w14:textId="77777777" w:rsidR="00CE4BB7" w:rsidRPr="001F18ED" w:rsidRDefault="00CE4BB7" w:rsidP="00CE4BB7">
                  <w:pPr>
                    <w:spacing w:before="120" w:after="120" w:line="240" w:lineRule="exact"/>
                    <w:ind w:firstLine="72"/>
                    <w:rPr>
                      <w:sz w:val="24"/>
                      <w:szCs w:val="24"/>
                    </w:rPr>
                  </w:pPr>
                  <w:r w:rsidRPr="001F18ED">
                    <w:rPr>
                      <w:sz w:val="24"/>
                      <w:szCs w:val="24"/>
                    </w:rPr>
                    <w:t>Doctor send command to No request.</w:t>
                  </w:r>
                </w:p>
              </w:tc>
              <w:tc>
                <w:tcPr>
                  <w:tcW w:w="4003" w:type="dxa"/>
                </w:tcPr>
                <w:p w14:paraId="6F51708E" w14:textId="77777777" w:rsidR="00CE4BB7" w:rsidRPr="001F18ED" w:rsidRDefault="00CE4BB7" w:rsidP="00CE4BB7">
                  <w:pPr>
                    <w:spacing w:before="120" w:after="120" w:line="240" w:lineRule="exact"/>
                    <w:ind w:firstLine="72"/>
                    <w:rPr>
                      <w:sz w:val="24"/>
                      <w:szCs w:val="24"/>
                    </w:rPr>
                  </w:pPr>
                  <w:r w:rsidRPr="001F18ED">
                    <w:rPr>
                      <w:sz w:val="24"/>
                      <w:szCs w:val="24"/>
                    </w:rPr>
                    <w:t>System close popup confirmation.</w:t>
                  </w:r>
                </w:p>
              </w:tc>
            </w:tr>
          </w:tbl>
          <w:p w14:paraId="1F3506E6" w14:textId="77777777" w:rsidR="00CE4BB7" w:rsidRPr="001F18ED" w:rsidRDefault="00CE4BB7" w:rsidP="00CE4BB7">
            <w:pPr>
              <w:spacing w:before="120" w:after="120" w:line="240" w:lineRule="exact"/>
              <w:ind w:firstLine="72"/>
              <w:rPr>
                <w:sz w:val="24"/>
                <w:szCs w:val="24"/>
              </w:rPr>
            </w:pPr>
          </w:p>
          <w:p w14:paraId="505658F4" w14:textId="77777777" w:rsidR="00CE4BB7" w:rsidRPr="001F18ED" w:rsidRDefault="00CE4BB7" w:rsidP="00CE4BB7">
            <w:pPr>
              <w:spacing w:before="120" w:after="120" w:line="240" w:lineRule="exact"/>
              <w:ind w:firstLine="72"/>
              <w:rPr>
                <w:sz w:val="24"/>
                <w:szCs w:val="24"/>
              </w:rPr>
            </w:pPr>
            <w:r w:rsidRPr="001F18ED">
              <w:rPr>
                <w:b/>
                <w:sz w:val="24"/>
                <w:szCs w:val="24"/>
              </w:rPr>
              <w:t>Exceptions: N/A</w:t>
            </w:r>
          </w:p>
          <w:p w14:paraId="1B9F79B6" w14:textId="77777777" w:rsidR="00CE4BB7" w:rsidRPr="001F18ED" w:rsidRDefault="00CE4BB7" w:rsidP="00CE4BB7">
            <w:pPr>
              <w:spacing w:before="120" w:after="120" w:line="240" w:lineRule="exact"/>
              <w:ind w:firstLine="72"/>
              <w:rPr>
                <w:sz w:val="24"/>
                <w:szCs w:val="24"/>
              </w:rPr>
            </w:pPr>
            <w:r w:rsidRPr="001F18ED">
              <w:rPr>
                <w:b/>
                <w:sz w:val="24"/>
                <w:szCs w:val="24"/>
              </w:rPr>
              <w:t xml:space="preserve">Relationships: </w:t>
            </w:r>
            <w:r w:rsidRPr="001F18ED">
              <w:rPr>
                <w:sz w:val="24"/>
                <w:szCs w:val="24"/>
              </w:rPr>
              <w:t>Suggest treatment.</w:t>
            </w:r>
          </w:p>
          <w:p w14:paraId="500CF244" w14:textId="77777777" w:rsidR="00CE4BB7" w:rsidRPr="001F18ED" w:rsidRDefault="00CE4BB7" w:rsidP="00CE4BB7">
            <w:pPr>
              <w:keepNext/>
              <w:spacing w:before="120" w:after="120" w:line="240" w:lineRule="exact"/>
              <w:ind w:firstLine="72"/>
              <w:rPr>
                <w:rFonts w:eastAsiaTheme="minorEastAsia"/>
                <w:b/>
                <w:sz w:val="24"/>
                <w:szCs w:val="24"/>
                <w:lang w:eastAsia="ja-JP"/>
              </w:rPr>
            </w:pPr>
            <w:r w:rsidRPr="001F18ED">
              <w:rPr>
                <w:b/>
                <w:sz w:val="24"/>
                <w:szCs w:val="24"/>
              </w:rPr>
              <w:t xml:space="preserve">Business Rules: </w:t>
            </w:r>
          </w:p>
          <w:p w14:paraId="1BB6E88E" w14:textId="77777777" w:rsidR="00CE4BB7" w:rsidRPr="001F18ED" w:rsidRDefault="00CE4BB7" w:rsidP="0057609F">
            <w:pPr>
              <w:pStyle w:val="ListParagraph"/>
              <w:keepNext/>
              <w:numPr>
                <w:ilvl w:val="0"/>
                <w:numId w:val="21"/>
              </w:numPr>
              <w:spacing w:before="120" w:after="120" w:line="240" w:lineRule="exact"/>
              <w:ind w:firstLine="72"/>
              <w:jc w:val="both"/>
              <w:rPr>
                <w:rFonts w:ascii="Times New Roman" w:hAnsi="Times New Roman" w:cs="Times New Roman"/>
                <w:sz w:val="24"/>
                <w:szCs w:val="24"/>
              </w:rPr>
            </w:pPr>
            <w:r w:rsidRPr="001F18ED">
              <w:rPr>
                <w:rFonts w:ascii="Times New Roman" w:hAnsi="Times New Roman" w:cs="Times New Roman"/>
                <w:sz w:val="24"/>
                <w:szCs w:val="24"/>
              </w:rPr>
              <w:t>The prescription must be included medicines, foods and practices.</w:t>
            </w:r>
          </w:p>
          <w:p w14:paraId="53045EDC" w14:textId="77777777" w:rsidR="00CE4BB7" w:rsidRPr="001F18ED" w:rsidRDefault="00CE4BB7" w:rsidP="0057609F">
            <w:pPr>
              <w:pStyle w:val="ListParagraph"/>
              <w:keepNext/>
              <w:numPr>
                <w:ilvl w:val="0"/>
                <w:numId w:val="21"/>
              </w:numPr>
              <w:spacing w:before="120" w:after="120" w:line="240" w:lineRule="exact"/>
              <w:ind w:firstLine="72"/>
              <w:jc w:val="both"/>
              <w:rPr>
                <w:rFonts w:ascii="Times New Roman" w:hAnsi="Times New Roman" w:cs="Times New Roman"/>
                <w:sz w:val="24"/>
                <w:szCs w:val="24"/>
              </w:rPr>
            </w:pPr>
            <w:r w:rsidRPr="001F18ED">
              <w:rPr>
                <w:rFonts w:ascii="Times New Roman" w:hAnsi="Times New Roman" w:cs="Times New Roman"/>
                <w:sz w:val="24"/>
                <w:szCs w:val="24"/>
              </w:rPr>
              <w:t>Appointment date must be in the future and not over 15 days form current day.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25/09/2015.</w:t>
            </w:r>
          </w:p>
          <w:p w14:paraId="69B7FE81" w14:textId="77777777" w:rsidR="00CE4BB7" w:rsidRPr="001F18ED" w:rsidRDefault="00CE4BB7" w:rsidP="0057609F">
            <w:pPr>
              <w:pStyle w:val="ListParagraph"/>
              <w:keepNext/>
              <w:numPr>
                <w:ilvl w:val="0"/>
                <w:numId w:val="21"/>
              </w:numPr>
              <w:spacing w:before="120" w:after="120" w:line="240" w:lineRule="exact"/>
              <w:ind w:firstLine="72"/>
              <w:jc w:val="both"/>
              <w:rPr>
                <w:rFonts w:ascii="Times New Roman" w:hAnsi="Times New Roman" w:cs="Times New Roman"/>
                <w:sz w:val="24"/>
                <w:szCs w:val="24"/>
              </w:rPr>
            </w:pPr>
            <w:r w:rsidRPr="001F18ED">
              <w:rPr>
                <w:rFonts w:ascii="Times New Roman" w:hAnsi="Times New Roman" w:cs="Times New Roman"/>
                <w:sz w:val="24"/>
                <w:szCs w:val="24"/>
              </w:rPr>
              <w:t>Appointment date get default day is next 7 days form current day.</w:t>
            </w:r>
          </w:p>
        </w:tc>
      </w:tr>
    </w:tbl>
    <w:p w14:paraId="714BFE94" w14:textId="77777777" w:rsidR="009C2DF4" w:rsidRPr="001F18ED" w:rsidRDefault="009C2DF4" w:rsidP="009C2DF4">
      <w:pPr>
        <w:pStyle w:val="Heading6"/>
        <w:ind w:left="2970" w:hanging="1080"/>
        <w:rPr>
          <w:sz w:val="28"/>
          <w:szCs w:val="28"/>
        </w:rPr>
      </w:pPr>
      <w:r w:rsidRPr="001F18ED">
        <w:rPr>
          <w:sz w:val="28"/>
          <w:szCs w:val="28"/>
        </w:rPr>
        <w:lastRenderedPageBreak/>
        <w:t>&lt;Doctor&gt; View Patient Medical History</w:t>
      </w:r>
    </w:p>
    <w:p w14:paraId="0B725D6B" w14:textId="77777777" w:rsidR="009C2DF4" w:rsidRPr="001F18ED" w:rsidRDefault="009C2DF4" w:rsidP="009C2DF4">
      <w:pPr>
        <w:ind w:firstLine="2250"/>
      </w:pPr>
      <w:r w:rsidRPr="001F18ED">
        <w:rPr>
          <w:noProof/>
        </w:rPr>
        <w:drawing>
          <wp:inline distT="0" distB="0" distL="0" distR="0" wp14:anchorId="55AA163F" wp14:editId="79244FB1">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9">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9766F" w:rsidRPr="001F18ED" w14:paraId="67FAE048" w14:textId="77777777" w:rsidTr="007F7294">
        <w:trPr>
          <w:trHeight w:hRule="exact" w:val="454"/>
        </w:trPr>
        <w:tc>
          <w:tcPr>
            <w:tcW w:w="8789" w:type="dxa"/>
            <w:gridSpan w:val="4"/>
            <w:shd w:val="clear" w:color="auto" w:fill="F2F2F2" w:themeFill="background1" w:themeFillShade="F2"/>
          </w:tcPr>
          <w:p w14:paraId="53831CF6" w14:textId="77777777" w:rsidR="00A9766F" w:rsidRPr="001F18ED" w:rsidRDefault="00A9766F" w:rsidP="00A9766F">
            <w:pPr>
              <w:spacing w:before="120" w:after="120" w:line="240" w:lineRule="exact"/>
              <w:ind w:firstLine="72"/>
              <w:rPr>
                <w:b/>
                <w:sz w:val="24"/>
                <w:szCs w:val="24"/>
              </w:rPr>
            </w:pPr>
            <w:r w:rsidRPr="001F18ED">
              <w:rPr>
                <w:b/>
                <w:sz w:val="24"/>
                <w:szCs w:val="24"/>
              </w:rPr>
              <w:t>USE CASE – UCA02</w:t>
            </w:r>
          </w:p>
        </w:tc>
      </w:tr>
      <w:tr w:rsidR="00A9766F" w:rsidRPr="001F18ED" w14:paraId="3AEFE797" w14:textId="77777777" w:rsidTr="007F7294">
        <w:trPr>
          <w:trHeight w:hRule="exact" w:val="454"/>
        </w:trPr>
        <w:tc>
          <w:tcPr>
            <w:tcW w:w="2037" w:type="dxa"/>
            <w:shd w:val="clear" w:color="auto" w:fill="F2F2F2" w:themeFill="background1" w:themeFillShade="F2"/>
          </w:tcPr>
          <w:p w14:paraId="1E7B1EF9" w14:textId="77777777" w:rsidR="00A9766F" w:rsidRPr="001F18ED" w:rsidRDefault="00A9766F" w:rsidP="00A9766F">
            <w:pPr>
              <w:spacing w:before="120" w:after="120" w:line="240" w:lineRule="exact"/>
              <w:ind w:firstLine="72"/>
              <w:rPr>
                <w:b/>
                <w:sz w:val="24"/>
                <w:szCs w:val="24"/>
              </w:rPr>
            </w:pPr>
            <w:r w:rsidRPr="001F18ED">
              <w:rPr>
                <w:b/>
                <w:sz w:val="24"/>
                <w:szCs w:val="24"/>
              </w:rPr>
              <w:t>Use Case No.</w:t>
            </w:r>
          </w:p>
        </w:tc>
        <w:tc>
          <w:tcPr>
            <w:tcW w:w="2499" w:type="dxa"/>
          </w:tcPr>
          <w:p w14:paraId="745FF0C0" w14:textId="77777777" w:rsidR="00A9766F" w:rsidRPr="001F18ED" w:rsidRDefault="00A9766F" w:rsidP="00A9766F">
            <w:pPr>
              <w:spacing w:before="120" w:after="120" w:line="240" w:lineRule="exact"/>
              <w:ind w:firstLine="72"/>
              <w:rPr>
                <w:sz w:val="24"/>
                <w:szCs w:val="24"/>
              </w:rPr>
            </w:pPr>
            <w:r w:rsidRPr="001F18ED">
              <w:rPr>
                <w:sz w:val="24"/>
                <w:szCs w:val="24"/>
              </w:rPr>
              <w:t>UCA01</w:t>
            </w:r>
          </w:p>
        </w:tc>
        <w:tc>
          <w:tcPr>
            <w:tcW w:w="2460" w:type="dxa"/>
            <w:shd w:val="clear" w:color="auto" w:fill="F2F2F2" w:themeFill="background1" w:themeFillShade="F2"/>
          </w:tcPr>
          <w:p w14:paraId="1FA3DBBB" w14:textId="77777777" w:rsidR="00A9766F" w:rsidRPr="001F18ED" w:rsidRDefault="00A9766F" w:rsidP="00A9766F">
            <w:pPr>
              <w:spacing w:before="120" w:after="120" w:line="240" w:lineRule="exact"/>
              <w:ind w:firstLine="72"/>
              <w:rPr>
                <w:b/>
                <w:sz w:val="24"/>
                <w:szCs w:val="24"/>
              </w:rPr>
            </w:pPr>
            <w:r w:rsidRPr="001F18ED">
              <w:rPr>
                <w:b/>
                <w:sz w:val="24"/>
                <w:szCs w:val="24"/>
              </w:rPr>
              <w:t>Use Case Version</w:t>
            </w:r>
          </w:p>
        </w:tc>
        <w:tc>
          <w:tcPr>
            <w:tcW w:w="1793" w:type="dxa"/>
          </w:tcPr>
          <w:p w14:paraId="6C3150A6" w14:textId="77777777" w:rsidR="00A9766F" w:rsidRPr="001F18ED" w:rsidRDefault="00A9766F" w:rsidP="00A9766F">
            <w:pPr>
              <w:spacing w:before="120" w:after="120" w:line="240" w:lineRule="exact"/>
              <w:ind w:firstLine="72"/>
              <w:rPr>
                <w:sz w:val="24"/>
                <w:szCs w:val="24"/>
              </w:rPr>
            </w:pPr>
            <w:r w:rsidRPr="001F18ED">
              <w:rPr>
                <w:sz w:val="24"/>
                <w:szCs w:val="24"/>
              </w:rPr>
              <w:t>1.1</w:t>
            </w:r>
          </w:p>
        </w:tc>
      </w:tr>
      <w:tr w:rsidR="00A9766F" w:rsidRPr="001F18ED" w14:paraId="3B6F3603" w14:textId="77777777" w:rsidTr="007F7294">
        <w:trPr>
          <w:trHeight w:hRule="exact" w:val="454"/>
        </w:trPr>
        <w:tc>
          <w:tcPr>
            <w:tcW w:w="2037" w:type="dxa"/>
            <w:shd w:val="clear" w:color="auto" w:fill="F2F2F2" w:themeFill="background1" w:themeFillShade="F2"/>
          </w:tcPr>
          <w:p w14:paraId="20946C4A" w14:textId="77777777" w:rsidR="00A9766F" w:rsidRPr="001F18ED" w:rsidRDefault="00A9766F" w:rsidP="00A9766F">
            <w:pPr>
              <w:spacing w:before="120" w:after="120" w:line="240" w:lineRule="exact"/>
              <w:ind w:firstLine="72"/>
              <w:rPr>
                <w:b/>
                <w:sz w:val="24"/>
                <w:szCs w:val="24"/>
              </w:rPr>
            </w:pPr>
            <w:r w:rsidRPr="001F18ED">
              <w:rPr>
                <w:b/>
                <w:sz w:val="24"/>
                <w:szCs w:val="24"/>
              </w:rPr>
              <w:t>Use Case Name</w:t>
            </w:r>
          </w:p>
        </w:tc>
        <w:tc>
          <w:tcPr>
            <w:tcW w:w="6752" w:type="dxa"/>
            <w:gridSpan w:val="3"/>
          </w:tcPr>
          <w:p w14:paraId="790B23F4" w14:textId="77777777" w:rsidR="00A9766F" w:rsidRPr="001F18ED" w:rsidRDefault="00A9766F" w:rsidP="00A9766F">
            <w:pPr>
              <w:spacing w:before="120" w:after="120" w:line="240" w:lineRule="exact"/>
              <w:ind w:firstLine="72"/>
              <w:rPr>
                <w:sz w:val="24"/>
                <w:szCs w:val="24"/>
              </w:rPr>
            </w:pPr>
            <w:r w:rsidRPr="001F18ED">
              <w:rPr>
                <w:sz w:val="24"/>
                <w:szCs w:val="24"/>
              </w:rPr>
              <w:t>View Patient Medical History</w:t>
            </w:r>
          </w:p>
        </w:tc>
      </w:tr>
      <w:tr w:rsidR="00A9766F" w:rsidRPr="001F18ED" w14:paraId="23D63C74" w14:textId="77777777" w:rsidTr="007F7294">
        <w:trPr>
          <w:trHeight w:hRule="exact" w:val="454"/>
        </w:trPr>
        <w:tc>
          <w:tcPr>
            <w:tcW w:w="2037" w:type="dxa"/>
            <w:shd w:val="clear" w:color="auto" w:fill="F2F2F2" w:themeFill="background1" w:themeFillShade="F2"/>
          </w:tcPr>
          <w:p w14:paraId="3477D9FF" w14:textId="77777777" w:rsidR="00A9766F" w:rsidRPr="001F18ED" w:rsidRDefault="00A9766F" w:rsidP="00A9766F">
            <w:pPr>
              <w:spacing w:before="120" w:after="120" w:line="240" w:lineRule="exact"/>
              <w:ind w:firstLine="72"/>
              <w:rPr>
                <w:b/>
                <w:sz w:val="24"/>
                <w:szCs w:val="24"/>
              </w:rPr>
            </w:pPr>
            <w:r w:rsidRPr="001F18ED">
              <w:rPr>
                <w:b/>
                <w:sz w:val="24"/>
                <w:szCs w:val="24"/>
              </w:rPr>
              <w:t>Author</w:t>
            </w:r>
          </w:p>
        </w:tc>
        <w:tc>
          <w:tcPr>
            <w:tcW w:w="6752" w:type="dxa"/>
            <w:gridSpan w:val="3"/>
          </w:tcPr>
          <w:p w14:paraId="74F2DB5C" w14:textId="77777777" w:rsidR="00A9766F" w:rsidRPr="001F18ED" w:rsidRDefault="00A9766F" w:rsidP="00A9766F">
            <w:pPr>
              <w:spacing w:before="120" w:after="120" w:line="240" w:lineRule="exact"/>
              <w:ind w:firstLine="72"/>
              <w:rPr>
                <w:sz w:val="24"/>
                <w:szCs w:val="24"/>
              </w:rPr>
            </w:pPr>
            <w:proofErr w:type="spellStart"/>
            <w:r w:rsidRPr="001F18ED">
              <w:rPr>
                <w:sz w:val="24"/>
                <w:szCs w:val="24"/>
              </w:rPr>
              <w:t>AnhPN</w:t>
            </w:r>
            <w:proofErr w:type="spellEnd"/>
          </w:p>
        </w:tc>
      </w:tr>
      <w:tr w:rsidR="00A9766F" w:rsidRPr="001F18ED" w14:paraId="5D9CF2F5" w14:textId="77777777" w:rsidTr="007F7294">
        <w:trPr>
          <w:trHeight w:hRule="exact" w:val="454"/>
        </w:trPr>
        <w:tc>
          <w:tcPr>
            <w:tcW w:w="2037" w:type="dxa"/>
            <w:shd w:val="clear" w:color="auto" w:fill="F2F2F2" w:themeFill="background1" w:themeFillShade="F2"/>
          </w:tcPr>
          <w:p w14:paraId="6CD9F47F" w14:textId="77777777" w:rsidR="00A9766F" w:rsidRPr="001F18ED" w:rsidRDefault="00A9766F" w:rsidP="00A9766F">
            <w:pPr>
              <w:spacing w:before="120" w:after="120" w:line="240" w:lineRule="exact"/>
              <w:ind w:firstLine="72"/>
              <w:rPr>
                <w:b/>
                <w:sz w:val="24"/>
                <w:szCs w:val="24"/>
              </w:rPr>
            </w:pPr>
            <w:r w:rsidRPr="001F18ED">
              <w:rPr>
                <w:b/>
                <w:sz w:val="24"/>
                <w:szCs w:val="24"/>
              </w:rPr>
              <w:t>Date</w:t>
            </w:r>
          </w:p>
        </w:tc>
        <w:tc>
          <w:tcPr>
            <w:tcW w:w="2499" w:type="dxa"/>
          </w:tcPr>
          <w:p w14:paraId="00859B7C" w14:textId="77777777" w:rsidR="00A9766F" w:rsidRPr="001F18ED" w:rsidRDefault="00A9766F" w:rsidP="00A9766F">
            <w:pPr>
              <w:spacing w:before="120" w:after="120" w:line="240" w:lineRule="exact"/>
              <w:ind w:firstLine="72"/>
              <w:rPr>
                <w:sz w:val="24"/>
                <w:szCs w:val="24"/>
              </w:rPr>
            </w:pPr>
            <w:r w:rsidRPr="001F18ED">
              <w:rPr>
                <w:sz w:val="24"/>
                <w:szCs w:val="24"/>
              </w:rPr>
              <w:t>16/11/2015</w:t>
            </w:r>
          </w:p>
        </w:tc>
        <w:tc>
          <w:tcPr>
            <w:tcW w:w="2460" w:type="dxa"/>
            <w:shd w:val="clear" w:color="auto" w:fill="F2F2F2" w:themeFill="background1" w:themeFillShade="F2"/>
          </w:tcPr>
          <w:p w14:paraId="20AA9487" w14:textId="77777777" w:rsidR="00A9766F" w:rsidRPr="001F18ED" w:rsidRDefault="00A9766F" w:rsidP="00A9766F">
            <w:pPr>
              <w:spacing w:before="120" w:after="120" w:line="240" w:lineRule="exact"/>
              <w:ind w:firstLine="72"/>
              <w:rPr>
                <w:b/>
                <w:sz w:val="24"/>
                <w:szCs w:val="24"/>
              </w:rPr>
            </w:pPr>
            <w:r w:rsidRPr="001F18ED">
              <w:rPr>
                <w:b/>
                <w:sz w:val="24"/>
                <w:szCs w:val="24"/>
              </w:rPr>
              <w:t>Priority</w:t>
            </w:r>
          </w:p>
        </w:tc>
        <w:tc>
          <w:tcPr>
            <w:tcW w:w="1793" w:type="dxa"/>
          </w:tcPr>
          <w:p w14:paraId="4B10C686" w14:textId="77777777" w:rsidR="00A9766F" w:rsidRPr="001F18ED" w:rsidRDefault="00A9766F" w:rsidP="00A9766F">
            <w:pPr>
              <w:spacing w:before="120" w:after="120" w:line="240" w:lineRule="exact"/>
              <w:ind w:firstLine="72"/>
              <w:rPr>
                <w:sz w:val="24"/>
                <w:szCs w:val="24"/>
              </w:rPr>
            </w:pPr>
            <w:r w:rsidRPr="001F18ED">
              <w:rPr>
                <w:sz w:val="24"/>
                <w:szCs w:val="24"/>
              </w:rPr>
              <w:t>High</w:t>
            </w:r>
          </w:p>
        </w:tc>
      </w:tr>
      <w:tr w:rsidR="00A9766F" w:rsidRPr="001F18ED" w14:paraId="1AF85A3B" w14:textId="77777777" w:rsidTr="007F7294">
        <w:tc>
          <w:tcPr>
            <w:tcW w:w="8789" w:type="dxa"/>
            <w:gridSpan w:val="4"/>
          </w:tcPr>
          <w:p w14:paraId="6921954A" w14:textId="77777777" w:rsidR="00A9766F" w:rsidRPr="001F18ED" w:rsidRDefault="00A9766F" w:rsidP="00A9766F">
            <w:pPr>
              <w:spacing w:before="120" w:after="120" w:line="240" w:lineRule="exact"/>
              <w:ind w:firstLine="72"/>
              <w:rPr>
                <w:sz w:val="24"/>
                <w:szCs w:val="24"/>
              </w:rPr>
            </w:pPr>
            <w:r w:rsidRPr="001F18ED">
              <w:rPr>
                <w:b/>
                <w:sz w:val="24"/>
                <w:szCs w:val="24"/>
              </w:rPr>
              <w:t>Actor:</w:t>
            </w:r>
            <w:r w:rsidRPr="001F18ED">
              <w:rPr>
                <w:sz w:val="24"/>
                <w:szCs w:val="24"/>
              </w:rPr>
              <w:t xml:space="preserve"> </w:t>
            </w:r>
          </w:p>
          <w:p w14:paraId="4869347D" w14:textId="77777777" w:rsidR="00A9766F" w:rsidRPr="001F18ED" w:rsidRDefault="00A9766F"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Doctor.</w:t>
            </w:r>
          </w:p>
          <w:p w14:paraId="070F7BE0" w14:textId="77777777" w:rsidR="00A9766F" w:rsidRPr="001F18ED" w:rsidRDefault="00A9766F" w:rsidP="00A9766F">
            <w:pPr>
              <w:spacing w:before="120" w:after="120" w:line="240" w:lineRule="exact"/>
              <w:ind w:firstLine="72"/>
              <w:rPr>
                <w:b/>
                <w:sz w:val="24"/>
                <w:szCs w:val="24"/>
              </w:rPr>
            </w:pPr>
            <w:r w:rsidRPr="001F18ED">
              <w:rPr>
                <w:b/>
                <w:sz w:val="24"/>
                <w:szCs w:val="24"/>
              </w:rPr>
              <w:t>Summary:</w:t>
            </w:r>
          </w:p>
          <w:p w14:paraId="780FF964" w14:textId="77777777" w:rsidR="00A9766F" w:rsidRPr="001F18ED" w:rsidRDefault="00A9766F"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This use case allows Doctor views medical history of patient.</w:t>
            </w:r>
          </w:p>
          <w:p w14:paraId="17DF7A4D" w14:textId="77777777" w:rsidR="00A9766F" w:rsidRPr="001F18ED" w:rsidRDefault="00A9766F" w:rsidP="00A9766F">
            <w:pPr>
              <w:spacing w:before="120" w:after="120" w:line="240" w:lineRule="exact"/>
              <w:ind w:firstLine="72"/>
              <w:rPr>
                <w:b/>
                <w:sz w:val="24"/>
                <w:szCs w:val="24"/>
              </w:rPr>
            </w:pPr>
            <w:r w:rsidRPr="001F18ED">
              <w:rPr>
                <w:b/>
                <w:sz w:val="24"/>
                <w:szCs w:val="24"/>
              </w:rPr>
              <w:t>Goal:</w:t>
            </w:r>
          </w:p>
          <w:p w14:paraId="736390F2" w14:textId="77777777" w:rsidR="00A9766F" w:rsidRPr="001F18ED" w:rsidRDefault="00A9766F"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Show medical history of patient for doctor.</w:t>
            </w:r>
          </w:p>
          <w:p w14:paraId="4DBC7DDD" w14:textId="77777777" w:rsidR="00A9766F" w:rsidRPr="001F18ED" w:rsidRDefault="00A9766F" w:rsidP="00A9766F">
            <w:pPr>
              <w:spacing w:before="120" w:after="120" w:line="240" w:lineRule="exact"/>
              <w:ind w:firstLine="72"/>
              <w:rPr>
                <w:sz w:val="24"/>
                <w:szCs w:val="24"/>
              </w:rPr>
            </w:pPr>
            <w:r w:rsidRPr="001F18ED">
              <w:rPr>
                <w:b/>
                <w:sz w:val="24"/>
                <w:szCs w:val="24"/>
              </w:rPr>
              <w:t>Triggers:</w:t>
            </w:r>
          </w:p>
          <w:p w14:paraId="53355B21" w14:textId="77777777" w:rsidR="00A9766F" w:rsidRPr="001F18ED" w:rsidRDefault="00A9766F" w:rsidP="0057609F">
            <w:pPr>
              <w:pStyle w:val="ListParagraph"/>
              <w:numPr>
                <w:ilvl w:val="0"/>
                <w:numId w:val="19"/>
              </w:numPr>
              <w:spacing w:before="120" w:after="120" w:line="240" w:lineRule="exact"/>
              <w:ind w:left="862" w:firstLine="72"/>
              <w:rPr>
                <w:rFonts w:ascii="Times New Roman" w:hAnsi="Times New Roman" w:cs="Times New Roman"/>
                <w:b/>
                <w:sz w:val="24"/>
                <w:szCs w:val="24"/>
              </w:rPr>
            </w:pPr>
            <w:r w:rsidRPr="001F18ED">
              <w:rPr>
                <w:rFonts w:ascii="Times New Roman" w:hAnsi="Times New Roman" w:cs="Times New Roman"/>
                <w:sz w:val="24"/>
                <w:szCs w:val="24"/>
              </w:rPr>
              <w:t xml:space="preserve"> Doctor sends command to view medical history of patient request.</w:t>
            </w:r>
          </w:p>
          <w:p w14:paraId="40F5E4A5" w14:textId="77777777" w:rsidR="00A9766F" w:rsidRPr="001F18ED" w:rsidRDefault="00A9766F" w:rsidP="00A9766F">
            <w:pPr>
              <w:spacing w:before="120" w:after="120" w:line="240" w:lineRule="exact"/>
              <w:ind w:firstLine="72"/>
              <w:rPr>
                <w:rFonts w:eastAsiaTheme="minorEastAsia"/>
                <w:sz w:val="24"/>
                <w:szCs w:val="24"/>
                <w:lang w:eastAsia="ja-JP"/>
              </w:rPr>
            </w:pPr>
            <w:r w:rsidRPr="001F18ED">
              <w:rPr>
                <w:b/>
                <w:sz w:val="24"/>
                <w:szCs w:val="24"/>
              </w:rPr>
              <w:t>Preconditions:</w:t>
            </w:r>
          </w:p>
          <w:p w14:paraId="345157BF" w14:textId="77777777" w:rsidR="00A9766F" w:rsidRPr="001F18ED" w:rsidRDefault="00A9766F" w:rsidP="0057609F">
            <w:pPr>
              <w:pStyle w:val="ListParagraph"/>
              <w:numPr>
                <w:ilvl w:val="0"/>
                <w:numId w:val="21"/>
              </w:numPr>
              <w:spacing w:before="120" w:after="120" w:line="240" w:lineRule="exact"/>
              <w:ind w:left="885" w:firstLine="72"/>
              <w:rPr>
                <w:rFonts w:ascii="Times New Roman" w:hAnsi="Times New Roman" w:cs="Times New Roman"/>
                <w:sz w:val="24"/>
                <w:szCs w:val="24"/>
              </w:rPr>
            </w:pPr>
            <w:r w:rsidRPr="001F18ED">
              <w:rPr>
                <w:rFonts w:ascii="Times New Roman" w:hAnsi="Times New Roman" w:cs="Times New Roman"/>
                <w:sz w:val="24"/>
                <w:szCs w:val="24"/>
              </w:rPr>
              <w:t>User logged in the system by role doctor before.</w:t>
            </w:r>
          </w:p>
          <w:p w14:paraId="2FA01101" w14:textId="77777777" w:rsidR="00A9766F" w:rsidRPr="001F18ED" w:rsidRDefault="00A9766F" w:rsidP="0057609F">
            <w:pPr>
              <w:pStyle w:val="ListParagraph"/>
              <w:numPr>
                <w:ilvl w:val="0"/>
                <w:numId w:val="21"/>
              </w:numPr>
              <w:spacing w:before="120" w:after="120" w:line="240" w:lineRule="exact"/>
              <w:ind w:left="885" w:firstLine="72"/>
              <w:rPr>
                <w:rFonts w:ascii="Times New Roman" w:hAnsi="Times New Roman" w:cs="Times New Roman"/>
                <w:sz w:val="24"/>
                <w:szCs w:val="24"/>
              </w:rPr>
            </w:pPr>
            <w:r w:rsidRPr="001F18ED">
              <w:rPr>
                <w:rFonts w:ascii="Times New Roman" w:hAnsi="Times New Roman" w:cs="Times New Roman"/>
                <w:sz w:val="24"/>
                <w:szCs w:val="24"/>
              </w:rPr>
              <w:t>Doctor selected a patient before.</w:t>
            </w:r>
          </w:p>
          <w:p w14:paraId="2AB92C4E" w14:textId="77777777" w:rsidR="00A9766F" w:rsidRPr="001F18ED" w:rsidRDefault="00A9766F" w:rsidP="00A9766F">
            <w:pPr>
              <w:spacing w:before="120" w:after="120" w:line="240" w:lineRule="exact"/>
              <w:ind w:firstLine="72"/>
              <w:rPr>
                <w:b/>
                <w:sz w:val="24"/>
                <w:szCs w:val="24"/>
              </w:rPr>
            </w:pPr>
            <w:r w:rsidRPr="001F18ED">
              <w:rPr>
                <w:b/>
                <w:sz w:val="24"/>
                <w:szCs w:val="24"/>
              </w:rPr>
              <w:t>Post Conditions:</w:t>
            </w:r>
          </w:p>
          <w:p w14:paraId="1CE5771E" w14:textId="77777777" w:rsidR="00A9766F" w:rsidRPr="001F18ED" w:rsidRDefault="00A9766F" w:rsidP="0057609F">
            <w:pPr>
              <w:pStyle w:val="ListParagraph"/>
              <w:numPr>
                <w:ilvl w:val="0"/>
                <w:numId w:val="17"/>
              </w:numPr>
              <w:spacing w:before="120" w:after="120" w:line="240" w:lineRule="exact"/>
              <w:ind w:firstLine="72"/>
              <w:rPr>
                <w:rFonts w:ascii="Times New Roman" w:hAnsi="Times New Roman" w:cs="Times New Roman"/>
                <w:b/>
                <w:sz w:val="24"/>
                <w:szCs w:val="24"/>
              </w:rPr>
            </w:pPr>
            <w:r w:rsidRPr="001F18ED">
              <w:rPr>
                <w:rFonts w:ascii="Times New Roman" w:hAnsi="Times New Roman" w:cs="Times New Roman"/>
                <w:b/>
                <w:sz w:val="24"/>
                <w:szCs w:val="24"/>
              </w:rPr>
              <w:t xml:space="preserve">Success: </w:t>
            </w:r>
            <w:r w:rsidRPr="001F18ED">
              <w:rPr>
                <w:rFonts w:ascii="Times New Roman" w:hAnsi="Times New Roman" w:cs="Times New Roman"/>
                <w:sz w:val="24"/>
                <w:szCs w:val="24"/>
              </w:rPr>
              <w:t>Medical history of patient show for doctor.</w:t>
            </w:r>
          </w:p>
          <w:p w14:paraId="2A177804" w14:textId="77777777" w:rsidR="00A9766F" w:rsidRPr="001F18ED" w:rsidRDefault="00A9766F" w:rsidP="0057609F">
            <w:pPr>
              <w:pStyle w:val="ListParagraph"/>
              <w:numPr>
                <w:ilvl w:val="0"/>
                <w:numId w:val="17"/>
              </w:numPr>
              <w:spacing w:before="120" w:after="120" w:line="240" w:lineRule="exact"/>
              <w:ind w:firstLine="7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Show error message</w:t>
            </w:r>
          </w:p>
          <w:p w14:paraId="6163FB2E" w14:textId="77777777" w:rsidR="00A9766F" w:rsidRPr="001F18ED" w:rsidRDefault="00A9766F" w:rsidP="00A9766F">
            <w:pPr>
              <w:spacing w:before="120" w:after="120" w:line="240" w:lineRule="exact"/>
              <w:ind w:firstLine="72"/>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9766F" w:rsidRPr="001F18ED" w14:paraId="6957D3AB" w14:textId="77777777" w:rsidTr="007F7294">
              <w:trPr>
                <w:trHeight w:hRule="exact" w:val="397"/>
              </w:trPr>
              <w:tc>
                <w:tcPr>
                  <w:tcW w:w="870" w:type="dxa"/>
                  <w:shd w:val="clear" w:color="auto" w:fill="F2F2F2" w:themeFill="background1" w:themeFillShade="F2"/>
                </w:tcPr>
                <w:p w14:paraId="53A809B9" w14:textId="77777777" w:rsidR="00A9766F" w:rsidRPr="001F18ED" w:rsidRDefault="00A9766F" w:rsidP="00A9766F">
                  <w:pPr>
                    <w:spacing w:before="120" w:after="120" w:line="240" w:lineRule="exact"/>
                    <w:ind w:firstLine="72"/>
                    <w:jc w:val="center"/>
                    <w:rPr>
                      <w:sz w:val="24"/>
                      <w:szCs w:val="24"/>
                    </w:rPr>
                  </w:pPr>
                  <w:r w:rsidRPr="001F18ED">
                    <w:rPr>
                      <w:sz w:val="24"/>
                      <w:szCs w:val="24"/>
                    </w:rPr>
                    <w:lastRenderedPageBreak/>
                    <w:t>Step</w:t>
                  </w:r>
                </w:p>
              </w:tc>
              <w:tc>
                <w:tcPr>
                  <w:tcW w:w="3661" w:type="dxa"/>
                  <w:shd w:val="clear" w:color="auto" w:fill="F2F2F2" w:themeFill="background1" w:themeFillShade="F2"/>
                </w:tcPr>
                <w:p w14:paraId="7089DB44" w14:textId="77777777" w:rsidR="00A9766F" w:rsidRPr="001F18ED" w:rsidRDefault="00A9766F" w:rsidP="00A9766F">
                  <w:pPr>
                    <w:spacing w:before="120" w:after="120" w:line="240" w:lineRule="exact"/>
                    <w:ind w:firstLine="72"/>
                    <w:jc w:val="center"/>
                    <w:rPr>
                      <w:sz w:val="24"/>
                      <w:szCs w:val="24"/>
                    </w:rPr>
                  </w:pPr>
                  <w:r w:rsidRPr="001F18ED">
                    <w:rPr>
                      <w:sz w:val="24"/>
                      <w:szCs w:val="24"/>
                    </w:rPr>
                    <w:t>Actor Action</w:t>
                  </w:r>
                </w:p>
              </w:tc>
              <w:tc>
                <w:tcPr>
                  <w:tcW w:w="4003" w:type="dxa"/>
                  <w:shd w:val="clear" w:color="auto" w:fill="F2F2F2" w:themeFill="background1" w:themeFillShade="F2"/>
                </w:tcPr>
                <w:p w14:paraId="73ADB078" w14:textId="77777777" w:rsidR="00A9766F" w:rsidRPr="001F18ED" w:rsidRDefault="00A9766F" w:rsidP="00A9766F">
                  <w:pPr>
                    <w:spacing w:before="120" w:after="120" w:line="240" w:lineRule="exact"/>
                    <w:ind w:left="34" w:firstLine="72"/>
                    <w:jc w:val="center"/>
                    <w:rPr>
                      <w:sz w:val="24"/>
                      <w:szCs w:val="24"/>
                    </w:rPr>
                  </w:pPr>
                  <w:r w:rsidRPr="001F18ED">
                    <w:rPr>
                      <w:sz w:val="24"/>
                      <w:szCs w:val="24"/>
                    </w:rPr>
                    <w:t>System Response</w:t>
                  </w:r>
                </w:p>
              </w:tc>
            </w:tr>
            <w:tr w:rsidR="00A9766F" w:rsidRPr="001F18ED" w14:paraId="7B0BC41F" w14:textId="77777777" w:rsidTr="007F7294">
              <w:tc>
                <w:tcPr>
                  <w:tcW w:w="870" w:type="dxa"/>
                </w:tcPr>
                <w:p w14:paraId="69602C7F" w14:textId="77777777" w:rsidR="00A9766F" w:rsidRPr="001F18ED" w:rsidRDefault="00A9766F" w:rsidP="00A9766F">
                  <w:pPr>
                    <w:spacing w:before="120" w:after="120" w:line="240" w:lineRule="exact"/>
                    <w:ind w:firstLine="72"/>
                    <w:jc w:val="center"/>
                    <w:rPr>
                      <w:sz w:val="24"/>
                      <w:szCs w:val="24"/>
                    </w:rPr>
                  </w:pPr>
                  <w:r w:rsidRPr="001F18ED">
                    <w:rPr>
                      <w:sz w:val="24"/>
                      <w:szCs w:val="24"/>
                    </w:rPr>
                    <w:t>1</w:t>
                  </w:r>
                </w:p>
              </w:tc>
              <w:tc>
                <w:tcPr>
                  <w:tcW w:w="3661" w:type="dxa"/>
                </w:tcPr>
                <w:p w14:paraId="2997FB20" w14:textId="77777777" w:rsidR="00A9766F" w:rsidRPr="001F18ED" w:rsidRDefault="00A9766F" w:rsidP="00A9766F">
                  <w:pPr>
                    <w:spacing w:before="120" w:after="120" w:line="240" w:lineRule="exact"/>
                    <w:ind w:firstLine="72"/>
                    <w:rPr>
                      <w:sz w:val="24"/>
                      <w:szCs w:val="24"/>
                    </w:rPr>
                  </w:pPr>
                  <w:r w:rsidRPr="001F18ED">
                    <w:rPr>
                      <w:sz w:val="24"/>
                      <w:szCs w:val="24"/>
                    </w:rPr>
                    <w:t>Doctor goes to view make prescription of patient.</w:t>
                  </w:r>
                </w:p>
              </w:tc>
              <w:tc>
                <w:tcPr>
                  <w:tcW w:w="4003" w:type="dxa"/>
                </w:tcPr>
                <w:p w14:paraId="4689BF2F" w14:textId="77777777" w:rsidR="00A9766F" w:rsidRPr="001F18ED" w:rsidRDefault="00A9766F" w:rsidP="00A9766F">
                  <w:pPr>
                    <w:spacing w:before="120" w:after="120" w:line="240" w:lineRule="exact"/>
                    <w:ind w:firstLine="72"/>
                    <w:rPr>
                      <w:sz w:val="24"/>
                      <w:szCs w:val="24"/>
                    </w:rPr>
                  </w:pPr>
                  <w:r w:rsidRPr="001F18ED">
                    <w:rPr>
                      <w:sz w:val="24"/>
                      <w:szCs w:val="24"/>
                    </w:rPr>
                    <w:t xml:space="preserve">System display </w:t>
                  </w:r>
                </w:p>
                <w:p w14:paraId="2D784FA2" w14:textId="77777777" w:rsidR="00A9766F" w:rsidRPr="001F18ED"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Name: text, read only.</w:t>
                  </w:r>
                </w:p>
                <w:p w14:paraId="7B93C05B" w14:textId="77777777" w:rsidR="00A9766F" w:rsidRPr="001F18ED"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Age: text, read only.</w:t>
                  </w:r>
                </w:p>
                <w:p w14:paraId="6E476056" w14:textId="77777777" w:rsidR="00A9766F" w:rsidRPr="001F18ED"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Gender: text, read only.</w:t>
                  </w:r>
                </w:p>
                <w:p w14:paraId="4347B80E" w14:textId="77777777" w:rsidR="00A9766F" w:rsidRPr="001F18ED"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Illness:  text, read only.</w:t>
                  </w:r>
                </w:p>
                <w:p w14:paraId="316CD1D2" w14:textId="77777777" w:rsidR="00A9766F" w:rsidRPr="001F18ED"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Status: text, read only.</w:t>
                  </w:r>
                </w:p>
                <w:p w14:paraId="36BA2BDF" w14:textId="77777777" w:rsidR="00A9766F" w:rsidRPr="001F18ED"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Description: text area, read only.</w:t>
                  </w:r>
                </w:p>
                <w:p w14:paraId="1F31E7E6" w14:textId="77777777" w:rsidR="00A9766F" w:rsidRPr="001F18ED"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1F18ED">
                    <w:rPr>
                      <w:rFonts w:ascii="Times New Roman" w:hAnsi="Times New Roman" w:cs="Times New Roman"/>
                      <w:sz w:val="24"/>
                      <w:szCs w:val="24"/>
                    </w:rPr>
                    <w:t>List day of medical history of patient with information:</w:t>
                  </w:r>
                </w:p>
                <w:p w14:paraId="589A2CE2" w14:textId="77777777" w:rsidR="00A9766F" w:rsidRPr="001F18ED" w:rsidRDefault="00A9766F" w:rsidP="00A9766F">
                  <w:pPr>
                    <w:pStyle w:val="ListParagraph"/>
                    <w:spacing w:before="120" w:after="120" w:line="240" w:lineRule="exact"/>
                    <w:ind w:left="535" w:firstLine="72"/>
                    <w:rPr>
                      <w:rFonts w:ascii="Times New Roman" w:hAnsi="Times New Roman" w:cs="Times New Roman"/>
                      <w:sz w:val="24"/>
                      <w:szCs w:val="24"/>
                    </w:rPr>
                  </w:pPr>
                  <w:r w:rsidRPr="001F18ED">
                    <w:rPr>
                      <w:rFonts w:ascii="Times New Roman" w:hAnsi="Times New Roman" w:cs="Times New Roman"/>
                      <w:sz w:val="24"/>
                      <w:szCs w:val="24"/>
                    </w:rPr>
                    <w:t xml:space="preserve">+ Date: the day when doctor make prescription,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“29-10-2015”.</w:t>
                  </w:r>
                </w:p>
                <w:p w14:paraId="2DB8BB23" w14:textId="77777777" w:rsidR="00A9766F" w:rsidRPr="001F18ED" w:rsidRDefault="00A9766F" w:rsidP="00A9766F">
                  <w:pPr>
                    <w:pStyle w:val="ListParagraph"/>
                    <w:spacing w:before="120" w:after="120" w:line="240" w:lineRule="exact"/>
                    <w:ind w:left="535" w:firstLine="72"/>
                    <w:rPr>
                      <w:rFonts w:ascii="Times New Roman" w:hAnsi="Times New Roman" w:cs="Times New Roman"/>
                      <w:sz w:val="24"/>
                      <w:szCs w:val="24"/>
                    </w:rPr>
                  </w:pPr>
                  <w:r w:rsidRPr="001F18ED">
                    <w:rPr>
                      <w:rFonts w:ascii="Times New Roman" w:hAnsi="Times New Roman" w:cs="Times New Roman"/>
                      <w:sz w:val="24"/>
                      <w:szCs w:val="24"/>
                    </w:rPr>
                    <w:t xml:space="preserve">+ Appointment: appointment of Date,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“29-10-2015”.</w:t>
                  </w:r>
                </w:p>
                <w:p w14:paraId="22EFE9CF" w14:textId="77777777" w:rsidR="00A9766F" w:rsidRPr="001F18ED" w:rsidRDefault="00A9766F" w:rsidP="00A9766F">
                  <w:pPr>
                    <w:spacing w:before="120" w:after="120" w:line="240" w:lineRule="exact"/>
                    <w:ind w:firstLine="72"/>
                    <w:rPr>
                      <w:sz w:val="24"/>
                      <w:szCs w:val="24"/>
                    </w:rPr>
                  </w:pPr>
                  <w:r w:rsidRPr="001F18ED">
                    <w:rPr>
                      <w:sz w:val="24"/>
                      <w:szCs w:val="24"/>
                    </w:rPr>
                    <w:t>Suggest treatment information.</w:t>
                  </w:r>
                </w:p>
                <w:p w14:paraId="68E97799" w14:textId="77777777" w:rsidR="00A9766F" w:rsidRPr="001F18ED" w:rsidRDefault="00A9766F" w:rsidP="00A9766F">
                  <w:pPr>
                    <w:spacing w:before="120" w:after="120" w:line="240" w:lineRule="exact"/>
                    <w:ind w:firstLine="72"/>
                    <w:rPr>
                      <w:sz w:val="24"/>
                      <w:szCs w:val="24"/>
                    </w:rPr>
                  </w:pPr>
                  <w:r w:rsidRPr="001F18ED">
                    <w:rPr>
                      <w:sz w:val="24"/>
                      <w:szCs w:val="24"/>
                    </w:rPr>
                    <w:t>Diagnostic: text input with option, required, length 3-40</w:t>
                  </w:r>
                  <w:r w:rsidRPr="001F18ED">
                    <w:rPr>
                      <w:iCs/>
                      <w:color w:val="000000"/>
                      <w:sz w:val="24"/>
                      <w:szCs w:val="24"/>
                    </w:rPr>
                    <w:t>.</w:t>
                  </w:r>
                </w:p>
                <w:p w14:paraId="5F9E1AC5" w14:textId="77777777" w:rsidR="00A9766F" w:rsidRPr="001F18ED" w:rsidRDefault="00A9766F" w:rsidP="00A9766F">
                  <w:pPr>
                    <w:spacing w:before="120" w:after="120" w:line="240" w:lineRule="exact"/>
                    <w:ind w:firstLine="72"/>
                    <w:rPr>
                      <w:sz w:val="24"/>
                      <w:szCs w:val="24"/>
                    </w:rPr>
                  </w:pPr>
                  <w:r w:rsidRPr="001F18ED">
                    <w:rPr>
                      <w:sz w:val="24"/>
                      <w:szCs w:val="24"/>
                    </w:rPr>
                    <w:t>- Medicines:</w:t>
                  </w:r>
                </w:p>
                <w:p w14:paraId="4F75F0E0" w14:textId="77777777" w:rsidR="00A9766F" w:rsidRPr="001F18ED" w:rsidRDefault="00A9766F" w:rsidP="00A9766F">
                  <w:pPr>
                    <w:spacing w:before="120" w:after="120" w:line="240" w:lineRule="exact"/>
                    <w:ind w:firstLine="72"/>
                    <w:rPr>
                      <w:sz w:val="24"/>
                      <w:szCs w:val="24"/>
                    </w:rPr>
                  </w:pPr>
                  <w:r w:rsidRPr="001F18ED">
                    <w:rPr>
                      <w:sz w:val="24"/>
                      <w:szCs w:val="24"/>
                    </w:rPr>
                    <w:t>+ Name of medicine: text input with option, required.</w:t>
                  </w:r>
                </w:p>
                <w:p w14:paraId="7AA69E22" w14:textId="77777777" w:rsidR="00A9766F" w:rsidRPr="001F18ED" w:rsidRDefault="00A9766F" w:rsidP="00A9766F">
                  <w:pPr>
                    <w:spacing w:before="120" w:after="120" w:line="240" w:lineRule="exact"/>
                    <w:ind w:firstLine="72"/>
                    <w:rPr>
                      <w:sz w:val="24"/>
                      <w:szCs w:val="24"/>
                    </w:rPr>
                  </w:pPr>
                  <w:r w:rsidRPr="001F18ED">
                    <w:rPr>
                      <w:sz w:val="24"/>
                      <w:szCs w:val="24"/>
                    </w:rPr>
                    <w:t>+ Times: text input with option, required, range value 1-6.</w:t>
                  </w:r>
                </w:p>
                <w:p w14:paraId="650D799B" w14:textId="77777777" w:rsidR="00A9766F" w:rsidRPr="001F18ED" w:rsidRDefault="00A9766F" w:rsidP="00A9766F">
                  <w:pPr>
                    <w:spacing w:before="120" w:after="120" w:line="240" w:lineRule="exact"/>
                    <w:ind w:firstLine="72"/>
                    <w:rPr>
                      <w:iCs/>
                      <w:color w:val="000000"/>
                      <w:sz w:val="24"/>
                      <w:szCs w:val="24"/>
                    </w:rPr>
                  </w:pPr>
                  <w:r w:rsidRPr="001F18ED">
                    <w:rPr>
                      <w:sz w:val="24"/>
                      <w:szCs w:val="24"/>
                    </w:rPr>
                    <w:t>+ Number of quantity per time: number text input, required, range value 1-10</w:t>
                  </w:r>
                  <w:r w:rsidRPr="001F18ED">
                    <w:rPr>
                      <w:iCs/>
                      <w:color w:val="000000"/>
                      <w:sz w:val="24"/>
                      <w:szCs w:val="24"/>
                    </w:rPr>
                    <w:t>.</w:t>
                  </w:r>
                </w:p>
                <w:p w14:paraId="50FF27DE" w14:textId="77777777" w:rsidR="00A9766F" w:rsidRPr="001F18ED" w:rsidRDefault="00A9766F" w:rsidP="00A9766F">
                  <w:pPr>
                    <w:spacing w:before="120" w:after="120" w:line="240" w:lineRule="exact"/>
                    <w:ind w:firstLine="72"/>
                    <w:rPr>
                      <w:iCs/>
                      <w:color w:val="000000"/>
                      <w:sz w:val="24"/>
                      <w:szCs w:val="24"/>
                    </w:rPr>
                  </w:pPr>
                  <w:r w:rsidRPr="001F18ED">
                    <w:rPr>
                      <w:iCs/>
                      <w:color w:val="000000"/>
                      <w:sz w:val="24"/>
                      <w:szCs w:val="24"/>
                    </w:rPr>
                    <w:t>+ Unit of medicine: text input, required, value depend on medicine.</w:t>
                  </w:r>
                </w:p>
                <w:p w14:paraId="67A95373" w14:textId="77777777" w:rsidR="00A9766F" w:rsidRPr="001F18ED" w:rsidRDefault="00A9766F" w:rsidP="00A9766F">
                  <w:pPr>
                    <w:spacing w:before="120" w:after="120" w:line="240" w:lineRule="exact"/>
                    <w:ind w:firstLine="72"/>
                    <w:rPr>
                      <w:sz w:val="24"/>
                      <w:szCs w:val="24"/>
                    </w:rPr>
                  </w:pPr>
                  <w:r w:rsidRPr="001F18ED">
                    <w:rPr>
                      <w:iCs/>
                      <w:color w:val="000000"/>
                      <w:sz w:val="24"/>
                      <w:szCs w:val="24"/>
                    </w:rPr>
                    <w:t>+ Advice: free text input.</w:t>
                  </w:r>
                </w:p>
                <w:p w14:paraId="65F360E1" w14:textId="77777777" w:rsidR="00A9766F" w:rsidRPr="001F18ED" w:rsidRDefault="00A9766F" w:rsidP="00A9766F">
                  <w:pPr>
                    <w:spacing w:before="120" w:after="120" w:line="240" w:lineRule="exact"/>
                    <w:ind w:firstLine="72"/>
                    <w:rPr>
                      <w:sz w:val="24"/>
                      <w:szCs w:val="24"/>
                    </w:rPr>
                  </w:pPr>
                  <w:r w:rsidRPr="001F18ED">
                    <w:rPr>
                      <w:sz w:val="24"/>
                      <w:szCs w:val="24"/>
                    </w:rPr>
                    <w:t>- Food:</w:t>
                  </w:r>
                </w:p>
                <w:p w14:paraId="44D88C7A" w14:textId="77777777" w:rsidR="00A9766F" w:rsidRPr="001F18ED" w:rsidRDefault="00A9766F" w:rsidP="00A9766F">
                  <w:pPr>
                    <w:spacing w:before="120" w:after="120" w:line="240" w:lineRule="exact"/>
                    <w:ind w:firstLine="72"/>
                    <w:rPr>
                      <w:sz w:val="24"/>
                      <w:szCs w:val="24"/>
                    </w:rPr>
                  </w:pPr>
                  <w:r w:rsidRPr="001F18ED">
                    <w:rPr>
                      <w:sz w:val="24"/>
                      <w:szCs w:val="24"/>
                    </w:rPr>
                    <w:t>+ Name of food: text input with option, required</w:t>
                  </w:r>
                  <w:r w:rsidRPr="001F18ED">
                    <w:rPr>
                      <w:iCs/>
                      <w:color w:val="000000"/>
                      <w:sz w:val="24"/>
                      <w:szCs w:val="24"/>
                    </w:rPr>
                    <w:t>.</w:t>
                  </w:r>
                </w:p>
                <w:p w14:paraId="4291FE02" w14:textId="77777777" w:rsidR="00A9766F" w:rsidRPr="001F18ED" w:rsidRDefault="00A9766F" w:rsidP="00A9766F">
                  <w:pPr>
                    <w:spacing w:before="120" w:after="120" w:line="240" w:lineRule="exact"/>
                    <w:ind w:firstLine="72"/>
                    <w:rPr>
                      <w:sz w:val="24"/>
                      <w:szCs w:val="24"/>
                    </w:rPr>
                  </w:pPr>
                  <w:r w:rsidRPr="001F18ED">
                    <w:rPr>
                      <w:sz w:val="24"/>
                      <w:szCs w:val="24"/>
                    </w:rPr>
                    <w:t>+ Time: text input with option, required, range value 1-6.</w:t>
                  </w:r>
                </w:p>
                <w:p w14:paraId="75CA7CD2" w14:textId="77777777" w:rsidR="00A9766F" w:rsidRPr="001F18ED" w:rsidRDefault="00A9766F" w:rsidP="00A9766F">
                  <w:pPr>
                    <w:spacing w:before="120" w:after="120" w:line="240" w:lineRule="exact"/>
                    <w:ind w:firstLine="72"/>
                    <w:rPr>
                      <w:sz w:val="24"/>
                      <w:szCs w:val="24"/>
                    </w:rPr>
                  </w:pPr>
                  <w:r w:rsidRPr="001F18ED">
                    <w:rPr>
                      <w:sz w:val="24"/>
                      <w:szCs w:val="24"/>
                    </w:rPr>
                    <w:t>+ Number of quantity per time: number text input, required.</w:t>
                  </w:r>
                </w:p>
                <w:p w14:paraId="74238C48" w14:textId="77777777" w:rsidR="00A9766F" w:rsidRPr="001F18ED" w:rsidRDefault="00A9766F" w:rsidP="00A9766F">
                  <w:pPr>
                    <w:spacing w:before="120" w:after="120" w:line="240" w:lineRule="exact"/>
                    <w:ind w:firstLine="72"/>
                    <w:rPr>
                      <w:iCs/>
                      <w:color w:val="000000"/>
                      <w:sz w:val="24"/>
                      <w:szCs w:val="24"/>
                    </w:rPr>
                  </w:pPr>
                  <w:r w:rsidRPr="001F18ED">
                    <w:rPr>
                      <w:iCs/>
                      <w:color w:val="000000"/>
                      <w:sz w:val="24"/>
                      <w:szCs w:val="24"/>
                    </w:rPr>
                    <w:t>+ Unit of food: text input with option, required, value depend on food.</w:t>
                  </w:r>
                </w:p>
                <w:p w14:paraId="12C99A13" w14:textId="77777777" w:rsidR="00A9766F" w:rsidRPr="001F18ED" w:rsidRDefault="00A9766F" w:rsidP="00A9766F">
                  <w:pPr>
                    <w:spacing w:before="120" w:after="120" w:line="240" w:lineRule="exact"/>
                    <w:ind w:firstLine="72"/>
                    <w:rPr>
                      <w:sz w:val="24"/>
                      <w:szCs w:val="24"/>
                    </w:rPr>
                  </w:pPr>
                  <w:r w:rsidRPr="001F18ED">
                    <w:rPr>
                      <w:iCs/>
                      <w:color w:val="000000"/>
                      <w:sz w:val="24"/>
                      <w:szCs w:val="24"/>
                    </w:rPr>
                    <w:t>+ Advice: free text input.</w:t>
                  </w:r>
                </w:p>
                <w:p w14:paraId="5B287E60" w14:textId="77777777" w:rsidR="00A9766F" w:rsidRPr="001F18ED" w:rsidRDefault="00A9766F" w:rsidP="00A9766F">
                  <w:pPr>
                    <w:spacing w:before="120" w:after="120" w:line="240" w:lineRule="exact"/>
                    <w:ind w:firstLine="72"/>
                    <w:rPr>
                      <w:sz w:val="24"/>
                      <w:szCs w:val="24"/>
                    </w:rPr>
                  </w:pPr>
                  <w:r w:rsidRPr="001F18ED">
                    <w:rPr>
                      <w:sz w:val="24"/>
                      <w:szCs w:val="24"/>
                    </w:rPr>
                    <w:t>- Practice:</w:t>
                  </w:r>
                </w:p>
                <w:p w14:paraId="3B8520E9" w14:textId="77777777" w:rsidR="00A9766F" w:rsidRPr="001F18ED" w:rsidRDefault="00A9766F" w:rsidP="00A9766F">
                  <w:pPr>
                    <w:spacing w:before="120" w:after="120" w:line="240" w:lineRule="exact"/>
                    <w:ind w:firstLine="72"/>
                    <w:rPr>
                      <w:iCs/>
                      <w:color w:val="000000"/>
                      <w:sz w:val="24"/>
                      <w:szCs w:val="24"/>
                    </w:rPr>
                  </w:pPr>
                  <w:r w:rsidRPr="001F18ED">
                    <w:rPr>
                      <w:sz w:val="24"/>
                      <w:szCs w:val="24"/>
                    </w:rPr>
                    <w:t>+ Name of practice: free text input, required</w:t>
                  </w:r>
                  <w:r w:rsidRPr="001F18ED">
                    <w:rPr>
                      <w:iCs/>
                      <w:color w:val="000000"/>
                      <w:sz w:val="24"/>
                      <w:szCs w:val="24"/>
                    </w:rPr>
                    <w:t>.</w:t>
                  </w:r>
                </w:p>
                <w:p w14:paraId="7D4C6408" w14:textId="77777777" w:rsidR="00A9766F" w:rsidRPr="001F18ED" w:rsidRDefault="00A9766F" w:rsidP="00A9766F">
                  <w:pPr>
                    <w:spacing w:before="120" w:after="120" w:line="240" w:lineRule="exact"/>
                    <w:ind w:firstLine="72"/>
                    <w:rPr>
                      <w:sz w:val="24"/>
                      <w:szCs w:val="24"/>
                    </w:rPr>
                  </w:pPr>
                  <w:r w:rsidRPr="001F18ED">
                    <w:rPr>
                      <w:sz w:val="24"/>
                      <w:szCs w:val="24"/>
                    </w:rPr>
                    <w:t>+ Time: text input with option, required, range value 1-6.</w:t>
                  </w:r>
                </w:p>
                <w:p w14:paraId="76A67B7E" w14:textId="77777777" w:rsidR="00A9766F" w:rsidRPr="001F18ED" w:rsidRDefault="00A9766F" w:rsidP="00A9766F">
                  <w:pPr>
                    <w:pStyle w:val="HTMLPreformatted"/>
                    <w:shd w:val="clear" w:color="auto" w:fill="FFFFFF"/>
                    <w:ind w:firstLine="72"/>
                    <w:rPr>
                      <w:rFonts w:ascii="Times New Roman" w:hAnsi="Times New Roman" w:cs="Times New Roman"/>
                      <w:color w:val="000000"/>
                      <w:sz w:val="24"/>
                      <w:szCs w:val="24"/>
                    </w:rPr>
                  </w:pPr>
                  <w:r w:rsidRPr="001F18ED">
                    <w:rPr>
                      <w:rFonts w:ascii="Times New Roman" w:hAnsi="Times New Roman" w:cs="Times New Roman"/>
                      <w:sz w:val="24"/>
                      <w:szCs w:val="24"/>
                    </w:rPr>
                    <w:t xml:space="preserve">+ </w:t>
                  </w:r>
                  <w:r w:rsidRPr="001F18ED">
                    <w:rPr>
                      <w:rFonts w:ascii="Times New Roman" w:hAnsi="Times New Roman" w:cs="Times New Roman"/>
                      <w:color w:val="000000"/>
                      <w:sz w:val="24"/>
                      <w:szCs w:val="24"/>
                    </w:rPr>
                    <w:t>Quantitative</w:t>
                  </w:r>
                  <w:r w:rsidRPr="001F18ED">
                    <w:rPr>
                      <w:rFonts w:ascii="Times New Roman" w:hAnsi="Times New Roman" w:cs="Times New Roman"/>
                      <w:sz w:val="24"/>
                      <w:szCs w:val="24"/>
                    </w:rPr>
                    <w:t>: free text input, required.</w:t>
                  </w:r>
                </w:p>
                <w:p w14:paraId="6BDC82E3" w14:textId="77777777" w:rsidR="00A9766F" w:rsidRPr="001F18ED" w:rsidRDefault="00A9766F" w:rsidP="00A9766F">
                  <w:pPr>
                    <w:pStyle w:val="HTMLPreformatted"/>
                    <w:shd w:val="clear" w:color="auto" w:fill="FFFFFF"/>
                    <w:ind w:firstLine="72"/>
                    <w:rPr>
                      <w:rFonts w:ascii="Times New Roman" w:hAnsi="Times New Roman" w:cs="Times New Roman"/>
                      <w:color w:val="000000"/>
                      <w:sz w:val="24"/>
                      <w:szCs w:val="24"/>
                    </w:rPr>
                  </w:pPr>
                  <w:r w:rsidRPr="001F18ED">
                    <w:rPr>
                      <w:rFonts w:ascii="Times New Roman" w:hAnsi="Times New Roman" w:cs="Times New Roman"/>
                      <w:iCs/>
                      <w:color w:val="000000"/>
                      <w:sz w:val="24"/>
                      <w:szCs w:val="24"/>
                    </w:rPr>
                    <w:t xml:space="preserve">+ </w:t>
                  </w:r>
                  <w:r w:rsidRPr="001F18ED">
                    <w:rPr>
                      <w:rFonts w:ascii="Times New Roman" w:hAnsi="Times New Roman" w:cs="Times New Roman"/>
                      <w:color w:val="000000"/>
                      <w:sz w:val="24"/>
                      <w:szCs w:val="24"/>
                    </w:rPr>
                    <w:t>Advice</w:t>
                  </w:r>
                  <w:r w:rsidRPr="001F18ED">
                    <w:rPr>
                      <w:rFonts w:ascii="Times New Roman" w:hAnsi="Times New Roman" w:cs="Times New Roman"/>
                      <w:iCs/>
                      <w:color w:val="000000"/>
                      <w:sz w:val="24"/>
                      <w:szCs w:val="24"/>
                    </w:rPr>
                    <w:t>: free text input.</w:t>
                  </w:r>
                </w:p>
                <w:p w14:paraId="059630E2" w14:textId="77777777" w:rsidR="00A9766F" w:rsidRPr="001F18ED" w:rsidRDefault="00A9766F" w:rsidP="0057609F">
                  <w:pPr>
                    <w:pStyle w:val="ListParagraph"/>
                    <w:numPr>
                      <w:ilvl w:val="0"/>
                      <w:numId w:val="17"/>
                    </w:numPr>
                    <w:spacing w:before="120" w:after="120" w:line="240" w:lineRule="exact"/>
                    <w:ind w:left="175" w:firstLine="72"/>
                    <w:rPr>
                      <w:rFonts w:ascii="Times New Roman" w:hAnsi="Times New Roman" w:cs="Times New Roman"/>
                      <w:sz w:val="24"/>
                      <w:szCs w:val="24"/>
                    </w:rPr>
                  </w:pPr>
                  <w:r w:rsidRPr="001F18ED">
                    <w:rPr>
                      <w:rFonts w:ascii="Times New Roman" w:hAnsi="Times New Roman" w:cs="Times New Roman"/>
                      <w:sz w:val="24"/>
                      <w:szCs w:val="24"/>
                    </w:rPr>
                    <w:lastRenderedPageBreak/>
                    <w:t>Appointment Date: default 1 week form current day,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w:t>
                  </w:r>
                </w:p>
                <w:p w14:paraId="6DDE0FA9" w14:textId="77777777" w:rsidR="00A9766F" w:rsidRPr="001F18ED" w:rsidRDefault="00A9766F" w:rsidP="00A9766F">
                  <w:pPr>
                    <w:spacing w:before="120" w:after="120" w:line="240" w:lineRule="exact"/>
                    <w:ind w:firstLine="72"/>
                    <w:rPr>
                      <w:sz w:val="24"/>
                      <w:szCs w:val="24"/>
                    </w:rPr>
                  </w:pPr>
                  <w:r w:rsidRPr="001F18ED">
                    <w:rPr>
                      <w:sz w:val="24"/>
                      <w:szCs w:val="24"/>
                    </w:rPr>
                    <w:t>-Note: free text area.</w:t>
                  </w:r>
                </w:p>
              </w:tc>
            </w:tr>
            <w:tr w:rsidR="00A9766F" w:rsidRPr="001F18ED" w14:paraId="42816ACF" w14:textId="77777777" w:rsidTr="007F7294">
              <w:tc>
                <w:tcPr>
                  <w:tcW w:w="870" w:type="dxa"/>
                </w:tcPr>
                <w:p w14:paraId="0D6FD1AD" w14:textId="77777777" w:rsidR="00A9766F" w:rsidRPr="001F18ED" w:rsidRDefault="00A9766F" w:rsidP="00A9766F">
                  <w:pPr>
                    <w:spacing w:before="120" w:after="120" w:line="240" w:lineRule="exact"/>
                    <w:ind w:firstLine="72"/>
                    <w:jc w:val="center"/>
                    <w:rPr>
                      <w:sz w:val="24"/>
                      <w:szCs w:val="24"/>
                    </w:rPr>
                  </w:pPr>
                  <w:r w:rsidRPr="001F18ED">
                    <w:rPr>
                      <w:sz w:val="24"/>
                      <w:szCs w:val="24"/>
                    </w:rPr>
                    <w:lastRenderedPageBreak/>
                    <w:t>2</w:t>
                  </w:r>
                </w:p>
              </w:tc>
              <w:tc>
                <w:tcPr>
                  <w:tcW w:w="3661" w:type="dxa"/>
                </w:tcPr>
                <w:p w14:paraId="15CB896E" w14:textId="77777777" w:rsidR="00A9766F" w:rsidRPr="001F18ED" w:rsidRDefault="00A9766F" w:rsidP="00A9766F">
                  <w:pPr>
                    <w:spacing w:before="120" w:after="120" w:line="240" w:lineRule="exact"/>
                    <w:ind w:firstLine="72"/>
                    <w:rPr>
                      <w:sz w:val="24"/>
                      <w:szCs w:val="24"/>
                    </w:rPr>
                  </w:pPr>
                  <w:r w:rsidRPr="001F18ED">
                    <w:rPr>
                      <w:sz w:val="24"/>
                      <w:szCs w:val="24"/>
                    </w:rPr>
                    <w:t>Doctor select an appointment to view.</w:t>
                  </w:r>
                </w:p>
                <w:p w14:paraId="3C64018D" w14:textId="77777777" w:rsidR="00A9766F" w:rsidRPr="001F18ED" w:rsidRDefault="00A9766F" w:rsidP="00A9766F">
                  <w:pPr>
                    <w:spacing w:before="120" w:after="120" w:line="240" w:lineRule="exact"/>
                    <w:ind w:firstLine="72"/>
                    <w:rPr>
                      <w:sz w:val="24"/>
                      <w:szCs w:val="24"/>
                    </w:rPr>
                  </w:pPr>
                </w:p>
              </w:tc>
              <w:tc>
                <w:tcPr>
                  <w:tcW w:w="4003" w:type="dxa"/>
                </w:tcPr>
                <w:p w14:paraId="639C47BA" w14:textId="77777777" w:rsidR="00A9766F" w:rsidRPr="001F18ED" w:rsidRDefault="00A9766F" w:rsidP="00A9766F">
                  <w:pPr>
                    <w:spacing w:before="120" w:after="120" w:line="240" w:lineRule="exact"/>
                    <w:ind w:firstLine="72"/>
                    <w:rPr>
                      <w:sz w:val="24"/>
                      <w:szCs w:val="24"/>
                    </w:rPr>
                  </w:pPr>
                </w:p>
                <w:p w14:paraId="7D788BAD" w14:textId="77777777" w:rsidR="00A9766F" w:rsidRPr="001F18ED" w:rsidRDefault="00A9766F" w:rsidP="00A9766F">
                  <w:pPr>
                    <w:spacing w:before="120" w:after="120" w:line="240" w:lineRule="exact"/>
                    <w:ind w:firstLine="72"/>
                    <w:rPr>
                      <w:sz w:val="24"/>
                      <w:szCs w:val="24"/>
                    </w:rPr>
                  </w:pPr>
                  <w:r w:rsidRPr="001F18ED">
                    <w:rPr>
                      <w:sz w:val="24"/>
                      <w:szCs w:val="24"/>
                    </w:rPr>
                    <w:t>System display medical history of patient in that day.</w:t>
                  </w:r>
                </w:p>
                <w:p w14:paraId="14935546" w14:textId="77777777" w:rsidR="00A9766F" w:rsidRPr="001F18ED" w:rsidRDefault="00A9766F" w:rsidP="00A9766F">
                  <w:pPr>
                    <w:spacing w:before="120" w:after="120" w:line="240" w:lineRule="exact"/>
                    <w:ind w:firstLine="72"/>
                    <w:rPr>
                      <w:sz w:val="24"/>
                      <w:szCs w:val="24"/>
                    </w:rPr>
                  </w:pPr>
                  <w:r w:rsidRPr="001F18ED">
                    <w:rPr>
                      <w:sz w:val="24"/>
                      <w:szCs w:val="24"/>
                    </w:rPr>
                    <w:t>Date of appointment: text, read only.</w:t>
                  </w:r>
                </w:p>
                <w:p w14:paraId="733B27C8" w14:textId="77777777" w:rsidR="00A9766F" w:rsidRPr="001F18ED" w:rsidRDefault="00A9766F" w:rsidP="00A9766F">
                  <w:pPr>
                    <w:spacing w:before="120" w:after="120" w:line="240" w:lineRule="exact"/>
                    <w:ind w:firstLine="72"/>
                    <w:rPr>
                      <w:sz w:val="24"/>
                      <w:szCs w:val="24"/>
                    </w:rPr>
                  </w:pPr>
                  <w:r w:rsidRPr="001F18ED">
                    <w:rPr>
                      <w:sz w:val="24"/>
                      <w:szCs w:val="24"/>
                    </w:rPr>
                    <w:t>Medicines:</w:t>
                  </w:r>
                </w:p>
                <w:p w14:paraId="3F721D31" w14:textId="77777777" w:rsidR="00A9766F" w:rsidRPr="001F18ED" w:rsidRDefault="00A9766F" w:rsidP="00A9766F">
                  <w:pPr>
                    <w:spacing w:before="120" w:after="120" w:line="240" w:lineRule="exact"/>
                    <w:ind w:firstLine="72"/>
                    <w:rPr>
                      <w:sz w:val="24"/>
                      <w:szCs w:val="24"/>
                    </w:rPr>
                  </w:pPr>
                  <w:r w:rsidRPr="001F18ED">
                    <w:rPr>
                      <w:sz w:val="24"/>
                      <w:szCs w:val="24"/>
                    </w:rPr>
                    <w:t>+ Name of medicine: text input, read only.</w:t>
                  </w:r>
                </w:p>
                <w:p w14:paraId="17D6AC42" w14:textId="77777777" w:rsidR="00A9766F" w:rsidRPr="001F18ED" w:rsidRDefault="00A9766F" w:rsidP="00A9766F">
                  <w:pPr>
                    <w:spacing w:before="120" w:after="120" w:line="240" w:lineRule="exact"/>
                    <w:ind w:firstLine="72"/>
                    <w:rPr>
                      <w:sz w:val="24"/>
                      <w:szCs w:val="24"/>
                    </w:rPr>
                  </w:pPr>
                  <w:r w:rsidRPr="001F18ED">
                    <w:rPr>
                      <w:sz w:val="24"/>
                      <w:szCs w:val="24"/>
                    </w:rPr>
                    <w:t>+ Times: text input, read only.</w:t>
                  </w:r>
                </w:p>
                <w:p w14:paraId="219B1015" w14:textId="77777777" w:rsidR="00A9766F" w:rsidRPr="001F18ED" w:rsidRDefault="00A9766F" w:rsidP="00A9766F">
                  <w:pPr>
                    <w:spacing w:before="120" w:after="120" w:line="240" w:lineRule="exact"/>
                    <w:ind w:firstLine="72"/>
                    <w:rPr>
                      <w:iCs/>
                      <w:color w:val="000000"/>
                      <w:sz w:val="24"/>
                      <w:szCs w:val="24"/>
                    </w:rPr>
                  </w:pPr>
                  <w:r w:rsidRPr="001F18ED">
                    <w:rPr>
                      <w:sz w:val="24"/>
                      <w:szCs w:val="24"/>
                    </w:rPr>
                    <w:t>+ Number of quantity per time: text input, read only</w:t>
                  </w:r>
                  <w:r w:rsidRPr="001F18ED">
                    <w:rPr>
                      <w:iCs/>
                      <w:color w:val="000000"/>
                      <w:sz w:val="24"/>
                      <w:szCs w:val="24"/>
                    </w:rPr>
                    <w:t>.</w:t>
                  </w:r>
                </w:p>
                <w:p w14:paraId="54C4C0A2" w14:textId="77777777" w:rsidR="00A9766F" w:rsidRPr="001F18ED" w:rsidRDefault="00A9766F" w:rsidP="00A9766F">
                  <w:pPr>
                    <w:spacing w:before="120" w:after="120" w:line="240" w:lineRule="exact"/>
                    <w:ind w:firstLine="72"/>
                    <w:rPr>
                      <w:iCs/>
                      <w:color w:val="000000"/>
                      <w:sz w:val="24"/>
                      <w:szCs w:val="24"/>
                    </w:rPr>
                  </w:pPr>
                  <w:r w:rsidRPr="001F18ED">
                    <w:rPr>
                      <w:iCs/>
                      <w:color w:val="000000"/>
                      <w:sz w:val="24"/>
                      <w:szCs w:val="24"/>
                    </w:rPr>
                    <w:t xml:space="preserve">+ Unit of medicine: </w:t>
                  </w:r>
                  <w:r w:rsidRPr="001F18ED">
                    <w:rPr>
                      <w:sz w:val="24"/>
                      <w:szCs w:val="24"/>
                    </w:rPr>
                    <w:t>text input, read only</w:t>
                  </w:r>
                  <w:r w:rsidRPr="001F18ED">
                    <w:rPr>
                      <w:iCs/>
                      <w:color w:val="000000"/>
                      <w:sz w:val="24"/>
                      <w:szCs w:val="24"/>
                    </w:rPr>
                    <w:t>.</w:t>
                  </w:r>
                </w:p>
                <w:p w14:paraId="1B1ED9E0" w14:textId="77777777" w:rsidR="00A9766F" w:rsidRPr="001F18ED" w:rsidRDefault="00A9766F" w:rsidP="00A9766F">
                  <w:pPr>
                    <w:spacing w:before="120" w:after="120" w:line="240" w:lineRule="exact"/>
                    <w:ind w:firstLine="72"/>
                    <w:rPr>
                      <w:sz w:val="24"/>
                      <w:szCs w:val="24"/>
                    </w:rPr>
                  </w:pPr>
                  <w:r w:rsidRPr="001F18ED">
                    <w:rPr>
                      <w:iCs/>
                      <w:color w:val="000000"/>
                      <w:sz w:val="24"/>
                      <w:szCs w:val="24"/>
                    </w:rPr>
                    <w:t xml:space="preserve">+ Advice: </w:t>
                  </w:r>
                  <w:r w:rsidRPr="001F18ED">
                    <w:rPr>
                      <w:sz w:val="24"/>
                      <w:szCs w:val="24"/>
                    </w:rPr>
                    <w:t>text input, read only</w:t>
                  </w:r>
                  <w:r w:rsidRPr="001F18ED">
                    <w:rPr>
                      <w:iCs/>
                      <w:color w:val="000000"/>
                      <w:sz w:val="24"/>
                      <w:szCs w:val="24"/>
                    </w:rPr>
                    <w:t>.</w:t>
                  </w:r>
                </w:p>
                <w:p w14:paraId="099923BF" w14:textId="77777777" w:rsidR="00A9766F" w:rsidRPr="001F18ED" w:rsidRDefault="00A9766F" w:rsidP="00A9766F">
                  <w:pPr>
                    <w:spacing w:before="120" w:after="120" w:line="240" w:lineRule="exact"/>
                    <w:ind w:firstLine="72"/>
                    <w:rPr>
                      <w:sz w:val="24"/>
                      <w:szCs w:val="24"/>
                    </w:rPr>
                  </w:pPr>
                  <w:r w:rsidRPr="001F18ED">
                    <w:rPr>
                      <w:sz w:val="24"/>
                      <w:szCs w:val="24"/>
                    </w:rPr>
                    <w:t>- Food:</w:t>
                  </w:r>
                </w:p>
                <w:p w14:paraId="52FD00CC" w14:textId="77777777" w:rsidR="00A9766F" w:rsidRPr="001F18ED" w:rsidRDefault="00A9766F" w:rsidP="00A9766F">
                  <w:pPr>
                    <w:spacing w:before="120" w:after="120" w:line="240" w:lineRule="exact"/>
                    <w:ind w:firstLine="72"/>
                    <w:rPr>
                      <w:sz w:val="24"/>
                      <w:szCs w:val="24"/>
                    </w:rPr>
                  </w:pPr>
                  <w:r w:rsidRPr="001F18ED">
                    <w:rPr>
                      <w:sz w:val="24"/>
                      <w:szCs w:val="24"/>
                    </w:rPr>
                    <w:t>+ Name of food: text input, read only</w:t>
                  </w:r>
                  <w:r w:rsidRPr="001F18ED">
                    <w:rPr>
                      <w:iCs/>
                      <w:color w:val="000000"/>
                      <w:sz w:val="24"/>
                      <w:szCs w:val="24"/>
                    </w:rPr>
                    <w:t>.</w:t>
                  </w:r>
                </w:p>
                <w:p w14:paraId="4F14649B" w14:textId="77777777" w:rsidR="00A9766F" w:rsidRPr="001F18ED" w:rsidRDefault="00A9766F" w:rsidP="00A9766F">
                  <w:pPr>
                    <w:spacing w:before="120" w:after="120" w:line="240" w:lineRule="exact"/>
                    <w:ind w:firstLine="72"/>
                    <w:rPr>
                      <w:sz w:val="24"/>
                      <w:szCs w:val="24"/>
                    </w:rPr>
                  </w:pPr>
                  <w:r w:rsidRPr="001F18ED">
                    <w:rPr>
                      <w:sz w:val="24"/>
                      <w:szCs w:val="24"/>
                    </w:rPr>
                    <w:t>+ Time: text input, read only.</w:t>
                  </w:r>
                </w:p>
                <w:p w14:paraId="5C64679F" w14:textId="77777777" w:rsidR="00A9766F" w:rsidRPr="001F18ED" w:rsidRDefault="00A9766F" w:rsidP="00A9766F">
                  <w:pPr>
                    <w:spacing w:before="120" w:after="120" w:line="240" w:lineRule="exact"/>
                    <w:ind w:firstLine="72"/>
                    <w:rPr>
                      <w:sz w:val="24"/>
                      <w:szCs w:val="24"/>
                    </w:rPr>
                  </w:pPr>
                  <w:r w:rsidRPr="001F18ED">
                    <w:rPr>
                      <w:sz w:val="24"/>
                      <w:szCs w:val="24"/>
                    </w:rPr>
                    <w:t>+ Number of quantity per time: text input, read only.</w:t>
                  </w:r>
                </w:p>
                <w:p w14:paraId="12E82C63" w14:textId="77777777" w:rsidR="00A9766F" w:rsidRPr="001F18ED" w:rsidRDefault="00A9766F" w:rsidP="00A9766F">
                  <w:pPr>
                    <w:spacing w:before="120" w:after="120" w:line="240" w:lineRule="exact"/>
                    <w:ind w:firstLine="72"/>
                    <w:rPr>
                      <w:iCs/>
                      <w:color w:val="000000"/>
                      <w:sz w:val="24"/>
                      <w:szCs w:val="24"/>
                    </w:rPr>
                  </w:pPr>
                  <w:r w:rsidRPr="001F18ED">
                    <w:rPr>
                      <w:iCs/>
                      <w:color w:val="000000"/>
                      <w:sz w:val="24"/>
                      <w:szCs w:val="24"/>
                    </w:rPr>
                    <w:t xml:space="preserve">+ Unit of food: </w:t>
                  </w:r>
                  <w:r w:rsidRPr="001F18ED">
                    <w:rPr>
                      <w:sz w:val="24"/>
                      <w:szCs w:val="24"/>
                    </w:rPr>
                    <w:t>text input, read only</w:t>
                  </w:r>
                  <w:r w:rsidRPr="001F18ED">
                    <w:rPr>
                      <w:iCs/>
                      <w:color w:val="000000"/>
                      <w:sz w:val="24"/>
                      <w:szCs w:val="24"/>
                    </w:rPr>
                    <w:t>.</w:t>
                  </w:r>
                </w:p>
                <w:p w14:paraId="6FFB7B79" w14:textId="77777777" w:rsidR="00A9766F" w:rsidRPr="001F18ED" w:rsidRDefault="00A9766F" w:rsidP="00A9766F">
                  <w:pPr>
                    <w:spacing w:before="120" w:after="120" w:line="240" w:lineRule="exact"/>
                    <w:ind w:firstLine="72"/>
                    <w:rPr>
                      <w:sz w:val="24"/>
                      <w:szCs w:val="24"/>
                    </w:rPr>
                  </w:pPr>
                  <w:r w:rsidRPr="001F18ED">
                    <w:rPr>
                      <w:iCs/>
                      <w:color w:val="000000"/>
                      <w:sz w:val="24"/>
                      <w:szCs w:val="24"/>
                    </w:rPr>
                    <w:t xml:space="preserve">+ Advice: </w:t>
                  </w:r>
                  <w:r w:rsidRPr="001F18ED">
                    <w:rPr>
                      <w:sz w:val="24"/>
                      <w:szCs w:val="24"/>
                    </w:rPr>
                    <w:t>text input, read only</w:t>
                  </w:r>
                  <w:r w:rsidRPr="001F18ED">
                    <w:rPr>
                      <w:iCs/>
                      <w:color w:val="000000"/>
                      <w:sz w:val="24"/>
                      <w:szCs w:val="24"/>
                    </w:rPr>
                    <w:t>.</w:t>
                  </w:r>
                </w:p>
                <w:p w14:paraId="1DBCC2ED" w14:textId="77777777" w:rsidR="00A9766F" w:rsidRPr="001F18ED" w:rsidRDefault="00A9766F" w:rsidP="00A9766F">
                  <w:pPr>
                    <w:spacing w:before="120" w:after="120" w:line="240" w:lineRule="exact"/>
                    <w:ind w:firstLine="72"/>
                    <w:rPr>
                      <w:sz w:val="24"/>
                      <w:szCs w:val="24"/>
                    </w:rPr>
                  </w:pPr>
                  <w:r w:rsidRPr="001F18ED">
                    <w:rPr>
                      <w:sz w:val="24"/>
                      <w:szCs w:val="24"/>
                    </w:rPr>
                    <w:t>- Practice:</w:t>
                  </w:r>
                </w:p>
                <w:p w14:paraId="6D8EBC36" w14:textId="77777777" w:rsidR="00A9766F" w:rsidRPr="001F18ED" w:rsidRDefault="00A9766F" w:rsidP="00A9766F">
                  <w:pPr>
                    <w:spacing w:before="120" w:after="120" w:line="240" w:lineRule="exact"/>
                    <w:ind w:firstLine="72"/>
                    <w:rPr>
                      <w:iCs/>
                      <w:color w:val="000000"/>
                      <w:sz w:val="24"/>
                      <w:szCs w:val="24"/>
                    </w:rPr>
                  </w:pPr>
                  <w:r w:rsidRPr="001F18ED">
                    <w:rPr>
                      <w:sz w:val="24"/>
                      <w:szCs w:val="24"/>
                    </w:rPr>
                    <w:t>+ Name of practice: text input, read only</w:t>
                  </w:r>
                  <w:r w:rsidRPr="001F18ED">
                    <w:rPr>
                      <w:iCs/>
                      <w:color w:val="000000"/>
                      <w:sz w:val="24"/>
                      <w:szCs w:val="24"/>
                    </w:rPr>
                    <w:t>.</w:t>
                  </w:r>
                </w:p>
                <w:p w14:paraId="17D753B6" w14:textId="77777777" w:rsidR="00A9766F" w:rsidRPr="001F18ED" w:rsidRDefault="00A9766F" w:rsidP="00A9766F">
                  <w:pPr>
                    <w:spacing w:before="120" w:after="120" w:line="240" w:lineRule="exact"/>
                    <w:ind w:firstLine="72"/>
                    <w:rPr>
                      <w:sz w:val="24"/>
                      <w:szCs w:val="24"/>
                    </w:rPr>
                  </w:pPr>
                  <w:r w:rsidRPr="001F18ED">
                    <w:rPr>
                      <w:sz w:val="24"/>
                      <w:szCs w:val="24"/>
                    </w:rPr>
                    <w:t>+ Time: text input, read only.</w:t>
                  </w:r>
                </w:p>
                <w:p w14:paraId="3AB33CC4" w14:textId="77777777" w:rsidR="00A9766F" w:rsidRPr="001F18ED" w:rsidRDefault="00A9766F" w:rsidP="00A9766F">
                  <w:pPr>
                    <w:pStyle w:val="HTMLPreformatted"/>
                    <w:shd w:val="clear" w:color="auto" w:fill="FFFFFF"/>
                    <w:ind w:firstLine="72"/>
                    <w:rPr>
                      <w:rFonts w:ascii="Times New Roman" w:hAnsi="Times New Roman" w:cs="Times New Roman"/>
                      <w:color w:val="000000"/>
                      <w:sz w:val="24"/>
                      <w:szCs w:val="24"/>
                    </w:rPr>
                  </w:pPr>
                  <w:r w:rsidRPr="001F18ED">
                    <w:rPr>
                      <w:rFonts w:ascii="Times New Roman" w:hAnsi="Times New Roman" w:cs="Times New Roman"/>
                      <w:sz w:val="24"/>
                      <w:szCs w:val="24"/>
                    </w:rPr>
                    <w:t xml:space="preserve">+ </w:t>
                  </w:r>
                  <w:r w:rsidRPr="001F18ED">
                    <w:rPr>
                      <w:rFonts w:ascii="Times New Roman" w:hAnsi="Times New Roman" w:cs="Times New Roman"/>
                      <w:color w:val="000000"/>
                      <w:sz w:val="24"/>
                      <w:szCs w:val="24"/>
                    </w:rPr>
                    <w:t>Quantitative</w:t>
                  </w:r>
                  <w:r w:rsidRPr="001F18ED">
                    <w:rPr>
                      <w:rFonts w:ascii="Times New Roman" w:hAnsi="Times New Roman" w:cs="Times New Roman"/>
                      <w:sz w:val="24"/>
                      <w:szCs w:val="24"/>
                    </w:rPr>
                    <w:t>: text input, read only</w:t>
                  </w:r>
                </w:p>
                <w:p w14:paraId="092F0845" w14:textId="77777777" w:rsidR="00A9766F" w:rsidRPr="001F18ED" w:rsidRDefault="00A9766F" w:rsidP="00A9766F">
                  <w:pPr>
                    <w:pStyle w:val="HTMLPreformatted"/>
                    <w:shd w:val="clear" w:color="auto" w:fill="FFFFFF"/>
                    <w:ind w:firstLine="72"/>
                    <w:rPr>
                      <w:rFonts w:ascii="Times New Roman" w:hAnsi="Times New Roman" w:cs="Times New Roman"/>
                      <w:color w:val="000000"/>
                      <w:sz w:val="24"/>
                      <w:szCs w:val="24"/>
                    </w:rPr>
                  </w:pPr>
                  <w:r w:rsidRPr="001F18ED">
                    <w:rPr>
                      <w:rFonts w:ascii="Times New Roman" w:hAnsi="Times New Roman" w:cs="Times New Roman"/>
                      <w:iCs/>
                      <w:color w:val="000000"/>
                      <w:sz w:val="24"/>
                      <w:szCs w:val="24"/>
                    </w:rPr>
                    <w:t xml:space="preserve">+ </w:t>
                  </w:r>
                  <w:r w:rsidRPr="001F18ED">
                    <w:rPr>
                      <w:rFonts w:ascii="Times New Roman" w:hAnsi="Times New Roman" w:cs="Times New Roman"/>
                      <w:color w:val="000000"/>
                      <w:sz w:val="24"/>
                      <w:szCs w:val="24"/>
                    </w:rPr>
                    <w:t>Advice</w:t>
                  </w:r>
                  <w:r w:rsidRPr="001F18ED">
                    <w:rPr>
                      <w:rFonts w:ascii="Times New Roman" w:hAnsi="Times New Roman" w:cs="Times New Roman"/>
                      <w:iCs/>
                      <w:color w:val="000000"/>
                      <w:sz w:val="24"/>
                      <w:szCs w:val="24"/>
                    </w:rPr>
                    <w:t xml:space="preserve">: </w:t>
                  </w:r>
                  <w:r w:rsidRPr="001F18ED">
                    <w:rPr>
                      <w:rFonts w:ascii="Times New Roman" w:hAnsi="Times New Roman" w:cs="Times New Roman"/>
                      <w:sz w:val="24"/>
                      <w:szCs w:val="24"/>
                    </w:rPr>
                    <w:t>text input, read only</w:t>
                  </w:r>
                  <w:r w:rsidRPr="001F18ED">
                    <w:rPr>
                      <w:rFonts w:ascii="Times New Roman" w:hAnsi="Times New Roman" w:cs="Times New Roman"/>
                      <w:iCs/>
                      <w:color w:val="000000"/>
                      <w:sz w:val="24"/>
                      <w:szCs w:val="24"/>
                    </w:rPr>
                    <w:t>.</w:t>
                  </w:r>
                </w:p>
                <w:p w14:paraId="6C5CE31B" w14:textId="77777777" w:rsidR="00A9766F" w:rsidRPr="001F18ED" w:rsidRDefault="00A9766F" w:rsidP="00A9766F">
                  <w:pPr>
                    <w:spacing w:before="120" w:after="120" w:line="240" w:lineRule="exact"/>
                    <w:ind w:firstLine="72"/>
                    <w:rPr>
                      <w:sz w:val="24"/>
                      <w:szCs w:val="24"/>
                    </w:rPr>
                  </w:pPr>
                </w:p>
              </w:tc>
            </w:tr>
          </w:tbl>
          <w:p w14:paraId="79EB6588" w14:textId="77777777" w:rsidR="00A9766F" w:rsidRPr="001F18ED" w:rsidRDefault="00A9766F" w:rsidP="00A9766F">
            <w:pPr>
              <w:spacing w:before="120" w:after="120" w:line="240" w:lineRule="exact"/>
              <w:ind w:firstLine="72"/>
              <w:rPr>
                <w:sz w:val="24"/>
                <w:szCs w:val="24"/>
              </w:rPr>
            </w:pPr>
            <w:r w:rsidRPr="001F18ED">
              <w:rPr>
                <w:b/>
                <w:sz w:val="24"/>
                <w:szCs w:val="24"/>
              </w:rPr>
              <w:t>Alternative Scenario:</w:t>
            </w:r>
            <w:r w:rsidRPr="001F18ED">
              <w:rPr>
                <w:sz w:val="24"/>
                <w:szCs w:val="24"/>
              </w:rPr>
              <w:t xml:space="preserve"> N/A</w:t>
            </w:r>
          </w:p>
          <w:p w14:paraId="56A3068B" w14:textId="77777777" w:rsidR="00A9766F" w:rsidRPr="001F18ED" w:rsidRDefault="00A9766F" w:rsidP="00A9766F">
            <w:pPr>
              <w:spacing w:before="120" w:after="120" w:line="240" w:lineRule="exact"/>
              <w:ind w:firstLine="72"/>
              <w:rPr>
                <w:sz w:val="24"/>
                <w:szCs w:val="24"/>
              </w:rPr>
            </w:pPr>
            <w:r w:rsidRPr="001F18ED">
              <w:rPr>
                <w:b/>
                <w:sz w:val="24"/>
                <w:szCs w:val="24"/>
              </w:rPr>
              <w:t xml:space="preserve">Exceptions: </w:t>
            </w:r>
            <w:r w:rsidRPr="001F18ED">
              <w:rPr>
                <w:sz w:val="24"/>
                <w:szCs w:val="24"/>
              </w:rPr>
              <w:t>N/A</w:t>
            </w:r>
          </w:p>
          <w:p w14:paraId="473EF151" w14:textId="77777777" w:rsidR="00A9766F" w:rsidRPr="001F18ED" w:rsidRDefault="00A9766F" w:rsidP="00A9766F">
            <w:pPr>
              <w:spacing w:before="120" w:after="120" w:line="240" w:lineRule="exact"/>
              <w:ind w:firstLine="72"/>
              <w:rPr>
                <w:sz w:val="24"/>
                <w:szCs w:val="24"/>
              </w:rPr>
            </w:pPr>
            <w:r w:rsidRPr="001F18ED">
              <w:rPr>
                <w:b/>
                <w:sz w:val="24"/>
                <w:szCs w:val="24"/>
              </w:rPr>
              <w:t xml:space="preserve">Relationships: </w:t>
            </w:r>
            <w:r w:rsidRPr="001F18ED">
              <w:rPr>
                <w:sz w:val="24"/>
                <w:szCs w:val="24"/>
              </w:rPr>
              <w:t>N/A</w:t>
            </w:r>
          </w:p>
          <w:p w14:paraId="54BC7CB4" w14:textId="77777777" w:rsidR="00A9766F" w:rsidRPr="001F18ED" w:rsidRDefault="00A9766F" w:rsidP="00A9766F">
            <w:pPr>
              <w:keepNext/>
              <w:spacing w:before="120" w:after="120" w:line="240" w:lineRule="exact"/>
              <w:ind w:firstLine="72"/>
              <w:rPr>
                <w:b/>
                <w:sz w:val="24"/>
                <w:szCs w:val="24"/>
              </w:rPr>
            </w:pPr>
            <w:r w:rsidRPr="001F18ED">
              <w:rPr>
                <w:b/>
                <w:sz w:val="24"/>
                <w:szCs w:val="24"/>
              </w:rPr>
              <w:t xml:space="preserve">Business Rules: </w:t>
            </w:r>
          </w:p>
          <w:p w14:paraId="5E08DBC8" w14:textId="77777777" w:rsidR="00A9766F" w:rsidRPr="001F18ED" w:rsidRDefault="00A9766F" w:rsidP="0057609F">
            <w:pPr>
              <w:pStyle w:val="ListParagraph"/>
              <w:keepNext/>
              <w:numPr>
                <w:ilvl w:val="0"/>
                <w:numId w:val="17"/>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 xml:space="preserve">List day of medical history of patient is a text input with option or free text with autocomplete and suggest day near the day input. </w:t>
            </w:r>
          </w:p>
          <w:p w14:paraId="14E4720F" w14:textId="77777777" w:rsidR="00A9766F" w:rsidRPr="001F18ED" w:rsidRDefault="00A9766F" w:rsidP="0057609F">
            <w:pPr>
              <w:pStyle w:val="ListParagraph"/>
              <w:keepNext/>
              <w:numPr>
                <w:ilvl w:val="0"/>
                <w:numId w:val="17"/>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Sorted descending by day of Date.</w:t>
            </w:r>
          </w:p>
        </w:tc>
      </w:tr>
    </w:tbl>
    <w:p w14:paraId="041CF8F5" w14:textId="77777777" w:rsidR="009C2DF4" w:rsidRPr="001F18ED" w:rsidRDefault="009C2DF4" w:rsidP="009C2DF4"/>
    <w:p w14:paraId="668783FA" w14:textId="77777777" w:rsidR="00B942CF" w:rsidRPr="001F18ED" w:rsidRDefault="00B942CF" w:rsidP="00B942CF">
      <w:pPr>
        <w:pStyle w:val="Heading5"/>
        <w:ind w:left="2430" w:hanging="918"/>
        <w:rPr>
          <w:rFonts w:ascii="Times New Roman" w:hAnsi="Times New Roman" w:cs="Times New Roman"/>
          <w:i w:val="0"/>
          <w:sz w:val="28"/>
          <w:szCs w:val="28"/>
        </w:rPr>
      </w:pPr>
      <w:r w:rsidRPr="001F18ED">
        <w:rPr>
          <w:rFonts w:ascii="Times New Roman" w:hAnsi="Times New Roman" w:cs="Times New Roman"/>
          <w:i w:val="0"/>
          <w:sz w:val="28"/>
          <w:szCs w:val="28"/>
        </w:rPr>
        <w:t>&lt;Doctor</w:t>
      </w:r>
      <w:r w:rsidR="00A21C98" w:rsidRPr="001F18ED">
        <w:rPr>
          <w:rFonts w:ascii="Times New Roman" w:hAnsi="Times New Roman" w:cs="Times New Roman"/>
          <w:i w:val="0"/>
          <w:sz w:val="28"/>
          <w:szCs w:val="28"/>
        </w:rPr>
        <w:t xml:space="preserve"> Manager</w:t>
      </w:r>
      <w:r w:rsidRPr="001F18ED">
        <w:rPr>
          <w:rFonts w:ascii="Times New Roman" w:hAnsi="Times New Roman" w:cs="Times New Roman"/>
          <w:i w:val="0"/>
          <w:sz w:val="28"/>
          <w:szCs w:val="28"/>
        </w:rPr>
        <w:t>&gt; Overall Use Case</w:t>
      </w:r>
    </w:p>
    <w:p w14:paraId="77DEF7C4" w14:textId="77777777" w:rsidR="00A21C98" w:rsidRPr="001F18ED" w:rsidRDefault="00A21C98" w:rsidP="00A21C98">
      <w:pPr>
        <w:ind w:firstLine="1080"/>
      </w:pPr>
      <w:r w:rsidRPr="001F18ED">
        <w:rPr>
          <w:noProof/>
        </w:rPr>
        <w:lastRenderedPageBreak/>
        <w:drawing>
          <wp:inline distT="0" distB="0" distL="0" distR="0" wp14:anchorId="01122D38" wp14:editId="315D70D2">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000" cy="3047619"/>
                    </a:xfrm>
                    <a:prstGeom prst="rect">
                      <a:avLst/>
                    </a:prstGeom>
                  </pic:spPr>
                </pic:pic>
              </a:graphicData>
            </a:graphic>
          </wp:inline>
        </w:drawing>
      </w:r>
    </w:p>
    <w:p w14:paraId="3FD41443" w14:textId="77777777" w:rsidR="00F9255C" w:rsidRPr="001F18ED" w:rsidRDefault="00F9255C" w:rsidP="00F9255C">
      <w:pPr>
        <w:pStyle w:val="Heading6"/>
        <w:ind w:firstLine="648"/>
        <w:rPr>
          <w:sz w:val="28"/>
          <w:szCs w:val="28"/>
          <w:lang w:val="vi-VN"/>
        </w:rPr>
      </w:pPr>
      <w:r w:rsidRPr="001F18ED">
        <w:rPr>
          <w:sz w:val="28"/>
          <w:szCs w:val="28"/>
          <w:lang w:val="vi-VN"/>
        </w:rPr>
        <w:t>&lt;Doctor</w:t>
      </w:r>
      <w:r w:rsidR="00A21C98" w:rsidRPr="001F18ED">
        <w:rPr>
          <w:sz w:val="28"/>
          <w:szCs w:val="28"/>
        </w:rPr>
        <w:t xml:space="preserve"> Manager</w:t>
      </w:r>
      <w:r w:rsidRPr="001F18ED">
        <w:rPr>
          <w:sz w:val="28"/>
          <w:szCs w:val="28"/>
          <w:lang w:val="vi-VN"/>
        </w:rPr>
        <w:t>&gt; Insert Regimen</w:t>
      </w:r>
    </w:p>
    <w:p w14:paraId="461A2422" w14:textId="77777777" w:rsidR="00F9255C" w:rsidRPr="001F18ED" w:rsidRDefault="00A21C98" w:rsidP="00C623F6">
      <w:pPr>
        <w:ind w:firstLine="1080"/>
        <w:rPr>
          <w:lang w:val="vi-VN"/>
        </w:rPr>
      </w:pPr>
      <w:r w:rsidRPr="001F18ED">
        <w:rPr>
          <w:noProof/>
        </w:rPr>
        <w:drawing>
          <wp:inline distT="0" distB="0" distL="0" distR="0" wp14:anchorId="68BDF9F6" wp14:editId="5B2B3742">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238" cy="1704762"/>
                    </a:xfrm>
                    <a:prstGeom prst="rect">
                      <a:avLst/>
                    </a:prstGeom>
                  </pic:spPr>
                </pic:pic>
              </a:graphicData>
            </a:graphic>
          </wp:inline>
        </w:drawing>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F18ED" w14:paraId="59DA7CCD" w14:textId="77777777" w:rsidTr="00436F11">
        <w:trPr>
          <w:trHeight w:hRule="exact" w:val="454"/>
        </w:trPr>
        <w:tc>
          <w:tcPr>
            <w:tcW w:w="10417" w:type="dxa"/>
            <w:gridSpan w:val="4"/>
            <w:shd w:val="clear" w:color="auto" w:fill="F2F2F2" w:themeFill="background1" w:themeFillShade="F2"/>
          </w:tcPr>
          <w:p w14:paraId="614CC97C" w14:textId="77777777" w:rsidR="00900116" w:rsidRPr="001F18ED" w:rsidRDefault="00900116" w:rsidP="00900116">
            <w:pPr>
              <w:spacing w:before="120" w:after="120" w:line="240" w:lineRule="exact"/>
              <w:ind w:firstLine="72"/>
              <w:rPr>
                <w:b/>
                <w:sz w:val="24"/>
                <w:szCs w:val="24"/>
              </w:rPr>
            </w:pPr>
            <w:r w:rsidRPr="001F18ED">
              <w:rPr>
                <w:b/>
                <w:sz w:val="24"/>
                <w:szCs w:val="24"/>
              </w:rPr>
              <w:t>USE CASE – UCA09</w:t>
            </w:r>
          </w:p>
        </w:tc>
      </w:tr>
      <w:tr w:rsidR="00900116" w:rsidRPr="001F18ED" w14:paraId="08870C2D" w14:textId="77777777" w:rsidTr="00436F11">
        <w:trPr>
          <w:trHeight w:hRule="exact" w:val="454"/>
        </w:trPr>
        <w:tc>
          <w:tcPr>
            <w:tcW w:w="2037" w:type="dxa"/>
            <w:shd w:val="clear" w:color="auto" w:fill="F2F2F2" w:themeFill="background1" w:themeFillShade="F2"/>
          </w:tcPr>
          <w:p w14:paraId="2DF2ADC0" w14:textId="77777777" w:rsidR="00900116" w:rsidRPr="001F18ED" w:rsidRDefault="00900116" w:rsidP="00900116">
            <w:pPr>
              <w:spacing w:before="120" w:after="120" w:line="240" w:lineRule="exact"/>
              <w:ind w:firstLine="72"/>
              <w:rPr>
                <w:b/>
                <w:sz w:val="24"/>
                <w:szCs w:val="24"/>
              </w:rPr>
            </w:pPr>
            <w:r w:rsidRPr="001F18ED">
              <w:rPr>
                <w:b/>
                <w:sz w:val="24"/>
                <w:szCs w:val="24"/>
              </w:rPr>
              <w:t>Use Case No.</w:t>
            </w:r>
          </w:p>
        </w:tc>
        <w:tc>
          <w:tcPr>
            <w:tcW w:w="2499" w:type="dxa"/>
          </w:tcPr>
          <w:p w14:paraId="52005A18" w14:textId="77777777" w:rsidR="00900116" w:rsidRPr="001F18ED" w:rsidRDefault="00900116" w:rsidP="00900116">
            <w:pPr>
              <w:spacing w:before="120" w:after="120" w:line="240" w:lineRule="exact"/>
              <w:ind w:firstLine="72"/>
              <w:rPr>
                <w:sz w:val="24"/>
                <w:szCs w:val="24"/>
              </w:rPr>
            </w:pPr>
            <w:r w:rsidRPr="001F18ED">
              <w:rPr>
                <w:sz w:val="24"/>
                <w:szCs w:val="24"/>
              </w:rPr>
              <w:t>UCA09</w:t>
            </w:r>
          </w:p>
        </w:tc>
        <w:tc>
          <w:tcPr>
            <w:tcW w:w="2460" w:type="dxa"/>
            <w:shd w:val="clear" w:color="auto" w:fill="F2F2F2" w:themeFill="background1" w:themeFillShade="F2"/>
          </w:tcPr>
          <w:p w14:paraId="728D1F29" w14:textId="77777777" w:rsidR="00900116" w:rsidRPr="001F18ED" w:rsidRDefault="00900116" w:rsidP="00900116">
            <w:pPr>
              <w:spacing w:before="120" w:after="120" w:line="240" w:lineRule="exact"/>
              <w:ind w:firstLine="72"/>
              <w:rPr>
                <w:b/>
                <w:sz w:val="24"/>
                <w:szCs w:val="24"/>
              </w:rPr>
            </w:pPr>
            <w:r w:rsidRPr="001F18ED">
              <w:rPr>
                <w:b/>
                <w:sz w:val="24"/>
                <w:szCs w:val="24"/>
              </w:rPr>
              <w:t>Use Case Version</w:t>
            </w:r>
          </w:p>
        </w:tc>
        <w:tc>
          <w:tcPr>
            <w:tcW w:w="3421" w:type="dxa"/>
          </w:tcPr>
          <w:p w14:paraId="2AF15CEF" w14:textId="77777777" w:rsidR="00900116" w:rsidRPr="001F18ED" w:rsidRDefault="00900116" w:rsidP="00900116">
            <w:pPr>
              <w:spacing w:before="120" w:after="120" w:line="240" w:lineRule="exact"/>
              <w:ind w:firstLine="72"/>
              <w:rPr>
                <w:sz w:val="24"/>
                <w:szCs w:val="24"/>
              </w:rPr>
            </w:pPr>
            <w:r w:rsidRPr="001F18ED">
              <w:rPr>
                <w:sz w:val="24"/>
                <w:szCs w:val="24"/>
              </w:rPr>
              <w:t>2.0</w:t>
            </w:r>
          </w:p>
        </w:tc>
      </w:tr>
      <w:tr w:rsidR="00900116" w:rsidRPr="001F18ED" w14:paraId="62E7A088" w14:textId="77777777" w:rsidTr="00436F11">
        <w:trPr>
          <w:trHeight w:hRule="exact" w:val="454"/>
        </w:trPr>
        <w:tc>
          <w:tcPr>
            <w:tcW w:w="2037" w:type="dxa"/>
            <w:shd w:val="clear" w:color="auto" w:fill="F2F2F2" w:themeFill="background1" w:themeFillShade="F2"/>
          </w:tcPr>
          <w:p w14:paraId="3FEADB89" w14:textId="77777777" w:rsidR="00900116" w:rsidRPr="001F18ED" w:rsidRDefault="00900116" w:rsidP="00900116">
            <w:pPr>
              <w:spacing w:before="120" w:after="120" w:line="240" w:lineRule="exact"/>
              <w:ind w:firstLine="72"/>
              <w:rPr>
                <w:b/>
                <w:sz w:val="24"/>
                <w:szCs w:val="24"/>
              </w:rPr>
            </w:pPr>
            <w:r w:rsidRPr="001F18ED">
              <w:rPr>
                <w:b/>
                <w:sz w:val="24"/>
                <w:szCs w:val="24"/>
              </w:rPr>
              <w:t>Use Case Name</w:t>
            </w:r>
          </w:p>
        </w:tc>
        <w:tc>
          <w:tcPr>
            <w:tcW w:w="8380" w:type="dxa"/>
            <w:gridSpan w:val="3"/>
          </w:tcPr>
          <w:p w14:paraId="2FF4F1A9" w14:textId="548F3EE9" w:rsidR="00900116" w:rsidRPr="001F18ED" w:rsidRDefault="00900116" w:rsidP="00900116">
            <w:pPr>
              <w:spacing w:before="120" w:after="120" w:line="240" w:lineRule="exact"/>
              <w:ind w:firstLine="72"/>
              <w:rPr>
                <w:sz w:val="24"/>
                <w:szCs w:val="24"/>
              </w:rPr>
            </w:pPr>
            <w:r w:rsidRPr="001F18ED">
              <w:rPr>
                <w:sz w:val="24"/>
                <w:szCs w:val="24"/>
              </w:rPr>
              <w:t>Insert regimen</w:t>
            </w:r>
          </w:p>
        </w:tc>
      </w:tr>
      <w:tr w:rsidR="00900116" w:rsidRPr="001F18ED" w14:paraId="32674960" w14:textId="77777777" w:rsidTr="00436F11">
        <w:trPr>
          <w:trHeight w:hRule="exact" w:val="454"/>
        </w:trPr>
        <w:tc>
          <w:tcPr>
            <w:tcW w:w="2037" w:type="dxa"/>
            <w:shd w:val="clear" w:color="auto" w:fill="F2F2F2" w:themeFill="background1" w:themeFillShade="F2"/>
          </w:tcPr>
          <w:p w14:paraId="6B066DD3" w14:textId="77777777" w:rsidR="00900116" w:rsidRPr="001F18ED" w:rsidRDefault="00900116" w:rsidP="00900116">
            <w:pPr>
              <w:spacing w:before="120" w:after="120" w:line="240" w:lineRule="exact"/>
              <w:ind w:firstLine="72"/>
              <w:rPr>
                <w:b/>
                <w:sz w:val="24"/>
                <w:szCs w:val="24"/>
              </w:rPr>
            </w:pPr>
            <w:r w:rsidRPr="001F18ED">
              <w:rPr>
                <w:b/>
                <w:sz w:val="24"/>
                <w:szCs w:val="24"/>
              </w:rPr>
              <w:t>Author</w:t>
            </w:r>
          </w:p>
        </w:tc>
        <w:tc>
          <w:tcPr>
            <w:tcW w:w="8380" w:type="dxa"/>
            <w:gridSpan w:val="3"/>
          </w:tcPr>
          <w:p w14:paraId="70B0317C" w14:textId="77777777" w:rsidR="00900116" w:rsidRPr="001F18ED" w:rsidRDefault="00900116" w:rsidP="00900116">
            <w:pPr>
              <w:spacing w:before="120" w:after="120" w:line="240" w:lineRule="exact"/>
              <w:ind w:firstLine="72"/>
              <w:rPr>
                <w:sz w:val="24"/>
                <w:szCs w:val="24"/>
              </w:rPr>
            </w:pPr>
            <w:proofErr w:type="spellStart"/>
            <w:r w:rsidRPr="001F18ED">
              <w:rPr>
                <w:sz w:val="24"/>
                <w:szCs w:val="24"/>
              </w:rPr>
              <w:t>QuanTD</w:t>
            </w:r>
            <w:proofErr w:type="spellEnd"/>
          </w:p>
        </w:tc>
      </w:tr>
      <w:tr w:rsidR="00900116" w:rsidRPr="001F18ED" w14:paraId="1CBAFCB0" w14:textId="77777777" w:rsidTr="00436F11">
        <w:trPr>
          <w:trHeight w:hRule="exact" w:val="454"/>
        </w:trPr>
        <w:tc>
          <w:tcPr>
            <w:tcW w:w="2037" w:type="dxa"/>
            <w:shd w:val="clear" w:color="auto" w:fill="F2F2F2" w:themeFill="background1" w:themeFillShade="F2"/>
          </w:tcPr>
          <w:p w14:paraId="3F76ADEF" w14:textId="77777777" w:rsidR="00900116" w:rsidRPr="001F18ED" w:rsidRDefault="00900116" w:rsidP="00900116">
            <w:pPr>
              <w:spacing w:before="120" w:after="120" w:line="240" w:lineRule="exact"/>
              <w:ind w:firstLine="72"/>
              <w:rPr>
                <w:b/>
                <w:sz w:val="24"/>
                <w:szCs w:val="24"/>
              </w:rPr>
            </w:pPr>
            <w:r w:rsidRPr="001F18ED">
              <w:rPr>
                <w:b/>
                <w:sz w:val="24"/>
                <w:szCs w:val="24"/>
              </w:rPr>
              <w:t>Date</w:t>
            </w:r>
          </w:p>
        </w:tc>
        <w:tc>
          <w:tcPr>
            <w:tcW w:w="2499" w:type="dxa"/>
          </w:tcPr>
          <w:p w14:paraId="46FB7D4B" w14:textId="77777777" w:rsidR="00900116" w:rsidRPr="001F18ED" w:rsidRDefault="00900116" w:rsidP="00900116">
            <w:pPr>
              <w:spacing w:before="120" w:after="120" w:line="240" w:lineRule="exact"/>
              <w:ind w:firstLine="72"/>
              <w:rPr>
                <w:sz w:val="24"/>
                <w:szCs w:val="24"/>
              </w:rPr>
            </w:pPr>
            <w:r w:rsidRPr="001F18ED">
              <w:rPr>
                <w:sz w:val="24"/>
                <w:szCs w:val="24"/>
              </w:rPr>
              <w:t>1/10/2015</w:t>
            </w:r>
          </w:p>
        </w:tc>
        <w:tc>
          <w:tcPr>
            <w:tcW w:w="2460" w:type="dxa"/>
            <w:shd w:val="clear" w:color="auto" w:fill="F2F2F2" w:themeFill="background1" w:themeFillShade="F2"/>
          </w:tcPr>
          <w:p w14:paraId="39028D6C" w14:textId="77777777" w:rsidR="00900116" w:rsidRPr="001F18ED" w:rsidRDefault="00900116" w:rsidP="00900116">
            <w:pPr>
              <w:spacing w:before="120" w:after="120" w:line="240" w:lineRule="exact"/>
              <w:ind w:firstLine="72"/>
              <w:rPr>
                <w:b/>
                <w:sz w:val="24"/>
                <w:szCs w:val="24"/>
              </w:rPr>
            </w:pPr>
            <w:r w:rsidRPr="001F18ED">
              <w:rPr>
                <w:b/>
                <w:sz w:val="24"/>
                <w:szCs w:val="24"/>
              </w:rPr>
              <w:t>Priority</w:t>
            </w:r>
          </w:p>
        </w:tc>
        <w:tc>
          <w:tcPr>
            <w:tcW w:w="3421" w:type="dxa"/>
          </w:tcPr>
          <w:p w14:paraId="31F846A5" w14:textId="77777777" w:rsidR="00900116" w:rsidRPr="001F18ED" w:rsidRDefault="00900116" w:rsidP="00900116">
            <w:pPr>
              <w:spacing w:before="120" w:after="120" w:line="240" w:lineRule="exact"/>
              <w:ind w:firstLine="72"/>
              <w:rPr>
                <w:sz w:val="24"/>
                <w:szCs w:val="24"/>
              </w:rPr>
            </w:pPr>
            <w:r w:rsidRPr="001F18ED">
              <w:rPr>
                <w:sz w:val="24"/>
                <w:szCs w:val="24"/>
              </w:rPr>
              <w:t>Normal</w:t>
            </w:r>
          </w:p>
        </w:tc>
      </w:tr>
      <w:tr w:rsidR="00900116" w:rsidRPr="001F18ED" w14:paraId="375256A9" w14:textId="77777777" w:rsidTr="00436F11">
        <w:tc>
          <w:tcPr>
            <w:tcW w:w="10417" w:type="dxa"/>
            <w:gridSpan w:val="4"/>
          </w:tcPr>
          <w:p w14:paraId="4C7CB01F" w14:textId="77777777" w:rsidR="00900116" w:rsidRPr="001F18ED" w:rsidRDefault="00900116" w:rsidP="00900116">
            <w:pPr>
              <w:spacing w:before="120" w:after="120" w:line="240" w:lineRule="exact"/>
              <w:ind w:firstLine="72"/>
              <w:rPr>
                <w:sz w:val="24"/>
                <w:szCs w:val="24"/>
              </w:rPr>
            </w:pPr>
            <w:r w:rsidRPr="001F18ED">
              <w:rPr>
                <w:b/>
                <w:sz w:val="24"/>
                <w:szCs w:val="24"/>
              </w:rPr>
              <w:t>Actor:</w:t>
            </w:r>
            <w:r w:rsidRPr="001F18ED">
              <w:rPr>
                <w:sz w:val="24"/>
                <w:szCs w:val="24"/>
              </w:rPr>
              <w:t xml:space="preserve"> </w:t>
            </w:r>
          </w:p>
          <w:p w14:paraId="667D7A57" w14:textId="77777777" w:rsidR="00900116" w:rsidRPr="001F18ED" w:rsidRDefault="00900116"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Doctor Manager.</w:t>
            </w:r>
          </w:p>
          <w:p w14:paraId="76CB36B7" w14:textId="77777777" w:rsidR="00900116" w:rsidRPr="001F18ED" w:rsidRDefault="00900116" w:rsidP="00900116">
            <w:pPr>
              <w:spacing w:before="120" w:after="120" w:line="240" w:lineRule="exact"/>
              <w:ind w:firstLine="72"/>
              <w:rPr>
                <w:b/>
                <w:sz w:val="24"/>
                <w:szCs w:val="24"/>
              </w:rPr>
            </w:pPr>
            <w:r w:rsidRPr="001F18ED">
              <w:rPr>
                <w:b/>
                <w:sz w:val="24"/>
                <w:szCs w:val="24"/>
              </w:rPr>
              <w:t>Summary:</w:t>
            </w:r>
          </w:p>
          <w:p w14:paraId="6CFF05E3" w14:textId="77777777" w:rsidR="00900116" w:rsidRPr="001F18ED" w:rsidRDefault="00900116"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This use case allows doctor manager create new regimen.</w:t>
            </w:r>
          </w:p>
          <w:p w14:paraId="0E91B59A" w14:textId="77777777" w:rsidR="00900116" w:rsidRPr="001F18ED" w:rsidRDefault="00900116" w:rsidP="00900116">
            <w:pPr>
              <w:spacing w:before="120" w:after="120" w:line="240" w:lineRule="exact"/>
              <w:ind w:firstLine="72"/>
              <w:rPr>
                <w:b/>
                <w:sz w:val="24"/>
                <w:szCs w:val="24"/>
              </w:rPr>
            </w:pPr>
            <w:r w:rsidRPr="001F18ED">
              <w:rPr>
                <w:b/>
                <w:sz w:val="24"/>
                <w:szCs w:val="24"/>
              </w:rPr>
              <w:t>Goal:</w:t>
            </w:r>
          </w:p>
          <w:p w14:paraId="06F08A39" w14:textId="77777777" w:rsidR="00900116" w:rsidRPr="001F18ED" w:rsidRDefault="00900116"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 xml:space="preserve">Doctor </w:t>
            </w:r>
            <w:proofErr w:type="gramStart"/>
            <w:r w:rsidRPr="001F18ED">
              <w:rPr>
                <w:rFonts w:ascii="Times New Roman" w:hAnsi="Times New Roman" w:cs="Times New Roman"/>
                <w:sz w:val="24"/>
                <w:szCs w:val="24"/>
              </w:rPr>
              <w:t>manager</w:t>
            </w:r>
            <w:proofErr w:type="gramEnd"/>
            <w:r w:rsidRPr="001F18ED">
              <w:rPr>
                <w:rFonts w:ascii="Times New Roman" w:hAnsi="Times New Roman" w:cs="Times New Roman"/>
                <w:sz w:val="24"/>
                <w:szCs w:val="24"/>
              </w:rPr>
              <w:t xml:space="preserve"> can create new regimen.</w:t>
            </w:r>
          </w:p>
          <w:p w14:paraId="54F365CD" w14:textId="77777777" w:rsidR="00900116" w:rsidRPr="001F18ED" w:rsidRDefault="00900116" w:rsidP="00900116">
            <w:pPr>
              <w:spacing w:before="120" w:after="120" w:line="240" w:lineRule="exact"/>
              <w:ind w:firstLine="72"/>
              <w:rPr>
                <w:sz w:val="24"/>
                <w:szCs w:val="24"/>
              </w:rPr>
            </w:pPr>
            <w:r w:rsidRPr="001F18ED">
              <w:rPr>
                <w:b/>
                <w:sz w:val="24"/>
                <w:szCs w:val="24"/>
              </w:rPr>
              <w:t>Triggers:</w:t>
            </w:r>
          </w:p>
          <w:p w14:paraId="1895530D" w14:textId="77777777" w:rsidR="00900116" w:rsidRPr="001F18ED" w:rsidRDefault="00900116" w:rsidP="0057609F">
            <w:pPr>
              <w:pStyle w:val="ListParagraph"/>
              <w:numPr>
                <w:ilvl w:val="0"/>
                <w:numId w:val="19"/>
              </w:numPr>
              <w:spacing w:before="120" w:after="120" w:line="240" w:lineRule="exact"/>
              <w:ind w:left="862" w:firstLine="72"/>
              <w:rPr>
                <w:rFonts w:ascii="Times New Roman" w:hAnsi="Times New Roman" w:cs="Times New Roman"/>
                <w:b/>
                <w:sz w:val="24"/>
                <w:szCs w:val="24"/>
              </w:rPr>
            </w:pPr>
            <w:r w:rsidRPr="001F18ED">
              <w:rPr>
                <w:rFonts w:ascii="Times New Roman" w:hAnsi="Times New Roman" w:cs="Times New Roman"/>
                <w:sz w:val="24"/>
                <w:szCs w:val="24"/>
              </w:rPr>
              <w:t>Doctor send create regimen command.</w:t>
            </w:r>
          </w:p>
          <w:p w14:paraId="339FCA94" w14:textId="77777777" w:rsidR="00900116" w:rsidRPr="001F18ED" w:rsidRDefault="00900116" w:rsidP="00900116">
            <w:pPr>
              <w:spacing w:before="120" w:after="120" w:line="240" w:lineRule="exact"/>
              <w:ind w:firstLine="72"/>
              <w:rPr>
                <w:rFonts w:eastAsiaTheme="minorEastAsia"/>
                <w:sz w:val="24"/>
                <w:szCs w:val="24"/>
                <w:lang w:eastAsia="ja-JP"/>
              </w:rPr>
            </w:pPr>
            <w:r w:rsidRPr="001F18ED">
              <w:rPr>
                <w:b/>
                <w:sz w:val="24"/>
                <w:szCs w:val="24"/>
              </w:rPr>
              <w:t>Preconditions:</w:t>
            </w:r>
          </w:p>
          <w:p w14:paraId="142B53BB" w14:textId="77777777" w:rsidR="00900116" w:rsidRPr="001F18ED" w:rsidRDefault="00900116" w:rsidP="0057609F">
            <w:pPr>
              <w:pStyle w:val="ListParagraph"/>
              <w:numPr>
                <w:ilvl w:val="0"/>
                <w:numId w:val="21"/>
              </w:numPr>
              <w:spacing w:before="120" w:after="120" w:line="240" w:lineRule="exact"/>
              <w:ind w:left="885" w:firstLine="72"/>
              <w:rPr>
                <w:rFonts w:ascii="Times New Roman" w:hAnsi="Times New Roman" w:cs="Times New Roman"/>
                <w:sz w:val="24"/>
                <w:szCs w:val="24"/>
              </w:rPr>
            </w:pPr>
            <w:r w:rsidRPr="001F18ED">
              <w:rPr>
                <w:rFonts w:ascii="Times New Roman" w:hAnsi="Times New Roman" w:cs="Times New Roman"/>
                <w:sz w:val="24"/>
                <w:szCs w:val="24"/>
              </w:rPr>
              <w:t>Actor must login system before with role “Doctor Manager”.</w:t>
            </w:r>
          </w:p>
          <w:p w14:paraId="5D37D6BE" w14:textId="77777777" w:rsidR="00900116" w:rsidRPr="001F18ED" w:rsidRDefault="00900116" w:rsidP="00900116">
            <w:pPr>
              <w:spacing w:before="120" w:after="120" w:line="240" w:lineRule="exact"/>
              <w:ind w:firstLine="72"/>
              <w:rPr>
                <w:b/>
                <w:sz w:val="24"/>
                <w:szCs w:val="24"/>
              </w:rPr>
            </w:pPr>
            <w:r w:rsidRPr="001F18ED">
              <w:rPr>
                <w:b/>
                <w:sz w:val="24"/>
                <w:szCs w:val="24"/>
              </w:rPr>
              <w:t>Post Conditions:</w:t>
            </w:r>
          </w:p>
          <w:p w14:paraId="42361E80" w14:textId="77777777" w:rsidR="00900116" w:rsidRPr="001F18ED" w:rsidRDefault="00900116" w:rsidP="0057609F">
            <w:pPr>
              <w:pStyle w:val="ListParagraph"/>
              <w:numPr>
                <w:ilvl w:val="0"/>
                <w:numId w:val="17"/>
              </w:numPr>
              <w:spacing w:before="120" w:after="120" w:line="240" w:lineRule="exact"/>
              <w:ind w:firstLine="72"/>
              <w:rPr>
                <w:rFonts w:ascii="Times New Roman" w:hAnsi="Times New Roman" w:cs="Times New Roman"/>
                <w:b/>
                <w:sz w:val="24"/>
                <w:szCs w:val="24"/>
              </w:rPr>
            </w:pPr>
            <w:r w:rsidRPr="001F18ED">
              <w:rPr>
                <w:rFonts w:ascii="Times New Roman" w:hAnsi="Times New Roman" w:cs="Times New Roman"/>
                <w:b/>
                <w:sz w:val="24"/>
                <w:szCs w:val="24"/>
              </w:rPr>
              <w:lastRenderedPageBreak/>
              <w:t xml:space="preserve">Success: </w:t>
            </w:r>
            <w:r w:rsidRPr="001F18ED">
              <w:rPr>
                <w:rFonts w:ascii="Times New Roman" w:hAnsi="Times New Roman" w:cs="Times New Roman"/>
                <w:sz w:val="24"/>
                <w:szCs w:val="24"/>
              </w:rPr>
              <w:t>New regimen data is inserted into storage.</w:t>
            </w:r>
          </w:p>
          <w:p w14:paraId="313CE86C" w14:textId="77777777" w:rsidR="00900116" w:rsidRPr="001F18ED" w:rsidRDefault="00900116" w:rsidP="0057609F">
            <w:pPr>
              <w:pStyle w:val="ListParagraph"/>
              <w:numPr>
                <w:ilvl w:val="0"/>
                <w:numId w:val="17"/>
              </w:numPr>
              <w:spacing w:before="120" w:after="120" w:line="240" w:lineRule="exact"/>
              <w:ind w:firstLine="7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System display error message.</w:t>
            </w:r>
          </w:p>
          <w:p w14:paraId="08AD3B7F" w14:textId="77777777" w:rsidR="00900116" w:rsidRPr="001F18ED" w:rsidRDefault="00900116" w:rsidP="00900116">
            <w:pPr>
              <w:spacing w:before="120" w:after="120" w:line="240" w:lineRule="exact"/>
              <w:ind w:firstLine="72"/>
              <w:rPr>
                <w:b/>
                <w:sz w:val="24"/>
                <w:szCs w:val="24"/>
              </w:rPr>
            </w:pPr>
            <w:r w:rsidRPr="001F18ED">
              <w:rPr>
                <w:b/>
                <w:sz w:val="24"/>
                <w:szCs w:val="24"/>
              </w:rPr>
              <w:t>Main Success Scenario:</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683"/>
            </w:tblGrid>
            <w:tr w:rsidR="00900116" w:rsidRPr="001F18ED" w14:paraId="7062B9CF" w14:textId="77777777" w:rsidTr="00436F11">
              <w:trPr>
                <w:trHeight w:hRule="exact" w:val="397"/>
              </w:trPr>
              <w:tc>
                <w:tcPr>
                  <w:tcW w:w="870" w:type="dxa"/>
                  <w:shd w:val="clear" w:color="auto" w:fill="F2F2F2" w:themeFill="background1" w:themeFillShade="F2"/>
                </w:tcPr>
                <w:p w14:paraId="78D03CD1" w14:textId="77777777" w:rsidR="00900116" w:rsidRPr="001F18ED" w:rsidRDefault="00900116" w:rsidP="00900116">
                  <w:pPr>
                    <w:spacing w:before="120" w:after="120" w:line="240" w:lineRule="exact"/>
                    <w:ind w:firstLine="72"/>
                    <w:jc w:val="center"/>
                    <w:rPr>
                      <w:sz w:val="24"/>
                      <w:szCs w:val="24"/>
                    </w:rPr>
                  </w:pPr>
                  <w:r w:rsidRPr="001F18ED">
                    <w:rPr>
                      <w:sz w:val="24"/>
                      <w:szCs w:val="24"/>
                    </w:rPr>
                    <w:t>Step</w:t>
                  </w:r>
                </w:p>
              </w:tc>
              <w:tc>
                <w:tcPr>
                  <w:tcW w:w="3661" w:type="dxa"/>
                  <w:shd w:val="clear" w:color="auto" w:fill="F2F2F2" w:themeFill="background1" w:themeFillShade="F2"/>
                </w:tcPr>
                <w:p w14:paraId="67BA1B47" w14:textId="77777777" w:rsidR="00900116" w:rsidRPr="001F18ED" w:rsidRDefault="00900116" w:rsidP="00900116">
                  <w:pPr>
                    <w:spacing w:before="120" w:after="120" w:line="240" w:lineRule="exact"/>
                    <w:ind w:firstLine="72"/>
                    <w:jc w:val="center"/>
                    <w:rPr>
                      <w:sz w:val="24"/>
                      <w:szCs w:val="24"/>
                    </w:rPr>
                  </w:pPr>
                  <w:r w:rsidRPr="001F18ED">
                    <w:rPr>
                      <w:sz w:val="24"/>
                      <w:szCs w:val="24"/>
                    </w:rPr>
                    <w:t>Actor Action</w:t>
                  </w:r>
                </w:p>
              </w:tc>
              <w:tc>
                <w:tcPr>
                  <w:tcW w:w="5683" w:type="dxa"/>
                  <w:shd w:val="clear" w:color="auto" w:fill="F2F2F2" w:themeFill="background1" w:themeFillShade="F2"/>
                </w:tcPr>
                <w:p w14:paraId="69B56EA6" w14:textId="77777777" w:rsidR="00900116" w:rsidRPr="001F18ED" w:rsidRDefault="00900116" w:rsidP="00900116">
                  <w:pPr>
                    <w:spacing w:before="120" w:after="120" w:line="240" w:lineRule="exact"/>
                    <w:ind w:left="34" w:firstLine="72"/>
                    <w:jc w:val="center"/>
                    <w:rPr>
                      <w:sz w:val="24"/>
                      <w:szCs w:val="24"/>
                    </w:rPr>
                  </w:pPr>
                  <w:r w:rsidRPr="001F18ED">
                    <w:rPr>
                      <w:sz w:val="24"/>
                      <w:szCs w:val="24"/>
                    </w:rPr>
                    <w:t>System Response</w:t>
                  </w:r>
                </w:p>
              </w:tc>
            </w:tr>
            <w:tr w:rsidR="00900116" w:rsidRPr="001F18ED" w14:paraId="69D923C4" w14:textId="77777777" w:rsidTr="00436F11">
              <w:tc>
                <w:tcPr>
                  <w:tcW w:w="870" w:type="dxa"/>
                </w:tcPr>
                <w:p w14:paraId="167F1C6F" w14:textId="77777777" w:rsidR="00900116" w:rsidRPr="001F18ED" w:rsidRDefault="00900116" w:rsidP="00900116">
                  <w:pPr>
                    <w:spacing w:before="120" w:after="120" w:line="240" w:lineRule="exact"/>
                    <w:ind w:firstLine="72"/>
                    <w:jc w:val="center"/>
                    <w:rPr>
                      <w:sz w:val="24"/>
                      <w:szCs w:val="24"/>
                    </w:rPr>
                  </w:pPr>
                  <w:r w:rsidRPr="001F18ED">
                    <w:rPr>
                      <w:sz w:val="24"/>
                      <w:szCs w:val="24"/>
                    </w:rPr>
                    <w:t>1</w:t>
                  </w:r>
                </w:p>
              </w:tc>
              <w:tc>
                <w:tcPr>
                  <w:tcW w:w="3661" w:type="dxa"/>
                </w:tcPr>
                <w:p w14:paraId="257286E6" w14:textId="77777777" w:rsidR="00900116" w:rsidRPr="001F18ED" w:rsidRDefault="00900116" w:rsidP="00900116">
                  <w:pPr>
                    <w:spacing w:before="120" w:after="120" w:line="240" w:lineRule="exact"/>
                    <w:ind w:firstLine="72"/>
                    <w:rPr>
                      <w:sz w:val="24"/>
                      <w:szCs w:val="24"/>
                    </w:rPr>
                  </w:pPr>
                  <w:r w:rsidRPr="001F18ED">
                    <w:rPr>
                      <w:sz w:val="24"/>
                      <w:szCs w:val="24"/>
                    </w:rPr>
                    <w:t>Doctor manager send create new regimen command</w:t>
                  </w:r>
                </w:p>
              </w:tc>
              <w:tc>
                <w:tcPr>
                  <w:tcW w:w="5683" w:type="dxa"/>
                </w:tcPr>
                <w:p w14:paraId="35ADDE5A" w14:textId="77777777" w:rsidR="00900116" w:rsidRPr="001F18ED" w:rsidRDefault="00900116" w:rsidP="00900116">
                  <w:pPr>
                    <w:spacing w:before="120" w:after="120" w:line="240" w:lineRule="exact"/>
                    <w:ind w:firstLine="72"/>
                    <w:rPr>
                      <w:sz w:val="24"/>
                      <w:szCs w:val="24"/>
                    </w:rPr>
                  </w:pPr>
                  <w:r w:rsidRPr="001F18ED">
                    <w:rPr>
                      <w:sz w:val="24"/>
                      <w:szCs w:val="24"/>
                    </w:rPr>
                    <w:t>System require input fields:</w:t>
                  </w:r>
                </w:p>
                <w:p w14:paraId="6A37F065" w14:textId="77777777" w:rsidR="00900116" w:rsidRPr="001F18ED" w:rsidRDefault="00900116" w:rsidP="0057609F">
                  <w:pPr>
                    <w:pStyle w:val="ListParagraph"/>
                    <w:numPr>
                      <w:ilvl w:val="0"/>
                      <w:numId w:val="29"/>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Name of regimen: free text input, required, length is 1- 100.</w:t>
                  </w:r>
                </w:p>
                <w:p w14:paraId="7F0E3A63" w14:textId="77777777" w:rsidR="00900116" w:rsidRPr="001F18ED" w:rsidRDefault="00900116" w:rsidP="0057609F">
                  <w:pPr>
                    <w:pStyle w:val="ListParagraph"/>
                    <w:numPr>
                      <w:ilvl w:val="0"/>
                      <w:numId w:val="30"/>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Name of illness: free text input, required, length is 1-100.</w:t>
                  </w:r>
                </w:p>
                <w:p w14:paraId="5FE2F727" w14:textId="77777777" w:rsidR="00900116" w:rsidRPr="001F18ED" w:rsidRDefault="00900116" w:rsidP="0057609F">
                  <w:pPr>
                    <w:pStyle w:val="ListParagraph"/>
                    <w:numPr>
                      <w:ilvl w:val="0"/>
                      <w:numId w:val="31"/>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Detail of treatment phases:</w:t>
                  </w:r>
                </w:p>
                <w:p w14:paraId="21307181" w14:textId="77777777" w:rsidR="00900116" w:rsidRPr="001F18ED" w:rsidRDefault="00900116" w:rsidP="00900116">
                  <w:pPr>
                    <w:pStyle w:val="ListParagraph"/>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 Number of day per a phase: free text input, required, value is 1-100.</w:t>
                  </w:r>
                </w:p>
                <w:p w14:paraId="5A7F2FA3" w14:textId="77777777" w:rsidR="00900116" w:rsidRPr="001F18ED" w:rsidRDefault="00900116" w:rsidP="00900116">
                  <w:pPr>
                    <w:pStyle w:val="ListParagraph"/>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 Medicine:</w:t>
                  </w:r>
                </w:p>
                <w:p w14:paraId="5C536EE2"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Medicine name: text input with suggestion, required.</w:t>
                  </w:r>
                </w:p>
                <w:p w14:paraId="07D1B8CF"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Quantitative: free text input with suggestion, required, value is 1-10.</w:t>
                  </w:r>
                </w:p>
                <w:p w14:paraId="13AB9579"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Number of time: free text input, required, value is 1-7.</w:t>
                  </w:r>
                </w:p>
                <w:p w14:paraId="3892063E"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Advice: free text input, not required.</w:t>
                  </w:r>
                </w:p>
                <w:p w14:paraId="550656B5" w14:textId="77777777" w:rsidR="00900116" w:rsidRPr="001F18ED" w:rsidRDefault="00900116" w:rsidP="00900116">
                  <w:pPr>
                    <w:pStyle w:val="ListParagraph"/>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 Food:</w:t>
                  </w:r>
                </w:p>
                <w:p w14:paraId="6F3943F4"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Food name: text input with suggestion, required.</w:t>
                  </w:r>
                </w:p>
                <w:p w14:paraId="02F0DE8E"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Food unit: text input with suggestion, required.</w:t>
                  </w:r>
                </w:p>
                <w:p w14:paraId="6D96AB40"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Quantitative: free text input with suggestion, required, value is 1-10.</w:t>
                  </w:r>
                </w:p>
                <w:p w14:paraId="4834A2E6"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Number of time: free text input, required, value is 1-7.</w:t>
                  </w:r>
                </w:p>
                <w:p w14:paraId="265A2AA5"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Advice: free text input, not required.</w:t>
                  </w:r>
                </w:p>
                <w:p w14:paraId="6C22D4A7" w14:textId="77777777" w:rsidR="00900116" w:rsidRPr="001F18ED" w:rsidRDefault="00900116" w:rsidP="00900116">
                  <w:pPr>
                    <w:pStyle w:val="ListParagraph"/>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 Practice:</w:t>
                  </w:r>
                </w:p>
                <w:p w14:paraId="0F450D45"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Practice name: text input with suggestion, required.</w:t>
                  </w:r>
                </w:p>
                <w:p w14:paraId="671ADA9E"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Time duration: free text input, required.</w:t>
                  </w:r>
                </w:p>
                <w:p w14:paraId="0C41D557"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Number of time: free text input, required, value is 1-7.</w:t>
                  </w:r>
                </w:p>
                <w:p w14:paraId="54A21A55"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Advice: free text input, not required.</w:t>
                  </w:r>
                </w:p>
              </w:tc>
            </w:tr>
            <w:tr w:rsidR="00900116" w:rsidRPr="001F18ED" w14:paraId="10F559FA" w14:textId="77777777" w:rsidTr="00436F11">
              <w:tc>
                <w:tcPr>
                  <w:tcW w:w="870" w:type="dxa"/>
                </w:tcPr>
                <w:p w14:paraId="4A3DFDD4" w14:textId="77777777" w:rsidR="00900116" w:rsidRPr="001F18ED" w:rsidRDefault="00900116" w:rsidP="00900116">
                  <w:pPr>
                    <w:spacing w:before="120" w:after="120" w:line="240" w:lineRule="exact"/>
                    <w:ind w:firstLine="72"/>
                    <w:jc w:val="center"/>
                    <w:rPr>
                      <w:sz w:val="24"/>
                      <w:szCs w:val="24"/>
                    </w:rPr>
                  </w:pPr>
                  <w:r w:rsidRPr="001F18ED">
                    <w:rPr>
                      <w:sz w:val="24"/>
                      <w:szCs w:val="24"/>
                    </w:rPr>
                    <w:t>2</w:t>
                  </w:r>
                </w:p>
              </w:tc>
              <w:tc>
                <w:tcPr>
                  <w:tcW w:w="3661" w:type="dxa"/>
                </w:tcPr>
                <w:p w14:paraId="473F8FDF" w14:textId="77777777" w:rsidR="00900116" w:rsidRPr="001F18ED" w:rsidRDefault="00900116" w:rsidP="00900116">
                  <w:pPr>
                    <w:spacing w:before="120" w:after="120" w:line="240" w:lineRule="exact"/>
                    <w:ind w:firstLine="72"/>
                    <w:rPr>
                      <w:sz w:val="24"/>
                      <w:szCs w:val="24"/>
                    </w:rPr>
                  </w:pPr>
                  <w:r w:rsidRPr="001F18ED">
                    <w:rPr>
                      <w:sz w:val="24"/>
                      <w:szCs w:val="24"/>
                    </w:rPr>
                    <w:t>Doctor manager input all required field.</w:t>
                  </w:r>
                </w:p>
                <w:p w14:paraId="6C7F4064" w14:textId="77777777" w:rsidR="00900116" w:rsidRPr="001F18ED" w:rsidRDefault="00900116" w:rsidP="00900116">
                  <w:pPr>
                    <w:spacing w:before="120" w:after="120" w:line="240" w:lineRule="exact"/>
                    <w:ind w:firstLine="72"/>
                    <w:rPr>
                      <w:sz w:val="24"/>
                      <w:szCs w:val="24"/>
                    </w:rPr>
                  </w:pPr>
                  <w:r w:rsidRPr="001F18ED">
                    <w:rPr>
                      <w:sz w:val="24"/>
                      <w:szCs w:val="24"/>
                    </w:rPr>
                    <w:t>[Alternative 1]</w:t>
                  </w:r>
                </w:p>
              </w:tc>
              <w:tc>
                <w:tcPr>
                  <w:tcW w:w="5683" w:type="dxa"/>
                </w:tcPr>
                <w:p w14:paraId="68D6291F" w14:textId="77777777" w:rsidR="00900116" w:rsidRPr="001F18ED" w:rsidRDefault="00900116" w:rsidP="00900116">
                  <w:pPr>
                    <w:spacing w:before="120" w:after="120" w:line="240" w:lineRule="exact"/>
                    <w:ind w:firstLine="72"/>
                    <w:rPr>
                      <w:sz w:val="24"/>
                      <w:szCs w:val="24"/>
                    </w:rPr>
                  </w:pPr>
                  <w:r w:rsidRPr="001F18ED">
                    <w:rPr>
                      <w:sz w:val="24"/>
                      <w:szCs w:val="24"/>
                    </w:rPr>
                    <w:t>System validate information.</w:t>
                  </w:r>
                </w:p>
                <w:p w14:paraId="7AF48092" w14:textId="77777777" w:rsidR="00900116" w:rsidRPr="001F18ED" w:rsidRDefault="00900116" w:rsidP="00900116">
                  <w:pPr>
                    <w:spacing w:before="120" w:after="120" w:line="240" w:lineRule="exact"/>
                    <w:ind w:firstLine="72"/>
                    <w:rPr>
                      <w:sz w:val="24"/>
                      <w:szCs w:val="24"/>
                    </w:rPr>
                  </w:pPr>
                  <w:r w:rsidRPr="001F18ED">
                    <w:rPr>
                      <w:sz w:val="24"/>
                      <w:szCs w:val="24"/>
                    </w:rPr>
                    <w:t>[Exception 1]</w:t>
                  </w:r>
                </w:p>
              </w:tc>
            </w:tr>
            <w:tr w:rsidR="00900116" w:rsidRPr="001F18ED" w14:paraId="4D2FA9ED" w14:textId="77777777" w:rsidTr="00436F11">
              <w:tc>
                <w:tcPr>
                  <w:tcW w:w="870" w:type="dxa"/>
                </w:tcPr>
                <w:p w14:paraId="2F8985E4" w14:textId="77777777" w:rsidR="00900116" w:rsidRPr="001F18ED" w:rsidRDefault="00900116" w:rsidP="00900116">
                  <w:pPr>
                    <w:spacing w:before="120" w:after="120" w:line="240" w:lineRule="exact"/>
                    <w:ind w:firstLine="72"/>
                    <w:jc w:val="center"/>
                    <w:rPr>
                      <w:sz w:val="24"/>
                      <w:szCs w:val="24"/>
                    </w:rPr>
                  </w:pPr>
                  <w:r w:rsidRPr="001F18ED">
                    <w:rPr>
                      <w:sz w:val="24"/>
                      <w:szCs w:val="24"/>
                    </w:rPr>
                    <w:t>3</w:t>
                  </w:r>
                </w:p>
              </w:tc>
              <w:tc>
                <w:tcPr>
                  <w:tcW w:w="3661" w:type="dxa"/>
                </w:tcPr>
                <w:p w14:paraId="49E24CE6" w14:textId="77777777" w:rsidR="00900116" w:rsidRPr="001F18ED" w:rsidRDefault="00900116" w:rsidP="00900116">
                  <w:pPr>
                    <w:spacing w:before="120" w:after="120" w:line="240" w:lineRule="exact"/>
                    <w:ind w:firstLine="72"/>
                    <w:rPr>
                      <w:sz w:val="24"/>
                      <w:szCs w:val="24"/>
                    </w:rPr>
                  </w:pPr>
                  <w:r w:rsidRPr="001F18ED">
                    <w:rPr>
                      <w:sz w:val="24"/>
                      <w:szCs w:val="24"/>
                    </w:rPr>
                    <w:t>Doctor manager send create  regimen command</w:t>
                  </w:r>
                </w:p>
              </w:tc>
              <w:tc>
                <w:tcPr>
                  <w:tcW w:w="5683" w:type="dxa"/>
                </w:tcPr>
                <w:p w14:paraId="09AD01ED" w14:textId="77777777" w:rsidR="00900116" w:rsidRPr="001F18ED" w:rsidRDefault="00900116" w:rsidP="00900116">
                  <w:pPr>
                    <w:spacing w:before="120" w:after="120" w:line="240" w:lineRule="exact"/>
                    <w:ind w:firstLine="72"/>
                    <w:rPr>
                      <w:sz w:val="24"/>
                      <w:szCs w:val="24"/>
                    </w:rPr>
                  </w:pPr>
                  <w:r w:rsidRPr="001F18ED">
                    <w:rPr>
                      <w:sz w:val="24"/>
                      <w:szCs w:val="24"/>
                    </w:rPr>
                    <w:t>System required doctor manager confirming all inputted information.</w:t>
                  </w:r>
                </w:p>
              </w:tc>
            </w:tr>
            <w:tr w:rsidR="00900116" w:rsidRPr="001F18ED" w14:paraId="38A8E69F" w14:textId="77777777" w:rsidTr="00436F11">
              <w:tc>
                <w:tcPr>
                  <w:tcW w:w="870" w:type="dxa"/>
                </w:tcPr>
                <w:p w14:paraId="3896D838" w14:textId="77777777" w:rsidR="00900116" w:rsidRPr="001F18ED" w:rsidRDefault="00900116" w:rsidP="00900116">
                  <w:pPr>
                    <w:spacing w:before="120" w:after="120" w:line="240" w:lineRule="exact"/>
                    <w:ind w:firstLine="72"/>
                    <w:jc w:val="center"/>
                    <w:rPr>
                      <w:sz w:val="24"/>
                      <w:szCs w:val="24"/>
                    </w:rPr>
                  </w:pPr>
                  <w:r w:rsidRPr="001F18ED">
                    <w:rPr>
                      <w:sz w:val="24"/>
                      <w:szCs w:val="24"/>
                    </w:rPr>
                    <w:t>4</w:t>
                  </w:r>
                </w:p>
              </w:tc>
              <w:tc>
                <w:tcPr>
                  <w:tcW w:w="3661" w:type="dxa"/>
                </w:tcPr>
                <w:p w14:paraId="0DF19E22" w14:textId="77777777" w:rsidR="00900116" w:rsidRPr="001F18ED" w:rsidRDefault="00900116" w:rsidP="00900116">
                  <w:pPr>
                    <w:spacing w:before="120" w:after="120" w:line="240" w:lineRule="exact"/>
                    <w:ind w:firstLine="72"/>
                    <w:rPr>
                      <w:sz w:val="24"/>
                      <w:szCs w:val="24"/>
                    </w:rPr>
                  </w:pPr>
                  <w:r w:rsidRPr="001F18ED">
                    <w:rPr>
                      <w:sz w:val="24"/>
                      <w:szCs w:val="24"/>
                    </w:rPr>
                    <w:t>Doctor manager send submit command</w:t>
                  </w:r>
                </w:p>
                <w:p w14:paraId="094C4443" w14:textId="77777777" w:rsidR="00900116" w:rsidRPr="001F18ED" w:rsidRDefault="00900116" w:rsidP="00900116">
                  <w:pPr>
                    <w:spacing w:before="120" w:after="120" w:line="240" w:lineRule="exact"/>
                    <w:ind w:firstLine="72"/>
                    <w:rPr>
                      <w:sz w:val="24"/>
                      <w:szCs w:val="24"/>
                    </w:rPr>
                  </w:pPr>
                  <w:r w:rsidRPr="001F18ED">
                    <w:rPr>
                      <w:sz w:val="24"/>
                      <w:szCs w:val="24"/>
                    </w:rPr>
                    <w:t>[Alternative 1]</w:t>
                  </w:r>
                </w:p>
              </w:tc>
              <w:tc>
                <w:tcPr>
                  <w:tcW w:w="5683" w:type="dxa"/>
                </w:tcPr>
                <w:p w14:paraId="4DE383DF" w14:textId="77777777" w:rsidR="00900116" w:rsidRPr="001F18ED" w:rsidRDefault="00900116" w:rsidP="00900116">
                  <w:pPr>
                    <w:spacing w:before="120" w:after="120" w:line="240" w:lineRule="exact"/>
                    <w:ind w:firstLine="72"/>
                    <w:rPr>
                      <w:sz w:val="24"/>
                      <w:szCs w:val="24"/>
                    </w:rPr>
                  </w:pPr>
                  <w:r w:rsidRPr="001F18ED">
                    <w:rPr>
                      <w:sz w:val="24"/>
                      <w:szCs w:val="24"/>
                    </w:rPr>
                    <w:t>New regimen and detail of phases, medicines, foods and practices data are created in storage. System display main view.</w:t>
                  </w:r>
                </w:p>
                <w:p w14:paraId="2C46F16E" w14:textId="77777777" w:rsidR="00900116" w:rsidRPr="001F18ED" w:rsidRDefault="00900116" w:rsidP="00900116">
                  <w:pPr>
                    <w:spacing w:before="120" w:after="120" w:line="240" w:lineRule="exact"/>
                    <w:ind w:firstLine="72"/>
                    <w:rPr>
                      <w:sz w:val="24"/>
                      <w:szCs w:val="24"/>
                    </w:rPr>
                  </w:pPr>
                  <w:r w:rsidRPr="001F18ED">
                    <w:rPr>
                      <w:sz w:val="24"/>
                      <w:szCs w:val="24"/>
                    </w:rPr>
                    <w:t>[Exception 2]</w:t>
                  </w:r>
                </w:p>
              </w:tc>
            </w:tr>
          </w:tbl>
          <w:p w14:paraId="42A43D8D" w14:textId="77777777" w:rsidR="00900116" w:rsidRPr="001F18ED" w:rsidRDefault="00900116" w:rsidP="00900116">
            <w:pPr>
              <w:spacing w:before="120" w:after="120" w:line="240" w:lineRule="exact"/>
              <w:ind w:firstLine="72"/>
              <w:rPr>
                <w:sz w:val="24"/>
                <w:szCs w:val="24"/>
              </w:rPr>
            </w:pPr>
            <w:r w:rsidRPr="001F18ED">
              <w:rPr>
                <w:b/>
                <w:sz w:val="24"/>
                <w:szCs w:val="24"/>
              </w:rPr>
              <w:t>Alternative Scenario:</w:t>
            </w:r>
            <w:r w:rsidRPr="001F18ED">
              <w:rPr>
                <w:sz w:val="24"/>
                <w:szCs w:val="24"/>
              </w:rPr>
              <w:t xml:space="preserve"> </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649"/>
            </w:tblGrid>
            <w:tr w:rsidR="00900116" w:rsidRPr="001F18ED" w14:paraId="78F9CD04" w14:textId="77777777" w:rsidTr="00436F11">
              <w:trPr>
                <w:trHeight w:hRule="exact" w:val="397"/>
              </w:trPr>
              <w:tc>
                <w:tcPr>
                  <w:tcW w:w="880" w:type="dxa"/>
                  <w:shd w:val="clear" w:color="auto" w:fill="F2F2F2" w:themeFill="background1" w:themeFillShade="F2"/>
                </w:tcPr>
                <w:p w14:paraId="31DA1142" w14:textId="77777777" w:rsidR="00900116" w:rsidRPr="001F18ED" w:rsidRDefault="00900116" w:rsidP="00900116">
                  <w:pPr>
                    <w:spacing w:before="120" w:after="120" w:line="240" w:lineRule="exact"/>
                    <w:ind w:firstLine="72"/>
                    <w:jc w:val="center"/>
                    <w:rPr>
                      <w:sz w:val="24"/>
                      <w:szCs w:val="24"/>
                    </w:rPr>
                  </w:pPr>
                  <w:r w:rsidRPr="001F18ED">
                    <w:rPr>
                      <w:sz w:val="24"/>
                      <w:szCs w:val="24"/>
                    </w:rPr>
                    <w:t>No</w:t>
                  </w:r>
                </w:p>
              </w:tc>
              <w:tc>
                <w:tcPr>
                  <w:tcW w:w="3685" w:type="dxa"/>
                  <w:shd w:val="clear" w:color="auto" w:fill="F2F2F2" w:themeFill="background1" w:themeFillShade="F2"/>
                </w:tcPr>
                <w:p w14:paraId="15D4CBF3" w14:textId="77777777" w:rsidR="00900116" w:rsidRPr="001F18ED" w:rsidRDefault="00900116" w:rsidP="00900116">
                  <w:pPr>
                    <w:spacing w:before="120" w:after="120" w:line="240" w:lineRule="exact"/>
                    <w:ind w:firstLine="72"/>
                    <w:jc w:val="center"/>
                    <w:rPr>
                      <w:sz w:val="24"/>
                      <w:szCs w:val="24"/>
                    </w:rPr>
                  </w:pPr>
                  <w:r w:rsidRPr="001F18ED">
                    <w:rPr>
                      <w:sz w:val="24"/>
                      <w:szCs w:val="24"/>
                    </w:rPr>
                    <w:t>Actor Action</w:t>
                  </w:r>
                </w:p>
              </w:tc>
              <w:tc>
                <w:tcPr>
                  <w:tcW w:w="5649" w:type="dxa"/>
                  <w:shd w:val="clear" w:color="auto" w:fill="F2F2F2" w:themeFill="background1" w:themeFillShade="F2"/>
                </w:tcPr>
                <w:p w14:paraId="1FA0DAE2" w14:textId="77777777" w:rsidR="00900116" w:rsidRPr="001F18ED" w:rsidRDefault="00900116" w:rsidP="00900116">
                  <w:pPr>
                    <w:spacing w:before="120" w:after="120" w:line="240" w:lineRule="exact"/>
                    <w:ind w:firstLine="72"/>
                    <w:jc w:val="center"/>
                    <w:rPr>
                      <w:sz w:val="24"/>
                      <w:szCs w:val="24"/>
                    </w:rPr>
                  </w:pPr>
                  <w:r w:rsidRPr="001F18ED">
                    <w:rPr>
                      <w:sz w:val="24"/>
                      <w:szCs w:val="24"/>
                    </w:rPr>
                    <w:t>System Response</w:t>
                  </w:r>
                </w:p>
              </w:tc>
            </w:tr>
            <w:tr w:rsidR="00900116" w:rsidRPr="001F18ED" w14:paraId="41978705" w14:textId="77777777" w:rsidTr="00436F11">
              <w:trPr>
                <w:trHeight w:hRule="exact" w:val="820"/>
              </w:trPr>
              <w:tc>
                <w:tcPr>
                  <w:tcW w:w="880" w:type="dxa"/>
                  <w:shd w:val="clear" w:color="auto" w:fill="FFFFFF" w:themeFill="background1"/>
                </w:tcPr>
                <w:p w14:paraId="223B0625" w14:textId="77777777" w:rsidR="00900116" w:rsidRPr="001F18ED" w:rsidRDefault="00900116" w:rsidP="00900116">
                  <w:pPr>
                    <w:spacing w:before="120" w:after="120" w:line="240" w:lineRule="exact"/>
                    <w:ind w:firstLine="72"/>
                    <w:jc w:val="center"/>
                    <w:rPr>
                      <w:sz w:val="24"/>
                      <w:szCs w:val="24"/>
                    </w:rPr>
                  </w:pPr>
                  <w:r w:rsidRPr="001F18ED">
                    <w:rPr>
                      <w:sz w:val="24"/>
                      <w:szCs w:val="24"/>
                    </w:rPr>
                    <w:lastRenderedPageBreak/>
                    <w:t>1</w:t>
                  </w:r>
                </w:p>
              </w:tc>
              <w:tc>
                <w:tcPr>
                  <w:tcW w:w="3685" w:type="dxa"/>
                  <w:shd w:val="clear" w:color="auto" w:fill="FFFFFF" w:themeFill="background1"/>
                </w:tcPr>
                <w:p w14:paraId="4D677E4D" w14:textId="77777777" w:rsidR="00900116" w:rsidRPr="001F18ED" w:rsidRDefault="00900116" w:rsidP="00900116">
                  <w:pPr>
                    <w:spacing w:before="120" w:after="120" w:line="240" w:lineRule="exact"/>
                    <w:ind w:firstLine="72"/>
                    <w:rPr>
                      <w:sz w:val="24"/>
                      <w:szCs w:val="24"/>
                    </w:rPr>
                  </w:pPr>
                  <w:r w:rsidRPr="001F18ED">
                    <w:rPr>
                      <w:sz w:val="24"/>
                      <w:szCs w:val="24"/>
                    </w:rPr>
                    <w:t>Doctor manager send cancel command</w:t>
                  </w:r>
                </w:p>
              </w:tc>
              <w:tc>
                <w:tcPr>
                  <w:tcW w:w="5649" w:type="dxa"/>
                  <w:shd w:val="clear" w:color="auto" w:fill="FFFFFF" w:themeFill="background1"/>
                </w:tcPr>
                <w:p w14:paraId="1665270B" w14:textId="77777777" w:rsidR="00900116" w:rsidRPr="001F18ED" w:rsidRDefault="00900116" w:rsidP="00900116">
                  <w:pPr>
                    <w:spacing w:before="120" w:after="120" w:line="240" w:lineRule="exact"/>
                    <w:ind w:firstLine="72"/>
                    <w:rPr>
                      <w:sz w:val="24"/>
                      <w:szCs w:val="24"/>
                    </w:rPr>
                  </w:pPr>
                  <w:r w:rsidRPr="001F18ED">
                    <w:rPr>
                      <w:sz w:val="24"/>
                      <w:szCs w:val="24"/>
                    </w:rPr>
                    <w:t>Display main view.</w:t>
                  </w:r>
                </w:p>
              </w:tc>
            </w:tr>
          </w:tbl>
          <w:p w14:paraId="6D23A33B" w14:textId="77777777" w:rsidR="00900116" w:rsidRPr="001F18ED" w:rsidRDefault="00900116" w:rsidP="00900116">
            <w:pPr>
              <w:spacing w:before="120" w:after="120" w:line="240" w:lineRule="exact"/>
              <w:ind w:firstLine="72"/>
              <w:rPr>
                <w:sz w:val="24"/>
                <w:szCs w:val="24"/>
              </w:rPr>
            </w:pPr>
            <w:r w:rsidRPr="001F18ED">
              <w:rPr>
                <w:b/>
                <w:sz w:val="24"/>
                <w:szCs w:val="24"/>
              </w:rPr>
              <w:t xml:space="preserve">Exceptions: </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559"/>
            </w:tblGrid>
            <w:tr w:rsidR="00900116" w:rsidRPr="001F18ED" w14:paraId="2B03C1BC" w14:textId="77777777" w:rsidTr="00436F11">
              <w:trPr>
                <w:trHeight w:hRule="exact" w:val="397"/>
              </w:trPr>
              <w:tc>
                <w:tcPr>
                  <w:tcW w:w="880" w:type="dxa"/>
                  <w:shd w:val="clear" w:color="auto" w:fill="F2F2F2" w:themeFill="background1" w:themeFillShade="F2"/>
                </w:tcPr>
                <w:p w14:paraId="0B39F52A" w14:textId="77777777" w:rsidR="00900116" w:rsidRPr="001F18ED" w:rsidRDefault="00900116" w:rsidP="00900116">
                  <w:pPr>
                    <w:spacing w:before="120" w:after="120" w:line="240" w:lineRule="exact"/>
                    <w:ind w:firstLine="72"/>
                    <w:jc w:val="center"/>
                    <w:rPr>
                      <w:sz w:val="24"/>
                      <w:szCs w:val="24"/>
                    </w:rPr>
                  </w:pPr>
                  <w:r w:rsidRPr="001F18ED">
                    <w:rPr>
                      <w:sz w:val="24"/>
                      <w:szCs w:val="24"/>
                    </w:rPr>
                    <w:t>No</w:t>
                  </w:r>
                </w:p>
              </w:tc>
              <w:tc>
                <w:tcPr>
                  <w:tcW w:w="3685" w:type="dxa"/>
                  <w:shd w:val="clear" w:color="auto" w:fill="F2F2F2" w:themeFill="background1" w:themeFillShade="F2"/>
                </w:tcPr>
                <w:p w14:paraId="497F00EF" w14:textId="77777777" w:rsidR="00900116" w:rsidRPr="001F18ED" w:rsidRDefault="00900116" w:rsidP="00900116">
                  <w:pPr>
                    <w:spacing w:before="120" w:after="120" w:line="240" w:lineRule="exact"/>
                    <w:ind w:firstLine="72"/>
                    <w:jc w:val="center"/>
                    <w:rPr>
                      <w:sz w:val="24"/>
                      <w:szCs w:val="24"/>
                    </w:rPr>
                  </w:pPr>
                  <w:r w:rsidRPr="001F18ED">
                    <w:rPr>
                      <w:sz w:val="24"/>
                      <w:szCs w:val="24"/>
                    </w:rPr>
                    <w:t>Actor Action</w:t>
                  </w:r>
                </w:p>
              </w:tc>
              <w:tc>
                <w:tcPr>
                  <w:tcW w:w="5559" w:type="dxa"/>
                  <w:shd w:val="clear" w:color="auto" w:fill="F2F2F2" w:themeFill="background1" w:themeFillShade="F2"/>
                </w:tcPr>
                <w:p w14:paraId="28539EE7" w14:textId="77777777" w:rsidR="00900116" w:rsidRPr="001F18ED" w:rsidRDefault="00900116" w:rsidP="00900116">
                  <w:pPr>
                    <w:spacing w:before="120" w:after="120" w:line="240" w:lineRule="exact"/>
                    <w:ind w:firstLine="72"/>
                    <w:jc w:val="center"/>
                    <w:rPr>
                      <w:sz w:val="24"/>
                      <w:szCs w:val="24"/>
                    </w:rPr>
                  </w:pPr>
                  <w:r w:rsidRPr="001F18ED">
                    <w:rPr>
                      <w:sz w:val="24"/>
                      <w:szCs w:val="24"/>
                    </w:rPr>
                    <w:t>System Response</w:t>
                  </w:r>
                </w:p>
              </w:tc>
            </w:tr>
            <w:tr w:rsidR="00900116" w:rsidRPr="001F18ED" w14:paraId="004AA96A" w14:textId="77777777" w:rsidTr="00436F11">
              <w:trPr>
                <w:trHeight w:hRule="exact" w:val="7732"/>
              </w:trPr>
              <w:tc>
                <w:tcPr>
                  <w:tcW w:w="880" w:type="dxa"/>
                  <w:shd w:val="clear" w:color="auto" w:fill="FFFFFF" w:themeFill="background1"/>
                </w:tcPr>
                <w:p w14:paraId="4A2C1D84" w14:textId="77777777" w:rsidR="00900116" w:rsidRPr="001F18ED" w:rsidRDefault="00900116" w:rsidP="00900116">
                  <w:pPr>
                    <w:spacing w:before="120" w:after="120" w:line="240" w:lineRule="exact"/>
                    <w:ind w:firstLine="72"/>
                    <w:jc w:val="center"/>
                    <w:rPr>
                      <w:sz w:val="24"/>
                      <w:szCs w:val="24"/>
                    </w:rPr>
                  </w:pPr>
                  <w:r w:rsidRPr="001F18ED">
                    <w:rPr>
                      <w:sz w:val="24"/>
                      <w:szCs w:val="24"/>
                    </w:rPr>
                    <w:t>1</w:t>
                  </w:r>
                </w:p>
              </w:tc>
              <w:tc>
                <w:tcPr>
                  <w:tcW w:w="3685" w:type="dxa"/>
                  <w:shd w:val="clear" w:color="auto" w:fill="FFFFFF" w:themeFill="background1"/>
                </w:tcPr>
                <w:p w14:paraId="19753117" w14:textId="77777777" w:rsidR="00900116" w:rsidRPr="001F18ED" w:rsidRDefault="00900116" w:rsidP="00900116">
                  <w:pPr>
                    <w:spacing w:before="120" w:after="120" w:line="240" w:lineRule="exact"/>
                    <w:ind w:firstLine="72"/>
                    <w:rPr>
                      <w:sz w:val="24"/>
                      <w:szCs w:val="24"/>
                    </w:rPr>
                  </w:pPr>
                  <w:r w:rsidRPr="001F18ED">
                    <w:rPr>
                      <w:sz w:val="24"/>
                      <w:szCs w:val="24"/>
                    </w:rPr>
                    <w:t>Doctor manager does not input required fields.</w:t>
                  </w:r>
                </w:p>
              </w:tc>
              <w:tc>
                <w:tcPr>
                  <w:tcW w:w="5559" w:type="dxa"/>
                  <w:shd w:val="clear" w:color="auto" w:fill="FFFFFF" w:themeFill="background1"/>
                </w:tcPr>
                <w:p w14:paraId="3FE8F48E" w14:textId="77777777" w:rsidR="00900116" w:rsidRPr="001F18ED" w:rsidRDefault="00900116" w:rsidP="00900116">
                  <w:pPr>
                    <w:pStyle w:val="ListParagraph"/>
                    <w:spacing w:before="120" w:after="120" w:line="240" w:lineRule="exact"/>
                    <w:ind w:left="0" w:firstLine="72"/>
                    <w:rPr>
                      <w:rFonts w:ascii="Times New Roman" w:hAnsi="Times New Roman" w:cs="Times New Roman"/>
                      <w:sz w:val="24"/>
                      <w:szCs w:val="24"/>
                    </w:rPr>
                  </w:pPr>
                  <w:r w:rsidRPr="001F18ED">
                    <w:rPr>
                      <w:rFonts w:ascii="Times New Roman" w:hAnsi="Times New Roman" w:cs="Times New Roman"/>
                      <w:sz w:val="24"/>
                      <w:szCs w:val="24"/>
                    </w:rPr>
                    <w:t>System notice that user need to input required field.</w:t>
                  </w:r>
                </w:p>
                <w:p w14:paraId="66FAC413" w14:textId="77777777" w:rsidR="00900116" w:rsidRPr="001F18ED" w:rsidRDefault="00900116" w:rsidP="0057609F">
                  <w:pPr>
                    <w:pStyle w:val="ListParagraph"/>
                    <w:numPr>
                      <w:ilvl w:val="0"/>
                      <w:numId w:val="28"/>
                    </w:numPr>
                    <w:spacing w:before="120" w:after="120" w:line="240" w:lineRule="exact"/>
                    <w:ind w:left="501" w:firstLine="72"/>
                    <w:rPr>
                      <w:rFonts w:ascii="Times New Roman" w:hAnsi="Times New Roman" w:cs="Times New Roman"/>
                      <w:sz w:val="24"/>
                      <w:szCs w:val="24"/>
                    </w:rPr>
                  </w:pPr>
                  <w:r w:rsidRPr="001F18ED">
                    <w:rPr>
                      <w:rFonts w:ascii="Times New Roman" w:hAnsi="Times New Roman" w:cs="Times New Roman"/>
                      <w:sz w:val="24"/>
                      <w:szCs w:val="24"/>
                    </w:rPr>
                    <w:t>Regimen name: System ask user to input valid regimen name.</w:t>
                  </w:r>
                </w:p>
                <w:p w14:paraId="3D40FA99" w14:textId="77777777" w:rsidR="00900116" w:rsidRPr="001F18ED" w:rsidRDefault="00900116" w:rsidP="0057609F">
                  <w:pPr>
                    <w:pStyle w:val="ListParagraph"/>
                    <w:numPr>
                      <w:ilvl w:val="0"/>
                      <w:numId w:val="28"/>
                    </w:numPr>
                    <w:spacing w:before="120" w:after="120" w:line="240" w:lineRule="exact"/>
                    <w:ind w:left="501" w:firstLine="72"/>
                    <w:rPr>
                      <w:rFonts w:ascii="Times New Roman" w:hAnsi="Times New Roman" w:cs="Times New Roman"/>
                      <w:sz w:val="24"/>
                      <w:szCs w:val="24"/>
                    </w:rPr>
                  </w:pPr>
                  <w:r w:rsidRPr="001F18ED">
                    <w:rPr>
                      <w:rFonts w:ascii="Times New Roman" w:hAnsi="Times New Roman" w:cs="Times New Roman"/>
                      <w:sz w:val="24"/>
                      <w:szCs w:val="24"/>
                    </w:rPr>
                    <w:t>Name of illness: System ask user to input valid illness name.</w:t>
                  </w:r>
                </w:p>
                <w:p w14:paraId="00DA966E" w14:textId="77777777" w:rsidR="00900116" w:rsidRPr="001F18ED" w:rsidRDefault="00900116" w:rsidP="0057609F">
                  <w:pPr>
                    <w:pStyle w:val="ListParagraph"/>
                    <w:numPr>
                      <w:ilvl w:val="0"/>
                      <w:numId w:val="28"/>
                    </w:numPr>
                    <w:spacing w:before="120" w:after="120" w:line="240" w:lineRule="exact"/>
                    <w:ind w:left="501" w:firstLine="72"/>
                    <w:rPr>
                      <w:rFonts w:ascii="Times New Roman" w:hAnsi="Times New Roman" w:cs="Times New Roman"/>
                      <w:sz w:val="24"/>
                      <w:szCs w:val="24"/>
                    </w:rPr>
                  </w:pPr>
                  <w:r w:rsidRPr="001F18ED">
                    <w:rPr>
                      <w:rFonts w:ascii="Times New Roman" w:hAnsi="Times New Roman" w:cs="Times New Roman"/>
                      <w:sz w:val="24"/>
                      <w:szCs w:val="24"/>
                    </w:rPr>
                    <w:t>Detail of treatment phases:</w:t>
                  </w:r>
                </w:p>
                <w:p w14:paraId="5CC99B14" w14:textId="77777777" w:rsidR="00900116" w:rsidRPr="001F18ED" w:rsidRDefault="00900116" w:rsidP="00900116">
                  <w:pPr>
                    <w:pStyle w:val="ListParagraph"/>
                    <w:spacing w:before="120" w:after="120" w:line="240" w:lineRule="exact"/>
                    <w:ind w:left="501" w:firstLine="72"/>
                    <w:rPr>
                      <w:rFonts w:ascii="Times New Roman" w:hAnsi="Times New Roman" w:cs="Times New Roman"/>
                      <w:sz w:val="24"/>
                      <w:szCs w:val="24"/>
                    </w:rPr>
                  </w:pPr>
                  <w:r w:rsidRPr="001F18ED">
                    <w:rPr>
                      <w:rFonts w:ascii="Times New Roman" w:hAnsi="Times New Roman" w:cs="Times New Roman"/>
                      <w:sz w:val="24"/>
                      <w:szCs w:val="24"/>
                    </w:rPr>
                    <w:t>+ Number of treatment day per phase: System ask user to input valid number of treatment day.</w:t>
                  </w:r>
                </w:p>
                <w:p w14:paraId="3D4F330C" w14:textId="77777777" w:rsidR="00900116" w:rsidRPr="001F18ED" w:rsidRDefault="00900116" w:rsidP="00900116">
                  <w:pPr>
                    <w:pStyle w:val="ListParagraph"/>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 Medicine:</w:t>
                  </w:r>
                </w:p>
                <w:p w14:paraId="22661E11" w14:textId="77777777" w:rsidR="00900116" w:rsidRPr="001F18ED" w:rsidRDefault="00900116" w:rsidP="0057609F">
                  <w:pPr>
                    <w:pStyle w:val="ListParagraph"/>
                    <w:numPr>
                      <w:ilvl w:val="0"/>
                      <w:numId w:val="28"/>
                    </w:numPr>
                    <w:spacing w:before="120" w:after="120" w:line="240" w:lineRule="exact"/>
                    <w:ind w:left="501" w:firstLine="72"/>
                    <w:rPr>
                      <w:rFonts w:ascii="Times New Roman" w:hAnsi="Times New Roman" w:cs="Times New Roman"/>
                      <w:sz w:val="24"/>
                      <w:szCs w:val="24"/>
                    </w:rPr>
                  </w:pPr>
                  <w:r w:rsidRPr="001F18ED">
                    <w:rPr>
                      <w:rFonts w:ascii="Times New Roman" w:hAnsi="Times New Roman" w:cs="Times New Roman"/>
                      <w:sz w:val="24"/>
                      <w:szCs w:val="24"/>
                    </w:rPr>
                    <w:t>Medicine name: System ask user to input valid medicine name.</w:t>
                  </w:r>
                </w:p>
                <w:p w14:paraId="429C2953"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Quantitative: System ask user to input valid quantitative value.</w:t>
                  </w:r>
                </w:p>
                <w:p w14:paraId="7BEA2300"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Number of time: System ask user to input valid number of time value.</w:t>
                  </w:r>
                </w:p>
                <w:p w14:paraId="604DACA3" w14:textId="77777777" w:rsidR="00900116" w:rsidRPr="001F18ED" w:rsidRDefault="00900116" w:rsidP="00900116">
                  <w:pPr>
                    <w:pStyle w:val="ListParagraph"/>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 Food:</w:t>
                  </w:r>
                </w:p>
                <w:p w14:paraId="1EE4C9F3"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Food name: System ask user to input valid food name.</w:t>
                  </w:r>
                </w:p>
                <w:p w14:paraId="4A2435DC"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Food unit: System ask user to input valid food unit.</w:t>
                  </w:r>
                </w:p>
                <w:p w14:paraId="6A3316CE"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Quantitative: System ask user to input valid quantitative value.</w:t>
                  </w:r>
                </w:p>
                <w:p w14:paraId="44FECD87"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Number of time: System ask user to input valid number of time value.</w:t>
                  </w:r>
                </w:p>
                <w:p w14:paraId="7E1F9512" w14:textId="77777777" w:rsidR="00900116" w:rsidRPr="001F18ED" w:rsidRDefault="00900116" w:rsidP="00900116">
                  <w:pPr>
                    <w:pStyle w:val="ListParagraph"/>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 Practice:</w:t>
                  </w:r>
                </w:p>
                <w:p w14:paraId="1CA6DC5C"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Practice name: System ask user to input valid practice name.</w:t>
                  </w:r>
                </w:p>
                <w:p w14:paraId="486082F9"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Time duration: System ask user to input valid time duration value.</w:t>
                  </w:r>
                </w:p>
                <w:p w14:paraId="398D6439" w14:textId="77777777" w:rsidR="00900116" w:rsidRPr="001F18ED" w:rsidRDefault="00900116" w:rsidP="0057609F">
                  <w:pPr>
                    <w:pStyle w:val="ListParagraph"/>
                    <w:numPr>
                      <w:ilvl w:val="0"/>
                      <w:numId w:val="26"/>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Number of time: System ask user to input valid number of time value.</w:t>
                  </w:r>
                </w:p>
              </w:tc>
            </w:tr>
            <w:tr w:rsidR="00900116" w:rsidRPr="001F18ED" w14:paraId="11563E86" w14:textId="77777777" w:rsidTr="00436F11">
              <w:trPr>
                <w:trHeight w:hRule="exact" w:val="982"/>
              </w:trPr>
              <w:tc>
                <w:tcPr>
                  <w:tcW w:w="880" w:type="dxa"/>
                  <w:shd w:val="clear" w:color="auto" w:fill="FFFFFF" w:themeFill="background1"/>
                </w:tcPr>
                <w:p w14:paraId="4B51FEA8" w14:textId="77777777" w:rsidR="00900116" w:rsidRPr="001F18ED" w:rsidRDefault="00900116" w:rsidP="00900116">
                  <w:pPr>
                    <w:spacing w:before="120" w:after="120" w:line="240" w:lineRule="exact"/>
                    <w:ind w:firstLine="72"/>
                    <w:jc w:val="center"/>
                    <w:rPr>
                      <w:sz w:val="24"/>
                      <w:szCs w:val="24"/>
                    </w:rPr>
                  </w:pPr>
                  <w:r w:rsidRPr="001F18ED">
                    <w:rPr>
                      <w:sz w:val="24"/>
                      <w:szCs w:val="24"/>
                    </w:rPr>
                    <w:t>2</w:t>
                  </w:r>
                </w:p>
              </w:tc>
              <w:tc>
                <w:tcPr>
                  <w:tcW w:w="3685" w:type="dxa"/>
                  <w:shd w:val="clear" w:color="auto" w:fill="FFFFFF" w:themeFill="background1"/>
                </w:tcPr>
                <w:p w14:paraId="23A340E3" w14:textId="77777777" w:rsidR="00900116" w:rsidRPr="001F18ED" w:rsidRDefault="00900116" w:rsidP="00900116">
                  <w:pPr>
                    <w:spacing w:before="120" w:after="120" w:line="240" w:lineRule="exact"/>
                    <w:ind w:firstLine="72"/>
                    <w:rPr>
                      <w:sz w:val="24"/>
                      <w:szCs w:val="24"/>
                    </w:rPr>
                  </w:pPr>
                  <w:r w:rsidRPr="001F18ED">
                    <w:rPr>
                      <w:sz w:val="24"/>
                      <w:szCs w:val="24"/>
                    </w:rPr>
                    <w:t>Doctor manager send submit command</w:t>
                  </w:r>
                </w:p>
                <w:p w14:paraId="48FCFBC3" w14:textId="77777777" w:rsidR="00900116" w:rsidRPr="001F18ED" w:rsidRDefault="00900116" w:rsidP="00900116">
                  <w:pPr>
                    <w:spacing w:before="120" w:after="120" w:line="240" w:lineRule="exact"/>
                    <w:ind w:firstLine="72"/>
                    <w:rPr>
                      <w:sz w:val="24"/>
                      <w:szCs w:val="24"/>
                    </w:rPr>
                  </w:pPr>
                </w:p>
              </w:tc>
              <w:tc>
                <w:tcPr>
                  <w:tcW w:w="5559" w:type="dxa"/>
                  <w:shd w:val="clear" w:color="auto" w:fill="FFFFFF" w:themeFill="background1"/>
                </w:tcPr>
                <w:p w14:paraId="2C5343A1" w14:textId="77777777" w:rsidR="00900116" w:rsidRPr="001F18ED" w:rsidRDefault="00900116" w:rsidP="00900116">
                  <w:pPr>
                    <w:pStyle w:val="ListParagraph"/>
                    <w:spacing w:before="120" w:after="120" w:line="240" w:lineRule="exact"/>
                    <w:ind w:left="0" w:firstLine="72"/>
                    <w:rPr>
                      <w:rFonts w:ascii="Times New Roman" w:hAnsi="Times New Roman" w:cs="Times New Roman"/>
                      <w:sz w:val="24"/>
                      <w:szCs w:val="24"/>
                    </w:rPr>
                  </w:pPr>
                  <w:r w:rsidRPr="001F18ED">
                    <w:rPr>
                      <w:rFonts w:ascii="Times New Roman" w:hAnsi="Times New Roman" w:cs="Times New Roman"/>
                      <w:sz w:val="24"/>
                      <w:szCs w:val="24"/>
                    </w:rPr>
                    <w:t>System display error message that can’t create new regimen data. Creating regimen request is aborted.</w:t>
                  </w:r>
                </w:p>
              </w:tc>
            </w:tr>
          </w:tbl>
          <w:p w14:paraId="34A955A6" w14:textId="77777777" w:rsidR="00900116" w:rsidRPr="001F18ED" w:rsidRDefault="00900116" w:rsidP="00900116">
            <w:pPr>
              <w:spacing w:before="120" w:after="120" w:line="240" w:lineRule="exact"/>
              <w:ind w:firstLine="72"/>
              <w:rPr>
                <w:sz w:val="24"/>
                <w:szCs w:val="24"/>
              </w:rPr>
            </w:pPr>
            <w:r w:rsidRPr="001F18ED">
              <w:rPr>
                <w:b/>
                <w:sz w:val="24"/>
                <w:szCs w:val="24"/>
              </w:rPr>
              <w:t xml:space="preserve">Relationships: </w:t>
            </w:r>
            <w:r w:rsidRPr="001F18ED">
              <w:rPr>
                <w:sz w:val="24"/>
                <w:szCs w:val="24"/>
              </w:rPr>
              <w:t>N/A.</w:t>
            </w:r>
          </w:p>
          <w:p w14:paraId="5F479945" w14:textId="77777777" w:rsidR="00900116" w:rsidRPr="001F18ED" w:rsidRDefault="00900116" w:rsidP="00900116">
            <w:pPr>
              <w:keepNext/>
              <w:spacing w:before="120" w:after="120" w:line="240" w:lineRule="exact"/>
              <w:ind w:firstLine="72"/>
              <w:rPr>
                <w:b/>
                <w:sz w:val="24"/>
                <w:szCs w:val="24"/>
              </w:rPr>
            </w:pPr>
            <w:r w:rsidRPr="001F18ED">
              <w:rPr>
                <w:b/>
                <w:sz w:val="24"/>
                <w:szCs w:val="24"/>
              </w:rPr>
              <w:t>Business Rules:</w:t>
            </w:r>
          </w:p>
          <w:p w14:paraId="58CFCF58" w14:textId="77777777" w:rsidR="00900116" w:rsidRPr="001F18ED" w:rsidRDefault="00900116" w:rsidP="0057609F">
            <w:pPr>
              <w:pStyle w:val="ListParagraph"/>
              <w:keepNext/>
              <w:numPr>
                <w:ilvl w:val="0"/>
                <w:numId w:val="17"/>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Name of regimen must be unique.</w:t>
            </w:r>
          </w:p>
        </w:tc>
      </w:tr>
    </w:tbl>
    <w:p w14:paraId="6D8D2C48" w14:textId="77777777" w:rsidR="00F9255C" w:rsidRPr="001F18ED" w:rsidRDefault="00F9255C" w:rsidP="00F9255C">
      <w:pPr>
        <w:ind w:firstLine="1260"/>
      </w:pPr>
    </w:p>
    <w:p w14:paraId="5BE8B4F9" w14:textId="77777777" w:rsidR="00F9255C" w:rsidRPr="001F18ED" w:rsidRDefault="00F9255C" w:rsidP="00F9255C">
      <w:pPr>
        <w:ind w:firstLine="1080"/>
        <w:rPr>
          <w:lang w:val="vi-VN"/>
        </w:rPr>
      </w:pPr>
    </w:p>
    <w:p w14:paraId="0973A72D" w14:textId="77777777" w:rsidR="00F9255C" w:rsidRPr="001F18ED" w:rsidRDefault="00F9255C" w:rsidP="00F9255C">
      <w:pPr>
        <w:ind w:firstLine="1080"/>
        <w:rPr>
          <w:lang w:val="vi-VN"/>
        </w:rPr>
      </w:pPr>
    </w:p>
    <w:p w14:paraId="34E12059" w14:textId="77777777" w:rsidR="00F9255C" w:rsidRPr="001F18ED" w:rsidRDefault="00F9255C" w:rsidP="00F9255C">
      <w:pPr>
        <w:pStyle w:val="Heading6"/>
        <w:ind w:firstLine="648"/>
        <w:rPr>
          <w:sz w:val="28"/>
          <w:szCs w:val="28"/>
          <w:lang w:val="vi-VN"/>
        </w:rPr>
      </w:pPr>
      <w:r w:rsidRPr="001F18ED">
        <w:rPr>
          <w:sz w:val="28"/>
          <w:szCs w:val="28"/>
          <w:lang w:val="vi-VN"/>
        </w:rPr>
        <w:t>&lt;Doctor</w:t>
      </w:r>
      <w:r w:rsidR="00A21C98" w:rsidRPr="001F18ED">
        <w:rPr>
          <w:sz w:val="28"/>
          <w:szCs w:val="28"/>
        </w:rPr>
        <w:t xml:space="preserve"> Manager</w:t>
      </w:r>
      <w:r w:rsidRPr="001F18ED">
        <w:rPr>
          <w:sz w:val="28"/>
          <w:szCs w:val="28"/>
          <w:lang w:val="vi-VN"/>
        </w:rPr>
        <w:t>&gt; Update Regimen</w:t>
      </w:r>
    </w:p>
    <w:p w14:paraId="3BA2B63F" w14:textId="77777777" w:rsidR="00F9255C" w:rsidRPr="001F18ED" w:rsidRDefault="00A21C98" w:rsidP="00F9255C">
      <w:pPr>
        <w:ind w:firstLine="1170"/>
        <w:rPr>
          <w:lang w:val="vi-VN"/>
        </w:rPr>
      </w:pPr>
      <w:r w:rsidRPr="001F18ED">
        <w:rPr>
          <w:noProof/>
        </w:rPr>
        <w:lastRenderedPageBreak/>
        <w:drawing>
          <wp:inline distT="0" distB="0" distL="0" distR="0" wp14:anchorId="23F3BBE4" wp14:editId="587BD64B">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5714" cy="1704762"/>
                    </a:xfrm>
                    <a:prstGeom prst="rect">
                      <a:avLst/>
                    </a:prstGeom>
                  </pic:spPr>
                </pic:pic>
              </a:graphicData>
            </a:graphic>
          </wp:inline>
        </w:drawing>
      </w: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331"/>
      </w:tblGrid>
      <w:tr w:rsidR="00900116" w:rsidRPr="001F18ED" w14:paraId="023E27FC" w14:textId="77777777" w:rsidTr="00436F11">
        <w:trPr>
          <w:trHeight w:hRule="exact" w:val="454"/>
        </w:trPr>
        <w:tc>
          <w:tcPr>
            <w:tcW w:w="10327" w:type="dxa"/>
            <w:gridSpan w:val="4"/>
            <w:shd w:val="clear" w:color="auto" w:fill="F2F2F2" w:themeFill="background1" w:themeFillShade="F2"/>
          </w:tcPr>
          <w:p w14:paraId="64829FED" w14:textId="77777777" w:rsidR="00900116" w:rsidRPr="001F18ED" w:rsidRDefault="00900116" w:rsidP="00900116">
            <w:pPr>
              <w:spacing w:before="120" w:after="120" w:line="240" w:lineRule="exact"/>
              <w:rPr>
                <w:b/>
                <w:sz w:val="24"/>
                <w:szCs w:val="24"/>
              </w:rPr>
            </w:pPr>
            <w:r w:rsidRPr="001F18ED">
              <w:rPr>
                <w:b/>
                <w:sz w:val="24"/>
                <w:szCs w:val="24"/>
              </w:rPr>
              <w:t>USE CASE – UCA09</w:t>
            </w:r>
          </w:p>
        </w:tc>
      </w:tr>
      <w:tr w:rsidR="00900116" w:rsidRPr="001F18ED" w14:paraId="382E40D5" w14:textId="77777777" w:rsidTr="00436F11">
        <w:trPr>
          <w:trHeight w:hRule="exact" w:val="454"/>
        </w:trPr>
        <w:tc>
          <w:tcPr>
            <w:tcW w:w="2037" w:type="dxa"/>
            <w:shd w:val="clear" w:color="auto" w:fill="F2F2F2" w:themeFill="background1" w:themeFillShade="F2"/>
          </w:tcPr>
          <w:p w14:paraId="25909CB4" w14:textId="77777777" w:rsidR="00900116" w:rsidRPr="001F18ED" w:rsidRDefault="00900116" w:rsidP="00900116">
            <w:pPr>
              <w:spacing w:before="120" w:after="120" w:line="240" w:lineRule="exact"/>
              <w:rPr>
                <w:b/>
                <w:sz w:val="24"/>
                <w:szCs w:val="24"/>
              </w:rPr>
            </w:pPr>
            <w:r w:rsidRPr="001F18ED">
              <w:rPr>
                <w:b/>
                <w:sz w:val="24"/>
                <w:szCs w:val="24"/>
              </w:rPr>
              <w:t>Use Case No.</w:t>
            </w:r>
          </w:p>
        </w:tc>
        <w:tc>
          <w:tcPr>
            <w:tcW w:w="2499" w:type="dxa"/>
          </w:tcPr>
          <w:p w14:paraId="37D87B09" w14:textId="77777777" w:rsidR="00900116" w:rsidRPr="001F18ED" w:rsidRDefault="00900116" w:rsidP="00900116">
            <w:pPr>
              <w:spacing w:before="120" w:after="120" w:line="240" w:lineRule="exact"/>
              <w:rPr>
                <w:sz w:val="24"/>
                <w:szCs w:val="24"/>
              </w:rPr>
            </w:pPr>
            <w:r w:rsidRPr="001F18ED">
              <w:rPr>
                <w:sz w:val="24"/>
                <w:szCs w:val="24"/>
              </w:rPr>
              <w:t>UCA10</w:t>
            </w:r>
          </w:p>
        </w:tc>
        <w:tc>
          <w:tcPr>
            <w:tcW w:w="2460" w:type="dxa"/>
            <w:shd w:val="clear" w:color="auto" w:fill="F2F2F2" w:themeFill="background1" w:themeFillShade="F2"/>
          </w:tcPr>
          <w:p w14:paraId="06F4EA5B" w14:textId="77777777" w:rsidR="00900116" w:rsidRPr="001F18ED" w:rsidRDefault="00900116" w:rsidP="00900116">
            <w:pPr>
              <w:spacing w:before="120" w:after="120" w:line="240" w:lineRule="exact"/>
              <w:rPr>
                <w:b/>
                <w:sz w:val="24"/>
                <w:szCs w:val="24"/>
              </w:rPr>
            </w:pPr>
            <w:r w:rsidRPr="001F18ED">
              <w:rPr>
                <w:b/>
                <w:sz w:val="24"/>
                <w:szCs w:val="24"/>
              </w:rPr>
              <w:t>Use Case Version</w:t>
            </w:r>
          </w:p>
        </w:tc>
        <w:tc>
          <w:tcPr>
            <w:tcW w:w="3331" w:type="dxa"/>
          </w:tcPr>
          <w:p w14:paraId="7CCF4F9D" w14:textId="77777777" w:rsidR="00900116" w:rsidRPr="001F18ED" w:rsidRDefault="00900116" w:rsidP="00900116">
            <w:pPr>
              <w:spacing w:before="120" w:after="120" w:line="240" w:lineRule="exact"/>
              <w:rPr>
                <w:sz w:val="24"/>
                <w:szCs w:val="24"/>
              </w:rPr>
            </w:pPr>
            <w:r w:rsidRPr="001F18ED">
              <w:rPr>
                <w:sz w:val="24"/>
                <w:szCs w:val="24"/>
              </w:rPr>
              <w:t>2.0</w:t>
            </w:r>
          </w:p>
        </w:tc>
      </w:tr>
      <w:tr w:rsidR="00900116" w:rsidRPr="001F18ED" w14:paraId="795D0286" w14:textId="77777777" w:rsidTr="00436F11">
        <w:trPr>
          <w:trHeight w:hRule="exact" w:val="454"/>
        </w:trPr>
        <w:tc>
          <w:tcPr>
            <w:tcW w:w="2037" w:type="dxa"/>
            <w:shd w:val="clear" w:color="auto" w:fill="F2F2F2" w:themeFill="background1" w:themeFillShade="F2"/>
          </w:tcPr>
          <w:p w14:paraId="6179FC86" w14:textId="77777777" w:rsidR="00900116" w:rsidRPr="001F18ED" w:rsidRDefault="00900116" w:rsidP="00900116">
            <w:pPr>
              <w:spacing w:before="120" w:after="120" w:line="240" w:lineRule="exact"/>
              <w:rPr>
                <w:b/>
                <w:sz w:val="24"/>
                <w:szCs w:val="24"/>
              </w:rPr>
            </w:pPr>
            <w:r w:rsidRPr="001F18ED">
              <w:rPr>
                <w:b/>
                <w:sz w:val="24"/>
                <w:szCs w:val="24"/>
              </w:rPr>
              <w:t>Use Case Name</w:t>
            </w:r>
          </w:p>
        </w:tc>
        <w:tc>
          <w:tcPr>
            <w:tcW w:w="8290" w:type="dxa"/>
            <w:gridSpan w:val="3"/>
          </w:tcPr>
          <w:p w14:paraId="1FD99605" w14:textId="77777777" w:rsidR="00900116" w:rsidRPr="001F18ED" w:rsidRDefault="00900116" w:rsidP="00900116">
            <w:pPr>
              <w:spacing w:before="120" w:after="120" w:line="240" w:lineRule="exact"/>
              <w:rPr>
                <w:sz w:val="24"/>
                <w:szCs w:val="24"/>
              </w:rPr>
            </w:pPr>
            <w:r w:rsidRPr="001F18ED">
              <w:rPr>
                <w:sz w:val="24"/>
                <w:szCs w:val="24"/>
              </w:rPr>
              <w:t>Update regimen</w:t>
            </w:r>
          </w:p>
        </w:tc>
      </w:tr>
      <w:tr w:rsidR="00900116" w:rsidRPr="001F18ED" w14:paraId="2CE198B4" w14:textId="77777777" w:rsidTr="00436F11">
        <w:trPr>
          <w:trHeight w:hRule="exact" w:val="454"/>
        </w:trPr>
        <w:tc>
          <w:tcPr>
            <w:tcW w:w="2037" w:type="dxa"/>
            <w:shd w:val="clear" w:color="auto" w:fill="F2F2F2" w:themeFill="background1" w:themeFillShade="F2"/>
          </w:tcPr>
          <w:p w14:paraId="0036BE2D" w14:textId="77777777" w:rsidR="00900116" w:rsidRPr="001F18ED" w:rsidRDefault="00900116" w:rsidP="00900116">
            <w:pPr>
              <w:spacing w:before="120" w:after="120" w:line="240" w:lineRule="exact"/>
              <w:rPr>
                <w:b/>
                <w:sz w:val="24"/>
                <w:szCs w:val="24"/>
              </w:rPr>
            </w:pPr>
            <w:r w:rsidRPr="001F18ED">
              <w:rPr>
                <w:b/>
                <w:sz w:val="24"/>
                <w:szCs w:val="24"/>
              </w:rPr>
              <w:t>Author</w:t>
            </w:r>
          </w:p>
        </w:tc>
        <w:tc>
          <w:tcPr>
            <w:tcW w:w="8290" w:type="dxa"/>
            <w:gridSpan w:val="3"/>
          </w:tcPr>
          <w:p w14:paraId="4F2A829D" w14:textId="77777777" w:rsidR="00900116" w:rsidRPr="001F18ED" w:rsidRDefault="00900116" w:rsidP="00900116">
            <w:pPr>
              <w:spacing w:before="120" w:after="120" w:line="240" w:lineRule="exact"/>
              <w:rPr>
                <w:sz w:val="24"/>
                <w:szCs w:val="24"/>
              </w:rPr>
            </w:pPr>
            <w:proofErr w:type="spellStart"/>
            <w:r w:rsidRPr="001F18ED">
              <w:rPr>
                <w:sz w:val="24"/>
                <w:szCs w:val="24"/>
              </w:rPr>
              <w:t>QuanTD</w:t>
            </w:r>
            <w:proofErr w:type="spellEnd"/>
          </w:p>
        </w:tc>
      </w:tr>
      <w:tr w:rsidR="00900116" w:rsidRPr="001F18ED" w14:paraId="0140C918" w14:textId="77777777" w:rsidTr="00436F11">
        <w:trPr>
          <w:trHeight w:hRule="exact" w:val="454"/>
        </w:trPr>
        <w:tc>
          <w:tcPr>
            <w:tcW w:w="2037" w:type="dxa"/>
            <w:shd w:val="clear" w:color="auto" w:fill="F2F2F2" w:themeFill="background1" w:themeFillShade="F2"/>
          </w:tcPr>
          <w:p w14:paraId="65AC072E" w14:textId="77777777" w:rsidR="00900116" w:rsidRPr="001F18ED" w:rsidRDefault="00900116" w:rsidP="00900116">
            <w:pPr>
              <w:spacing w:before="120" w:after="120" w:line="240" w:lineRule="exact"/>
              <w:rPr>
                <w:b/>
                <w:sz w:val="24"/>
                <w:szCs w:val="24"/>
              </w:rPr>
            </w:pPr>
            <w:r w:rsidRPr="001F18ED">
              <w:rPr>
                <w:b/>
                <w:sz w:val="24"/>
                <w:szCs w:val="24"/>
              </w:rPr>
              <w:t>Date</w:t>
            </w:r>
          </w:p>
        </w:tc>
        <w:tc>
          <w:tcPr>
            <w:tcW w:w="2499" w:type="dxa"/>
          </w:tcPr>
          <w:p w14:paraId="139C6F18" w14:textId="77777777" w:rsidR="00900116" w:rsidRPr="001F18ED" w:rsidRDefault="00900116" w:rsidP="00900116">
            <w:pPr>
              <w:spacing w:before="120" w:after="120" w:line="240" w:lineRule="exact"/>
              <w:rPr>
                <w:sz w:val="24"/>
                <w:szCs w:val="24"/>
              </w:rPr>
            </w:pPr>
            <w:r w:rsidRPr="001F18ED">
              <w:rPr>
                <w:sz w:val="24"/>
                <w:szCs w:val="24"/>
              </w:rPr>
              <w:t>1/10/2015</w:t>
            </w:r>
          </w:p>
        </w:tc>
        <w:tc>
          <w:tcPr>
            <w:tcW w:w="2460" w:type="dxa"/>
            <w:shd w:val="clear" w:color="auto" w:fill="F2F2F2" w:themeFill="background1" w:themeFillShade="F2"/>
          </w:tcPr>
          <w:p w14:paraId="735E9719" w14:textId="77777777" w:rsidR="00900116" w:rsidRPr="001F18ED" w:rsidRDefault="00900116" w:rsidP="00900116">
            <w:pPr>
              <w:spacing w:before="120" w:after="120" w:line="240" w:lineRule="exact"/>
              <w:rPr>
                <w:b/>
                <w:sz w:val="24"/>
                <w:szCs w:val="24"/>
              </w:rPr>
            </w:pPr>
            <w:r w:rsidRPr="001F18ED">
              <w:rPr>
                <w:b/>
                <w:sz w:val="24"/>
                <w:szCs w:val="24"/>
              </w:rPr>
              <w:t>Priority</w:t>
            </w:r>
          </w:p>
        </w:tc>
        <w:tc>
          <w:tcPr>
            <w:tcW w:w="3331" w:type="dxa"/>
          </w:tcPr>
          <w:p w14:paraId="0ED7A0CE" w14:textId="77777777" w:rsidR="00900116" w:rsidRPr="001F18ED" w:rsidRDefault="00900116" w:rsidP="00900116">
            <w:pPr>
              <w:spacing w:before="120" w:after="120" w:line="240" w:lineRule="exact"/>
              <w:rPr>
                <w:sz w:val="24"/>
                <w:szCs w:val="24"/>
              </w:rPr>
            </w:pPr>
            <w:r w:rsidRPr="001F18ED">
              <w:rPr>
                <w:sz w:val="24"/>
                <w:szCs w:val="24"/>
              </w:rPr>
              <w:t>Normal</w:t>
            </w:r>
          </w:p>
        </w:tc>
      </w:tr>
      <w:tr w:rsidR="00900116" w:rsidRPr="001F18ED" w14:paraId="49A8F02C" w14:textId="77777777" w:rsidTr="00436F11">
        <w:tc>
          <w:tcPr>
            <w:tcW w:w="10327" w:type="dxa"/>
            <w:gridSpan w:val="4"/>
          </w:tcPr>
          <w:p w14:paraId="2D6F516C" w14:textId="77777777" w:rsidR="00900116" w:rsidRPr="001F18ED" w:rsidRDefault="00900116" w:rsidP="00900116">
            <w:pPr>
              <w:spacing w:before="120" w:after="120" w:line="240" w:lineRule="exact"/>
              <w:rPr>
                <w:sz w:val="24"/>
                <w:szCs w:val="24"/>
              </w:rPr>
            </w:pPr>
            <w:r w:rsidRPr="001F18ED">
              <w:rPr>
                <w:b/>
                <w:sz w:val="24"/>
                <w:szCs w:val="24"/>
              </w:rPr>
              <w:t>Actor:</w:t>
            </w:r>
            <w:r w:rsidRPr="001F18ED">
              <w:rPr>
                <w:sz w:val="24"/>
                <w:szCs w:val="24"/>
              </w:rPr>
              <w:t xml:space="preserve"> </w:t>
            </w:r>
          </w:p>
          <w:p w14:paraId="22935C74"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Doctor Manager.</w:t>
            </w:r>
          </w:p>
          <w:p w14:paraId="0A4E804F" w14:textId="77777777" w:rsidR="00900116" w:rsidRPr="001F18ED" w:rsidRDefault="00900116" w:rsidP="00900116">
            <w:pPr>
              <w:spacing w:before="120" w:after="120" w:line="240" w:lineRule="exact"/>
              <w:rPr>
                <w:b/>
                <w:sz w:val="24"/>
                <w:szCs w:val="24"/>
              </w:rPr>
            </w:pPr>
            <w:r w:rsidRPr="001F18ED">
              <w:rPr>
                <w:b/>
                <w:sz w:val="24"/>
                <w:szCs w:val="24"/>
              </w:rPr>
              <w:t>Summary:</w:t>
            </w:r>
          </w:p>
          <w:p w14:paraId="009D0E56"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This use case allows doctor manager update regimen.</w:t>
            </w:r>
          </w:p>
          <w:p w14:paraId="243BBAD8" w14:textId="77777777" w:rsidR="00900116" w:rsidRPr="001F18ED" w:rsidRDefault="00900116" w:rsidP="00900116">
            <w:pPr>
              <w:spacing w:before="120" w:after="120" w:line="240" w:lineRule="exact"/>
              <w:rPr>
                <w:b/>
                <w:sz w:val="24"/>
                <w:szCs w:val="24"/>
              </w:rPr>
            </w:pPr>
            <w:r w:rsidRPr="001F18ED">
              <w:rPr>
                <w:b/>
                <w:sz w:val="24"/>
                <w:szCs w:val="24"/>
              </w:rPr>
              <w:t>Goal:</w:t>
            </w:r>
          </w:p>
          <w:p w14:paraId="227BB824"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 xml:space="preserve">Doctor </w:t>
            </w:r>
            <w:proofErr w:type="gramStart"/>
            <w:r w:rsidRPr="001F18ED">
              <w:rPr>
                <w:rFonts w:ascii="Times New Roman" w:hAnsi="Times New Roman" w:cs="Times New Roman"/>
                <w:sz w:val="24"/>
                <w:szCs w:val="24"/>
              </w:rPr>
              <w:t>manager</w:t>
            </w:r>
            <w:proofErr w:type="gramEnd"/>
            <w:r w:rsidRPr="001F18ED">
              <w:rPr>
                <w:rFonts w:ascii="Times New Roman" w:hAnsi="Times New Roman" w:cs="Times New Roman"/>
                <w:sz w:val="24"/>
                <w:szCs w:val="24"/>
              </w:rPr>
              <w:t xml:space="preserve"> can update an available regimen.</w:t>
            </w:r>
          </w:p>
          <w:p w14:paraId="7F54053B" w14:textId="77777777" w:rsidR="00900116" w:rsidRPr="001F18ED" w:rsidRDefault="00900116" w:rsidP="00900116">
            <w:pPr>
              <w:spacing w:before="120" w:after="120" w:line="240" w:lineRule="exact"/>
              <w:rPr>
                <w:sz w:val="24"/>
                <w:szCs w:val="24"/>
              </w:rPr>
            </w:pPr>
            <w:r w:rsidRPr="001F18ED">
              <w:rPr>
                <w:b/>
                <w:sz w:val="24"/>
                <w:szCs w:val="24"/>
              </w:rPr>
              <w:t>Triggers:</w:t>
            </w:r>
          </w:p>
          <w:p w14:paraId="5559A590"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b/>
                <w:sz w:val="24"/>
                <w:szCs w:val="24"/>
              </w:rPr>
            </w:pPr>
            <w:r w:rsidRPr="001F18ED">
              <w:rPr>
                <w:rFonts w:ascii="Times New Roman" w:hAnsi="Times New Roman" w:cs="Times New Roman"/>
                <w:sz w:val="24"/>
                <w:szCs w:val="24"/>
              </w:rPr>
              <w:t>Doctor send update regimen command.</w:t>
            </w:r>
          </w:p>
          <w:p w14:paraId="6B316C56" w14:textId="77777777" w:rsidR="00900116" w:rsidRPr="001F18ED" w:rsidRDefault="00900116" w:rsidP="00900116">
            <w:pPr>
              <w:spacing w:before="120" w:after="120" w:line="240" w:lineRule="exact"/>
              <w:rPr>
                <w:rFonts w:eastAsiaTheme="minorEastAsia"/>
                <w:sz w:val="24"/>
                <w:szCs w:val="24"/>
                <w:lang w:eastAsia="ja-JP"/>
              </w:rPr>
            </w:pPr>
            <w:r w:rsidRPr="001F18ED">
              <w:rPr>
                <w:b/>
                <w:sz w:val="24"/>
                <w:szCs w:val="24"/>
              </w:rPr>
              <w:t>Preconditions:</w:t>
            </w:r>
          </w:p>
          <w:p w14:paraId="62161614" w14:textId="77777777" w:rsidR="00900116" w:rsidRPr="001F18ED" w:rsidRDefault="00900116" w:rsidP="0057609F">
            <w:pPr>
              <w:pStyle w:val="ListParagraph"/>
              <w:numPr>
                <w:ilvl w:val="0"/>
                <w:numId w:val="21"/>
              </w:numPr>
              <w:spacing w:before="120" w:after="120" w:line="240" w:lineRule="exact"/>
              <w:ind w:left="885" w:firstLine="0"/>
              <w:rPr>
                <w:rFonts w:ascii="Times New Roman" w:hAnsi="Times New Roman" w:cs="Times New Roman"/>
                <w:sz w:val="24"/>
                <w:szCs w:val="24"/>
              </w:rPr>
            </w:pPr>
            <w:r w:rsidRPr="001F18ED">
              <w:rPr>
                <w:rFonts w:ascii="Times New Roman" w:hAnsi="Times New Roman" w:cs="Times New Roman"/>
                <w:sz w:val="24"/>
                <w:szCs w:val="24"/>
              </w:rPr>
              <w:t>Actor must login system before with role “Doctor Manager”.</w:t>
            </w:r>
          </w:p>
          <w:p w14:paraId="0459DA68" w14:textId="77777777" w:rsidR="00900116" w:rsidRPr="001F18ED" w:rsidRDefault="00900116" w:rsidP="0057609F">
            <w:pPr>
              <w:pStyle w:val="ListParagraph"/>
              <w:numPr>
                <w:ilvl w:val="0"/>
                <w:numId w:val="21"/>
              </w:numPr>
              <w:spacing w:before="120" w:after="120" w:line="240" w:lineRule="exact"/>
              <w:ind w:left="885" w:firstLine="0"/>
              <w:rPr>
                <w:rFonts w:ascii="Times New Roman" w:hAnsi="Times New Roman" w:cs="Times New Roman"/>
                <w:sz w:val="24"/>
                <w:szCs w:val="24"/>
              </w:rPr>
            </w:pPr>
            <w:r w:rsidRPr="001F18ED">
              <w:rPr>
                <w:rFonts w:ascii="Times New Roman" w:hAnsi="Times New Roman" w:cs="Times New Roman"/>
                <w:sz w:val="24"/>
                <w:szCs w:val="24"/>
              </w:rPr>
              <w:t>The regimen must be available before.</w:t>
            </w:r>
          </w:p>
          <w:p w14:paraId="061C72CB" w14:textId="77777777" w:rsidR="00900116" w:rsidRPr="001F18ED" w:rsidRDefault="00900116" w:rsidP="00900116">
            <w:pPr>
              <w:spacing w:before="120" w:after="120" w:line="240" w:lineRule="exact"/>
              <w:rPr>
                <w:b/>
                <w:sz w:val="24"/>
                <w:szCs w:val="24"/>
              </w:rPr>
            </w:pPr>
            <w:r w:rsidRPr="001F18ED">
              <w:rPr>
                <w:b/>
                <w:sz w:val="24"/>
                <w:szCs w:val="24"/>
              </w:rPr>
              <w:t>Post Conditions:</w:t>
            </w:r>
          </w:p>
          <w:p w14:paraId="0C6C9344"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b/>
                <w:sz w:val="24"/>
                <w:szCs w:val="24"/>
              </w:rPr>
            </w:pPr>
            <w:r w:rsidRPr="001F18ED">
              <w:rPr>
                <w:rFonts w:ascii="Times New Roman" w:hAnsi="Times New Roman" w:cs="Times New Roman"/>
                <w:b/>
                <w:sz w:val="24"/>
                <w:szCs w:val="24"/>
              </w:rPr>
              <w:t xml:space="preserve">Success: </w:t>
            </w:r>
            <w:r w:rsidRPr="001F18ED">
              <w:rPr>
                <w:rFonts w:ascii="Times New Roman" w:hAnsi="Times New Roman" w:cs="Times New Roman"/>
                <w:sz w:val="24"/>
                <w:szCs w:val="24"/>
              </w:rPr>
              <w:t>New regimen data is inserted into storage.</w:t>
            </w:r>
          </w:p>
          <w:p w14:paraId="3C5A500D"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System display error message.</w:t>
            </w:r>
          </w:p>
          <w:p w14:paraId="6FBDCCF9" w14:textId="77777777" w:rsidR="00900116" w:rsidRPr="001F18ED" w:rsidRDefault="00900116" w:rsidP="00900116">
            <w:pPr>
              <w:spacing w:before="120" w:after="120" w:line="240" w:lineRule="exact"/>
              <w:rPr>
                <w:b/>
                <w:sz w:val="24"/>
                <w:szCs w:val="24"/>
              </w:rPr>
            </w:pPr>
            <w:r w:rsidRPr="001F18ED">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1F18ED" w14:paraId="11F1274B" w14:textId="77777777" w:rsidTr="00436F11">
              <w:trPr>
                <w:trHeight w:hRule="exact" w:val="397"/>
              </w:trPr>
              <w:tc>
                <w:tcPr>
                  <w:tcW w:w="870" w:type="dxa"/>
                  <w:shd w:val="clear" w:color="auto" w:fill="F2F2F2" w:themeFill="background1" w:themeFillShade="F2"/>
                </w:tcPr>
                <w:p w14:paraId="5F6D6CE2" w14:textId="77777777" w:rsidR="00900116" w:rsidRPr="001F18ED" w:rsidRDefault="00900116" w:rsidP="00900116">
                  <w:pPr>
                    <w:spacing w:before="120" w:after="120" w:line="240" w:lineRule="exact"/>
                    <w:jc w:val="center"/>
                    <w:rPr>
                      <w:sz w:val="24"/>
                      <w:szCs w:val="24"/>
                    </w:rPr>
                  </w:pPr>
                  <w:r w:rsidRPr="001F18ED">
                    <w:rPr>
                      <w:sz w:val="24"/>
                      <w:szCs w:val="24"/>
                    </w:rPr>
                    <w:t>Step</w:t>
                  </w:r>
                </w:p>
              </w:tc>
              <w:tc>
                <w:tcPr>
                  <w:tcW w:w="3661" w:type="dxa"/>
                  <w:shd w:val="clear" w:color="auto" w:fill="F2F2F2" w:themeFill="background1" w:themeFillShade="F2"/>
                </w:tcPr>
                <w:p w14:paraId="03F700D5"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503" w:type="dxa"/>
                  <w:shd w:val="clear" w:color="auto" w:fill="F2F2F2" w:themeFill="background1" w:themeFillShade="F2"/>
                </w:tcPr>
                <w:p w14:paraId="35E79FFB" w14:textId="77777777" w:rsidR="00900116" w:rsidRPr="001F18ED" w:rsidRDefault="00900116" w:rsidP="00900116">
                  <w:pPr>
                    <w:spacing w:before="120" w:after="120" w:line="240" w:lineRule="exact"/>
                    <w:ind w:left="34"/>
                    <w:jc w:val="center"/>
                    <w:rPr>
                      <w:sz w:val="24"/>
                      <w:szCs w:val="24"/>
                    </w:rPr>
                  </w:pPr>
                  <w:r w:rsidRPr="001F18ED">
                    <w:rPr>
                      <w:sz w:val="24"/>
                      <w:szCs w:val="24"/>
                    </w:rPr>
                    <w:t>System Response</w:t>
                  </w:r>
                </w:p>
              </w:tc>
            </w:tr>
            <w:tr w:rsidR="00900116" w:rsidRPr="001F18ED" w14:paraId="46656C88" w14:textId="77777777" w:rsidTr="00436F11">
              <w:tc>
                <w:tcPr>
                  <w:tcW w:w="870" w:type="dxa"/>
                </w:tcPr>
                <w:p w14:paraId="6B7D2A2E" w14:textId="77777777" w:rsidR="00900116" w:rsidRPr="001F18ED" w:rsidRDefault="00900116" w:rsidP="00900116">
                  <w:pPr>
                    <w:spacing w:before="120" w:after="120" w:line="240" w:lineRule="exact"/>
                    <w:jc w:val="center"/>
                    <w:rPr>
                      <w:sz w:val="24"/>
                      <w:szCs w:val="24"/>
                    </w:rPr>
                  </w:pPr>
                  <w:r w:rsidRPr="001F18ED">
                    <w:rPr>
                      <w:sz w:val="24"/>
                      <w:szCs w:val="24"/>
                    </w:rPr>
                    <w:t>1</w:t>
                  </w:r>
                </w:p>
              </w:tc>
              <w:tc>
                <w:tcPr>
                  <w:tcW w:w="3661" w:type="dxa"/>
                </w:tcPr>
                <w:p w14:paraId="3BC820EB" w14:textId="77777777" w:rsidR="00900116" w:rsidRPr="001F18ED" w:rsidRDefault="00900116" w:rsidP="00900116">
                  <w:pPr>
                    <w:spacing w:before="120" w:after="120" w:line="240" w:lineRule="exact"/>
                    <w:rPr>
                      <w:sz w:val="24"/>
                      <w:szCs w:val="24"/>
                    </w:rPr>
                  </w:pPr>
                  <w:r w:rsidRPr="001F18ED">
                    <w:rPr>
                      <w:sz w:val="24"/>
                      <w:szCs w:val="24"/>
                    </w:rPr>
                    <w:t>Doctor send update  regimen command</w:t>
                  </w:r>
                </w:p>
              </w:tc>
              <w:tc>
                <w:tcPr>
                  <w:tcW w:w="5503" w:type="dxa"/>
                </w:tcPr>
                <w:p w14:paraId="07A3BB1B" w14:textId="77777777" w:rsidR="00900116" w:rsidRPr="001F18ED" w:rsidRDefault="00900116" w:rsidP="00900116">
                  <w:pPr>
                    <w:spacing w:before="120" w:after="120" w:line="240" w:lineRule="exact"/>
                    <w:rPr>
                      <w:sz w:val="24"/>
                      <w:szCs w:val="24"/>
                    </w:rPr>
                  </w:pPr>
                  <w:r w:rsidRPr="001F18ED">
                    <w:rPr>
                      <w:sz w:val="24"/>
                      <w:szCs w:val="24"/>
                    </w:rPr>
                    <w:t>System require input fields:</w:t>
                  </w:r>
                </w:p>
                <w:p w14:paraId="2F4DA538" w14:textId="77777777" w:rsidR="00900116" w:rsidRPr="001F18ED" w:rsidRDefault="00900116" w:rsidP="0057609F">
                  <w:pPr>
                    <w:pStyle w:val="ListParagraph"/>
                    <w:numPr>
                      <w:ilvl w:val="0"/>
                      <w:numId w:val="29"/>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Name of regimen: free text input, required, length is 1- 100.</w:t>
                  </w:r>
                </w:p>
                <w:p w14:paraId="50C827D7" w14:textId="77777777" w:rsidR="00900116" w:rsidRPr="001F18ED" w:rsidRDefault="00900116" w:rsidP="0057609F">
                  <w:pPr>
                    <w:pStyle w:val="ListParagraph"/>
                    <w:numPr>
                      <w:ilvl w:val="0"/>
                      <w:numId w:val="30"/>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Name of illness: free text input, required, length is 1-100.</w:t>
                  </w:r>
                </w:p>
                <w:p w14:paraId="29AD3C6C" w14:textId="77777777" w:rsidR="00900116" w:rsidRPr="001F18ED" w:rsidRDefault="00900116" w:rsidP="0057609F">
                  <w:pPr>
                    <w:pStyle w:val="ListParagraph"/>
                    <w:numPr>
                      <w:ilvl w:val="0"/>
                      <w:numId w:val="31"/>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Detail of treatment phases:</w:t>
                  </w:r>
                </w:p>
                <w:p w14:paraId="75F3C27D" w14:textId="77777777" w:rsidR="00900116" w:rsidRPr="001F18ED" w:rsidRDefault="00900116" w:rsidP="00900116">
                  <w:pPr>
                    <w:pStyle w:val="ListParagraph"/>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Number of day per a phase: free text input, required, value is 1-100.</w:t>
                  </w:r>
                </w:p>
                <w:p w14:paraId="23792BA6" w14:textId="77777777" w:rsidR="00900116" w:rsidRPr="001F18ED" w:rsidRDefault="00900116" w:rsidP="00900116">
                  <w:pPr>
                    <w:pStyle w:val="ListParagraph"/>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Medicine:</w:t>
                  </w:r>
                </w:p>
                <w:p w14:paraId="7A8C4B0E"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Medicine name: text input with suggestion, required.</w:t>
                  </w:r>
                </w:p>
                <w:p w14:paraId="73284A6C"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Quantitative: free text input with suggestion, required, value is 1-10.</w:t>
                  </w:r>
                </w:p>
                <w:p w14:paraId="6BBC18A1"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Number of time: free text input, required, value is 1-7.</w:t>
                  </w:r>
                </w:p>
                <w:p w14:paraId="2A09BB05"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lastRenderedPageBreak/>
                    <w:t>Advice: free text input, not required.</w:t>
                  </w:r>
                </w:p>
                <w:p w14:paraId="52588343" w14:textId="77777777" w:rsidR="00900116" w:rsidRPr="001F18ED" w:rsidRDefault="00900116" w:rsidP="00900116">
                  <w:pPr>
                    <w:pStyle w:val="ListParagraph"/>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Food:</w:t>
                  </w:r>
                </w:p>
                <w:p w14:paraId="28B07004"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Food name: text input with suggestion, required.</w:t>
                  </w:r>
                </w:p>
                <w:p w14:paraId="13C618A8"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Food unit: text input with suggestion, required.</w:t>
                  </w:r>
                </w:p>
                <w:p w14:paraId="31AC9849"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Quantitative: free text input with suggestion, required, value is 1-10.</w:t>
                  </w:r>
                </w:p>
                <w:p w14:paraId="455AE549"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Number of time: free text input, required, value is 1-7.</w:t>
                  </w:r>
                </w:p>
                <w:p w14:paraId="4B1B0746"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Advice: free text input, not required.</w:t>
                  </w:r>
                </w:p>
                <w:p w14:paraId="66F2D587" w14:textId="77777777" w:rsidR="00900116" w:rsidRPr="001F18ED" w:rsidRDefault="00900116" w:rsidP="00900116">
                  <w:pPr>
                    <w:pStyle w:val="ListParagraph"/>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Practice:</w:t>
                  </w:r>
                </w:p>
                <w:p w14:paraId="0CF698BA"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Practice name: text input with suggestion, required.</w:t>
                  </w:r>
                </w:p>
                <w:p w14:paraId="6B4DD4A2"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Time duration: free text input, required.</w:t>
                  </w:r>
                </w:p>
                <w:p w14:paraId="23E34C7B"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Number of time: free text input, required, value is 1-7.</w:t>
                  </w:r>
                </w:p>
                <w:p w14:paraId="61F9C773" w14:textId="77777777" w:rsidR="00900116" w:rsidRPr="001F18ED" w:rsidRDefault="00900116" w:rsidP="00900116">
                  <w:pPr>
                    <w:pStyle w:val="ListParagraph"/>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Advice: free text input, not required.</w:t>
                  </w:r>
                </w:p>
              </w:tc>
            </w:tr>
            <w:tr w:rsidR="00900116" w:rsidRPr="001F18ED" w14:paraId="76333E9E" w14:textId="77777777" w:rsidTr="00436F11">
              <w:trPr>
                <w:trHeight w:val="1097"/>
              </w:trPr>
              <w:tc>
                <w:tcPr>
                  <w:tcW w:w="870" w:type="dxa"/>
                </w:tcPr>
                <w:p w14:paraId="3C016A82" w14:textId="77777777" w:rsidR="00900116" w:rsidRPr="001F18ED" w:rsidRDefault="00900116" w:rsidP="00900116">
                  <w:pPr>
                    <w:spacing w:before="120" w:after="120" w:line="240" w:lineRule="exact"/>
                    <w:jc w:val="center"/>
                    <w:rPr>
                      <w:sz w:val="24"/>
                      <w:szCs w:val="24"/>
                    </w:rPr>
                  </w:pPr>
                  <w:r w:rsidRPr="001F18ED">
                    <w:rPr>
                      <w:sz w:val="24"/>
                      <w:szCs w:val="24"/>
                    </w:rPr>
                    <w:lastRenderedPageBreak/>
                    <w:t>2</w:t>
                  </w:r>
                </w:p>
              </w:tc>
              <w:tc>
                <w:tcPr>
                  <w:tcW w:w="3661" w:type="dxa"/>
                </w:tcPr>
                <w:p w14:paraId="1D5FD38C" w14:textId="77777777" w:rsidR="00900116" w:rsidRPr="001F18ED" w:rsidRDefault="00900116" w:rsidP="00900116">
                  <w:pPr>
                    <w:spacing w:before="120" w:after="120" w:line="240" w:lineRule="exact"/>
                    <w:rPr>
                      <w:sz w:val="24"/>
                      <w:szCs w:val="24"/>
                    </w:rPr>
                  </w:pPr>
                  <w:r w:rsidRPr="001F18ED">
                    <w:rPr>
                      <w:sz w:val="24"/>
                      <w:szCs w:val="24"/>
                    </w:rPr>
                    <w:t>Doctor manager input all required field.</w:t>
                  </w:r>
                </w:p>
                <w:p w14:paraId="00435EEE" w14:textId="77777777" w:rsidR="00900116" w:rsidRPr="001F18ED" w:rsidRDefault="00900116" w:rsidP="00900116">
                  <w:pPr>
                    <w:spacing w:before="120" w:after="120" w:line="240" w:lineRule="exact"/>
                    <w:rPr>
                      <w:sz w:val="24"/>
                      <w:szCs w:val="24"/>
                    </w:rPr>
                  </w:pPr>
                  <w:r w:rsidRPr="001F18ED">
                    <w:rPr>
                      <w:sz w:val="24"/>
                      <w:szCs w:val="24"/>
                    </w:rPr>
                    <w:t>[Alternative 1]</w:t>
                  </w:r>
                </w:p>
              </w:tc>
              <w:tc>
                <w:tcPr>
                  <w:tcW w:w="5503" w:type="dxa"/>
                </w:tcPr>
                <w:p w14:paraId="339D855D" w14:textId="77777777" w:rsidR="00900116" w:rsidRPr="001F18ED" w:rsidRDefault="00900116" w:rsidP="00900116">
                  <w:pPr>
                    <w:spacing w:before="120" w:after="120" w:line="240" w:lineRule="exact"/>
                    <w:rPr>
                      <w:sz w:val="24"/>
                      <w:szCs w:val="24"/>
                    </w:rPr>
                  </w:pPr>
                  <w:r w:rsidRPr="001F18ED">
                    <w:rPr>
                      <w:sz w:val="24"/>
                      <w:szCs w:val="24"/>
                    </w:rPr>
                    <w:t>System validate information.</w:t>
                  </w:r>
                </w:p>
                <w:p w14:paraId="3D11FD67" w14:textId="77777777" w:rsidR="00900116" w:rsidRPr="001F18ED" w:rsidRDefault="00900116" w:rsidP="00900116">
                  <w:pPr>
                    <w:spacing w:before="120" w:after="120" w:line="240" w:lineRule="exact"/>
                    <w:rPr>
                      <w:color w:val="FF0000"/>
                      <w:sz w:val="24"/>
                      <w:szCs w:val="24"/>
                    </w:rPr>
                  </w:pPr>
                  <w:r w:rsidRPr="001F18ED">
                    <w:rPr>
                      <w:sz w:val="24"/>
                      <w:szCs w:val="24"/>
                    </w:rPr>
                    <w:t>[Exception 1]</w:t>
                  </w:r>
                </w:p>
              </w:tc>
            </w:tr>
            <w:tr w:rsidR="00900116" w:rsidRPr="001F18ED" w14:paraId="3526621D" w14:textId="77777777" w:rsidTr="00436F11">
              <w:tc>
                <w:tcPr>
                  <w:tcW w:w="870" w:type="dxa"/>
                </w:tcPr>
                <w:p w14:paraId="26F62A50" w14:textId="77777777" w:rsidR="00900116" w:rsidRPr="001F18ED" w:rsidRDefault="00900116" w:rsidP="00900116">
                  <w:pPr>
                    <w:spacing w:before="120" w:after="120" w:line="240" w:lineRule="exact"/>
                    <w:jc w:val="center"/>
                    <w:rPr>
                      <w:sz w:val="24"/>
                      <w:szCs w:val="24"/>
                    </w:rPr>
                  </w:pPr>
                  <w:r w:rsidRPr="001F18ED">
                    <w:rPr>
                      <w:sz w:val="24"/>
                      <w:szCs w:val="24"/>
                    </w:rPr>
                    <w:t>3</w:t>
                  </w:r>
                </w:p>
              </w:tc>
              <w:tc>
                <w:tcPr>
                  <w:tcW w:w="3661" w:type="dxa"/>
                </w:tcPr>
                <w:p w14:paraId="4CC1FCBA" w14:textId="77777777" w:rsidR="00900116" w:rsidRPr="001F18ED" w:rsidRDefault="00900116" w:rsidP="00900116">
                  <w:pPr>
                    <w:spacing w:before="120" w:after="120" w:line="240" w:lineRule="exact"/>
                    <w:rPr>
                      <w:sz w:val="24"/>
                      <w:szCs w:val="24"/>
                    </w:rPr>
                  </w:pPr>
                  <w:r w:rsidRPr="001F18ED">
                    <w:rPr>
                      <w:sz w:val="24"/>
                      <w:szCs w:val="24"/>
                    </w:rPr>
                    <w:t>Doctor send update  regimen command</w:t>
                  </w:r>
                </w:p>
                <w:p w14:paraId="49095837" w14:textId="77777777" w:rsidR="00900116" w:rsidRPr="001F18ED" w:rsidRDefault="00900116" w:rsidP="00900116">
                  <w:pPr>
                    <w:spacing w:before="120" w:after="120" w:line="240" w:lineRule="exact"/>
                    <w:rPr>
                      <w:sz w:val="24"/>
                      <w:szCs w:val="24"/>
                    </w:rPr>
                  </w:pPr>
                </w:p>
              </w:tc>
              <w:tc>
                <w:tcPr>
                  <w:tcW w:w="5503" w:type="dxa"/>
                </w:tcPr>
                <w:p w14:paraId="068A1E5C" w14:textId="77777777" w:rsidR="00900116" w:rsidRPr="001F18ED" w:rsidRDefault="00900116" w:rsidP="00900116">
                  <w:pPr>
                    <w:spacing w:before="120" w:after="120" w:line="240" w:lineRule="exact"/>
                    <w:rPr>
                      <w:sz w:val="24"/>
                      <w:szCs w:val="24"/>
                    </w:rPr>
                  </w:pPr>
                  <w:r w:rsidRPr="001F18ED">
                    <w:rPr>
                      <w:sz w:val="24"/>
                      <w:szCs w:val="24"/>
                    </w:rPr>
                    <w:t>System required doctor confirming all inputted information</w:t>
                  </w:r>
                </w:p>
                <w:p w14:paraId="7BBB63DE" w14:textId="77777777" w:rsidR="00900116" w:rsidRPr="001F18ED" w:rsidRDefault="00900116" w:rsidP="00900116">
                  <w:pPr>
                    <w:spacing w:before="120" w:after="120" w:line="240" w:lineRule="exact"/>
                    <w:rPr>
                      <w:sz w:val="24"/>
                      <w:szCs w:val="24"/>
                    </w:rPr>
                  </w:pPr>
                  <w:r w:rsidRPr="001F18ED">
                    <w:rPr>
                      <w:sz w:val="24"/>
                      <w:szCs w:val="24"/>
                    </w:rPr>
                    <w:t>[Alternative 1]</w:t>
                  </w:r>
                </w:p>
                <w:p w14:paraId="5EF3418B" w14:textId="77777777" w:rsidR="00900116" w:rsidRPr="001F18ED" w:rsidRDefault="00900116" w:rsidP="00900116">
                  <w:pPr>
                    <w:spacing w:before="120" w:after="120" w:line="240" w:lineRule="exact"/>
                    <w:rPr>
                      <w:sz w:val="24"/>
                      <w:szCs w:val="24"/>
                    </w:rPr>
                  </w:pPr>
                  <w:r w:rsidRPr="001F18ED">
                    <w:rPr>
                      <w:sz w:val="24"/>
                      <w:szCs w:val="24"/>
                    </w:rPr>
                    <w:t>[Exception 1]</w:t>
                  </w:r>
                </w:p>
              </w:tc>
            </w:tr>
            <w:tr w:rsidR="00900116" w:rsidRPr="001F18ED" w14:paraId="71A72A15" w14:textId="77777777" w:rsidTr="00436F11">
              <w:tc>
                <w:tcPr>
                  <w:tcW w:w="870" w:type="dxa"/>
                </w:tcPr>
                <w:p w14:paraId="1C8ECC9A" w14:textId="77777777" w:rsidR="00900116" w:rsidRPr="001F18ED" w:rsidRDefault="00900116" w:rsidP="00900116">
                  <w:pPr>
                    <w:spacing w:before="120" w:after="120" w:line="240" w:lineRule="exact"/>
                    <w:jc w:val="center"/>
                    <w:rPr>
                      <w:sz w:val="24"/>
                      <w:szCs w:val="24"/>
                    </w:rPr>
                  </w:pPr>
                  <w:r w:rsidRPr="001F18ED">
                    <w:rPr>
                      <w:sz w:val="24"/>
                      <w:szCs w:val="24"/>
                    </w:rPr>
                    <w:t>4</w:t>
                  </w:r>
                </w:p>
              </w:tc>
              <w:tc>
                <w:tcPr>
                  <w:tcW w:w="3661" w:type="dxa"/>
                </w:tcPr>
                <w:p w14:paraId="2D4BF029" w14:textId="77777777" w:rsidR="00900116" w:rsidRPr="001F18ED" w:rsidRDefault="00900116" w:rsidP="00900116">
                  <w:pPr>
                    <w:spacing w:before="120" w:after="120" w:line="240" w:lineRule="exact"/>
                    <w:rPr>
                      <w:sz w:val="24"/>
                      <w:szCs w:val="24"/>
                    </w:rPr>
                  </w:pPr>
                  <w:r w:rsidRPr="001F18ED">
                    <w:rPr>
                      <w:sz w:val="24"/>
                      <w:szCs w:val="24"/>
                    </w:rPr>
                    <w:t>Doctor send submit command</w:t>
                  </w:r>
                </w:p>
              </w:tc>
              <w:tc>
                <w:tcPr>
                  <w:tcW w:w="5503" w:type="dxa"/>
                </w:tcPr>
                <w:p w14:paraId="554921EB" w14:textId="77777777" w:rsidR="00900116" w:rsidRPr="001F18ED" w:rsidRDefault="00900116" w:rsidP="00900116">
                  <w:pPr>
                    <w:spacing w:before="120" w:after="120" w:line="240" w:lineRule="exact"/>
                    <w:rPr>
                      <w:sz w:val="24"/>
                      <w:szCs w:val="24"/>
                    </w:rPr>
                  </w:pPr>
                  <w:r w:rsidRPr="001F18ED">
                    <w:rPr>
                      <w:sz w:val="24"/>
                      <w:szCs w:val="24"/>
                    </w:rPr>
                    <w:t>System validate all information. If all information is valid, regimen information and detail of phases, medicines, foods and practices data are updated into storage.</w:t>
                  </w:r>
                </w:p>
              </w:tc>
            </w:tr>
          </w:tbl>
          <w:p w14:paraId="35064F2E" w14:textId="77777777" w:rsidR="00900116" w:rsidRPr="001F18ED" w:rsidRDefault="00900116" w:rsidP="00900116">
            <w:pPr>
              <w:spacing w:before="120" w:after="120" w:line="240" w:lineRule="exact"/>
              <w:rPr>
                <w:sz w:val="24"/>
                <w:szCs w:val="24"/>
              </w:rPr>
            </w:pPr>
            <w:r w:rsidRPr="001F18ED">
              <w:rPr>
                <w:b/>
                <w:sz w:val="24"/>
                <w:szCs w:val="24"/>
              </w:rPr>
              <w:t>Alternative Scenario:</w:t>
            </w:r>
            <w:r w:rsidRPr="001F18ED">
              <w:rPr>
                <w:sz w:val="24"/>
                <w:szCs w:val="24"/>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1F18ED" w14:paraId="5D599E99" w14:textId="77777777" w:rsidTr="00436F11">
              <w:trPr>
                <w:trHeight w:hRule="exact" w:val="397"/>
              </w:trPr>
              <w:tc>
                <w:tcPr>
                  <w:tcW w:w="880" w:type="dxa"/>
                  <w:shd w:val="clear" w:color="auto" w:fill="F2F2F2" w:themeFill="background1" w:themeFillShade="F2"/>
                </w:tcPr>
                <w:p w14:paraId="4E1872C0" w14:textId="77777777" w:rsidR="00900116" w:rsidRPr="001F18ED" w:rsidRDefault="00900116" w:rsidP="00900116">
                  <w:pPr>
                    <w:spacing w:before="120" w:after="120" w:line="240" w:lineRule="exact"/>
                    <w:jc w:val="center"/>
                    <w:rPr>
                      <w:sz w:val="24"/>
                      <w:szCs w:val="24"/>
                    </w:rPr>
                  </w:pPr>
                  <w:r w:rsidRPr="001F18ED">
                    <w:rPr>
                      <w:sz w:val="24"/>
                      <w:szCs w:val="24"/>
                    </w:rPr>
                    <w:t>No</w:t>
                  </w:r>
                </w:p>
              </w:tc>
              <w:tc>
                <w:tcPr>
                  <w:tcW w:w="3685" w:type="dxa"/>
                  <w:shd w:val="clear" w:color="auto" w:fill="F2F2F2" w:themeFill="background1" w:themeFillShade="F2"/>
                </w:tcPr>
                <w:p w14:paraId="1AF6FDD4"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469" w:type="dxa"/>
                  <w:shd w:val="clear" w:color="auto" w:fill="F2F2F2" w:themeFill="background1" w:themeFillShade="F2"/>
                </w:tcPr>
                <w:p w14:paraId="10746BD6" w14:textId="77777777" w:rsidR="00900116" w:rsidRPr="001F18ED" w:rsidRDefault="00900116" w:rsidP="00900116">
                  <w:pPr>
                    <w:spacing w:before="120" w:after="120" w:line="240" w:lineRule="exact"/>
                    <w:jc w:val="center"/>
                    <w:rPr>
                      <w:sz w:val="24"/>
                      <w:szCs w:val="24"/>
                    </w:rPr>
                  </w:pPr>
                  <w:r w:rsidRPr="001F18ED">
                    <w:rPr>
                      <w:sz w:val="24"/>
                      <w:szCs w:val="24"/>
                    </w:rPr>
                    <w:t>System Response</w:t>
                  </w:r>
                </w:p>
              </w:tc>
            </w:tr>
            <w:tr w:rsidR="00900116" w:rsidRPr="001F18ED" w14:paraId="5976CFBE" w14:textId="77777777" w:rsidTr="00436F11">
              <w:trPr>
                <w:trHeight w:hRule="exact" w:val="820"/>
              </w:trPr>
              <w:tc>
                <w:tcPr>
                  <w:tcW w:w="880" w:type="dxa"/>
                  <w:shd w:val="clear" w:color="auto" w:fill="FFFFFF" w:themeFill="background1"/>
                </w:tcPr>
                <w:p w14:paraId="522633B7" w14:textId="77777777" w:rsidR="00900116" w:rsidRPr="001F18ED" w:rsidRDefault="00900116" w:rsidP="00900116">
                  <w:pPr>
                    <w:spacing w:before="120" w:after="120" w:line="240" w:lineRule="exact"/>
                    <w:jc w:val="center"/>
                    <w:rPr>
                      <w:sz w:val="24"/>
                      <w:szCs w:val="24"/>
                    </w:rPr>
                  </w:pPr>
                  <w:r w:rsidRPr="001F18ED">
                    <w:rPr>
                      <w:sz w:val="24"/>
                      <w:szCs w:val="24"/>
                    </w:rPr>
                    <w:t>1</w:t>
                  </w:r>
                </w:p>
              </w:tc>
              <w:tc>
                <w:tcPr>
                  <w:tcW w:w="3685" w:type="dxa"/>
                  <w:shd w:val="clear" w:color="auto" w:fill="FFFFFF" w:themeFill="background1"/>
                </w:tcPr>
                <w:p w14:paraId="1E9ACF0C" w14:textId="77777777" w:rsidR="00900116" w:rsidRPr="001F18ED" w:rsidRDefault="00900116" w:rsidP="00900116">
                  <w:pPr>
                    <w:spacing w:before="120" w:after="120" w:line="240" w:lineRule="exact"/>
                    <w:rPr>
                      <w:sz w:val="24"/>
                      <w:szCs w:val="24"/>
                    </w:rPr>
                  </w:pPr>
                  <w:r w:rsidRPr="001F18ED">
                    <w:rPr>
                      <w:sz w:val="24"/>
                      <w:szCs w:val="24"/>
                    </w:rPr>
                    <w:t>Doctor manager send cancel command</w:t>
                  </w:r>
                </w:p>
              </w:tc>
              <w:tc>
                <w:tcPr>
                  <w:tcW w:w="5469" w:type="dxa"/>
                  <w:shd w:val="clear" w:color="auto" w:fill="FFFFFF" w:themeFill="background1"/>
                </w:tcPr>
                <w:p w14:paraId="3405B17D" w14:textId="77777777" w:rsidR="00900116" w:rsidRPr="001F18ED" w:rsidRDefault="00900116" w:rsidP="00900116">
                  <w:pPr>
                    <w:spacing w:before="120" w:after="120" w:line="240" w:lineRule="exact"/>
                    <w:rPr>
                      <w:sz w:val="24"/>
                      <w:szCs w:val="24"/>
                    </w:rPr>
                  </w:pPr>
                  <w:r w:rsidRPr="001F18ED">
                    <w:rPr>
                      <w:sz w:val="24"/>
                      <w:szCs w:val="24"/>
                    </w:rPr>
                    <w:t>Display main view. Regimen data is not updated into storage.</w:t>
                  </w:r>
                </w:p>
              </w:tc>
            </w:tr>
          </w:tbl>
          <w:p w14:paraId="3E0C82DE" w14:textId="77777777" w:rsidR="00900116" w:rsidRPr="001F18ED" w:rsidRDefault="00900116" w:rsidP="00900116">
            <w:pPr>
              <w:spacing w:before="120" w:after="120" w:line="240" w:lineRule="exact"/>
              <w:rPr>
                <w:sz w:val="24"/>
                <w:szCs w:val="24"/>
              </w:rPr>
            </w:pPr>
            <w:r w:rsidRPr="001F18ED">
              <w:rPr>
                <w:b/>
                <w:sz w:val="24"/>
                <w:szCs w:val="24"/>
              </w:rPr>
              <w:t xml:space="preserve">Exceptions: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1F18ED" w14:paraId="2B67E7D4" w14:textId="77777777" w:rsidTr="00436F11">
              <w:trPr>
                <w:trHeight w:hRule="exact" w:val="397"/>
              </w:trPr>
              <w:tc>
                <w:tcPr>
                  <w:tcW w:w="880" w:type="dxa"/>
                  <w:shd w:val="clear" w:color="auto" w:fill="F2F2F2" w:themeFill="background1" w:themeFillShade="F2"/>
                </w:tcPr>
                <w:p w14:paraId="01054622" w14:textId="77777777" w:rsidR="00900116" w:rsidRPr="001F18ED" w:rsidRDefault="00900116" w:rsidP="00900116">
                  <w:pPr>
                    <w:spacing w:before="120" w:after="120" w:line="240" w:lineRule="exact"/>
                    <w:jc w:val="center"/>
                    <w:rPr>
                      <w:sz w:val="24"/>
                      <w:szCs w:val="24"/>
                    </w:rPr>
                  </w:pPr>
                  <w:r w:rsidRPr="001F18ED">
                    <w:rPr>
                      <w:sz w:val="24"/>
                      <w:szCs w:val="24"/>
                    </w:rPr>
                    <w:t>No</w:t>
                  </w:r>
                </w:p>
              </w:tc>
              <w:tc>
                <w:tcPr>
                  <w:tcW w:w="3685" w:type="dxa"/>
                  <w:shd w:val="clear" w:color="auto" w:fill="F2F2F2" w:themeFill="background1" w:themeFillShade="F2"/>
                </w:tcPr>
                <w:p w14:paraId="426044C4"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469" w:type="dxa"/>
                  <w:shd w:val="clear" w:color="auto" w:fill="F2F2F2" w:themeFill="background1" w:themeFillShade="F2"/>
                </w:tcPr>
                <w:p w14:paraId="023AF8D0" w14:textId="77777777" w:rsidR="00900116" w:rsidRPr="001F18ED" w:rsidRDefault="00900116" w:rsidP="00900116">
                  <w:pPr>
                    <w:spacing w:before="120" w:after="120" w:line="240" w:lineRule="exact"/>
                    <w:jc w:val="center"/>
                    <w:rPr>
                      <w:sz w:val="24"/>
                      <w:szCs w:val="24"/>
                    </w:rPr>
                  </w:pPr>
                  <w:r w:rsidRPr="001F18ED">
                    <w:rPr>
                      <w:sz w:val="24"/>
                      <w:szCs w:val="24"/>
                    </w:rPr>
                    <w:t>System Response</w:t>
                  </w:r>
                </w:p>
              </w:tc>
            </w:tr>
            <w:tr w:rsidR="00900116" w:rsidRPr="001F18ED" w14:paraId="0749FEEC" w14:textId="77777777" w:rsidTr="00436F11">
              <w:trPr>
                <w:trHeight w:hRule="exact" w:val="7732"/>
              </w:trPr>
              <w:tc>
                <w:tcPr>
                  <w:tcW w:w="880" w:type="dxa"/>
                  <w:shd w:val="clear" w:color="auto" w:fill="FFFFFF" w:themeFill="background1"/>
                </w:tcPr>
                <w:p w14:paraId="4C35868F" w14:textId="77777777" w:rsidR="00900116" w:rsidRPr="001F18ED" w:rsidRDefault="00900116" w:rsidP="00900116">
                  <w:pPr>
                    <w:spacing w:before="120" w:after="120" w:line="240" w:lineRule="exact"/>
                    <w:jc w:val="center"/>
                    <w:rPr>
                      <w:sz w:val="24"/>
                      <w:szCs w:val="24"/>
                    </w:rPr>
                  </w:pPr>
                  <w:r w:rsidRPr="001F18ED">
                    <w:rPr>
                      <w:sz w:val="24"/>
                      <w:szCs w:val="24"/>
                    </w:rPr>
                    <w:lastRenderedPageBreak/>
                    <w:t>1</w:t>
                  </w:r>
                </w:p>
              </w:tc>
              <w:tc>
                <w:tcPr>
                  <w:tcW w:w="3685" w:type="dxa"/>
                  <w:shd w:val="clear" w:color="auto" w:fill="FFFFFF" w:themeFill="background1"/>
                </w:tcPr>
                <w:p w14:paraId="3C7804ED" w14:textId="77777777" w:rsidR="00900116" w:rsidRPr="001F18ED" w:rsidRDefault="00900116" w:rsidP="00900116">
                  <w:pPr>
                    <w:spacing w:before="120" w:after="120" w:line="240" w:lineRule="exact"/>
                    <w:rPr>
                      <w:sz w:val="24"/>
                      <w:szCs w:val="24"/>
                    </w:rPr>
                  </w:pPr>
                  <w:r w:rsidRPr="001F18ED">
                    <w:rPr>
                      <w:sz w:val="24"/>
                      <w:szCs w:val="24"/>
                    </w:rPr>
                    <w:t>Doctor manager send update regimen command without inputting all required fields.</w:t>
                  </w:r>
                </w:p>
              </w:tc>
              <w:tc>
                <w:tcPr>
                  <w:tcW w:w="5469" w:type="dxa"/>
                  <w:shd w:val="clear" w:color="auto" w:fill="FFFFFF" w:themeFill="background1"/>
                </w:tcPr>
                <w:p w14:paraId="6361BDEE"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System notice that user need to input required field.</w:t>
                  </w:r>
                </w:p>
                <w:p w14:paraId="37C03864" w14:textId="77777777" w:rsidR="00900116" w:rsidRPr="001F18ED" w:rsidRDefault="00900116" w:rsidP="0057609F">
                  <w:pPr>
                    <w:pStyle w:val="ListParagraph"/>
                    <w:numPr>
                      <w:ilvl w:val="0"/>
                      <w:numId w:val="28"/>
                    </w:numPr>
                    <w:spacing w:before="120" w:after="120" w:line="240" w:lineRule="exact"/>
                    <w:ind w:left="501" w:firstLine="0"/>
                    <w:rPr>
                      <w:rFonts w:ascii="Times New Roman" w:hAnsi="Times New Roman" w:cs="Times New Roman"/>
                      <w:sz w:val="24"/>
                      <w:szCs w:val="24"/>
                    </w:rPr>
                  </w:pPr>
                  <w:r w:rsidRPr="001F18ED">
                    <w:rPr>
                      <w:rFonts w:ascii="Times New Roman" w:hAnsi="Times New Roman" w:cs="Times New Roman"/>
                      <w:sz w:val="24"/>
                      <w:szCs w:val="24"/>
                    </w:rPr>
                    <w:t>Regimen name: System ask user to input valid regimen name.</w:t>
                  </w:r>
                </w:p>
                <w:p w14:paraId="64402181" w14:textId="77777777" w:rsidR="00900116" w:rsidRPr="001F18ED" w:rsidRDefault="00900116" w:rsidP="0057609F">
                  <w:pPr>
                    <w:pStyle w:val="ListParagraph"/>
                    <w:numPr>
                      <w:ilvl w:val="0"/>
                      <w:numId w:val="28"/>
                    </w:numPr>
                    <w:spacing w:before="120" w:after="120" w:line="240" w:lineRule="exact"/>
                    <w:ind w:left="501" w:firstLine="0"/>
                    <w:rPr>
                      <w:rFonts w:ascii="Times New Roman" w:hAnsi="Times New Roman" w:cs="Times New Roman"/>
                      <w:sz w:val="24"/>
                      <w:szCs w:val="24"/>
                    </w:rPr>
                  </w:pPr>
                  <w:r w:rsidRPr="001F18ED">
                    <w:rPr>
                      <w:rFonts w:ascii="Times New Roman" w:hAnsi="Times New Roman" w:cs="Times New Roman"/>
                      <w:sz w:val="24"/>
                      <w:szCs w:val="24"/>
                    </w:rPr>
                    <w:t>Name of illness: System ask user to input valid illness name.</w:t>
                  </w:r>
                </w:p>
                <w:p w14:paraId="0B522F27" w14:textId="77777777" w:rsidR="00900116" w:rsidRPr="001F18ED" w:rsidRDefault="00900116" w:rsidP="0057609F">
                  <w:pPr>
                    <w:pStyle w:val="ListParagraph"/>
                    <w:numPr>
                      <w:ilvl w:val="0"/>
                      <w:numId w:val="28"/>
                    </w:numPr>
                    <w:spacing w:before="120" w:after="120" w:line="240" w:lineRule="exact"/>
                    <w:ind w:left="501" w:firstLine="0"/>
                    <w:rPr>
                      <w:rFonts w:ascii="Times New Roman" w:hAnsi="Times New Roman" w:cs="Times New Roman"/>
                      <w:sz w:val="24"/>
                      <w:szCs w:val="24"/>
                    </w:rPr>
                  </w:pPr>
                  <w:r w:rsidRPr="001F18ED">
                    <w:rPr>
                      <w:rFonts w:ascii="Times New Roman" w:hAnsi="Times New Roman" w:cs="Times New Roman"/>
                      <w:sz w:val="24"/>
                      <w:szCs w:val="24"/>
                    </w:rPr>
                    <w:t>Detail of treatment phases:</w:t>
                  </w:r>
                </w:p>
                <w:p w14:paraId="6AE7A41C" w14:textId="77777777" w:rsidR="00900116" w:rsidRPr="001F18ED" w:rsidRDefault="00900116" w:rsidP="00900116">
                  <w:pPr>
                    <w:pStyle w:val="ListParagraph"/>
                    <w:spacing w:before="120" w:after="120" w:line="240" w:lineRule="exact"/>
                    <w:ind w:left="501"/>
                    <w:rPr>
                      <w:rFonts w:ascii="Times New Roman" w:hAnsi="Times New Roman" w:cs="Times New Roman"/>
                      <w:sz w:val="24"/>
                      <w:szCs w:val="24"/>
                    </w:rPr>
                  </w:pPr>
                  <w:r w:rsidRPr="001F18ED">
                    <w:rPr>
                      <w:rFonts w:ascii="Times New Roman" w:hAnsi="Times New Roman" w:cs="Times New Roman"/>
                      <w:sz w:val="24"/>
                      <w:szCs w:val="24"/>
                    </w:rPr>
                    <w:t>+ Number of treatment day per phase: System ask user to input valid number of treatment day.</w:t>
                  </w:r>
                </w:p>
                <w:p w14:paraId="538FC82C" w14:textId="77777777" w:rsidR="00900116" w:rsidRPr="001F18ED" w:rsidRDefault="00900116" w:rsidP="00900116">
                  <w:pPr>
                    <w:pStyle w:val="ListParagraph"/>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Medicine:</w:t>
                  </w:r>
                </w:p>
                <w:p w14:paraId="4DFF1F84" w14:textId="77777777" w:rsidR="00900116" w:rsidRPr="001F18ED" w:rsidRDefault="00900116" w:rsidP="0057609F">
                  <w:pPr>
                    <w:pStyle w:val="ListParagraph"/>
                    <w:numPr>
                      <w:ilvl w:val="0"/>
                      <w:numId w:val="28"/>
                    </w:numPr>
                    <w:spacing w:before="120" w:after="120" w:line="240" w:lineRule="exact"/>
                    <w:ind w:left="501" w:firstLine="0"/>
                    <w:rPr>
                      <w:rFonts w:ascii="Times New Roman" w:hAnsi="Times New Roman" w:cs="Times New Roman"/>
                      <w:sz w:val="24"/>
                      <w:szCs w:val="24"/>
                    </w:rPr>
                  </w:pPr>
                  <w:r w:rsidRPr="001F18ED">
                    <w:rPr>
                      <w:rFonts w:ascii="Times New Roman" w:hAnsi="Times New Roman" w:cs="Times New Roman"/>
                      <w:sz w:val="24"/>
                      <w:szCs w:val="24"/>
                    </w:rPr>
                    <w:t>Medicine name: System ask user to input valid medicine name.</w:t>
                  </w:r>
                </w:p>
                <w:p w14:paraId="4F68FB7F"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Quantitative: System ask user to input valid quantitative value.</w:t>
                  </w:r>
                </w:p>
                <w:p w14:paraId="09850A3C"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Number of time: System ask user to input valid number of time value.</w:t>
                  </w:r>
                </w:p>
                <w:p w14:paraId="4FE66421" w14:textId="77777777" w:rsidR="00900116" w:rsidRPr="001F18ED" w:rsidRDefault="00900116" w:rsidP="00900116">
                  <w:pPr>
                    <w:pStyle w:val="ListParagraph"/>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Food:</w:t>
                  </w:r>
                </w:p>
                <w:p w14:paraId="549C3901"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Food name: System ask user to input valid food name.</w:t>
                  </w:r>
                </w:p>
                <w:p w14:paraId="0843AE3D"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Food unit: System ask user to input valid food unit.</w:t>
                  </w:r>
                </w:p>
                <w:p w14:paraId="27800997"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Quantitative: System ask user to input valid quantitative value.</w:t>
                  </w:r>
                </w:p>
                <w:p w14:paraId="75FCBEDE"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Number of time: System ask user to input valid number of time value.</w:t>
                  </w:r>
                </w:p>
                <w:p w14:paraId="7C3342C1" w14:textId="77777777" w:rsidR="00900116" w:rsidRPr="001F18ED" w:rsidRDefault="00900116" w:rsidP="00900116">
                  <w:pPr>
                    <w:pStyle w:val="ListParagraph"/>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Practice:</w:t>
                  </w:r>
                </w:p>
                <w:p w14:paraId="5594ECE9"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Practice name: System ask user to input valid practice name.</w:t>
                  </w:r>
                </w:p>
                <w:p w14:paraId="4D5177CB"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Time duration: System ask user to input valid time duration value.</w:t>
                  </w:r>
                </w:p>
                <w:p w14:paraId="496D75B8" w14:textId="77777777" w:rsidR="00900116" w:rsidRPr="001F18ED" w:rsidRDefault="00900116" w:rsidP="0057609F">
                  <w:pPr>
                    <w:pStyle w:val="ListParagraph"/>
                    <w:numPr>
                      <w:ilvl w:val="0"/>
                      <w:numId w:val="26"/>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Number of time: System ask user to input valid number of time value.</w:t>
                  </w:r>
                </w:p>
              </w:tc>
            </w:tr>
            <w:tr w:rsidR="00900116" w:rsidRPr="001F18ED" w14:paraId="6F31603D" w14:textId="77777777" w:rsidTr="00436F11">
              <w:trPr>
                <w:trHeight w:hRule="exact" w:val="982"/>
              </w:trPr>
              <w:tc>
                <w:tcPr>
                  <w:tcW w:w="880" w:type="dxa"/>
                  <w:shd w:val="clear" w:color="auto" w:fill="FFFFFF" w:themeFill="background1"/>
                </w:tcPr>
                <w:p w14:paraId="3CC54680" w14:textId="77777777" w:rsidR="00900116" w:rsidRPr="001F18ED" w:rsidRDefault="00900116" w:rsidP="00900116">
                  <w:pPr>
                    <w:spacing w:before="120" w:after="120" w:line="240" w:lineRule="exact"/>
                    <w:jc w:val="center"/>
                    <w:rPr>
                      <w:sz w:val="24"/>
                      <w:szCs w:val="24"/>
                    </w:rPr>
                  </w:pPr>
                  <w:r w:rsidRPr="001F18ED">
                    <w:rPr>
                      <w:sz w:val="24"/>
                      <w:szCs w:val="24"/>
                    </w:rPr>
                    <w:t>2</w:t>
                  </w:r>
                </w:p>
              </w:tc>
              <w:tc>
                <w:tcPr>
                  <w:tcW w:w="3685" w:type="dxa"/>
                  <w:shd w:val="clear" w:color="auto" w:fill="FFFFFF" w:themeFill="background1"/>
                </w:tcPr>
                <w:p w14:paraId="772E8120" w14:textId="77777777" w:rsidR="00900116" w:rsidRPr="001F18ED" w:rsidRDefault="00900116" w:rsidP="00900116">
                  <w:pPr>
                    <w:spacing w:before="120" w:after="120" w:line="240" w:lineRule="exact"/>
                    <w:rPr>
                      <w:sz w:val="24"/>
                      <w:szCs w:val="24"/>
                    </w:rPr>
                  </w:pPr>
                  <w:r w:rsidRPr="001F18ED">
                    <w:rPr>
                      <w:sz w:val="24"/>
                      <w:szCs w:val="24"/>
                    </w:rPr>
                    <w:t>Doctor manager send submit command</w:t>
                  </w:r>
                </w:p>
                <w:p w14:paraId="4E1CA6A7" w14:textId="77777777" w:rsidR="00900116" w:rsidRPr="001F18ED" w:rsidRDefault="00900116" w:rsidP="00900116">
                  <w:pPr>
                    <w:spacing w:before="120" w:after="120" w:line="240" w:lineRule="exact"/>
                    <w:rPr>
                      <w:sz w:val="24"/>
                      <w:szCs w:val="24"/>
                    </w:rPr>
                  </w:pPr>
                </w:p>
              </w:tc>
              <w:tc>
                <w:tcPr>
                  <w:tcW w:w="5469" w:type="dxa"/>
                  <w:shd w:val="clear" w:color="auto" w:fill="FFFFFF" w:themeFill="background1"/>
                </w:tcPr>
                <w:p w14:paraId="3C324297"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System display error message that can’t update regimen data. Updating regimen request is aborted.</w:t>
                  </w:r>
                </w:p>
              </w:tc>
            </w:tr>
          </w:tbl>
          <w:p w14:paraId="5445E5A4" w14:textId="77777777" w:rsidR="00900116" w:rsidRPr="001F18ED" w:rsidRDefault="00900116" w:rsidP="00900116">
            <w:pPr>
              <w:spacing w:before="120" w:after="120" w:line="240" w:lineRule="exact"/>
              <w:rPr>
                <w:sz w:val="24"/>
                <w:szCs w:val="24"/>
              </w:rPr>
            </w:pPr>
            <w:r w:rsidRPr="001F18ED">
              <w:rPr>
                <w:b/>
                <w:sz w:val="24"/>
                <w:szCs w:val="24"/>
              </w:rPr>
              <w:t xml:space="preserve">Relationships: </w:t>
            </w:r>
            <w:r w:rsidRPr="001F18ED">
              <w:rPr>
                <w:sz w:val="24"/>
                <w:szCs w:val="24"/>
              </w:rPr>
              <w:t>N/A.</w:t>
            </w:r>
          </w:p>
          <w:p w14:paraId="1887AA8F" w14:textId="77777777" w:rsidR="00900116" w:rsidRPr="001F18ED" w:rsidRDefault="00900116" w:rsidP="00900116">
            <w:pPr>
              <w:keepNext/>
              <w:spacing w:before="120" w:after="120" w:line="240" w:lineRule="exact"/>
              <w:rPr>
                <w:b/>
                <w:sz w:val="24"/>
                <w:szCs w:val="24"/>
              </w:rPr>
            </w:pPr>
            <w:r w:rsidRPr="001F18ED">
              <w:rPr>
                <w:b/>
                <w:sz w:val="24"/>
                <w:szCs w:val="24"/>
              </w:rPr>
              <w:t>Business Rules:</w:t>
            </w:r>
          </w:p>
          <w:p w14:paraId="27A6EB98" w14:textId="77777777" w:rsidR="00900116" w:rsidRPr="001F18ED" w:rsidRDefault="00900116" w:rsidP="0057609F">
            <w:pPr>
              <w:pStyle w:val="ListParagraph"/>
              <w:keepNext/>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After regimen is updated in storage, all information will be used for suggesting doctor make prescription to patient.</w:t>
            </w:r>
          </w:p>
        </w:tc>
      </w:tr>
    </w:tbl>
    <w:p w14:paraId="03B03C4D" w14:textId="77777777" w:rsidR="00F9255C" w:rsidRPr="001F18ED" w:rsidRDefault="00F9255C" w:rsidP="00F9255C">
      <w:pPr>
        <w:ind w:firstLine="1170"/>
      </w:pPr>
    </w:p>
    <w:p w14:paraId="1B061271" w14:textId="77777777" w:rsidR="00F9255C" w:rsidRPr="001F18ED" w:rsidRDefault="00F9255C" w:rsidP="00F9255C">
      <w:pPr>
        <w:ind w:firstLine="1170"/>
        <w:rPr>
          <w:lang w:val="vi-VN"/>
        </w:rPr>
      </w:pPr>
    </w:p>
    <w:p w14:paraId="52FE42EE" w14:textId="77777777" w:rsidR="00F9255C" w:rsidRPr="001F18ED" w:rsidRDefault="00F9255C" w:rsidP="00F9255C">
      <w:pPr>
        <w:pStyle w:val="Heading6"/>
        <w:ind w:firstLine="648"/>
        <w:rPr>
          <w:sz w:val="28"/>
          <w:szCs w:val="28"/>
          <w:lang w:val="vi-VN"/>
        </w:rPr>
      </w:pPr>
      <w:r w:rsidRPr="001F18ED">
        <w:rPr>
          <w:sz w:val="28"/>
          <w:szCs w:val="28"/>
          <w:lang w:val="vi-VN"/>
        </w:rPr>
        <w:t>&lt;Doctor</w:t>
      </w:r>
      <w:r w:rsidR="00A21C98" w:rsidRPr="001F18ED">
        <w:rPr>
          <w:sz w:val="28"/>
          <w:szCs w:val="28"/>
        </w:rPr>
        <w:t xml:space="preserve"> Manager</w:t>
      </w:r>
      <w:r w:rsidRPr="001F18ED">
        <w:rPr>
          <w:sz w:val="28"/>
          <w:szCs w:val="28"/>
          <w:lang w:val="vi-VN"/>
        </w:rPr>
        <w:t>&gt; Delete Regimen</w:t>
      </w:r>
    </w:p>
    <w:p w14:paraId="7F5A820B" w14:textId="77777777" w:rsidR="00F9255C" w:rsidRPr="001F18ED" w:rsidRDefault="00516E2B" w:rsidP="00F9255C">
      <w:pPr>
        <w:ind w:firstLine="1260"/>
        <w:rPr>
          <w:lang w:val="vi-VN"/>
        </w:rPr>
      </w:pPr>
      <w:r w:rsidRPr="001F18ED">
        <w:rPr>
          <w:noProof/>
        </w:rPr>
        <w:drawing>
          <wp:inline distT="0" distB="0" distL="0" distR="0" wp14:anchorId="21D8EB7E" wp14:editId="19CEF800">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286" cy="1704762"/>
                    </a:xfrm>
                    <a:prstGeom prst="rect">
                      <a:avLst/>
                    </a:prstGeom>
                  </pic:spPr>
                </pic:pic>
              </a:graphicData>
            </a:graphic>
          </wp:inline>
        </w:drawing>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F18ED" w14:paraId="08D02864" w14:textId="77777777" w:rsidTr="00436F11">
        <w:trPr>
          <w:trHeight w:hRule="exact" w:val="454"/>
        </w:trPr>
        <w:tc>
          <w:tcPr>
            <w:tcW w:w="10417" w:type="dxa"/>
            <w:gridSpan w:val="4"/>
            <w:shd w:val="clear" w:color="auto" w:fill="F2F2F2" w:themeFill="background1" w:themeFillShade="F2"/>
          </w:tcPr>
          <w:p w14:paraId="09EA9E86" w14:textId="77777777" w:rsidR="00900116" w:rsidRPr="001F18ED" w:rsidRDefault="00900116" w:rsidP="00900116">
            <w:pPr>
              <w:spacing w:before="120" w:after="120" w:line="240" w:lineRule="exact"/>
              <w:ind w:firstLine="72"/>
              <w:rPr>
                <w:b/>
                <w:sz w:val="24"/>
                <w:szCs w:val="24"/>
              </w:rPr>
            </w:pPr>
            <w:r w:rsidRPr="001F18ED">
              <w:rPr>
                <w:b/>
                <w:sz w:val="24"/>
                <w:szCs w:val="24"/>
              </w:rPr>
              <w:t>USE CASE – UCA11</w:t>
            </w:r>
          </w:p>
        </w:tc>
      </w:tr>
      <w:tr w:rsidR="00900116" w:rsidRPr="001F18ED" w14:paraId="2869FDE6" w14:textId="77777777" w:rsidTr="00436F11">
        <w:trPr>
          <w:trHeight w:hRule="exact" w:val="454"/>
        </w:trPr>
        <w:tc>
          <w:tcPr>
            <w:tcW w:w="2037" w:type="dxa"/>
            <w:shd w:val="clear" w:color="auto" w:fill="F2F2F2" w:themeFill="background1" w:themeFillShade="F2"/>
          </w:tcPr>
          <w:p w14:paraId="34AA302A" w14:textId="77777777" w:rsidR="00900116" w:rsidRPr="001F18ED" w:rsidRDefault="00900116" w:rsidP="00900116">
            <w:pPr>
              <w:spacing w:before="120" w:after="120" w:line="240" w:lineRule="exact"/>
              <w:ind w:firstLine="72"/>
              <w:rPr>
                <w:b/>
                <w:sz w:val="24"/>
                <w:szCs w:val="24"/>
              </w:rPr>
            </w:pPr>
            <w:r w:rsidRPr="001F18ED">
              <w:rPr>
                <w:b/>
                <w:sz w:val="24"/>
                <w:szCs w:val="24"/>
              </w:rPr>
              <w:lastRenderedPageBreak/>
              <w:t>Use Case No.</w:t>
            </w:r>
          </w:p>
        </w:tc>
        <w:tc>
          <w:tcPr>
            <w:tcW w:w="2499" w:type="dxa"/>
          </w:tcPr>
          <w:p w14:paraId="000678B4" w14:textId="77777777" w:rsidR="00900116" w:rsidRPr="001F18ED" w:rsidRDefault="00900116" w:rsidP="00900116">
            <w:pPr>
              <w:spacing w:before="120" w:after="120" w:line="240" w:lineRule="exact"/>
              <w:ind w:firstLine="72"/>
              <w:rPr>
                <w:sz w:val="24"/>
                <w:szCs w:val="24"/>
              </w:rPr>
            </w:pPr>
            <w:r w:rsidRPr="001F18ED">
              <w:rPr>
                <w:sz w:val="24"/>
                <w:szCs w:val="24"/>
              </w:rPr>
              <w:t>UCA11</w:t>
            </w:r>
          </w:p>
        </w:tc>
        <w:tc>
          <w:tcPr>
            <w:tcW w:w="2460" w:type="dxa"/>
            <w:shd w:val="clear" w:color="auto" w:fill="F2F2F2" w:themeFill="background1" w:themeFillShade="F2"/>
          </w:tcPr>
          <w:p w14:paraId="135142C5" w14:textId="77777777" w:rsidR="00900116" w:rsidRPr="001F18ED" w:rsidRDefault="00900116" w:rsidP="00900116">
            <w:pPr>
              <w:spacing w:before="120" w:after="120" w:line="240" w:lineRule="exact"/>
              <w:ind w:firstLine="72"/>
              <w:rPr>
                <w:b/>
                <w:sz w:val="24"/>
                <w:szCs w:val="24"/>
              </w:rPr>
            </w:pPr>
            <w:r w:rsidRPr="001F18ED">
              <w:rPr>
                <w:b/>
                <w:sz w:val="24"/>
                <w:szCs w:val="24"/>
              </w:rPr>
              <w:t>Use Case Version</w:t>
            </w:r>
          </w:p>
        </w:tc>
        <w:tc>
          <w:tcPr>
            <w:tcW w:w="3421" w:type="dxa"/>
          </w:tcPr>
          <w:p w14:paraId="2F7B4DF2" w14:textId="77DDF416" w:rsidR="00900116" w:rsidRPr="001F18ED" w:rsidRDefault="00A916BC" w:rsidP="00900116">
            <w:pPr>
              <w:spacing w:before="120" w:after="120" w:line="240" w:lineRule="exact"/>
              <w:ind w:firstLine="72"/>
              <w:rPr>
                <w:sz w:val="24"/>
                <w:szCs w:val="24"/>
              </w:rPr>
            </w:pPr>
            <w:r w:rsidRPr="001F18ED">
              <w:rPr>
                <w:sz w:val="24"/>
                <w:szCs w:val="24"/>
              </w:rPr>
              <w:t>2</w:t>
            </w:r>
            <w:r w:rsidR="00900116" w:rsidRPr="001F18ED">
              <w:rPr>
                <w:sz w:val="24"/>
                <w:szCs w:val="24"/>
              </w:rPr>
              <w:t>.0</w:t>
            </w:r>
          </w:p>
        </w:tc>
      </w:tr>
      <w:tr w:rsidR="00900116" w:rsidRPr="001F18ED" w14:paraId="0D62EBA2" w14:textId="77777777" w:rsidTr="00436F11">
        <w:trPr>
          <w:trHeight w:hRule="exact" w:val="454"/>
        </w:trPr>
        <w:tc>
          <w:tcPr>
            <w:tcW w:w="2037" w:type="dxa"/>
            <w:shd w:val="clear" w:color="auto" w:fill="F2F2F2" w:themeFill="background1" w:themeFillShade="F2"/>
          </w:tcPr>
          <w:p w14:paraId="053E1EAD" w14:textId="77777777" w:rsidR="00900116" w:rsidRPr="001F18ED" w:rsidRDefault="00900116" w:rsidP="00900116">
            <w:pPr>
              <w:spacing w:before="120" w:after="120" w:line="240" w:lineRule="exact"/>
              <w:ind w:firstLine="72"/>
              <w:rPr>
                <w:b/>
                <w:sz w:val="24"/>
                <w:szCs w:val="24"/>
              </w:rPr>
            </w:pPr>
            <w:r w:rsidRPr="001F18ED">
              <w:rPr>
                <w:b/>
                <w:sz w:val="24"/>
                <w:szCs w:val="24"/>
              </w:rPr>
              <w:t>Use Case Name</w:t>
            </w:r>
          </w:p>
        </w:tc>
        <w:tc>
          <w:tcPr>
            <w:tcW w:w="8380" w:type="dxa"/>
            <w:gridSpan w:val="3"/>
          </w:tcPr>
          <w:p w14:paraId="3B2B7637" w14:textId="77777777" w:rsidR="00900116" w:rsidRPr="001F18ED" w:rsidRDefault="00900116" w:rsidP="00900116">
            <w:pPr>
              <w:spacing w:before="120" w:after="120" w:line="240" w:lineRule="exact"/>
              <w:ind w:firstLine="72"/>
              <w:rPr>
                <w:sz w:val="24"/>
                <w:szCs w:val="24"/>
              </w:rPr>
            </w:pPr>
            <w:r w:rsidRPr="001F18ED">
              <w:rPr>
                <w:sz w:val="24"/>
                <w:szCs w:val="24"/>
              </w:rPr>
              <w:t>Delete regimen</w:t>
            </w:r>
          </w:p>
        </w:tc>
      </w:tr>
      <w:tr w:rsidR="00900116" w:rsidRPr="001F18ED" w14:paraId="1CB37D21" w14:textId="77777777" w:rsidTr="00436F11">
        <w:trPr>
          <w:trHeight w:hRule="exact" w:val="454"/>
        </w:trPr>
        <w:tc>
          <w:tcPr>
            <w:tcW w:w="2037" w:type="dxa"/>
            <w:shd w:val="clear" w:color="auto" w:fill="F2F2F2" w:themeFill="background1" w:themeFillShade="F2"/>
          </w:tcPr>
          <w:p w14:paraId="26F65C8D" w14:textId="77777777" w:rsidR="00900116" w:rsidRPr="001F18ED" w:rsidRDefault="00900116" w:rsidP="00900116">
            <w:pPr>
              <w:spacing w:before="120" w:after="120" w:line="240" w:lineRule="exact"/>
              <w:ind w:firstLine="72"/>
              <w:rPr>
                <w:b/>
                <w:sz w:val="24"/>
                <w:szCs w:val="24"/>
              </w:rPr>
            </w:pPr>
            <w:r w:rsidRPr="001F18ED">
              <w:rPr>
                <w:b/>
                <w:sz w:val="24"/>
                <w:szCs w:val="24"/>
              </w:rPr>
              <w:t>Author</w:t>
            </w:r>
          </w:p>
        </w:tc>
        <w:tc>
          <w:tcPr>
            <w:tcW w:w="8380" w:type="dxa"/>
            <w:gridSpan w:val="3"/>
          </w:tcPr>
          <w:p w14:paraId="544957A0" w14:textId="77777777" w:rsidR="00900116" w:rsidRPr="001F18ED" w:rsidRDefault="00900116" w:rsidP="00900116">
            <w:pPr>
              <w:spacing w:before="120" w:after="120" w:line="240" w:lineRule="exact"/>
              <w:ind w:firstLine="72"/>
              <w:rPr>
                <w:sz w:val="24"/>
                <w:szCs w:val="24"/>
              </w:rPr>
            </w:pPr>
            <w:proofErr w:type="spellStart"/>
            <w:r w:rsidRPr="001F18ED">
              <w:rPr>
                <w:sz w:val="24"/>
                <w:szCs w:val="24"/>
              </w:rPr>
              <w:t>QuanTD</w:t>
            </w:r>
            <w:proofErr w:type="spellEnd"/>
          </w:p>
        </w:tc>
      </w:tr>
      <w:tr w:rsidR="00900116" w:rsidRPr="001F18ED" w14:paraId="4B5878FD" w14:textId="77777777" w:rsidTr="00436F11">
        <w:trPr>
          <w:trHeight w:hRule="exact" w:val="454"/>
        </w:trPr>
        <w:tc>
          <w:tcPr>
            <w:tcW w:w="2037" w:type="dxa"/>
            <w:shd w:val="clear" w:color="auto" w:fill="F2F2F2" w:themeFill="background1" w:themeFillShade="F2"/>
          </w:tcPr>
          <w:p w14:paraId="2CD412F6" w14:textId="77777777" w:rsidR="00900116" w:rsidRPr="001F18ED" w:rsidRDefault="00900116" w:rsidP="00900116">
            <w:pPr>
              <w:spacing w:before="120" w:after="120" w:line="240" w:lineRule="exact"/>
              <w:ind w:firstLine="72"/>
              <w:rPr>
                <w:b/>
                <w:sz w:val="24"/>
                <w:szCs w:val="24"/>
              </w:rPr>
            </w:pPr>
            <w:r w:rsidRPr="001F18ED">
              <w:rPr>
                <w:b/>
                <w:sz w:val="24"/>
                <w:szCs w:val="24"/>
              </w:rPr>
              <w:t>Date</w:t>
            </w:r>
          </w:p>
        </w:tc>
        <w:tc>
          <w:tcPr>
            <w:tcW w:w="2499" w:type="dxa"/>
          </w:tcPr>
          <w:p w14:paraId="5EE83524" w14:textId="77777777" w:rsidR="00900116" w:rsidRPr="001F18ED" w:rsidRDefault="00900116" w:rsidP="00900116">
            <w:pPr>
              <w:spacing w:before="120" w:after="120" w:line="240" w:lineRule="exact"/>
              <w:ind w:firstLine="72"/>
              <w:rPr>
                <w:sz w:val="24"/>
                <w:szCs w:val="24"/>
              </w:rPr>
            </w:pPr>
            <w:r w:rsidRPr="001F18ED">
              <w:rPr>
                <w:sz w:val="24"/>
                <w:szCs w:val="24"/>
              </w:rPr>
              <w:t>24/09/2015</w:t>
            </w:r>
          </w:p>
        </w:tc>
        <w:tc>
          <w:tcPr>
            <w:tcW w:w="2460" w:type="dxa"/>
            <w:shd w:val="clear" w:color="auto" w:fill="F2F2F2" w:themeFill="background1" w:themeFillShade="F2"/>
          </w:tcPr>
          <w:p w14:paraId="0D4B94C0" w14:textId="77777777" w:rsidR="00900116" w:rsidRPr="001F18ED" w:rsidRDefault="00900116" w:rsidP="00900116">
            <w:pPr>
              <w:spacing w:before="120" w:after="120" w:line="240" w:lineRule="exact"/>
              <w:ind w:firstLine="72"/>
              <w:rPr>
                <w:b/>
                <w:sz w:val="24"/>
                <w:szCs w:val="24"/>
              </w:rPr>
            </w:pPr>
            <w:r w:rsidRPr="001F18ED">
              <w:rPr>
                <w:b/>
                <w:sz w:val="24"/>
                <w:szCs w:val="24"/>
              </w:rPr>
              <w:t>Priority</w:t>
            </w:r>
          </w:p>
        </w:tc>
        <w:tc>
          <w:tcPr>
            <w:tcW w:w="3421" w:type="dxa"/>
          </w:tcPr>
          <w:p w14:paraId="27964818" w14:textId="77777777" w:rsidR="00900116" w:rsidRPr="001F18ED" w:rsidRDefault="00900116" w:rsidP="00900116">
            <w:pPr>
              <w:spacing w:before="120" w:after="120" w:line="240" w:lineRule="exact"/>
              <w:ind w:firstLine="72"/>
              <w:rPr>
                <w:sz w:val="24"/>
                <w:szCs w:val="24"/>
              </w:rPr>
            </w:pPr>
            <w:r w:rsidRPr="001F18ED">
              <w:rPr>
                <w:sz w:val="24"/>
                <w:szCs w:val="24"/>
              </w:rPr>
              <w:t>Normal</w:t>
            </w:r>
          </w:p>
        </w:tc>
      </w:tr>
      <w:tr w:rsidR="00900116" w:rsidRPr="001F18ED" w14:paraId="04EABAB2" w14:textId="77777777" w:rsidTr="00436F11">
        <w:tc>
          <w:tcPr>
            <w:tcW w:w="10417" w:type="dxa"/>
            <w:gridSpan w:val="4"/>
          </w:tcPr>
          <w:p w14:paraId="1C266B90" w14:textId="77777777" w:rsidR="00900116" w:rsidRPr="001F18ED" w:rsidRDefault="00900116" w:rsidP="00900116">
            <w:pPr>
              <w:spacing w:before="120" w:after="120" w:line="240" w:lineRule="exact"/>
              <w:ind w:firstLine="72"/>
              <w:rPr>
                <w:sz w:val="24"/>
                <w:szCs w:val="24"/>
              </w:rPr>
            </w:pPr>
            <w:r w:rsidRPr="001F18ED">
              <w:rPr>
                <w:b/>
                <w:sz w:val="24"/>
                <w:szCs w:val="24"/>
              </w:rPr>
              <w:t>Actor:</w:t>
            </w:r>
            <w:r w:rsidRPr="001F18ED">
              <w:rPr>
                <w:sz w:val="24"/>
                <w:szCs w:val="24"/>
              </w:rPr>
              <w:t xml:space="preserve"> </w:t>
            </w:r>
          </w:p>
          <w:p w14:paraId="08F92B23" w14:textId="77777777" w:rsidR="00900116" w:rsidRPr="001F18ED" w:rsidRDefault="00900116"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Doctor Manager.</w:t>
            </w:r>
          </w:p>
          <w:p w14:paraId="59F89D8D" w14:textId="77777777" w:rsidR="00900116" w:rsidRPr="001F18ED" w:rsidRDefault="00900116" w:rsidP="00900116">
            <w:pPr>
              <w:spacing w:before="120" w:after="120" w:line="240" w:lineRule="exact"/>
              <w:ind w:firstLine="72"/>
              <w:rPr>
                <w:b/>
                <w:sz w:val="24"/>
                <w:szCs w:val="24"/>
              </w:rPr>
            </w:pPr>
            <w:r w:rsidRPr="001F18ED">
              <w:rPr>
                <w:b/>
                <w:sz w:val="24"/>
                <w:szCs w:val="24"/>
              </w:rPr>
              <w:t>Summary:</w:t>
            </w:r>
          </w:p>
          <w:p w14:paraId="31C12123" w14:textId="77777777" w:rsidR="00900116" w:rsidRPr="001F18ED" w:rsidRDefault="00900116"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This use case allows doctor manager delete a regimen.</w:t>
            </w:r>
          </w:p>
          <w:p w14:paraId="5920F94E" w14:textId="77777777" w:rsidR="00900116" w:rsidRPr="001F18ED" w:rsidRDefault="00900116" w:rsidP="00900116">
            <w:pPr>
              <w:spacing w:before="120" w:after="120" w:line="240" w:lineRule="exact"/>
              <w:ind w:firstLine="72"/>
              <w:rPr>
                <w:b/>
                <w:sz w:val="24"/>
                <w:szCs w:val="24"/>
              </w:rPr>
            </w:pPr>
            <w:r w:rsidRPr="001F18ED">
              <w:rPr>
                <w:b/>
                <w:sz w:val="24"/>
                <w:szCs w:val="24"/>
              </w:rPr>
              <w:t>Goal:</w:t>
            </w:r>
          </w:p>
          <w:p w14:paraId="61090B03" w14:textId="6032312F" w:rsidR="00900116" w:rsidRPr="001F18ED" w:rsidRDefault="00900116"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1F18ED">
              <w:rPr>
                <w:rFonts w:ascii="Times New Roman" w:hAnsi="Times New Roman" w:cs="Times New Roman"/>
                <w:sz w:val="24"/>
                <w:szCs w:val="24"/>
              </w:rPr>
              <w:t xml:space="preserve">Doctor </w:t>
            </w:r>
            <w:r w:rsidR="00A916BC" w:rsidRPr="001F18ED">
              <w:rPr>
                <w:rFonts w:ascii="Times New Roman" w:hAnsi="Times New Roman" w:cs="Times New Roman"/>
                <w:sz w:val="24"/>
                <w:szCs w:val="24"/>
              </w:rPr>
              <w:t>Manager</w:t>
            </w:r>
            <w:r w:rsidRPr="001F18ED">
              <w:rPr>
                <w:rFonts w:ascii="Times New Roman" w:hAnsi="Times New Roman" w:cs="Times New Roman"/>
                <w:sz w:val="24"/>
                <w:szCs w:val="24"/>
              </w:rPr>
              <w:t xml:space="preserve"> can delete a regimen.</w:t>
            </w:r>
          </w:p>
          <w:p w14:paraId="32F85E96" w14:textId="77777777" w:rsidR="00900116" w:rsidRPr="001F18ED" w:rsidRDefault="00900116" w:rsidP="00900116">
            <w:pPr>
              <w:spacing w:before="120" w:after="120" w:line="240" w:lineRule="exact"/>
              <w:ind w:firstLine="72"/>
              <w:rPr>
                <w:sz w:val="24"/>
                <w:szCs w:val="24"/>
              </w:rPr>
            </w:pPr>
            <w:r w:rsidRPr="001F18ED">
              <w:rPr>
                <w:b/>
                <w:sz w:val="24"/>
                <w:szCs w:val="24"/>
              </w:rPr>
              <w:t>Triggers:</w:t>
            </w:r>
          </w:p>
          <w:p w14:paraId="7D517AED" w14:textId="77777777" w:rsidR="00900116" w:rsidRPr="001F18ED" w:rsidRDefault="00900116" w:rsidP="0057609F">
            <w:pPr>
              <w:pStyle w:val="ListParagraph"/>
              <w:numPr>
                <w:ilvl w:val="0"/>
                <w:numId w:val="19"/>
              </w:numPr>
              <w:spacing w:before="120" w:after="120" w:line="240" w:lineRule="exact"/>
              <w:ind w:left="862" w:firstLine="72"/>
              <w:rPr>
                <w:rFonts w:ascii="Times New Roman" w:hAnsi="Times New Roman" w:cs="Times New Roman"/>
                <w:b/>
                <w:sz w:val="24"/>
                <w:szCs w:val="24"/>
              </w:rPr>
            </w:pPr>
            <w:r w:rsidRPr="001F18ED">
              <w:rPr>
                <w:rFonts w:ascii="Times New Roman" w:hAnsi="Times New Roman" w:cs="Times New Roman"/>
                <w:sz w:val="24"/>
                <w:szCs w:val="24"/>
              </w:rPr>
              <w:t xml:space="preserve"> Doctor send delete regimen command.</w:t>
            </w:r>
          </w:p>
          <w:p w14:paraId="39E5DF84" w14:textId="77777777" w:rsidR="00900116" w:rsidRPr="001F18ED" w:rsidRDefault="00900116" w:rsidP="00900116">
            <w:pPr>
              <w:spacing w:before="120" w:after="120" w:line="240" w:lineRule="exact"/>
              <w:ind w:firstLine="72"/>
              <w:rPr>
                <w:rFonts w:eastAsiaTheme="minorEastAsia"/>
                <w:sz w:val="24"/>
                <w:szCs w:val="24"/>
                <w:lang w:eastAsia="ja-JP"/>
              </w:rPr>
            </w:pPr>
            <w:r w:rsidRPr="001F18ED">
              <w:rPr>
                <w:b/>
                <w:sz w:val="24"/>
                <w:szCs w:val="24"/>
              </w:rPr>
              <w:t>Preconditions:</w:t>
            </w:r>
          </w:p>
          <w:p w14:paraId="42BCA9E3" w14:textId="77777777" w:rsidR="00900116" w:rsidRPr="001F18ED" w:rsidRDefault="00900116" w:rsidP="0057609F">
            <w:pPr>
              <w:pStyle w:val="ListParagraph"/>
              <w:numPr>
                <w:ilvl w:val="0"/>
                <w:numId w:val="21"/>
              </w:numPr>
              <w:spacing w:before="120" w:after="120" w:line="240" w:lineRule="exact"/>
              <w:ind w:left="885" w:firstLine="72"/>
              <w:rPr>
                <w:rFonts w:ascii="Times New Roman" w:hAnsi="Times New Roman" w:cs="Times New Roman"/>
                <w:sz w:val="24"/>
                <w:szCs w:val="24"/>
              </w:rPr>
            </w:pPr>
            <w:r w:rsidRPr="001F18ED">
              <w:rPr>
                <w:rFonts w:ascii="Times New Roman" w:hAnsi="Times New Roman" w:cs="Times New Roman"/>
                <w:sz w:val="24"/>
                <w:szCs w:val="24"/>
              </w:rPr>
              <w:t>Actor must login system before with role “Doctor Manager”.</w:t>
            </w:r>
          </w:p>
          <w:p w14:paraId="5ACE489F" w14:textId="77777777" w:rsidR="00900116" w:rsidRPr="001F18ED" w:rsidRDefault="00900116" w:rsidP="0057609F">
            <w:pPr>
              <w:pStyle w:val="ListParagraph"/>
              <w:numPr>
                <w:ilvl w:val="0"/>
                <w:numId w:val="21"/>
              </w:numPr>
              <w:spacing w:before="120" w:after="120" w:line="240" w:lineRule="exact"/>
              <w:ind w:left="885" w:firstLine="72"/>
              <w:rPr>
                <w:rFonts w:ascii="Times New Roman" w:hAnsi="Times New Roman" w:cs="Times New Roman"/>
                <w:sz w:val="24"/>
                <w:szCs w:val="24"/>
              </w:rPr>
            </w:pPr>
            <w:r w:rsidRPr="001F18ED">
              <w:rPr>
                <w:rFonts w:ascii="Times New Roman" w:hAnsi="Times New Roman" w:cs="Times New Roman"/>
                <w:sz w:val="24"/>
                <w:szCs w:val="24"/>
              </w:rPr>
              <w:t>The regimen must be available before.</w:t>
            </w:r>
          </w:p>
          <w:p w14:paraId="36C4EFD4" w14:textId="77777777" w:rsidR="00900116" w:rsidRPr="001F18ED" w:rsidRDefault="00900116" w:rsidP="00900116">
            <w:pPr>
              <w:spacing w:before="120" w:after="120" w:line="240" w:lineRule="exact"/>
              <w:ind w:firstLine="72"/>
              <w:rPr>
                <w:b/>
                <w:sz w:val="24"/>
                <w:szCs w:val="24"/>
              </w:rPr>
            </w:pPr>
            <w:r w:rsidRPr="001F18ED">
              <w:rPr>
                <w:b/>
                <w:sz w:val="24"/>
                <w:szCs w:val="24"/>
              </w:rPr>
              <w:t>Post Conditions:</w:t>
            </w:r>
          </w:p>
          <w:p w14:paraId="3C31595B" w14:textId="77777777" w:rsidR="00900116" w:rsidRPr="001F18ED" w:rsidRDefault="00900116" w:rsidP="0057609F">
            <w:pPr>
              <w:pStyle w:val="ListParagraph"/>
              <w:numPr>
                <w:ilvl w:val="0"/>
                <w:numId w:val="17"/>
              </w:numPr>
              <w:spacing w:before="120" w:after="120" w:line="240" w:lineRule="exact"/>
              <w:ind w:firstLine="72"/>
              <w:rPr>
                <w:rFonts w:ascii="Times New Roman" w:hAnsi="Times New Roman" w:cs="Times New Roman"/>
                <w:b/>
                <w:sz w:val="24"/>
                <w:szCs w:val="24"/>
              </w:rPr>
            </w:pPr>
            <w:r w:rsidRPr="001F18ED">
              <w:rPr>
                <w:rFonts w:ascii="Times New Roman" w:hAnsi="Times New Roman" w:cs="Times New Roman"/>
                <w:b/>
                <w:sz w:val="24"/>
                <w:szCs w:val="24"/>
              </w:rPr>
              <w:t xml:space="preserve">Success: </w:t>
            </w:r>
            <w:r w:rsidRPr="001F18ED">
              <w:rPr>
                <w:rFonts w:ascii="Times New Roman" w:hAnsi="Times New Roman" w:cs="Times New Roman"/>
                <w:sz w:val="24"/>
                <w:szCs w:val="24"/>
              </w:rPr>
              <w:t>The regimen has been deleted.</w:t>
            </w:r>
          </w:p>
          <w:p w14:paraId="4C3DBA85" w14:textId="77777777" w:rsidR="00900116" w:rsidRPr="001F18ED" w:rsidRDefault="00900116" w:rsidP="0057609F">
            <w:pPr>
              <w:pStyle w:val="ListParagraph"/>
              <w:numPr>
                <w:ilvl w:val="0"/>
                <w:numId w:val="17"/>
              </w:numPr>
              <w:spacing w:before="120" w:after="120" w:line="240" w:lineRule="exact"/>
              <w:ind w:firstLine="7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Display error message.</w:t>
            </w:r>
          </w:p>
          <w:p w14:paraId="77295E93" w14:textId="77777777" w:rsidR="00900116" w:rsidRPr="001F18ED" w:rsidRDefault="00900116" w:rsidP="00900116">
            <w:pPr>
              <w:spacing w:before="120" w:after="120" w:line="240" w:lineRule="exact"/>
              <w:ind w:firstLine="72"/>
              <w:rPr>
                <w:b/>
                <w:sz w:val="24"/>
                <w:szCs w:val="24"/>
              </w:rPr>
            </w:pPr>
            <w:r w:rsidRPr="001F18ED">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1F18ED" w14:paraId="1AB50E05" w14:textId="77777777" w:rsidTr="00436F11">
              <w:trPr>
                <w:trHeight w:hRule="exact" w:val="397"/>
              </w:trPr>
              <w:tc>
                <w:tcPr>
                  <w:tcW w:w="870" w:type="dxa"/>
                  <w:shd w:val="clear" w:color="auto" w:fill="F2F2F2" w:themeFill="background1" w:themeFillShade="F2"/>
                </w:tcPr>
                <w:p w14:paraId="091E1A94" w14:textId="77777777" w:rsidR="00900116" w:rsidRPr="001F18ED" w:rsidRDefault="00900116" w:rsidP="00900116">
                  <w:pPr>
                    <w:spacing w:before="120" w:after="120" w:line="240" w:lineRule="exact"/>
                    <w:ind w:firstLine="72"/>
                    <w:jc w:val="center"/>
                    <w:rPr>
                      <w:sz w:val="24"/>
                      <w:szCs w:val="24"/>
                    </w:rPr>
                  </w:pPr>
                  <w:r w:rsidRPr="001F18ED">
                    <w:rPr>
                      <w:sz w:val="24"/>
                      <w:szCs w:val="24"/>
                    </w:rPr>
                    <w:t>Step</w:t>
                  </w:r>
                </w:p>
              </w:tc>
              <w:tc>
                <w:tcPr>
                  <w:tcW w:w="3661" w:type="dxa"/>
                  <w:shd w:val="clear" w:color="auto" w:fill="F2F2F2" w:themeFill="background1" w:themeFillShade="F2"/>
                </w:tcPr>
                <w:p w14:paraId="62EE45E7" w14:textId="77777777" w:rsidR="00900116" w:rsidRPr="001F18ED" w:rsidRDefault="00900116" w:rsidP="00900116">
                  <w:pPr>
                    <w:spacing w:before="120" w:after="120" w:line="240" w:lineRule="exact"/>
                    <w:ind w:firstLine="72"/>
                    <w:jc w:val="center"/>
                    <w:rPr>
                      <w:sz w:val="24"/>
                      <w:szCs w:val="24"/>
                    </w:rPr>
                  </w:pPr>
                  <w:r w:rsidRPr="001F18ED">
                    <w:rPr>
                      <w:sz w:val="24"/>
                      <w:szCs w:val="24"/>
                    </w:rPr>
                    <w:t>Actor Action</w:t>
                  </w:r>
                </w:p>
              </w:tc>
              <w:tc>
                <w:tcPr>
                  <w:tcW w:w="5503" w:type="dxa"/>
                  <w:shd w:val="clear" w:color="auto" w:fill="F2F2F2" w:themeFill="background1" w:themeFillShade="F2"/>
                </w:tcPr>
                <w:p w14:paraId="69FC9A37" w14:textId="77777777" w:rsidR="00900116" w:rsidRPr="001F18ED" w:rsidRDefault="00900116" w:rsidP="00900116">
                  <w:pPr>
                    <w:spacing w:before="120" w:after="120" w:line="240" w:lineRule="exact"/>
                    <w:ind w:left="34" w:firstLine="72"/>
                    <w:jc w:val="center"/>
                    <w:rPr>
                      <w:sz w:val="24"/>
                      <w:szCs w:val="24"/>
                    </w:rPr>
                  </w:pPr>
                  <w:r w:rsidRPr="001F18ED">
                    <w:rPr>
                      <w:sz w:val="24"/>
                      <w:szCs w:val="24"/>
                    </w:rPr>
                    <w:t>System Response</w:t>
                  </w:r>
                </w:p>
              </w:tc>
            </w:tr>
            <w:tr w:rsidR="00900116" w:rsidRPr="001F18ED" w14:paraId="5F46FE2E" w14:textId="77777777" w:rsidTr="00436F11">
              <w:tc>
                <w:tcPr>
                  <w:tcW w:w="870" w:type="dxa"/>
                </w:tcPr>
                <w:p w14:paraId="2EE787B8" w14:textId="77777777" w:rsidR="00900116" w:rsidRPr="001F18ED" w:rsidRDefault="00900116" w:rsidP="00900116">
                  <w:pPr>
                    <w:spacing w:before="120" w:after="120" w:line="240" w:lineRule="exact"/>
                    <w:ind w:firstLine="72"/>
                    <w:jc w:val="center"/>
                    <w:rPr>
                      <w:sz w:val="24"/>
                      <w:szCs w:val="24"/>
                    </w:rPr>
                  </w:pPr>
                  <w:r w:rsidRPr="001F18ED">
                    <w:rPr>
                      <w:sz w:val="24"/>
                      <w:szCs w:val="24"/>
                    </w:rPr>
                    <w:t>1</w:t>
                  </w:r>
                </w:p>
              </w:tc>
              <w:tc>
                <w:tcPr>
                  <w:tcW w:w="3661" w:type="dxa"/>
                </w:tcPr>
                <w:p w14:paraId="034E76A3" w14:textId="77777777" w:rsidR="00900116" w:rsidRPr="001F18ED" w:rsidRDefault="00900116" w:rsidP="00900116">
                  <w:pPr>
                    <w:spacing w:before="120" w:after="120" w:line="240" w:lineRule="exact"/>
                    <w:ind w:firstLine="72"/>
                    <w:rPr>
                      <w:sz w:val="24"/>
                      <w:szCs w:val="24"/>
                    </w:rPr>
                  </w:pPr>
                  <w:r w:rsidRPr="001F18ED">
                    <w:rPr>
                      <w:sz w:val="24"/>
                      <w:szCs w:val="24"/>
                    </w:rPr>
                    <w:t>Doctor send delete command</w:t>
                  </w:r>
                </w:p>
                <w:p w14:paraId="742A080E" w14:textId="77777777" w:rsidR="00900116" w:rsidRPr="001F18ED" w:rsidRDefault="00900116" w:rsidP="00900116">
                  <w:pPr>
                    <w:spacing w:before="120" w:after="120" w:line="240" w:lineRule="exact"/>
                    <w:ind w:firstLine="72"/>
                    <w:rPr>
                      <w:sz w:val="24"/>
                      <w:szCs w:val="24"/>
                    </w:rPr>
                  </w:pPr>
                </w:p>
              </w:tc>
              <w:tc>
                <w:tcPr>
                  <w:tcW w:w="5503" w:type="dxa"/>
                </w:tcPr>
                <w:p w14:paraId="0B83EDD0" w14:textId="77777777" w:rsidR="00900116" w:rsidRPr="001F18ED" w:rsidRDefault="00900116" w:rsidP="00900116">
                  <w:pPr>
                    <w:spacing w:before="120" w:after="120" w:line="240" w:lineRule="exact"/>
                    <w:ind w:firstLine="72"/>
                    <w:rPr>
                      <w:sz w:val="24"/>
                      <w:szCs w:val="24"/>
                    </w:rPr>
                  </w:pPr>
                  <w:r w:rsidRPr="001F18ED">
                    <w:rPr>
                      <w:sz w:val="24"/>
                      <w:szCs w:val="24"/>
                    </w:rPr>
                    <w:t>System require doctor manager to confirm deletion</w:t>
                  </w:r>
                </w:p>
              </w:tc>
            </w:tr>
            <w:tr w:rsidR="00900116" w:rsidRPr="001F18ED" w14:paraId="6520EDE3" w14:textId="77777777" w:rsidTr="00436F11">
              <w:tc>
                <w:tcPr>
                  <w:tcW w:w="870" w:type="dxa"/>
                </w:tcPr>
                <w:p w14:paraId="41921EB3" w14:textId="77777777" w:rsidR="00900116" w:rsidRPr="001F18ED" w:rsidRDefault="00900116" w:rsidP="00900116">
                  <w:pPr>
                    <w:spacing w:before="120" w:after="120" w:line="240" w:lineRule="exact"/>
                    <w:ind w:firstLine="72"/>
                    <w:jc w:val="center"/>
                    <w:rPr>
                      <w:sz w:val="24"/>
                      <w:szCs w:val="24"/>
                    </w:rPr>
                  </w:pPr>
                  <w:r w:rsidRPr="001F18ED">
                    <w:rPr>
                      <w:sz w:val="24"/>
                      <w:szCs w:val="24"/>
                    </w:rPr>
                    <w:t>2</w:t>
                  </w:r>
                </w:p>
              </w:tc>
              <w:tc>
                <w:tcPr>
                  <w:tcW w:w="3661" w:type="dxa"/>
                </w:tcPr>
                <w:p w14:paraId="1DB099C3" w14:textId="77777777" w:rsidR="00900116" w:rsidRPr="001F18ED" w:rsidRDefault="00900116" w:rsidP="00900116">
                  <w:pPr>
                    <w:spacing w:before="120" w:after="120" w:line="240" w:lineRule="exact"/>
                    <w:ind w:firstLine="72"/>
                    <w:rPr>
                      <w:sz w:val="24"/>
                      <w:szCs w:val="24"/>
                    </w:rPr>
                  </w:pPr>
                  <w:r w:rsidRPr="001F18ED">
                    <w:rPr>
                      <w:sz w:val="24"/>
                      <w:szCs w:val="24"/>
                    </w:rPr>
                    <w:t>Doctor send submit command</w:t>
                  </w:r>
                </w:p>
                <w:p w14:paraId="1B07946D" w14:textId="77777777" w:rsidR="00900116" w:rsidRPr="001F18ED" w:rsidRDefault="00900116" w:rsidP="00900116">
                  <w:pPr>
                    <w:spacing w:before="120" w:after="120" w:line="240" w:lineRule="exact"/>
                    <w:ind w:firstLine="72"/>
                    <w:rPr>
                      <w:sz w:val="24"/>
                      <w:szCs w:val="24"/>
                    </w:rPr>
                  </w:pPr>
                  <w:r w:rsidRPr="001F18ED">
                    <w:rPr>
                      <w:sz w:val="24"/>
                      <w:szCs w:val="24"/>
                    </w:rPr>
                    <w:t>[Alternative 1]</w:t>
                  </w:r>
                </w:p>
              </w:tc>
              <w:tc>
                <w:tcPr>
                  <w:tcW w:w="5503" w:type="dxa"/>
                </w:tcPr>
                <w:p w14:paraId="0CD5D11F" w14:textId="77777777" w:rsidR="00900116" w:rsidRPr="001F18ED" w:rsidRDefault="00900116" w:rsidP="00900116">
                  <w:pPr>
                    <w:spacing w:before="120" w:after="120" w:line="240" w:lineRule="exact"/>
                    <w:ind w:firstLine="72"/>
                    <w:rPr>
                      <w:sz w:val="24"/>
                      <w:szCs w:val="24"/>
                    </w:rPr>
                  </w:pPr>
                  <w:r w:rsidRPr="001F18ED">
                    <w:rPr>
                      <w:sz w:val="24"/>
                      <w:szCs w:val="24"/>
                    </w:rPr>
                    <w:t>System display main view. The regimen request is deleted from storage.</w:t>
                  </w:r>
                </w:p>
                <w:p w14:paraId="01C45C98" w14:textId="77777777" w:rsidR="00900116" w:rsidRPr="001F18ED" w:rsidRDefault="00900116" w:rsidP="00900116">
                  <w:pPr>
                    <w:spacing w:before="120" w:after="120" w:line="240" w:lineRule="exact"/>
                    <w:ind w:firstLine="72"/>
                    <w:rPr>
                      <w:sz w:val="24"/>
                      <w:szCs w:val="24"/>
                    </w:rPr>
                  </w:pPr>
                  <w:r w:rsidRPr="001F18ED">
                    <w:rPr>
                      <w:sz w:val="24"/>
                      <w:szCs w:val="24"/>
                    </w:rPr>
                    <w:t>[Exception 1]</w:t>
                  </w:r>
                </w:p>
              </w:tc>
            </w:tr>
          </w:tbl>
          <w:p w14:paraId="3B52FFEC" w14:textId="77777777" w:rsidR="00900116" w:rsidRPr="001F18ED" w:rsidRDefault="00900116" w:rsidP="00900116">
            <w:pPr>
              <w:spacing w:before="120" w:after="120" w:line="240" w:lineRule="exact"/>
              <w:ind w:firstLine="72"/>
              <w:rPr>
                <w:sz w:val="24"/>
                <w:szCs w:val="24"/>
              </w:rPr>
            </w:pPr>
            <w:r w:rsidRPr="001F18ED">
              <w:rPr>
                <w:b/>
                <w:sz w:val="24"/>
                <w:szCs w:val="24"/>
              </w:rPr>
              <w:t>Alternative Scenario:</w:t>
            </w:r>
            <w:r w:rsidRPr="001F18ED">
              <w:rPr>
                <w:sz w:val="24"/>
                <w:szCs w:val="24"/>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1F18ED" w14:paraId="401864EF" w14:textId="77777777" w:rsidTr="00436F11">
              <w:trPr>
                <w:trHeight w:hRule="exact" w:val="397"/>
              </w:trPr>
              <w:tc>
                <w:tcPr>
                  <w:tcW w:w="880" w:type="dxa"/>
                  <w:shd w:val="clear" w:color="auto" w:fill="F2F2F2" w:themeFill="background1" w:themeFillShade="F2"/>
                </w:tcPr>
                <w:p w14:paraId="7A30E523" w14:textId="77777777" w:rsidR="00900116" w:rsidRPr="001F18ED" w:rsidRDefault="00900116" w:rsidP="00900116">
                  <w:pPr>
                    <w:spacing w:before="120" w:after="120" w:line="240" w:lineRule="exact"/>
                    <w:ind w:firstLine="72"/>
                    <w:jc w:val="center"/>
                    <w:rPr>
                      <w:sz w:val="24"/>
                      <w:szCs w:val="24"/>
                    </w:rPr>
                  </w:pPr>
                  <w:r w:rsidRPr="001F18ED">
                    <w:rPr>
                      <w:sz w:val="24"/>
                      <w:szCs w:val="24"/>
                    </w:rPr>
                    <w:t>No</w:t>
                  </w:r>
                </w:p>
              </w:tc>
              <w:tc>
                <w:tcPr>
                  <w:tcW w:w="3685" w:type="dxa"/>
                  <w:shd w:val="clear" w:color="auto" w:fill="F2F2F2" w:themeFill="background1" w:themeFillShade="F2"/>
                </w:tcPr>
                <w:p w14:paraId="40D358D7" w14:textId="77777777" w:rsidR="00900116" w:rsidRPr="001F18ED" w:rsidRDefault="00900116" w:rsidP="00900116">
                  <w:pPr>
                    <w:spacing w:before="120" w:after="120" w:line="240" w:lineRule="exact"/>
                    <w:ind w:firstLine="72"/>
                    <w:jc w:val="center"/>
                    <w:rPr>
                      <w:sz w:val="24"/>
                      <w:szCs w:val="24"/>
                    </w:rPr>
                  </w:pPr>
                  <w:r w:rsidRPr="001F18ED">
                    <w:rPr>
                      <w:sz w:val="24"/>
                      <w:szCs w:val="24"/>
                    </w:rPr>
                    <w:t>Actor Action</w:t>
                  </w:r>
                </w:p>
              </w:tc>
              <w:tc>
                <w:tcPr>
                  <w:tcW w:w="5469" w:type="dxa"/>
                  <w:shd w:val="clear" w:color="auto" w:fill="F2F2F2" w:themeFill="background1" w:themeFillShade="F2"/>
                </w:tcPr>
                <w:p w14:paraId="070403F4" w14:textId="77777777" w:rsidR="00900116" w:rsidRPr="001F18ED" w:rsidRDefault="00900116" w:rsidP="00900116">
                  <w:pPr>
                    <w:spacing w:before="120" w:after="120" w:line="240" w:lineRule="exact"/>
                    <w:ind w:firstLine="72"/>
                    <w:jc w:val="center"/>
                    <w:rPr>
                      <w:sz w:val="24"/>
                      <w:szCs w:val="24"/>
                    </w:rPr>
                  </w:pPr>
                  <w:r w:rsidRPr="001F18ED">
                    <w:rPr>
                      <w:sz w:val="24"/>
                      <w:szCs w:val="24"/>
                    </w:rPr>
                    <w:t>System Response</w:t>
                  </w:r>
                </w:p>
              </w:tc>
            </w:tr>
            <w:tr w:rsidR="00900116" w:rsidRPr="001F18ED" w14:paraId="67EE1088" w14:textId="77777777" w:rsidTr="00436F11">
              <w:trPr>
                <w:trHeight w:hRule="exact" w:val="1072"/>
              </w:trPr>
              <w:tc>
                <w:tcPr>
                  <w:tcW w:w="880" w:type="dxa"/>
                  <w:shd w:val="clear" w:color="auto" w:fill="auto"/>
                </w:tcPr>
                <w:p w14:paraId="02E4EEA2" w14:textId="77777777" w:rsidR="00900116" w:rsidRPr="001F18ED" w:rsidRDefault="00900116" w:rsidP="00900116">
                  <w:pPr>
                    <w:spacing w:before="120" w:after="120" w:line="240" w:lineRule="exact"/>
                    <w:ind w:firstLine="72"/>
                    <w:jc w:val="center"/>
                    <w:rPr>
                      <w:sz w:val="24"/>
                      <w:szCs w:val="24"/>
                    </w:rPr>
                  </w:pPr>
                  <w:r w:rsidRPr="001F18ED">
                    <w:rPr>
                      <w:sz w:val="24"/>
                      <w:szCs w:val="24"/>
                    </w:rPr>
                    <w:t>1</w:t>
                  </w:r>
                </w:p>
              </w:tc>
              <w:tc>
                <w:tcPr>
                  <w:tcW w:w="3685" w:type="dxa"/>
                  <w:shd w:val="clear" w:color="auto" w:fill="auto"/>
                </w:tcPr>
                <w:p w14:paraId="23A36D1C" w14:textId="77777777" w:rsidR="00900116" w:rsidRPr="001F18ED" w:rsidRDefault="00900116" w:rsidP="00900116">
                  <w:pPr>
                    <w:spacing w:before="120" w:after="120" w:line="240" w:lineRule="exact"/>
                    <w:ind w:firstLine="72"/>
                    <w:rPr>
                      <w:sz w:val="24"/>
                      <w:szCs w:val="24"/>
                    </w:rPr>
                  </w:pPr>
                  <w:r w:rsidRPr="001F18ED">
                    <w:rPr>
                      <w:sz w:val="24"/>
                      <w:szCs w:val="24"/>
                    </w:rPr>
                    <w:t>Doctor send cancel command</w:t>
                  </w:r>
                </w:p>
              </w:tc>
              <w:tc>
                <w:tcPr>
                  <w:tcW w:w="5469" w:type="dxa"/>
                  <w:shd w:val="clear" w:color="auto" w:fill="auto"/>
                </w:tcPr>
                <w:p w14:paraId="4F9D7DC0" w14:textId="77777777" w:rsidR="00900116" w:rsidRPr="001F18ED" w:rsidRDefault="00900116" w:rsidP="00900116">
                  <w:pPr>
                    <w:spacing w:before="120" w:after="120" w:line="240" w:lineRule="exact"/>
                    <w:ind w:firstLine="72"/>
                    <w:rPr>
                      <w:sz w:val="24"/>
                      <w:szCs w:val="24"/>
                    </w:rPr>
                  </w:pPr>
                  <w:r w:rsidRPr="001F18ED">
                    <w:rPr>
                      <w:sz w:val="24"/>
                      <w:szCs w:val="24"/>
                    </w:rPr>
                    <w:t>Display main view. Regimen data is not deleted from storage.</w:t>
                  </w:r>
                </w:p>
              </w:tc>
            </w:tr>
          </w:tbl>
          <w:p w14:paraId="32FD0CD2" w14:textId="77777777" w:rsidR="00900116" w:rsidRPr="001F18ED" w:rsidRDefault="00900116" w:rsidP="00900116">
            <w:pPr>
              <w:spacing w:before="120" w:after="120" w:line="240" w:lineRule="exact"/>
              <w:ind w:firstLine="72"/>
              <w:rPr>
                <w:sz w:val="24"/>
                <w:szCs w:val="24"/>
              </w:rPr>
            </w:pPr>
            <w:r w:rsidRPr="001F18ED">
              <w:rPr>
                <w:b/>
                <w:sz w:val="24"/>
                <w:szCs w:val="24"/>
              </w:rPr>
              <w:t xml:space="preserve">Exceptions: </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559"/>
            </w:tblGrid>
            <w:tr w:rsidR="00900116" w:rsidRPr="001F18ED" w14:paraId="0B0280E2" w14:textId="77777777" w:rsidTr="00436F11">
              <w:trPr>
                <w:trHeight w:hRule="exact" w:val="397"/>
              </w:trPr>
              <w:tc>
                <w:tcPr>
                  <w:tcW w:w="880" w:type="dxa"/>
                  <w:shd w:val="clear" w:color="auto" w:fill="F2F2F2" w:themeFill="background1" w:themeFillShade="F2"/>
                </w:tcPr>
                <w:p w14:paraId="30E19ED8" w14:textId="77777777" w:rsidR="00900116" w:rsidRPr="001F18ED" w:rsidRDefault="00900116" w:rsidP="00900116">
                  <w:pPr>
                    <w:spacing w:before="120" w:after="120" w:line="240" w:lineRule="exact"/>
                    <w:ind w:firstLine="72"/>
                    <w:jc w:val="center"/>
                    <w:rPr>
                      <w:sz w:val="24"/>
                      <w:szCs w:val="24"/>
                    </w:rPr>
                  </w:pPr>
                  <w:r w:rsidRPr="001F18ED">
                    <w:rPr>
                      <w:sz w:val="24"/>
                      <w:szCs w:val="24"/>
                    </w:rPr>
                    <w:t>No</w:t>
                  </w:r>
                </w:p>
              </w:tc>
              <w:tc>
                <w:tcPr>
                  <w:tcW w:w="3685" w:type="dxa"/>
                  <w:shd w:val="clear" w:color="auto" w:fill="F2F2F2" w:themeFill="background1" w:themeFillShade="F2"/>
                </w:tcPr>
                <w:p w14:paraId="5A97940B" w14:textId="77777777" w:rsidR="00900116" w:rsidRPr="001F18ED" w:rsidRDefault="00900116" w:rsidP="00900116">
                  <w:pPr>
                    <w:spacing w:before="120" w:after="120" w:line="240" w:lineRule="exact"/>
                    <w:ind w:firstLine="72"/>
                    <w:jc w:val="center"/>
                    <w:rPr>
                      <w:sz w:val="24"/>
                      <w:szCs w:val="24"/>
                    </w:rPr>
                  </w:pPr>
                  <w:r w:rsidRPr="001F18ED">
                    <w:rPr>
                      <w:sz w:val="24"/>
                      <w:szCs w:val="24"/>
                    </w:rPr>
                    <w:t>Actor Action</w:t>
                  </w:r>
                </w:p>
              </w:tc>
              <w:tc>
                <w:tcPr>
                  <w:tcW w:w="5559" w:type="dxa"/>
                  <w:shd w:val="clear" w:color="auto" w:fill="F2F2F2" w:themeFill="background1" w:themeFillShade="F2"/>
                </w:tcPr>
                <w:p w14:paraId="04174018" w14:textId="77777777" w:rsidR="00900116" w:rsidRPr="001F18ED" w:rsidRDefault="00900116" w:rsidP="00900116">
                  <w:pPr>
                    <w:spacing w:before="120" w:after="120" w:line="240" w:lineRule="exact"/>
                    <w:ind w:firstLine="72"/>
                    <w:jc w:val="center"/>
                    <w:rPr>
                      <w:sz w:val="24"/>
                      <w:szCs w:val="24"/>
                    </w:rPr>
                  </w:pPr>
                  <w:r w:rsidRPr="001F18ED">
                    <w:rPr>
                      <w:sz w:val="24"/>
                      <w:szCs w:val="24"/>
                    </w:rPr>
                    <w:t>System Response</w:t>
                  </w:r>
                </w:p>
              </w:tc>
            </w:tr>
            <w:tr w:rsidR="00900116" w:rsidRPr="001F18ED" w14:paraId="0A37988B" w14:textId="77777777" w:rsidTr="00436F11">
              <w:trPr>
                <w:trHeight w:hRule="exact" w:val="982"/>
              </w:trPr>
              <w:tc>
                <w:tcPr>
                  <w:tcW w:w="880" w:type="dxa"/>
                  <w:shd w:val="clear" w:color="auto" w:fill="FFFFFF" w:themeFill="background1"/>
                </w:tcPr>
                <w:p w14:paraId="7A171F5C" w14:textId="77777777" w:rsidR="00900116" w:rsidRPr="001F18ED" w:rsidRDefault="00900116" w:rsidP="00900116">
                  <w:pPr>
                    <w:spacing w:before="120" w:after="120" w:line="240" w:lineRule="exact"/>
                    <w:ind w:firstLine="72"/>
                    <w:jc w:val="center"/>
                    <w:rPr>
                      <w:sz w:val="24"/>
                      <w:szCs w:val="24"/>
                    </w:rPr>
                  </w:pPr>
                  <w:r w:rsidRPr="001F18ED">
                    <w:rPr>
                      <w:sz w:val="24"/>
                      <w:szCs w:val="24"/>
                    </w:rPr>
                    <w:t>2</w:t>
                  </w:r>
                </w:p>
              </w:tc>
              <w:tc>
                <w:tcPr>
                  <w:tcW w:w="3685" w:type="dxa"/>
                  <w:shd w:val="clear" w:color="auto" w:fill="FFFFFF" w:themeFill="background1"/>
                </w:tcPr>
                <w:p w14:paraId="641B14A4" w14:textId="77777777" w:rsidR="00900116" w:rsidRPr="001F18ED" w:rsidRDefault="00900116" w:rsidP="00900116">
                  <w:pPr>
                    <w:spacing w:before="120" w:after="120" w:line="240" w:lineRule="exact"/>
                    <w:ind w:firstLine="72"/>
                    <w:rPr>
                      <w:sz w:val="24"/>
                      <w:szCs w:val="24"/>
                    </w:rPr>
                  </w:pPr>
                  <w:r w:rsidRPr="001F18ED">
                    <w:rPr>
                      <w:sz w:val="24"/>
                      <w:szCs w:val="24"/>
                    </w:rPr>
                    <w:t>Doctor send submit command</w:t>
                  </w:r>
                </w:p>
              </w:tc>
              <w:tc>
                <w:tcPr>
                  <w:tcW w:w="5559" w:type="dxa"/>
                  <w:shd w:val="clear" w:color="auto" w:fill="FFFFFF" w:themeFill="background1"/>
                </w:tcPr>
                <w:p w14:paraId="7DF3BA1B" w14:textId="77777777" w:rsidR="00900116" w:rsidRPr="001F18ED" w:rsidRDefault="00900116" w:rsidP="00900116">
                  <w:pPr>
                    <w:pStyle w:val="ListParagraph"/>
                    <w:spacing w:before="120" w:after="120" w:line="240" w:lineRule="exact"/>
                    <w:ind w:left="0" w:firstLine="72"/>
                    <w:rPr>
                      <w:rFonts w:ascii="Times New Roman" w:hAnsi="Times New Roman" w:cs="Times New Roman"/>
                      <w:sz w:val="24"/>
                      <w:szCs w:val="24"/>
                    </w:rPr>
                  </w:pPr>
                  <w:r w:rsidRPr="001F18ED">
                    <w:rPr>
                      <w:rFonts w:ascii="Times New Roman" w:hAnsi="Times New Roman" w:cs="Times New Roman"/>
                      <w:sz w:val="24"/>
                      <w:szCs w:val="24"/>
                    </w:rPr>
                    <w:t>System display error message that can’t delete regimen data. Deleting regimen request is aborted.</w:t>
                  </w:r>
                </w:p>
              </w:tc>
            </w:tr>
          </w:tbl>
          <w:p w14:paraId="11E3D45B" w14:textId="77777777" w:rsidR="00900116" w:rsidRPr="001F18ED" w:rsidRDefault="00900116" w:rsidP="00900116">
            <w:pPr>
              <w:spacing w:before="120" w:after="120" w:line="240" w:lineRule="exact"/>
              <w:ind w:firstLine="72"/>
              <w:rPr>
                <w:sz w:val="24"/>
                <w:szCs w:val="24"/>
              </w:rPr>
            </w:pPr>
            <w:r w:rsidRPr="001F18ED">
              <w:rPr>
                <w:b/>
                <w:sz w:val="24"/>
                <w:szCs w:val="24"/>
              </w:rPr>
              <w:t xml:space="preserve">Relationships: </w:t>
            </w:r>
            <w:r w:rsidRPr="001F18ED">
              <w:rPr>
                <w:sz w:val="24"/>
                <w:szCs w:val="24"/>
              </w:rPr>
              <w:t>N/A.</w:t>
            </w:r>
          </w:p>
          <w:p w14:paraId="6C5661F3" w14:textId="77777777" w:rsidR="00900116" w:rsidRPr="001F18ED" w:rsidRDefault="00900116" w:rsidP="00900116">
            <w:pPr>
              <w:keepNext/>
              <w:spacing w:before="120" w:after="120" w:line="240" w:lineRule="exact"/>
              <w:ind w:firstLine="72"/>
              <w:rPr>
                <w:b/>
                <w:sz w:val="24"/>
                <w:szCs w:val="24"/>
              </w:rPr>
            </w:pPr>
            <w:r w:rsidRPr="001F18ED">
              <w:rPr>
                <w:b/>
                <w:sz w:val="24"/>
                <w:szCs w:val="24"/>
              </w:rPr>
              <w:t>Business Rules:</w:t>
            </w:r>
          </w:p>
          <w:p w14:paraId="48F89EA3" w14:textId="77777777" w:rsidR="00900116" w:rsidRPr="001F18ED" w:rsidRDefault="00900116" w:rsidP="0057609F">
            <w:pPr>
              <w:pStyle w:val="ListParagraph"/>
              <w:keepNext/>
              <w:numPr>
                <w:ilvl w:val="0"/>
                <w:numId w:val="17"/>
              </w:numPr>
              <w:spacing w:before="120" w:after="120" w:line="240" w:lineRule="exact"/>
              <w:ind w:firstLine="72"/>
              <w:rPr>
                <w:rFonts w:ascii="Times New Roman" w:hAnsi="Times New Roman" w:cs="Times New Roman"/>
                <w:sz w:val="24"/>
                <w:szCs w:val="24"/>
              </w:rPr>
            </w:pPr>
            <w:r w:rsidRPr="001F18ED">
              <w:rPr>
                <w:rFonts w:ascii="Times New Roman" w:hAnsi="Times New Roman" w:cs="Times New Roman"/>
                <w:sz w:val="24"/>
                <w:szCs w:val="24"/>
              </w:rPr>
              <w:t>The regimen is deleted from storage, or mark as unused.</w:t>
            </w:r>
          </w:p>
        </w:tc>
      </w:tr>
    </w:tbl>
    <w:p w14:paraId="22E228E1" w14:textId="4F54D370" w:rsidR="00F9255C" w:rsidRPr="001F18ED" w:rsidRDefault="00D879F1" w:rsidP="00D879F1">
      <w:pPr>
        <w:pStyle w:val="Heading5"/>
        <w:rPr>
          <w:rFonts w:ascii="Times New Roman" w:hAnsi="Times New Roman" w:cs="Times New Roman"/>
        </w:rPr>
      </w:pPr>
      <w:r w:rsidRPr="001F18ED">
        <w:rPr>
          <w:rFonts w:ascii="Times New Roman" w:hAnsi="Times New Roman" w:cs="Times New Roman"/>
        </w:rPr>
        <w:lastRenderedPageBreak/>
        <w:t xml:space="preserve">&lt;Nutrition Doctor&gt; Overall </w:t>
      </w:r>
      <w:proofErr w:type="spellStart"/>
      <w:r w:rsidRPr="001F18ED">
        <w:rPr>
          <w:rFonts w:ascii="Times New Roman" w:hAnsi="Times New Roman" w:cs="Times New Roman"/>
        </w:rPr>
        <w:t>Usecase</w:t>
      </w:r>
      <w:proofErr w:type="spellEnd"/>
    </w:p>
    <w:p w14:paraId="04405BE3" w14:textId="693194A1" w:rsidR="00D879F1" w:rsidRPr="001F18ED" w:rsidRDefault="00D879F1" w:rsidP="00D879F1">
      <w:pPr>
        <w:pStyle w:val="Heading6"/>
      </w:pPr>
      <w:r w:rsidRPr="001F18ED">
        <w:t>&lt;Nutrition Doctor&gt;Analytic meal by voice</w:t>
      </w:r>
    </w:p>
    <w:p w14:paraId="25A16282" w14:textId="77777777" w:rsidR="00D879F1" w:rsidRPr="001F18ED" w:rsidRDefault="00D879F1" w:rsidP="00D879F1"/>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D879F1" w:rsidRPr="001F18ED" w14:paraId="0363EC65" w14:textId="77777777" w:rsidTr="007F7294">
        <w:trPr>
          <w:trHeight w:hRule="exact" w:val="454"/>
        </w:trPr>
        <w:tc>
          <w:tcPr>
            <w:tcW w:w="8789" w:type="dxa"/>
            <w:gridSpan w:val="4"/>
            <w:shd w:val="clear" w:color="auto" w:fill="F2F2F2" w:themeFill="background1" w:themeFillShade="F2"/>
          </w:tcPr>
          <w:p w14:paraId="4D7101EE" w14:textId="77777777" w:rsidR="00D879F1" w:rsidRPr="001F18ED" w:rsidRDefault="00D879F1" w:rsidP="007F7294">
            <w:pPr>
              <w:spacing w:before="120" w:after="120" w:line="240" w:lineRule="exact"/>
              <w:ind w:left="142" w:hanging="142"/>
              <w:rPr>
                <w:b/>
                <w:sz w:val="24"/>
                <w:szCs w:val="24"/>
              </w:rPr>
            </w:pPr>
            <w:r w:rsidRPr="001F18ED">
              <w:rPr>
                <w:b/>
                <w:sz w:val="24"/>
                <w:szCs w:val="24"/>
              </w:rPr>
              <w:t>USE CASE - UCA01</w:t>
            </w:r>
          </w:p>
        </w:tc>
      </w:tr>
      <w:tr w:rsidR="00D879F1" w:rsidRPr="001F18ED" w14:paraId="64BCC371" w14:textId="77777777" w:rsidTr="007F7294">
        <w:trPr>
          <w:trHeight w:hRule="exact" w:val="454"/>
        </w:trPr>
        <w:tc>
          <w:tcPr>
            <w:tcW w:w="2087" w:type="dxa"/>
            <w:shd w:val="clear" w:color="auto" w:fill="F2F2F2" w:themeFill="background1" w:themeFillShade="F2"/>
          </w:tcPr>
          <w:p w14:paraId="2B708581" w14:textId="77777777" w:rsidR="00D879F1" w:rsidRPr="001F18ED" w:rsidRDefault="00D879F1" w:rsidP="007F7294">
            <w:pPr>
              <w:spacing w:before="120" w:after="120" w:line="240" w:lineRule="exact"/>
              <w:ind w:left="142" w:hanging="142"/>
              <w:rPr>
                <w:b/>
                <w:sz w:val="24"/>
                <w:szCs w:val="24"/>
              </w:rPr>
            </w:pPr>
            <w:r w:rsidRPr="001F18ED">
              <w:rPr>
                <w:b/>
                <w:sz w:val="24"/>
                <w:szCs w:val="24"/>
              </w:rPr>
              <w:t>Use Case No.</w:t>
            </w:r>
          </w:p>
        </w:tc>
        <w:tc>
          <w:tcPr>
            <w:tcW w:w="2449" w:type="dxa"/>
          </w:tcPr>
          <w:p w14:paraId="16BE8327" w14:textId="77777777" w:rsidR="00D879F1" w:rsidRPr="001F18ED" w:rsidRDefault="00D879F1" w:rsidP="007F7294">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25BA281E" w14:textId="77777777" w:rsidR="00D879F1" w:rsidRPr="001F18ED" w:rsidRDefault="00D879F1" w:rsidP="007F7294">
            <w:pPr>
              <w:spacing w:before="120" w:after="120" w:line="240" w:lineRule="exact"/>
              <w:ind w:left="142" w:hanging="142"/>
              <w:rPr>
                <w:b/>
                <w:sz w:val="24"/>
                <w:szCs w:val="24"/>
              </w:rPr>
            </w:pPr>
            <w:r w:rsidRPr="001F18ED">
              <w:rPr>
                <w:b/>
                <w:sz w:val="24"/>
                <w:szCs w:val="24"/>
              </w:rPr>
              <w:t>Use Case Version</w:t>
            </w:r>
          </w:p>
        </w:tc>
        <w:tc>
          <w:tcPr>
            <w:tcW w:w="1512" w:type="dxa"/>
          </w:tcPr>
          <w:p w14:paraId="71A1BC2B" w14:textId="77777777" w:rsidR="00D879F1" w:rsidRPr="001F18ED" w:rsidRDefault="00D879F1" w:rsidP="007F7294">
            <w:pPr>
              <w:spacing w:before="120" w:after="120" w:line="240" w:lineRule="exact"/>
              <w:ind w:left="142" w:hanging="142"/>
              <w:rPr>
                <w:sz w:val="24"/>
                <w:szCs w:val="24"/>
              </w:rPr>
            </w:pPr>
            <w:r w:rsidRPr="001F18ED">
              <w:rPr>
                <w:sz w:val="24"/>
                <w:szCs w:val="24"/>
              </w:rPr>
              <w:t>1.1</w:t>
            </w:r>
          </w:p>
        </w:tc>
      </w:tr>
      <w:tr w:rsidR="00D879F1" w:rsidRPr="001F18ED" w14:paraId="6EFB1BB5" w14:textId="77777777" w:rsidTr="007F7294">
        <w:trPr>
          <w:trHeight w:hRule="exact" w:val="454"/>
        </w:trPr>
        <w:tc>
          <w:tcPr>
            <w:tcW w:w="2087" w:type="dxa"/>
            <w:shd w:val="clear" w:color="auto" w:fill="F2F2F2" w:themeFill="background1" w:themeFillShade="F2"/>
          </w:tcPr>
          <w:p w14:paraId="38A2AFC6" w14:textId="77777777" w:rsidR="00D879F1" w:rsidRPr="001F18ED" w:rsidRDefault="00D879F1" w:rsidP="007F7294">
            <w:pPr>
              <w:spacing w:before="120" w:after="120" w:line="240" w:lineRule="exact"/>
              <w:ind w:left="142" w:hanging="142"/>
              <w:rPr>
                <w:b/>
                <w:sz w:val="24"/>
                <w:szCs w:val="24"/>
              </w:rPr>
            </w:pPr>
            <w:r w:rsidRPr="001F18ED">
              <w:rPr>
                <w:b/>
                <w:sz w:val="24"/>
                <w:szCs w:val="24"/>
              </w:rPr>
              <w:t>Use Case Name</w:t>
            </w:r>
          </w:p>
        </w:tc>
        <w:tc>
          <w:tcPr>
            <w:tcW w:w="6702" w:type="dxa"/>
            <w:gridSpan w:val="3"/>
          </w:tcPr>
          <w:p w14:paraId="543E2415" w14:textId="77777777" w:rsidR="00D879F1" w:rsidRPr="001F18ED" w:rsidRDefault="00D879F1" w:rsidP="007F7294">
            <w:pPr>
              <w:spacing w:before="120" w:after="120" w:line="240" w:lineRule="exact"/>
              <w:ind w:left="142" w:hanging="142"/>
              <w:rPr>
                <w:sz w:val="24"/>
                <w:szCs w:val="24"/>
              </w:rPr>
            </w:pPr>
            <w:r w:rsidRPr="001F18ED">
              <w:rPr>
                <w:sz w:val="24"/>
                <w:szCs w:val="24"/>
              </w:rPr>
              <w:t>Analytic meal by voice.</w:t>
            </w:r>
          </w:p>
        </w:tc>
      </w:tr>
      <w:tr w:rsidR="00D879F1" w:rsidRPr="001F18ED" w14:paraId="3EFCD340" w14:textId="77777777" w:rsidTr="007F7294">
        <w:trPr>
          <w:trHeight w:hRule="exact" w:val="454"/>
        </w:trPr>
        <w:tc>
          <w:tcPr>
            <w:tcW w:w="2087" w:type="dxa"/>
            <w:shd w:val="clear" w:color="auto" w:fill="F2F2F2" w:themeFill="background1" w:themeFillShade="F2"/>
          </w:tcPr>
          <w:p w14:paraId="3262E60A" w14:textId="77777777" w:rsidR="00D879F1" w:rsidRPr="001F18ED" w:rsidRDefault="00D879F1" w:rsidP="007F7294">
            <w:pPr>
              <w:spacing w:before="120" w:after="120" w:line="240" w:lineRule="exact"/>
              <w:ind w:left="142" w:hanging="142"/>
              <w:rPr>
                <w:b/>
                <w:sz w:val="24"/>
                <w:szCs w:val="24"/>
              </w:rPr>
            </w:pPr>
            <w:r w:rsidRPr="001F18ED">
              <w:rPr>
                <w:b/>
                <w:sz w:val="24"/>
                <w:szCs w:val="24"/>
              </w:rPr>
              <w:t>Author</w:t>
            </w:r>
          </w:p>
        </w:tc>
        <w:tc>
          <w:tcPr>
            <w:tcW w:w="6702" w:type="dxa"/>
            <w:gridSpan w:val="3"/>
          </w:tcPr>
          <w:p w14:paraId="171FEE11" w14:textId="77777777" w:rsidR="00D879F1" w:rsidRPr="001F18ED" w:rsidRDefault="00D879F1" w:rsidP="007F7294">
            <w:pPr>
              <w:spacing w:before="120" w:after="120" w:line="240" w:lineRule="exact"/>
              <w:ind w:left="142" w:hanging="142"/>
              <w:rPr>
                <w:sz w:val="24"/>
                <w:szCs w:val="24"/>
              </w:rPr>
            </w:pPr>
            <w:proofErr w:type="spellStart"/>
            <w:r w:rsidRPr="001F18ED">
              <w:rPr>
                <w:sz w:val="24"/>
                <w:szCs w:val="24"/>
              </w:rPr>
              <w:t>QuyHK</w:t>
            </w:r>
            <w:proofErr w:type="spellEnd"/>
          </w:p>
        </w:tc>
      </w:tr>
      <w:tr w:rsidR="00D879F1" w:rsidRPr="001F18ED" w14:paraId="570200A7" w14:textId="77777777" w:rsidTr="007F7294">
        <w:trPr>
          <w:trHeight w:hRule="exact" w:val="454"/>
        </w:trPr>
        <w:tc>
          <w:tcPr>
            <w:tcW w:w="2087" w:type="dxa"/>
            <w:shd w:val="clear" w:color="auto" w:fill="F2F2F2" w:themeFill="background1" w:themeFillShade="F2"/>
          </w:tcPr>
          <w:p w14:paraId="04410643" w14:textId="77777777" w:rsidR="00D879F1" w:rsidRPr="001F18ED" w:rsidRDefault="00D879F1" w:rsidP="007F7294">
            <w:pPr>
              <w:spacing w:before="120" w:after="120" w:line="240" w:lineRule="exact"/>
              <w:ind w:left="142" w:hanging="142"/>
              <w:rPr>
                <w:b/>
                <w:sz w:val="24"/>
                <w:szCs w:val="24"/>
              </w:rPr>
            </w:pPr>
            <w:r w:rsidRPr="001F18ED">
              <w:rPr>
                <w:b/>
                <w:sz w:val="24"/>
                <w:szCs w:val="24"/>
              </w:rPr>
              <w:t>Date</w:t>
            </w:r>
          </w:p>
        </w:tc>
        <w:tc>
          <w:tcPr>
            <w:tcW w:w="2449" w:type="dxa"/>
          </w:tcPr>
          <w:p w14:paraId="4D99DACE" w14:textId="77777777" w:rsidR="00D879F1" w:rsidRPr="001F18ED" w:rsidRDefault="00D879F1" w:rsidP="007F7294">
            <w:pPr>
              <w:spacing w:before="120" w:after="120" w:line="240" w:lineRule="exact"/>
              <w:ind w:left="142" w:hanging="142"/>
              <w:rPr>
                <w:sz w:val="24"/>
                <w:szCs w:val="24"/>
              </w:rPr>
            </w:pPr>
            <w:r w:rsidRPr="001F18ED">
              <w:rPr>
                <w:sz w:val="24"/>
                <w:szCs w:val="24"/>
              </w:rPr>
              <w:t>30/09/2015</w:t>
            </w:r>
          </w:p>
        </w:tc>
        <w:tc>
          <w:tcPr>
            <w:tcW w:w="2741" w:type="dxa"/>
            <w:shd w:val="clear" w:color="auto" w:fill="F2F2F2" w:themeFill="background1" w:themeFillShade="F2"/>
          </w:tcPr>
          <w:p w14:paraId="226BFFF5" w14:textId="77777777" w:rsidR="00D879F1" w:rsidRPr="001F18ED" w:rsidRDefault="00D879F1" w:rsidP="007F7294">
            <w:pPr>
              <w:spacing w:before="120" w:after="120" w:line="240" w:lineRule="exact"/>
              <w:ind w:left="142" w:hanging="142"/>
              <w:rPr>
                <w:b/>
                <w:sz w:val="24"/>
                <w:szCs w:val="24"/>
              </w:rPr>
            </w:pPr>
            <w:r w:rsidRPr="001F18ED">
              <w:rPr>
                <w:b/>
                <w:sz w:val="24"/>
                <w:szCs w:val="24"/>
              </w:rPr>
              <w:t>Priority</w:t>
            </w:r>
          </w:p>
        </w:tc>
        <w:tc>
          <w:tcPr>
            <w:tcW w:w="1512" w:type="dxa"/>
          </w:tcPr>
          <w:p w14:paraId="24471BCB" w14:textId="77777777" w:rsidR="00D879F1" w:rsidRPr="001F18ED" w:rsidRDefault="00D879F1" w:rsidP="007F7294">
            <w:pPr>
              <w:spacing w:before="120" w:after="120" w:line="240" w:lineRule="exact"/>
              <w:ind w:left="142" w:hanging="142"/>
              <w:rPr>
                <w:sz w:val="24"/>
                <w:szCs w:val="24"/>
              </w:rPr>
            </w:pPr>
            <w:r w:rsidRPr="001F18ED">
              <w:rPr>
                <w:sz w:val="24"/>
                <w:szCs w:val="24"/>
              </w:rPr>
              <w:t>Normal</w:t>
            </w:r>
          </w:p>
        </w:tc>
      </w:tr>
      <w:tr w:rsidR="00D879F1" w:rsidRPr="001F18ED" w14:paraId="51360CEE" w14:textId="77777777" w:rsidTr="007F7294">
        <w:trPr>
          <w:trHeight w:val="340"/>
        </w:trPr>
        <w:tc>
          <w:tcPr>
            <w:tcW w:w="8789" w:type="dxa"/>
            <w:gridSpan w:val="4"/>
          </w:tcPr>
          <w:p w14:paraId="02DFF292" w14:textId="77777777" w:rsidR="00D879F1" w:rsidRPr="001F18ED" w:rsidRDefault="00D879F1" w:rsidP="007F7294">
            <w:pPr>
              <w:spacing w:before="120" w:after="120" w:line="240" w:lineRule="exact"/>
              <w:ind w:left="142" w:hanging="142"/>
              <w:rPr>
                <w:sz w:val="24"/>
                <w:szCs w:val="24"/>
              </w:rPr>
            </w:pPr>
            <w:r w:rsidRPr="001F18ED">
              <w:rPr>
                <w:b/>
                <w:sz w:val="24"/>
                <w:szCs w:val="24"/>
              </w:rPr>
              <w:t>Actor:</w:t>
            </w:r>
          </w:p>
          <w:p w14:paraId="64696DBB"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Nutrition Doctor.</w:t>
            </w:r>
          </w:p>
          <w:p w14:paraId="3BA37C99" w14:textId="77777777" w:rsidR="00D879F1" w:rsidRPr="001F18ED" w:rsidRDefault="00D879F1" w:rsidP="007F7294">
            <w:pPr>
              <w:spacing w:before="120" w:after="120" w:line="240" w:lineRule="exact"/>
              <w:ind w:left="142" w:hanging="142"/>
              <w:rPr>
                <w:b/>
                <w:sz w:val="24"/>
                <w:szCs w:val="24"/>
              </w:rPr>
            </w:pPr>
            <w:r w:rsidRPr="001F18ED">
              <w:rPr>
                <w:b/>
                <w:sz w:val="24"/>
                <w:szCs w:val="24"/>
              </w:rPr>
              <w:t>Summary:</w:t>
            </w:r>
          </w:p>
          <w:p w14:paraId="09EFC603"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allows nutrition doctor to input meal, unit and quantity by voice.</w:t>
            </w:r>
          </w:p>
          <w:p w14:paraId="4E8C1F0E" w14:textId="77777777" w:rsidR="00D879F1" w:rsidRPr="001F18ED" w:rsidRDefault="00D879F1" w:rsidP="007F7294">
            <w:pPr>
              <w:spacing w:before="120" w:after="120" w:line="240" w:lineRule="exact"/>
              <w:ind w:left="142" w:hanging="142"/>
              <w:rPr>
                <w:b/>
                <w:sz w:val="24"/>
                <w:szCs w:val="24"/>
              </w:rPr>
            </w:pPr>
            <w:r w:rsidRPr="001F18ED">
              <w:rPr>
                <w:b/>
                <w:sz w:val="24"/>
                <w:szCs w:val="24"/>
              </w:rPr>
              <w:t>Goal:</w:t>
            </w:r>
          </w:p>
          <w:p w14:paraId="70903E3D"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System support nutrition doctor input meal.</w:t>
            </w:r>
          </w:p>
          <w:p w14:paraId="68B0A86A" w14:textId="77777777" w:rsidR="00D879F1" w:rsidRPr="001F18ED" w:rsidRDefault="00D879F1" w:rsidP="007F7294">
            <w:pPr>
              <w:spacing w:before="120" w:after="120" w:line="240" w:lineRule="exact"/>
              <w:ind w:left="142" w:hanging="142"/>
              <w:rPr>
                <w:b/>
                <w:sz w:val="24"/>
                <w:szCs w:val="24"/>
              </w:rPr>
            </w:pPr>
            <w:r w:rsidRPr="001F18ED">
              <w:rPr>
                <w:b/>
                <w:sz w:val="24"/>
                <w:szCs w:val="24"/>
              </w:rPr>
              <w:t>Triggers:</w:t>
            </w:r>
          </w:p>
          <w:p w14:paraId="5C39C6E5"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Staff sends analytic meal by voice command.</w:t>
            </w:r>
          </w:p>
          <w:p w14:paraId="2F90179C" w14:textId="77777777" w:rsidR="00D879F1" w:rsidRPr="001F18ED" w:rsidRDefault="00D879F1" w:rsidP="007F7294">
            <w:pPr>
              <w:spacing w:before="120" w:after="120" w:line="240" w:lineRule="exact"/>
              <w:ind w:left="142" w:hanging="142"/>
              <w:rPr>
                <w:sz w:val="24"/>
                <w:szCs w:val="24"/>
              </w:rPr>
            </w:pPr>
            <w:r w:rsidRPr="001F18ED">
              <w:rPr>
                <w:b/>
                <w:sz w:val="24"/>
                <w:szCs w:val="24"/>
              </w:rPr>
              <w:t>Preconditions:</w:t>
            </w:r>
          </w:p>
          <w:p w14:paraId="45E67C09"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User logged in to the system as nutrition doctor role and nutrition doctor had selected a patient.</w:t>
            </w:r>
          </w:p>
          <w:p w14:paraId="3631403C" w14:textId="77777777" w:rsidR="00D879F1" w:rsidRPr="001F18ED" w:rsidRDefault="00D879F1" w:rsidP="007F7294">
            <w:pPr>
              <w:spacing w:before="120" w:after="120" w:line="240" w:lineRule="exact"/>
              <w:ind w:left="142" w:hanging="142"/>
              <w:rPr>
                <w:b/>
                <w:sz w:val="24"/>
                <w:szCs w:val="24"/>
              </w:rPr>
            </w:pPr>
            <w:r w:rsidRPr="001F18ED">
              <w:rPr>
                <w:b/>
                <w:sz w:val="24"/>
                <w:szCs w:val="24"/>
              </w:rPr>
              <w:t>Post Conditions:</w:t>
            </w:r>
          </w:p>
          <w:p w14:paraId="1A7A04E8" w14:textId="77777777" w:rsidR="00D879F1" w:rsidRPr="001F18ED" w:rsidRDefault="00D879F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System show meal had analytic on screen of doctor.</w:t>
            </w:r>
          </w:p>
          <w:p w14:paraId="561AFA38" w14:textId="77777777" w:rsidR="00D879F1" w:rsidRPr="001F18ED" w:rsidRDefault="00D879F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Error message displayed.</w:t>
            </w:r>
          </w:p>
          <w:p w14:paraId="63FE0A30" w14:textId="77777777" w:rsidR="00D879F1" w:rsidRPr="001F18ED" w:rsidRDefault="00D879F1" w:rsidP="007F7294">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879F1" w:rsidRPr="001F18ED" w14:paraId="6E5F208C" w14:textId="77777777" w:rsidTr="007F7294">
              <w:trPr>
                <w:trHeight w:hRule="exact" w:val="397"/>
              </w:trPr>
              <w:tc>
                <w:tcPr>
                  <w:tcW w:w="846" w:type="dxa"/>
                  <w:shd w:val="clear" w:color="auto" w:fill="F2F2F2" w:themeFill="background1" w:themeFillShade="F2"/>
                </w:tcPr>
                <w:p w14:paraId="23D9B718"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7251DD85"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49AC344C"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System Response</w:t>
                  </w:r>
                </w:p>
              </w:tc>
            </w:tr>
            <w:tr w:rsidR="00D879F1" w:rsidRPr="001F18ED" w14:paraId="05B72004" w14:textId="77777777" w:rsidTr="007F7294">
              <w:trPr>
                <w:trHeight w:val="340"/>
              </w:trPr>
              <w:tc>
                <w:tcPr>
                  <w:tcW w:w="846" w:type="dxa"/>
                </w:tcPr>
                <w:p w14:paraId="52708C00" w14:textId="77777777" w:rsidR="00D879F1" w:rsidRPr="001F18ED" w:rsidRDefault="00D879F1" w:rsidP="007F7294">
                  <w:pPr>
                    <w:spacing w:before="120" w:after="120" w:line="240" w:lineRule="exact"/>
                    <w:jc w:val="center"/>
                    <w:rPr>
                      <w:sz w:val="24"/>
                      <w:szCs w:val="24"/>
                    </w:rPr>
                  </w:pPr>
                  <w:r w:rsidRPr="001F18ED">
                    <w:rPr>
                      <w:sz w:val="24"/>
                      <w:szCs w:val="24"/>
                    </w:rPr>
                    <w:t>1</w:t>
                  </w:r>
                </w:p>
              </w:tc>
              <w:tc>
                <w:tcPr>
                  <w:tcW w:w="3827" w:type="dxa"/>
                </w:tcPr>
                <w:p w14:paraId="42B7C0A1" w14:textId="77777777" w:rsidR="00D879F1" w:rsidRPr="001F18ED" w:rsidRDefault="00D879F1" w:rsidP="007F7294">
                  <w:pPr>
                    <w:spacing w:before="120" w:after="120"/>
                    <w:rPr>
                      <w:sz w:val="24"/>
                      <w:szCs w:val="24"/>
                    </w:rPr>
                  </w:pPr>
                  <w:r w:rsidRPr="001F18ED">
                    <w:rPr>
                      <w:sz w:val="24"/>
                      <w:szCs w:val="24"/>
                    </w:rPr>
                    <w:t>Nutrition doctor goes to analytic meal view.</w:t>
                  </w:r>
                </w:p>
              </w:tc>
              <w:tc>
                <w:tcPr>
                  <w:tcW w:w="3861" w:type="dxa"/>
                </w:tcPr>
                <w:p w14:paraId="1E65B828" w14:textId="77777777" w:rsidR="00D879F1" w:rsidRPr="001F18ED" w:rsidRDefault="00D879F1" w:rsidP="007F7294">
                  <w:pPr>
                    <w:spacing w:before="120" w:after="120"/>
                    <w:rPr>
                      <w:sz w:val="24"/>
                      <w:szCs w:val="24"/>
                    </w:rPr>
                  </w:pPr>
                </w:p>
                <w:p w14:paraId="3F569DF0" w14:textId="77777777" w:rsidR="00D879F1" w:rsidRPr="001F18ED" w:rsidRDefault="00D879F1" w:rsidP="007F7294">
                  <w:pPr>
                    <w:rPr>
                      <w:sz w:val="24"/>
                      <w:szCs w:val="24"/>
                    </w:rPr>
                  </w:pPr>
                  <w:r w:rsidRPr="001F18ED">
                    <w:rPr>
                      <w:sz w:val="24"/>
                      <w:szCs w:val="24"/>
                    </w:rPr>
                    <w:t>System list following information:</w:t>
                  </w:r>
                </w:p>
                <w:p w14:paraId="78F5DDFF" w14:textId="77777777" w:rsidR="00D879F1" w:rsidRPr="001F18ED" w:rsidRDefault="00D879F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Button open voice input.</w:t>
                  </w:r>
                </w:p>
                <w:p w14:paraId="0B52695D" w14:textId="77777777" w:rsidR="00D879F1" w:rsidRPr="001F18ED" w:rsidRDefault="00D879F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List meal (breakfast, break time morning, lunch, break time afternoon, dinner, eat late at night).</w:t>
                  </w:r>
                </w:p>
                <w:p w14:paraId="73A0D3A6" w14:textId="77777777" w:rsidR="00D879F1" w:rsidRPr="001F18ED" w:rsidRDefault="00D879F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Meal of patient:  free text input.</w:t>
                  </w:r>
                </w:p>
                <w:p w14:paraId="7BE4705A" w14:textId="77777777" w:rsidR="00D879F1" w:rsidRPr="001F18ED" w:rsidRDefault="00D879F1" w:rsidP="007F7294">
                  <w:pPr>
                    <w:pStyle w:val="HTMLPreformatted"/>
                    <w:shd w:val="clear" w:color="auto" w:fill="FFFFFF"/>
                    <w:rPr>
                      <w:rFonts w:ascii="Times New Roman" w:hAnsi="Times New Roman" w:cs="Times New Roman"/>
                      <w:sz w:val="24"/>
                      <w:szCs w:val="24"/>
                      <w:lang w:val="en-US"/>
                    </w:rPr>
                  </w:pPr>
                </w:p>
              </w:tc>
            </w:tr>
            <w:tr w:rsidR="00D879F1" w:rsidRPr="001F18ED" w14:paraId="2F6ADCF0" w14:textId="77777777" w:rsidTr="007F7294">
              <w:trPr>
                <w:trHeight w:val="340"/>
              </w:trPr>
              <w:tc>
                <w:tcPr>
                  <w:tcW w:w="846" w:type="dxa"/>
                </w:tcPr>
                <w:p w14:paraId="5D53DB8B"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2</w:t>
                  </w:r>
                </w:p>
              </w:tc>
              <w:tc>
                <w:tcPr>
                  <w:tcW w:w="3827" w:type="dxa"/>
                </w:tcPr>
                <w:p w14:paraId="751A5622" w14:textId="77777777" w:rsidR="00D879F1" w:rsidRPr="001F18ED" w:rsidRDefault="00D879F1" w:rsidP="007F7294">
                  <w:pPr>
                    <w:spacing w:before="120" w:after="120"/>
                    <w:rPr>
                      <w:sz w:val="24"/>
                      <w:szCs w:val="24"/>
                    </w:rPr>
                  </w:pPr>
                  <w:r w:rsidRPr="001F18ED">
                    <w:rPr>
                      <w:sz w:val="24"/>
                      <w:szCs w:val="24"/>
                    </w:rPr>
                    <w:t>Nutrition doctor send command open voice input.</w:t>
                  </w:r>
                </w:p>
              </w:tc>
              <w:tc>
                <w:tcPr>
                  <w:tcW w:w="3861" w:type="dxa"/>
                </w:tcPr>
                <w:p w14:paraId="0E67531C"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p>
                <w:p w14:paraId="2CEC1D48" w14:textId="77777777" w:rsidR="00D879F1" w:rsidRPr="001F18ED" w:rsidRDefault="00D879F1" w:rsidP="007F7294">
                  <w:pPr>
                    <w:spacing w:before="120" w:after="120"/>
                    <w:rPr>
                      <w:sz w:val="24"/>
                      <w:szCs w:val="24"/>
                    </w:rPr>
                  </w:pPr>
                </w:p>
                <w:p w14:paraId="792C3143"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System enable record voice and convert to text.</w:t>
                  </w:r>
                </w:p>
              </w:tc>
            </w:tr>
            <w:tr w:rsidR="00D879F1" w:rsidRPr="001F18ED" w14:paraId="301CBCBD" w14:textId="77777777" w:rsidTr="007F7294">
              <w:trPr>
                <w:trHeight w:val="340"/>
              </w:trPr>
              <w:tc>
                <w:tcPr>
                  <w:tcW w:w="846" w:type="dxa"/>
                </w:tcPr>
                <w:p w14:paraId="31AAB7EF"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3</w:t>
                  </w:r>
                </w:p>
              </w:tc>
              <w:tc>
                <w:tcPr>
                  <w:tcW w:w="3827" w:type="dxa"/>
                </w:tcPr>
                <w:p w14:paraId="7D5F1001" w14:textId="77777777" w:rsidR="00D879F1" w:rsidRPr="001F18ED" w:rsidRDefault="00D879F1" w:rsidP="007F7294">
                  <w:pPr>
                    <w:spacing w:before="120" w:after="120"/>
                    <w:rPr>
                      <w:sz w:val="24"/>
                      <w:szCs w:val="24"/>
                    </w:rPr>
                  </w:pPr>
                  <w:r w:rsidRPr="001F18ED">
                    <w:rPr>
                      <w:sz w:val="24"/>
                      <w:szCs w:val="24"/>
                    </w:rPr>
                    <w:t>Nutrition doctor say name of meal.</w:t>
                  </w:r>
                </w:p>
              </w:tc>
              <w:tc>
                <w:tcPr>
                  <w:tcW w:w="3861" w:type="dxa"/>
                </w:tcPr>
                <w:p w14:paraId="42F601CE"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p>
                <w:p w14:paraId="72B01705"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p>
                <w:p w14:paraId="68701D31"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lastRenderedPageBreak/>
                    <w:t>System auto select and open corresponding meal.</w:t>
                  </w:r>
                </w:p>
              </w:tc>
            </w:tr>
            <w:tr w:rsidR="00D879F1" w:rsidRPr="001F18ED" w14:paraId="53BF8696" w14:textId="77777777" w:rsidTr="007F7294">
              <w:trPr>
                <w:trHeight w:val="340"/>
              </w:trPr>
              <w:tc>
                <w:tcPr>
                  <w:tcW w:w="846" w:type="dxa"/>
                </w:tcPr>
                <w:p w14:paraId="598173A1"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lastRenderedPageBreak/>
                    <w:t>4</w:t>
                  </w:r>
                </w:p>
              </w:tc>
              <w:tc>
                <w:tcPr>
                  <w:tcW w:w="3827" w:type="dxa"/>
                </w:tcPr>
                <w:p w14:paraId="563DC094" w14:textId="77777777" w:rsidR="00D879F1" w:rsidRPr="001F18ED" w:rsidRDefault="00D879F1" w:rsidP="007F7294">
                  <w:pPr>
                    <w:spacing w:before="120" w:after="120"/>
                    <w:rPr>
                      <w:sz w:val="24"/>
                      <w:szCs w:val="24"/>
                    </w:rPr>
                  </w:pPr>
                  <w:r w:rsidRPr="001F18ED">
                    <w:rPr>
                      <w:sz w:val="24"/>
                      <w:szCs w:val="24"/>
                    </w:rPr>
                    <w:t>Nutrition doctor say meal.</w:t>
                  </w:r>
                </w:p>
              </w:tc>
              <w:tc>
                <w:tcPr>
                  <w:tcW w:w="3861" w:type="dxa"/>
                </w:tcPr>
                <w:p w14:paraId="1A11C67C"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p>
                <w:p w14:paraId="36F838EC"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System get meal and analytic text to unit, quantity and food name.</w:t>
                  </w:r>
                </w:p>
                <w:p w14:paraId="6BAC8036"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[Alternative 1]</w:t>
                  </w:r>
                </w:p>
              </w:tc>
            </w:tr>
            <w:tr w:rsidR="00D879F1" w:rsidRPr="001F18ED" w14:paraId="6E80D378" w14:textId="77777777" w:rsidTr="007F7294">
              <w:trPr>
                <w:trHeight w:val="340"/>
              </w:trPr>
              <w:tc>
                <w:tcPr>
                  <w:tcW w:w="846" w:type="dxa"/>
                </w:tcPr>
                <w:p w14:paraId="759B02C7"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5</w:t>
                  </w:r>
                </w:p>
              </w:tc>
              <w:tc>
                <w:tcPr>
                  <w:tcW w:w="3827" w:type="dxa"/>
                </w:tcPr>
                <w:p w14:paraId="56C687C6" w14:textId="77777777" w:rsidR="00D879F1" w:rsidRPr="001F18ED" w:rsidRDefault="00D879F1" w:rsidP="007F7294">
                  <w:pPr>
                    <w:spacing w:before="120" w:after="120"/>
                    <w:rPr>
                      <w:sz w:val="24"/>
                      <w:szCs w:val="24"/>
                    </w:rPr>
                  </w:pPr>
                  <w:r w:rsidRPr="001F18ED">
                    <w:rPr>
                      <w:sz w:val="24"/>
                      <w:szCs w:val="24"/>
                    </w:rPr>
                    <w:t>Nutrition doctor select suggest</w:t>
                  </w:r>
                </w:p>
              </w:tc>
              <w:tc>
                <w:tcPr>
                  <w:tcW w:w="3861" w:type="dxa"/>
                </w:tcPr>
                <w:p w14:paraId="19539DF5" w14:textId="77777777" w:rsidR="00D879F1" w:rsidRPr="001F18ED" w:rsidRDefault="00D879F1" w:rsidP="007F7294">
                  <w:pPr>
                    <w:pStyle w:val="ListParagraph"/>
                    <w:spacing w:before="120" w:after="120" w:line="240" w:lineRule="auto"/>
                    <w:ind w:left="416"/>
                    <w:rPr>
                      <w:rFonts w:ascii="Times New Roman" w:hAnsi="Times New Roman" w:cs="Times New Roman"/>
                      <w:sz w:val="24"/>
                      <w:szCs w:val="24"/>
                    </w:rPr>
                  </w:pPr>
                </w:p>
                <w:p w14:paraId="37DF907A" w14:textId="77777777" w:rsidR="00D879F1" w:rsidRPr="001F18ED" w:rsidRDefault="00D879F1" w:rsidP="0057609F">
                  <w:pPr>
                    <w:pStyle w:val="ListParagraph"/>
                    <w:numPr>
                      <w:ilvl w:val="0"/>
                      <w:numId w:val="18"/>
                    </w:numPr>
                    <w:spacing w:before="120" w:after="120" w:line="240" w:lineRule="auto"/>
                    <w:ind w:left="326" w:firstLine="34"/>
                    <w:rPr>
                      <w:rFonts w:ascii="Times New Roman" w:hAnsi="Times New Roman" w:cs="Times New Roman"/>
                      <w:sz w:val="24"/>
                      <w:szCs w:val="24"/>
                    </w:rPr>
                  </w:pPr>
                  <w:r w:rsidRPr="001F18ED">
                    <w:rPr>
                      <w:rFonts w:ascii="Times New Roman" w:hAnsi="Times New Roman" w:cs="Times New Roman"/>
                      <w:sz w:val="24"/>
                      <w:szCs w:val="24"/>
                    </w:rPr>
                    <w:t>System analytic nutritional ingredients</w:t>
                  </w:r>
                </w:p>
                <w:p w14:paraId="16B6754F" w14:textId="77777777" w:rsidR="00D879F1" w:rsidRPr="001F18ED" w:rsidRDefault="00D879F1" w:rsidP="0057609F">
                  <w:pPr>
                    <w:pStyle w:val="ListParagraph"/>
                    <w:numPr>
                      <w:ilvl w:val="0"/>
                      <w:numId w:val="18"/>
                    </w:numPr>
                    <w:spacing w:before="120" w:after="120" w:line="240" w:lineRule="auto"/>
                    <w:rPr>
                      <w:rFonts w:ascii="Times New Roman" w:hAnsi="Times New Roman" w:cs="Times New Roman"/>
                      <w:sz w:val="24"/>
                      <w:szCs w:val="24"/>
                    </w:rPr>
                  </w:pPr>
                  <w:r w:rsidRPr="001F18ED">
                    <w:rPr>
                      <w:rFonts w:ascii="Times New Roman" w:hAnsi="Times New Roman" w:cs="Times New Roman"/>
                      <w:sz w:val="24"/>
                      <w:szCs w:val="24"/>
                    </w:rPr>
                    <w:t xml:space="preserve">System open Food Ingredient. </w:t>
                  </w:r>
                </w:p>
                <w:p w14:paraId="70BF1B22" w14:textId="77777777" w:rsidR="00D879F1" w:rsidRPr="001F18ED" w:rsidRDefault="00D879F1" w:rsidP="0057609F">
                  <w:pPr>
                    <w:pStyle w:val="ListParagraph"/>
                    <w:numPr>
                      <w:ilvl w:val="0"/>
                      <w:numId w:val="18"/>
                    </w:numPr>
                    <w:spacing w:before="120" w:after="120" w:line="240" w:lineRule="auto"/>
                    <w:ind w:left="326" w:firstLine="0"/>
                    <w:rPr>
                      <w:rFonts w:ascii="Times New Roman" w:hAnsi="Times New Roman" w:cs="Times New Roman"/>
                      <w:sz w:val="24"/>
                      <w:szCs w:val="24"/>
                    </w:rPr>
                  </w:pPr>
                  <w:r w:rsidRPr="001F18ED">
                    <w:rPr>
                      <w:rFonts w:ascii="Times New Roman" w:hAnsi="Times New Roman" w:cs="Times New Roman"/>
                      <w:sz w:val="24"/>
                      <w:szCs w:val="24"/>
                    </w:rPr>
                    <w:t>System input nutritional ingredients corresponding which field in Nutritional Ingredients view.</w:t>
                  </w:r>
                </w:p>
              </w:tc>
            </w:tr>
          </w:tbl>
          <w:p w14:paraId="5F3DA6FE" w14:textId="77777777" w:rsidR="00D879F1" w:rsidRPr="001F18ED" w:rsidRDefault="00D879F1" w:rsidP="007F7294">
            <w:pPr>
              <w:spacing w:before="120" w:after="120" w:line="240" w:lineRule="exact"/>
              <w:rPr>
                <w:sz w:val="24"/>
                <w:szCs w:val="24"/>
              </w:rPr>
            </w:pPr>
            <w:r w:rsidRPr="001F18ED">
              <w:rPr>
                <w:b/>
                <w:sz w:val="24"/>
                <w:szCs w:val="24"/>
              </w:rPr>
              <w:t xml:space="preserve">Alternative Scenario: </w:t>
            </w:r>
          </w:p>
          <w:p w14:paraId="5B3C369D" w14:textId="77777777" w:rsidR="00D879F1" w:rsidRPr="001F18ED" w:rsidRDefault="00D879F1" w:rsidP="007F7294">
            <w:pPr>
              <w:spacing w:before="120" w:after="120" w:line="240" w:lineRule="exact"/>
              <w:rPr>
                <w:sz w:val="24"/>
                <w:szCs w:val="24"/>
              </w:rPr>
            </w:pPr>
            <w:r w:rsidRPr="001F18ED">
              <w:rPr>
                <w:sz w:val="24"/>
                <w:szCs w:val="24"/>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879F1" w:rsidRPr="001F18ED" w14:paraId="1CA0F5FF" w14:textId="77777777" w:rsidTr="007F7294">
              <w:trPr>
                <w:trHeight w:hRule="exact" w:val="397"/>
              </w:trPr>
              <w:tc>
                <w:tcPr>
                  <w:tcW w:w="846" w:type="dxa"/>
                  <w:shd w:val="clear" w:color="auto" w:fill="F2F2F2" w:themeFill="background1" w:themeFillShade="F2"/>
                </w:tcPr>
                <w:p w14:paraId="300804CB"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3EACBED5"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Cause</w:t>
                  </w:r>
                </w:p>
              </w:tc>
              <w:tc>
                <w:tcPr>
                  <w:tcW w:w="3861" w:type="dxa"/>
                  <w:shd w:val="clear" w:color="auto" w:fill="F2F2F2" w:themeFill="background1" w:themeFillShade="F2"/>
                </w:tcPr>
                <w:p w14:paraId="0421B81D"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System Response</w:t>
                  </w:r>
                </w:p>
              </w:tc>
            </w:tr>
            <w:tr w:rsidR="00D879F1" w:rsidRPr="001F18ED" w14:paraId="3C1592B5" w14:textId="77777777" w:rsidTr="007F7294">
              <w:tc>
                <w:tcPr>
                  <w:tcW w:w="846" w:type="dxa"/>
                </w:tcPr>
                <w:p w14:paraId="6609F9B9"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1</w:t>
                  </w:r>
                </w:p>
              </w:tc>
              <w:tc>
                <w:tcPr>
                  <w:tcW w:w="3827" w:type="dxa"/>
                </w:tcPr>
                <w:p w14:paraId="27BE0FFE" w14:textId="77777777" w:rsidR="00D879F1" w:rsidRPr="001F18ED" w:rsidRDefault="00D879F1" w:rsidP="007F7294">
                  <w:pPr>
                    <w:spacing w:before="120" w:after="120" w:line="240" w:lineRule="exact"/>
                    <w:ind w:left="13" w:hanging="13"/>
                    <w:rPr>
                      <w:sz w:val="24"/>
                      <w:szCs w:val="24"/>
                    </w:rPr>
                  </w:pPr>
                  <w:r w:rsidRPr="001F18ED">
                    <w:rPr>
                      <w:sz w:val="24"/>
                      <w:szCs w:val="24"/>
                    </w:rPr>
                    <w:t>Food’s nutritional ingredients does not exist in system.</w:t>
                  </w:r>
                </w:p>
              </w:tc>
              <w:tc>
                <w:tcPr>
                  <w:tcW w:w="3861" w:type="dxa"/>
                </w:tcPr>
                <w:p w14:paraId="41783853" w14:textId="77777777" w:rsidR="00D879F1" w:rsidRPr="001F18ED" w:rsidRDefault="00D879F1" w:rsidP="007F7294">
                  <w:pPr>
                    <w:spacing w:before="120" w:after="120" w:line="240" w:lineRule="exact"/>
                    <w:rPr>
                      <w:sz w:val="24"/>
                      <w:szCs w:val="24"/>
                    </w:rPr>
                  </w:pPr>
                  <w:r w:rsidRPr="001F18ED">
                    <w:rPr>
                      <w:sz w:val="24"/>
                      <w:szCs w:val="24"/>
                    </w:rPr>
                    <w:t>System does not analytic that food.</w:t>
                  </w:r>
                </w:p>
              </w:tc>
            </w:tr>
          </w:tbl>
          <w:p w14:paraId="22A9F954" w14:textId="77777777" w:rsidR="00D879F1" w:rsidRPr="001F18ED" w:rsidRDefault="00D879F1" w:rsidP="007F7294">
            <w:pPr>
              <w:spacing w:before="120" w:after="120" w:line="240" w:lineRule="exact"/>
              <w:rPr>
                <w:sz w:val="24"/>
                <w:szCs w:val="24"/>
              </w:rPr>
            </w:pPr>
          </w:p>
          <w:p w14:paraId="6DCEE19B" w14:textId="77777777" w:rsidR="00D879F1" w:rsidRPr="001F18ED" w:rsidRDefault="00D879F1" w:rsidP="007F7294">
            <w:pPr>
              <w:spacing w:before="120" w:after="120" w:line="240" w:lineRule="exact"/>
              <w:rPr>
                <w:sz w:val="24"/>
                <w:szCs w:val="24"/>
              </w:rPr>
            </w:pPr>
            <w:r w:rsidRPr="001F18ED">
              <w:rPr>
                <w:b/>
                <w:sz w:val="24"/>
                <w:szCs w:val="24"/>
              </w:rPr>
              <w:t>Exceptions:</w:t>
            </w:r>
            <w:r w:rsidRPr="001F18ED">
              <w:rPr>
                <w:sz w:val="24"/>
                <w:szCs w:val="24"/>
              </w:rPr>
              <w:t xml:space="preserve"> N/A</w:t>
            </w:r>
          </w:p>
          <w:p w14:paraId="34B1EC33" w14:textId="77777777" w:rsidR="00D879F1" w:rsidRPr="001F18ED" w:rsidRDefault="00D879F1" w:rsidP="007F7294">
            <w:pPr>
              <w:spacing w:before="120" w:after="120" w:line="240" w:lineRule="exact"/>
              <w:rPr>
                <w:sz w:val="24"/>
                <w:szCs w:val="24"/>
              </w:rPr>
            </w:pPr>
            <w:r w:rsidRPr="001F18ED">
              <w:rPr>
                <w:b/>
                <w:sz w:val="24"/>
                <w:szCs w:val="24"/>
              </w:rPr>
              <w:t xml:space="preserve">Relationships: </w:t>
            </w:r>
            <w:r w:rsidRPr="001F18ED">
              <w:rPr>
                <w:sz w:val="24"/>
                <w:szCs w:val="24"/>
              </w:rPr>
              <w:t>N/A</w:t>
            </w:r>
          </w:p>
          <w:p w14:paraId="28BF21CB" w14:textId="77777777" w:rsidR="00D879F1" w:rsidRPr="001F18ED" w:rsidRDefault="00D879F1" w:rsidP="007F7294">
            <w:pPr>
              <w:keepNext/>
              <w:spacing w:before="120" w:after="120" w:line="240" w:lineRule="exact"/>
              <w:ind w:left="142" w:hanging="142"/>
              <w:rPr>
                <w:sz w:val="24"/>
                <w:szCs w:val="24"/>
              </w:rPr>
            </w:pPr>
            <w:r w:rsidRPr="001F18ED">
              <w:rPr>
                <w:b/>
                <w:sz w:val="24"/>
                <w:szCs w:val="24"/>
              </w:rPr>
              <w:t>Business Rules:</w:t>
            </w:r>
          </w:p>
          <w:p w14:paraId="4780243D" w14:textId="77777777" w:rsidR="00D879F1" w:rsidRPr="001F18ED" w:rsidRDefault="00D879F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Nutrition doctor have to say meal before say meal.</w:t>
            </w:r>
          </w:p>
          <w:p w14:paraId="19FB1A8B" w14:textId="77777777" w:rsidR="00D879F1" w:rsidRPr="001F18ED" w:rsidRDefault="00D879F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 xml:space="preserve">Nutrition doctor can edit what’s system analytic from voice. </w:t>
            </w:r>
          </w:p>
        </w:tc>
      </w:tr>
    </w:tbl>
    <w:p w14:paraId="10A1BAAE" w14:textId="77777777" w:rsidR="00D879F1" w:rsidRPr="001F18ED" w:rsidRDefault="00D879F1" w:rsidP="00D879F1"/>
    <w:p w14:paraId="5947141B" w14:textId="77A5DB6F" w:rsidR="00F9255C" w:rsidRPr="001F18ED" w:rsidRDefault="00D879F1" w:rsidP="00D879F1">
      <w:pPr>
        <w:pStyle w:val="Heading6"/>
      </w:pPr>
      <w:r w:rsidRPr="001F18ED">
        <w:t>&lt;Nutrition Doctor&gt; Analytic meal</w:t>
      </w:r>
    </w:p>
    <w:p w14:paraId="013DAFA2" w14:textId="77777777" w:rsidR="00D879F1" w:rsidRPr="001F18ED" w:rsidRDefault="00D879F1" w:rsidP="00D879F1"/>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D879F1" w:rsidRPr="001F18ED" w14:paraId="202A0436" w14:textId="77777777" w:rsidTr="007F7294">
        <w:trPr>
          <w:trHeight w:hRule="exact" w:val="454"/>
        </w:trPr>
        <w:tc>
          <w:tcPr>
            <w:tcW w:w="8789" w:type="dxa"/>
            <w:gridSpan w:val="4"/>
            <w:shd w:val="clear" w:color="auto" w:fill="F2F2F2" w:themeFill="background1" w:themeFillShade="F2"/>
          </w:tcPr>
          <w:p w14:paraId="30E018F4" w14:textId="77777777" w:rsidR="00D879F1" w:rsidRPr="001F18ED" w:rsidRDefault="00D879F1" w:rsidP="007F7294">
            <w:pPr>
              <w:spacing w:before="120" w:after="120" w:line="240" w:lineRule="exact"/>
              <w:ind w:left="142" w:hanging="142"/>
              <w:rPr>
                <w:b/>
                <w:sz w:val="24"/>
                <w:szCs w:val="24"/>
              </w:rPr>
            </w:pPr>
            <w:r w:rsidRPr="001F18ED">
              <w:rPr>
                <w:b/>
                <w:sz w:val="24"/>
                <w:szCs w:val="24"/>
              </w:rPr>
              <w:t>USE CASE - UCA01</w:t>
            </w:r>
          </w:p>
        </w:tc>
      </w:tr>
      <w:tr w:rsidR="00D879F1" w:rsidRPr="001F18ED" w14:paraId="7EE89EAC" w14:textId="77777777" w:rsidTr="007F7294">
        <w:trPr>
          <w:trHeight w:hRule="exact" w:val="454"/>
        </w:trPr>
        <w:tc>
          <w:tcPr>
            <w:tcW w:w="2087" w:type="dxa"/>
            <w:shd w:val="clear" w:color="auto" w:fill="F2F2F2" w:themeFill="background1" w:themeFillShade="F2"/>
          </w:tcPr>
          <w:p w14:paraId="06F04E9B" w14:textId="77777777" w:rsidR="00D879F1" w:rsidRPr="001F18ED" w:rsidRDefault="00D879F1" w:rsidP="007F7294">
            <w:pPr>
              <w:spacing w:before="120" w:after="120" w:line="240" w:lineRule="exact"/>
              <w:ind w:left="142" w:hanging="142"/>
              <w:rPr>
                <w:b/>
                <w:sz w:val="24"/>
                <w:szCs w:val="24"/>
              </w:rPr>
            </w:pPr>
            <w:r w:rsidRPr="001F18ED">
              <w:rPr>
                <w:b/>
                <w:sz w:val="24"/>
                <w:szCs w:val="24"/>
              </w:rPr>
              <w:t>Use Case No.</w:t>
            </w:r>
          </w:p>
        </w:tc>
        <w:tc>
          <w:tcPr>
            <w:tcW w:w="2449" w:type="dxa"/>
          </w:tcPr>
          <w:p w14:paraId="4C04529F" w14:textId="77777777" w:rsidR="00D879F1" w:rsidRPr="001F18ED" w:rsidRDefault="00D879F1" w:rsidP="007F7294">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5CE26E15" w14:textId="77777777" w:rsidR="00D879F1" w:rsidRPr="001F18ED" w:rsidRDefault="00D879F1" w:rsidP="007F7294">
            <w:pPr>
              <w:spacing w:before="120" w:after="120" w:line="240" w:lineRule="exact"/>
              <w:ind w:left="142" w:hanging="142"/>
              <w:rPr>
                <w:b/>
                <w:sz w:val="24"/>
                <w:szCs w:val="24"/>
              </w:rPr>
            </w:pPr>
            <w:r w:rsidRPr="001F18ED">
              <w:rPr>
                <w:b/>
                <w:sz w:val="24"/>
                <w:szCs w:val="24"/>
              </w:rPr>
              <w:t>Use Case Version</w:t>
            </w:r>
          </w:p>
        </w:tc>
        <w:tc>
          <w:tcPr>
            <w:tcW w:w="1512" w:type="dxa"/>
          </w:tcPr>
          <w:p w14:paraId="75A6110A" w14:textId="77777777" w:rsidR="00D879F1" w:rsidRPr="001F18ED" w:rsidRDefault="00D879F1" w:rsidP="007F7294">
            <w:pPr>
              <w:spacing w:before="120" w:after="120" w:line="240" w:lineRule="exact"/>
              <w:ind w:left="142" w:hanging="142"/>
              <w:rPr>
                <w:sz w:val="24"/>
                <w:szCs w:val="24"/>
              </w:rPr>
            </w:pPr>
            <w:r w:rsidRPr="001F18ED">
              <w:rPr>
                <w:sz w:val="24"/>
                <w:szCs w:val="24"/>
              </w:rPr>
              <w:t>1.1</w:t>
            </w:r>
          </w:p>
        </w:tc>
      </w:tr>
      <w:tr w:rsidR="00D879F1" w:rsidRPr="001F18ED" w14:paraId="015A491D" w14:textId="77777777" w:rsidTr="007F7294">
        <w:trPr>
          <w:trHeight w:hRule="exact" w:val="454"/>
        </w:trPr>
        <w:tc>
          <w:tcPr>
            <w:tcW w:w="2087" w:type="dxa"/>
            <w:shd w:val="clear" w:color="auto" w:fill="F2F2F2" w:themeFill="background1" w:themeFillShade="F2"/>
          </w:tcPr>
          <w:p w14:paraId="3D1C1802" w14:textId="77777777" w:rsidR="00D879F1" w:rsidRPr="001F18ED" w:rsidRDefault="00D879F1" w:rsidP="007F7294">
            <w:pPr>
              <w:spacing w:before="120" w:after="120" w:line="240" w:lineRule="exact"/>
              <w:ind w:left="142" w:hanging="142"/>
              <w:rPr>
                <w:b/>
                <w:sz w:val="24"/>
                <w:szCs w:val="24"/>
              </w:rPr>
            </w:pPr>
            <w:r w:rsidRPr="001F18ED">
              <w:rPr>
                <w:b/>
                <w:sz w:val="24"/>
                <w:szCs w:val="24"/>
              </w:rPr>
              <w:t>Use Case Name</w:t>
            </w:r>
          </w:p>
        </w:tc>
        <w:tc>
          <w:tcPr>
            <w:tcW w:w="6702" w:type="dxa"/>
            <w:gridSpan w:val="3"/>
          </w:tcPr>
          <w:p w14:paraId="79D1D160" w14:textId="0B9B864B" w:rsidR="00D879F1" w:rsidRPr="001F18ED" w:rsidRDefault="00D879F1" w:rsidP="007F7294">
            <w:pPr>
              <w:spacing w:before="120" w:after="120" w:line="240" w:lineRule="exact"/>
              <w:ind w:left="142" w:hanging="142"/>
              <w:rPr>
                <w:sz w:val="24"/>
                <w:szCs w:val="24"/>
              </w:rPr>
            </w:pPr>
            <w:r w:rsidRPr="001F18ED">
              <w:rPr>
                <w:sz w:val="24"/>
                <w:szCs w:val="24"/>
              </w:rPr>
              <w:t>Analytic meal.</w:t>
            </w:r>
          </w:p>
        </w:tc>
      </w:tr>
      <w:tr w:rsidR="00D879F1" w:rsidRPr="001F18ED" w14:paraId="05D02875" w14:textId="77777777" w:rsidTr="007F7294">
        <w:trPr>
          <w:trHeight w:hRule="exact" w:val="454"/>
        </w:trPr>
        <w:tc>
          <w:tcPr>
            <w:tcW w:w="2087" w:type="dxa"/>
            <w:shd w:val="clear" w:color="auto" w:fill="F2F2F2" w:themeFill="background1" w:themeFillShade="F2"/>
          </w:tcPr>
          <w:p w14:paraId="7FB38D1C" w14:textId="77777777" w:rsidR="00D879F1" w:rsidRPr="001F18ED" w:rsidRDefault="00D879F1" w:rsidP="007F7294">
            <w:pPr>
              <w:spacing w:before="120" w:after="120" w:line="240" w:lineRule="exact"/>
              <w:ind w:left="142" w:hanging="142"/>
              <w:rPr>
                <w:b/>
                <w:sz w:val="24"/>
                <w:szCs w:val="24"/>
              </w:rPr>
            </w:pPr>
            <w:r w:rsidRPr="001F18ED">
              <w:rPr>
                <w:b/>
                <w:sz w:val="24"/>
                <w:szCs w:val="24"/>
              </w:rPr>
              <w:t>Author</w:t>
            </w:r>
          </w:p>
        </w:tc>
        <w:tc>
          <w:tcPr>
            <w:tcW w:w="6702" w:type="dxa"/>
            <w:gridSpan w:val="3"/>
          </w:tcPr>
          <w:p w14:paraId="2639787D" w14:textId="77777777" w:rsidR="00D879F1" w:rsidRPr="001F18ED" w:rsidRDefault="00D879F1" w:rsidP="007F7294">
            <w:pPr>
              <w:spacing w:before="120" w:after="120" w:line="240" w:lineRule="exact"/>
              <w:ind w:left="142" w:hanging="142"/>
              <w:rPr>
                <w:sz w:val="24"/>
                <w:szCs w:val="24"/>
              </w:rPr>
            </w:pPr>
            <w:proofErr w:type="spellStart"/>
            <w:r w:rsidRPr="001F18ED">
              <w:rPr>
                <w:sz w:val="24"/>
                <w:szCs w:val="24"/>
              </w:rPr>
              <w:t>QuyHK</w:t>
            </w:r>
            <w:proofErr w:type="spellEnd"/>
          </w:p>
        </w:tc>
      </w:tr>
      <w:tr w:rsidR="00D879F1" w:rsidRPr="001F18ED" w14:paraId="08401F3F" w14:textId="77777777" w:rsidTr="007F7294">
        <w:trPr>
          <w:trHeight w:hRule="exact" w:val="454"/>
        </w:trPr>
        <w:tc>
          <w:tcPr>
            <w:tcW w:w="2087" w:type="dxa"/>
            <w:shd w:val="clear" w:color="auto" w:fill="F2F2F2" w:themeFill="background1" w:themeFillShade="F2"/>
          </w:tcPr>
          <w:p w14:paraId="1DACCA33" w14:textId="77777777" w:rsidR="00D879F1" w:rsidRPr="001F18ED" w:rsidRDefault="00D879F1" w:rsidP="007F7294">
            <w:pPr>
              <w:spacing w:before="120" w:after="120" w:line="240" w:lineRule="exact"/>
              <w:ind w:left="142" w:hanging="142"/>
              <w:rPr>
                <w:b/>
                <w:sz w:val="24"/>
                <w:szCs w:val="24"/>
              </w:rPr>
            </w:pPr>
            <w:r w:rsidRPr="001F18ED">
              <w:rPr>
                <w:b/>
                <w:sz w:val="24"/>
                <w:szCs w:val="24"/>
              </w:rPr>
              <w:t>Date</w:t>
            </w:r>
          </w:p>
        </w:tc>
        <w:tc>
          <w:tcPr>
            <w:tcW w:w="2449" w:type="dxa"/>
          </w:tcPr>
          <w:p w14:paraId="08D5DB20" w14:textId="77777777" w:rsidR="00D879F1" w:rsidRPr="001F18ED" w:rsidRDefault="00D879F1" w:rsidP="007F7294">
            <w:pPr>
              <w:spacing w:before="120" w:after="120" w:line="240" w:lineRule="exact"/>
              <w:ind w:left="142" w:hanging="142"/>
              <w:rPr>
                <w:sz w:val="24"/>
                <w:szCs w:val="24"/>
              </w:rPr>
            </w:pPr>
            <w:r w:rsidRPr="001F18ED">
              <w:rPr>
                <w:sz w:val="24"/>
                <w:szCs w:val="24"/>
              </w:rPr>
              <w:t>30/09/2015</w:t>
            </w:r>
          </w:p>
        </w:tc>
        <w:tc>
          <w:tcPr>
            <w:tcW w:w="2741" w:type="dxa"/>
            <w:shd w:val="clear" w:color="auto" w:fill="F2F2F2" w:themeFill="background1" w:themeFillShade="F2"/>
          </w:tcPr>
          <w:p w14:paraId="0F4410E0" w14:textId="77777777" w:rsidR="00D879F1" w:rsidRPr="001F18ED" w:rsidRDefault="00D879F1" w:rsidP="007F7294">
            <w:pPr>
              <w:spacing w:before="120" w:after="120" w:line="240" w:lineRule="exact"/>
              <w:ind w:left="142" w:hanging="142"/>
              <w:rPr>
                <w:b/>
                <w:sz w:val="24"/>
                <w:szCs w:val="24"/>
              </w:rPr>
            </w:pPr>
            <w:r w:rsidRPr="001F18ED">
              <w:rPr>
                <w:b/>
                <w:sz w:val="24"/>
                <w:szCs w:val="24"/>
              </w:rPr>
              <w:t>Priority</w:t>
            </w:r>
          </w:p>
        </w:tc>
        <w:tc>
          <w:tcPr>
            <w:tcW w:w="1512" w:type="dxa"/>
          </w:tcPr>
          <w:p w14:paraId="41482855" w14:textId="77777777" w:rsidR="00D879F1" w:rsidRPr="001F18ED" w:rsidRDefault="00D879F1" w:rsidP="007F7294">
            <w:pPr>
              <w:spacing w:before="120" w:after="120" w:line="240" w:lineRule="exact"/>
              <w:ind w:left="142" w:hanging="142"/>
              <w:rPr>
                <w:sz w:val="24"/>
                <w:szCs w:val="24"/>
              </w:rPr>
            </w:pPr>
            <w:r w:rsidRPr="001F18ED">
              <w:rPr>
                <w:sz w:val="24"/>
                <w:szCs w:val="24"/>
              </w:rPr>
              <w:t>Normal</w:t>
            </w:r>
          </w:p>
        </w:tc>
      </w:tr>
      <w:tr w:rsidR="00D879F1" w:rsidRPr="001F18ED" w14:paraId="60B4556A" w14:textId="77777777" w:rsidTr="007F7294">
        <w:trPr>
          <w:trHeight w:val="340"/>
        </w:trPr>
        <w:tc>
          <w:tcPr>
            <w:tcW w:w="8789" w:type="dxa"/>
            <w:gridSpan w:val="4"/>
          </w:tcPr>
          <w:p w14:paraId="1EFB699D" w14:textId="77777777" w:rsidR="00D879F1" w:rsidRPr="001F18ED" w:rsidRDefault="00D879F1" w:rsidP="007F7294">
            <w:pPr>
              <w:spacing w:before="120" w:after="120" w:line="240" w:lineRule="exact"/>
              <w:ind w:left="142" w:hanging="142"/>
              <w:rPr>
                <w:sz w:val="24"/>
                <w:szCs w:val="24"/>
              </w:rPr>
            </w:pPr>
            <w:r w:rsidRPr="001F18ED">
              <w:rPr>
                <w:b/>
                <w:sz w:val="24"/>
                <w:szCs w:val="24"/>
              </w:rPr>
              <w:t>Actor:</w:t>
            </w:r>
          </w:p>
          <w:p w14:paraId="2E0F6894"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Nutrition doctor.</w:t>
            </w:r>
          </w:p>
          <w:p w14:paraId="202BC69E" w14:textId="77777777" w:rsidR="00D879F1" w:rsidRPr="001F18ED" w:rsidRDefault="00D879F1" w:rsidP="007F7294">
            <w:pPr>
              <w:spacing w:before="120" w:after="120" w:line="240" w:lineRule="exact"/>
              <w:ind w:left="142" w:hanging="142"/>
              <w:rPr>
                <w:b/>
                <w:sz w:val="24"/>
                <w:szCs w:val="24"/>
              </w:rPr>
            </w:pPr>
            <w:r w:rsidRPr="001F18ED">
              <w:rPr>
                <w:b/>
                <w:sz w:val="24"/>
                <w:szCs w:val="24"/>
              </w:rPr>
              <w:t>Summary:</w:t>
            </w:r>
          </w:p>
          <w:p w14:paraId="4A6F4E80"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analytic a text input to quantity, unit and food name.</w:t>
            </w:r>
          </w:p>
          <w:p w14:paraId="2B2359B2" w14:textId="77777777" w:rsidR="00D879F1" w:rsidRPr="001F18ED" w:rsidRDefault="00D879F1" w:rsidP="007F7294">
            <w:pPr>
              <w:spacing w:before="120" w:after="120" w:line="240" w:lineRule="exact"/>
              <w:ind w:left="142" w:hanging="142"/>
              <w:rPr>
                <w:b/>
                <w:sz w:val="24"/>
                <w:szCs w:val="24"/>
              </w:rPr>
            </w:pPr>
            <w:r w:rsidRPr="001F18ED">
              <w:rPr>
                <w:b/>
                <w:sz w:val="24"/>
                <w:szCs w:val="24"/>
              </w:rPr>
              <w:t>Goal:</w:t>
            </w:r>
          </w:p>
          <w:p w14:paraId="0634C94D"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lastRenderedPageBreak/>
              <w:t>System can help nutrition doctor analytic and calculate nutritional ingredients.</w:t>
            </w:r>
          </w:p>
          <w:p w14:paraId="321B34F6" w14:textId="77777777" w:rsidR="00D879F1" w:rsidRPr="001F18ED" w:rsidRDefault="00D879F1" w:rsidP="007F7294">
            <w:pPr>
              <w:spacing w:before="120" w:after="120" w:line="240" w:lineRule="exact"/>
              <w:ind w:left="142" w:hanging="142"/>
              <w:rPr>
                <w:b/>
                <w:sz w:val="24"/>
                <w:szCs w:val="24"/>
              </w:rPr>
            </w:pPr>
            <w:r w:rsidRPr="001F18ED">
              <w:rPr>
                <w:b/>
                <w:sz w:val="24"/>
                <w:szCs w:val="24"/>
              </w:rPr>
              <w:t>Triggers:</w:t>
            </w:r>
          </w:p>
          <w:p w14:paraId="58CB9EBA"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Nutrition doctor sends analytic food command.</w:t>
            </w:r>
          </w:p>
          <w:p w14:paraId="16952BDA" w14:textId="77777777" w:rsidR="00D879F1" w:rsidRPr="001F18ED" w:rsidRDefault="00D879F1" w:rsidP="007F7294">
            <w:pPr>
              <w:spacing w:before="120" w:after="120" w:line="240" w:lineRule="exact"/>
              <w:ind w:left="142" w:hanging="142"/>
              <w:rPr>
                <w:sz w:val="24"/>
                <w:szCs w:val="24"/>
              </w:rPr>
            </w:pPr>
            <w:r w:rsidRPr="001F18ED">
              <w:rPr>
                <w:b/>
                <w:sz w:val="24"/>
                <w:szCs w:val="24"/>
              </w:rPr>
              <w:t>Preconditions:</w:t>
            </w:r>
          </w:p>
          <w:p w14:paraId="73BFFB58"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User logged in to the system as nutrition doctor role.</w:t>
            </w:r>
          </w:p>
          <w:p w14:paraId="271A652B" w14:textId="77777777" w:rsidR="00D879F1" w:rsidRPr="001F18ED"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Nutrition doctor had selected patient.</w:t>
            </w:r>
          </w:p>
          <w:p w14:paraId="3AA7E263" w14:textId="77777777" w:rsidR="00D879F1" w:rsidRPr="001F18ED" w:rsidRDefault="00D879F1" w:rsidP="007F7294">
            <w:pPr>
              <w:spacing w:before="120" w:after="120" w:line="240" w:lineRule="exact"/>
              <w:ind w:left="142" w:hanging="142"/>
              <w:rPr>
                <w:b/>
                <w:sz w:val="24"/>
                <w:szCs w:val="24"/>
              </w:rPr>
            </w:pPr>
            <w:r w:rsidRPr="001F18ED">
              <w:rPr>
                <w:b/>
                <w:sz w:val="24"/>
                <w:szCs w:val="24"/>
              </w:rPr>
              <w:t>Post Conditions:</w:t>
            </w:r>
          </w:p>
          <w:p w14:paraId="55A4B98B" w14:textId="77777777" w:rsidR="00D879F1" w:rsidRPr="001F18ED" w:rsidRDefault="00D879F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System open Nutritional Ingredients view and input which field have values.</w:t>
            </w:r>
          </w:p>
          <w:p w14:paraId="2B6EF193" w14:textId="77777777" w:rsidR="00D879F1" w:rsidRPr="001F18ED" w:rsidRDefault="00D879F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Error message displayed.</w:t>
            </w:r>
          </w:p>
          <w:p w14:paraId="5A365357" w14:textId="77777777" w:rsidR="00D879F1" w:rsidRPr="001F18ED" w:rsidRDefault="00D879F1" w:rsidP="007F7294">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879F1" w:rsidRPr="001F18ED" w14:paraId="1856FB97" w14:textId="77777777" w:rsidTr="007F7294">
              <w:trPr>
                <w:trHeight w:hRule="exact" w:val="397"/>
              </w:trPr>
              <w:tc>
                <w:tcPr>
                  <w:tcW w:w="846" w:type="dxa"/>
                  <w:shd w:val="clear" w:color="auto" w:fill="F2F2F2" w:themeFill="background1" w:themeFillShade="F2"/>
                </w:tcPr>
                <w:p w14:paraId="7128209F"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2B7862CF"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44735A2B"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System Response</w:t>
                  </w:r>
                </w:p>
              </w:tc>
            </w:tr>
            <w:tr w:rsidR="00D879F1" w:rsidRPr="001F18ED" w14:paraId="79340F5A" w14:textId="77777777" w:rsidTr="007F7294">
              <w:trPr>
                <w:trHeight w:val="340"/>
              </w:trPr>
              <w:tc>
                <w:tcPr>
                  <w:tcW w:w="846" w:type="dxa"/>
                </w:tcPr>
                <w:p w14:paraId="5BFE8CC5" w14:textId="77777777" w:rsidR="00D879F1" w:rsidRPr="001F18ED" w:rsidRDefault="00D879F1" w:rsidP="007F7294">
                  <w:pPr>
                    <w:spacing w:before="120" w:after="120" w:line="240" w:lineRule="exact"/>
                    <w:jc w:val="center"/>
                    <w:rPr>
                      <w:sz w:val="24"/>
                      <w:szCs w:val="24"/>
                    </w:rPr>
                  </w:pPr>
                  <w:r w:rsidRPr="001F18ED">
                    <w:rPr>
                      <w:sz w:val="24"/>
                      <w:szCs w:val="24"/>
                    </w:rPr>
                    <w:t>1</w:t>
                  </w:r>
                </w:p>
              </w:tc>
              <w:tc>
                <w:tcPr>
                  <w:tcW w:w="3827" w:type="dxa"/>
                </w:tcPr>
                <w:p w14:paraId="4F6B5541" w14:textId="77777777" w:rsidR="00D879F1" w:rsidRPr="001F18ED" w:rsidRDefault="00D879F1" w:rsidP="007F7294">
                  <w:pPr>
                    <w:spacing w:before="120" w:after="120"/>
                    <w:rPr>
                      <w:sz w:val="24"/>
                      <w:szCs w:val="24"/>
                    </w:rPr>
                  </w:pPr>
                  <w:r w:rsidRPr="001F18ED">
                    <w:rPr>
                      <w:sz w:val="24"/>
                      <w:szCs w:val="24"/>
                    </w:rPr>
                    <w:t>Nutrition doctor select analytic command.</w:t>
                  </w:r>
                </w:p>
              </w:tc>
              <w:tc>
                <w:tcPr>
                  <w:tcW w:w="3861" w:type="dxa"/>
                </w:tcPr>
                <w:p w14:paraId="63B289D5" w14:textId="77777777" w:rsidR="00D879F1" w:rsidRPr="001F18ED" w:rsidRDefault="00D879F1" w:rsidP="007F7294">
                  <w:pPr>
                    <w:spacing w:before="120" w:after="120"/>
                    <w:rPr>
                      <w:sz w:val="24"/>
                      <w:szCs w:val="24"/>
                    </w:rPr>
                  </w:pPr>
                </w:p>
                <w:p w14:paraId="535EADCF" w14:textId="77777777" w:rsidR="00D879F1" w:rsidRPr="001F18ED" w:rsidRDefault="00D879F1" w:rsidP="0057609F">
                  <w:pPr>
                    <w:pStyle w:val="ListParagraph"/>
                    <w:numPr>
                      <w:ilvl w:val="0"/>
                      <w:numId w:val="17"/>
                    </w:numPr>
                    <w:spacing w:before="120" w:after="120" w:line="240" w:lineRule="exact"/>
                    <w:ind w:left="326" w:firstLine="34"/>
                    <w:rPr>
                      <w:rFonts w:ascii="Times New Roman" w:hAnsi="Times New Roman" w:cs="Times New Roman"/>
                      <w:sz w:val="24"/>
                      <w:szCs w:val="24"/>
                    </w:rPr>
                  </w:pPr>
                  <w:r w:rsidRPr="001F18ED">
                    <w:rPr>
                      <w:rFonts w:ascii="Times New Roman" w:hAnsi="Times New Roman" w:cs="Times New Roman"/>
                      <w:sz w:val="24"/>
                      <w:szCs w:val="24"/>
                    </w:rPr>
                    <w:t>System analytic meal to name, unit and quantity.</w:t>
                  </w:r>
                </w:p>
                <w:p w14:paraId="723EBA95" w14:textId="77777777" w:rsidR="00D879F1" w:rsidRPr="001F18ED" w:rsidRDefault="00D879F1" w:rsidP="0057609F">
                  <w:pPr>
                    <w:pStyle w:val="ListParagraph"/>
                    <w:numPr>
                      <w:ilvl w:val="0"/>
                      <w:numId w:val="17"/>
                    </w:numPr>
                    <w:spacing w:before="120" w:after="120" w:line="240" w:lineRule="exact"/>
                    <w:ind w:left="326" w:firstLine="34"/>
                    <w:rPr>
                      <w:rFonts w:ascii="Times New Roman" w:hAnsi="Times New Roman" w:cs="Times New Roman"/>
                      <w:sz w:val="24"/>
                      <w:szCs w:val="24"/>
                    </w:rPr>
                  </w:pPr>
                  <w:r w:rsidRPr="001F18ED">
                    <w:rPr>
                      <w:rFonts w:ascii="Times New Roman" w:hAnsi="Times New Roman" w:cs="Times New Roman"/>
                      <w:sz w:val="24"/>
                      <w:szCs w:val="24"/>
                    </w:rPr>
                    <w:t>System calculate nutritional ingredients of meal.</w:t>
                  </w:r>
                </w:p>
                <w:p w14:paraId="6B88E4E8" w14:textId="77777777" w:rsidR="00D879F1" w:rsidRPr="001F18ED" w:rsidRDefault="00D879F1" w:rsidP="0057609F">
                  <w:pPr>
                    <w:pStyle w:val="ListParagraph"/>
                    <w:numPr>
                      <w:ilvl w:val="0"/>
                      <w:numId w:val="17"/>
                    </w:numPr>
                    <w:spacing w:before="120" w:after="120" w:line="240" w:lineRule="exact"/>
                    <w:ind w:left="326" w:firstLine="34"/>
                    <w:rPr>
                      <w:rFonts w:ascii="Times New Roman" w:hAnsi="Times New Roman" w:cs="Times New Roman"/>
                      <w:sz w:val="24"/>
                      <w:szCs w:val="24"/>
                    </w:rPr>
                  </w:pPr>
                  <w:r w:rsidRPr="001F18ED">
                    <w:rPr>
                      <w:rFonts w:ascii="Times New Roman" w:hAnsi="Times New Roman" w:cs="Times New Roman"/>
                      <w:sz w:val="24"/>
                      <w:szCs w:val="24"/>
                    </w:rPr>
                    <w:t>System open Nutritional Ingredients view.</w:t>
                  </w:r>
                </w:p>
                <w:p w14:paraId="7DC27F01" w14:textId="77777777" w:rsidR="00D879F1" w:rsidRPr="001F18ED" w:rsidRDefault="00D879F1" w:rsidP="0057609F">
                  <w:pPr>
                    <w:pStyle w:val="ListParagraph"/>
                    <w:numPr>
                      <w:ilvl w:val="0"/>
                      <w:numId w:val="17"/>
                    </w:numPr>
                    <w:spacing w:before="120" w:after="120" w:line="240" w:lineRule="exact"/>
                    <w:ind w:left="326" w:firstLine="34"/>
                    <w:rPr>
                      <w:rFonts w:ascii="Times New Roman" w:hAnsi="Times New Roman" w:cs="Times New Roman"/>
                      <w:sz w:val="24"/>
                      <w:szCs w:val="24"/>
                    </w:rPr>
                  </w:pPr>
                  <w:r w:rsidRPr="001F18ED">
                    <w:rPr>
                      <w:rFonts w:ascii="Times New Roman" w:hAnsi="Times New Roman" w:cs="Times New Roman"/>
                      <w:sz w:val="24"/>
                      <w:szCs w:val="24"/>
                    </w:rPr>
                    <w:t>System input value of nutritional ingredients follow data had analytic.</w:t>
                  </w:r>
                </w:p>
                <w:p w14:paraId="298F4AC4" w14:textId="77777777" w:rsidR="00D879F1" w:rsidRPr="001F18ED" w:rsidRDefault="00D879F1" w:rsidP="007F7294">
                  <w:pPr>
                    <w:pStyle w:val="HTMLPreformatted"/>
                    <w:shd w:val="clear" w:color="auto" w:fill="FFFFFF"/>
                    <w:rPr>
                      <w:rFonts w:ascii="Times New Roman" w:hAnsi="Times New Roman" w:cs="Times New Roman"/>
                      <w:sz w:val="24"/>
                      <w:szCs w:val="24"/>
                      <w:lang w:val="en-US"/>
                    </w:rPr>
                  </w:pPr>
                  <w:r w:rsidRPr="001F18ED">
                    <w:rPr>
                      <w:rFonts w:ascii="Times New Roman" w:hAnsi="Times New Roman" w:cs="Times New Roman"/>
                      <w:sz w:val="24"/>
                      <w:szCs w:val="24"/>
                      <w:lang w:val="en-US"/>
                    </w:rPr>
                    <w:t>[Alternative 1]</w:t>
                  </w:r>
                </w:p>
              </w:tc>
            </w:tr>
          </w:tbl>
          <w:p w14:paraId="5D3DDAD7" w14:textId="77777777" w:rsidR="00D879F1" w:rsidRPr="001F18ED" w:rsidRDefault="00D879F1" w:rsidP="007F7294">
            <w:pPr>
              <w:spacing w:before="120" w:after="120" w:line="240" w:lineRule="exact"/>
              <w:rPr>
                <w:sz w:val="24"/>
                <w:szCs w:val="24"/>
              </w:rPr>
            </w:pPr>
            <w:r w:rsidRPr="001F18ED">
              <w:rPr>
                <w:b/>
                <w:sz w:val="24"/>
                <w:szCs w:val="24"/>
              </w:rPr>
              <w:t xml:space="preserve">Alternative Scenario: </w:t>
            </w:r>
          </w:p>
          <w:p w14:paraId="290160B8" w14:textId="77777777" w:rsidR="00D879F1" w:rsidRPr="001F18ED" w:rsidRDefault="00D879F1" w:rsidP="007F7294">
            <w:pPr>
              <w:spacing w:before="120" w:after="120" w:line="240" w:lineRule="exact"/>
              <w:rPr>
                <w:sz w:val="24"/>
                <w:szCs w:val="24"/>
              </w:rPr>
            </w:pPr>
            <w:r w:rsidRPr="001F18ED">
              <w:rPr>
                <w:sz w:val="24"/>
                <w:szCs w:val="24"/>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879F1" w:rsidRPr="001F18ED" w14:paraId="353632F7" w14:textId="77777777" w:rsidTr="007F7294">
              <w:trPr>
                <w:trHeight w:hRule="exact" w:val="397"/>
              </w:trPr>
              <w:tc>
                <w:tcPr>
                  <w:tcW w:w="846" w:type="dxa"/>
                  <w:shd w:val="clear" w:color="auto" w:fill="F2F2F2" w:themeFill="background1" w:themeFillShade="F2"/>
                </w:tcPr>
                <w:p w14:paraId="34E83AED"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4C2965E5"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Cause</w:t>
                  </w:r>
                </w:p>
              </w:tc>
              <w:tc>
                <w:tcPr>
                  <w:tcW w:w="3861" w:type="dxa"/>
                  <w:shd w:val="clear" w:color="auto" w:fill="F2F2F2" w:themeFill="background1" w:themeFillShade="F2"/>
                </w:tcPr>
                <w:p w14:paraId="6B36ED30"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System Response</w:t>
                  </w:r>
                </w:p>
              </w:tc>
            </w:tr>
            <w:tr w:rsidR="00D879F1" w:rsidRPr="001F18ED" w14:paraId="44F77201" w14:textId="77777777" w:rsidTr="007F7294">
              <w:tc>
                <w:tcPr>
                  <w:tcW w:w="846" w:type="dxa"/>
                </w:tcPr>
                <w:p w14:paraId="7B4DF030" w14:textId="77777777" w:rsidR="00D879F1" w:rsidRPr="001F18ED" w:rsidRDefault="00D879F1" w:rsidP="007F7294">
                  <w:pPr>
                    <w:spacing w:before="120" w:after="120" w:line="240" w:lineRule="exact"/>
                    <w:ind w:left="142" w:hanging="142"/>
                    <w:jc w:val="center"/>
                    <w:rPr>
                      <w:sz w:val="24"/>
                      <w:szCs w:val="24"/>
                    </w:rPr>
                  </w:pPr>
                  <w:r w:rsidRPr="001F18ED">
                    <w:rPr>
                      <w:sz w:val="24"/>
                      <w:szCs w:val="24"/>
                    </w:rPr>
                    <w:t>1</w:t>
                  </w:r>
                </w:p>
              </w:tc>
              <w:tc>
                <w:tcPr>
                  <w:tcW w:w="3827" w:type="dxa"/>
                </w:tcPr>
                <w:p w14:paraId="7804660F" w14:textId="77777777" w:rsidR="00D879F1" w:rsidRPr="001F18ED" w:rsidRDefault="00D879F1" w:rsidP="007F7294">
                  <w:pPr>
                    <w:spacing w:before="120" w:after="120" w:line="240" w:lineRule="exact"/>
                    <w:ind w:left="13" w:hanging="13"/>
                    <w:rPr>
                      <w:sz w:val="24"/>
                      <w:szCs w:val="24"/>
                    </w:rPr>
                  </w:pPr>
                  <w:r w:rsidRPr="001F18ED">
                    <w:rPr>
                      <w:sz w:val="24"/>
                      <w:szCs w:val="24"/>
                    </w:rPr>
                    <w:t>Food’s nutritional ingredients does not exist in system.</w:t>
                  </w:r>
                </w:p>
              </w:tc>
              <w:tc>
                <w:tcPr>
                  <w:tcW w:w="3861" w:type="dxa"/>
                </w:tcPr>
                <w:p w14:paraId="5BCC3AC5" w14:textId="77777777" w:rsidR="00D879F1" w:rsidRPr="001F18ED" w:rsidRDefault="00D879F1" w:rsidP="007F7294">
                  <w:pPr>
                    <w:spacing w:before="120" w:after="120" w:line="240" w:lineRule="exact"/>
                    <w:rPr>
                      <w:sz w:val="24"/>
                      <w:szCs w:val="24"/>
                    </w:rPr>
                  </w:pPr>
                  <w:r w:rsidRPr="001F18ED">
                    <w:rPr>
                      <w:sz w:val="24"/>
                      <w:szCs w:val="24"/>
                    </w:rPr>
                    <w:t>System does not analytic that food.</w:t>
                  </w:r>
                </w:p>
              </w:tc>
            </w:tr>
          </w:tbl>
          <w:p w14:paraId="63DD736B" w14:textId="77777777" w:rsidR="00D879F1" w:rsidRPr="001F18ED" w:rsidRDefault="00D879F1" w:rsidP="007F7294">
            <w:pPr>
              <w:spacing w:before="120" w:after="120" w:line="240" w:lineRule="exact"/>
              <w:rPr>
                <w:sz w:val="24"/>
                <w:szCs w:val="24"/>
              </w:rPr>
            </w:pPr>
          </w:p>
          <w:p w14:paraId="41A1AEA8" w14:textId="77777777" w:rsidR="00D879F1" w:rsidRPr="001F18ED" w:rsidRDefault="00D879F1" w:rsidP="007F7294">
            <w:pPr>
              <w:spacing w:before="120" w:after="120" w:line="240" w:lineRule="exact"/>
              <w:rPr>
                <w:sz w:val="24"/>
                <w:szCs w:val="24"/>
              </w:rPr>
            </w:pPr>
          </w:p>
          <w:p w14:paraId="72B63440" w14:textId="77777777" w:rsidR="00D879F1" w:rsidRPr="001F18ED" w:rsidRDefault="00D879F1" w:rsidP="007F7294">
            <w:pPr>
              <w:spacing w:before="120" w:after="120" w:line="240" w:lineRule="exact"/>
              <w:rPr>
                <w:sz w:val="24"/>
                <w:szCs w:val="24"/>
              </w:rPr>
            </w:pPr>
            <w:r w:rsidRPr="001F18ED">
              <w:rPr>
                <w:b/>
                <w:sz w:val="24"/>
                <w:szCs w:val="24"/>
              </w:rPr>
              <w:t>Exceptions:</w:t>
            </w:r>
            <w:r w:rsidRPr="001F18ED">
              <w:rPr>
                <w:sz w:val="24"/>
                <w:szCs w:val="24"/>
              </w:rPr>
              <w:t xml:space="preserve"> N/A</w:t>
            </w:r>
          </w:p>
          <w:p w14:paraId="52FF778E" w14:textId="77777777" w:rsidR="00D879F1" w:rsidRPr="001F18ED" w:rsidRDefault="00D879F1" w:rsidP="007F7294">
            <w:pPr>
              <w:spacing w:before="120" w:after="120" w:line="240" w:lineRule="exact"/>
              <w:rPr>
                <w:sz w:val="24"/>
                <w:szCs w:val="24"/>
              </w:rPr>
            </w:pPr>
            <w:r w:rsidRPr="001F18ED">
              <w:rPr>
                <w:b/>
                <w:sz w:val="24"/>
                <w:szCs w:val="24"/>
              </w:rPr>
              <w:t xml:space="preserve">Relationships: </w:t>
            </w:r>
            <w:r w:rsidRPr="001F18ED">
              <w:rPr>
                <w:sz w:val="24"/>
                <w:szCs w:val="24"/>
              </w:rPr>
              <w:t>N/A</w:t>
            </w:r>
          </w:p>
          <w:p w14:paraId="2D9A699D" w14:textId="77777777" w:rsidR="00D879F1" w:rsidRPr="001F18ED" w:rsidRDefault="00D879F1" w:rsidP="007F7294">
            <w:pPr>
              <w:keepNext/>
              <w:spacing w:before="120" w:after="120" w:line="240" w:lineRule="exact"/>
              <w:ind w:left="142" w:hanging="142"/>
              <w:rPr>
                <w:sz w:val="24"/>
                <w:szCs w:val="24"/>
              </w:rPr>
            </w:pPr>
            <w:r w:rsidRPr="001F18ED">
              <w:rPr>
                <w:b/>
                <w:sz w:val="24"/>
                <w:szCs w:val="24"/>
              </w:rPr>
              <w:t>Business Rules:</w:t>
            </w:r>
            <w:r w:rsidRPr="001F18ED">
              <w:rPr>
                <w:sz w:val="24"/>
                <w:szCs w:val="24"/>
              </w:rPr>
              <w:t xml:space="preserve"> </w:t>
            </w:r>
          </w:p>
          <w:p w14:paraId="17D27C83" w14:textId="77777777" w:rsidR="00D879F1" w:rsidRPr="001F18ED" w:rsidRDefault="00D879F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Nutrition doctor have to say meal before say meal.</w:t>
            </w:r>
          </w:p>
          <w:p w14:paraId="00FF6437" w14:textId="77777777" w:rsidR="00D879F1" w:rsidRPr="001F18ED" w:rsidRDefault="00D879F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 xml:space="preserve">Nutrition doctor can edit what’s system analytic from voice. </w:t>
            </w:r>
          </w:p>
        </w:tc>
      </w:tr>
    </w:tbl>
    <w:p w14:paraId="7F3D8F0D" w14:textId="77777777" w:rsidR="00D879F1" w:rsidRPr="001F18ED" w:rsidRDefault="00D879F1" w:rsidP="00D879F1"/>
    <w:p w14:paraId="1DEB4C6C" w14:textId="0AFE857F" w:rsidR="00E24628" w:rsidRPr="001F18ED" w:rsidRDefault="00E24628" w:rsidP="00E24628">
      <w:pPr>
        <w:pStyle w:val="Heading6"/>
      </w:pPr>
      <w:r w:rsidRPr="001F18ED">
        <w:t>&lt;Nutrition Doctor&gt; Create nutrition survey</w:t>
      </w:r>
    </w:p>
    <w:p w14:paraId="7AA20CFB" w14:textId="77777777" w:rsidR="00E24628" w:rsidRPr="001F18ED" w:rsidRDefault="00E24628" w:rsidP="00E24628"/>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E24628" w:rsidRPr="001F18ED" w14:paraId="6F1AD1D2" w14:textId="77777777" w:rsidTr="007F7294">
        <w:trPr>
          <w:trHeight w:hRule="exact" w:val="454"/>
        </w:trPr>
        <w:tc>
          <w:tcPr>
            <w:tcW w:w="8789" w:type="dxa"/>
            <w:gridSpan w:val="4"/>
            <w:shd w:val="clear" w:color="auto" w:fill="F2F2F2" w:themeFill="background1" w:themeFillShade="F2"/>
          </w:tcPr>
          <w:p w14:paraId="5D465AEB" w14:textId="77777777" w:rsidR="00E24628" w:rsidRPr="001F18ED" w:rsidRDefault="00E24628" w:rsidP="00E24628">
            <w:pPr>
              <w:spacing w:before="120" w:after="120" w:line="240" w:lineRule="exact"/>
              <w:rPr>
                <w:b/>
                <w:sz w:val="24"/>
                <w:szCs w:val="24"/>
              </w:rPr>
            </w:pPr>
            <w:r w:rsidRPr="001F18ED">
              <w:rPr>
                <w:b/>
                <w:sz w:val="24"/>
                <w:szCs w:val="24"/>
              </w:rPr>
              <w:t>USE CASE – UCA06</w:t>
            </w:r>
          </w:p>
        </w:tc>
      </w:tr>
      <w:tr w:rsidR="00E24628" w:rsidRPr="001F18ED" w14:paraId="5CAA06D8" w14:textId="77777777" w:rsidTr="007F7294">
        <w:trPr>
          <w:trHeight w:hRule="exact" w:val="454"/>
        </w:trPr>
        <w:tc>
          <w:tcPr>
            <w:tcW w:w="2037" w:type="dxa"/>
            <w:shd w:val="clear" w:color="auto" w:fill="F2F2F2" w:themeFill="background1" w:themeFillShade="F2"/>
          </w:tcPr>
          <w:p w14:paraId="72F04711" w14:textId="77777777" w:rsidR="00E24628" w:rsidRPr="001F18ED" w:rsidRDefault="00E24628" w:rsidP="00E24628">
            <w:pPr>
              <w:spacing w:before="120" w:after="120" w:line="240" w:lineRule="exact"/>
              <w:rPr>
                <w:b/>
                <w:sz w:val="24"/>
                <w:szCs w:val="24"/>
              </w:rPr>
            </w:pPr>
            <w:r w:rsidRPr="001F18ED">
              <w:rPr>
                <w:b/>
                <w:sz w:val="24"/>
                <w:szCs w:val="24"/>
              </w:rPr>
              <w:t>Use Case No.</w:t>
            </w:r>
          </w:p>
        </w:tc>
        <w:tc>
          <w:tcPr>
            <w:tcW w:w="2499" w:type="dxa"/>
          </w:tcPr>
          <w:p w14:paraId="06E35908" w14:textId="77777777" w:rsidR="00E24628" w:rsidRPr="001F18ED" w:rsidRDefault="00E24628" w:rsidP="00E24628">
            <w:pPr>
              <w:spacing w:before="120" w:after="120" w:line="240" w:lineRule="exact"/>
              <w:rPr>
                <w:sz w:val="24"/>
                <w:szCs w:val="24"/>
              </w:rPr>
            </w:pPr>
            <w:r w:rsidRPr="001F18ED">
              <w:rPr>
                <w:sz w:val="24"/>
                <w:szCs w:val="24"/>
              </w:rPr>
              <w:t>UCA06</w:t>
            </w:r>
          </w:p>
        </w:tc>
        <w:tc>
          <w:tcPr>
            <w:tcW w:w="2460" w:type="dxa"/>
            <w:shd w:val="clear" w:color="auto" w:fill="F2F2F2" w:themeFill="background1" w:themeFillShade="F2"/>
          </w:tcPr>
          <w:p w14:paraId="5ADB3323" w14:textId="77777777" w:rsidR="00E24628" w:rsidRPr="001F18ED" w:rsidRDefault="00E24628" w:rsidP="00E24628">
            <w:pPr>
              <w:spacing w:before="120" w:after="120" w:line="240" w:lineRule="exact"/>
              <w:rPr>
                <w:b/>
                <w:sz w:val="24"/>
                <w:szCs w:val="24"/>
              </w:rPr>
            </w:pPr>
            <w:r w:rsidRPr="001F18ED">
              <w:rPr>
                <w:b/>
                <w:sz w:val="24"/>
                <w:szCs w:val="24"/>
              </w:rPr>
              <w:t>Use Case Version</w:t>
            </w:r>
          </w:p>
        </w:tc>
        <w:tc>
          <w:tcPr>
            <w:tcW w:w="1793" w:type="dxa"/>
          </w:tcPr>
          <w:p w14:paraId="2645BE80" w14:textId="77777777" w:rsidR="00E24628" w:rsidRPr="001F18ED" w:rsidRDefault="00E24628" w:rsidP="00E24628">
            <w:pPr>
              <w:spacing w:before="120" w:after="120" w:line="240" w:lineRule="exact"/>
              <w:rPr>
                <w:sz w:val="24"/>
                <w:szCs w:val="24"/>
              </w:rPr>
            </w:pPr>
            <w:r w:rsidRPr="001F18ED">
              <w:rPr>
                <w:sz w:val="24"/>
                <w:szCs w:val="24"/>
              </w:rPr>
              <w:t>1.0</w:t>
            </w:r>
          </w:p>
        </w:tc>
      </w:tr>
      <w:tr w:rsidR="00E24628" w:rsidRPr="001F18ED" w14:paraId="1C992707" w14:textId="77777777" w:rsidTr="007F7294">
        <w:trPr>
          <w:trHeight w:hRule="exact" w:val="454"/>
        </w:trPr>
        <w:tc>
          <w:tcPr>
            <w:tcW w:w="2037" w:type="dxa"/>
            <w:shd w:val="clear" w:color="auto" w:fill="F2F2F2" w:themeFill="background1" w:themeFillShade="F2"/>
          </w:tcPr>
          <w:p w14:paraId="01D57E37" w14:textId="77777777" w:rsidR="00E24628" w:rsidRPr="001F18ED" w:rsidRDefault="00E24628" w:rsidP="00E24628">
            <w:pPr>
              <w:spacing w:before="120" w:after="120" w:line="240" w:lineRule="exact"/>
              <w:rPr>
                <w:b/>
                <w:sz w:val="24"/>
                <w:szCs w:val="24"/>
              </w:rPr>
            </w:pPr>
            <w:r w:rsidRPr="001F18ED">
              <w:rPr>
                <w:b/>
                <w:sz w:val="24"/>
                <w:szCs w:val="24"/>
              </w:rPr>
              <w:t>Use Case Name</w:t>
            </w:r>
          </w:p>
        </w:tc>
        <w:tc>
          <w:tcPr>
            <w:tcW w:w="6752" w:type="dxa"/>
            <w:gridSpan w:val="3"/>
          </w:tcPr>
          <w:p w14:paraId="7657AD1D" w14:textId="77777777" w:rsidR="00E24628" w:rsidRPr="001F18ED" w:rsidRDefault="00E24628" w:rsidP="00E24628">
            <w:pPr>
              <w:spacing w:before="120" w:after="120" w:line="240" w:lineRule="exact"/>
              <w:rPr>
                <w:sz w:val="24"/>
                <w:szCs w:val="24"/>
              </w:rPr>
            </w:pPr>
            <w:r w:rsidRPr="001F18ED">
              <w:rPr>
                <w:sz w:val="24"/>
                <w:szCs w:val="24"/>
              </w:rPr>
              <w:t>Create nutrition survey</w:t>
            </w:r>
          </w:p>
        </w:tc>
      </w:tr>
      <w:tr w:rsidR="00E24628" w:rsidRPr="001F18ED" w14:paraId="43E4759F" w14:textId="77777777" w:rsidTr="007F7294">
        <w:trPr>
          <w:trHeight w:hRule="exact" w:val="454"/>
        </w:trPr>
        <w:tc>
          <w:tcPr>
            <w:tcW w:w="2037" w:type="dxa"/>
            <w:shd w:val="clear" w:color="auto" w:fill="F2F2F2" w:themeFill="background1" w:themeFillShade="F2"/>
          </w:tcPr>
          <w:p w14:paraId="3A7AFAE7" w14:textId="77777777" w:rsidR="00E24628" w:rsidRPr="001F18ED" w:rsidRDefault="00E24628" w:rsidP="00E24628">
            <w:pPr>
              <w:spacing w:before="120" w:after="120" w:line="240" w:lineRule="exact"/>
              <w:rPr>
                <w:b/>
                <w:sz w:val="24"/>
                <w:szCs w:val="24"/>
              </w:rPr>
            </w:pPr>
            <w:r w:rsidRPr="001F18ED">
              <w:rPr>
                <w:b/>
                <w:sz w:val="24"/>
                <w:szCs w:val="24"/>
              </w:rPr>
              <w:t>Author</w:t>
            </w:r>
          </w:p>
        </w:tc>
        <w:tc>
          <w:tcPr>
            <w:tcW w:w="6752" w:type="dxa"/>
            <w:gridSpan w:val="3"/>
          </w:tcPr>
          <w:p w14:paraId="1AF85513" w14:textId="77777777" w:rsidR="00E24628" w:rsidRPr="001F18ED" w:rsidRDefault="00E24628" w:rsidP="00E24628">
            <w:pPr>
              <w:spacing w:before="120" w:after="120" w:line="240" w:lineRule="exact"/>
              <w:rPr>
                <w:sz w:val="24"/>
                <w:szCs w:val="24"/>
              </w:rPr>
            </w:pPr>
            <w:proofErr w:type="spellStart"/>
            <w:r w:rsidRPr="001F18ED">
              <w:rPr>
                <w:sz w:val="24"/>
                <w:szCs w:val="24"/>
              </w:rPr>
              <w:t>AnhPN</w:t>
            </w:r>
            <w:proofErr w:type="spellEnd"/>
          </w:p>
        </w:tc>
      </w:tr>
      <w:tr w:rsidR="00E24628" w:rsidRPr="001F18ED" w14:paraId="0D073384" w14:textId="77777777" w:rsidTr="007F7294">
        <w:trPr>
          <w:trHeight w:hRule="exact" w:val="454"/>
        </w:trPr>
        <w:tc>
          <w:tcPr>
            <w:tcW w:w="2037" w:type="dxa"/>
            <w:shd w:val="clear" w:color="auto" w:fill="F2F2F2" w:themeFill="background1" w:themeFillShade="F2"/>
          </w:tcPr>
          <w:p w14:paraId="2E8125B0" w14:textId="77777777" w:rsidR="00E24628" w:rsidRPr="001F18ED" w:rsidRDefault="00E24628" w:rsidP="00E24628">
            <w:pPr>
              <w:spacing w:before="120" w:after="120" w:line="240" w:lineRule="exact"/>
              <w:rPr>
                <w:b/>
                <w:sz w:val="24"/>
                <w:szCs w:val="24"/>
              </w:rPr>
            </w:pPr>
            <w:r w:rsidRPr="001F18ED">
              <w:rPr>
                <w:b/>
                <w:sz w:val="24"/>
                <w:szCs w:val="24"/>
              </w:rPr>
              <w:lastRenderedPageBreak/>
              <w:t>Date</w:t>
            </w:r>
          </w:p>
        </w:tc>
        <w:tc>
          <w:tcPr>
            <w:tcW w:w="2499" w:type="dxa"/>
          </w:tcPr>
          <w:p w14:paraId="2B8F8B02" w14:textId="77777777" w:rsidR="00E24628" w:rsidRPr="001F18ED" w:rsidRDefault="00E24628" w:rsidP="00E24628">
            <w:pPr>
              <w:spacing w:before="120" w:after="120" w:line="240" w:lineRule="exact"/>
              <w:rPr>
                <w:sz w:val="24"/>
                <w:szCs w:val="24"/>
              </w:rPr>
            </w:pPr>
            <w:r w:rsidRPr="001F18ED">
              <w:rPr>
                <w:sz w:val="24"/>
                <w:szCs w:val="24"/>
              </w:rPr>
              <w:t>16/11/2015</w:t>
            </w:r>
          </w:p>
        </w:tc>
        <w:tc>
          <w:tcPr>
            <w:tcW w:w="2460" w:type="dxa"/>
            <w:shd w:val="clear" w:color="auto" w:fill="F2F2F2" w:themeFill="background1" w:themeFillShade="F2"/>
          </w:tcPr>
          <w:p w14:paraId="3CD49CCD" w14:textId="77777777" w:rsidR="00E24628" w:rsidRPr="001F18ED" w:rsidRDefault="00E24628" w:rsidP="00E24628">
            <w:pPr>
              <w:spacing w:before="120" w:after="120" w:line="240" w:lineRule="exact"/>
              <w:rPr>
                <w:b/>
                <w:sz w:val="24"/>
                <w:szCs w:val="24"/>
              </w:rPr>
            </w:pPr>
            <w:r w:rsidRPr="001F18ED">
              <w:rPr>
                <w:b/>
                <w:sz w:val="24"/>
                <w:szCs w:val="24"/>
              </w:rPr>
              <w:t>Priority</w:t>
            </w:r>
          </w:p>
        </w:tc>
        <w:tc>
          <w:tcPr>
            <w:tcW w:w="1793" w:type="dxa"/>
          </w:tcPr>
          <w:p w14:paraId="43902C7B" w14:textId="77777777" w:rsidR="00E24628" w:rsidRPr="001F18ED" w:rsidRDefault="00E24628" w:rsidP="00E24628">
            <w:pPr>
              <w:spacing w:before="120" w:after="120" w:line="240" w:lineRule="exact"/>
              <w:rPr>
                <w:sz w:val="24"/>
                <w:szCs w:val="24"/>
              </w:rPr>
            </w:pPr>
            <w:r w:rsidRPr="001F18ED">
              <w:rPr>
                <w:sz w:val="24"/>
                <w:szCs w:val="24"/>
              </w:rPr>
              <w:t>High</w:t>
            </w:r>
          </w:p>
        </w:tc>
      </w:tr>
      <w:tr w:rsidR="00E24628" w:rsidRPr="001F18ED" w14:paraId="3E60ABDD" w14:textId="77777777" w:rsidTr="007F7294">
        <w:tc>
          <w:tcPr>
            <w:tcW w:w="8789" w:type="dxa"/>
            <w:gridSpan w:val="4"/>
          </w:tcPr>
          <w:p w14:paraId="685017B5" w14:textId="77777777" w:rsidR="00E24628" w:rsidRPr="001F18ED" w:rsidRDefault="00E24628" w:rsidP="00E24628">
            <w:pPr>
              <w:spacing w:before="120" w:after="120" w:line="240" w:lineRule="exact"/>
              <w:rPr>
                <w:sz w:val="24"/>
                <w:szCs w:val="24"/>
              </w:rPr>
            </w:pPr>
            <w:r w:rsidRPr="001F18ED">
              <w:rPr>
                <w:b/>
                <w:sz w:val="24"/>
                <w:szCs w:val="24"/>
              </w:rPr>
              <w:t>Actor:</w:t>
            </w:r>
            <w:r w:rsidRPr="001F18ED">
              <w:rPr>
                <w:sz w:val="24"/>
                <w:szCs w:val="24"/>
              </w:rPr>
              <w:t xml:space="preserve"> </w:t>
            </w:r>
          </w:p>
          <w:p w14:paraId="63AA62E7" w14:textId="77777777" w:rsidR="00E24628" w:rsidRPr="001F18ED"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Nutrition doctor.</w:t>
            </w:r>
          </w:p>
          <w:p w14:paraId="1AA12431" w14:textId="77777777" w:rsidR="00E24628" w:rsidRPr="001F18ED" w:rsidRDefault="00E24628" w:rsidP="00E24628">
            <w:pPr>
              <w:spacing w:before="120" w:after="120" w:line="240" w:lineRule="exact"/>
              <w:rPr>
                <w:b/>
                <w:sz w:val="24"/>
                <w:szCs w:val="24"/>
              </w:rPr>
            </w:pPr>
            <w:r w:rsidRPr="001F18ED">
              <w:rPr>
                <w:b/>
                <w:sz w:val="24"/>
                <w:szCs w:val="24"/>
              </w:rPr>
              <w:t>Summary:</w:t>
            </w:r>
          </w:p>
          <w:p w14:paraId="32F63156" w14:textId="77777777" w:rsidR="00E24628" w:rsidRPr="001F18ED"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This use case allows nutrition doctor to create nutrition survey to patient.</w:t>
            </w:r>
          </w:p>
          <w:p w14:paraId="29CF794D" w14:textId="77777777" w:rsidR="00E24628" w:rsidRPr="001F18ED" w:rsidRDefault="00E24628" w:rsidP="00E24628">
            <w:pPr>
              <w:spacing w:before="120" w:after="120" w:line="240" w:lineRule="exact"/>
              <w:rPr>
                <w:b/>
                <w:sz w:val="24"/>
                <w:szCs w:val="24"/>
              </w:rPr>
            </w:pPr>
            <w:r w:rsidRPr="001F18ED">
              <w:rPr>
                <w:b/>
                <w:sz w:val="24"/>
                <w:szCs w:val="24"/>
              </w:rPr>
              <w:t>Goal:</w:t>
            </w:r>
          </w:p>
          <w:p w14:paraId="176D3646" w14:textId="77777777" w:rsidR="00E24628" w:rsidRPr="001F18ED"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New nutrition survey is created.</w:t>
            </w:r>
          </w:p>
          <w:p w14:paraId="53C7D0DA" w14:textId="77777777" w:rsidR="00E24628" w:rsidRPr="001F18ED" w:rsidRDefault="00E24628" w:rsidP="00E24628">
            <w:pPr>
              <w:spacing w:before="120" w:after="120" w:line="240" w:lineRule="exact"/>
              <w:rPr>
                <w:sz w:val="24"/>
                <w:szCs w:val="24"/>
              </w:rPr>
            </w:pPr>
            <w:r w:rsidRPr="001F18ED">
              <w:rPr>
                <w:b/>
                <w:sz w:val="24"/>
                <w:szCs w:val="24"/>
              </w:rPr>
              <w:t>Triggers:</w:t>
            </w:r>
          </w:p>
          <w:p w14:paraId="33A42897" w14:textId="77777777" w:rsidR="00E24628" w:rsidRPr="001F18ED"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Nutrition doctor send command to create nutrition survey request.</w:t>
            </w:r>
          </w:p>
          <w:p w14:paraId="3BB60A30" w14:textId="77777777" w:rsidR="00E24628" w:rsidRPr="001F18ED" w:rsidRDefault="00E24628" w:rsidP="00E24628">
            <w:pPr>
              <w:spacing w:before="120" w:after="120" w:line="240" w:lineRule="exact"/>
              <w:rPr>
                <w:rFonts w:eastAsiaTheme="minorEastAsia"/>
                <w:sz w:val="24"/>
                <w:szCs w:val="24"/>
                <w:lang w:eastAsia="ja-JP"/>
              </w:rPr>
            </w:pPr>
            <w:r w:rsidRPr="001F18ED">
              <w:rPr>
                <w:b/>
                <w:sz w:val="24"/>
                <w:szCs w:val="24"/>
              </w:rPr>
              <w:t>Preconditions:</w:t>
            </w:r>
          </w:p>
          <w:p w14:paraId="51B1AB67" w14:textId="77777777" w:rsidR="00E24628" w:rsidRPr="001F18ED"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Actor log in the system by role nutrition doctor.</w:t>
            </w:r>
          </w:p>
          <w:p w14:paraId="280971B3" w14:textId="77777777" w:rsidR="00E24628" w:rsidRPr="001F18ED"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Doctor selected a patient before.</w:t>
            </w:r>
          </w:p>
          <w:p w14:paraId="0D5BAD5B" w14:textId="77777777" w:rsidR="00E24628" w:rsidRPr="001F18ED" w:rsidRDefault="00E24628" w:rsidP="00E24628">
            <w:pPr>
              <w:spacing w:before="120" w:after="120" w:line="240" w:lineRule="exact"/>
              <w:rPr>
                <w:b/>
                <w:sz w:val="24"/>
                <w:szCs w:val="24"/>
              </w:rPr>
            </w:pPr>
            <w:r w:rsidRPr="001F18ED">
              <w:rPr>
                <w:b/>
                <w:sz w:val="24"/>
                <w:szCs w:val="24"/>
              </w:rPr>
              <w:t>Post Conditions:</w:t>
            </w:r>
          </w:p>
          <w:p w14:paraId="111640EC" w14:textId="77777777" w:rsidR="00E24628" w:rsidRPr="001F18ED" w:rsidRDefault="00E24628" w:rsidP="0057609F">
            <w:pPr>
              <w:pStyle w:val="ListParagraph"/>
              <w:numPr>
                <w:ilvl w:val="0"/>
                <w:numId w:val="21"/>
              </w:numPr>
              <w:spacing w:before="120" w:after="120" w:line="240" w:lineRule="exact"/>
              <w:ind w:firstLine="0"/>
              <w:rPr>
                <w:rFonts w:ascii="Times New Roman" w:hAnsi="Times New Roman" w:cs="Times New Roman"/>
                <w:b/>
                <w:sz w:val="24"/>
                <w:szCs w:val="24"/>
              </w:rPr>
            </w:pPr>
            <w:r w:rsidRPr="001F18ED">
              <w:rPr>
                <w:rFonts w:ascii="Times New Roman" w:hAnsi="Times New Roman" w:cs="Times New Roman"/>
                <w:b/>
                <w:sz w:val="24"/>
                <w:szCs w:val="24"/>
              </w:rPr>
              <w:t xml:space="preserve">Success: </w:t>
            </w:r>
            <w:r w:rsidRPr="001F18ED">
              <w:rPr>
                <w:rFonts w:ascii="Times New Roman" w:hAnsi="Times New Roman" w:cs="Times New Roman"/>
                <w:sz w:val="24"/>
                <w:szCs w:val="24"/>
              </w:rPr>
              <w:t>New nutrition survey is create.</w:t>
            </w:r>
          </w:p>
          <w:p w14:paraId="1DC54E71" w14:textId="77777777" w:rsidR="00E24628" w:rsidRPr="001F18ED" w:rsidRDefault="00E24628" w:rsidP="0057609F">
            <w:pPr>
              <w:pStyle w:val="ListParagraph"/>
              <w:numPr>
                <w:ilvl w:val="0"/>
                <w:numId w:val="21"/>
              </w:numPr>
              <w:spacing w:before="120" w:after="120" w:line="240" w:lineRule="exact"/>
              <w:ind w:firstLine="0"/>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Display error message.</w:t>
            </w:r>
          </w:p>
          <w:p w14:paraId="355EFB13" w14:textId="77777777" w:rsidR="00E24628" w:rsidRPr="001F18ED" w:rsidRDefault="00E24628" w:rsidP="00E24628">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E24628" w:rsidRPr="001F18ED" w14:paraId="46982075" w14:textId="77777777" w:rsidTr="007F7294">
              <w:trPr>
                <w:trHeight w:hRule="exact" w:val="397"/>
              </w:trPr>
              <w:tc>
                <w:tcPr>
                  <w:tcW w:w="870" w:type="dxa"/>
                  <w:shd w:val="clear" w:color="auto" w:fill="F2F2F2" w:themeFill="background1" w:themeFillShade="F2"/>
                </w:tcPr>
                <w:p w14:paraId="17D2E052" w14:textId="77777777" w:rsidR="00E24628" w:rsidRPr="001F18ED" w:rsidRDefault="00E24628" w:rsidP="00E24628">
                  <w:pPr>
                    <w:spacing w:before="120" w:after="120" w:line="240" w:lineRule="exact"/>
                    <w:jc w:val="center"/>
                    <w:rPr>
                      <w:sz w:val="24"/>
                      <w:szCs w:val="24"/>
                    </w:rPr>
                  </w:pPr>
                  <w:r w:rsidRPr="001F18ED">
                    <w:rPr>
                      <w:sz w:val="24"/>
                      <w:szCs w:val="24"/>
                    </w:rPr>
                    <w:t>Step</w:t>
                  </w:r>
                </w:p>
              </w:tc>
              <w:tc>
                <w:tcPr>
                  <w:tcW w:w="3661" w:type="dxa"/>
                  <w:shd w:val="clear" w:color="auto" w:fill="F2F2F2" w:themeFill="background1" w:themeFillShade="F2"/>
                </w:tcPr>
                <w:p w14:paraId="0FF46A28" w14:textId="77777777" w:rsidR="00E24628" w:rsidRPr="001F18ED" w:rsidRDefault="00E24628" w:rsidP="00E24628">
                  <w:pPr>
                    <w:spacing w:before="120" w:after="120" w:line="240" w:lineRule="exact"/>
                    <w:jc w:val="center"/>
                    <w:rPr>
                      <w:sz w:val="24"/>
                      <w:szCs w:val="24"/>
                    </w:rPr>
                  </w:pPr>
                  <w:r w:rsidRPr="001F18ED">
                    <w:rPr>
                      <w:sz w:val="24"/>
                      <w:szCs w:val="24"/>
                    </w:rPr>
                    <w:t>Actor Action</w:t>
                  </w:r>
                </w:p>
              </w:tc>
              <w:tc>
                <w:tcPr>
                  <w:tcW w:w="4003" w:type="dxa"/>
                  <w:shd w:val="clear" w:color="auto" w:fill="F2F2F2" w:themeFill="background1" w:themeFillShade="F2"/>
                </w:tcPr>
                <w:p w14:paraId="2E993522" w14:textId="77777777" w:rsidR="00E24628" w:rsidRPr="001F18ED" w:rsidRDefault="00E24628" w:rsidP="00E24628">
                  <w:pPr>
                    <w:spacing w:before="120" w:after="120" w:line="240" w:lineRule="exact"/>
                    <w:ind w:left="34"/>
                    <w:jc w:val="center"/>
                    <w:rPr>
                      <w:sz w:val="24"/>
                      <w:szCs w:val="24"/>
                    </w:rPr>
                  </w:pPr>
                  <w:r w:rsidRPr="001F18ED">
                    <w:rPr>
                      <w:sz w:val="24"/>
                      <w:szCs w:val="24"/>
                    </w:rPr>
                    <w:t>System Response</w:t>
                  </w:r>
                </w:p>
              </w:tc>
            </w:tr>
            <w:tr w:rsidR="00E24628" w:rsidRPr="001F18ED" w14:paraId="190432DA" w14:textId="77777777" w:rsidTr="007F7294">
              <w:tc>
                <w:tcPr>
                  <w:tcW w:w="870" w:type="dxa"/>
                </w:tcPr>
                <w:p w14:paraId="552210CE" w14:textId="77777777" w:rsidR="00E24628" w:rsidRPr="001F18ED" w:rsidRDefault="00E24628" w:rsidP="00E24628">
                  <w:pPr>
                    <w:spacing w:before="120" w:after="120" w:line="240" w:lineRule="exact"/>
                    <w:jc w:val="center"/>
                    <w:rPr>
                      <w:sz w:val="24"/>
                      <w:szCs w:val="24"/>
                    </w:rPr>
                  </w:pPr>
                  <w:r w:rsidRPr="001F18ED">
                    <w:rPr>
                      <w:sz w:val="24"/>
                      <w:szCs w:val="24"/>
                    </w:rPr>
                    <w:t>1</w:t>
                  </w:r>
                </w:p>
              </w:tc>
              <w:tc>
                <w:tcPr>
                  <w:tcW w:w="3661" w:type="dxa"/>
                </w:tcPr>
                <w:p w14:paraId="16EB82AF" w14:textId="77777777" w:rsidR="00E24628" w:rsidRPr="001F18ED" w:rsidRDefault="00E24628" w:rsidP="00E24628">
                  <w:pPr>
                    <w:spacing w:before="120" w:after="120" w:line="240" w:lineRule="exact"/>
                    <w:rPr>
                      <w:sz w:val="24"/>
                      <w:szCs w:val="24"/>
                    </w:rPr>
                  </w:pPr>
                  <w:r w:rsidRPr="001F18ED">
                    <w:rPr>
                      <w:sz w:val="24"/>
                      <w:szCs w:val="24"/>
                    </w:rPr>
                    <w:t>Doctor goes make nutrition survey of patient view.</w:t>
                  </w:r>
                </w:p>
              </w:tc>
              <w:tc>
                <w:tcPr>
                  <w:tcW w:w="4003" w:type="dxa"/>
                </w:tcPr>
                <w:p w14:paraId="640130DD" w14:textId="77777777" w:rsidR="00E24628" w:rsidRPr="001F18ED" w:rsidRDefault="00E24628" w:rsidP="00E24628">
                  <w:pPr>
                    <w:spacing w:before="120" w:after="120" w:line="240" w:lineRule="exact"/>
                    <w:rPr>
                      <w:sz w:val="24"/>
                      <w:szCs w:val="24"/>
                    </w:rPr>
                  </w:pPr>
                  <w:r w:rsidRPr="001F18ED">
                    <w:rPr>
                      <w:sz w:val="24"/>
                      <w:szCs w:val="24"/>
                    </w:rPr>
                    <w:t xml:space="preserve">System display </w:t>
                  </w:r>
                </w:p>
                <w:p w14:paraId="1CBC7E75"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Breakfast: free number input, required.</w:t>
                  </w:r>
                </w:p>
                <w:p w14:paraId="064BFEC3"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 time morning: free number input, required.</w:t>
                  </w:r>
                </w:p>
                <w:p w14:paraId="2C79316B"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Lunch: free number input, required.</w:t>
                  </w:r>
                </w:p>
                <w:p w14:paraId="4069A0A6"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 time afternoon: free number input, required.</w:t>
                  </w:r>
                </w:p>
                <w:p w14:paraId="2F44E4C9"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Dinner: free number input, required.</w:t>
                  </w:r>
                </w:p>
                <w:p w14:paraId="0109BCC1"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Eat late at night: free number input, required.</w:t>
                  </w:r>
                </w:p>
                <w:p w14:paraId="6D9AE165"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Starch: free number input, required.</w:t>
                  </w:r>
                </w:p>
                <w:p w14:paraId="69C5E31D"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Protein: free number input, required.</w:t>
                  </w:r>
                </w:p>
                <w:p w14:paraId="67A6CBD7"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Fat: free number input, required.</w:t>
                  </w:r>
                </w:p>
                <w:p w14:paraId="04E6DE10"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Animal protein: free number input, required.</w:t>
                  </w:r>
                </w:p>
                <w:p w14:paraId="27E1AEF5"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Animal fat: free number input, required.</w:t>
                  </w:r>
                </w:p>
                <w:p w14:paraId="1801A7C0"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Calcium: free number input, required.</w:t>
                  </w:r>
                </w:p>
                <w:p w14:paraId="128D33D0"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Sodium: free number input, required.</w:t>
                  </w:r>
                </w:p>
                <w:p w14:paraId="4E097BD8"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Iron: free text input, required.</w:t>
                  </w:r>
                </w:p>
                <w:p w14:paraId="5CE0D9AB"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Zinc: free text input, required.</w:t>
                  </w:r>
                </w:p>
                <w:p w14:paraId="390B6AE9"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Vitamin B1: free number input, required.</w:t>
                  </w:r>
                </w:p>
                <w:p w14:paraId="061134CE"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Vitamin C: free number input, required.</w:t>
                  </w:r>
                </w:p>
                <w:p w14:paraId="5D23733D"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lastRenderedPageBreak/>
                    <w:t>Vitamin B2: free number input, required.</w:t>
                  </w:r>
                </w:p>
                <w:p w14:paraId="3408D20A"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Vitamin PP: free number input, required.</w:t>
                  </w:r>
                </w:p>
                <w:p w14:paraId="516E8C2B"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proofErr w:type="spellStart"/>
                  <w:r w:rsidRPr="001F18ED">
                    <w:rPr>
                      <w:rFonts w:ascii="Times New Roman" w:hAnsi="Times New Roman" w:cs="Times New Roman"/>
                      <w:sz w:val="24"/>
                      <w:szCs w:val="24"/>
                    </w:rPr>
                    <w:t>Fiber</w:t>
                  </w:r>
                  <w:proofErr w:type="spellEnd"/>
                  <w:r w:rsidRPr="001F18ED">
                    <w:rPr>
                      <w:rFonts w:ascii="Times New Roman" w:hAnsi="Times New Roman" w:cs="Times New Roman"/>
                      <w:sz w:val="24"/>
                      <w:szCs w:val="24"/>
                    </w:rPr>
                    <w:t>: free number input, required.</w:t>
                  </w:r>
                </w:p>
              </w:tc>
            </w:tr>
            <w:tr w:rsidR="00E24628" w:rsidRPr="001F18ED" w14:paraId="19EADA40" w14:textId="77777777" w:rsidTr="007F7294">
              <w:tc>
                <w:tcPr>
                  <w:tcW w:w="870" w:type="dxa"/>
                </w:tcPr>
                <w:p w14:paraId="511F97E1" w14:textId="77777777" w:rsidR="00E24628" w:rsidRPr="001F18ED" w:rsidRDefault="00E24628" w:rsidP="00E24628">
                  <w:pPr>
                    <w:spacing w:before="120" w:after="120" w:line="240" w:lineRule="exact"/>
                    <w:jc w:val="center"/>
                    <w:rPr>
                      <w:sz w:val="24"/>
                      <w:szCs w:val="24"/>
                    </w:rPr>
                  </w:pPr>
                  <w:r w:rsidRPr="001F18ED">
                    <w:rPr>
                      <w:sz w:val="24"/>
                      <w:szCs w:val="24"/>
                    </w:rPr>
                    <w:lastRenderedPageBreak/>
                    <w:t>2</w:t>
                  </w:r>
                </w:p>
              </w:tc>
              <w:tc>
                <w:tcPr>
                  <w:tcW w:w="3661" w:type="dxa"/>
                </w:tcPr>
                <w:p w14:paraId="441285E7" w14:textId="77777777" w:rsidR="00E24628" w:rsidRPr="001F18ED" w:rsidRDefault="00E24628" w:rsidP="00E24628">
                  <w:pPr>
                    <w:spacing w:before="120" w:after="120" w:line="240" w:lineRule="exact"/>
                    <w:rPr>
                      <w:sz w:val="24"/>
                      <w:szCs w:val="24"/>
                    </w:rPr>
                  </w:pPr>
                  <w:r w:rsidRPr="001F18ED">
                    <w:rPr>
                      <w:sz w:val="24"/>
                      <w:szCs w:val="24"/>
                    </w:rPr>
                    <w:t>Doctor input data.</w:t>
                  </w:r>
                </w:p>
                <w:p w14:paraId="15A7CFBA" w14:textId="77777777" w:rsidR="00E24628" w:rsidRPr="001F18ED" w:rsidRDefault="00E24628" w:rsidP="00E24628">
                  <w:pPr>
                    <w:spacing w:before="120" w:after="120" w:line="240" w:lineRule="exact"/>
                    <w:rPr>
                      <w:sz w:val="24"/>
                      <w:szCs w:val="24"/>
                    </w:rPr>
                  </w:pPr>
                  <w:r w:rsidRPr="001F18ED">
                    <w:rPr>
                      <w:sz w:val="24"/>
                      <w:szCs w:val="24"/>
                    </w:rPr>
                    <w:t>[Alternative 1]</w:t>
                  </w:r>
                </w:p>
              </w:tc>
              <w:tc>
                <w:tcPr>
                  <w:tcW w:w="4003" w:type="dxa"/>
                </w:tcPr>
                <w:p w14:paraId="61D8E01F" w14:textId="77777777" w:rsidR="00E24628" w:rsidRPr="001F18ED" w:rsidRDefault="00E24628" w:rsidP="00E24628">
                  <w:pPr>
                    <w:spacing w:before="120" w:after="120" w:line="240" w:lineRule="exact"/>
                    <w:rPr>
                      <w:sz w:val="24"/>
                      <w:szCs w:val="24"/>
                    </w:rPr>
                  </w:pPr>
                  <w:r w:rsidRPr="001F18ED">
                    <w:rPr>
                      <w:sz w:val="24"/>
                      <w:szCs w:val="24"/>
                    </w:rPr>
                    <w:t>System validate information.</w:t>
                  </w:r>
                </w:p>
                <w:p w14:paraId="581ADF06" w14:textId="77777777" w:rsidR="00E24628" w:rsidRPr="001F18ED" w:rsidRDefault="00E24628" w:rsidP="00E24628">
                  <w:pPr>
                    <w:spacing w:before="120" w:after="120" w:line="240" w:lineRule="exact"/>
                    <w:rPr>
                      <w:sz w:val="24"/>
                      <w:szCs w:val="24"/>
                    </w:rPr>
                  </w:pPr>
                </w:p>
              </w:tc>
            </w:tr>
            <w:tr w:rsidR="00E24628" w:rsidRPr="001F18ED" w14:paraId="412531A1" w14:textId="77777777" w:rsidTr="007F7294">
              <w:tc>
                <w:tcPr>
                  <w:tcW w:w="870" w:type="dxa"/>
                </w:tcPr>
                <w:p w14:paraId="61C38065" w14:textId="77777777" w:rsidR="00E24628" w:rsidRPr="001F18ED" w:rsidRDefault="00E24628" w:rsidP="00E24628">
                  <w:pPr>
                    <w:spacing w:before="120" w:after="120" w:line="240" w:lineRule="exact"/>
                    <w:jc w:val="center"/>
                    <w:rPr>
                      <w:sz w:val="24"/>
                      <w:szCs w:val="24"/>
                    </w:rPr>
                  </w:pPr>
                  <w:r w:rsidRPr="001F18ED">
                    <w:rPr>
                      <w:sz w:val="24"/>
                      <w:szCs w:val="24"/>
                    </w:rPr>
                    <w:t>3</w:t>
                  </w:r>
                </w:p>
              </w:tc>
              <w:tc>
                <w:tcPr>
                  <w:tcW w:w="3661" w:type="dxa"/>
                </w:tcPr>
                <w:p w14:paraId="242196E8" w14:textId="77777777" w:rsidR="00E24628" w:rsidRPr="001F18ED" w:rsidRDefault="00E24628" w:rsidP="00E24628">
                  <w:pPr>
                    <w:spacing w:before="120" w:after="120" w:line="240" w:lineRule="exact"/>
                    <w:rPr>
                      <w:sz w:val="24"/>
                      <w:szCs w:val="24"/>
                    </w:rPr>
                  </w:pPr>
                  <w:r w:rsidRPr="001F18ED">
                    <w:rPr>
                      <w:sz w:val="24"/>
                      <w:szCs w:val="24"/>
                    </w:rPr>
                    <w:t>Doctor send command to submit request.</w:t>
                  </w:r>
                </w:p>
              </w:tc>
              <w:tc>
                <w:tcPr>
                  <w:tcW w:w="4003" w:type="dxa"/>
                </w:tcPr>
                <w:p w14:paraId="37A7118E" w14:textId="77777777" w:rsidR="00E24628" w:rsidRPr="001F18ED" w:rsidRDefault="00E24628" w:rsidP="00E24628">
                  <w:pPr>
                    <w:spacing w:before="120" w:after="120" w:line="240" w:lineRule="exact"/>
                    <w:rPr>
                      <w:sz w:val="24"/>
                      <w:szCs w:val="24"/>
                    </w:rPr>
                  </w:pPr>
                  <w:r w:rsidRPr="001F18ED">
                    <w:rPr>
                      <w:sz w:val="24"/>
                      <w:szCs w:val="24"/>
                    </w:rPr>
                    <w:t>System display popup finish nutrition survey request for confirmation.</w:t>
                  </w:r>
                </w:p>
                <w:p w14:paraId="1F59552C" w14:textId="77777777" w:rsidR="00E24628" w:rsidRPr="001F18ED" w:rsidRDefault="00E24628" w:rsidP="00E24628">
                  <w:pPr>
                    <w:spacing w:before="120" w:after="120" w:line="240" w:lineRule="exact"/>
                    <w:rPr>
                      <w:sz w:val="24"/>
                      <w:szCs w:val="24"/>
                    </w:rPr>
                  </w:pPr>
                </w:p>
              </w:tc>
            </w:tr>
            <w:tr w:rsidR="00E24628" w:rsidRPr="001F18ED" w14:paraId="0A7A0A6E" w14:textId="77777777" w:rsidTr="007F7294">
              <w:tc>
                <w:tcPr>
                  <w:tcW w:w="870" w:type="dxa"/>
                </w:tcPr>
                <w:p w14:paraId="4AEDD39D" w14:textId="77777777" w:rsidR="00E24628" w:rsidRPr="001F18ED" w:rsidRDefault="00E24628" w:rsidP="00E24628">
                  <w:pPr>
                    <w:spacing w:before="120" w:after="120" w:line="240" w:lineRule="exact"/>
                    <w:jc w:val="center"/>
                    <w:rPr>
                      <w:sz w:val="24"/>
                      <w:szCs w:val="24"/>
                    </w:rPr>
                  </w:pPr>
                  <w:r w:rsidRPr="001F18ED">
                    <w:rPr>
                      <w:sz w:val="24"/>
                      <w:szCs w:val="24"/>
                    </w:rPr>
                    <w:t>4</w:t>
                  </w:r>
                </w:p>
              </w:tc>
              <w:tc>
                <w:tcPr>
                  <w:tcW w:w="3661" w:type="dxa"/>
                </w:tcPr>
                <w:p w14:paraId="20DC1DFB" w14:textId="77777777" w:rsidR="00E24628" w:rsidRPr="001F18ED" w:rsidRDefault="00E24628" w:rsidP="00E24628">
                  <w:pPr>
                    <w:spacing w:before="120" w:after="120" w:line="240" w:lineRule="exact"/>
                    <w:rPr>
                      <w:sz w:val="24"/>
                      <w:szCs w:val="24"/>
                    </w:rPr>
                  </w:pPr>
                  <w:r w:rsidRPr="001F18ED">
                    <w:rPr>
                      <w:sz w:val="24"/>
                      <w:szCs w:val="24"/>
                    </w:rPr>
                    <w:t>Doctor send command to confirmation request.</w:t>
                  </w:r>
                </w:p>
                <w:p w14:paraId="3776E7E6" w14:textId="77777777" w:rsidR="00E24628" w:rsidRPr="001F18ED" w:rsidRDefault="00E24628" w:rsidP="00E24628">
                  <w:pPr>
                    <w:spacing w:before="120" w:after="120" w:line="240" w:lineRule="exact"/>
                    <w:rPr>
                      <w:sz w:val="24"/>
                      <w:szCs w:val="24"/>
                    </w:rPr>
                  </w:pPr>
                  <w:r w:rsidRPr="001F18ED">
                    <w:rPr>
                      <w:sz w:val="24"/>
                      <w:szCs w:val="24"/>
                    </w:rPr>
                    <w:t>[Alternative 2]</w:t>
                  </w:r>
                </w:p>
              </w:tc>
              <w:tc>
                <w:tcPr>
                  <w:tcW w:w="4003" w:type="dxa"/>
                </w:tcPr>
                <w:p w14:paraId="67AB217E" w14:textId="77777777" w:rsidR="00E24628" w:rsidRPr="001F18ED" w:rsidRDefault="00E24628" w:rsidP="00E24628">
                  <w:pPr>
                    <w:spacing w:before="120" w:after="120" w:line="240" w:lineRule="exact"/>
                    <w:rPr>
                      <w:sz w:val="24"/>
                      <w:szCs w:val="24"/>
                    </w:rPr>
                  </w:pPr>
                  <w:r w:rsidRPr="001F18ED">
                    <w:rPr>
                      <w:sz w:val="24"/>
                      <w:szCs w:val="24"/>
                    </w:rPr>
                    <w:t>System create new nutrition survey.</w:t>
                  </w:r>
                </w:p>
                <w:p w14:paraId="2B30CECB" w14:textId="77777777" w:rsidR="00E24628" w:rsidRPr="001F18ED" w:rsidRDefault="00E24628" w:rsidP="00E24628">
                  <w:pPr>
                    <w:spacing w:before="120" w:after="120" w:line="240" w:lineRule="exact"/>
                    <w:rPr>
                      <w:sz w:val="24"/>
                      <w:szCs w:val="24"/>
                    </w:rPr>
                  </w:pPr>
                </w:p>
              </w:tc>
            </w:tr>
          </w:tbl>
          <w:p w14:paraId="06EED8C9" w14:textId="77777777" w:rsidR="00E24628" w:rsidRPr="001F18ED" w:rsidRDefault="00E24628" w:rsidP="00E24628">
            <w:pPr>
              <w:spacing w:before="120" w:after="120" w:line="240" w:lineRule="exact"/>
              <w:rPr>
                <w:sz w:val="24"/>
                <w:szCs w:val="24"/>
              </w:rPr>
            </w:pPr>
            <w:r w:rsidRPr="001F18ED">
              <w:rPr>
                <w:b/>
                <w:sz w:val="24"/>
                <w:szCs w:val="24"/>
              </w:rPr>
              <w:t>Alternative Scenario:</w:t>
            </w:r>
            <w:r w:rsidRPr="001F18ED">
              <w:rPr>
                <w:sz w:val="24"/>
                <w:szCs w:val="24"/>
              </w:rPr>
              <w:t xml:space="preserve"> </w:t>
            </w:r>
          </w:p>
          <w:p w14:paraId="13FF3AB0" w14:textId="77777777" w:rsidR="00E24628" w:rsidRPr="001F18ED" w:rsidRDefault="00E24628" w:rsidP="00E24628">
            <w:pPr>
              <w:spacing w:before="120" w:after="120" w:line="240" w:lineRule="exact"/>
              <w:rPr>
                <w:sz w:val="24"/>
                <w:szCs w:val="24"/>
              </w:rPr>
            </w:pPr>
            <w:r w:rsidRPr="001F18ED">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E24628" w:rsidRPr="001F18ED" w14:paraId="2B87B686" w14:textId="77777777" w:rsidTr="007F7294">
              <w:trPr>
                <w:trHeight w:hRule="exact" w:val="397"/>
              </w:trPr>
              <w:tc>
                <w:tcPr>
                  <w:tcW w:w="880" w:type="dxa"/>
                  <w:shd w:val="clear" w:color="auto" w:fill="F2F2F2" w:themeFill="background1" w:themeFillShade="F2"/>
                </w:tcPr>
                <w:p w14:paraId="417B3719" w14:textId="77777777" w:rsidR="00E24628" w:rsidRPr="001F18ED" w:rsidRDefault="00E24628" w:rsidP="00E24628">
                  <w:pPr>
                    <w:spacing w:before="120" w:after="120" w:line="240" w:lineRule="exact"/>
                    <w:jc w:val="center"/>
                    <w:rPr>
                      <w:sz w:val="24"/>
                      <w:szCs w:val="24"/>
                    </w:rPr>
                  </w:pPr>
                  <w:r w:rsidRPr="001F18ED">
                    <w:rPr>
                      <w:sz w:val="24"/>
                      <w:szCs w:val="24"/>
                    </w:rPr>
                    <w:t>No</w:t>
                  </w:r>
                </w:p>
              </w:tc>
              <w:tc>
                <w:tcPr>
                  <w:tcW w:w="3685" w:type="dxa"/>
                  <w:shd w:val="clear" w:color="auto" w:fill="F2F2F2" w:themeFill="background1" w:themeFillShade="F2"/>
                </w:tcPr>
                <w:p w14:paraId="2EFD86A9" w14:textId="77777777" w:rsidR="00E24628" w:rsidRPr="001F18ED" w:rsidRDefault="00E24628" w:rsidP="00E24628">
                  <w:pPr>
                    <w:spacing w:before="120" w:after="120" w:line="240" w:lineRule="exact"/>
                    <w:jc w:val="center"/>
                    <w:rPr>
                      <w:sz w:val="24"/>
                      <w:szCs w:val="24"/>
                    </w:rPr>
                  </w:pPr>
                  <w:r w:rsidRPr="001F18ED">
                    <w:rPr>
                      <w:sz w:val="24"/>
                      <w:szCs w:val="24"/>
                    </w:rPr>
                    <w:t>Actor Action</w:t>
                  </w:r>
                </w:p>
              </w:tc>
              <w:tc>
                <w:tcPr>
                  <w:tcW w:w="4003" w:type="dxa"/>
                  <w:shd w:val="clear" w:color="auto" w:fill="F2F2F2" w:themeFill="background1" w:themeFillShade="F2"/>
                </w:tcPr>
                <w:p w14:paraId="4F23CD4C" w14:textId="77777777" w:rsidR="00E24628" w:rsidRPr="001F18ED" w:rsidRDefault="00E24628" w:rsidP="00E24628">
                  <w:pPr>
                    <w:spacing w:before="120" w:after="120" w:line="240" w:lineRule="exact"/>
                    <w:jc w:val="center"/>
                    <w:rPr>
                      <w:sz w:val="24"/>
                      <w:szCs w:val="24"/>
                    </w:rPr>
                  </w:pPr>
                  <w:r w:rsidRPr="001F18ED">
                    <w:rPr>
                      <w:sz w:val="24"/>
                      <w:szCs w:val="24"/>
                    </w:rPr>
                    <w:t>System Response</w:t>
                  </w:r>
                </w:p>
              </w:tc>
            </w:tr>
            <w:tr w:rsidR="00E24628" w:rsidRPr="001F18ED" w14:paraId="01064BDE" w14:textId="77777777" w:rsidTr="007F7294">
              <w:tc>
                <w:tcPr>
                  <w:tcW w:w="880" w:type="dxa"/>
                </w:tcPr>
                <w:p w14:paraId="10720B53" w14:textId="77777777" w:rsidR="00E24628" w:rsidRPr="001F18ED" w:rsidRDefault="00E24628" w:rsidP="00E24628">
                  <w:pPr>
                    <w:spacing w:before="120" w:after="120" w:line="240" w:lineRule="exact"/>
                    <w:jc w:val="center"/>
                    <w:rPr>
                      <w:sz w:val="24"/>
                      <w:szCs w:val="24"/>
                    </w:rPr>
                  </w:pPr>
                  <w:r w:rsidRPr="001F18ED">
                    <w:rPr>
                      <w:sz w:val="24"/>
                      <w:szCs w:val="24"/>
                    </w:rPr>
                    <w:t>1</w:t>
                  </w:r>
                </w:p>
              </w:tc>
              <w:tc>
                <w:tcPr>
                  <w:tcW w:w="3685" w:type="dxa"/>
                </w:tcPr>
                <w:p w14:paraId="02291E10" w14:textId="77777777" w:rsidR="00E24628" w:rsidRPr="001F18ED" w:rsidRDefault="00E24628" w:rsidP="00E24628">
                  <w:pPr>
                    <w:spacing w:before="120" w:after="120" w:line="240" w:lineRule="exact"/>
                    <w:rPr>
                      <w:sz w:val="24"/>
                      <w:szCs w:val="24"/>
                    </w:rPr>
                  </w:pPr>
                  <w:r w:rsidRPr="001F18ED">
                    <w:rPr>
                      <w:sz w:val="24"/>
                      <w:szCs w:val="24"/>
                    </w:rPr>
                    <w:t>Doctor select input data by voice.</w:t>
                  </w:r>
                </w:p>
              </w:tc>
              <w:tc>
                <w:tcPr>
                  <w:tcW w:w="4003" w:type="dxa"/>
                </w:tcPr>
                <w:p w14:paraId="7E72F40C" w14:textId="77777777" w:rsidR="00E24628" w:rsidRPr="001F18ED" w:rsidRDefault="00E24628" w:rsidP="00E24628">
                  <w:pPr>
                    <w:spacing w:before="120" w:after="120" w:line="240" w:lineRule="exact"/>
                    <w:rPr>
                      <w:sz w:val="24"/>
                      <w:szCs w:val="24"/>
                    </w:rPr>
                  </w:pPr>
                  <w:r w:rsidRPr="001F18ED">
                    <w:rPr>
                      <w:sz w:val="24"/>
                      <w:szCs w:val="24"/>
                    </w:rPr>
                    <w:t>System display micro.</w:t>
                  </w:r>
                </w:p>
                <w:p w14:paraId="1B095EF5"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Breakfast: free text input.</w:t>
                  </w:r>
                </w:p>
                <w:p w14:paraId="518CAB74"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 time morning: free text input.</w:t>
                  </w:r>
                </w:p>
                <w:p w14:paraId="1C9A61CD"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Lunch: free text input.</w:t>
                  </w:r>
                </w:p>
                <w:p w14:paraId="69A6B516"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 time afternoon: free text input.</w:t>
                  </w:r>
                </w:p>
                <w:p w14:paraId="3B7DEF00"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Dinner: free text input.</w:t>
                  </w:r>
                </w:p>
                <w:p w14:paraId="69469CF4"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Eat late at night: free text input.</w:t>
                  </w:r>
                </w:p>
                <w:p w14:paraId="55002132" w14:textId="77777777" w:rsidR="00E24628" w:rsidRPr="001F18ED" w:rsidRDefault="00E24628" w:rsidP="00E24628">
                  <w:pPr>
                    <w:spacing w:before="120" w:after="120" w:line="240" w:lineRule="exact"/>
                    <w:rPr>
                      <w:sz w:val="24"/>
                      <w:szCs w:val="24"/>
                    </w:rPr>
                  </w:pPr>
                </w:p>
              </w:tc>
            </w:tr>
            <w:tr w:rsidR="00E24628" w:rsidRPr="001F18ED" w14:paraId="146444B6" w14:textId="77777777" w:rsidTr="007F7294">
              <w:tc>
                <w:tcPr>
                  <w:tcW w:w="880" w:type="dxa"/>
                </w:tcPr>
                <w:p w14:paraId="699928D0" w14:textId="77777777" w:rsidR="00E24628" w:rsidRPr="001F18ED" w:rsidRDefault="00E24628" w:rsidP="00E24628">
                  <w:pPr>
                    <w:spacing w:before="120" w:after="120" w:line="240" w:lineRule="exact"/>
                    <w:jc w:val="center"/>
                    <w:rPr>
                      <w:sz w:val="24"/>
                      <w:szCs w:val="24"/>
                    </w:rPr>
                  </w:pPr>
                  <w:r w:rsidRPr="001F18ED">
                    <w:rPr>
                      <w:sz w:val="24"/>
                      <w:szCs w:val="24"/>
                    </w:rPr>
                    <w:t>2</w:t>
                  </w:r>
                </w:p>
              </w:tc>
              <w:tc>
                <w:tcPr>
                  <w:tcW w:w="3685" w:type="dxa"/>
                </w:tcPr>
                <w:p w14:paraId="33BF9100" w14:textId="77777777" w:rsidR="00E24628" w:rsidRPr="001F18ED" w:rsidRDefault="00E24628" w:rsidP="00E24628">
                  <w:pPr>
                    <w:spacing w:before="120" w:after="120" w:line="240" w:lineRule="exact"/>
                    <w:rPr>
                      <w:sz w:val="24"/>
                      <w:szCs w:val="24"/>
                    </w:rPr>
                  </w:pPr>
                  <w:r w:rsidRPr="001F18ED">
                    <w:rPr>
                      <w:sz w:val="24"/>
                      <w:szCs w:val="24"/>
                    </w:rPr>
                    <w:t>Doctor use voice to input data.</w:t>
                  </w:r>
                </w:p>
              </w:tc>
              <w:tc>
                <w:tcPr>
                  <w:tcW w:w="4003" w:type="dxa"/>
                </w:tcPr>
                <w:p w14:paraId="572A7F58" w14:textId="77777777" w:rsidR="00E24628" w:rsidRPr="001F18ED" w:rsidRDefault="00E24628" w:rsidP="00E24628">
                  <w:pPr>
                    <w:spacing w:before="120" w:after="120" w:line="240" w:lineRule="exact"/>
                    <w:rPr>
                      <w:sz w:val="24"/>
                      <w:szCs w:val="24"/>
                    </w:rPr>
                  </w:pPr>
                  <w:r w:rsidRPr="001F18ED">
                    <w:rPr>
                      <w:sz w:val="24"/>
                      <w:szCs w:val="24"/>
                    </w:rPr>
                    <w:t>System compare data, field text input.</w:t>
                  </w:r>
                </w:p>
              </w:tc>
            </w:tr>
            <w:tr w:rsidR="00E24628" w:rsidRPr="001F18ED" w14:paraId="0D13961F" w14:textId="77777777" w:rsidTr="007F7294">
              <w:tc>
                <w:tcPr>
                  <w:tcW w:w="880" w:type="dxa"/>
                </w:tcPr>
                <w:p w14:paraId="65ACC99D" w14:textId="77777777" w:rsidR="00E24628" w:rsidRPr="001F18ED" w:rsidRDefault="00E24628" w:rsidP="00E24628">
                  <w:pPr>
                    <w:spacing w:before="120" w:after="120" w:line="240" w:lineRule="exact"/>
                    <w:jc w:val="center"/>
                    <w:rPr>
                      <w:sz w:val="24"/>
                      <w:szCs w:val="24"/>
                    </w:rPr>
                  </w:pPr>
                  <w:r w:rsidRPr="001F18ED">
                    <w:rPr>
                      <w:sz w:val="24"/>
                      <w:szCs w:val="24"/>
                    </w:rPr>
                    <w:t>3</w:t>
                  </w:r>
                </w:p>
              </w:tc>
              <w:tc>
                <w:tcPr>
                  <w:tcW w:w="3685" w:type="dxa"/>
                </w:tcPr>
                <w:p w14:paraId="30BF8186" w14:textId="77777777" w:rsidR="00E24628" w:rsidRPr="001F18ED" w:rsidRDefault="00E24628" w:rsidP="00E24628">
                  <w:pPr>
                    <w:spacing w:before="120" w:after="120" w:line="240" w:lineRule="exact"/>
                    <w:rPr>
                      <w:sz w:val="24"/>
                      <w:szCs w:val="24"/>
                    </w:rPr>
                  </w:pPr>
                  <w:r w:rsidRPr="001F18ED">
                    <w:rPr>
                      <w:sz w:val="24"/>
                      <w:szCs w:val="24"/>
                    </w:rPr>
                    <w:t>Doctor send command to suggest request.</w:t>
                  </w:r>
                </w:p>
              </w:tc>
              <w:tc>
                <w:tcPr>
                  <w:tcW w:w="4003" w:type="dxa"/>
                </w:tcPr>
                <w:p w14:paraId="3DD8C453" w14:textId="77777777" w:rsidR="00E24628" w:rsidRPr="001F18ED" w:rsidRDefault="00E24628" w:rsidP="00E24628">
                  <w:pPr>
                    <w:spacing w:before="120" w:after="120" w:line="240" w:lineRule="exact"/>
                    <w:rPr>
                      <w:sz w:val="24"/>
                      <w:szCs w:val="24"/>
                    </w:rPr>
                  </w:pPr>
                  <w:r w:rsidRPr="001F18ED">
                    <w:rPr>
                      <w:sz w:val="24"/>
                      <w:szCs w:val="24"/>
                    </w:rPr>
                    <w:t>System display and field value.</w:t>
                  </w:r>
                </w:p>
                <w:p w14:paraId="3FF08B67"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Breakfast: free number input, required.</w:t>
                  </w:r>
                </w:p>
                <w:p w14:paraId="0A20D3CD"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 time morning: free number input, required.</w:t>
                  </w:r>
                </w:p>
                <w:p w14:paraId="286A09BC"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Lunch: free number input, required.</w:t>
                  </w:r>
                </w:p>
                <w:p w14:paraId="070435DC"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Break time afternoon: free number input, required.</w:t>
                  </w:r>
                </w:p>
                <w:p w14:paraId="4792F41D"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Dinner: free number input, required.</w:t>
                  </w:r>
                </w:p>
                <w:p w14:paraId="6BABE967"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Eat late at night: free number input, required.</w:t>
                  </w:r>
                </w:p>
                <w:p w14:paraId="3D2611B3"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Starch: free number input, required.</w:t>
                  </w:r>
                </w:p>
                <w:p w14:paraId="7881CE79"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Protein: free number input, required.</w:t>
                  </w:r>
                </w:p>
                <w:p w14:paraId="26DAFEFB"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Fat: free number input, required.</w:t>
                  </w:r>
                </w:p>
                <w:p w14:paraId="3A74A2F3"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lastRenderedPageBreak/>
                    <w:t>Animal protein: free number input, required.</w:t>
                  </w:r>
                </w:p>
                <w:p w14:paraId="279C0DDC"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Animal fat: free number input, required.</w:t>
                  </w:r>
                </w:p>
                <w:p w14:paraId="28CC72A3"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Calcium: free number input, required.</w:t>
                  </w:r>
                </w:p>
                <w:p w14:paraId="46569628"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Sodium: free number input, required.</w:t>
                  </w:r>
                </w:p>
                <w:p w14:paraId="02CB4631"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Iron: free text input, required.</w:t>
                  </w:r>
                </w:p>
                <w:p w14:paraId="4B50681E"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Zinc: free text input, required.</w:t>
                  </w:r>
                </w:p>
                <w:p w14:paraId="66B72815"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Vitamin B1: free number input, required.</w:t>
                  </w:r>
                </w:p>
                <w:p w14:paraId="1B898EAA"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Vitamin C: free number input, required.</w:t>
                  </w:r>
                </w:p>
                <w:p w14:paraId="0732CBDB"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Vitamin B2: free number input, required.</w:t>
                  </w:r>
                </w:p>
                <w:p w14:paraId="42C33799" w14:textId="77777777" w:rsidR="00E24628" w:rsidRPr="001F18ED"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1F18ED">
                    <w:rPr>
                      <w:rFonts w:ascii="Times New Roman" w:hAnsi="Times New Roman" w:cs="Times New Roman"/>
                      <w:sz w:val="24"/>
                      <w:szCs w:val="24"/>
                    </w:rPr>
                    <w:t>Vitamin PP: free number input, required.</w:t>
                  </w:r>
                </w:p>
                <w:p w14:paraId="5638B469" w14:textId="77777777" w:rsidR="00E24628" w:rsidRPr="001F18ED" w:rsidRDefault="00E24628" w:rsidP="00E24628">
                  <w:pPr>
                    <w:spacing w:before="120" w:after="120" w:line="240" w:lineRule="exact"/>
                    <w:rPr>
                      <w:sz w:val="24"/>
                      <w:szCs w:val="24"/>
                    </w:rPr>
                  </w:pPr>
                  <w:r w:rsidRPr="001F18ED">
                    <w:rPr>
                      <w:sz w:val="24"/>
                      <w:szCs w:val="24"/>
                    </w:rPr>
                    <w:t>- Fiber: free number input, required.</w:t>
                  </w:r>
                </w:p>
                <w:p w14:paraId="586DF317" w14:textId="77777777" w:rsidR="00E24628" w:rsidRPr="001F18ED" w:rsidRDefault="00E24628" w:rsidP="00E24628">
                  <w:pPr>
                    <w:spacing w:before="120" w:after="120" w:line="240" w:lineRule="exact"/>
                    <w:rPr>
                      <w:sz w:val="24"/>
                      <w:szCs w:val="24"/>
                    </w:rPr>
                  </w:pPr>
                </w:p>
              </w:tc>
            </w:tr>
          </w:tbl>
          <w:p w14:paraId="4372D1CB" w14:textId="77777777" w:rsidR="00E24628" w:rsidRPr="001F18ED" w:rsidRDefault="00E24628" w:rsidP="00E24628">
            <w:pPr>
              <w:spacing w:before="120" w:after="120" w:line="240" w:lineRule="exact"/>
              <w:rPr>
                <w:sz w:val="24"/>
                <w:szCs w:val="24"/>
              </w:rPr>
            </w:pPr>
          </w:p>
          <w:p w14:paraId="26E72ADF" w14:textId="77777777" w:rsidR="00E24628" w:rsidRPr="001F18ED" w:rsidRDefault="00E24628" w:rsidP="00E24628">
            <w:pPr>
              <w:spacing w:before="120" w:after="120" w:line="240" w:lineRule="exact"/>
              <w:rPr>
                <w:sz w:val="24"/>
                <w:szCs w:val="24"/>
              </w:rPr>
            </w:pPr>
            <w:r w:rsidRPr="001F18ED">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E24628" w:rsidRPr="001F18ED" w14:paraId="6B784E26" w14:textId="77777777" w:rsidTr="007F7294">
              <w:trPr>
                <w:trHeight w:hRule="exact" w:val="397"/>
              </w:trPr>
              <w:tc>
                <w:tcPr>
                  <w:tcW w:w="880" w:type="dxa"/>
                  <w:shd w:val="clear" w:color="auto" w:fill="F2F2F2" w:themeFill="background1" w:themeFillShade="F2"/>
                </w:tcPr>
                <w:p w14:paraId="0D64637D" w14:textId="77777777" w:rsidR="00E24628" w:rsidRPr="001F18ED" w:rsidRDefault="00E24628" w:rsidP="00E24628">
                  <w:pPr>
                    <w:spacing w:before="120" w:after="120" w:line="240" w:lineRule="exact"/>
                    <w:jc w:val="center"/>
                    <w:rPr>
                      <w:sz w:val="24"/>
                      <w:szCs w:val="24"/>
                    </w:rPr>
                  </w:pPr>
                  <w:r w:rsidRPr="001F18ED">
                    <w:rPr>
                      <w:sz w:val="24"/>
                      <w:szCs w:val="24"/>
                    </w:rPr>
                    <w:t>No</w:t>
                  </w:r>
                </w:p>
              </w:tc>
              <w:tc>
                <w:tcPr>
                  <w:tcW w:w="3685" w:type="dxa"/>
                  <w:shd w:val="clear" w:color="auto" w:fill="F2F2F2" w:themeFill="background1" w:themeFillShade="F2"/>
                </w:tcPr>
                <w:p w14:paraId="5F4967E8" w14:textId="77777777" w:rsidR="00E24628" w:rsidRPr="001F18ED" w:rsidRDefault="00E24628" w:rsidP="00E24628">
                  <w:pPr>
                    <w:spacing w:before="120" w:after="120" w:line="240" w:lineRule="exact"/>
                    <w:jc w:val="center"/>
                    <w:rPr>
                      <w:sz w:val="24"/>
                      <w:szCs w:val="24"/>
                    </w:rPr>
                  </w:pPr>
                  <w:r w:rsidRPr="001F18ED">
                    <w:rPr>
                      <w:sz w:val="24"/>
                      <w:szCs w:val="24"/>
                    </w:rPr>
                    <w:t>Actor Action</w:t>
                  </w:r>
                </w:p>
              </w:tc>
              <w:tc>
                <w:tcPr>
                  <w:tcW w:w="4003" w:type="dxa"/>
                  <w:shd w:val="clear" w:color="auto" w:fill="F2F2F2" w:themeFill="background1" w:themeFillShade="F2"/>
                </w:tcPr>
                <w:p w14:paraId="1E2423A6" w14:textId="77777777" w:rsidR="00E24628" w:rsidRPr="001F18ED" w:rsidRDefault="00E24628" w:rsidP="00E24628">
                  <w:pPr>
                    <w:spacing w:before="120" w:after="120" w:line="240" w:lineRule="exact"/>
                    <w:jc w:val="center"/>
                    <w:rPr>
                      <w:sz w:val="24"/>
                      <w:szCs w:val="24"/>
                    </w:rPr>
                  </w:pPr>
                  <w:r w:rsidRPr="001F18ED">
                    <w:rPr>
                      <w:sz w:val="24"/>
                      <w:szCs w:val="24"/>
                    </w:rPr>
                    <w:t>System Response</w:t>
                  </w:r>
                </w:p>
              </w:tc>
            </w:tr>
            <w:tr w:rsidR="00E24628" w:rsidRPr="001F18ED" w14:paraId="592C24FA" w14:textId="77777777" w:rsidTr="007F7294">
              <w:tc>
                <w:tcPr>
                  <w:tcW w:w="880" w:type="dxa"/>
                </w:tcPr>
                <w:p w14:paraId="015B0683" w14:textId="77777777" w:rsidR="00E24628" w:rsidRPr="001F18ED" w:rsidRDefault="00E24628" w:rsidP="00E24628">
                  <w:pPr>
                    <w:spacing w:before="120" w:after="120" w:line="240" w:lineRule="exact"/>
                    <w:jc w:val="center"/>
                    <w:rPr>
                      <w:sz w:val="24"/>
                      <w:szCs w:val="24"/>
                    </w:rPr>
                  </w:pPr>
                  <w:r w:rsidRPr="001F18ED">
                    <w:rPr>
                      <w:sz w:val="24"/>
                      <w:szCs w:val="24"/>
                    </w:rPr>
                    <w:t>1</w:t>
                  </w:r>
                </w:p>
              </w:tc>
              <w:tc>
                <w:tcPr>
                  <w:tcW w:w="3685" w:type="dxa"/>
                </w:tcPr>
                <w:p w14:paraId="1C158910" w14:textId="77777777" w:rsidR="00E24628" w:rsidRPr="001F18ED" w:rsidRDefault="00E24628" w:rsidP="00E24628">
                  <w:pPr>
                    <w:spacing w:before="120" w:after="120" w:line="240" w:lineRule="exact"/>
                    <w:rPr>
                      <w:sz w:val="24"/>
                      <w:szCs w:val="24"/>
                    </w:rPr>
                  </w:pPr>
                  <w:r w:rsidRPr="001F18ED">
                    <w:rPr>
                      <w:sz w:val="24"/>
                      <w:szCs w:val="24"/>
                    </w:rPr>
                    <w:t>Doctor send command to No request.</w:t>
                  </w:r>
                </w:p>
              </w:tc>
              <w:tc>
                <w:tcPr>
                  <w:tcW w:w="4003" w:type="dxa"/>
                </w:tcPr>
                <w:p w14:paraId="0137EA82" w14:textId="77777777" w:rsidR="00E24628" w:rsidRPr="001F18ED" w:rsidRDefault="00E24628" w:rsidP="00E24628">
                  <w:pPr>
                    <w:spacing w:before="120" w:after="120" w:line="240" w:lineRule="exact"/>
                    <w:rPr>
                      <w:sz w:val="24"/>
                      <w:szCs w:val="24"/>
                    </w:rPr>
                  </w:pPr>
                  <w:r w:rsidRPr="001F18ED">
                    <w:rPr>
                      <w:sz w:val="24"/>
                      <w:szCs w:val="24"/>
                    </w:rPr>
                    <w:t>System close popup confirmation.</w:t>
                  </w:r>
                </w:p>
              </w:tc>
            </w:tr>
          </w:tbl>
          <w:p w14:paraId="0D935F4E" w14:textId="77777777" w:rsidR="00E24628" w:rsidRPr="001F18ED" w:rsidRDefault="00E24628" w:rsidP="00E24628">
            <w:pPr>
              <w:spacing w:before="120" w:after="120" w:line="240" w:lineRule="exact"/>
              <w:rPr>
                <w:sz w:val="24"/>
                <w:szCs w:val="24"/>
              </w:rPr>
            </w:pPr>
          </w:p>
          <w:p w14:paraId="69BBFDD0" w14:textId="77777777" w:rsidR="00E24628" w:rsidRPr="001F18ED" w:rsidRDefault="00E24628" w:rsidP="00E24628">
            <w:pPr>
              <w:spacing w:before="120" w:after="120" w:line="240" w:lineRule="exact"/>
              <w:rPr>
                <w:sz w:val="24"/>
                <w:szCs w:val="24"/>
              </w:rPr>
            </w:pPr>
            <w:r w:rsidRPr="001F18ED">
              <w:rPr>
                <w:b/>
                <w:sz w:val="24"/>
                <w:szCs w:val="24"/>
              </w:rPr>
              <w:t>Exceptions: N/A</w:t>
            </w:r>
          </w:p>
          <w:p w14:paraId="6C050387" w14:textId="77777777" w:rsidR="00E24628" w:rsidRPr="001F18ED" w:rsidRDefault="00E24628" w:rsidP="00E24628">
            <w:pPr>
              <w:spacing w:before="120" w:after="120" w:line="240" w:lineRule="exact"/>
              <w:rPr>
                <w:sz w:val="24"/>
                <w:szCs w:val="24"/>
              </w:rPr>
            </w:pPr>
            <w:r w:rsidRPr="001F18ED">
              <w:rPr>
                <w:b/>
                <w:sz w:val="24"/>
                <w:szCs w:val="24"/>
              </w:rPr>
              <w:t xml:space="preserve">Relationships: </w:t>
            </w:r>
            <w:r w:rsidRPr="001F18ED">
              <w:rPr>
                <w:sz w:val="24"/>
                <w:szCs w:val="24"/>
              </w:rPr>
              <w:t>N/A.</w:t>
            </w:r>
          </w:p>
          <w:p w14:paraId="1765529F" w14:textId="77777777" w:rsidR="00E24628" w:rsidRPr="001F18ED" w:rsidRDefault="00E24628" w:rsidP="00E24628">
            <w:pPr>
              <w:keepNext/>
              <w:spacing w:before="120" w:after="120" w:line="240" w:lineRule="exact"/>
              <w:rPr>
                <w:rFonts w:eastAsiaTheme="minorEastAsia"/>
                <w:b/>
                <w:sz w:val="24"/>
                <w:szCs w:val="24"/>
                <w:lang w:eastAsia="ja-JP"/>
              </w:rPr>
            </w:pPr>
            <w:r w:rsidRPr="001F18ED">
              <w:rPr>
                <w:b/>
                <w:sz w:val="24"/>
                <w:szCs w:val="24"/>
              </w:rPr>
              <w:t xml:space="preserve">Business Rules: </w:t>
            </w:r>
          </w:p>
          <w:p w14:paraId="251F6BEA" w14:textId="77777777" w:rsidR="00E24628" w:rsidRPr="001F18ED" w:rsidRDefault="00E24628" w:rsidP="00E24628">
            <w:pPr>
              <w:pStyle w:val="ListParagraph"/>
              <w:shd w:val="clear" w:color="auto" w:fill="FFFFFF"/>
              <w:spacing w:before="150" w:after="150" w:line="240" w:lineRule="exact"/>
              <w:ind w:left="567"/>
              <w:rPr>
                <w:rFonts w:ascii="Times New Roman" w:hAnsi="Times New Roman" w:cs="Times New Roman"/>
                <w:sz w:val="24"/>
                <w:szCs w:val="24"/>
              </w:rPr>
            </w:pPr>
            <w:r w:rsidRPr="001F18ED">
              <w:rPr>
                <w:rFonts w:ascii="Times New Roman" w:hAnsi="Times New Roman" w:cs="Times New Roman"/>
                <w:sz w:val="24"/>
                <w:szCs w:val="24"/>
              </w:rPr>
              <w:t xml:space="preserve">Nutrition doctor can </w:t>
            </w:r>
            <w:r w:rsidRPr="001F18ED">
              <w:rPr>
                <w:rFonts w:ascii="Times New Roman" w:hAnsi="Times New Roman" w:cs="Times New Roman"/>
                <w:bCs/>
                <w:sz w:val="24"/>
                <w:szCs w:val="24"/>
              </w:rPr>
              <w:t xml:space="preserve">talk: </w:t>
            </w:r>
            <w:proofErr w:type="spellStart"/>
            <w:r w:rsidRPr="001F18ED">
              <w:rPr>
                <w:rFonts w:ascii="Times New Roman" w:hAnsi="Times New Roman" w:cs="Times New Roman"/>
                <w:bCs/>
                <w:sz w:val="24"/>
                <w:szCs w:val="24"/>
              </w:rPr>
              <w:t>Bữa</w:t>
            </w:r>
            <w:proofErr w:type="spellEnd"/>
            <w:r w:rsidRPr="001F18ED">
              <w:rPr>
                <w:rFonts w:ascii="Times New Roman" w:hAnsi="Times New Roman" w:cs="Times New Roman"/>
                <w:bCs/>
                <w:sz w:val="24"/>
                <w:szCs w:val="24"/>
              </w:rPr>
              <w:t xml:space="preserve"> ... (</w:t>
            </w:r>
            <w:proofErr w:type="spellStart"/>
            <w:r w:rsidRPr="001F18ED">
              <w:rPr>
                <w:rFonts w:ascii="Times New Roman" w:hAnsi="Times New Roman" w:cs="Times New Roman"/>
                <w:bCs/>
                <w:sz w:val="24"/>
                <w:szCs w:val="24"/>
              </w:rPr>
              <w:t>Exp</w:t>
            </w:r>
            <w:proofErr w:type="spellEnd"/>
            <w:r w:rsidRPr="001F18ED">
              <w:rPr>
                <w:rFonts w:ascii="Times New Roman" w:hAnsi="Times New Roman" w:cs="Times New Roman"/>
                <w:bCs/>
                <w:sz w:val="24"/>
                <w:szCs w:val="24"/>
              </w:rPr>
              <w:t xml:space="preserve">: </w:t>
            </w:r>
            <w:proofErr w:type="spellStart"/>
            <w:r w:rsidRPr="001F18ED">
              <w:rPr>
                <w:rFonts w:ascii="Times New Roman" w:hAnsi="Times New Roman" w:cs="Times New Roman"/>
                <w:bCs/>
                <w:sz w:val="24"/>
                <w:szCs w:val="24"/>
              </w:rPr>
              <w:t>Bữa</w:t>
            </w:r>
            <w:proofErr w:type="spellEnd"/>
            <w:r w:rsidRPr="001F18ED">
              <w:rPr>
                <w:rFonts w:ascii="Times New Roman" w:hAnsi="Times New Roman" w:cs="Times New Roman"/>
                <w:bCs/>
                <w:sz w:val="24"/>
                <w:szCs w:val="24"/>
              </w:rPr>
              <w:t xml:space="preserve"> </w:t>
            </w:r>
            <w:proofErr w:type="spellStart"/>
            <w:r w:rsidRPr="001F18ED">
              <w:rPr>
                <w:rFonts w:ascii="Times New Roman" w:hAnsi="Times New Roman" w:cs="Times New Roman"/>
                <w:bCs/>
                <w:sz w:val="24"/>
                <w:szCs w:val="24"/>
              </w:rPr>
              <w:t>Sáng</w:t>
            </w:r>
            <w:proofErr w:type="spellEnd"/>
            <w:r w:rsidRPr="001F18ED">
              <w:rPr>
                <w:rFonts w:ascii="Times New Roman" w:hAnsi="Times New Roman" w:cs="Times New Roman"/>
                <w:bCs/>
                <w:sz w:val="24"/>
                <w:szCs w:val="24"/>
              </w:rPr>
              <w:t xml:space="preserve">, </w:t>
            </w:r>
            <w:proofErr w:type="spellStart"/>
            <w:r w:rsidRPr="001F18ED">
              <w:rPr>
                <w:rFonts w:ascii="Times New Roman" w:hAnsi="Times New Roman" w:cs="Times New Roman"/>
                <w:bCs/>
                <w:sz w:val="24"/>
                <w:szCs w:val="24"/>
              </w:rPr>
              <w:t>Bữa</w:t>
            </w:r>
            <w:proofErr w:type="spellEnd"/>
            <w:r w:rsidRPr="001F18ED">
              <w:rPr>
                <w:rFonts w:ascii="Times New Roman" w:hAnsi="Times New Roman" w:cs="Times New Roman"/>
                <w:bCs/>
                <w:sz w:val="24"/>
                <w:szCs w:val="24"/>
              </w:rPr>
              <w:t xml:space="preserve"> </w:t>
            </w:r>
            <w:proofErr w:type="spellStart"/>
            <w:r w:rsidRPr="001F18ED">
              <w:rPr>
                <w:rFonts w:ascii="Times New Roman" w:hAnsi="Times New Roman" w:cs="Times New Roman"/>
                <w:bCs/>
                <w:sz w:val="24"/>
                <w:szCs w:val="24"/>
              </w:rPr>
              <w:t>Tối</w:t>
            </w:r>
            <w:proofErr w:type="spellEnd"/>
            <w:r w:rsidRPr="001F18ED">
              <w:rPr>
                <w:rFonts w:ascii="Times New Roman" w:hAnsi="Times New Roman" w:cs="Times New Roman"/>
                <w:bCs/>
                <w:sz w:val="24"/>
                <w:szCs w:val="24"/>
              </w:rPr>
              <w:t xml:space="preserve">) for select </w:t>
            </w:r>
            <w:r w:rsidRPr="001F18ED">
              <w:rPr>
                <w:rFonts w:ascii="Times New Roman" w:hAnsi="Times New Roman" w:cs="Times New Roman"/>
                <w:sz w:val="24"/>
                <w:szCs w:val="24"/>
              </w:rPr>
              <w:t>Breakfast, Break time morning, Lunch, Break time afternoon, Dinner, Eat late at night.</w:t>
            </w:r>
          </w:p>
          <w:p w14:paraId="417BB4CB" w14:textId="77777777" w:rsidR="00E24628" w:rsidRPr="001F18ED" w:rsidRDefault="00E24628" w:rsidP="00E24628">
            <w:pPr>
              <w:pStyle w:val="ListParagraph"/>
              <w:shd w:val="clear" w:color="auto" w:fill="FFFFFF"/>
              <w:spacing w:before="150" w:after="150" w:line="240" w:lineRule="exact"/>
              <w:ind w:left="567"/>
              <w:rPr>
                <w:rFonts w:ascii="Times New Roman" w:hAnsi="Times New Roman" w:cs="Times New Roman"/>
                <w:bCs/>
                <w:sz w:val="24"/>
                <w:szCs w:val="24"/>
              </w:rPr>
            </w:pPr>
            <w:r w:rsidRPr="001F18ED">
              <w:rPr>
                <w:rFonts w:ascii="Times New Roman" w:hAnsi="Times New Roman" w:cs="Times New Roman"/>
                <w:sz w:val="24"/>
                <w:szCs w:val="24"/>
              </w:rPr>
              <w:t xml:space="preserve">Nutrition doctor can </w:t>
            </w:r>
            <w:r w:rsidRPr="001F18ED">
              <w:rPr>
                <w:rFonts w:ascii="Times New Roman" w:hAnsi="Times New Roman" w:cs="Times New Roman"/>
                <w:bCs/>
                <w:sz w:val="24"/>
                <w:szCs w:val="24"/>
              </w:rPr>
              <w:t xml:space="preserve">talk : </w:t>
            </w:r>
            <w:proofErr w:type="spellStart"/>
            <w:r w:rsidRPr="001F18ED">
              <w:rPr>
                <w:rFonts w:ascii="Times New Roman" w:hAnsi="Times New Roman" w:cs="Times New Roman"/>
                <w:bCs/>
                <w:sz w:val="24"/>
                <w:szCs w:val="24"/>
              </w:rPr>
              <w:t>Ăn</w:t>
            </w:r>
            <w:proofErr w:type="spellEnd"/>
            <w:r w:rsidRPr="001F18ED">
              <w:rPr>
                <w:rFonts w:ascii="Times New Roman" w:hAnsi="Times New Roman" w:cs="Times New Roman"/>
                <w:bCs/>
                <w:sz w:val="24"/>
                <w:szCs w:val="24"/>
              </w:rPr>
              <w:t xml:space="preserve"> ... (</w:t>
            </w:r>
            <w:proofErr w:type="spellStart"/>
            <w:r w:rsidRPr="001F18ED">
              <w:rPr>
                <w:rFonts w:ascii="Times New Roman" w:hAnsi="Times New Roman" w:cs="Times New Roman"/>
                <w:bCs/>
                <w:sz w:val="24"/>
                <w:szCs w:val="24"/>
              </w:rPr>
              <w:t>Exp</w:t>
            </w:r>
            <w:proofErr w:type="spellEnd"/>
            <w:r w:rsidRPr="001F18ED">
              <w:rPr>
                <w:rFonts w:ascii="Times New Roman" w:hAnsi="Times New Roman" w:cs="Times New Roman"/>
                <w:bCs/>
                <w:sz w:val="24"/>
                <w:szCs w:val="24"/>
              </w:rPr>
              <w:t xml:space="preserve">: </w:t>
            </w:r>
            <w:proofErr w:type="spellStart"/>
            <w:r w:rsidRPr="001F18ED">
              <w:rPr>
                <w:rFonts w:ascii="Times New Roman" w:hAnsi="Times New Roman" w:cs="Times New Roman"/>
                <w:bCs/>
                <w:sz w:val="24"/>
                <w:szCs w:val="24"/>
              </w:rPr>
              <w:t>Ăn</w:t>
            </w:r>
            <w:proofErr w:type="spellEnd"/>
            <w:r w:rsidRPr="001F18ED">
              <w:rPr>
                <w:rFonts w:ascii="Times New Roman" w:hAnsi="Times New Roman" w:cs="Times New Roman"/>
                <w:bCs/>
                <w:sz w:val="24"/>
                <w:szCs w:val="24"/>
              </w:rPr>
              <w:t xml:space="preserve"> </w:t>
            </w:r>
            <w:proofErr w:type="spellStart"/>
            <w:r w:rsidRPr="001F18ED">
              <w:rPr>
                <w:rFonts w:ascii="Times New Roman" w:hAnsi="Times New Roman" w:cs="Times New Roman"/>
                <w:bCs/>
                <w:sz w:val="24"/>
                <w:szCs w:val="24"/>
              </w:rPr>
              <w:t>Bún</w:t>
            </w:r>
            <w:proofErr w:type="spellEnd"/>
            <w:r w:rsidRPr="001F18ED">
              <w:rPr>
                <w:rFonts w:ascii="Times New Roman" w:hAnsi="Times New Roman" w:cs="Times New Roman"/>
                <w:bCs/>
                <w:sz w:val="24"/>
                <w:szCs w:val="24"/>
              </w:rPr>
              <w:t xml:space="preserve">, </w:t>
            </w:r>
            <w:proofErr w:type="spellStart"/>
            <w:r w:rsidRPr="001F18ED">
              <w:rPr>
                <w:rFonts w:ascii="Times New Roman" w:hAnsi="Times New Roman" w:cs="Times New Roman"/>
                <w:bCs/>
                <w:sz w:val="24"/>
                <w:szCs w:val="24"/>
              </w:rPr>
              <w:t>Ăn</w:t>
            </w:r>
            <w:proofErr w:type="spellEnd"/>
            <w:r w:rsidRPr="001F18ED">
              <w:rPr>
                <w:rFonts w:ascii="Times New Roman" w:hAnsi="Times New Roman" w:cs="Times New Roman"/>
                <w:bCs/>
                <w:sz w:val="24"/>
                <w:szCs w:val="24"/>
              </w:rPr>
              <w:t xml:space="preserve"> </w:t>
            </w:r>
            <w:proofErr w:type="spellStart"/>
            <w:r w:rsidRPr="001F18ED">
              <w:rPr>
                <w:rFonts w:ascii="Times New Roman" w:hAnsi="Times New Roman" w:cs="Times New Roman"/>
                <w:bCs/>
                <w:sz w:val="24"/>
                <w:szCs w:val="24"/>
              </w:rPr>
              <w:t>Phở</w:t>
            </w:r>
            <w:proofErr w:type="spellEnd"/>
            <w:r w:rsidRPr="001F18ED">
              <w:rPr>
                <w:rFonts w:ascii="Times New Roman" w:hAnsi="Times New Roman" w:cs="Times New Roman"/>
                <w:bCs/>
                <w:sz w:val="24"/>
                <w:szCs w:val="24"/>
              </w:rPr>
              <w:t>) for input field</w:t>
            </w:r>
          </w:p>
          <w:p w14:paraId="41D39FD8" w14:textId="77777777" w:rsidR="00E24628" w:rsidRPr="001F18ED" w:rsidRDefault="00E24628" w:rsidP="00E24628">
            <w:pPr>
              <w:pStyle w:val="ListParagraph"/>
              <w:shd w:val="clear" w:color="auto" w:fill="FFFFFF"/>
              <w:spacing w:before="150" w:after="150" w:line="240" w:lineRule="exact"/>
              <w:ind w:left="567"/>
              <w:rPr>
                <w:rFonts w:ascii="Times New Roman" w:hAnsi="Times New Roman" w:cs="Times New Roman"/>
                <w:sz w:val="24"/>
                <w:szCs w:val="24"/>
              </w:rPr>
            </w:pPr>
            <w:r w:rsidRPr="001F18ED">
              <w:rPr>
                <w:rFonts w:ascii="Times New Roman" w:hAnsi="Times New Roman" w:cs="Times New Roman"/>
                <w:bCs/>
                <w:sz w:val="24"/>
                <w:szCs w:val="24"/>
              </w:rPr>
              <w:t>Kcal will estimate depend on number of food when doctor input.</w:t>
            </w:r>
          </w:p>
          <w:p w14:paraId="6EA801F9" w14:textId="77777777" w:rsidR="00E24628" w:rsidRPr="001F18ED" w:rsidRDefault="00E24628" w:rsidP="00E24628">
            <w:pPr>
              <w:pStyle w:val="ListParagraph"/>
              <w:shd w:val="clear" w:color="auto" w:fill="FFFFFF"/>
              <w:spacing w:before="150" w:after="150" w:line="240" w:lineRule="exact"/>
              <w:ind w:left="567"/>
              <w:rPr>
                <w:rFonts w:ascii="Times New Roman" w:hAnsi="Times New Roman" w:cs="Times New Roman"/>
                <w:color w:val="333333"/>
                <w:sz w:val="24"/>
                <w:szCs w:val="24"/>
              </w:rPr>
            </w:pPr>
          </w:p>
        </w:tc>
      </w:tr>
    </w:tbl>
    <w:p w14:paraId="35D8E7EE" w14:textId="77777777" w:rsidR="00E24628" w:rsidRPr="001F18ED" w:rsidRDefault="00E24628" w:rsidP="00E24628"/>
    <w:p w14:paraId="16DB3DE2" w14:textId="77777777" w:rsidR="00F9255C" w:rsidRPr="001F18ED" w:rsidRDefault="00F9255C" w:rsidP="00F9255C">
      <w:pPr>
        <w:pStyle w:val="Heading5"/>
        <w:ind w:firstLine="252"/>
        <w:rPr>
          <w:rFonts w:ascii="Times New Roman" w:hAnsi="Times New Roman" w:cs="Times New Roman"/>
          <w:i w:val="0"/>
          <w:iCs w:val="0"/>
          <w:sz w:val="28"/>
          <w:szCs w:val="28"/>
        </w:rPr>
      </w:pPr>
      <w:r w:rsidRPr="001F18ED">
        <w:rPr>
          <w:rFonts w:ascii="Times New Roman" w:hAnsi="Times New Roman" w:cs="Times New Roman"/>
          <w:i w:val="0"/>
          <w:iCs w:val="0"/>
          <w:sz w:val="28"/>
          <w:szCs w:val="28"/>
        </w:rPr>
        <w:t>&lt;Nurse&gt; Overall Use Case</w:t>
      </w:r>
    </w:p>
    <w:p w14:paraId="73E1B40E" w14:textId="77777777" w:rsidR="00F9255C" w:rsidRPr="001F18ED" w:rsidRDefault="00F9255C" w:rsidP="00F9255C">
      <w:pPr>
        <w:ind w:firstLine="1170"/>
      </w:pPr>
      <w:r w:rsidRPr="001F18ED">
        <w:rPr>
          <w:noProof/>
        </w:rPr>
        <w:lastRenderedPageBreak/>
        <w:drawing>
          <wp:inline distT="0" distB="0" distL="0" distR="0" wp14:anchorId="340CC675" wp14:editId="692641A8">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4">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14:paraId="34C57CB1" w14:textId="77777777" w:rsidR="00F9255C" w:rsidRPr="001F18ED" w:rsidRDefault="00F9255C" w:rsidP="00F9255C">
      <w:pPr>
        <w:pStyle w:val="Heading6"/>
        <w:ind w:firstLine="378"/>
        <w:rPr>
          <w:sz w:val="28"/>
          <w:szCs w:val="28"/>
          <w:lang w:val="vi-VN"/>
        </w:rPr>
      </w:pPr>
      <w:r w:rsidRPr="001F18ED">
        <w:rPr>
          <w:sz w:val="28"/>
          <w:szCs w:val="28"/>
          <w:lang w:val="vi-VN"/>
        </w:rPr>
        <w:t>&lt;Nurse&gt; Create Patient’s Profile</w:t>
      </w:r>
    </w:p>
    <w:p w14:paraId="174D52AB" w14:textId="77777777" w:rsidR="00F9255C" w:rsidRPr="001F18ED" w:rsidRDefault="00F9255C" w:rsidP="00F9255C">
      <w:pPr>
        <w:ind w:firstLine="1170"/>
        <w:rPr>
          <w:lang w:val="vi-VN"/>
        </w:rPr>
      </w:pPr>
      <w:r w:rsidRPr="001F18ED">
        <w:rPr>
          <w:noProof/>
        </w:rPr>
        <w:drawing>
          <wp:inline distT="0" distB="0" distL="0" distR="0" wp14:anchorId="7BB1AAFC" wp14:editId="69F98765">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5">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241"/>
      </w:tblGrid>
      <w:tr w:rsidR="00900116" w:rsidRPr="001F18ED" w14:paraId="4CF1D586" w14:textId="77777777" w:rsidTr="00436F11">
        <w:trPr>
          <w:trHeight w:hRule="exact" w:val="454"/>
        </w:trPr>
        <w:tc>
          <w:tcPr>
            <w:tcW w:w="10237" w:type="dxa"/>
            <w:gridSpan w:val="4"/>
            <w:shd w:val="clear" w:color="auto" w:fill="F2F2F2" w:themeFill="background1" w:themeFillShade="F2"/>
          </w:tcPr>
          <w:p w14:paraId="49CCB2BD" w14:textId="77777777" w:rsidR="00900116" w:rsidRPr="001F18ED" w:rsidRDefault="00900116" w:rsidP="00900116">
            <w:pPr>
              <w:spacing w:before="120" w:after="120" w:line="240" w:lineRule="exact"/>
              <w:rPr>
                <w:b/>
                <w:sz w:val="24"/>
                <w:szCs w:val="24"/>
              </w:rPr>
            </w:pPr>
            <w:r w:rsidRPr="001F18ED">
              <w:rPr>
                <w:b/>
                <w:sz w:val="24"/>
                <w:szCs w:val="24"/>
              </w:rPr>
              <w:t>USE CASE – UCA03</w:t>
            </w:r>
          </w:p>
        </w:tc>
      </w:tr>
      <w:tr w:rsidR="00900116" w:rsidRPr="001F18ED" w14:paraId="509423B8" w14:textId="77777777" w:rsidTr="00436F11">
        <w:trPr>
          <w:trHeight w:hRule="exact" w:val="454"/>
        </w:trPr>
        <w:tc>
          <w:tcPr>
            <w:tcW w:w="2037" w:type="dxa"/>
            <w:shd w:val="clear" w:color="auto" w:fill="F2F2F2" w:themeFill="background1" w:themeFillShade="F2"/>
          </w:tcPr>
          <w:p w14:paraId="74995FDA" w14:textId="77777777" w:rsidR="00900116" w:rsidRPr="001F18ED" w:rsidRDefault="00900116" w:rsidP="00900116">
            <w:pPr>
              <w:spacing w:before="120" w:after="120" w:line="240" w:lineRule="exact"/>
              <w:rPr>
                <w:b/>
                <w:sz w:val="24"/>
                <w:szCs w:val="24"/>
              </w:rPr>
            </w:pPr>
            <w:r w:rsidRPr="001F18ED">
              <w:rPr>
                <w:b/>
                <w:sz w:val="24"/>
                <w:szCs w:val="24"/>
              </w:rPr>
              <w:t>Use Case No.</w:t>
            </w:r>
          </w:p>
        </w:tc>
        <w:tc>
          <w:tcPr>
            <w:tcW w:w="2499" w:type="dxa"/>
          </w:tcPr>
          <w:p w14:paraId="3AFF16CC" w14:textId="77777777" w:rsidR="00900116" w:rsidRPr="001F18ED" w:rsidRDefault="00900116" w:rsidP="00900116">
            <w:pPr>
              <w:spacing w:before="120" w:after="120" w:line="240" w:lineRule="exact"/>
              <w:rPr>
                <w:sz w:val="24"/>
                <w:szCs w:val="24"/>
              </w:rPr>
            </w:pPr>
            <w:r w:rsidRPr="001F18ED">
              <w:rPr>
                <w:sz w:val="24"/>
                <w:szCs w:val="24"/>
              </w:rPr>
              <w:t>UCA03</w:t>
            </w:r>
          </w:p>
        </w:tc>
        <w:tc>
          <w:tcPr>
            <w:tcW w:w="2460" w:type="dxa"/>
            <w:shd w:val="clear" w:color="auto" w:fill="F2F2F2" w:themeFill="background1" w:themeFillShade="F2"/>
          </w:tcPr>
          <w:p w14:paraId="671A5976" w14:textId="77777777" w:rsidR="00900116" w:rsidRPr="001F18ED" w:rsidRDefault="00900116" w:rsidP="00900116">
            <w:pPr>
              <w:spacing w:before="120" w:after="120" w:line="240" w:lineRule="exact"/>
              <w:rPr>
                <w:b/>
                <w:sz w:val="24"/>
                <w:szCs w:val="24"/>
              </w:rPr>
            </w:pPr>
            <w:r w:rsidRPr="001F18ED">
              <w:rPr>
                <w:b/>
                <w:sz w:val="24"/>
                <w:szCs w:val="24"/>
              </w:rPr>
              <w:t>Use Case Version</w:t>
            </w:r>
          </w:p>
        </w:tc>
        <w:tc>
          <w:tcPr>
            <w:tcW w:w="3241" w:type="dxa"/>
          </w:tcPr>
          <w:p w14:paraId="78E6FD66" w14:textId="77777777" w:rsidR="00900116" w:rsidRPr="001F18ED" w:rsidRDefault="00900116" w:rsidP="00900116">
            <w:pPr>
              <w:spacing w:before="120" w:after="120" w:line="240" w:lineRule="exact"/>
              <w:rPr>
                <w:sz w:val="24"/>
                <w:szCs w:val="24"/>
              </w:rPr>
            </w:pPr>
            <w:r w:rsidRPr="001F18ED">
              <w:rPr>
                <w:sz w:val="24"/>
                <w:szCs w:val="24"/>
              </w:rPr>
              <w:t>2.0</w:t>
            </w:r>
          </w:p>
        </w:tc>
      </w:tr>
      <w:tr w:rsidR="00900116" w:rsidRPr="001F18ED" w14:paraId="232D6972" w14:textId="77777777" w:rsidTr="00436F11">
        <w:trPr>
          <w:trHeight w:hRule="exact" w:val="454"/>
        </w:trPr>
        <w:tc>
          <w:tcPr>
            <w:tcW w:w="2037" w:type="dxa"/>
            <w:shd w:val="clear" w:color="auto" w:fill="F2F2F2" w:themeFill="background1" w:themeFillShade="F2"/>
          </w:tcPr>
          <w:p w14:paraId="5E2B38D0" w14:textId="77777777" w:rsidR="00900116" w:rsidRPr="001F18ED" w:rsidRDefault="00900116" w:rsidP="00900116">
            <w:pPr>
              <w:spacing w:before="120" w:after="120" w:line="240" w:lineRule="exact"/>
              <w:rPr>
                <w:b/>
                <w:sz w:val="24"/>
                <w:szCs w:val="24"/>
              </w:rPr>
            </w:pPr>
            <w:r w:rsidRPr="001F18ED">
              <w:rPr>
                <w:b/>
                <w:sz w:val="24"/>
                <w:szCs w:val="24"/>
              </w:rPr>
              <w:t>Use Case Name</w:t>
            </w:r>
          </w:p>
        </w:tc>
        <w:tc>
          <w:tcPr>
            <w:tcW w:w="8200" w:type="dxa"/>
            <w:gridSpan w:val="3"/>
          </w:tcPr>
          <w:p w14:paraId="3B2F5DC7" w14:textId="77777777" w:rsidR="00900116" w:rsidRPr="001F18ED" w:rsidRDefault="00900116" w:rsidP="00900116">
            <w:pPr>
              <w:spacing w:before="120" w:after="120" w:line="240" w:lineRule="exact"/>
              <w:rPr>
                <w:sz w:val="24"/>
                <w:szCs w:val="24"/>
              </w:rPr>
            </w:pPr>
            <w:r w:rsidRPr="001F18ED">
              <w:rPr>
                <w:color w:val="000000" w:themeColor="text1"/>
                <w:sz w:val="24"/>
                <w:szCs w:val="24"/>
              </w:rPr>
              <w:t>Create patient profile</w:t>
            </w:r>
          </w:p>
        </w:tc>
      </w:tr>
      <w:tr w:rsidR="00900116" w:rsidRPr="001F18ED" w14:paraId="2A1835A2" w14:textId="77777777" w:rsidTr="00436F11">
        <w:trPr>
          <w:trHeight w:hRule="exact" w:val="454"/>
        </w:trPr>
        <w:tc>
          <w:tcPr>
            <w:tcW w:w="2037" w:type="dxa"/>
            <w:shd w:val="clear" w:color="auto" w:fill="F2F2F2" w:themeFill="background1" w:themeFillShade="F2"/>
          </w:tcPr>
          <w:p w14:paraId="2032FF33" w14:textId="77777777" w:rsidR="00900116" w:rsidRPr="001F18ED" w:rsidRDefault="00900116" w:rsidP="00900116">
            <w:pPr>
              <w:spacing w:before="120" w:after="120" w:line="240" w:lineRule="exact"/>
              <w:rPr>
                <w:b/>
                <w:sz w:val="24"/>
                <w:szCs w:val="24"/>
              </w:rPr>
            </w:pPr>
            <w:r w:rsidRPr="001F18ED">
              <w:rPr>
                <w:b/>
                <w:sz w:val="24"/>
                <w:szCs w:val="24"/>
              </w:rPr>
              <w:t>Author</w:t>
            </w:r>
          </w:p>
        </w:tc>
        <w:tc>
          <w:tcPr>
            <w:tcW w:w="8200" w:type="dxa"/>
            <w:gridSpan w:val="3"/>
          </w:tcPr>
          <w:p w14:paraId="5F7517A0" w14:textId="77777777" w:rsidR="00900116" w:rsidRPr="001F18ED" w:rsidRDefault="00900116" w:rsidP="00900116">
            <w:pPr>
              <w:spacing w:before="120" w:after="120" w:line="240" w:lineRule="exact"/>
              <w:rPr>
                <w:sz w:val="24"/>
                <w:szCs w:val="24"/>
              </w:rPr>
            </w:pPr>
            <w:proofErr w:type="spellStart"/>
            <w:r w:rsidRPr="001F18ED">
              <w:rPr>
                <w:sz w:val="24"/>
                <w:szCs w:val="24"/>
              </w:rPr>
              <w:t>QuanTD</w:t>
            </w:r>
            <w:proofErr w:type="spellEnd"/>
          </w:p>
        </w:tc>
      </w:tr>
      <w:tr w:rsidR="00900116" w:rsidRPr="001F18ED" w14:paraId="433BCA13" w14:textId="77777777" w:rsidTr="00436F11">
        <w:trPr>
          <w:trHeight w:hRule="exact" w:val="454"/>
        </w:trPr>
        <w:tc>
          <w:tcPr>
            <w:tcW w:w="2037" w:type="dxa"/>
            <w:shd w:val="clear" w:color="auto" w:fill="F2F2F2" w:themeFill="background1" w:themeFillShade="F2"/>
          </w:tcPr>
          <w:p w14:paraId="7DCE5FE4" w14:textId="77777777" w:rsidR="00900116" w:rsidRPr="001F18ED" w:rsidRDefault="00900116" w:rsidP="00900116">
            <w:pPr>
              <w:spacing w:before="120" w:after="120" w:line="240" w:lineRule="exact"/>
              <w:rPr>
                <w:b/>
                <w:sz w:val="24"/>
                <w:szCs w:val="24"/>
              </w:rPr>
            </w:pPr>
            <w:r w:rsidRPr="001F18ED">
              <w:rPr>
                <w:b/>
                <w:sz w:val="24"/>
                <w:szCs w:val="24"/>
              </w:rPr>
              <w:t>Date</w:t>
            </w:r>
          </w:p>
        </w:tc>
        <w:tc>
          <w:tcPr>
            <w:tcW w:w="2499" w:type="dxa"/>
          </w:tcPr>
          <w:p w14:paraId="71419813" w14:textId="77777777" w:rsidR="00900116" w:rsidRPr="001F18ED" w:rsidRDefault="00900116" w:rsidP="00900116">
            <w:pPr>
              <w:spacing w:before="120" w:after="120" w:line="240" w:lineRule="exact"/>
              <w:rPr>
                <w:sz w:val="24"/>
                <w:szCs w:val="24"/>
              </w:rPr>
            </w:pPr>
            <w:r w:rsidRPr="001F18ED">
              <w:rPr>
                <w:sz w:val="24"/>
                <w:szCs w:val="24"/>
              </w:rPr>
              <w:t>1/10/2015</w:t>
            </w:r>
          </w:p>
        </w:tc>
        <w:tc>
          <w:tcPr>
            <w:tcW w:w="2460" w:type="dxa"/>
            <w:shd w:val="clear" w:color="auto" w:fill="F2F2F2" w:themeFill="background1" w:themeFillShade="F2"/>
          </w:tcPr>
          <w:p w14:paraId="7C74009E" w14:textId="77777777" w:rsidR="00900116" w:rsidRPr="001F18ED" w:rsidRDefault="00900116" w:rsidP="00900116">
            <w:pPr>
              <w:spacing w:before="120" w:after="120" w:line="240" w:lineRule="exact"/>
              <w:rPr>
                <w:b/>
                <w:sz w:val="24"/>
                <w:szCs w:val="24"/>
              </w:rPr>
            </w:pPr>
            <w:r w:rsidRPr="001F18ED">
              <w:rPr>
                <w:b/>
                <w:sz w:val="24"/>
                <w:szCs w:val="24"/>
              </w:rPr>
              <w:t>Priority</w:t>
            </w:r>
          </w:p>
        </w:tc>
        <w:tc>
          <w:tcPr>
            <w:tcW w:w="3241" w:type="dxa"/>
          </w:tcPr>
          <w:p w14:paraId="0948A703" w14:textId="77777777" w:rsidR="00900116" w:rsidRPr="001F18ED" w:rsidRDefault="00900116" w:rsidP="00900116">
            <w:pPr>
              <w:spacing w:before="120" w:after="120" w:line="240" w:lineRule="exact"/>
              <w:rPr>
                <w:sz w:val="24"/>
                <w:szCs w:val="24"/>
              </w:rPr>
            </w:pPr>
            <w:r w:rsidRPr="001F18ED">
              <w:rPr>
                <w:sz w:val="24"/>
                <w:szCs w:val="24"/>
              </w:rPr>
              <w:t>High</w:t>
            </w:r>
          </w:p>
        </w:tc>
      </w:tr>
      <w:tr w:rsidR="00900116" w:rsidRPr="001F18ED" w14:paraId="4D51EECE" w14:textId="77777777" w:rsidTr="00436F11">
        <w:tc>
          <w:tcPr>
            <w:tcW w:w="10237" w:type="dxa"/>
            <w:gridSpan w:val="4"/>
          </w:tcPr>
          <w:p w14:paraId="67C40647" w14:textId="77777777" w:rsidR="00900116" w:rsidRPr="001F18ED" w:rsidRDefault="00900116" w:rsidP="00900116">
            <w:pPr>
              <w:spacing w:before="120" w:after="120" w:line="240" w:lineRule="exact"/>
              <w:rPr>
                <w:sz w:val="24"/>
                <w:szCs w:val="24"/>
              </w:rPr>
            </w:pPr>
            <w:r w:rsidRPr="001F18ED">
              <w:rPr>
                <w:b/>
                <w:sz w:val="24"/>
                <w:szCs w:val="24"/>
              </w:rPr>
              <w:t>Actor:</w:t>
            </w:r>
            <w:r w:rsidRPr="001F18ED">
              <w:rPr>
                <w:sz w:val="24"/>
                <w:szCs w:val="24"/>
              </w:rPr>
              <w:t xml:space="preserve"> </w:t>
            </w:r>
          </w:p>
          <w:p w14:paraId="6631C7A7"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Nurse.</w:t>
            </w:r>
          </w:p>
          <w:p w14:paraId="1EC54728" w14:textId="77777777" w:rsidR="00900116" w:rsidRPr="001F18ED" w:rsidRDefault="00900116" w:rsidP="00900116">
            <w:pPr>
              <w:spacing w:before="120" w:after="120" w:line="240" w:lineRule="exact"/>
              <w:rPr>
                <w:b/>
                <w:sz w:val="24"/>
                <w:szCs w:val="24"/>
              </w:rPr>
            </w:pPr>
            <w:r w:rsidRPr="001F18ED">
              <w:rPr>
                <w:b/>
                <w:sz w:val="24"/>
                <w:szCs w:val="24"/>
              </w:rPr>
              <w:t>Summary:</w:t>
            </w:r>
          </w:p>
          <w:p w14:paraId="11479C2E"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This use case allows nurse to register new patient profile.</w:t>
            </w:r>
          </w:p>
          <w:p w14:paraId="033F519A" w14:textId="77777777" w:rsidR="00900116" w:rsidRPr="001F18ED" w:rsidRDefault="00900116" w:rsidP="00900116">
            <w:pPr>
              <w:spacing w:before="120" w:after="120" w:line="240" w:lineRule="exact"/>
              <w:rPr>
                <w:b/>
                <w:sz w:val="24"/>
                <w:szCs w:val="24"/>
              </w:rPr>
            </w:pPr>
            <w:r w:rsidRPr="001F18ED">
              <w:rPr>
                <w:b/>
                <w:sz w:val="24"/>
                <w:szCs w:val="24"/>
              </w:rPr>
              <w:t>Goal:</w:t>
            </w:r>
          </w:p>
          <w:p w14:paraId="2F2A3FF6"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Nurse can create new patient profile.</w:t>
            </w:r>
          </w:p>
          <w:p w14:paraId="02E490FF" w14:textId="77777777" w:rsidR="00900116" w:rsidRPr="001F18ED" w:rsidRDefault="00900116" w:rsidP="00900116">
            <w:pPr>
              <w:spacing w:before="120" w:after="120" w:line="240" w:lineRule="exact"/>
              <w:rPr>
                <w:sz w:val="24"/>
                <w:szCs w:val="24"/>
              </w:rPr>
            </w:pPr>
            <w:r w:rsidRPr="001F18ED">
              <w:rPr>
                <w:b/>
                <w:sz w:val="24"/>
                <w:szCs w:val="24"/>
              </w:rPr>
              <w:t>Triggers:</w:t>
            </w:r>
          </w:p>
          <w:p w14:paraId="159B3BD7"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b/>
                <w:sz w:val="24"/>
                <w:szCs w:val="24"/>
              </w:rPr>
            </w:pPr>
            <w:r w:rsidRPr="001F18ED">
              <w:rPr>
                <w:rFonts w:ascii="Times New Roman" w:hAnsi="Times New Roman" w:cs="Times New Roman"/>
                <w:sz w:val="24"/>
                <w:szCs w:val="24"/>
              </w:rPr>
              <w:t xml:space="preserve"> Nurse send create patient profile command.</w:t>
            </w:r>
          </w:p>
          <w:p w14:paraId="7F53593B" w14:textId="77777777" w:rsidR="00900116" w:rsidRPr="001F18ED" w:rsidRDefault="00900116" w:rsidP="00900116">
            <w:pPr>
              <w:spacing w:before="120" w:after="120" w:line="240" w:lineRule="exact"/>
              <w:rPr>
                <w:sz w:val="24"/>
                <w:szCs w:val="24"/>
              </w:rPr>
            </w:pPr>
            <w:r w:rsidRPr="001F18ED">
              <w:rPr>
                <w:b/>
                <w:sz w:val="24"/>
                <w:szCs w:val="24"/>
              </w:rPr>
              <w:t>Preconditions:</w:t>
            </w:r>
          </w:p>
          <w:p w14:paraId="3B933122"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 xml:space="preserve"> Actor must be logged in system before with role “Nurse”.</w:t>
            </w:r>
          </w:p>
          <w:p w14:paraId="18D0B334" w14:textId="77777777" w:rsidR="00900116" w:rsidRPr="001F18ED" w:rsidRDefault="00900116" w:rsidP="00900116">
            <w:pPr>
              <w:spacing w:before="120" w:after="120" w:line="240" w:lineRule="exact"/>
              <w:rPr>
                <w:b/>
                <w:sz w:val="24"/>
                <w:szCs w:val="24"/>
              </w:rPr>
            </w:pPr>
            <w:r w:rsidRPr="001F18ED">
              <w:rPr>
                <w:b/>
                <w:sz w:val="24"/>
                <w:szCs w:val="24"/>
              </w:rPr>
              <w:t>Post Conditions:</w:t>
            </w:r>
          </w:p>
          <w:p w14:paraId="1977A12B"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b/>
                <w:sz w:val="24"/>
                <w:szCs w:val="24"/>
              </w:rPr>
            </w:pPr>
            <w:r w:rsidRPr="001F18ED">
              <w:rPr>
                <w:rFonts w:ascii="Times New Roman" w:hAnsi="Times New Roman" w:cs="Times New Roman"/>
                <w:b/>
                <w:sz w:val="24"/>
                <w:szCs w:val="24"/>
              </w:rPr>
              <w:t xml:space="preserve">Success: </w:t>
            </w:r>
          </w:p>
          <w:p w14:paraId="1D6EA8D8" w14:textId="77777777" w:rsidR="00900116" w:rsidRPr="001F18ED" w:rsidRDefault="00900116" w:rsidP="00900116">
            <w:pPr>
              <w:spacing w:before="120" w:after="120" w:line="240" w:lineRule="exact"/>
              <w:rPr>
                <w:sz w:val="24"/>
                <w:szCs w:val="24"/>
              </w:rPr>
            </w:pPr>
            <w:r w:rsidRPr="001F18ED">
              <w:rPr>
                <w:sz w:val="24"/>
                <w:szCs w:val="24"/>
              </w:rPr>
              <w:t>+ New patient profile is stored.</w:t>
            </w:r>
          </w:p>
          <w:p w14:paraId="39501F1E" w14:textId="77777777" w:rsidR="00900116" w:rsidRPr="001F18ED" w:rsidRDefault="00900116" w:rsidP="00900116">
            <w:pPr>
              <w:spacing w:before="120" w:after="120" w:line="240" w:lineRule="exact"/>
              <w:rPr>
                <w:sz w:val="24"/>
                <w:szCs w:val="24"/>
              </w:rPr>
            </w:pPr>
            <w:r w:rsidRPr="001F18ED">
              <w:rPr>
                <w:sz w:val="24"/>
                <w:szCs w:val="24"/>
              </w:rPr>
              <w:lastRenderedPageBreak/>
              <w:t>+ Credential information is sent to patient.</w:t>
            </w:r>
          </w:p>
          <w:p w14:paraId="51C681A9" w14:textId="77777777" w:rsidR="00900116" w:rsidRPr="001F18ED" w:rsidRDefault="00900116" w:rsidP="00900116">
            <w:pPr>
              <w:spacing w:before="120" w:after="120" w:line="240" w:lineRule="exact"/>
              <w:rPr>
                <w:b/>
                <w:sz w:val="24"/>
                <w:szCs w:val="24"/>
              </w:rPr>
            </w:pPr>
            <w:r w:rsidRPr="001F18ED">
              <w:rPr>
                <w:sz w:val="24"/>
                <w:szCs w:val="24"/>
              </w:rPr>
              <w:t>+ Doctor will see new appointment with patient in his/her scheduler.</w:t>
            </w:r>
          </w:p>
          <w:p w14:paraId="47692056"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Display error message.</w:t>
            </w:r>
          </w:p>
          <w:p w14:paraId="270A6B52" w14:textId="77777777" w:rsidR="00900116" w:rsidRPr="001F18ED" w:rsidRDefault="00900116" w:rsidP="00900116">
            <w:pPr>
              <w:spacing w:before="120" w:after="120" w:line="240" w:lineRule="exact"/>
              <w:rPr>
                <w:b/>
                <w:sz w:val="24"/>
                <w:szCs w:val="24"/>
              </w:rPr>
            </w:pPr>
            <w:r w:rsidRPr="001F18ED">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1F18ED" w14:paraId="3BBD97F4" w14:textId="77777777" w:rsidTr="00436F11">
              <w:trPr>
                <w:trHeight w:hRule="exact" w:val="397"/>
              </w:trPr>
              <w:tc>
                <w:tcPr>
                  <w:tcW w:w="870" w:type="dxa"/>
                  <w:shd w:val="clear" w:color="auto" w:fill="F2F2F2" w:themeFill="background1" w:themeFillShade="F2"/>
                </w:tcPr>
                <w:p w14:paraId="55C3E7BA" w14:textId="77777777" w:rsidR="00900116" w:rsidRPr="001F18ED" w:rsidRDefault="00900116" w:rsidP="00900116">
                  <w:pPr>
                    <w:spacing w:before="120" w:after="120" w:line="240" w:lineRule="exact"/>
                    <w:jc w:val="center"/>
                    <w:rPr>
                      <w:sz w:val="24"/>
                      <w:szCs w:val="24"/>
                    </w:rPr>
                  </w:pPr>
                  <w:r w:rsidRPr="001F18ED">
                    <w:rPr>
                      <w:sz w:val="24"/>
                      <w:szCs w:val="24"/>
                    </w:rPr>
                    <w:t>Step</w:t>
                  </w:r>
                </w:p>
              </w:tc>
              <w:tc>
                <w:tcPr>
                  <w:tcW w:w="3661" w:type="dxa"/>
                  <w:shd w:val="clear" w:color="auto" w:fill="F2F2F2" w:themeFill="background1" w:themeFillShade="F2"/>
                </w:tcPr>
                <w:p w14:paraId="579DBA96"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503" w:type="dxa"/>
                  <w:shd w:val="clear" w:color="auto" w:fill="F2F2F2" w:themeFill="background1" w:themeFillShade="F2"/>
                </w:tcPr>
                <w:p w14:paraId="590BFB89" w14:textId="77777777" w:rsidR="00900116" w:rsidRPr="001F18ED" w:rsidRDefault="00900116" w:rsidP="00900116">
                  <w:pPr>
                    <w:spacing w:before="120" w:after="120" w:line="240" w:lineRule="exact"/>
                    <w:ind w:left="34"/>
                    <w:jc w:val="center"/>
                    <w:rPr>
                      <w:sz w:val="24"/>
                      <w:szCs w:val="24"/>
                    </w:rPr>
                  </w:pPr>
                  <w:r w:rsidRPr="001F18ED">
                    <w:rPr>
                      <w:sz w:val="24"/>
                      <w:szCs w:val="24"/>
                    </w:rPr>
                    <w:t>System Response</w:t>
                  </w:r>
                </w:p>
              </w:tc>
            </w:tr>
            <w:tr w:rsidR="00900116" w:rsidRPr="001F18ED" w14:paraId="33160498" w14:textId="77777777" w:rsidTr="00436F11">
              <w:tc>
                <w:tcPr>
                  <w:tcW w:w="870" w:type="dxa"/>
                </w:tcPr>
                <w:p w14:paraId="737B35AB" w14:textId="77777777" w:rsidR="00900116" w:rsidRPr="001F18ED" w:rsidRDefault="00900116" w:rsidP="00900116">
                  <w:pPr>
                    <w:spacing w:before="120" w:after="120" w:line="240" w:lineRule="exact"/>
                    <w:jc w:val="center"/>
                    <w:rPr>
                      <w:sz w:val="24"/>
                      <w:szCs w:val="24"/>
                    </w:rPr>
                  </w:pPr>
                  <w:r w:rsidRPr="001F18ED">
                    <w:rPr>
                      <w:sz w:val="24"/>
                      <w:szCs w:val="24"/>
                    </w:rPr>
                    <w:t>1</w:t>
                  </w:r>
                </w:p>
              </w:tc>
              <w:tc>
                <w:tcPr>
                  <w:tcW w:w="3661" w:type="dxa"/>
                </w:tcPr>
                <w:p w14:paraId="58C6CCA4" w14:textId="77777777" w:rsidR="00900116" w:rsidRPr="001F18ED" w:rsidRDefault="00900116" w:rsidP="00900116">
                  <w:pPr>
                    <w:spacing w:before="120" w:after="120" w:line="240" w:lineRule="exact"/>
                    <w:rPr>
                      <w:sz w:val="24"/>
                      <w:szCs w:val="24"/>
                    </w:rPr>
                  </w:pPr>
                  <w:r w:rsidRPr="001F18ED">
                    <w:rPr>
                      <w:sz w:val="24"/>
                      <w:szCs w:val="24"/>
                    </w:rPr>
                    <w:t>Nurse send create patient profile command.</w:t>
                  </w:r>
                </w:p>
              </w:tc>
              <w:tc>
                <w:tcPr>
                  <w:tcW w:w="5503" w:type="dxa"/>
                </w:tcPr>
                <w:p w14:paraId="5DA5A297" w14:textId="77777777" w:rsidR="00900116" w:rsidRPr="001F18ED" w:rsidRDefault="00900116" w:rsidP="00900116">
                  <w:pPr>
                    <w:spacing w:before="120" w:after="120" w:line="240" w:lineRule="exact"/>
                    <w:rPr>
                      <w:sz w:val="24"/>
                      <w:szCs w:val="24"/>
                    </w:rPr>
                  </w:pPr>
                  <w:r w:rsidRPr="001F18ED">
                    <w:rPr>
                      <w:sz w:val="24"/>
                      <w:szCs w:val="24"/>
                    </w:rPr>
                    <w:t>System require inputting information:</w:t>
                  </w:r>
                </w:p>
                <w:p w14:paraId="365B7417"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Patient name: free text input, required, length is 3- 50.</w:t>
                  </w:r>
                </w:p>
                <w:p w14:paraId="6D816C25"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Birthdate: date time input, required, year old value is 20-60.</w:t>
                  </w:r>
                </w:p>
                <w:p w14:paraId="191EC6D2"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Male: option input, value is choose or not.</w:t>
                  </w:r>
                </w:p>
                <w:p w14:paraId="4CBE3809"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Weight: free text input, required, value is 2- 300, unit: kilogram.</w:t>
                  </w:r>
                </w:p>
                <w:p w14:paraId="387891A1"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 xml:space="preserve">Height: free text input, required, value = 100 - 250, unit: </w:t>
                  </w:r>
                  <w:proofErr w:type="spellStart"/>
                  <w:r w:rsidRPr="001F18ED">
                    <w:rPr>
                      <w:rFonts w:ascii="Times New Roman" w:hAnsi="Times New Roman" w:cs="Times New Roman"/>
                      <w:sz w:val="24"/>
                      <w:szCs w:val="24"/>
                    </w:rPr>
                    <w:t>centimeter</w:t>
                  </w:r>
                  <w:proofErr w:type="spellEnd"/>
                  <w:r w:rsidRPr="001F18ED">
                    <w:rPr>
                      <w:rFonts w:ascii="Times New Roman" w:hAnsi="Times New Roman" w:cs="Times New Roman"/>
                      <w:sz w:val="24"/>
                      <w:szCs w:val="24"/>
                    </w:rPr>
                    <w:t>.</w:t>
                  </w:r>
                </w:p>
                <w:p w14:paraId="04779799"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Doctor: text input with suggestion, required.</w:t>
                  </w:r>
                </w:p>
                <w:p w14:paraId="7AFF6E58"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Medicine usage history: free text input.</w:t>
                  </w:r>
                </w:p>
                <w:p w14:paraId="343914CA"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Medical history: free text input.</w:t>
                  </w:r>
                </w:p>
                <w:p w14:paraId="0CDF55BD"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Symptom: free text input, required, length = 10 – 1000.</w:t>
                  </w:r>
                </w:p>
                <w:p w14:paraId="6EE8EAA8"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Email: free text input, required, length = 10 – 100, unique.</w:t>
                  </w:r>
                </w:p>
                <w:p w14:paraId="787F154E"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Heart beat: free text input, required, value is 20-200, unit: times/minute.</w:t>
                  </w:r>
                </w:p>
                <w:p w14:paraId="3E614F4A"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Blood pressure:  free text input, required, value is 20-200, unit: mmHg.</w:t>
                  </w:r>
                </w:p>
                <w:p w14:paraId="362BB0C3"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Waits: free text input, required, value is 50-300.</w:t>
                  </w:r>
                </w:p>
                <w:p w14:paraId="4528EB60"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Body fat: free text input, required, value is 1-100, unit: %.</w:t>
                  </w:r>
                </w:p>
                <w:p w14:paraId="4DDAA71A"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Visceral fat: free text input, required, value is 1-100, unit: level.</w:t>
                  </w:r>
                </w:p>
                <w:p w14:paraId="5849797E"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Muscle mass: free text input, required, value is 1-100, unit: %.</w:t>
                  </w:r>
                </w:p>
                <w:p w14:paraId="15C6C9F1"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Body water: free text input, required, value is 1-100, unit: %.</w:t>
                  </w:r>
                </w:p>
                <w:p w14:paraId="063DDD00"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Phase angle: free text input, required, value is 1-100, unit: o.</w:t>
                  </w:r>
                </w:p>
                <w:p w14:paraId="0E53F031"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Impedance: free text input, required, value is 1-100, unit: Ohm.</w:t>
                  </w:r>
                </w:p>
                <w:p w14:paraId="45323B34"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Basal metabolic rate: free text input, value is 1-5000, unit: kilo calories.</w:t>
                  </w:r>
                </w:p>
              </w:tc>
            </w:tr>
            <w:tr w:rsidR="00900116" w:rsidRPr="001F18ED" w14:paraId="4216AD83" w14:textId="77777777" w:rsidTr="00436F11">
              <w:tc>
                <w:tcPr>
                  <w:tcW w:w="870" w:type="dxa"/>
                </w:tcPr>
                <w:p w14:paraId="6EBB18BA" w14:textId="77777777" w:rsidR="00900116" w:rsidRPr="001F18ED" w:rsidRDefault="00900116" w:rsidP="00900116">
                  <w:pPr>
                    <w:spacing w:before="120" w:after="120" w:line="240" w:lineRule="exact"/>
                    <w:jc w:val="center"/>
                    <w:rPr>
                      <w:sz w:val="24"/>
                      <w:szCs w:val="24"/>
                    </w:rPr>
                  </w:pPr>
                  <w:r w:rsidRPr="001F18ED">
                    <w:rPr>
                      <w:sz w:val="24"/>
                      <w:szCs w:val="24"/>
                    </w:rPr>
                    <w:t>2</w:t>
                  </w:r>
                </w:p>
              </w:tc>
              <w:tc>
                <w:tcPr>
                  <w:tcW w:w="3661" w:type="dxa"/>
                </w:tcPr>
                <w:p w14:paraId="1AB08BC9" w14:textId="77777777" w:rsidR="00900116" w:rsidRPr="001F18ED" w:rsidRDefault="00900116" w:rsidP="00900116">
                  <w:pPr>
                    <w:spacing w:before="120" w:after="120" w:line="240" w:lineRule="exact"/>
                    <w:rPr>
                      <w:sz w:val="24"/>
                      <w:szCs w:val="24"/>
                    </w:rPr>
                  </w:pPr>
                  <w:r w:rsidRPr="001F18ED">
                    <w:rPr>
                      <w:sz w:val="24"/>
                      <w:szCs w:val="24"/>
                    </w:rPr>
                    <w:t>Nurse input all required information</w:t>
                  </w:r>
                </w:p>
                <w:p w14:paraId="01EF6D5F" w14:textId="77777777" w:rsidR="00900116" w:rsidRPr="001F18ED" w:rsidRDefault="00900116" w:rsidP="00900116">
                  <w:pPr>
                    <w:spacing w:before="120" w:after="120" w:line="240" w:lineRule="exact"/>
                    <w:rPr>
                      <w:sz w:val="24"/>
                      <w:szCs w:val="24"/>
                    </w:rPr>
                  </w:pPr>
                  <w:r w:rsidRPr="001F18ED">
                    <w:rPr>
                      <w:sz w:val="24"/>
                      <w:szCs w:val="24"/>
                    </w:rPr>
                    <w:t>[Alternative 1]</w:t>
                  </w:r>
                </w:p>
              </w:tc>
              <w:tc>
                <w:tcPr>
                  <w:tcW w:w="5503" w:type="dxa"/>
                </w:tcPr>
                <w:p w14:paraId="594396B3" w14:textId="77777777" w:rsidR="00900116" w:rsidRPr="001F18ED" w:rsidRDefault="00900116" w:rsidP="00900116">
                  <w:pPr>
                    <w:spacing w:before="120" w:after="120" w:line="240" w:lineRule="exact"/>
                    <w:rPr>
                      <w:sz w:val="24"/>
                      <w:szCs w:val="24"/>
                    </w:rPr>
                  </w:pPr>
                  <w:r w:rsidRPr="001F18ED">
                    <w:rPr>
                      <w:sz w:val="24"/>
                      <w:szCs w:val="24"/>
                    </w:rPr>
                    <w:t>System validate information.</w:t>
                  </w:r>
                </w:p>
                <w:p w14:paraId="10F92BEC" w14:textId="77777777" w:rsidR="00900116" w:rsidRPr="001F18ED" w:rsidRDefault="00900116" w:rsidP="00900116">
                  <w:pPr>
                    <w:spacing w:before="120" w:after="120" w:line="240" w:lineRule="exact"/>
                    <w:rPr>
                      <w:color w:val="FF0000"/>
                      <w:sz w:val="24"/>
                      <w:szCs w:val="24"/>
                    </w:rPr>
                  </w:pPr>
                  <w:r w:rsidRPr="001F18ED">
                    <w:rPr>
                      <w:sz w:val="24"/>
                      <w:szCs w:val="24"/>
                    </w:rPr>
                    <w:t>[Exception 1]</w:t>
                  </w:r>
                </w:p>
              </w:tc>
            </w:tr>
            <w:tr w:rsidR="00900116" w:rsidRPr="001F18ED" w14:paraId="45EBD20D" w14:textId="77777777" w:rsidTr="00436F11">
              <w:tc>
                <w:tcPr>
                  <w:tcW w:w="870" w:type="dxa"/>
                </w:tcPr>
                <w:p w14:paraId="7B0B5DF1" w14:textId="77777777" w:rsidR="00900116" w:rsidRPr="001F18ED" w:rsidRDefault="00900116" w:rsidP="00900116">
                  <w:pPr>
                    <w:spacing w:before="120" w:after="120" w:line="240" w:lineRule="exact"/>
                    <w:jc w:val="center"/>
                    <w:rPr>
                      <w:sz w:val="24"/>
                      <w:szCs w:val="24"/>
                    </w:rPr>
                  </w:pPr>
                  <w:r w:rsidRPr="001F18ED">
                    <w:rPr>
                      <w:sz w:val="24"/>
                      <w:szCs w:val="24"/>
                    </w:rPr>
                    <w:t>3</w:t>
                  </w:r>
                </w:p>
              </w:tc>
              <w:tc>
                <w:tcPr>
                  <w:tcW w:w="3661" w:type="dxa"/>
                </w:tcPr>
                <w:p w14:paraId="7E1FE134" w14:textId="77777777" w:rsidR="00900116" w:rsidRPr="001F18ED" w:rsidRDefault="00900116" w:rsidP="00900116">
                  <w:pPr>
                    <w:spacing w:before="120" w:after="120" w:line="240" w:lineRule="exact"/>
                    <w:rPr>
                      <w:sz w:val="24"/>
                      <w:szCs w:val="24"/>
                    </w:rPr>
                  </w:pPr>
                  <w:r w:rsidRPr="001F18ED">
                    <w:rPr>
                      <w:sz w:val="24"/>
                      <w:szCs w:val="24"/>
                    </w:rPr>
                    <w:t>Nurse send register patient profile command</w:t>
                  </w:r>
                </w:p>
                <w:p w14:paraId="280F956F" w14:textId="77777777" w:rsidR="00900116" w:rsidRPr="001F18ED" w:rsidRDefault="00900116" w:rsidP="00900116">
                  <w:pPr>
                    <w:spacing w:before="120" w:after="120" w:line="240" w:lineRule="exact"/>
                    <w:rPr>
                      <w:sz w:val="24"/>
                      <w:szCs w:val="24"/>
                    </w:rPr>
                  </w:pPr>
                </w:p>
              </w:tc>
              <w:tc>
                <w:tcPr>
                  <w:tcW w:w="5503" w:type="dxa"/>
                </w:tcPr>
                <w:p w14:paraId="78E47B71" w14:textId="77777777" w:rsidR="00900116" w:rsidRPr="001F18ED" w:rsidRDefault="00900116" w:rsidP="00900116">
                  <w:pPr>
                    <w:spacing w:before="120" w:after="120" w:line="240" w:lineRule="exact"/>
                    <w:rPr>
                      <w:sz w:val="24"/>
                      <w:szCs w:val="24"/>
                    </w:rPr>
                  </w:pPr>
                  <w:r w:rsidRPr="001F18ED">
                    <w:rPr>
                      <w:sz w:val="24"/>
                      <w:szCs w:val="24"/>
                    </w:rPr>
                    <w:t>Display message that profile has been created. Credential information is sent to patient’s email.</w:t>
                  </w:r>
                </w:p>
                <w:p w14:paraId="7060A020" w14:textId="77777777" w:rsidR="00900116" w:rsidRPr="001F18ED" w:rsidRDefault="00900116" w:rsidP="00900116">
                  <w:pPr>
                    <w:spacing w:before="120" w:after="120" w:line="240" w:lineRule="exact"/>
                    <w:rPr>
                      <w:sz w:val="24"/>
                      <w:szCs w:val="24"/>
                    </w:rPr>
                  </w:pPr>
                  <w:r w:rsidRPr="001F18ED">
                    <w:rPr>
                      <w:sz w:val="24"/>
                      <w:szCs w:val="24"/>
                    </w:rPr>
                    <w:t>[Exception 2]</w:t>
                  </w:r>
                </w:p>
              </w:tc>
            </w:tr>
          </w:tbl>
          <w:p w14:paraId="02E62241" w14:textId="77777777" w:rsidR="00900116" w:rsidRPr="001F18ED" w:rsidRDefault="00900116" w:rsidP="00900116">
            <w:pPr>
              <w:spacing w:before="120" w:after="120" w:line="240" w:lineRule="exact"/>
              <w:rPr>
                <w:sz w:val="24"/>
                <w:szCs w:val="24"/>
              </w:rPr>
            </w:pPr>
            <w:r w:rsidRPr="001F18ED">
              <w:rPr>
                <w:b/>
                <w:sz w:val="24"/>
                <w:szCs w:val="24"/>
              </w:rPr>
              <w:t>Alternative Scenario:</w:t>
            </w:r>
            <w:r w:rsidRPr="001F18ED">
              <w:rPr>
                <w:sz w:val="24"/>
                <w:szCs w:val="24"/>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1F18ED" w14:paraId="38B6601F" w14:textId="77777777" w:rsidTr="00436F11">
              <w:trPr>
                <w:trHeight w:hRule="exact" w:val="397"/>
              </w:trPr>
              <w:tc>
                <w:tcPr>
                  <w:tcW w:w="880" w:type="dxa"/>
                  <w:shd w:val="clear" w:color="auto" w:fill="F2F2F2" w:themeFill="background1" w:themeFillShade="F2"/>
                </w:tcPr>
                <w:p w14:paraId="51BCCFCF" w14:textId="77777777" w:rsidR="00900116" w:rsidRPr="001F18ED" w:rsidRDefault="00900116" w:rsidP="00900116">
                  <w:pPr>
                    <w:spacing w:before="120" w:after="120" w:line="240" w:lineRule="exact"/>
                    <w:jc w:val="center"/>
                    <w:rPr>
                      <w:sz w:val="24"/>
                      <w:szCs w:val="24"/>
                    </w:rPr>
                  </w:pPr>
                  <w:r w:rsidRPr="001F18ED">
                    <w:rPr>
                      <w:sz w:val="24"/>
                      <w:szCs w:val="24"/>
                    </w:rPr>
                    <w:lastRenderedPageBreak/>
                    <w:t>No</w:t>
                  </w:r>
                </w:p>
              </w:tc>
              <w:tc>
                <w:tcPr>
                  <w:tcW w:w="3685" w:type="dxa"/>
                  <w:shd w:val="clear" w:color="auto" w:fill="F2F2F2" w:themeFill="background1" w:themeFillShade="F2"/>
                </w:tcPr>
                <w:p w14:paraId="537D1AE2"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469" w:type="dxa"/>
                  <w:shd w:val="clear" w:color="auto" w:fill="F2F2F2" w:themeFill="background1" w:themeFillShade="F2"/>
                </w:tcPr>
                <w:p w14:paraId="017D230D" w14:textId="77777777" w:rsidR="00900116" w:rsidRPr="001F18ED" w:rsidRDefault="00900116" w:rsidP="00900116">
                  <w:pPr>
                    <w:spacing w:before="120" w:after="120" w:line="240" w:lineRule="exact"/>
                    <w:jc w:val="center"/>
                    <w:rPr>
                      <w:sz w:val="24"/>
                      <w:szCs w:val="24"/>
                    </w:rPr>
                  </w:pPr>
                  <w:r w:rsidRPr="001F18ED">
                    <w:rPr>
                      <w:sz w:val="24"/>
                      <w:szCs w:val="24"/>
                    </w:rPr>
                    <w:t>System Response</w:t>
                  </w:r>
                </w:p>
              </w:tc>
            </w:tr>
            <w:tr w:rsidR="00900116" w:rsidRPr="001F18ED" w14:paraId="3F2C02FF" w14:textId="77777777" w:rsidTr="00436F11">
              <w:tc>
                <w:tcPr>
                  <w:tcW w:w="880" w:type="dxa"/>
                </w:tcPr>
                <w:p w14:paraId="47925A28" w14:textId="77777777" w:rsidR="00900116" w:rsidRPr="001F18ED" w:rsidRDefault="00900116" w:rsidP="00900116">
                  <w:pPr>
                    <w:spacing w:before="120" w:after="120" w:line="240" w:lineRule="exact"/>
                    <w:jc w:val="center"/>
                    <w:rPr>
                      <w:sz w:val="24"/>
                      <w:szCs w:val="24"/>
                    </w:rPr>
                  </w:pPr>
                  <w:r w:rsidRPr="001F18ED">
                    <w:rPr>
                      <w:sz w:val="24"/>
                      <w:szCs w:val="24"/>
                    </w:rPr>
                    <w:t>1</w:t>
                  </w:r>
                </w:p>
              </w:tc>
              <w:tc>
                <w:tcPr>
                  <w:tcW w:w="3685" w:type="dxa"/>
                </w:tcPr>
                <w:p w14:paraId="54998E1E" w14:textId="77777777" w:rsidR="00900116" w:rsidRPr="001F18ED" w:rsidRDefault="00900116" w:rsidP="00900116">
                  <w:pPr>
                    <w:spacing w:before="120" w:after="120" w:line="240" w:lineRule="exact"/>
                    <w:rPr>
                      <w:sz w:val="24"/>
                      <w:szCs w:val="24"/>
                    </w:rPr>
                  </w:pPr>
                  <w:r w:rsidRPr="001F18ED">
                    <w:rPr>
                      <w:sz w:val="24"/>
                      <w:szCs w:val="24"/>
                    </w:rPr>
                    <w:t>Nurse send cancel command.</w:t>
                  </w:r>
                </w:p>
              </w:tc>
              <w:tc>
                <w:tcPr>
                  <w:tcW w:w="5469" w:type="dxa"/>
                </w:tcPr>
                <w:p w14:paraId="21EDE9B8" w14:textId="77777777" w:rsidR="00900116" w:rsidRPr="001F18ED" w:rsidRDefault="00900116" w:rsidP="00900116">
                  <w:pPr>
                    <w:spacing w:before="120" w:after="120" w:line="240" w:lineRule="exact"/>
                    <w:rPr>
                      <w:sz w:val="24"/>
                      <w:szCs w:val="24"/>
                    </w:rPr>
                  </w:pPr>
                  <w:r w:rsidRPr="001F18ED">
                    <w:rPr>
                      <w:sz w:val="24"/>
                      <w:szCs w:val="24"/>
                    </w:rPr>
                    <w:t>Display main view.</w:t>
                  </w:r>
                </w:p>
              </w:tc>
            </w:tr>
          </w:tbl>
          <w:p w14:paraId="167BD199" w14:textId="77777777" w:rsidR="00900116" w:rsidRPr="001F18ED" w:rsidRDefault="00900116" w:rsidP="00900116">
            <w:pPr>
              <w:spacing w:before="120" w:after="120" w:line="240" w:lineRule="exact"/>
              <w:rPr>
                <w:sz w:val="24"/>
                <w:szCs w:val="24"/>
              </w:rPr>
            </w:pPr>
            <w:r w:rsidRPr="001F18ED">
              <w:rPr>
                <w:b/>
                <w:sz w:val="24"/>
                <w:szCs w:val="24"/>
              </w:rPr>
              <w:t xml:space="preserve">Exceptions: </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559"/>
            </w:tblGrid>
            <w:tr w:rsidR="00900116" w:rsidRPr="001F18ED" w14:paraId="3BCB9E5B" w14:textId="77777777" w:rsidTr="00436F11">
              <w:trPr>
                <w:trHeight w:hRule="exact" w:val="397"/>
              </w:trPr>
              <w:tc>
                <w:tcPr>
                  <w:tcW w:w="880" w:type="dxa"/>
                  <w:shd w:val="clear" w:color="auto" w:fill="F2F2F2" w:themeFill="background1" w:themeFillShade="F2"/>
                </w:tcPr>
                <w:p w14:paraId="27248FB5" w14:textId="77777777" w:rsidR="00900116" w:rsidRPr="001F18ED" w:rsidRDefault="00900116" w:rsidP="00900116">
                  <w:pPr>
                    <w:spacing w:before="120" w:after="120" w:line="240" w:lineRule="exact"/>
                    <w:jc w:val="center"/>
                    <w:rPr>
                      <w:sz w:val="24"/>
                      <w:szCs w:val="24"/>
                    </w:rPr>
                  </w:pPr>
                  <w:r w:rsidRPr="001F18ED">
                    <w:rPr>
                      <w:sz w:val="24"/>
                      <w:szCs w:val="24"/>
                    </w:rPr>
                    <w:t>No</w:t>
                  </w:r>
                </w:p>
              </w:tc>
              <w:tc>
                <w:tcPr>
                  <w:tcW w:w="3685" w:type="dxa"/>
                  <w:shd w:val="clear" w:color="auto" w:fill="F2F2F2" w:themeFill="background1" w:themeFillShade="F2"/>
                </w:tcPr>
                <w:p w14:paraId="40A9E447"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559" w:type="dxa"/>
                  <w:shd w:val="clear" w:color="auto" w:fill="F2F2F2" w:themeFill="background1" w:themeFillShade="F2"/>
                </w:tcPr>
                <w:p w14:paraId="50A7433F" w14:textId="77777777" w:rsidR="00900116" w:rsidRPr="001F18ED" w:rsidRDefault="00900116" w:rsidP="00900116">
                  <w:pPr>
                    <w:spacing w:before="120" w:after="120" w:line="240" w:lineRule="exact"/>
                    <w:jc w:val="center"/>
                    <w:rPr>
                      <w:sz w:val="24"/>
                      <w:szCs w:val="24"/>
                    </w:rPr>
                  </w:pPr>
                  <w:r w:rsidRPr="001F18ED">
                    <w:rPr>
                      <w:sz w:val="24"/>
                      <w:szCs w:val="24"/>
                    </w:rPr>
                    <w:t>System Response</w:t>
                  </w:r>
                </w:p>
              </w:tc>
            </w:tr>
            <w:tr w:rsidR="00900116" w:rsidRPr="001F18ED" w14:paraId="6BDBF8A2" w14:textId="77777777" w:rsidTr="00436F11">
              <w:tc>
                <w:tcPr>
                  <w:tcW w:w="880" w:type="dxa"/>
                </w:tcPr>
                <w:p w14:paraId="0D86D411" w14:textId="77777777" w:rsidR="00900116" w:rsidRPr="001F18ED" w:rsidRDefault="00900116" w:rsidP="00900116">
                  <w:pPr>
                    <w:spacing w:before="120" w:after="120" w:line="240" w:lineRule="exact"/>
                    <w:jc w:val="center"/>
                    <w:rPr>
                      <w:sz w:val="24"/>
                      <w:szCs w:val="24"/>
                    </w:rPr>
                  </w:pPr>
                  <w:r w:rsidRPr="001F18ED">
                    <w:rPr>
                      <w:sz w:val="24"/>
                      <w:szCs w:val="24"/>
                    </w:rPr>
                    <w:t>1</w:t>
                  </w:r>
                </w:p>
              </w:tc>
              <w:tc>
                <w:tcPr>
                  <w:tcW w:w="3685" w:type="dxa"/>
                </w:tcPr>
                <w:p w14:paraId="08823CD6" w14:textId="77777777" w:rsidR="00900116" w:rsidRPr="001F18ED" w:rsidRDefault="00900116" w:rsidP="00900116">
                  <w:pPr>
                    <w:spacing w:before="120" w:after="120" w:line="240" w:lineRule="exact"/>
                    <w:rPr>
                      <w:sz w:val="24"/>
                      <w:szCs w:val="24"/>
                    </w:rPr>
                  </w:pPr>
                  <w:r w:rsidRPr="001F18ED">
                    <w:rPr>
                      <w:sz w:val="24"/>
                      <w:szCs w:val="24"/>
                    </w:rPr>
                    <w:t>Nurse does not input all required fields, or input wrong some fields.</w:t>
                  </w:r>
                </w:p>
              </w:tc>
              <w:tc>
                <w:tcPr>
                  <w:tcW w:w="5559" w:type="dxa"/>
                </w:tcPr>
                <w:p w14:paraId="07649B1D"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System notice that user need to input all required field.</w:t>
                  </w:r>
                </w:p>
                <w:p w14:paraId="399F51F2"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 Patient name: System ask user to input patient name.</w:t>
                  </w:r>
                </w:p>
                <w:p w14:paraId="30178369"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 Birthday: System ask user to input valid birthday.</w:t>
                  </w:r>
                </w:p>
                <w:p w14:paraId="11192C76"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 Weight: System ask user to input valid weight.</w:t>
                  </w:r>
                </w:p>
                <w:p w14:paraId="0DCB7221"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 Height: System ask user to input valid height.</w:t>
                  </w:r>
                </w:p>
                <w:p w14:paraId="50E6057F"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 Doctor: System ask user to input valid doctor name.</w:t>
                  </w:r>
                </w:p>
                <w:p w14:paraId="236DCB1B"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 Symptom: System ask user input symptom, do not make it blank.</w:t>
                  </w:r>
                </w:p>
                <w:p w14:paraId="461588D9"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 Email: System ask user to input a valid email.</w:t>
                  </w:r>
                </w:p>
                <w:p w14:paraId="432FD5F5" w14:textId="77777777" w:rsidR="00900116" w:rsidRPr="001F18ED" w:rsidRDefault="00900116" w:rsidP="00900116">
                  <w:pPr>
                    <w:spacing w:before="120" w:after="120" w:line="240" w:lineRule="exact"/>
                    <w:rPr>
                      <w:sz w:val="24"/>
                      <w:szCs w:val="24"/>
                    </w:rPr>
                  </w:pPr>
                  <w:r w:rsidRPr="001F18ED">
                    <w:rPr>
                      <w:sz w:val="24"/>
                      <w:szCs w:val="24"/>
                    </w:rPr>
                    <w:t>+ Heart beat: System ask user input symptom, do not make it blank.</w:t>
                  </w:r>
                </w:p>
                <w:p w14:paraId="1D2FEBC7" w14:textId="77777777" w:rsidR="00900116" w:rsidRPr="001F18ED" w:rsidRDefault="00900116" w:rsidP="00900116">
                  <w:pPr>
                    <w:spacing w:before="120" w:after="120" w:line="240" w:lineRule="exact"/>
                    <w:rPr>
                      <w:sz w:val="24"/>
                      <w:szCs w:val="24"/>
                    </w:rPr>
                  </w:pPr>
                  <w:r w:rsidRPr="001F18ED">
                    <w:rPr>
                      <w:sz w:val="24"/>
                      <w:szCs w:val="24"/>
                    </w:rPr>
                    <w:t>+ Blood pressure:  System ask user input blood pressure, do not make it blank.</w:t>
                  </w:r>
                </w:p>
                <w:p w14:paraId="5274E79D" w14:textId="77777777" w:rsidR="00900116" w:rsidRPr="001F18ED" w:rsidRDefault="00900116" w:rsidP="00900116">
                  <w:pPr>
                    <w:spacing w:before="120" w:after="120" w:line="240" w:lineRule="exact"/>
                    <w:rPr>
                      <w:sz w:val="24"/>
                      <w:szCs w:val="24"/>
                    </w:rPr>
                  </w:pPr>
                  <w:r w:rsidRPr="001F18ED">
                    <w:rPr>
                      <w:sz w:val="24"/>
                      <w:szCs w:val="24"/>
                    </w:rPr>
                    <w:t>+ Waits: System ask user input waits, do not make it blank.</w:t>
                  </w:r>
                </w:p>
                <w:p w14:paraId="69E66652" w14:textId="77777777" w:rsidR="00900116" w:rsidRPr="001F18ED" w:rsidRDefault="00900116" w:rsidP="00900116">
                  <w:pPr>
                    <w:spacing w:before="120" w:after="120" w:line="240" w:lineRule="exact"/>
                    <w:rPr>
                      <w:sz w:val="24"/>
                      <w:szCs w:val="24"/>
                    </w:rPr>
                  </w:pPr>
                  <w:r w:rsidRPr="001F18ED">
                    <w:rPr>
                      <w:sz w:val="24"/>
                      <w:szCs w:val="24"/>
                    </w:rPr>
                    <w:t>+ Body fat: System ask user input body fat, do not make it blank.</w:t>
                  </w:r>
                </w:p>
                <w:p w14:paraId="46F05465" w14:textId="77777777" w:rsidR="00900116" w:rsidRPr="001F18ED" w:rsidRDefault="00900116" w:rsidP="00900116">
                  <w:pPr>
                    <w:spacing w:before="120" w:after="120" w:line="240" w:lineRule="exact"/>
                    <w:rPr>
                      <w:sz w:val="24"/>
                      <w:szCs w:val="24"/>
                    </w:rPr>
                  </w:pPr>
                  <w:r w:rsidRPr="001F18ED">
                    <w:rPr>
                      <w:sz w:val="24"/>
                      <w:szCs w:val="24"/>
                    </w:rPr>
                    <w:t>+ Visceral fat: System ask user input visceral fat, do not make it blank.</w:t>
                  </w:r>
                </w:p>
                <w:p w14:paraId="0CE28328" w14:textId="77777777" w:rsidR="00900116" w:rsidRPr="001F18ED" w:rsidRDefault="00900116" w:rsidP="00900116">
                  <w:pPr>
                    <w:spacing w:before="120" w:after="120" w:line="240" w:lineRule="exact"/>
                    <w:rPr>
                      <w:sz w:val="24"/>
                      <w:szCs w:val="24"/>
                    </w:rPr>
                  </w:pPr>
                  <w:r w:rsidRPr="001F18ED">
                    <w:rPr>
                      <w:sz w:val="24"/>
                      <w:szCs w:val="24"/>
                    </w:rPr>
                    <w:t>+ Muscle mass: System ask user input muscle mass, do not make it blank.</w:t>
                  </w:r>
                </w:p>
                <w:p w14:paraId="68CE4E8D" w14:textId="77777777" w:rsidR="00900116" w:rsidRPr="001F18ED" w:rsidRDefault="00900116" w:rsidP="00900116">
                  <w:pPr>
                    <w:spacing w:before="120" w:after="120" w:line="240" w:lineRule="exact"/>
                    <w:rPr>
                      <w:sz w:val="24"/>
                      <w:szCs w:val="24"/>
                    </w:rPr>
                  </w:pPr>
                  <w:r w:rsidRPr="001F18ED">
                    <w:rPr>
                      <w:sz w:val="24"/>
                      <w:szCs w:val="24"/>
                    </w:rPr>
                    <w:t>+ Body water: System ask user input body water, do not make it blank.</w:t>
                  </w:r>
                </w:p>
                <w:p w14:paraId="4DA859D4" w14:textId="77777777" w:rsidR="00900116" w:rsidRPr="001F18ED" w:rsidRDefault="00900116" w:rsidP="00900116">
                  <w:pPr>
                    <w:spacing w:before="120" w:after="120" w:line="240" w:lineRule="exact"/>
                    <w:rPr>
                      <w:sz w:val="24"/>
                      <w:szCs w:val="24"/>
                    </w:rPr>
                  </w:pPr>
                  <w:r w:rsidRPr="001F18ED">
                    <w:rPr>
                      <w:sz w:val="24"/>
                      <w:szCs w:val="24"/>
                    </w:rPr>
                    <w:t>+ Phase angle: System ask user input phase angle, do not make it blank.</w:t>
                  </w:r>
                </w:p>
                <w:p w14:paraId="4E8AF55A" w14:textId="77777777" w:rsidR="00900116" w:rsidRPr="001F18ED" w:rsidRDefault="00900116" w:rsidP="00900116">
                  <w:pPr>
                    <w:spacing w:before="120" w:after="120" w:line="240" w:lineRule="exact"/>
                    <w:rPr>
                      <w:sz w:val="24"/>
                      <w:szCs w:val="24"/>
                    </w:rPr>
                  </w:pPr>
                  <w:r w:rsidRPr="001F18ED">
                    <w:rPr>
                      <w:sz w:val="24"/>
                      <w:szCs w:val="24"/>
                    </w:rPr>
                    <w:t>+ Impedance: System ask user input impedance, do not make it blank.</w:t>
                  </w:r>
                </w:p>
                <w:p w14:paraId="43F367A5"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 Basal metabolic rate: System ask user input basal metabolic rate, do not make it blank.</w:t>
                  </w:r>
                </w:p>
              </w:tc>
            </w:tr>
            <w:tr w:rsidR="00900116" w:rsidRPr="001F18ED" w14:paraId="0FEFAB98" w14:textId="77777777" w:rsidTr="00436F11">
              <w:tc>
                <w:tcPr>
                  <w:tcW w:w="880" w:type="dxa"/>
                </w:tcPr>
                <w:p w14:paraId="70DE5AEE" w14:textId="77777777" w:rsidR="00900116" w:rsidRPr="001F18ED" w:rsidRDefault="00900116" w:rsidP="00900116">
                  <w:pPr>
                    <w:spacing w:before="120" w:after="120" w:line="240" w:lineRule="exact"/>
                    <w:jc w:val="center"/>
                    <w:rPr>
                      <w:sz w:val="24"/>
                      <w:szCs w:val="24"/>
                    </w:rPr>
                  </w:pPr>
                  <w:r w:rsidRPr="001F18ED">
                    <w:rPr>
                      <w:sz w:val="24"/>
                      <w:szCs w:val="24"/>
                    </w:rPr>
                    <w:t>2</w:t>
                  </w:r>
                </w:p>
              </w:tc>
              <w:tc>
                <w:tcPr>
                  <w:tcW w:w="3685" w:type="dxa"/>
                </w:tcPr>
                <w:p w14:paraId="1D5354E0" w14:textId="77777777" w:rsidR="00900116" w:rsidRPr="001F18ED" w:rsidRDefault="00900116" w:rsidP="00900116">
                  <w:pPr>
                    <w:spacing w:before="120" w:after="120" w:line="240" w:lineRule="exact"/>
                    <w:rPr>
                      <w:sz w:val="24"/>
                      <w:szCs w:val="24"/>
                    </w:rPr>
                  </w:pPr>
                  <w:r w:rsidRPr="001F18ED">
                    <w:rPr>
                      <w:sz w:val="24"/>
                      <w:szCs w:val="24"/>
                    </w:rPr>
                    <w:t>Nurse input email that existed in system.</w:t>
                  </w:r>
                </w:p>
              </w:tc>
              <w:tc>
                <w:tcPr>
                  <w:tcW w:w="5559" w:type="dxa"/>
                </w:tcPr>
                <w:p w14:paraId="20EBC4F5" w14:textId="77777777" w:rsidR="00900116" w:rsidRPr="001F18ED" w:rsidRDefault="00900116" w:rsidP="00900116">
                  <w:pPr>
                    <w:pStyle w:val="ListParagraph"/>
                    <w:spacing w:before="120" w:after="120" w:line="240" w:lineRule="exact"/>
                    <w:ind w:left="0"/>
                    <w:rPr>
                      <w:rFonts w:ascii="Times New Roman" w:hAnsi="Times New Roman" w:cs="Times New Roman"/>
                      <w:sz w:val="24"/>
                      <w:szCs w:val="24"/>
                    </w:rPr>
                  </w:pPr>
                  <w:r w:rsidRPr="001F18ED">
                    <w:rPr>
                      <w:rFonts w:ascii="Times New Roman" w:hAnsi="Times New Roman" w:cs="Times New Roman"/>
                      <w:sz w:val="24"/>
                      <w:szCs w:val="24"/>
                    </w:rPr>
                    <w:t>System notify user that email is existed in system, required user inputting again.</w:t>
                  </w:r>
                </w:p>
              </w:tc>
            </w:tr>
          </w:tbl>
          <w:p w14:paraId="7896AFB8" w14:textId="77777777" w:rsidR="00900116" w:rsidRPr="001F18ED" w:rsidRDefault="00900116" w:rsidP="00900116">
            <w:pPr>
              <w:spacing w:before="120" w:after="120" w:line="240" w:lineRule="exact"/>
              <w:rPr>
                <w:sz w:val="24"/>
                <w:szCs w:val="24"/>
              </w:rPr>
            </w:pPr>
            <w:r w:rsidRPr="001F18ED">
              <w:rPr>
                <w:b/>
                <w:sz w:val="24"/>
                <w:szCs w:val="24"/>
              </w:rPr>
              <w:t xml:space="preserve">Relationships: </w:t>
            </w:r>
            <w:r w:rsidRPr="001F18ED">
              <w:rPr>
                <w:sz w:val="24"/>
                <w:szCs w:val="24"/>
              </w:rPr>
              <w:t>N/A.</w:t>
            </w:r>
          </w:p>
          <w:p w14:paraId="47E02D50" w14:textId="77777777" w:rsidR="00900116" w:rsidRPr="001F18ED" w:rsidRDefault="00900116" w:rsidP="00900116">
            <w:pPr>
              <w:keepNext/>
              <w:spacing w:before="120" w:after="120" w:line="240" w:lineRule="exact"/>
              <w:rPr>
                <w:sz w:val="24"/>
                <w:szCs w:val="24"/>
              </w:rPr>
            </w:pPr>
            <w:r w:rsidRPr="001F18ED">
              <w:rPr>
                <w:b/>
                <w:sz w:val="24"/>
                <w:szCs w:val="24"/>
              </w:rPr>
              <w:t xml:space="preserve">Business Rules: </w:t>
            </w:r>
          </w:p>
          <w:p w14:paraId="7E373F7C" w14:textId="77777777" w:rsidR="00900116" w:rsidRPr="001F18ED" w:rsidRDefault="00900116" w:rsidP="0057609F">
            <w:pPr>
              <w:pStyle w:val="ListParagraph"/>
              <w:keepNext/>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With old patient, nurse don’t need to create new patient profile. System will suggest if nurse input duplicate name.</w:t>
            </w:r>
          </w:p>
          <w:p w14:paraId="288B67B1" w14:textId="77777777" w:rsidR="00900116" w:rsidRPr="001F18ED" w:rsidRDefault="00900116" w:rsidP="0057609F">
            <w:pPr>
              <w:pStyle w:val="ListParagraph"/>
              <w:keepNext/>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An email contain username and password should be send to patient, patient can use this credential information to login system.</w:t>
            </w:r>
          </w:p>
          <w:p w14:paraId="0715BDA8" w14:textId="77777777" w:rsidR="00900116" w:rsidRPr="001F18ED" w:rsidRDefault="00900116" w:rsidP="0057609F">
            <w:pPr>
              <w:pStyle w:val="ListParagraph"/>
              <w:keepNext/>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The initial status of patient account will be set to INACTIVE.</w:t>
            </w:r>
          </w:p>
          <w:p w14:paraId="68198D07" w14:textId="77777777" w:rsidR="00900116" w:rsidRPr="001F18ED" w:rsidRDefault="00900116" w:rsidP="0057609F">
            <w:pPr>
              <w:pStyle w:val="ListParagraph"/>
              <w:keepNext/>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New medical record data will be created with status AWAITING TO CHECK.</w:t>
            </w:r>
          </w:p>
          <w:p w14:paraId="37442BD2" w14:textId="77777777" w:rsidR="00900116" w:rsidRPr="001F18ED" w:rsidRDefault="00900116" w:rsidP="0057609F">
            <w:pPr>
              <w:pStyle w:val="ListParagraph"/>
              <w:keepNext/>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 xml:space="preserve">Email pattern should be: </w:t>
            </w:r>
            <w:r w:rsidRPr="001F18ED">
              <w:rPr>
                <w:rFonts w:ascii="Times New Roman" w:hAnsi="Times New Roman" w:cs="Times New Roman"/>
                <w:b/>
                <w:sz w:val="24"/>
                <w:szCs w:val="24"/>
              </w:rPr>
              <w:t>/</w:t>
            </w:r>
            <w:proofErr w:type="gramStart"/>
            <w:r w:rsidRPr="001F18ED">
              <w:rPr>
                <w:rFonts w:ascii="Times New Roman" w:hAnsi="Times New Roman" w:cs="Times New Roman"/>
                <w:b/>
                <w:sz w:val="24"/>
                <w:szCs w:val="24"/>
              </w:rPr>
              <w:t>^[</w:t>
            </w:r>
            <w:proofErr w:type="gramEnd"/>
            <w:r w:rsidRPr="001F18ED">
              <w:rPr>
                <w:rFonts w:ascii="Times New Roman" w:hAnsi="Times New Roman" w:cs="Times New Roman"/>
                <w:b/>
                <w:sz w:val="24"/>
                <w:szCs w:val="24"/>
              </w:rPr>
              <w:t>a-zA-Z0-9.!#$%&amp;'*+\/=?^_`{|}~-]+@[a-zA-Z0-9](?:[a-zA-Z0-9-]{0,61}[a-zA-Z0-9])?(?:\.[a-zA-Z0-9](?</w:t>
            </w:r>
            <w:proofErr w:type="gramStart"/>
            <w:r w:rsidRPr="001F18ED">
              <w:rPr>
                <w:rFonts w:ascii="Times New Roman" w:hAnsi="Times New Roman" w:cs="Times New Roman"/>
                <w:b/>
                <w:sz w:val="24"/>
                <w:szCs w:val="24"/>
              </w:rPr>
              <w:t>:[</w:t>
            </w:r>
            <w:proofErr w:type="gramEnd"/>
            <w:r w:rsidRPr="001F18ED">
              <w:rPr>
                <w:rFonts w:ascii="Times New Roman" w:hAnsi="Times New Roman" w:cs="Times New Roman"/>
                <w:b/>
                <w:sz w:val="24"/>
                <w:szCs w:val="24"/>
              </w:rPr>
              <w:t>a-zA-Z0-9-]{0,61}[a-zA-Z0-9])?)*$/</w:t>
            </w:r>
            <w:r w:rsidRPr="001F18ED">
              <w:rPr>
                <w:rFonts w:ascii="Times New Roman" w:hAnsi="Times New Roman" w:cs="Times New Roman"/>
                <w:sz w:val="24"/>
                <w:szCs w:val="24"/>
              </w:rPr>
              <w:t xml:space="preserve"> (following </w:t>
            </w:r>
            <w:r w:rsidRPr="001F18ED">
              <w:rPr>
                <w:rFonts w:ascii="Times New Roman" w:hAnsi="Times New Roman" w:cs="Times New Roman"/>
                <w:i/>
                <w:iCs/>
                <w:sz w:val="24"/>
                <w:szCs w:val="24"/>
              </w:rPr>
              <w:t>RFC 5322 standard).</w:t>
            </w:r>
          </w:p>
        </w:tc>
      </w:tr>
    </w:tbl>
    <w:p w14:paraId="7AF22F09" w14:textId="77777777" w:rsidR="00B942CF" w:rsidRPr="001F18ED" w:rsidRDefault="00B942CF" w:rsidP="00F9255C">
      <w:pPr>
        <w:ind w:firstLine="1170"/>
        <w:rPr>
          <w:lang w:val="vi-VN"/>
        </w:rPr>
      </w:pPr>
    </w:p>
    <w:p w14:paraId="38036DE5" w14:textId="77777777" w:rsidR="00F9255C" w:rsidRPr="001F18ED" w:rsidRDefault="00F9255C" w:rsidP="00F9255C">
      <w:pPr>
        <w:pStyle w:val="Heading6"/>
        <w:ind w:firstLine="378"/>
        <w:rPr>
          <w:sz w:val="28"/>
          <w:szCs w:val="28"/>
          <w:lang w:val="vi-VN"/>
        </w:rPr>
      </w:pPr>
      <w:r w:rsidRPr="001F18ED">
        <w:rPr>
          <w:sz w:val="28"/>
          <w:szCs w:val="28"/>
          <w:lang w:val="vi-VN"/>
        </w:rPr>
        <w:lastRenderedPageBreak/>
        <w:t>&lt;Nurse&gt; Update Patient’s History</w:t>
      </w:r>
    </w:p>
    <w:p w14:paraId="769BCD52" w14:textId="77777777" w:rsidR="00F9255C" w:rsidRPr="001F18ED" w:rsidRDefault="00F9255C" w:rsidP="00F9255C">
      <w:pPr>
        <w:ind w:firstLine="1080"/>
        <w:rPr>
          <w:lang w:val="vi-VN"/>
        </w:rPr>
      </w:pPr>
      <w:r w:rsidRPr="001F18ED">
        <w:rPr>
          <w:noProof/>
        </w:rPr>
        <w:drawing>
          <wp:inline distT="0" distB="0" distL="0" distR="0" wp14:anchorId="24CC25A7" wp14:editId="46CD4A17">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6">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F18ED" w14:paraId="13B31FC8" w14:textId="77777777" w:rsidTr="00436F11">
        <w:trPr>
          <w:trHeight w:hRule="exact" w:val="454"/>
        </w:trPr>
        <w:tc>
          <w:tcPr>
            <w:tcW w:w="10417" w:type="dxa"/>
            <w:gridSpan w:val="4"/>
            <w:shd w:val="clear" w:color="auto" w:fill="F2F2F2" w:themeFill="background1" w:themeFillShade="F2"/>
          </w:tcPr>
          <w:p w14:paraId="3DF5A476" w14:textId="77777777" w:rsidR="00900116" w:rsidRPr="001F18ED" w:rsidRDefault="00900116" w:rsidP="00900116">
            <w:pPr>
              <w:spacing w:before="120" w:after="120" w:line="240" w:lineRule="exact"/>
              <w:ind w:hanging="18"/>
              <w:rPr>
                <w:b/>
                <w:sz w:val="24"/>
                <w:szCs w:val="24"/>
              </w:rPr>
            </w:pPr>
            <w:r w:rsidRPr="001F18ED">
              <w:rPr>
                <w:b/>
                <w:sz w:val="24"/>
                <w:szCs w:val="24"/>
              </w:rPr>
              <w:t>USE CASE – UCA04</w:t>
            </w:r>
          </w:p>
        </w:tc>
      </w:tr>
      <w:tr w:rsidR="00900116" w:rsidRPr="001F18ED" w14:paraId="33A92BBC" w14:textId="77777777" w:rsidTr="00436F11">
        <w:trPr>
          <w:trHeight w:hRule="exact" w:val="454"/>
        </w:trPr>
        <w:tc>
          <w:tcPr>
            <w:tcW w:w="2037" w:type="dxa"/>
            <w:shd w:val="clear" w:color="auto" w:fill="F2F2F2" w:themeFill="background1" w:themeFillShade="F2"/>
          </w:tcPr>
          <w:p w14:paraId="59D6F81F" w14:textId="77777777" w:rsidR="00900116" w:rsidRPr="001F18ED" w:rsidRDefault="00900116" w:rsidP="00900116">
            <w:pPr>
              <w:spacing w:before="120" w:after="120" w:line="240" w:lineRule="exact"/>
              <w:ind w:hanging="18"/>
              <w:rPr>
                <w:b/>
                <w:sz w:val="24"/>
                <w:szCs w:val="24"/>
              </w:rPr>
            </w:pPr>
            <w:r w:rsidRPr="001F18ED">
              <w:rPr>
                <w:b/>
                <w:sz w:val="24"/>
                <w:szCs w:val="24"/>
              </w:rPr>
              <w:t>Use Case No.</w:t>
            </w:r>
          </w:p>
        </w:tc>
        <w:tc>
          <w:tcPr>
            <w:tcW w:w="2499" w:type="dxa"/>
          </w:tcPr>
          <w:p w14:paraId="26F9AD82" w14:textId="77777777" w:rsidR="00900116" w:rsidRPr="001F18ED" w:rsidRDefault="00900116" w:rsidP="00900116">
            <w:pPr>
              <w:spacing w:before="120" w:after="120" w:line="240" w:lineRule="exact"/>
              <w:ind w:hanging="18"/>
              <w:rPr>
                <w:sz w:val="24"/>
                <w:szCs w:val="24"/>
              </w:rPr>
            </w:pPr>
            <w:r w:rsidRPr="001F18ED">
              <w:rPr>
                <w:sz w:val="24"/>
                <w:szCs w:val="24"/>
              </w:rPr>
              <w:t>UCA04</w:t>
            </w:r>
          </w:p>
        </w:tc>
        <w:tc>
          <w:tcPr>
            <w:tcW w:w="2460" w:type="dxa"/>
            <w:shd w:val="clear" w:color="auto" w:fill="F2F2F2" w:themeFill="background1" w:themeFillShade="F2"/>
          </w:tcPr>
          <w:p w14:paraId="53820B73" w14:textId="77777777" w:rsidR="00900116" w:rsidRPr="001F18ED" w:rsidRDefault="00900116" w:rsidP="00900116">
            <w:pPr>
              <w:spacing w:before="120" w:after="120" w:line="240" w:lineRule="exact"/>
              <w:ind w:hanging="18"/>
              <w:rPr>
                <w:b/>
                <w:sz w:val="24"/>
                <w:szCs w:val="24"/>
              </w:rPr>
            </w:pPr>
            <w:r w:rsidRPr="001F18ED">
              <w:rPr>
                <w:b/>
                <w:sz w:val="24"/>
                <w:szCs w:val="24"/>
              </w:rPr>
              <w:t>Use Case Version</w:t>
            </w:r>
          </w:p>
        </w:tc>
        <w:tc>
          <w:tcPr>
            <w:tcW w:w="3421" w:type="dxa"/>
          </w:tcPr>
          <w:p w14:paraId="3EFE0F99" w14:textId="77777777" w:rsidR="00900116" w:rsidRPr="001F18ED" w:rsidRDefault="00900116" w:rsidP="00900116">
            <w:pPr>
              <w:spacing w:before="120" w:after="120" w:line="240" w:lineRule="exact"/>
              <w:ind w:hanging="18"/>
              <w:rPr>
                <w:sz w:val="24"/>
                <w:szCs w:val="24"/>
              </w:rPr>
            </w:pPr>
            <w:r w:rsidRPr="001F18ED">
              <w:rPr>
                <w:sz w:val="24"/>
                <w:szCs w:val="24"/>
              </w:rPr>
              <w:t>2.0</w:t>
            </w:r>
          </w:p>
        </w:tc>
      </w:tr>
      <w:tr w:rsidR="00900116" w:rsidRPr="001F18ED" w14:paraId="3EB6580B" w14:textId="77777777" w:rsidTr="00436F11">
        <w:trPr>
          <w:trHeight w:hRule="exact" w:val="454"/>
        </w:trPr>
        <w:tc>
          <w:tcPr>
            <w:tcW w:w="2037" w:type="dxa"/>
            <w:shd w:val="clear" w:color="auto" w:fill="F2F2F2" w:themeFill="background1" w:themeFillShade="F2"/>
          </w:tcPr>
          <w:p w14:paraId="7BFFAC40" w14:textId="77777777" w:rsidR="00900116" w:rsidRPr="001F18ED" w:rsidRDefault="00900116" w:rsidP="00900116">
            <w:pPr>
              <w:spacing w:before="120" w:after="120" w:line="240" w:lineRule="exact"/>
              <w:ind w:hanging="18"/>
              <w:rPr>
                <w:b/>
                <w:sz w:val="24"/>
                <w:szCs w:val="24"/>
              </w:rPr>
            </w:pPr>
            <w:r w:rsidRPr="001F18ED">
              <w:rPr>
                <w:b/>
                <w:sz w:val="24"/>
                <w:szCs w:val="24"/>
              </w:rPr>
              <w:t>Use Case Name</w:t>
            </w:r>
          </w:p>
        </w:tc>
        <w:tc>
          <w:tcPr>
            <w:tcW w:w="8380" w:type="dxa"/>
            <w:gridSpan w:val="3"/>
          </w:tcPr>
          <w:p w14:paraId="1A80151A" w14:textId="77777777" w:rsidR="00900116" w:rsidRPr="001F18ED" w:rsidRDefault="00900116" w:rsidP="00900116">
            <w:pPr>
              <w:spacing w:before="120" w:after="120" w:line="240" w:lineRule="exact"/>
              <w:ind w:hanging="18"/>
              <w:rPr>
                <w:sz w:val="24"/>
                <w:szCs w:val="24"/>
              </w:rPr>
            </w:pPr>
            <w:r w:rsidRPr="001F18ED">
              <w:rPr>
                <w:sz w:val="24"/>
                <w:szCs w:val="24"/>
              </w:rPr>
              <w:t>Update patient’s history.</w:t>
            </w:r>
          </w:p>
        </w:tc>
      </w:tr>
      <w:tr w:rsidR="00900116" w:rsidRPr="001F18ED" w14:paraId="6856AECB" w14:textId="77777777" w:rsidTr="00436F11">
        <w:trPr>
          <w:trHeight w:hRule="exact" w:val="454"/>
        </w:trPr>
        <w:tc>
          <w:tcPr>
            <w:tcW w:w="2037" w:type="dxa"/>
            <w:shd w:val="clear" w:color="auto" w:fill="F2F2F2" w:themeFill="background1" w:themeFillShade="F2"/>
          </w:tcPr>
          <w:p w14:paraId="745C706A" w14:textId="77777777" w:rsidR="00900116" w:rsidRPr="001F18ED" w:rsidRDefault="00900116" w:rsidP="00900116">
            <w:pPr>
              <w:spacing w:before="120" w:after="120" w:line="240" w:lineRule="exact"/>
              <w:ind w:hanging="18"/>
              <w:rPr>
                <w:b/>
                <w:sz w:val="24"/>
                <w:szCs w:val="24"/>
              </w:rPr>
            </w:pPr>
            <w:r w:rsidRPr="001F18ED">
              <w:rPr>
                <w:b/>
                <w:sz w:val="24"/>
                <w:szCs w:val="24"/>
              </w:rPr>
              <w:t>Author</w:t>
            </w:r>
          </w:p>
        </w:tc>
        <w:tc>
          <w:tcPr>
            <w:tcW w:w="8380" w:type="dxa"/>
            <w:gridSpan w:val="3"/>
          </w:tcPr>
          <w:p w14:paraId="19518B38" w14:textId="77777777" w:rsidR="00900116" w:rsidRPr="001F18ED" w:rsidRDefault="00900116" w:rsidP="00900116">
            <w:pPr>
              <w:spacing w:before="120" w:after="120" w:line="240" w:lineRule="exact"/>
              <w:ind w:hanging="18"/>
              <w:rPr>
                <w:sz w:val="24"/>
                <w:szCs w:val="24"/>
              </w:rPr>
            </w:pPr>
            <w:proofErr w:type="spellStart"/>
            <w:r w:rsidRPr="001F18ED">
              <w:rPr>
                <w:sz w:val="24"/>
                <w:szCs w:val="24"/>
              </w:rPr>
              <w:t>QuanTD</w:t>
            </w:r>
            <w:proofErr w:type="spellEnd"/>
          </w:p>
        </w:tc>
      </w:tr>
      <w:tr w:rsidR="00900116" w:rsidRPr="001F18ED" w14:paraId="60D76F7A" w14:textId="77777777" w:rsidTr="00436F11">
        <w:trPr>
          <w:trHeight w:hRule="exact" w:val="454"/>
        </w:trPr>
        <w:tc>
          <w:tcPr>
            <w:tcW w:w="2037" w:type="dxa"/>
            <w:shd w:val="clear" w:color="auto" w:fill="F2F2F2" w:themeFill="background1" w:themeFillShade="F2"/>
          </w:tcPr>
          <w:p w14:paraId="607C9E93" w14:textId="77777777" w:rsidR="00900116" w:rsidRPr="001F18ED" w:rsidRDefault="00900116" w:rsidP="00900116">
            <w:pPr>
              <w:spacing w:before="120" w:after="120" w:line="240" w:lineRule="exact"/>
              <w:ind w:hanging="18"/>
              <w:rPr>
                <w:b/>
                <w:sz w:val="24"/>
                <w:szCs w:val="24"/>
              </w:rPr>
            </w:pPr>
            <w:r w:rsidRPr="001F18ED">
              <w:rPr>
                <w:b/>
                <w:sz w:val="24"/>
                <w:szCs w:val="24"/>
              </w:rPr>
              <w:t>Date</w:t>
            </w:r>
          </w:p>
        </w:tc>
        <w:tc>
          <w:tcPr>
            <w:tcW w:w="2499" w:type="dxa"/>
          </w:tcPr>
          <w:p w14:paraId="27DC5EC5" w14:textId="77777777" w:rsidR="00900116" w:rsidRPr="001F18ED" w:rsidRDefault="00900116" w:rsidP="00900116">
            <w:pPr>
              <w:spacing w:before="120" w:after="120" w:line="240" w:lineRule="exact"/>
              <w:ind w:hanging="18"/>
              <w:rPr>
                <w:sz w:val="24"/>
                <w:szCs w:val="24"/>
              </w:rPr>
            </w:pPr>
            <w:r w:rsidRPr="001F18ED">
              <w:rPr>
                <w:sz w:val="24"/>
                <w:szCs w:val="24"/>
              </w:rPr>
              <w:t>1/10/2015</w:t>
            </w:r>
          </w:p>
        </w:tc>
        <w:tc>
          <w:tcPr>
            <w:tcW w:w="2460" w:type="dxa"/>
            <w:shd w:val="clear" w:color="auto" w:fill="F2F2F2" w:themeFill="background1" w:themeFillShade="F2"/>
          </w:tcPr>
          <w:p w14:paraId="4C2C7E96" w14:textId="77777777" w:rsidR="00900116" w:rsidRPr="001F18ED" w:rsidRDefault="00900116" w:rsidP="00900116">
            <w:pPr>
              <w:spacing w:before="120" w:after="120" w:line="240" w:lineRule="exact"/>
              <w:ind w:hanging="18"/>
              <w:rPr>
                <w:b/>
                <w:sz w:val="24"/>
                <w:szCs w:val="24"/>
              </w:rPr>
            </w:pPr>
            <w:r w:rsidRPr="001F18ED">
              <w:rPr>
                <w:b/>
                <w:sz w:val="24"/>
                <w:szCs w:val="24"/>
              </w:rPr>
              <w:t>Priority</w:t>
            </w:r>
          </w:p>
        </w:tc>
        <w:tc>
          <w:tcPr>
            <w:tcW w:w="3421" w:type="dxa"/>
          </w:tcPr>
          <w:p w14:paraId="62012438" w14:textId="77777777" w:rsidR="00900116" w:rsidRPr="001F18ED" w:rsidRDefault="00900116" w:rsidP="00900116">
            <w:pPr>
              <w:spacing w:before="120" w:after="120" w:line="240" w:lineRule="exact"/>
              <w:ind w:hanging="18"/>
              <w:rPr>
                <w:sz w:val="24"/>
                <w:szCs w:val="24"/>
              </w:rPr>
            </w:pPr>
            <w:r w:rsidRPr="001F18ED">
              <w:rPr>
                <w:sz w:val="24"/>
                <w:szCs w:val="24"/>
              </w:rPr>
              <w:t>High</w:t>
            </w:r>
          </w:p>
        </w:tc>
      </w:tr>
      <w:tr w:rsidR="00900116" w:rsidRPr="001F18ED" w14:paraId="535EA1FE" w14:textId="77777777" w:rsidTr="00436F11">
        <w:tc>
          <w:tcPr>
            <w:tcW w:w="10417" w:type="dxa"/>
            <w:gridSpan w:val="4"/>
          </w:tcPr>
          <w:p w14:paraId="43DC942E" w14:textId="77777777" w:rsidR="00900116" w:rsidRPr="001F18ED" w:rsidRDefault="00900116" w:rsidP="00900116">
            <w:pPr>
              <w:spacing w:before="120" w:after="120" w:line="240" w:lineRule="exact"/>
              <w:ind w:hanging="18"/>
              <w:rPr>
                <w:sz w:val="24"/>
                <w:szCs w:val="24"/>
              </w:rPr>
            </w:pPr>
            <w:r w:rsidRPr="001F18ED">
              <w:rPr>
                <w:b/>
                <w:sz w:val="24"/>
                <w:szCs w:val="24"/>
              </w:rPr>
              <w:t>Actor:</w:t>
            </w:r>
            <w:r w:rsidRPr="001F18ED">
              <w:rPr>
                <w:sz w:val="24"/>
                <w:szCs w:val="24"/>
              </w:rPr>
              <w:t xml:space="preserve"> </w:t>
            </w:r>
          </w:p>
          <w:p w14:paraId="002D8208"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Nurse.</w:t>
            </w:r>
          </w:p>
          <w:p w14:paraId="6CE20DCC" w14:textId="77777777" w:rsidR="00900116" w:rsidRPr="001F18ED" w:rsidRDefault="00900116" w:rsidP="00900116">
            <w:pPr>
              <w:spacing w:before="120" w:after="120" w:line="240" w:lineRule="exact"/>
              <w:ind w:hanging="18"/>
              <w:rPr>
                <w:b/>
                <w:sz w:val="24"/>
                <w:szCs w:val="24"/>
              </w:rPr>
            </w:pPr>
            <w:r w:rsidRPr="001F18ED">
              <w:rPr>
                <w:b/>
                <w:sz w:val="24"/>
                <w:szCs w:val="24"/>
              </w:rPr>
              <w:t>Summary:</w:t>
            </w:r>
          </w:p>
          <w:p w14:paraId="37384159"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This use case allows nurse to update patient’s history.</w:t>
            </w:r>
          </w:p>
          <w:p w14:paraId="042FCD53" w14:textId="77777777" w:rsidR="00900116" w:rsidRPr="001F18ED" w:rsidRDefault="00900116" w:rsidP="00900116">
            <w:pPr>
              <w:spacing w:before="120" w:after="120" w:line="240" w:lineRule="exact"/>
              <w:ind w:hanging="18"/>
              <w:rPr>
                <w:b/>
                <w:sz w:val="24"/>
                <w:szCs w:val="24"/>
              </w:rPr>
            </w:pPr>
            <w:r w:rsidRPr="001F18ED">
              <w:rPr>
                <w:b/>
                <w:sz w:val="24"/>
                <w:szCs w:val="24"/>
              </w:rPr>
              <w:t>Goal:</w:t>
            </w:r>
          </w:p>
          <w:p w14:paraId="38E4A266"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Nurse can update patient’s history.</w:t>
            </w:r>
          </w:p>
          <w:p w14:paraId="3636F434" w14:textId="77777777" w:rsidR="00900116" w:rsidRPr="001F18ED" w:rsidRDefault="00900116" w:rsidP="00900116">
            <w:pPr>
              <w:spacing w:before="120" w:after="120" w:line="240" w:lineRule="exact"/>
              <w:ind w:hanging="18"/>
              <w:rPr>
                <w:sz w:val="24"/>
                <w:szCs w:val="24"/>
              </w:rPr>
            </w:pPr>
            <w:r w:rsidRPr="001F18ED">
              <w:rPr>
                <w:b/>
                <w:sz w:val="24"/>
                <w:szCs w:val="24"/>
              </w:rPr>
              <w:t>Triggers:</w:t>
            </w:r>
          </w:p>
          <w:p w14:paraId="75433DDD"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b/>
                <w:sz w:val="24"/>
                <w:szCs w:val="24"/>
              </w:rPr>
            </w:pPr>
            <w:r w:rsidRPr="001F18ED">
              <w:rPr>
                <w:rFonts w:ascii="Times New Roman" w:hAnsi="Times New Roman" w:cs="Times New Roman"/>
                <w:sz w:val="24"/>
                <w:szCs w:val="24"/>
              </w:rPr>
              <w:t xml:space="preserve"> Nurse send updating patient’s history command.</w:t>
            </w:r>
          </w:p>
          <w:p w14:paraId="2FA9325C" w14:textId="77777777" w:rsidR="00900116" w:rsidRPr="001F18ED" w:rsidRDefault="00900116" w:rsidP="00900116">
            <w:pPr>
              <w:spacing w:before="120" w:after="120" w:line="240" w:lineRule="exact"/>
              <w:ind w:hanging="18"/>
              <w:rPr>
                <w:rFonts w:eastAsiaTheme="minorEastAsia"/>
                <w:sz w:val="24"/>
                <w:szCs w:val="24"/>
                <w:lang w:eastAsia="ja-JP"/>
              </w:rPr>
            </w:pPr>
            <w:r w:rsidRPr="001F18ED">
              <w:rPr>
                <w:b/>
                <w:sz w:val="24"/>
                <w:szCs w:val="24"/>
              </w:rPr>
              <w:t>Preconditions:</w:t>
            </w:r>
          </w:p>
          <w:p w14:paraId="08FDBCA1"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Actor must be logged in system before with role “Nurse”.</w:t>
            </w:r>
          </w:p>
          <w:p w14:paraId="093A31BA"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The patient profile must is available before.</w:t>
            </w:r>
          </w:p>
          <w:p w14:paraId="189259C1" w14:textId="77777777" w:rsidR="00900116" w:rsidRPr="001F18ED" w:rsidRDefault="00900116" w:rsidP="00900116">
            <w:pPr>
              <w:spacing w:before="120" w:after="120" w:line="240" w:lineRule="exact"/>
              <w:ind w:hanging="18"/>
              <w:rPr>
                <w:b/>
                <w:sz w:val="24"/>
                <w:szCs w:val="24"/>
              </w:rPr>
            </w:pPr>
            <w:r w:rsidRPr="001F18ED">
              <w:rPr>
                <w:b/>
                <w:sz w:val="24"/>
                <w:szCs w:val="24"/>
              </w:rPr>
              <w:t>Post Conditions:</w:t>
            </w:r>
          </w:p>
          <w:p w14:paraId="418A08E5"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b/>
                <w:sz w:val="24"/>
                <w:szCs w:val="24"/>
              </w:rPr>
              <w:t xml:space="preserve">Success: </w:t>
            </w:r>
          </w:p>
          <w:p w14:paraId="6784137A" w14:textId="77777777" w:rsidR="00900116" w:rsidRPr="001F18ED" w:rsidRDefault="00900116" w:rsidP="00900116">
            <w:pPr>
              <w:spacing w:before="120" w:after="120" w:line="240" w:lineRule="exact"/>
              <w:ind w:hanging="18"/>
              <w:rPr>
                <w:sz w:val="24"/>
                <w:szCs w:val="24"/>
              </w:rPr>
            </w:pPr>
            <w:r w:rsidRPr="001F18ED">
              <w:rPr>
                <w:sz w:val="24"/>
                <w:szCs w:val="24"/>
              </w:rPr>
              <w:t>+ New patient’s history is created in storage.</w:t>
            </w:r>
          </w:p>
          <w:p w14:paraId="50EC2ACD" w14:textId="77777777" w:rsidR="00900116" w:rsidRPr="001F18ED" w:rsidRDefault="00900116" w:rsidP="00900116">
            <w:pPr>
              <w:spacing w:before="120" w:after="120" w:line="240" w:lineRule="exact"/>
              <w:ind w:hanging="18"/>
              <w:rPr>
                <w:b/>
                <w:sz w:val="24"/>
                <w:szCs w:val="24"/>
              </w:rPr>
            </w:pPr>
            <w:r w:rsidRPr="001F18ED">
              <w:rPr>
                <w:sz w:val="24"/>
                <w:szCs w:val="24"/>
              </w:rPr>
              <w:t>+ Doctor will see new appointment with patient in his/her scheduler.</w:t>
            </w:r>
          </w:p>
          <w:p w14:paraId="0F32E181"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Display error message.</w:t>
            </w:r>
          </w:p>
          <w:p w14:paraId="2E01BBF9" w14:textId="77777777" w:rsidR="00900116" w:rsidRPr="001F18ED" w:rsidRDefault="00900116" w:rsidP="00900116">
            <w:pPr>
              <w:spacing w:before="120" w:after="120" w:line="240" w:lineRule="exact"/>
              <w:ind w:hanging="18"/>
              <w:rPr>
                <w:b/>
                <w:sz w:val="24"/>
                <w:szCs w:val="24"/>
              </w:rPr>
            </w:pPr>
            <w:r w:rsidRPr="001F18ED">
              <w:rPr>
                <w:b/>
                <w:sz w:val="24"/>
                <w:szCs w:val="24"/>
              </w:rPr>
              <w:t>Main Success Scenario:</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413"/>
            </w:tblGrid>
            <w:tr w:rsidR="00900116" w:rsidRPr="001F18ED" w14:paraId="2803429A" w14:textId="77777777" w:rsidTr="00436F11">
              <w:trPr>
                <w:trHeight w:hRule="exact" w:val="397"/>
              </w:trPr>
              <w:tc>
                <w:tcPr>
                  <w:tcW w:w="870" w:type="dxa"/>
                  <w:shd w:val="clear" w:color="auto" w:fill="F2F2F2" w:themeFill="background1" w:themeFillShade="F2"/>
                </w:tcPr>
                <w:p w14:paraId="13951C72" w14:textId="77777777" w:rsidR="00900116" w:rsidRPr="001F18ED" w:rsidRDefault="00900116" w:rsidP="00900116">
                  <w:pPr>
                    <w:spacing w:before="120" w:after="120" w:line="240" w:lineRule="exact"/>
                    <w:ind w:hanging="18"/>
                    <w:jc w:val="center"/>
                    <w:rPr>
                      <w:sz w:val="24"/>
                      <w:szCs w:val="24"/>
                    </w:rPr>
                  </w:pPr>
                  <w:r w:rsidRPr="001F18ED">
                    <w:rPr>
                      <w:sz w:val="24"/>
                      <w:szCs w:val="24"/>
                    </w:rPr>
                    <w:t>Step</w:t>
                  </w:r>
                </w:p>
              </w:tc>
              <w:tc>
                <w:tcPr>
                  <w:tcW w:w="3661" w:type="dxa"/>
                  <w:shd w:val="clear" w:color="auto" w:fill="F2F2F2" w:themeFill="background1" w:themeFillShade="F2"/>
                </w:tcPr>
                <w:p w14:paraId="5A7104D9" w14:textId="77777777" w:rsidR="00900116" w:rsidRPr="001F18ED" w:rsidRDefault="00900116" w:rsidP="00900116">
                  <w:pPr>
                    <w:spacing w:before="120" w:after="120" w:line="240" w:lineRule="exact"/>
                    <w:ind w:hanging="18"/>
                    <w:jc w:val="center"/>
                    <w:rPr>
                      <w:sz w:val="24"/>
                      <w:szCs w:val="24"/>
                    </w:rPr>
                  </w:pPr>
                  <w:r w:rsidRPr="001F18ED">
                    <w:rPr>
                      <w:sz w:val="24"/>
                      <w:szCs w:val="24"/>
                    </w:rPr>
                    <w:t>Actor Action</w:t>
                  </w:r>
                </w:p>
              </w:tc>
              <w:tc>
                <w:tcPr>
                  <w:tcW w:w="5413" w:type="dxa"/>
                  <w:shd w:val="clear" w:color="auto" w:fill="F2F2F2" w:themeFill="background1" w:themeFillShade="F2"/>
                </w:tcPr>
                <w:p w14:paraId="3CD3E4F4" w14:textId="77777777" w:rsidR="00900116" w:rsidRPr="001F18ED" w:rsidRDefault="00900116" w:rsidP="00900116">
                  <w:pPr>
                    <w:spacing w:before="120" w:after="120" w:line="240" w:lineRule="exact"/>
                    <w:ind w:left="34" w:hanging="18"/>
                    <w:jc w:val="center"/>
                    <w:rPr>
                      <w:sz w:val="24"/>
                      <w:szCs w:val="24"/>
                    </w:rPr>
                  </w:pPr>
                  <w:r w:rsidRPr="001F18ED">
                    <w:rPr>
                      <w:sz w:val="24"/>
                      <w:szCs w:val="24"/>
                    </w:rPr>
                    <w:t>System Response</w:t>
                  </w:r>
                </w:p>
              </w:tc>
            </w:tr>
            <w:tr w:rsidR="00900116" w:rsidRPr="001F18ED" w14:paraId="1D960B90" w14:textId="77777777" w:rsidTr="00436F11">
              <w:tc>
                <w:tcPr>
                  <w:tcW w:w="870" w:type="dxa"/>
                </w:tcPr>
                <w:p w14:paraId="201EDF3F" w14:textId="77777777" w:rsidR="00900116" w:rsidRPr="001F18ED" w:rsidRDefault="00900116" w:rsidP="00900116">
                  <w:pPr>
                    <w:spacing w:before="120" w:after="120" w:line="240" w:lineRule="exact"/>
                    <w:ind w:hanging="18"/>
                    <w:jc w:val="center"/>
                    <w:rPr>
                      <w:sz w:val="24"/>
                      <w:szCs w:val="24"/>
                    </w:rPr>
                  </w:pPr>
                  <w:r w:rsidRPr="001F18ED">
                    <w:rPr>
                      <w:sz w:val="24"/>
                      <w:szCs w:val="24"/>
                    </w:rPr>
                    <w:t>1</w:t>
                  </w:r>
                </w:p>
              </w:tc>
              <w:tc>
                <w:tcPr>
                  <w:tcW w:w="3661" w:type="dxa"/>
                </w:tcPr>
                <w:p w14:paraId="5B672A6F" w14:textId="77777777" w:rsidR="00900116" w:rsidRPr="001F18ED" w:rsidRDefault="00900116" w:rsidP="00900116">
                  <w:pPr>
                    <w:spacing w:before="120" w:after="120" w:line="240" w:lineRule="exact"/>
                    <w:ind w:hanging="18"/>
                    <w:rPr>
                      <w:sz w:val="24"/>
                      <w:szCs w:val="24"/>
                    </w:rPr>
                  </w:pPr>
                  <w:r w:rsidRPr="001F18ED">
                    <w:rPr>
                      <w:sz w:val="24"/>
                      <w:szCs w:val="24"/>
                    </w:rPr>
                    <w:t>Nurse send update patient’s history command.</w:t>
                  </w:r>
                </w:p>
              </w:tc>
              <w:tc>
                <w:tcPr>
                  <w:tcW w:w="5413" w:type="dxa"/>
                </w:tcPr>
                <w:p w14:paraId="1FD3C728" w14:textId="77777777" w:rsidR="00900116" w:rsidRPr="001F18ED" w:rsidRDefault="00900116" w:rsidP="00900116">
                  <w:pPr>
                    <w:spacing w:before="120" w:after="120" w:line="240" w:lineRule="exact"/>
                    <w:ind w:hanging="18"/>
                    <w:rPr>
                      <w:sz w:val="24"/>
                      <w:szCs w:val="24"/>
                    </w:rPr>
                  </w:pPr>
                  <w:r w:rsidRPr="001F18ED">
                    <w:rPr>
                      <w:sz w:val="24"/>
                      <w:szCs w:val="24"/>
                    </w:rPr>
                    <w:t>System require inputting information:</w:t>
                  </w:r>
                </w:p>
                <w:p w14:paraId="1A8C136A"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Weight: free text input, required, value is 2- 300, unit: kilogram.</w:t>
                  </w:r>
                </w:p>
                <w:p w14:paraId="0AD180BC"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 xml:space="preserve">Height: free text input, required, value = 100 - 250, unit: </w:t>
                  </w:r>
                  <w:proofErr w:type="spellStart"/>
                  <w:r w:rsidRPr="001F18ED">
                    <w:rPr>
                      <w:rFonts w:ascii="Times New Roman" w:hAnsi="Times New Roman" w:cs="Times New Roman"/>
                      <w:sz w:val="24"/>
                      <w:szCs w:val="24"/>
                    </w:rPr>
                    <w:t>centimeter</w:t>
                  </w:r>
                  <w:proofErr w:type="spellEnd"/>
                  <w:r w:rsidRPr="001F18ED">
                    <w:rPr>
                      <w:rFonts w:ascii="Times New Roman" w:hAnsi="Times New Roman" w:cs="Times New Roman"/>
                      <w:sz w:val="24"/>
                      <w:szCs w:val="24"/>
                    </w:rPr>
                    <w:t>.</w:t>
                  </w:r>
                </w:p>
                <w:p w14:paraId="22445AC1"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New medical record: option input, value is choose or not.</w:t>
                  </w:r>
                </w:p>
                <w:p w14:paraId="335A6944"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Doctor: text input with suggestion, required.</w:t>
                  </w:r>
                </w:p>
                <w:p w14:paraId="2E8536A9"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lastRenderedPageBreak/>
                    <w:t>Medicine usage history: free text input.</w:t>
                  </w:r>
                </w:p>
                <w:p w14:paraId="478ECCE2"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Medical history: free text input.</w:t>
                  </w:r>
                </w:p>
                <w:p w14:paraId="4C56CBA0"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Symptom: free text input, required, length = 10 – 1000.</w:t>
                  </w:r>
                </w:p>
                <w:p w14:paraId="38CE8494"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Heart beat: free text input, required, value is 20-200, unit: times/minute.</w:t>
                  </w:r>
                </w:p>
                <w:p w14:paraId="65C0F83B"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Blood pressure:  free text input, required, value is 20-200, unit: mmHg.</w:t>
                  </w:r>
                </w:p>
                <w:p w14:paraId="36FFE0CD"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Waits: free text input, required, value is 50-300.</w:t>
                  </w:r>
                </w:p>
                <w:p w14:paraId="115FEB7F"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Body fat: free text input, required, value is 1-100, unit: %.</w:t>
                  </w:r>
                </w:p>
                <w:p w14:paraId="27DA2481"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Visceral fat: free text input, required, value is 1-100, unit: level.</w:t>
                  </w:r>
                </w:p>
                <w:p w14:paraId="76B739A2"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Muscle mass: free text input, required, value is 1-100, unit: %.</w:t>
                  </w:r>
                </w:p>
                <w:p w14:paraId="6E2AF4B5"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Body water: free text input, required, value is 1-100, unit: %.</w:t>
                  </w:r>
                </w:p>
                <w:p w14:paraId="00FAC383"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Phase angle: free text input, required, value is 1-100, unit: o.</w:t>
                  </w:r>
                </w:p>
                <w:p w14:paraId="2F2B2087"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Impedance: free text input, required, value is 1-100, unit: Ohm.</w:t>
                  </w:r>
                </w:p>
                <w:p w14:paraId="248BADC4"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Basal metabolic rate: free text input, value is 1-5000, unit: kilo calories.</w:t>
                  </w:r>
                </w:p>
              </w:tc>
            </w:tr>
            <w:tr w:rsidR="00900116" w:rsidRPr="001F18ED" w14:paraId="54349903" w14:textId="77777777" w:rsidTr="00436F11">
              <w:tc>
                <w:tcPr>
                  <w:tcW w:w="870" w:type="dxa"/>
                </w:tcPr>
                <w:p w14:paraId="20465CDB" w14:textId="77777777" w:rsidR="00900116" w:rsidRPr="001F18ED" w:rsidRDefault="00900116" w:rsidP="00900116">
                  <w:pPr>
                    <w:spacing w:before="120" w:after="120" w:line="240" w:lineRule="exact"/>
                    <w:ind w:hanging="18"/>
                    <w:jc w:val="center"/>
                    <w:rPr>
                      <w:sz w:val="24"/>
                      <w:szCs w:val="24"/>
                    </w:rPr>
                  </w:pPr>
                  <w:r w:rsidRPr="001F18ED">
                    <w:rPr>
                      <w:sz w:val="24"/>
                      <w:szCs w:val="24"/>
                    </w:rPr>
                    <w:lastRenderedPageBreak/>
                    <w:t>2</w:t>
                  </w:r>
                </w:p>
              </w:tc>
              <w:tc>
                <w:tcPr>
                  <w:tcW w:w="3661" w:type="dxa"/>
                </w:tcPr>
                <w:p w14:paraId="46650EF8" w14:textId="77777777" w:rsidR="00900116" w:rsidRPr="001F18ED" w:rsidRDefault="00900116" w:rsidP="00900116">
                  <w:pPr>
                    <w:spacing w:before="120" w:after="120" w:line="240" w:lineRule="exact"/>
                    <w:ind w:hanging="18"/>
                    <w:rPr>
                      <w:sz w:val="24"/>
                      <w:szCs w:val="24"/>
                    </w:rPr>
                  </w:pPr>
                  <w:r w:rsidRPr="001F18ED">
                    <w:rPr>
                      <w:sz w:val="24"/>
                      <w:szCs w:val="24"/>
                    </w:rPr>
                    <w:t>Nurse input all require field</w:t>
                  </w:r>
                </w:p>
                <w:p w14:paraId="2DFC1447" w14:textId="77777777" w:rsidR="00900116" w:rsidRPr="001F18ED" w:rsidRDefault="00900116" w:rsidP="00900116">
                  <w:pPr>
                    <w:spacing w:before="120" w:after="120" w:line="240" w:lineRule="exact"/>
                    <w:ind w:hanging="18"/>
                    <w:rPr>
                      <w:sz w:val="24"/>
                      <w:szCs w:val="24"/>
                    </w:rPr>
                  </w:pPr>
                  <w:r w:rsidRPr="001F18ED">
                    <w:rPr>
                      <w:sz w:val="24"/>
                      <w:szCs w:val="24"/>
                    </w:rPr>
                    <w:t xml:space="preserve"> [Alternative 1]</w:t>
                  </w:r>
                </w:p>
              </w:tc>
              <w:tc>
                <w:tcPr>
                  <w:tcW w:w="5413" w:type="dxa"/>
                </w:tcPr>
                <w:p w14:paraId="3AA2B139" w14:textId="77777777" w:rsidR="00900116" w:rsidRPr="001F18ED" w:rsidRDefault="00900116" w:rsidP="00900116">
                  <w:pPr>
                    <w:spacing w:before="120" w:after="120" w:line="240" w:lineRule="exact"/>
                    <w:ind w:hanging="18"/>
                    <w:rPr>
                      <w:sz w:val="24"/>
                      <w:szCs w:val="24"/>
                    </w:rPr>
                  </w:pPr>
                  <w:r w:rsidRPr="001F18ED">
                    <w:rPr>
                      <w:sz w:val="24"/>
                      <w:szCs w:val="24"/>
                    </w:rPr>
                    <w:t>System validate information.</w:t>
                  </w:r>
                </w:p>
                <w:p w14:paraId="0E75B1D9" w14:textId="77777777" w:rsidR="00900116" w:rsidRPr="001F18ED" w:rsidRDefault="00900116" w:rsidP="00900116">
                  <w:pPr>
                    <w:spacing w:before="120" w:after="120" w:line="240" w:lineRule="exact"/>
                    <w:ind w:hanging="18"/>
                    <w:rPr>
                      <w:color w:val="FF0000"/>
                      <w:sz w:val="24"/>
                      <w:szCs w:val="24"/>
                    </w:rPr>
                  </w:pPr>
                  <w:r w:rsidRPr="001F18ED">
                    <w:rPr>
                      <w:sz w:val="24"/>
                      <w:szCs w:val="24"/>
                    </w:rPr>
                    <w:t>[Exception 1]</w:t>
                  </w:r>
                </w:p>
              </w:tc>
            </w:tr>
            <w:tr w:rsidR="00900116" w:rsidRPr="001F18ED" w14:paraId="51F5A324" w14:textId="77777777" w:rsidTr="00436F11">
              <w:tc>
                <w:tcPr>
                  <w:tcW w:w="870" w:type="dxa"/>
                </w:tcPr>
                <w:p w14:paraId="00DEF75D" w14:textId="77777777" w:rsidR="00900116" w:rsidRPr="001F18ED" w:rsidRDefault="00900116" w:rsidP="00900116">
                  <w:pPr>
                    <w:spacing w:before="120" w:after="120" w:line="240" w:lineRule="exact"/>
                    <w:ind w:hanging="18"/>
                    <w:jc w:val="center"/>
                    <w:rPr>
                      <w:sz w:val="24"/>
                      <w:szCs w:val="24"/>
                    </w:rPr>
                  </w:pPr>
                  <w:r w:rsidRPr="001F18ED">
                    <w:rPr>
                      <w:sz w:val="24"/>
                      <w:szCs w:val="24"/>
                    </w:rPr>
                    <w:t>3</w:t>
                  </w:r>
                </w:p>
              </w:tc>
              <w:tc>
                <w:tcPr>
                  <w:tcW w:w="3661" w:type="dxa"/>
                </w:tcPr>
                <w:p w14:paraId="04C45426" w14:textId="77777777" w:rsidR="00900116" w:rsidRPr="001F18ED" w:rsidRDefault="00900116" w:rsidP="00900116">
                  <w:pPr>
                    <w:spacing w:before="120" w:after="120" w:line="240" w:lineRule="exact"/>
                    <w:ind w:hanging="18"/>
                    <w:rPr>
                      <w:sz w:val="24"/>
                      <w:szCs w:val="24"/>
                    </w:rPr>
                  </w:pPr>
                  <w:r w:rsidRPr="001F18ED">
                    <w:rPr>
                      <w:sz w:val="24"/>
                      <w:szCs w:val="24"/>
                    </w:rPr>
                    <w:t>Nurse send update history command</w:t>
                  </w:r>
                </w:p>
                <w:p w14:paraId="7ADCF378" w14:textId="77777777" w:rsidR="00900116" w:rsidRPr="001F18ED" w:rsidRDefault="00900116" w:rsidP="00900116">
                  <w:pPr>
                    <w:spacing w:before="120" w:after="120" w:line="240" w:lineRule="exact"/>
                    <w:ind w:hanging="18"/>
                    <w:rPr>
                      <w:sz w:val="24"/>
                      <w:szCs w:val="24"/>
                    </w:rPr>
                  </w:pPr>
                </w:p>
              </w:tc>
              <w:tc>
                <w:tcPr>
                  <w:tcW w:w="5413" w:type="dxa"/>
                </w:tcPr>
                <w:p w14:paraId="09753ABE" w14:textId="77777777" w:rsidR="00900116" w:rsidRPr="001F18ED" w:rsidRDefault="00900116" w:rsidP="00900116">
                  <w:pPr>
                    <w:spacing w:before="120" w:after="120" w:line="240" w:lineRule="exact"/>
                    <w:ind w:hanging="18"/>
                    <w:rPr>
                      <w:sz w:val="24"/>
                      <w:szCs w:val="24"/>
                    </w:rPr>
                  </w:pPr>
                  <w:r w:rsidRPr="001F18ED">
                    <w:rPr>
                      <w:sz w:val="24"/>
                      <w:szCs w:val="24"/>
                    </w:rPr>
                    <w:t>Display that new patient’s history is added into system.</w:t>
                  </w:r>
                </w:p>
                <w:p w14:paraId="715B2DB6" w14:textId="77777777" w:rsidR="00900116" w:rsidRPr="001F18ED" w:rsidRDefault="00900116" w:rsidP="00900116">
                  <w:pPr>
                    <w:spacing w:before="120" w:after="120" w:line="240" w:lineRule="exact"/>
                    <w:ind w:hanging="18"/>
                    <w:rPr>
                      <w:sz w:val="24"/>
                      <w:szCs w:val="24"/>
                    </w:rPr>
                  </w:pPr>
                  <w:r w:rsidRPr="001F18ED">
                    <w:rPr>
                      <w:sz w:val="24"/>
                      <w:szCs w:val="24"/>
                    </w:rPr>
                    <w:t xml:space="preserve"> [Exception 2]</w:t>
                  </w:r>
                </w:p>
              </w:tc>
            </w:tr>
          </w:tbl>
          <w:p w14:paraId="57807804" w14:textId="77777777" w:rsidR="00900116" w:rsidRPr="001F18ED" w:rsidRDefault="00900116" w:rsidP="00900116">
            <w:pPr>
              <w:spacing w:before="120" w:after="120" w:line="240" w:lineRule="exact"/>
              <w:ind w:hanging="18"/>
              <w:rPr>
                <w:sz w:val="24"/>
                <w:szCs w:val="24"/>
              </w:rPr>
            </w:pPr>
            <w:r w:rsidRPr="001F18ED">
              <w:rPr>
                <w:b/>
                <w:sz w:val="24"/>
                <w:szCs w:val="24"/>
              </w:rPr>
              <w:t>Alternative Scenario:</w:t>
            </w:r>
            <w:r w:rsidRPr="001F18ED">
              <w:rPr>
                <w:sz w:val="24"/>
                <w:szCs w:val="24"/>
              </w:rPr>
              <w:t xml:space="preserve"> </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379"/>
            </w:tblGrid>
            <w:tr w:rsidR="00900116" w:rsidRPr="001F18ED" w14:paraId="34208EC2" w14:textId="77777777" w:rsidTr="00436F11">
              <w:trPr>
                <w:trHeight w:hRule="exact" w:val="397"/>
              </w:trPr>
              <w:tc>
                <w:tcPr>
                  <w:tcW w:w="880" w:type="dxa"/>
                  <w:shd w:val="clear" w:color="auto" w:fill="F2F2F2" w:themeFill="background1" w:themeFillShade="F2"/>
                </w:tcPr>
                <w:p w14:paraId="7689066B" w14:textId="77777777" w:rsidR="00900116" w:rsidRPr="001F18ED" w:rsidRDefault="00900116" w:rsidP="00900116">
                  <w:pPr>
                    <w:spacing w:before="120" w:after="120" w:line="240" w:lineRule="exact"/>
                    <w:ind w:hanging="18"/>
                    <w:jc w:val="center"/>
                    <w:rPr>
                      <w:sz w:val="24"/>
                      <w:szCs w:val="24"/>
                    </w:rPr>
                  </w:pPr>
                  <w:r w:rsidRPr="001F18ED">
                    <w:rPr>
                      <w:sz w:val="24"/>
                      <w:szCs w:val="24"/>
                    </w:rPr>
                    <w:t>No</w:t>
                  </w:r>
                </w:p>
              </w:tc>
              <w:tc>
                <w:tcPr>
                  <w:tcW w:w="3685" w:type="dxa"/>
                  <w:shd w:val="clear" w:color="auto" w:fill="F2F2F2" w:themeFill="background1" w:themeFillShade="F2"/>
                </w:tcPr>
                <w:p w14:paraId="01C83654" w14:textId="77777777" w:rsidR="00900116" w:rsidRPr="001F18ED" w:rsidRDefault="00900116" w:rsidP="00900116">
                  <w:pPr>
                    <w:spacing w:before="120" w:after="120" w:line="240" w:lineRule="exact"/>
                    <w:ind w:hanging="18"/>
                    <w:jc w:val="center"/>
                    <w:rPr>
                      <w:sz w:val="24"/>
                      <w:szCs w:val="24"/>
                    </w:rPr>
                  </w:pPr>
                  <w:r w:rsidRPr="001F18ED">
                    <w:rPr>
                      <w:sz w:val="24"/>
                      <w:szCs w:val="24"/>
                    </w:rPr>
                    <w:t>Actor Action</w:t>
                  </w:r>
                </w:p>
              </w:tc>
              <w:tc>
                <w:tcPr>
                  <w:tcW w:w="5379" w:type="dxa"/>
                  <w:shd w:val="clear" w:color="auto" w:fill="F2F2F2" w:themeFill="background1" w:themeFillShade="F2"/>
                </w:tcPr>
                <w:p w14:paraId="78D8E6F0" w14:textId="77777777" w:rsidR="00900116" w:rsidRPr="001F18ED" w:rsidRDefault="00900116" w:rsidP="00900116">
                  <w:pPr>
                    <w:spacing w:before="120" w:after="120" w:line="240" w:lineRule="exact"/>
                    <w:ind w:hanging="18"/>
                    <w:jc w:val="center"/>
                    <w:rPr>
                      <w:sz w:val="24"/>
                      <w:szCs w:val="24"/>
                    </w:rPr>
                  </w:pPr>
                  <w:r w:rsidRPr="001F18ED">
                    <w:rPr>
                      <w:sz w:val="24"/>
                      <w:szCs w:val="24"/>
                    </w:rPr>
                    <w:t>System Response</w:t>
                  </w:r>
                </w:p>
              </w:tc>
            </w:tr>
            <w:tr w:rsidR="00900116" w:rsidRPr="001F18ED" w14:paraId="376618EA" w14:textId="77777777" w:rsidTr="00436F11">
              <w:tc>
                <w:tcPr>
                  <w:tcW w:w="880" w:type="dxa"/>
                </w:tcPr>
                <w:p w14:paraId="601185E9" w14:textId="77777777" w:rsidR="00900116" w:rsidRPr="001F18ED" w:rsidRDefault="00900116" w:rsidP="00900116">
                  <w:pPr>
                    <w:spacing w:before="120" w:after="120" w:line="240" w:lineRule="exact"/>
                    <w:ind w:hanging="18"/>
                    <w:jc w:val="center"/>
                    <w:rPr>
                      <w:sz w:val="24"/>
                      <w:szCs w:val="24"/>
                    </w:rPr>
                  </w:pPr>
                  <w:r w:rsidRPr="001F18ED">
                    <w:rPr>
                      <w:sz w:val="24"/>
                      <w:szCs w:val="24"/>
                    </w:rPr>
                    <w:t>1</w:t>
                  </w:r>
                </w:p>
              </w:tc>
              <w:tc>
                <w:tcPr>
                  <w:tcW w:w="3685" w:type="dxa"/>
                </w:tcPr>
                <w:p w14:paraId="1B4B28E4" w14:textId="77777777" w:rsidR="00900116" w:rsidRPr="001F18ED" w:rsidRDefault="00900116" w:rsidP="00900116">
                  <w:pPr>
                    <w:spacing w:before="120" w:after="120" w:line="240" w:lineRule="exact"/>
                    <w:ind w:hanging="18"/>
                    <w:rPr>
                      <w:sz w:val="24"/>
                      <w:szCs w:val="24"/>
                    </w:rPr>
                  </w:pPr>
                  <w:bookmarkStart w:id="67" w:name="OLE_LINK1"/>
                  <w:r w:rsidRPr="001F18ED">
                    <w:rPr>
                      <w:sz w:val="24"/>
                      <w:szCs w:val="24"/>
                    </w:rPr>
                    <w:t xml:space="preserve">Nurse send </w:t>
                  </w:r>
                  <w:bookmarkEnd w:id="67"/>
                  <w:r w:rsidRPr="001F18ED">
                    <w:rPr>
                      <w:sz w:val="24"/>
                      <w:szCs w:val="24"/>
                    </w:rPr>
                    <w:t>cancel command</w:t>
                  </w:r>
                </w:p>
              </w:tc>
              <w:tc>
                <w:tcPr>
                  <w:tcW w:w="5379" w:type="dxa"/>
                </w:tcPr>
                <w:p w14:paraId="2D6C863A" w14:textId="77777777" w:rsidR="00900116" w:rsidRPr="001F18ED" w:rsidRDefault="00900116" w:rsidP="00900116">
                  <w:pPr>
                    <w:spacing w:before="120" w:after="120" w:line="240" w:lineRule="exact"/>
                    <w:ind w:hanging="18"/>
                    <w:rPr>
                      <w:sz w:val="24"/>
                      <w:szCs w:val="24"/>
                    </w:rPr>
                  </w:pPr>
                  <w:r w:rsidRPr="001F18ED">
                    <w:rPr>
                      <w:sz w:val="24"/>
                      <w:szCs w:val="24"/>
                    </w:rPr>
                    <w:t>Display main view.</w:t>
                  </w:r>
                </w:p>
              </w:tc>
            </w:tr>
          </w:tbl>
          <w:p w14:paraId="62D6AB89" w14:textId="77777777" w:rsidR="00900116" w:rsidRPr="001F18ED" w:rsidRDefault="00900116" w:rsidP="00900116">
            <w:pPr>
              <w:spacing w:before="120" w:after="120" w:line="240" w:lineRule="exact"/>
              <w:ind w:hanging="18"/>
              <w:rPr>
                <w:sz w:val="24"/>
                <w:szCs w:val="24"/>
              </w:rPr>
            </w:pPr>
            <w:r w:rsidRPr="001F18ED">
              <w:rPr>
                <w:b/>
                <w:sz w:val="24"/>
                <w:szCs w:val="24"/>
              </w:rPr>
              <w:t xml:space="preserve">Exceptions: </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379"/>
            </w:tblGrid>
            <w:tr w:rsidR="00900116" w:rsidRPr="001F18ED" w14:paraId="4D9627A9" w14:textId="77777777" w:rsidTr="00436F11">
              <w:trPr>
                <w:trHeight w:hRule="exact" w:val="397"/>
              </w:trPr>
              <w:tc>
                <w:tcPr>
                  <w:tcW w:w="880" w:type="dxa"/>
                  <w:shd w:val="clear" w:color="auto" w:fill="F2F2F2" w:themeFill="background1" w:themeFillShade="F2"/>
                </w:tcPr>
                <w:p w14:paraId="607FA180" w14:textId="77777777" w:rsidR="00900116" w:rsidRPr="001F18ED" w:rsidRDefault="00900116" w:rsidP="00900116">
                  <w:pPr>
                    <w:spacing w:before="120" w:after="120" w:line="240" w:lineRule="exact"/>
                    <w:ind w:hanging="18"/>
                    <w:jc w:val="center"/>
                    <w:rPr>
                      <w:sz w:val="24"/>
                      <w:szCs w:val="24"/>
                    </w:rPr>
                  </w:pPr>
                  <w:r w:rsidRPr="001F18ED">
                    <w:rPr>
                      <w:sz w:val="24"/>
                      <w:szCs w:val="24"/>
                    </w:rPr>
                    <w:t>No</w:t>
                  </w:r>
                </w:p>
              </w:tc>
              <w:tc>
                <w:tcPr>
                  <w:tcW w:w="3685" w:type="dxa"/>
                  <w:shd w:val="clear" w:color="auto" w:fill="F2F2F2" w:themeFill="background1" w:themeFillShade="F2"/>
                </w:tcPr>
                <w:p w14:paraId="1B639992" w14:textId="77777777" w:rsidR="00900116" w:rsidRPr="001F18ED" w:rsidRDefault="00900116" w:rsidP="00900116">
                  <w:pPr>
                    <w:spacing w:before="120" w:after="120" w:line="240" w:lineRule="exact"/>
                    <w:ind w:hanging="18"/>
                    <w:jc w:val="center"/>
                    <w:rPr>
                      <w:sz w:val="24"/>
                      <w:szCs w:val="24"/>
                    </w:rPr>
                  </w:pPr>
                  <w:r w:rsidRPr="001F18ED">
                    <w:rPr>
                      <w:sz w:val="24"/>
                      <w:szCs w:val="24"/>
                    </w:rPr>
                    <w:t>Actor Action</w:t>
                  </w:r>
                </w:p>
              </w:tc>
              <w:tc>
                <w:tcPr>
                  <w:tcW w:w="5379" w:type="dxa"/>
                  <w:shd w:val="clear" w:color="auto" w:fill="F2F2F2" w:themeFill="background1" w:themeFillShade="F2"/>
                </w:tcPr>
                <w:p w14:paraId="5707495C" w14:textId="77777777" w:rsidR="00900116" w:rsidRPr="001F18ED" w:rsidRDefault="00900116" w:rsidP="00900116">
                  <w:pPr>
                    <w:spacing w:before="120" w:after="120" w:line="240" w:lineRule="exact"/>
                    <w:ind w:hanging="18"/>
                    <w:jc w:val="center"/>
                    <w:rPr>
                      <w:sz w:val="24"/>
                      <w:szCs w:val="24"/>
                    </w:rPr>
                  </w:pPr>
                  <w:r w:rsidRPr="001F18ED">
                    <w:rPr>
                      <w:sz w:val="24"/>
                      <w:szCs w:val="24"/>
                    </w:rPr>
                    <w:t>System Response</w:t>
                  </w:r>
                </w:p>
              </w:tc>
            </w:tr>
            <w:tr w:rsidR="00900116" w:rsidRPr="001F18ED" w14:paraId="46A737F5" w14:textId="77777777" w:rsidTr="00436F11">
              <w:tc>
                <w:tcPr>
                  <w:tcW w:w="880" w:type="dxa"/>
                </w:tcPr>
                <w:p w14:paraId="147C650D" w14:textId="77777777" w:rsidR="00900116" w:rsidRPr="001F18ED" w:rsidRDefault="00900116" w:rsidP="00900116">
                  <w:pPr>
                    <w:spacing w:before="120" w:after="120" w:line="240" w:lineRule="exact"/>
                    <w:ind w:hanging="18"/>
                    <w:jc w:val="center"/>
                    <w:rPr>
                      <w:sz w:val="24"/>
                      <w:szCs w:val="24"/>
                    </w:rPr>
                  </w:pPr>
                  <w:r w:rsidRPr="001F18ED">
                    <w:rPr>
                      <w:sz w:val="24"/>
                      <w:szCs w:val="24"/>
                    </w:rPr>
                    <w:t>1</w:t>
                  </w:r>
                </w:p>
              </w:tc>
              <w:tc>
                <w:tcPr>
                  <w:tcW w:w="3685" w:type="dxa"/>
                </w:tcPr>
                <w:p w14:paraId="033D515C" w14:textId="77777777" w:rsidR="00900116" w:rsidRPr="001F18ED" w:rsidRDefault="00900116" w:rsidP="00900116">
                  <w:pPr>
                    <w:spacing w:before="120" w:after="120" w:line="240" w:lineRule="exact"/>
                    <w:ind w:hanging="18"/>
                    <w:rPr>
                      <w:sz w:val="24"/>
                      <w:szCs w:val="24"/>
                    </w:rPr>
                  </w:pPr>
                  <w:r w:rsidRPr="001F18ED">
                    <w:rPr>
                      <w:sz w:val="24"/>
                      <w:szCs w:val="24"/>
                    </w:rPr>
                    <w:t>Nurse does not input all required fields, or input wrong some fields.</w:t>
                  </w:r>
                </w:p>
              </w:tc>
              <w:tc>
                <w:tcPr>
                  <w:tcW w:w="5379" w:type="dxa"/>
                </w:tcPr>
                <w:p w14:paraId="6266DB49"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System notice that user need to input all required field.</w:t>
                  </w:r>
                </w:p>
                <w:p w14:paraId="1EF76773"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 Patient name: System ask user to input patient name.</w:t>
                  </w:r>
                </w:p>
                <w:p w14:paraId="14486EC9"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 Birthday: System ask user to input valid birthday.</w:t>
                  </w:r>
                </w:p>
                <w:p w14:paraId="39CEDDDA"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 Weight: System ask user to input valid weight.</w:t>
                  </w:r>
                </w:p>
                <w:p w14:paraId="5021BCF3"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 Height: System ask user to input valid height.</w:t>
                  </w:r>
                </w:p>
                <w:p w14:paraId="395A9E6E"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 Doctor: System ask user to input valid doctor name.</w:t>
                  </w:r>
                </w:p>
                <w:p w14:paraId="647CA7DE"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 Symptom: System ask user input symptom, do not make it blank.</w:t>
                  </w:r>
                </w:p>
                <w:p w14:paraId="1D40DB8C" w14:textId="77777777" w:rsidR="00900116" w:rsidRPr="001F18ED" w:rsidRDefault="00900116" w:rsidP="00900116">
                  <w:pPr>
                    <w:spacing w:before="120" w:after="120" w:line="240" w:lineRule="exact"/>
                    <w:ind w:hanging="18"/>
                    <w:rPr>
                      <w:sz w:val="24"/>
                      <w:szCs w:val="24"/>
                    </w:rPr>
                  </w:pPr>
                  <w:r w:rsidRPr="001F18ED">
                    <w:rPr>
                      <w:sz w:val="24"/>
                      <w:szCs w:val="24"/>
                    </w:rPr>
                    <w:t>+ Heart beat: System ask user input symptom, do not make it blank.</w:t>
                  </w:r>
                </w:p>
                <w:p w14:paraId="5C3352EA" w14:textId="77777777" w:rsidR="00900116" w:rsidRPr="001F18ED" w:rsidRDefault="00900116" w:rsidP="00900116">
                  <w:pPr>
                    <w:spacing w:before="120" w:after="120" w:line="240" w:lineRule="exact"/>
                    <w:ind w:hanging="18"/>
                    <w:rPr>
                      <w:sz w:val="24"/>
                      <w:szCs w:val="24"/>
                    </w:rPr>
                  </w:pPr>
                  <w:r w:rsidRPr="001F18ED">
                    <w:rPr>
                      <w:sz w:val="24"/>
                      <w:szCs w:val="24"/>
                    </w:rPr>
                    <w:t>+ Blood pressure:  System ask user input blood pressure, do not make it blank.</w:t>
                  </w:r>
                </w:p>
                <w:p w14:paraId="3800B8AB" w14:textId="77777777" w:rsidR="00900116" w:rsidRPr="001F18ED" w:rsidRDefault="00900116" w:rsidP="00900116">
                  <w:pPr>
                    <w:spacing w:before="120" w:after="120" w:line="240" w:lineRule="exact"/>
                    <w:ind w:hanging="18"/>
                    <w:rPr>
                      <w:sz w:val="24"/>
                      <w:szCs w:val="24"/>
                    </w:rPr>
                  </w:pPr>
                  <w:r w:rsidRPr="001F18ED">
                    <w:rPr>
                      <w:sz w:val="24"/>
                      <w:szCs w:val="24"/>
                    </w:rPr>
                    <w:lastRenderedPageBreak/>
                    <w:t>+ Waits: System ask user input waits, do not make it blank.</w:t>
                  </w:r>
                </w:p>
                <w:p w14:paraId="0EB953E9" w14:textId="77777777" w:rsidR="00900116" w:rsidRPr="001F18ED" w:rsidRDefault="00900116" w:rsidP="00900116">
                  <w:pPr>
                    <w:spacing w:before="120" w:after="120" w:line="240" w:lineRule="exact"/>
                    <w:ind w:hanging="18"/>
                    <w:rPr>
                      <w:sz w:val="24"/>
                      <w:szCs w:val="24"/>
                    </w:rPr>
                  </w:pPr>
                  <w:r w:rsidRPr="001F18ED">
                    <w:rPr>
                      <w:sz w:val="24"/>
                      <w:szCs w:val="24"/>
                    </w:rPr>
                    <w:t>+ Body fat: System ask user input body fat, do not make it blank.</w:t>
                  </w:r>
                </w:p>
                <w:p w14:paraId="76D4D8AC" w14:textId="77777777" w:rsidR="00900116" w:rsidRPr="001F18ED" w:rsidRDefault="00900116" w:rsidP="00900116">
                  <w:pPr>
                    <w:spacing w:before="120" w:after="120" w:line="240" w:lineRule="exact"/>
                    <w:ind w:hanging="18"/>
                    <w:rPr>
                      <w:sz w:val="24"/>
                      <w:szCs w:val="24"/>
                    </w:rPr>
                  </w:pPr>
                  <w:r w:rsidRPr="001F18ED">
                    <w:rPr>
                      <w:sz w:val="24"/>
                      <w:szCs w:val="24"/>
                    </w:rPr>
                    <w:t>+ Visceral fat: System ask user input visceral fat, do not make it blank.</w:t>
                  </w:r>
                </w:p>
                <w:p w14:paraId="5E89462E" w14:textId="77777777" w:rsidR="00900116" w:rsidRPr="001F18ED" w:rsidRDefault="00900116" w:rsidP="00900116">
                  <w:pPr>
                    <w:spacing w:before="120" w:after="120" w:line="240" w:lineRule="exact"/>
                    <w:ind w:hanging="18"/>
                    <w:rPr>
                      <w:sz w:val="24"/>
                      <w:szCs w:val="24"/>
                    </w:rPr>
                  </w:pPr>
                  <w:r w:rsidRPr="001F18ED">
                    <w:rPr>
                      <w:sz w:val="24"/>
                      <w:szCs w:val="24"/>
                    </w:rPr>
                    <w:t>+ Muscle mass: System ask user input muscle mass, do not make it blank.</w:t>
                  </w:r>
                </w:p>
                <w:p w14:paraId="53562AC0" w14:textId="77777777" w:rsidR="00900116" w:rsidRPr="001F18ED" w:rsidRDefault="00900116" w:rsidP="00900116">
                  <w:pPr>
                    <w:spacing w:before="120" w:after="120" w:line="240" w:lineRule="exact"/>
                    <w:ind w:hanging="18"/>
                    <w:rPr>
                      <w:sz w:val="24"/>
                      <w:szCs w:val="24"/>
                    </w:rPr>
                  </w:pPr>
                  <w:r w:rsidRPr="001F18ED">
                    <w:rPr>
                      <w:sz w:val="24"/>
                      <w:szCs w:val="24"/>
                    </w:rPr>
                    <w:t>+ Body water: System ask user input body water, do not make it blank.</w:t>
                  </w:r>
                </w:p>
                <w:p w14:paraId="2BB2F200" w14:textId="77777777" w:rsidR="00900116" w:rsidRPr="001F18ED" w:rsidRDefault="00900116" w:rsidP="00900116">
                  <w:pPr>
                    <w:spacing w:before="120" w:after="120" w:line="240" w:lineRule="exact"/>
                    <w:ind w:hanging="18"/>
                    <w:rPr>
                      <w:sz w:val="24"/>
                      <w:szCs w:val="24"/>
                    </w:rPr>
                  </w:pPr>
                  <w:r w:rsidRPr="001F18ED">
                    <w:rPr>
                      <w:sz w:val="24"/>
                      <w:szCs w:val="24"/>
                    </w:rPr>
                    <w:t>+ Phase angle: System ask user input phase angle, do not make it blank.</w:t>
                  </w:r>
                </w:p>
                <w:p w14:paraId="0AFAB335" w14:textId="77777777" w:rsidR="00900116" w:rsidRPr="001F18ED" w:rsidRDefault="00900116" w:rsidP="00900116">
                  <w:pPr>
                    <w:spacing w:before="120" w:after="120" w:line="240" w:lineRule="exact"/>
                    <w:ind w:hanging="18"/>
                    <w:rPr>
                      <w:sz w:val="24"/>
                      <w:szCs w:val="24"/>
                    </w:rPr>
                  </w:pPr>
                  <w:r w:rsidRPr="001F18ED">
                    <w:rPr>
                      <w:sz w:val="24"/>
                      <w:szCs w:val="24"/>
                    </w:rPr>
                    <w:t>+ Impedance: System ask user input impedance, do not make it blank.</w:t>
                  </w:r>
                </w:p>
                <w:p w14:paraId="4EB9BD7D"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 Basal metabolic rate: System ask user input basal metabolic rate, do not make it blank.</w:t>
                  </w:r>
                </w:p>
              </w:tc>
            </w:tr>
            <w:tr w:rsidR="00900116" w:rsidRPr="001F18ED" w14:paraId="542335F4" w14:textId="77777777" w:rsidTr="00436F11">
              <w:tc>
                <w:tcPr>
                  <w:tcW w:w="880" w:type="dxa"/>
                </w:tcPr>
                <w:p w14:paraId="181A79CA" w14:textId="77777777" w:rsidR="00900116" w:rsidRPr="001F18ED" w:rsidRDefault="00900116" w:rsidP="00900116">
                  <w:pPr>
                    <w:spacing w:before="120" w:after="120" w:line="240" w:lineRule="exact"/>
                    <w:ind w:hanging="18"/>
                    <w:jc w:val="center"/>
                    <w:rPr>
                      <w:sz w:val="24"/>
                      <w:szCs w:val="24"/>
                    </w:rPr>
                  </w:pPr>
                  <w:r w:rsidRPr="001F18ED">
                    <w:rPr>
                      <w:sz w:val="24"/>
                      <w:szCs w:val="24"/>
                    </w:rPr>
                    <w:lastRenderedPageBreak/>
                    <w:t>2</w:t>
                  </w:r>
                </w:p>
              </w:tc>
              <w:tc>
                <w:tcPr>
                  <w:tcW w:w="3685" w:type="dxa"/>
                </w:tcPr>
                <w:p w14:paraId="4ABEEE4F" w14:textId="77777777" w:rsidR="00900116" w:rsidRPr="001F18ED" w:rsidRDefault="00900116" w:rsidP="00900116">
                  <w:pPr>
                    <w:spacing w:before="120" w:after="120" w:line="240" w:lineRule="exact"/>
                    <w:ind w:hanging="18"/>
                    <w:rPr>
                      <w:sz w:val="24"/>
                      <w:szCs w:val="24"/>
                    </w:rPr>
                  </w:pPr>
                  <w:r w:rsidRPr="001F18ED">
                    <w:rPr>
                      <w:sz w:val="24"/>
                      <w:szCs w:val="24"/>
                    </w:rPr>
                    <w:t>Nurse send update history command</w:t>
                  </w:r>
                </w:p>
              </w:tc>
              <w:tc>
                <w:tcPr>
                  <w:tcW w:w="5379" w:type="dxa"/>
                </w:tcPr>
                <w:p w14:paraId="19C921D2" w14:textId="77777777" w:rsidR="00900116" w:rsidRPr="001F18ED" w:rsidRDefault="00900116" w:rsidP="00900116">
                  <w:pPr>
                    <w:pStyle w:val="ListParagraph"/>
                    <w:spacing w:before="120" w:after="120" w:line="240" w:lineRule="exact"/>
                    <w:ind w:left="0" w:hanging="18"/>
                    <w:rPr>
                      <w:rFonts w:ascii="Times New Roman" w:hAnsi="Times New Roman" w:cs="Times New Roman"/>
                      <w:sz w:val="24"/>
                      <w:szCs w:val="24"/>
                    </w:rPr>
                  </w:pPr>
                  <w:r w:rsidRPr="001F18ED">
                    <w:rPr>
                      <w:rFonts w:ascii="Times New Roman" w:hAnsi="Times New Roman" w:cs="Times New Roman"/>
                      <w:sz w:val="24"/>
                      <w:szCs w:val="24"/>
                    </w:rPr>
                    <w:t>System display error message that can’t update patient’s history.</w:t>
                  </w:r>
                </w:p>
              </w:tc>
            </w:tr>
          </w:tbl>
          <w:p w14:paraId="65D9A21D" w14:textId="77777777" w:rsidR="00900116" w:rsidRPr="001F18ED" w:rsidRDefault="00900116" w:rsidP="00900116">
            <w:pPr>
              <w:spacing w:before="120" w:after="120" w:line="240" w:lineRule="exact"/>
              <w:ind w:hanging="18"/>
              <w:rPr>
                <w:sz w:val="24"/>
                <w:szCs w:val="24"/>
              </w:rPr>
            </w:pPr>
            <w:r w:rsidRPr="001F18ED">
              <w:rPr>
                <w:b/>
                <w:sz w:val="24"/>
                <w:szCs w:val="24"/>
              </w:rPr>
              <w:t xml:space="preserve">Relationships: </w:t>
            </w:r>
            <w:r w:rsidRPr="001F18ED">
              <w:rPr>
                <w:sz w:val="24"/>
                <w:szCs w:val="24"/>
              </w:rPr>
              <w:t>N/A.</w:t>
            </w:r>
          </w:p>
          <w:p w14:paraId="692D0F85" w14:textId="77777777" w:rsidR="00900116" w:rsidRPr="001F18ED" w:rsidRDefault="00900116" w:rsidP="00900116">
            <w:pPr>
              <w:keepNext/>
              <w:spacing w:before="120" w:after="120" w:line="240" w:lineRule="exact"/>
              <w:ind w:hanging="18"/>
              <w:rPr>
                <w:sz w:val="24"/>
                <w:szCs w:val="24"/>
              </w:rPr>
            </w:pPr>
            <w:r w:rsidRPr="001F18ED">
              <w:rPr>
                <w:b/>
                <w:sz w:val="24"/>
                <w:szCs w:val="24"/>
              </w:rPr>
              <w:t xml:space="preserve">Business Rules: </w:t>
            </w:r>
          </w:p>
          <w:p w14:paraId="00B94B1F" w14:textId="77777777" w:rsidR="00900116" w:rsidRPr="001F18ED" w:rsidRDefault="00900116" w:rsidP="0057609F">
            <w:pPr>
              <w:pStyle w:val="ListParagraph"/>
              <w:keepNext/>
              <w:numPr>
                <w:ilvl w:val="0"/>
                <w:numId w:val="22"/>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Patient’s profile must be available before.</w:t>
            </w:r>
          </w:p>
          <w:p w14:paraId="5F8383A8" w14:textId="77777777" w:rsidR="00900116" w:rsidRPr="001F18ED" w:rsidRDefault="00900116" w:rsidP="0057609F">
            <w:pPr>
              <w:pStyle w:val="ListParagraph"/>
              <w:keepNext/>
              <w:numPr>
                <w:ilvl w:val="0"/>
                <w:numId w:val="22"/>
              </w:numPr>
              <w:spacing w:before="120" w:after="120" w:line="240" w:lineRule="exact"/>
              <w:ind w:hanging="18"/>
              <w:jc w:val="both"/>
              <w:rPr>
                <w:rFonts w:ascii="Times New Roman" w:hAnsi="Times New Roman" w:cs="Times New Roman"/>
                <w:sz w:val="24"/>
                <w:szCs w:val="24"/>
              </w:rPr>
            </w:pPr>
            <w:r w:rsidRPr="001F18ED">
              <w:rPr>
                <w:rFonts w:ascii="Times New Roman" w:hAnsi="Times New Roman" w:cs="Times New Roman"/>
                <w:sz w:val="24"/>
                <w:szCs w:val="24"/>
              </w:rPr>
              <w:t>New appointment record data will be created with status AWAITING TO CHECK.</w:t>
            </w:r>
          </w:p>
        </w:tc>
      </w:tr>
    </w:tbl>
    <w:p w14:paraId="3506EFD6" w14:textId="77777777" w:rsidR="00F9255C" w:rsidRPr="001F18ED" w:rsidRDefault="00F9255C" w:rsidP="00F9255C">
      <w:pPr>
        <w:ind w:firstLine="1080"/>
      </w:pPr>
    </w:p>
    <w:p w14:paraId="662BA70D" w14:textId="77777777" w:rsidR="00F9255C" w:rsidRPr="001F18ED" w:rsidRDefault="00F9255C" w:rsidP="00F9255C">
      <w:pPr>
        <w:pStyle w:val="Heading5"/>
        <w:ind w:firstLine="252"/>
        <w:rPr>
          <w:rFonts w:ascii="Times New Roman" w:hAnsi="Times New Roman" w:cs="Times New Roman"/>
          <w:i w:val="0"/>
          <w:iCs w:val="0"/>
          <w:sz w:val="28"/>
          <w:szCs w:val="28"/>
        </w:rPr>
      </w:pPr>
      <w:r w:rsidRPr="001F18ED">
        <w:rPr>
          <w:rFonts w:ascii="Times New Roman" w:hAnsi="Times New Roman" w:cs="Times New Roman"/>
          <w:i w:val="0"/>
          <w:iCs w:val="0"/>
          <w:sz w:val="28"/>
          <w:szCs w:val="28"/>
        </w:rPr>
        <w:t>&lt;Scheduler&gt; Overall Use Case</w:t>
      </w:r>
    </w:p>
    <w:p w14:paraId="33B49469" w14:textId="77777777" w:rsidR="00F9255C" w:rsidRPr="001F18ED" w:rsidRDefault="00516E2B" w:rsidP="00F9255C">
      <w:pPr>
        <w:ind w:firstLine="900"/>
      </w:pPr>
      <w:r w:rsidRPr="001F18ED">
        <w:rPr>
          <w:noProof/>
        </w:rPr>
        <w:lastRenderedPageBreak/>
        <w:drawing>
          <wp:inline distT="0" distB="0" distL="0" distR="0" wp14:anchorId="4CA026B4" wp14:editId="36F992C5">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2857" cy="5076190"/>
                    </a:xfrm>
                    <a:prstGeom prst="rect">
                      <a:avLst/>
                    </a:prstGeom>
                  </pic:spPr>
                </pic:pic>
              </a:graphicData>
            </a:graphic>
          </wp:inline>
        </w:drawing>
      </w:r>
    </w:p>
    <w:p w14:paraId="31AE4F32" w14:textId="77777777" w:rsidR="00F9255C" w:rsidRPr="001F18ED" w:rsidRDefault="00F9255C" w:rsidP="00F9255C">
      <w:pPr>
        <w:pStyle w:val="Heading6"/>
        <w:ind w:firstLine="288"/>
        <w:rPr>
          <w:sz w:val="28"/>
          <w:szCs w:val="28"/>
          <w:lang w:val="vi-VN"/>
        </w:rPr>
      </w:pPr>
      <w:r w:rsidRPr="001F18ED">
        <w:rPr>
          <w:sz w:val="28"/>
          <w:szCs w:val="28"/>
          <w:lang w:val="vi-VN"/>
        </w:rPr>
        <w:t>&lt;Scheduler&gt; Notification To Patient</w:t>
      </w:r>
    </w:p>
    <w:p w14:paraId="0720FCD8" w14:textId="77777777" w:rsidR="00F9255C" w:rsidRPr="001F18ED" w:rsidRDefault="00F9255C" w:rsidP="00F9255C">
      <w:pPr>
        <w:ind w:firstLine="1080"/>
        <w:rPr>
          <w:lang w:val="vi-VN"/>
        </w:rPr>
      </w:pPr>
      <w:r w:rsidRPr="001F18ED">
        <w:rPr>
          <w:noProof/>
        </w:rPr>
        <w:drawing>
          <wp:inline distT="0" distB="0" distL="0" distR="0" wp14:anchorId="1F805F11" wp14:editId="1ACBDE4D">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857" cy="1704762"/>
                    </a:xfrm>
                    <a:prstGeom prst="rect">
                      <a:avLst/>
                    </a:prstGeom>
                  </pic:spPr>
                </pic:pic>
              </a:graphicData>
            </a:graphic>
          </wp:inline>
        </w:drawing>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F18ED" w14:paraId="262CF8A6" w14:textId="77777777" w:rsidTr="00436F11">
        <w:trPr>
          <w:trHeight w:hRule="exact" w:val="454"/>
        </w:trPr>
        <w:tc>
          <w:tcPr>
            <w:tcW w:w="10417" w:type="dxa"/>
            <w:gridSpan w:val="4"/>
            <w:shd w:val="clear" w:color="auto" w:fill="F2F2F2" w:themeFill="background1" w:themeFillShade="F2"/>
          </w:tcPr>
          <w:p w14:paraId="756E5E85" w14:textId="77777777" w:rsidR="00900116" w:rsidRPr="001F18ED" w:rsidRDefault="00900116" w:rsidP="00900116">
            <w:pPr>
              <w:spacing w:before="120" w:after="120" w:line="240" w:lineRule="exact"/>
              <w:rPr>
                <w:b/>
                <w:sz w:val="24"/>
                <w:szCs w:val="24"/>
              </w:rPr>
            </w:pPr>
            <w:r w:rsidRPr="001F18ED">
              <w:rPr>
                <w:b/>
                <w:sz w:val="24"/>
                <w:szCs w:val="24"/>
              </w:rPr>
              <w:t>USE CASE – UCA08</w:t>
            </w:r>
          </w:p>
        </w:tc>
      </w:tr>
      <w:tr w:rsidR="00900116" w:rsidRPr="001F18ED" w14:paraId="59973E4E" w14:textId="77777777" w:rsidTr="00436F11">
        <w:trPr>
          <w:trHeight w:hRule="exact" w:val="454"/>
        </w:trPr>
        <w:tc>
          <w:tcPr>
            <w:tcW w:w="2037" w:type="dxa"/>
            <w:shd w:val="clear" w:color="auto" w:fill="F2F2F2" w:themeFill="background1" w:themeFillShade="F2"/>
          </w:tcPr>
          <w:p w14:paraId="264BB42D" w14:textId="77777777" w:rsidR="00900116" w:rsidRPr="001F18ED" w:rsidRDefault="00900116" w:rsidP="00900116">
            <w:pPr>
              <w:spacing w:before="120" w:after="120" w:line="240" w:lineRule="exact"/>
              <w:rPr>
                <w:b/>
                <w:sz w:val="24"/>
                <w:szCs w:val="24"/>
              </w:rPr>
            </w:pPr>
            <w:r w:rsidRPr="001F18ED">
              <w:rPr>
                <w:b/>
                <w:sz w:val="24"/>
                <w:szCs w:val="24"/>
              </w:rPr>
              <w:t>Use Case No.</w:t>
            </w:r>
          </w:p>
        </w:tc>
        <w:tc>
          <w:tcPr>
            <w:tcW w:w="2499" w:type="dxa"/>
          </w:tcPr>
          <w:p w14:paraId="414BDAD8" w14:textId="77777777" w:rsidR="00900116" w:rsidRPr="001F18ED" w:rsidRDefault="00900116" w:rsidP="00900116">
            <w:pPr>
              <w:spacing w:before="120" w:after="120" w:line="240" w:lineRule="exact"/>
              <w:rPr>
                <w:sz w:val="24"/>
                <w:szCs w:val="24"/>
              </w:rPr>
            </w:pPr>
            <w:r w:rsidRPr="001F18ED">
              <w:rPr>
                <w:sz w:val="24"/>
                <w:szCs w:val="24"/>
              </w:rPr>
              <w:t>UCA08</w:t>
            </w:r>
          </w:p>
        </w:tc>
        <w:tc>
          <w:tcPr>
            <w:tcW w:w="2460" w:type="dxa"/>
            <w:shd w:val="clear" w:color="auto" w:fill="F2F2F2" w:themeFill="background1" w:themeFillShade="F2"/>
          </w:tcPr>
          <w:p w14:paraId="161768AA" w14:textId="77777777" w:rsidR="00900116" w:rsidRPr="001F18ED" w:rsidRDefault="00900116" w:rsidP="00900116">
            <w:pPr>
              <w:spacing w:before="120" w:after="120" w:line="240" w:lineRule="exact"/>
              <w:rPr>
                <w:b/>
                <w:sz w:val="24"/>
                <w:szCs w:val="24"/>
              </w:rPr>
            </w:pPr>
            <w:r w:rsidRPr="001F18ED">
              <w:rPr>
                <w:b/>
                <w:sz w:val="24"/>
                <w:szCs w:val="24"/>
              </w:rPr>
              <w:t>Use Case Version</w:t>
            </w:r>
          </w:p>
        </w:tc>
        <w:tc>
          <w:tcPr>
            <w:tcW w:w="3421" w:type="dxa"/>
          </w:tcPr>
          <w:p w14:paraId="1B16ED38" w14:textId="77777777" w:rsidR="00900116" w:rsidRPr="001F18ED" w:rsidRDefault="00900116" w:rsidP="00900116">
            <w:pPr>
              <w:spacing w:before="120" w:after="120" w:line="240" w:lineRule="exact"/>
              <w:rPr>
                <w:sz w:val="24"/>
                <w:szCs w:val="24"/>
              </w:rPr>
            </w:pPr>
            <w:r w:rsidRPr="001F18ED">
              <w:rPr>
                <w:sz w:val="24"/>
                <w:szCs w:val="24"/>
              </w:rPr>
              <w:t>2.0</w:t>
            </w:r>
          </w:p>
        </w:tc>
      </w:tr>
      <w:tr w:rsidR="00900116" w:rsidRPr="001F18ED" w14:paraId="1B03A434" w14:textId="77777777" w:rsidTr="00436F11">
        <w:trPr>
          <w:trHeight w:hRule="exact" w:val="454"/>
        </w:trPr>
        <w:tc>
          <w:tcPr>
            <w:tcW w:w="2037" w:type="dxa"/>
            <w:shd w:val="clear" w:color="auto" w:fill="F2F2F2" w:themeFill="background1" w:themeFillShade="F2"/>
          </w:tcPr>
          <w:p w14:paraId="1A3E22AF" w14:textId="77777777" w:rsidR="00900116" w:rsidRPr="001F18ED" w:rsidRDefault="00900116" w:rsidP="00900116">
            <w:pPr>
              <w:spacing w:before="120" w:after="120" w:line="240" w:lineRule="exact"/>
              <w:rPr>
                <w:b/>
                <w:sz w:val="24"/>
                <w:szCs w:val="24"/>
              </w:rPr>
            </w:pPr>
            <w:r w:rsidRPr="001F18ED">
              <w:rPr>
                <w:b/>
                <w:sz w:val="24"/>
                <w:szCs w:val="24"/>
              </w:rPr>
              <w:t>Use Case Name</w:t>
            </w:r>
          </w:p>
        </w:tc>
        <w:tc>
          <w:tcPr>
            <w:tcW w:w="8380" w:type="dxa"/>
            <w:gridSpan w:val="3"/>
          </w:tcPr>
          <w:p w14:paraId="5CC56013" w14:textId="77777777" w:rsidR="00900116" w:rsidRPr="001F18ED" w:rsidRDefault="00900116" w:rsidP="00900116">
            <w:pPr>
              <w:spacing w:before="120" w:after="120" w:line="240" w:lineRule="exact"/>
              <w:rPr>
                <w:sz w:val="24"/>
                <w:szCs w:val="24"/>
              </w:rPr>
            </w:pPr>
            <w:r w:rsidRPr="001F18ED">
              <w:rPr>
                <w:sz w:val="24"/>
                <w:szCs w:val="24"/>
              </w:rPr>
              <w:t>Notify to patient.</w:t>
            </w:r>
          </w:p>
        </w:tc>
      </w:tr>
      <w:tr w:rsidR="00900116" w:rsidRPr="001F18ED" w14:paraId="02F288B6" w14:textId="77777777" w:rsidTr="00436F11">
        <w:trPr>
          <w:trHeight w:hRule="exact" w:val="454"/>
        </w:trPr>
        <w:tc>
          <w:tcPr>
            <w:tcW w:w="2037" w:type="dxa"/>
            <w:shd w:val="clear" w:color="auto" w:fill="F2F2F2" w:themeFill="background1" w:themeFillShade="F2"/>
          </w:tcPr>
          <w:p w14:paraId="75BF168F" w14:textId="77777777" w:rsidR="00900116" w:rsidRPr="001F18ED" w:rsidRDefault="00900116" w:rsidP="00900116">
            <w:pPr>
              <w:spacing w:before="120" w:after="120" w:line="240" w:lineRule="exact"/>
              <w:rPr>
                <w:b/>
                <w:sz w:val="24"/>
                <w:szCs w:val="24"/>
              </w:rPr>
            </w:pPr>
            <w:r w:rsidRPr="001F18ED">
              <w:rPr>
                <w:b/>
                <w:sz w:val="24"/>
                <w:szCs w:val="24"/>
              </w:rPr>
              <w:t>Author</w:t>
            </w:r>
          </w:p>
        </w:tc>
        <w:tc>
          <w:tcPr>
            <w:tcW w:w="8380" w:type="dxa"/>
            <w:gridSpan w:val="3"/>
          </w:tcPr>
          <w:p w14:paraId="3ED16A94" w14:textId="77777777" w:rsidR="00900116" w:rsidRPr="001F18ED" w:rsidRDefault="00900116" w:rsidP="00900116">
            <w:pPr>
              <w:spacing w:before="120" w:after="120" w:line="240" w:lineRule="exact"/>
              <w:rPr>
                <w:sz w:val="24"/>
                <w:szCs w:val="24"/>
              </w:rPr>
            </w:pPr>
            <w:proofErr w:type="spellStart"/>
            <w:r w:rsidRPr="001F18ED">
              <w:rPr>
                <w:sz w:val="24"/>
                <w:szCs w:val="24"/>
              </w:rPr>
              <w:t>QuanTD</w:t>
            </w:r>
            <w:proofErr w:type="spellEnd"/>
          </w:p>
        </w:tc>
      </w:tr>
      <w:tr w:rsidR="00900116" w:rsidRPr="001F18ED" w14:paraId="70F3070E" w14:textId="77777777" w:rsidTr="00436F11">
        <w:trPr>
          <w:trHeight w:hRule="exact" w:val="454"/>
        </w:trPr>
        <w:tc>
          <w:tcPr>
            <w:tcW w:w="2037" w:type="dxa"/>
            <w:shd w:val="clear" w:color="auto" w:fill="F2F2F2" w:themeFill="background1" w:themeFillShade="F2"/>
          </w:tcPr>
          <w:p w14:paraId="2D735289" w14:textId="77777777" w:rsidR="00900116" w:rsidRPr="001F18ED" w:rsidRDefault="00900116" w:rsidP="00900116">
            <w:pPr>
              <w:spacing w:before="120" w:after="120" w:line="240" w:lineRule="exact"/>
              <w:rPr>
                <w:b/>
                <w:sz w:val="24"/>
                <w:szCs w:val="24"/>
              </w:rPr>
            </w:pPr>
            <w:r w:rsidRPr="001F18ED">
              <w:rPr>
                <w:b/>
                <w:sz w:val="24"/>
                <w:szCs w:val="24"/>
              </w:rPr>
              <w:t>Date</w:t>
            </w:r>
          </w:p>
        </w:tc>
        <w:tc>
          <w:tcPr>
            <w:tcW w:w="2499" w:type="dxa"/>
          </w:tcPr>
          <w:p w14:paraId="3C320FE3" w14:textId="77777777" w:rsidR="00900116" w:rsidRPr="001F18ED" w:rsidRDefault="00900116" w:rsidP="00900116">
            <w:pPr>
              <w:spacing w:before="120" w:after="120" w:line="240" w:lineRule="exact"/>
              <w:rPr>
                <w:sz w:val="24"/>
                <w:szCs w:val="24"/>
              </w:rPr>
            </w:pPr>
            <w:r w:rsidRPr="001F18ED">
              <w:rPr>
                <w:sz w:val="24"/>
                <w:szCs w:val="24"/>
              </w:rPr>
              <w:t>1/10/2015</w:t>
            </w:r>
          </w:p>
        </w:tc>
        <w:tc>
          <w:tcPr>
            <w:tcW w:w="2460" w:type="dxa"/>
            <w:shd w:val="clear" w:color="auto" w:fill="F2F2F2" w:themeFill="background1" w:themeFillShade="F2"/>
          </w:tcPr>
          <w:p w14:paraId="67985832" w14:textId="77777777" w:rsidR="00900116" w:rsidRPr="001F18ED" w:rsidRDefault="00900116" w:rsidP="00900116">
            <w:pPr>
              <w:spacing w:before="120" w:after="120" w:line="240" w:lineRule="exact"/>
              <w:rPr>
                <w:b/>
                <w:sz w:val="24"/>
                <w:szCs w:val="24"/>
              </w:rPr>
            </w:pPr>
            <w:r w:rsidRPr="001F18ED">
              <w:rPr>
                <w:b/>
                <w:sz w:val="24"/>
                <w:szCs w:val="24"/>
              </w:rPr>
              <w:t>Priority</w:t>
            </w:r>
          </w:p>
        </w:tc>
        <w:tc>
          <w:tcPr>
            <w:tcW w:w="3421" w:type="dxa"/>
          </w:tcPr>
          <w:p w14:paraId="5A7C631C" w14:textId="77777777" w:rsidR="00900116" w:rsidRPr="001F18ED" w:rsidRDefault="00900116" w:rsidP="00900116">
            <w:pPr>
              <w:spacing w:before="120" w:after="120" w:line="240" w:lineRule="exact"/>
              <w:rPr>
                <w:sz w:val="24"/>
                <w:szCs w:val="24"/>
              </w:rPr>
            </w:pPr>
            <w:r w:rsidRPr="001F18ED">
              <w:rPr>
                <w:sz w:val="24"/>
                <w:szCs w:val="24"/>
              </w:rPr>
              <w:t>High</w:t>
            </w:r>
          </w:p>
        </w:tc>
      </w:tr>
      <w:tr w:rsidR="00900116" w:rsidRPr="001F18ED" w14:paraId="22046347" w14:textId="77777777" w:rsidTr="00436F11">
        <w:tc>
          <w:tcPr>
            <w:tcW w:w="10417" w:type="dxa"/>
            <w:gridSpan w:val="4"/>
          </w:tcPr>
          <w:p w14:paraId="366294C7" w14:textId="77777777" w:rsidR="00900116" w:rsidRPr="001F18ED" w:rsidRDefault="00900116" w:rsidP="00900116">
            <w:pPr>
              <w:spacing w:before="120" w:after="120" w:line="240" w:lineRule="exact"/>
              <w:rPr>
                <w:sz w:val="24"/>
                <w:szCs w:val="24"/>
              </w:rPr>
            </w:pPr>
            <w:r w:rsidRPr="001F18ED">
              <w:rPr>
                <w:b/>
                <w:sz w:val="24"/>
                <w:szCs w:val="24"/>
              </w:rPr>
              <w:t>Actor:</w:t>
            </w:r>
            <w:r w:rsidRPr="001F18ED">
              <w:rPr>
                <w:sz w:val="24"/>
                <w:szCs w:val="24"/>
              </w:rPr>
              <w:t xml:space="preserve"> </w:t>
            </w:r>
          </w:p>
          <w:p w14:paraId="7EF27752"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Scheduler.</w:t>
            </w:r>
          </w:p>
          <w:p w14:paraId="36D88D9C" w14:textId="77777777" w:rsidR="00900116" w:rsidRPr="001F18ED" w:rsidRDefault="00900116" w:rsidP="00900116">
            <w:pPr>
              <w:spacing w:before="120" w:after="120" w:line="240" w:lineRule="exact"/>
              <w:rPr>
                <w:b/>
                <w:sz w:val="24"/>
                <w:szCs w:val="24"/>
              </w:rPr>
            </w:pPr>
            <w:r w:rsidRPr="001F18ED">
              <w:rPr>
                <w:b/>
                <w:sz w:val="24"/>
                <w:szCs w:val="24"/>
              </w:rPr>
              <w:lastRenderedPageBreak/>
              <w:t>Summary:</w:t>
            </w:r>
          </w:p>
          <w:p w14:paraId="2CBD6739"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This use case allows patient receive notification.</w:t>
            </w:r>
          </w:p>
          <w:p w14:paraId="792DCF78" w14:textId="77777777" w:rsidR="00900116" w:rsidRPr="001F18ED" w:rsidRDefault="00900116" w:rsidP="00900116">
            <w:pPr>
              <w:spacing w:before="120" w:after="120" w:line="240" w:lineRule="exact"/>
              <w:rPr>
                <w:b/>
                <w:sz w:val="24"/>
                <w:szCs w:val="24"/>
              </w:rPr>
            </w:pPr>
            <w:r w:rsidRPr="001F18ED">
              <w:rPr>
                <w:b/>
                <w:sz w:val="24"/>
                <w:szCs w:val="24"/>
              </w:rPr>
              <w:t>Goal:</w:t>
            </w:r>
          </w:p>
          <w:p w14:paraId="6D7D1FA8"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sz w:val="24"/>
                <w:szCs w:val="24"/>
              </w:rPr>
            </w:pPr>
            <w:r w:rsidRPr="001F18ED">
              <w:rPr>
                <w:rFonts w:ascii="Times New Roman" w:hAnsi="Times New Roman" w:cs="Times New Roman"/>
                <w:sz w:val="24"/>
                <w:szCs w:val="24"/>
              </w:rPr>
              <w:t>Patient can receive notification.</w:t>
            </w:r>
          </w:p>
          <w:p w14:paraId="743473FA" w14:textId="77777777" w:rsidR="00900116" w:rsidRPr="001F18ED" w:rsidRDefault="00900116" w:rsidP="00900116">
            <w:pPr>
              <w:spacing w:before="120" w:after="120" w:line="240" w:lineRule="exact"/>
              <w:rPr>
                <w:sz w:val="24"/>
                <w:szCs w:val="24"/>
              </w:rPr>
            </w:pPr>
            <w:r w:rsidRPr="001F18ED">
              <w:rPr>
                <w:b/>
                <w:sz w:val="24"/>
                <w:szCs w:val="24"/>
              </w:rPr>
              <w:t>Triggers:</w:t>
            </w:r>
          </w:p>
          <w:p w14:paraId="1B523914"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b/>
                <w:sz w:val="24"/>
                <w:szCs w:val="24"/>
              </w:rPr>
            </w:pPr>
            <w:r w:rsidRPr="001F18ED">
              <w:rPr>
                <w:rFonts w:ascii="Times New Roman" w:hAnsi="Times New Roman" w:cs="Times New Roman"/>
                <w:sz w:val="24"/>
                <w:szCs w:val="24"/>
              </w:rPr>
              <w:t>The time hits configured time.</w:t>
            </w:r>
          </w:p>
          <w:p w14:paraId="3C648676" w14:textId="77777777" w:rsidR="00900116" w:rsidRPr="001F18ED" w:rsidRDefault="00900116" w:rsidP="00900116">
            <w:pPr>
              <w:spacing w:before="120" w:after="120" w:line="240" w:lineRule="exact"/>
              <w:rPr>
                <w:b/>
                <w:sz w:val="24"/>
                <w:szCs w:val="24"/>
              </w:rPr>
            </w:pPr>
            <w:r w:rsidRPr="001F18ED">
              <w:rPr>
                <w:b/>
                <w:sz w:val="24"/>
                <w:szCs w:val="24"/>
              </w:rPr>
              <w:t>Preconditions:</w:t>
            </w:r>
          </w:p>
          <w:p w14:paraId="778740AB" w14:textId="77777777" w:rsidR="00900116" w:rsidRPr="001F18ED" w:rsidRDefault="00900116" w:rsidP="0057609F">
            <w:pPr>
              <w:pStyle w:val="ListParagraph"/>
              <w:numPr>
                <w:ilvl w:val="0"/>
                <w:numId w:val="19"/>
              </w:numPr>
              <w:spacing w:before="120" w:after="120" w:line="240" w:lineRule="exact"/>
              <w:ind w:left="862" w:firstLine="0"/>
              <w:rPr>
                <w:rFonts w:ascii="Times New Roman" w:hAnsi="Times New Roman" w:cs="Times New Roman"/>
                <w:b/>
                <w:sz w:val="24"/>
                <w:szCs w:val="24"/>
              </w:rPr>
            </w:pPr>
            <w:r w:rsidRPr="001F18ED">
              <w:rPr>
                <w:rFonts w:ascii="Times New Roman" w:hAnsi="Times New Roman" w:cs="Times New Roman"/>
                <w:sz w:val="24"/>
                <w:szCs w:val="24"/>
              </w:rPr>
              <w:t>The scheduling time is configured.</w:t>
            </w:r>
          </w:p>
          <w:p w14:paraId="1AC8DE3A" w14:textId="77777777" w:rsidR="00900116" w:rsidRPr="001F18ED" w:rsidRDefault="00900116" w:rsidP="00900116">
            <w:pPr>
              <w:spacing w:before="120" w:after="120" w:line="240" w:lineRule="exact"/>
              <w:rPr>
                <w:b/>
                <w:sz w:val="24"/>
                <w:szCs w:val="24"/>
              </w:rPr>
            </w:pPr>
            <w:r w:rsidRPr="001F18ED">
              <w:rPr>
                <w:b/>
                <w:sz w:val="24"/>
                <w:szCs w:val="24"/>
              </w:rPr>
              <w:t>Post Conditions:</w:t>
            </w:r>
          </w:p>
          <w:p w14:paraId="27022586"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b/>
                <w:sz w:val="24"/>
                <w:szCs w:val="24"/>
              </w:rPr>
            </w:pPr>
            <w:r w:rsidRPr="001F18ED">
              <w:rPr>
                <w:rFonts w:ascii="Times New Roman" w:hAnsi="Times New Roman" w:cs="Times New Roman"/>
                <w:b/>
                <w:sz w:val="24"/>
                <w:szCs w:val="24"/>
              </w:rPr>
              <w:t xml:space="preserve">Success: </w:t>
            </w:r>
            <w:r w:rsidRPr="001F18ED">
              <w:rPr>
                <w:rFonts w:ascii="Times New Roman" w:hAnsi="Times New Roman" w:cs="Times New Roman"/>
                <w:sz w:val="24"/>
                <w:szCs w:val="24"/>
              </w:rPr>
              <w:t>Patient will receive notification.</w:t>
            </w:r>
          </w:p>
          <w:p w14:paraId="18663FFA"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b/>
                <w:sz w:val="24"/>
                <w:szCs w:val="24"/>
              </w:rPr>
            </w:pPr>
            <w:r w:rsidRPr="001F18ED">
              <w:rPr>
                <w:rFonts w:ascii="Times New Roman" w:hAnsi="Times New Roman" w:cs="Times New Roman"/>
                <w:b/>
                <w:sz w:val="24"/>
                <w:szCs w:val="24"/>
              </w:rPr>
              <w:t xml:space="preserve">Fail: </w:t>
            </w:r>
          </w:p>
          <w:p w14:paraId="25B11970" w14:textId="77777777" w:rsidR="00900116" w:rsidRPr="001F18ED" w:rsidRDefault="00900116" w:rsidP="00900116">
            <w:pPr>
              <w:spacing w:before="120" w:after="120" w:line="240" w:lineRule="exact"/>
              <w:ind w:left="360"/>
              <w:rPr>
                <w:b/>
                <w:sz w:val="24"/>
                <w:szCs w:val="24"/>
              </w:rPr>
            </w:pPr>
            <w:r w:rsidRPr="001F18ED">
              <w:rPr>
                <w:sz w:val="24"/>
                <w:szCs w:val="24"/>
              </w:rPr>
              <w:t>+ Patient won’t receive notification.</w:t>
            </w:r>
          </w:p>
          <w:p w14:paraId="16299955" w14:textId="77777777" w:rsidR="00900116" w:rsidRPr="001F18ED" w:rsidRDefault="00900116" w:rsidP="00900116">
            <w:pPr>
              <w:spacing w:before="120" w:after="120" w:line="240" w:lineRule="exact"/>
              <w:ind w:left="360"/>
              <w:rPr>
                <w:b/>
                <w:sz w:val="24"/>
                <w:szCs w:val="24"/>
              </w:rPr>
            </w:pPr>
            <w:r w:rsidRPr="001F18ED">
              <w:rPr>
                <w:b/>
                <w:sz w:val="24"/>
                <w:szCs w:val="24"/>
              </w:rPr>
              <w:t xml:space="preserve">+ </w:t>
            </w:r>
            <w:r w:rsidRPr="001F18ED">
              <w:rPr>
                <w:sz w:val="24"/>
                <w:szCs w:val="24"/>
              </w:rPr>
              <w:t>Log file will record error and time.</w:t>
            </w:r>
          </w:p>
          <w:p w14:paraId="54EC1BD5" w14:textId="77777777" w:rsidR="00900116" w:rsidRPr="001F18ED" w:rsidRDefault="00900116" w:rsidP="00900116">
            <w:pPr>
              <w:spacing w:before="120" w:after="120" w:line="240" w:lineRule="exact"/>
              <w:rPr>
                <w:b/>
                <w:sz w:val="24"/>
                <w:szCs w:val="24"/>
              </w:rPr>
            </w:pPr>
            <w:r w:rsidRPr="001F18ED">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1F18ED" w14:paraId="1088B928" w14:textId="77777777" w:rsidTr="00436F11">
              <w:trPr>
                <w:trHeight w:hRule="exact" w:val="397"/>
              </w:trPr>
              <w:tc>
                <w:tcPr>
                  <w:tcW w:w="870" w:type="dxa"/>
                  <w:shd w:val="clear" w:color="auto" w:fill="F2F2F2" w:themeFill="background1" w:themeFillShade="F2"/>
                </w:tcPr>
                <w:p w14:paraId="00F49EF0" w14:textId="77777777" w:rsidR="00900116" w:rsidRPr="001F18ED" w:rsidRDefault="00900116" w:rsidP="00900116">
                  <w:pPr>
                    <w:spacing w:before="120" w:after="120" w:line="240" w:lineRule="exact"/>
                    <w:jc w:val="center"/>
                    <w:rPr>
                      <w:sz w:val="24"/>
                      <w:szCs w:val="24"/>
                    </w:rPr>
                  </w:pPr>
                  <w:r w:rsidRPr="001F18ED">
                    <w:rPr>
                      <w:sz w:val="24"/>
                      <w:szCs w:val="24"/>
                    </w:rPr>
                    <w:t>Step</w:t>
                  </w:r>
                </w:p>
              </w:tc>
              <w:tc>
                <w:tcPr>
                  <w:tcW w:w="3661" w:type="dxa"/>
                  <w:shd w:val="clear" w:color="auto" w:fill="F2F2F2" w:themeFill="background1" w:themeFillShade="F2"/>
                </w:tcPr>
                <w:p w14:paraId="43820786"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503" w:type="dxa"/>
                  <w:shd w:val="clear" w:color="auto" w:fill="F2F2F2" w:themeFill="background1" w:themeFillShade="F2"/>
                </w:tcPr>
                <w:p w14:paraId="6E676B35" w14:textId="77777777" w:rsidR="00900116" w:rsidRPr="001F18ED" w:rsidRDefault="00900116" w:rsidP="00900116">
                  <w:pPr>
                    <w:spacing w:before="120" w:after="120" w:line="240" w:lineRule="exact"/>
                    <w:ind w:left="34"/>
                    <w:jc w:val="center"/>
                    <w:rPr>
                      <w:sz w:val="24"/>
                      <w:szCs w:val="24"/>
                    </w:rPr>
                  </w:pPr>
                  <w:r w:rsidRPr="001F18ED">
                    <w:rPr>
                      <w:sz w:val="24"/>
                      <w:szCs w:val="24"/>
                    </w:rPr>
                    <w:t>System Response</w:t>
                  </w:r>
                </w:p>
              </w:tc>
            </w:tr>
            <w:tr w:rsidR="00900116" w:rsidRPr="001F18ED" w14:paraId="46760DD3" w14:textId="77777777" w:rsidTr="00436F11">
              <w:tc>
                <w:tcPr>
                  <w:tcW w:w="870" w:type="dxa"/>
                </w:tcPr>
                <w:p w14:paraId="6833F265" w14:textId="77777777" w:rsidR="00900116" w:rsidRPr="001F18ED" w:rsidRDefault="00900116" w:rsidP="00900116">
                  <w:pPr>
                    <w:spacing w:before="120" w:after="120" w:line="240" w:lineRule="exact"/>
                    <w:jc w:val="center"/>
                    <w:rPr>
                      <w:sz w:val="24"/>
                      <w:szCs w:val="24"/>
                    </w:rPr>
                  </w:pPr>
                  <w:r w:rsidRPr="001F18ED">
                    <w:rPr>
                      <w:sz w:val="24"/>
                      <w:szCs w:val="24"/>
                    </w:rPr>
                    <w:t>1</w:t>
                  </w:r>
                </w:p>
              </w:tc>
              <w:tc>
                <w:tcPr>
                  <w:tcW w:w="3661" w:type="dxa"/>
                </w:tcPr>
                <w:p w14:paraId="2BE6F5BE" w14:textId="77777777" w:rsidR="00900116" w:rsidRPr="001F18ED" w:rsidRDefault="00900116" w:rsidP="00900116">
                  <w:pPr>
                    <w:spacing w:before="120" w:after="120" w:line="240" w:lineRule="exact"/>
                    <w:rPr>
                      <w:sz w:val="24"/>
                      <w:szCs w:val="24"/>
                    </w:rPr>
                  </w:pPr>
                  <w:r w:rsidRPr="001F18ED">
                    <w:rPr>
                      <w:i/>
                      <w:iCs/>
                      <w:color w:val="000000"/>
                      <w:sz w:val="24"/>
                      <w:szCs w:val="24"/>
                    </w:rPr>
                    <w:t>System checks the current time.</w:t>
                  </w:r>
                  <w:r w:rsidRPr="001F18ED">
                    <w:rPr>
                      <w:color w:val="000000"/>
                      <w:sz w:val="24"/>
                      <w:szCs w:val="24"/>
                    </w:rPr>
                    <w:br/>
                  </w:r>
                  <w:r w:rsidRPr="001F18ED">
                    <w:rPr>
                      <w:i/>
                      <w:iCs/>
                      <w:color w:val="000000"/>
                      <w:sz w:val="24"/>
                      <w:szCs w:val="24"/>
                    </w:rPr>
                    <w:t>If it hits configured time, scheduler</w:t>
                  </w:r>
                  <w:r w:rsidRPr="001F18ED">
                    <w:rPr>
                      <w:color w:val="000000"/>
                      <w:sz w:val="24"/>
                      <w:szCs w:val="24"/>
                    </w:rPr>
                    <w:br/>
                  </w:r>
                  <w:r w:rsidRPr="001F18ED">
                    <w:rPr>
                      <w:i/>
                      <w:iCs/>
                      <w:color w:val="000000"/>
                      <w:sz w:val="24"/>
                      <w:szCs w:val="24"/>
                    </w:rPr>
                    <w:t>process starts.</w:t>
                  </w:r>
                </w:p>
              </w:tc>
              <w:tc>
                <w:tcPr>
                  <w:tcW w:w="5503" w:type="dxa"/>
                </w:tcPr>
                <w:p w14:paraId="566E46D3" w14:textId="77777777" w:rsidR="00900116" w:rsidRPr="001F18ED" w:rsidRDefault="00900116" w:rsidP="00900116">
                  <w:pPr>
                    <w:spacing w:before="120" w:after="120" w:line="240" w:lineRule="exact"/>
                    <w:rPr>
                      <w:sz w:val="24"/>
                      <w:szCs w:val="24"/>
                    </w:rPr>
                  </w:pPr>
                  <w:r w:rsidRPr="001F18ED">
                    <w:rPr>
                      <w:sz w:val="24"/>
                      <w:szCs w:val="24"/>
                    </w:rPr>
                    <w:t>[Exception 1]</w:t>
                  </w:r>
                </w:p>
                <w:p w14:paraId="5F9FED75" w14:textId="77777777" w:rsidR="00900116" w:rsidRPr="001F18ED" w:rsidRDefault="00900116" w:rsidP="00900116">
                  <w:pPr>
                    <w:spacing w:before="120" w:after="120" w:line="240" w:lineRule="exact"/>
                    <w:rPr>
                      <w:sz w:val="24"/>
                      <w:szCs w:val="24"/>
                    </w:rPr>
                  </w:pPr>
                  <w:r w:rsidRPr="001F18ED">
                    <w:rPr>
                      <w:sz w:val="24"/>
                      <w:szCs w:val="24"/>
                    </w:rPr>
                    <w:t>System try to get new notification from web server.</w:t>
                  </w:r>
                </w:p>
                <w:p w14:paraId="1565956C" w14:textId="77777777" w:rsidR="00900116" w:rsidRPr="001F18ED" w:rsidRDefault="00900116" w:rsidP="00900116">
                  <w:pPr>
                    <w:spacing w:before="120" w:after="120" w:line="240" w:lineRule="exact"/>
                    <w:rPr>
                      <w:sz w:val="24"/>
                      <w:szCs w:val="24"/>
                    </w:rPr>
                  </w:pPr>
                  <w:r w:rsidRPr="001F18ED">
                    <w:rPr>
                      <w:sz w:val="24"/>
                      <w:szCs w:val="24"/>
                    </w:rPr>
                    <w:t xml:space="preserve">If notification notice that new treatment for patient is available, system will try to get new treatment for patient. </w:t>
                  </w:r>
                </w:p>
                <w:p w14:paraId="752203A2" w14:textId="77777777" w:rsidR="00900116" w:rsidRPr="001F18ED" w:rsidRDefault="00900116" w:rsidP="00900116">
                  <w:pPr>
                    <w:spacing w:before="120" w:after="120" w:line="240" w:lineRule="exact"/>
                    <w:rPr>
                      <w:sz w:val="24"/>
                      <w:szCs w:val="24"/>
                    </w:rPr>
                  </w:pPr>
                  <w:r w:rsidRPr="001F18ED">
                    <w:rPr>
                      <w:sz w:val="24"/>
                      <w:szCs w:val="24"/>
                    </w:rPr>
                    <w:t>[Alternative 1]</w:t>
                  </w:r>
                </w:p>
                <w:p w14:paraId="34F24EEB" w14:textId="77777777" w:rsidR="00900116" w:rsidRPr="001F18ED" w:rsidRDefault="00900116" w:rsidP="00900116">
                  <w:pPr>
                    <w:spacing w:before="120" w:after="120" w:line="240" w:lineRule="exact"/>
                    <w:rPr>
                      <w:sz w:val="24"/>
                      <w:szCs w:val="24"/>
                    </w:rPr>
                  </w:pPr>
                  <w:r w:rsidRPr="001F18ED">
                    <w:rPr>
                      <w:sz w:val="24"/>
                      <w:szCs w:val="24"/>
                    </w:rPr>
                    <w:t>[Exception 2]</w:t>
                  </w:r>
                </w:p>
                <w:p w14:paraId="4ECA6AF5"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Generate log file.</w:t>
                  </w:r>
                </w:p>
              </w:tc>
            </w:tr>
          </w:tbl>
          <w:p w14:paraId="39FD22CE" w14:textId="77777777" w:rsidR="00900116" w:rsidRPr="001F18ED" w:rsidRDefault="00900116" w:rsidP="00900116">
            <w:pPr>
              <w:spacing w:before="120" w:after="120" w:line="240" w:lineRule="exact"/>
              <w:rPr>
                <w:sz w:val="24"/>
                <w:szCs w:val="24"/>
              </w:rPr>
            </w:pPr>
            <w:r w:rsidRPr="001F18ED">
              <w:rPr>
                <w:b/>
                <w:sz w:val="24"/>
                <w:szCs w:val="24"/>
              </w:rPr>
              <w:t>Alternative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1F18ED" w14:paraId="028E843F" w14:textId="77777777" w:rsidTr="00436F11">
              <w:trPr>
                <w:trHeight w:hRule="exact" w:val="397"/>
              </w:trPr>
              <w:tc>
                <w:tcPr>
                  <w:tcW w:w="870" w:type="dxa"/>
                  <w:shd w:val="clear" w:color="auto" w:fill="F2F2F2" w:themeFill="background1" w:themeFillShade="F2"/>
                </w:tcPr>
                <w:p w14:paraId="3F2D19CB" w14:textId="77777777" w:rsidR="00900116" w:rsidRPr="001F18ED" w:rsidRDefault="00900116" w:rsidP="00900116">
                  <w:pPr>
                    <w:spacing w:before="120" w:after="120" w:line="240" w:lineRule="exact"/>
                    <w:jc w:val="center"/>
                    <w:rPr>
                      <w:sz w:val="24"/>
                      <w:szCs w:val="24"/>
                    </w:rPr>
                  </w:pPr>
                  <w:r w:rsidRPr="001F18ED">
                    <w:rPr>
                      <w:sz w:val="24"/>
                      <w:szCs w:val="24"/>
                    </w:rPr>
                    <w:t>Step</w:t>
                  </w:r>
                </w:p>
              </w:tc>
              <w:tc>
                <w:tcPr>
                  <w:tcW w:w="3661" w:type="dxa"/>
                  <w:shd w:val="clear" w:color="auto" w:fill="F2F2F2" w:themeFill="background1" w:themeFillShade="F2"/>
                </w:tcPr>
                <w:p w14:paraId="40435C3C"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503" w:type="dxa"/>
                  <w:shd w:val="clear" w:color="auto" w:fill="F2F2F2" w:themeFill="background1" w:themeFillShade="F2"/>
                </w:tcPr>
                <w:p w14:paraId="73363B51" w14:textId="77777777" w:rsidR="00900116" w:rsidRPr="001F18ED" w:rsidRDefault="00900116" w:rsidP="00900116">
                  <w:pPr>
                    <w:spacing w:before="120" w:after="120" w:line="240" w:lineRule="exact"/>
                    <w:ind w:left="34"/>
                    <w:jc w:val="center"/>
                    <w:rPr>
                      <w:sz w:val="24"/>
                      <w:szCs w:val="24"/>
                    </w:rPr>
                  </w:pPr>
                  <w:r w:rsidRPr="001F18ED">
                    <w:rPr>
                      <w:sz w:val="24"/>
                      <w:szCs w:val="24"/>
                    </w:rPr>
                    <w:t>System Response</w:t>
                  </w:r>
                </w:p>
              </w:tc>
            </w:tr>
            <w:tr w:rsidR="00900116" w:rsidRPr="001F18ED" w14:paraId="71D595D2" w14:textId="77777777" w:rsidTr="00436F11">
              <w:tc>
                <w:tcPr>
                  <w:tcW w:w="870" w:type="dxa"/>
                </w:tcPr>
                <w:p w14:paraId="30741511" w14:textId="77777777" w:rsidR="00900116" w:rsidRPr="001F18ED" w:rsidRDefault="00900116" w:rsidP="00900116">
                  <w:pPr>
                    <w:spacing w:before="120" w:after="120" w:line="240" w:lineRule="exact"/>
                    <w:jc w:val="center"/>
                    <w:rPr>
                      <w:sz w:val="24"/>
                      <w:szCs w:val="24"/>
                    </w:rPr>
                  </w:pPr>
                  <w:r w:rsidRPr="001F18ED">
                    <w:rPr>
                      <w:sz w:val="24"/>
                      <w:szCs w:val="24"/>
                    </w:rPr>
                    <w:t>1</w:t>
                  </w:r>
                </w:p>
              </w:tc>
              <w:tc>
                <w:tcPr>
                  <w:tcW w:w="3661" w:type="dxa"/>
                </w:tcPr>
                <w:p w14:paraId="7058FF26" w14:textId="77777777" w:rsidR="00900116" w:rsidRPr="001F18ED" w:rsidRDefault="00900116" w:rsidP="00900116">
                  <w:pPr>
                    <w:spacing w:before="120" w:after="120" w:line="240" w:lineRule="exact"/>
                    <w:rPr>
                      <w:sz w:val="24"/>
                      <w:szCs w:val="24"/>
                    </w:rPr>
                  </w:pPr>
                  <w:r w:rsidRPr="001F18ED">
                    <w:rPr>
                      <w:i/>
                      <w:iCs/>
                      <w:color w:val="000000"/>
                      <w:sz w:val="24"/>
                      <w:szCs w:val="24"/>
                    </w:rPr>
                    <w:t>System checks the current time.</w:t>
                  </w:r>
                  <w:r w:rsidRPr="001F18ED">
                    <w:rPr>
                      <w:color w:val="000000"/>
                      <w:sz w:val="24"/>
                      <w:szCs w:val="24"/>
                    </w:rPr>
                    <w:br/>
                  </w:r>
                  <w:r w:rsidRPr="001F18ED">
                    <w:rPr>
                      <w:i/>
                      <w:iCs/>
                      <w:color w:val="000000"/>
                      <w:sz w:val="24"/>
                      <w:szCs w:val="24"/>
                    </w:rPr>
                    <w:t>If it hits configured time, scheduler</w:t>
                  </w:r>
                  <w:r w:rsidRPr="001F18ED">
                    <w:rPr>
                      <w:color w:val="000000"/>
                      <w:sz w:val="24"/>
                      <w:szCs w:val="24"/>
                    </w:rPr>
                    <w:br/>
                  </w:r>
                  <w:r w:rsidRPr="001F18ED">
                    <w:rPr>
                      <w:i/>
                      <w:iCs/>
                      <w:color w:val="000000"/>
                      <w:sz w:val="24"/>
                      <w:szCs w:val="24"/>
                    </w:rPr>
                    <w:t>process starts.</w:t>
                  </w:r>
                </w:p>
              </w:tc>
              <w:tc>
                <w:tcPr>
                  <w:tcW w:w="5503" w:type="dxa"/>
                </w:tcPr>
                <w:p w14:paraId="21413AB6" w14:textId="77777777" w:rsidR="00900116" w:rsidRPr="001F18ED" w:rsidRDefault="00900116" w:rsidP="00900116">
                  <w:pPr>
                    <w:spacing w:before="120" w:after="120" w:line="240" w:lineRule="exact"/>
                    <w:rPr>
                      <w:sz w:val="24"/>
                      <w:szCs w:val="24"/>
                    </w:rPr>
                  </w:pPr>
                  <w:r w:rsidRPr="001F18ED">
                    <w:rPr>
                      <w:sz w:val="24"/>
                      <w:szCs w:val="24"/>
                    </w:rPr>
                    <w:t xml:space="preserve">If notification notice that practice result is good or bad, system will notice patient about their practice result. </w:t>
                  </w:r>
                </w:p>
                <w:p w14:paraId="5E760CCA" w14:textId="77777777" w:rsidR="00900116" w:rsidRPr="001F18ED" w:rsidRDefault="00900116" w:rsidP="00900116">
                  <w:pPr>
                    <w:spacing w:before="120" w:after="120" w:line="240" w:lineRule="exact"/>
                    <w:rPr>
                      <w:sz w:val="24"/>
                      <w:szCs w:val="24"/>
                    </w:rPr>
                  </w:pPr>
                </w:p>
              </w:tc>
            </w:tr>
          </w:tbl>
          <w:p w14:paraId="29E17D78" w14:textId="77777777" w:rsidR="00900116" w:rsidRPr="001F18ED" w:rsidRDefault="00900116" w:rsidP="00900116">
            <w:pPr>
              <w:spacing w:before="120" w:after="120" w:line="240" w:lineRule="exact"/>
              <w:rPr>
                <w:sz w:val="24"/>
                <w:szCs w:val="24"/>
              </w:rPr>
            </w:pPr>
          </w:p>
          <w:p w14:paraId="4A9738E3" w14:textId="77777777" w:rsidR="00900116" w:rsidRPr="001F18ED" w:rsidRDefault="00900116" w:rsidP="00900116">
            <w:pPr>
              <w:spacing w:before="120" w:after="120" w:line="240" w:lineRule="exact"/>
              <w:rPr>
                <w:sz w:val="24"/>
                <w:szCs w:val="24"/>
              </w:rPr>
            </w:pPr>
            <w:r w:rsidRPr="001F18ED">
              <w:rPr>
                <w:b/>
                <w:sz w:val="24"/>
                <w:szCs w:val="24"/>
              </w:rPr>
              <w:t xml:space="preserve">Exceptions: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1F18ED" w14:paraId="62CEAF29" w14:textId="77777777" w:rsidTr="00436F11">
              <w:trPr>
                <w:trHeight w:hRule="exact" w:val="397"/>
              </w:trPr>
              <w:tc>
                <w:tcPr>
                  <w:tcW w:w="880" w:type="dxa"/>
                  <w:shd w:val="clear" w:color="auto" w:fill="F2F2F2" w:themeFill="background1" w:themeFillShade="F2"/>
                </w:tcPr>
                <w:p w14:paraId="266E4391" w14:textId="77777777" w:rsidR="00900116" w:rsidRPr="001F18ED" w:rsidRDefault="00900116" w:rsidP="00900116">
                  <w:pPr>
                    <w:spacing w:before="120" w:after="120" w:line="240" w:lineRule="exact"/>
                    <w:jc w:val="center"/>
                    <w:rPr>
                      <w:sz w:val="24"/>
                      <w:szCs w:val="24"/>
                    </w:rPr>
                  </w:pPr>
                  <w:r w:rsidRPr="001F18ED">
                    <w:rPr>
                      <w:sz w:val="24"/>
                      <w:szCs w:val="24"/>
                    </w:rPr>
                    <w:t>No</w:t>
                  </w:r>
                </w:p>
              </w:tc>
              <w:tc>
                <w:tcPr>
                  <w:tcW w:w="3685" w:type="dxa"/>
                  <w:shd w:val="clear" w:color="auto" w:fill="F2F2F2" w:themeFill="background1" w:themeFillShade="F2"/>
                </w:tcPr>
                <w:p w14:paraId="6F22E91D" w14:textId="77777777" w:rsidR="00900116" w:rsidRPr="001F18ED" w:rsidRDefault="00900116" w:rsidP="00900116">
                  <w:pPr>
                    <w:spacing w:before="120" w:after="120" w:line="240" w:lineRule="exact"/>
                    <w:jc w:val="center"/>
                    <w:rPr>
                      <w:sz w:val="24"/>
                      <w:szCs w:val="24"/>
                    </w:rPr>
                  </w:pPr>
                  <w:r w:rsidRPr="001F18ED">
                    <w:rPr>
                      <w:sz w:val="24"/>
                      <w:szCs w:val="24"/>
                    </w:rPr>
                    <w:t>Actor action</w:t>
                  </w:r>
                </w:p>
              </w:tc>
              <w:tc>
                <w:tcPr>
                  <w:tcW w:w="5469" w:type="dxa"/>
                  <w:shd w:val="clear" w:color="auto" w:fill="F2F2F2" w:themeFill="background1" w:themeFillShade="F2"/>
                </w:tcPr>
                <w:p w14:paraId="2955FCC4" w14:textId="77777777" w:rsidR="00900116" w:rsidRPr="001F18ED" w:rsidRDefault="00900116" w:rsidP="00900116">
                  <w:pPr>
                    <w:spacing w:before="120" w:after="120" w:line="240" w:lineRule="exact"/>
                    <w:jc w:val="center"/>
                    <w:rPr>
                      <w:sz w:val="24"/>
                      <w:szCs w:val="24"/>
                    </w:rPr>
                  </w:pPr>
                  <w:r w:rsidRPr="001F18ED">
                    <w:rPr>
                      <w:sz w:val="24"/>
                      <w:szCs w:val="24"/>
                    </w:rPr>
                    <w:t>Cause</w:t>
                  </w:r>
                </w:p>
              </w:tc>
            </w:tr>
            <w:tr w:rsidR="00900116" w:rsidRPr="001F18ED" w14:paraId="53522395" w14:textId="77777777" w:rsidTr="00436F11">
              <w:trPr>
                <w:trHeight w:hRule="exact" w:val="1108"/>
              </w:trPr>
              <w:tc>
                <w:tcPr>
                  <w:tcW w:w="880" w:type="dxa"/>
                  <w:shd w:val="clear" w:color="auto" w:fill="auto"/>
                </w:tcPr>
                <w:p w14:paraId="2E22AE6F" w14:textId="77777777" w:rsidR="00900116" w:rsidRPr="001F18ED" w:rsidRDefault="00900116" w:rsidP="00900116">
                  <w:pPr>
                    <w:spacing w:before="120" w:after="120" w:line="240" w:lineRule="exact"/>
                    <w:jc w:val="center"/>
                    <w:rPr>
                      <w:sz w:val="24"/>
                      <w:szCs w:val="24"/>
                    </w:rPr>
                  </w:pPr>
                  <w:r w:rsidRPr="001F18ED">
                    <w:rPr>
                      <w:sz w:val="24"/>
                      <w:szCs w:val="24"/>
                    </w:rPr>
                    <w:t>1</w:t>
                  </w:r>
                </w:p>
              </w:tc>
              <w:tc>
                <w:tcPr>
                  <w:tcW w:w="3685" w:type="dxa"/>
                  <w:shd w:val="clear" w:color="auto" w:fill="auto"/>
                </w:tcPr>
                <w:p w14:paraId="038A9971" w14:textId="77777777" w:rsidR="00900116" w:rsidRPr="001F18ED" w:rsidRDefault="00900116" w:rsidP="00900116">
                  <w:pPr>
                    <w:spacing w:before="120" w:after="120" w:line="240" w:lineRule="exact"/>
                    <w:rPr>
                      <w:sz w:val="24"/>
                      <w:szCs w:val="24"/>
                    </w:rPr>
                  </w:pPr>
                  <w:r w:rsidRPr="001F18ED">
                    <w:rPr>
                      <w:i/>
                      <w:iCs/>
                      <w:color w:val="000000"/>
                      <w:sz w:val="24"/>
                      <w:szCs w:val="24"/>
                    </w:rPr>
                    <w:t>System checks the current time.</w:t>
                  </w:r>
                  <w:r w:rsidRPr="001F18ED">
                    <w:rPr>
                      <w:color w:val="000000"/>
                      <w:sz w:val="24"/>
                      <w:szCs w:val="24"/>
                    </w:rPr>
                    <w:br/>
                  </w:r>
                  <w:r w:rsidRPr="001F18ED">
                    <w:rPr>
                      <w:i/>
                      <w:iCs/>
                      <w:color w:val="000000"/>
                      <w:sz w:val="24"/>
                      <w:szCs w:val="24"/>
                    </w:rPr>
                    <w:t>If it hits configured time, scheduler</w:t>
                  </w:r>
                  <w:r w:rsidRPr="001F18ED">
                    <w:rPr>
                      <w:color w:val="000000"/>
                      <w:sz w:val="24"/>
                      <w:szCs w:val="24"/>
                    </w:rPr>
                    <w:br/>
                  </w:r>
                  <w:r w:rsidRPr="001F18ED">
                    <w:rPr>
                      <w:i/>
                      <w:iCs/>
                      <w:color w:val="000000"/>
                      <w:sz w:val="24"/>
                      <w:szCs w:val="24"/>
                    </w:rPr>
                    <w:t>process starts.</w:t>
                  </w:r>
                </w:p>
              </w:tc>
              <w:tc>
                <w:tcPr>
                  <w:tcW w:w="5469" w:type="dxa"/>
                  <w:shd w:val="clear" w:color="auto" w:fill="auto"/>
                </w:tcPr>
                <w:p w14:paraId="772D319B" w14:textId="77777777" w:rsidR="00900116" w:rsidRPr="001F18ED" w:rsidRDefault="00900116" w:rsidP="00900116">
                  <w:pPr>
                    <w:spacing w:before="120" w:after="120" w:line="240" w:lineRule="exact"/>
                    <w:rPr>
                      <w:sz w:val="24"/>
                      <w:szCs w:val="24"/>
                    </w:rPr>
                  </w:pPr>
                  <w:r w:rsidRPr="001F18ED">
                    <w:rPr>
                      <w:sz w:val="24"/>
                      <w:szCs w:val="24"/>
                    </w:rPr>
                    <w:t>Scheduler can’t start:</w:t>
                  </w:r>
                </w:p>
                <w:p w14:paraId="1BD4F1EF"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Generate log file with error and time.</w:t>
                  </w:r>
                </w:p>
              </w:tc>
            </w:tr>
            <w:tr w:rsidR="00900116" w:rsidRPr="001F18ED" w14:paraId="15D84A77" w14:textId="77777777" w:rsidTr="00436F11">
              <w:trPr>
                <w:trHeight w:hRule="exact" w:val="1882"/>
              </w:trPr>
              <w:tc>
                <w:tcPr>
                  <w:tcW w:w="880" w:type="dxa"/>
                  <w:shd w:val="clear" w:color="auto" w:fill="auto"/>
                </w:tcPr>
                <w:p w14:paraId="112BE918" w14:textId="77777777" w:rsidR="00900116" w:rsidRPr="001F18ED" w:rsidRDefault="00900116" w:rsidP="00900116">
                  <w:pPr>
                    <w:spacing w:before="120" w:after="120" w:line="240" w:lineRule="exact"/>
                    <w:jc w:val="center"/>
                    <w:rPr>
                      <w:sz w:val="24"/>
                      <w:szCs w:val="24"/>
                    </w:rPr>
                  </w:pPr>
                  <w:r w:rsidRPr="001F18ED">
                    <w:rPr>
                      <w:sz w:val="24"/>
                      <w:szCs w:val="24"/>
                    </w:rPr>
                    <w:lastRenderedPageBreak/>
                    <w:t>2</w:t>
                  </w:r>
                </w:p>
              </w:tc>
              <w:tc>
                <w:tcPr>
                  <w:tcW w:w="3685" w:type="dxa"/>
                  <w:shd w:val="clear" w:color="auto" w:fill="auto"/>
                </w:tcPr>
                <w:p w14:paraId="5C99E8A7" w14:textId="77777777" w:rsidR="00900116" w:rsidRPr="001F18ED" w:rsidRDefault="00900116" w:rsidP="00900116">
                  <w:pPr>
                    <w:spacing w:before="120" w:after="120" w:line="240" w:lineRule="exact"/>
                    <w:rPr>
                      <w:i/>
                      <w:iCs/>
                      <w:color w:val="000000"/>
                      <w:sz w:val="24"/>
                      <w:szCs w:val="24"/>
                    </w:rPr>
                  </w:pPr>
                  <w:r w:rsidRPr="001F18ED">
                    <w:rPr>
                      <w:i/>
                      <w:iCs/>
                      <w:color w:val="000000"/>
                      <w:sz w:val="24"/>
                      <w:szCs w:val="24"/>
                    </w:rPr>
                    <w:t>System checks the current time.</w:t>
                  </w:r>
                  <w:r w:rsidRPr="001F18ED">
                    <w:rPr>
                      <w:color w:val="000000"/>
                      <w:sz w:val="24"/>
                      <w:szCs w:val="24"/>
                    </w:rPr>
                    <w:br/>
                  </w:r>
                  <w:r w:rsidRPr="001F18ED">
                    <w:rPr>
                      <w:i/>
                      <w:iCs/>
                      <w:color w:val="000000"/>
                      <w:sz w:val="24"/>
                      <w:szCs w:val="24"/>
                    </w:rPr>
                    <w:t>If it hits configured time, scheduler</w:t>
                  </w:r>
                  <w:r w:rsidRPr="001F18ED">
                    <w:rPr>
                      <w:color w:val="000000"/>
                      <w:sz w:val="24"/>
                      <w:szCs w:val="24"/>
                    </w:rPr>
                    <w:br/>
                  </w:r>
                  <w:r w:rsidRPr="001F18ED">
                    <w:rPr>
                      <w:i/>
                      <w:iCs/>
                      <w:color w:val="000000"/>
                      <w:sz w:val="24"/>
                      <w:szCs w:val="24"/>
                    </w:rPr>
                    <w:t>process starts.</w:t>
                  </w:r>
                </w:p>
              </w:tc>
              <w:tc>
                <w:tcPr>
                  <w:tcW w:w="5469" w:type="dxa"/>
                  <w:shd w:val="clear" w:color="auto" w:fill="auto"/>
                </w:tcPr>
                <w:p w14:paraId="177F2B95" w14:textId="77777777" w:rsidR="00900116" w:rsidRPr="001F18ED" w:rsidRDefault="00900116" w:rsidP="00900116">
                  <w:pPr>
                    <w:spacing w:before="120" w:after="120" w:line="240" w:lineRule="exact"/>
                    <w:rPr>
                      <w:sz w:val="24"/>
                      <w:szCs w:val="24"/>
                    </w:rPr>
                  </w:pPr>
                  <w:r w:rsidRPr="001F18ED">
                    <w:rPr>
                      <w:sz w:val="24"/>
                      <w:szCs w:val="24"/>
                    </w:rPr>
                    <w:t>System can’t get notification from server:</w:t>
                  </w:r>
                </w:p>
                <w:p w14:paraId="04B7AF9A" w14:textId="77777777" w:rsidR="00900116" w:rsidRPr="001F18ED" w:rsidRDefault="00900116" w:rsidP="0057609F">
                  <w:pPr>
                    <w:pStyle w:val="ListParagraph"/>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 xml:space="preserve"> Generate log file with error and time.</w:t>
                  </w:r>
                </w:p>
              </w:tc>
            </w:tr>
          </w:tbl>
          <w:p w14:paraId="25AD6E74" w14:textId="77777777" w:rsidR="00900116" w:rsidRPr="001F18ED" w:rsidRDefault="00900116" w:rsidP="00900116">
            <w:pPr>
              <w:spacing w:before="120" w:after="120" w:line="240" w:lineRule="exact"/>
              <w:rPr>
                <w:sz w:val="24"/>
                <w:szCs w:val="24"/>
              </w:rPr>
            </w:pPr>
            <w:r w:rsidRPr="001F18ED">
              <w:rPr>
                <w:b/>
                <w:sz w:val="24"/>
                <w:szCs w:val="24"/>
              </w:rPr>
              <w:t xml:space="preserve">Relationships: </w:t>
            </w:r>
            <w:r w:rsidRPr="001F18ED">
              <w:rPr>
                <w:sz w:val="24"/>
                <w:szCs w:val="24"/>
              </w:rPr>
              <w:t>N/A.</w:t>
            </w:r>
          </w:p>
          <w:p w14:paraId="09732CF7" w14:textId="77777777" w:rsidR="00900116" w:rsidRPr="001F18ED" w:rsidRDefault="00900116" w:rsidP="00900116">
            <w:pPr>
              <w:keepNext/>
              <w:spacing w:before="120" w:after="120" w:line="240" w:lineRule="exact"/>
              <w:rPr>
                <w:b/>
                <w:sz w:val="24"/>
                <w:szCs w:val="24"/>
              </w:rPr>
            </w:pPr>
            <w:r w:rsidRPr="001F18ED">
              <w:rPr>
                <w:b/>
                <w:sz w:val="24"/>
                <w:szCs w:val="24"/>
              </w:rPr>
              <w:t>Business Rules:</w:t>
            </w:r>
          </w:p>
          <w:p w14:paraId="2290A486" w14:textId="77777777" w:rsidR="00900116" w:rsidRPr="001F18ED" w:rsidRDefault="00900116" w:rsidP="0057609F">
            <w:pPr>
              <w:pStyle w:val="ListParagraph"/>
              <w:keepNext/>
              <w:numPr>
                <w:ilvl w:val="0"/>
                <w:numId w:val="17"/>
              </w:numPr>
              <w:spacing w:before="120" w:after="120" w:line="240" w:lineRule="exact"/>
              <w:ind w:firstLine="0"/>
              <w:rPr>
                <w:rFonts w:ascii="Times New Roman" w:hAnsi="Times New Roman" w:cs="Times New Roman"/>
                <w:sz w:val="24"/>
                <w:szCs w:val="24"/>
              </w:rPr>
            </w:pPr>
            <w:r w:rsidRPr="001F18ED">
              <w:rPr>
                <w:rFonts w:ascii="Times New Roman" w:hAnsi="Times New Roman" w:cs="Times New Roman"/>
                <w:sz w:val="24"/>
                <w:szCs w:val="24"/>
              </w:rPr>
              <w:t>Scheduler is configured run 1 time/minute.</w:t>
            </w:r>
          </w:p>
        </w:tc>
      </w:tr>
    </w:tbl>
    <w:p w14:paraId="62737DFF" w14:textId="77777777" w:rsidR="00F9255C" w:rsidRPr="001F18ED" w:rsidRDefault="00F9255C" w:rsidP="00F9255C">
      <w:pPr>
        <w:ind w:firstLine="1080"/>
      </w:pPr>
    </w:p>
    <w:p w14:paraId="03B579DB" w14:textId="77777777" w:rsidR="00F9255C" w:rsidRPr="001F18ED" w:rsidRDefault="00F9255C" w:rsidP="00F9255C">
      <w:pPr>
        <w:pStyle w:val="Heading6"/>
        <w:ind w:firstLine="288"/>
        <w:rPr>
          <w:sz w:val="28"/>
          <w:szCs w:val="28"/>
          <w:lang w:val="vi-VN"/>
        </w:rPr>
      </w:pPr>
      <w:r w:rsidRPr="001F18ED">
        <w:rPr>
          <w:sz w:val="28"/>
          <w:szCs w:val="28"/>
          <w:lang w:val="vi-VN"/>
        </w:rPr>
        <w:t>&lt;Scheduler&gt; Notification To Doctor</w:t>
      </w:r>
    </w:p>
    <w:p w14:paraId="64106E58" w14:textId="77777777" w:rsidR="00F9255C" w:rsidRPr="001F18ED" w:rsidRDefault="00F9255C" w:rsidP="00F9255C">
      <w:pPr>
        <w:ind w:firstLine="1170"/>
        <w:rPr>
          <w:lang w:val="vi-VN"/>
        </w:rPr>
      </w:pPr>
      <w:r w:rsidRPr="001F18ED">
        <w:rPr>
          <w:noProof/>
        </w:rPr>
        <w:drawing>
          <wp:inline distT="0" distB="0" distL="0" distR="0" wp14:anchorId="1A1C029F" wp14:editId="3F9D4EA6">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p w14:paraId="6566111D" w14:textId="77777777" w:rsidR="00F9255C" w:rsidRPr="001F18ED" w:rsidRDefault="00F9255C" w:rsidP="00F9255C">
      <w:pPr>
        <w:ind w:firstLine="1170"/>
        <w:rPr>
          <w:lang w:val="vi-VN"/>
        </w:rPr>
      </w:pPr>
    </w:p>
    <w:p w14:paraId="17AB7C00" w14:textId="77777777" w:rsidR="00F9255C" w:rsidRPr="001F18ED" w:rsidRDefault="00F9255C" w:rsidP="00F9255C">
      <w:pPr>
        <w:ind w:firstLine="1170"/>
        <w:rPr>
          <w:lang w:val="vi-VN"/>
        </w:rPr>
      </w:pPr>
      <w:r w:rsidRPr="001F18ED">
        <w:rPr>
          <w:lang w:val="vi-VN"/>
        </w:rPr>
        <w:t>\</w:t>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F18ED" w14:paraId="53F4319A" w14:textId="77777777" w:rsidTr="00436F11">
        <w:trPr>
          <w:trHeight w:hRule="exact" w:val="454"/>
        </w:trPr>
        <w:tc>
          <w:tcPr>
            <w:tcW w:w="10417" w:type="dxa"/>
            <w:gridSpan w:val="4"/>
            <w:shd w:val="clear" w:color="auto" w:fill="F2F2F2" w:themeFill="background1" w:themeFillShade="F2"/>
          </w:tcPr>
          <w:p w14:paraId="6B2A61BB" w14:textId="77777777" w:rsidR="00900116" w:rsidRPr="001F18ED" w:rsidRDefault="00900116" w:rsidP="00900116">
            <w:pPr>
              <w:spacing w:before="120" w:after="120" w:line="240" w:lineRule="exact"/>
              <w:ind w:hanging="18"/>
              <w:rPr>
                <w:b/>
                <w:sz w:val="24"/>
                <w:szCs w:val="24"/>
              </w:rPr>
            </w:pPr>
            <w:r w:rsidRPr="001F18ED">
              <w:rPr>
                <w:b/>
                <w:sz w:val="24"/>
                <w:szCs w:val="24"/>
              </w:rPr>
              <w:t>USE CASE – UCA07</w:t>
            </w:r>
          </w:p>
        </w:tc>
      </w:tr>
      <w:tr w:rsidR="00900116" w:rsidRPr="001F18ED" w14:paraId="55BD7FAB" w14:textId="77777777" w:rsidTr="00436F11">
        <w:trPr>
          <w:trHeight w:hRule="exact" w:val="454"/>
        </w:trPr>
        <w:tc>
          <w:tcPr>
            <w:tcW w:w="2037" w:type="dxa"/>
            <w:shd w:val="clear" w:color="auto" w:fill="F2F2F2" w:themeFill="background1" w:themeFillShade="F2"/>
          </w:tcPr>
          <w:p w14:paraId="5A1FC5B9" w14:textId="77777777" w:rsidR="00900116" w:rsidRPr="001F18ED" w:rsidRDefault="00900116" w:rsidP="00900116">
            <w:pPr>
              <w:spacing w:before="120" w:after="120" w:line="240" w:lineRule="exact"/>
              <w:ind w:hanging="18"/>
              <w:rPr>
                <w:b/>
                <w:sz w:val="24"/>
                <w:szCs w:val="24"/>
              </w:rPr>
            </w:pPr>
            <w:r w:rsidRPr="001F18ED">
              <w:rPr>
                <w:b/>
                <w:sz w:val="24"/>
                <w:szCs w:val="24"/>
              </w:rPr>
              <w:t>Use Case No.</w:t>
            </w:r>
          </w:p>
        </w:tc>
        <w:tc>
          <w:tcPr>
            <w:tcW w:w="2499" w:type="dxa"/>
          </w:tcPr>
          <w:p w14:paraId="0FF12FD0" w14:textId="77777777" w:rsidR="00900116" w:rsidRPr="001F18ED" w:rsidRDefault="00900116" w:rsidP="00900116">
            <w:pPr>
              <w:spacing w:before="120" w:after="120" w:line="240" w:lineRule="exact"/>
              <w:ind w:hanging="18"/>
              <w:rPr>
                <w:sz w:val="24"/>
                <w:szCs w:val="24"/>
              </w:rPr>
            </w:pPr>
            <w:r w:rsidRPr="001F18ED">
              <w:rPr>
                <w:sz w:val="24"/>
                <w:szCs w:val="24"/>
              </w:rPr>
              <w:t>UCA07</w:t>
            </w:r>
          </w:p>
        </w:tc>
        <w:tc>
          <w:tcPr>
            <w:tcW w:w="2460" w:type="dxa"/>
            <w:shd w:val="clear" w:color="auto" w:fill="F2F2F2" w:themeFill="background1" w:themeFillShade="F2"/>
          </w:tcPr>
          <w:p w14:paraId="32C3FDBA" w14:textId="77777777" w:rsidR="00900116" w:rsidRPr="001F18ED" w:rsidRDefault="00900116" w:rsidP="00900116">
            <w:pPr>
              <w:spacing w:before="120" w:after="120" w:line="240" w:lineRule="exact"/>
              <w:ind w:hanging="18"/>
              <w:rPr>
                <w:b/>
                <w:sz w:val="24"/>
                <w:szCs w:val="24"/>
              </w:rPr>
            </w:pPr>
            <w:r w:rsidRPr="001F18ED">
              <w:rPr>
                <w:b/>
                <w:sz w:val="24"/>
                <w:szCs w:val="24"/>
              </w:rPr>
              <w:t>Use Case Version</w:t>
            </w:r>
          </w:p>
        </w:tc>
        <w:tc>
          <w:tcPr>
            <w:tcW w:w="3421" w:type="dxa"/>
          </w:tcPr>
          <w:p w14:paraId="23E9A722" w14:textId="77777777" w:rsidR="00900116" w:rsidRPr="001F18ED" w:rsidRDefault="00900116" w:rsidP="00900116">
            <w:pPr>
              <w:spacing w:before="120" w:after="120" w:line="240" w:lineRule="exact"/>
              <w:ind w:hanging="18"/>
              <w:rPr>
                <w:sz w:val="24"/>
                <w:szCs w:val="24"/>
              </w:rPr>
            </w:pPr>
            <w:r w:rsidRPr="001F18ED">
              <w:rPr>
                <w:sz w:val="24"/>
                <w:szCs w:val="24"/>
              </w:rPr>
              <w:t>2.0</w:t>
            </w:r>
          </w:p>
        </w:tc>
      </w:tr>
      <w:tr w:rsidR="00900116" w:rsidRPr="001F18ED" w14:paraId="6D9F25AA" w14:textId="77777777" w:rsidTr="00436F11">
        <w:trPr>
          <w:trHeight w:hRule="exact" w:val="454"/>
        </w:trPr>
        <w:tc>
          <w:tcPr>
            <w:tcW w:w="2037" w:type="dxa"/>
            <w:shd w:val="clear" w:color="auto" w:fill="F2F2F2" w:themeFill="background1" w:themeFillShade="F2"/>
          </w:tcPr>
          <w:p w14:paraId="61D7A56D" w14:textId="77777777" w:rsidR="00900116" w:rsidRPr="001F18ED" w:rsidRDefault="00900116" w:rsidP="00900116">
            <w:pPr>
              <w:spacing w:before="120" w:after="120" w:line="240" w:lineRule="exact"/>
              <w:ind w:hanging="18"/>
              <w:rPr>
                <w:b/>
                <w:sz w:val="24"/>
                <w:szCs w:val="24"/>
              </w:rPr>
            </w:pPr>
            <w:r w:rsidRPr="001F18ED">
              <w:rPr>
                <w:b/>
                <w:sz w:val="24"/>
                <w:szCs w:val="24"/>
              </w:rPr>
              <w:t>Use Case Name</w:t>
            </w:r>
          </w:p>
        </w:tc>
        <w:tc>
          <w:tcPr>
            <w:tcW w:w="8380" w:type="dxa"/>
            <w:gridSpan w:val="3"/>
          </w:tcPr>
          <w:p w14:paraId="28F22C6D" w14:textId="77777777" w:rsidR="00900116" w:rsidRPr="001F18ED" w:rsidRDefault="00900116" w:rsidP="00900116">
            <w:pPr>
              <w:spacing w:before="120" w:after="120" w:line="240" w:lineRule="exact"/>
              <w:ind w:hanging="18"/>
              <w:rPr>
                <w:sz w:val="24"/>
                <w:szCs w:val="24"/>
              </w:rPr>
            </w:pPr>
            <w:r w:rsidRPr="001F18ED">
              <w:rPr>
                <w:sz w:val="24"/>
                <w:szCs w:val="24"/>
              </w:rPr>
              <w:t>Notify to doctor.</w:t>
            </w:r>
          </w:p>
        </w:tc>
      </w:tr>
      <w:tr w:rsidR="00900116" w:rsidRPr="001F18ED" w14:paraId="6397550B" w14:textId="77777777" w:rsidTr="00436F11">
        <w:trPr>
          <w:trHeight w:hRule="exact" w:val="454"/>
        </w:trPr>
        <w:tc>
          <w:tcPr>
            <w:tcW w:w="2037" w:type="dxa"/>
            <w:shd w:val="clear" w:color="auto" w:fill="F2F2F2" w:themeFill="background1" w:themeFillShade="F2"/>
          </w:tcPr>
          <w:p w14:paraId="0D74E352" w14:textId="77777777" w:rsidR="00900116" w:rsidRPr="001F18ED" w:rsidRDefault="00900116" w:rsidP="00900116">
            <w:pPr>
              <w:spacing w:before="120" w:after="120" w:line="240" w:lineRule="exact"/>
              <w:ind w:hanging="18"/>
              <w:rPr>
                <w:b/>
                <w:sz w:val="24"/>
                <w:szCs w:val="24"/>
              </w:rPr>
            </w:pPr>
            <w:r w:rsidRPr="001F18ED">
              <w:rPr>
                <w:b/>
                <w:sz w:val="24"/>
                <w:szCs w:val="24"/>
              </w:rPr>
              <w:t>Author</w:t>
            </w:r>
          </w:p>
        </w:tc>
        <w:tc>
          <w:tcPr>
            <w:tcW w:w="8380" w:type="dxa"/>
            <w:gridSpan w:val="3"/>
          </w:tcPr>
          <w:p w14:paraId="58417E4E" w14:textId="77777777" w:rsidR="00900116" w:rsidRPr="001F18ED" w:rsidRDefault="00900116" w:rsidP="00900116">
            <w:pPr>
              <w:spacing w:before="120" w:after="120" w:line="240" w:lineRule="exact"/>
              <w:ind w:hanging="18"/>
              <w:rPr>
                <w:sz w:val="24"/>
                <w:szCs w:val="24"/>
              </w:rPr>
            </w:pPr>
            <w:proofErr w:type="spellStart"/>
            <w:r w:rsidRPr="001F18ED">
              <w:rPr>
                <w:sz w:val="24"/>
                <w:szCs w:val="24"/>
              </w:rPr>
              <w:t>QuanTD</w:t>
            </w:r>
            <w:proofErr w:type="spellEnd"/>
          </w:p>
        </w:tc>
      </w:tr>
      <w:tr w:rsidR="00900116" w:rsidRPr="001F18ED" w14:paraId="7CE21773" w14:textId="77777777" w:rsidTr="00436F11">
        <w:trPr>
          <w:trHeight w:hRule="exact" w:val="454"/>
        </w:trPr>
        <w:tc>
          <w:tcPr>
            <w:tcW w:w="2037" w:type="dxa"/>
            <w:shd w:val="clear" w:color="auto" w:fill="F2F2F2" w:themeFill="background1" w:themeFillShade="F2"/>
          </w:tcPr>
          <w:p w14:paraId="3FA6779D" w14:textId="77777777" w:rsidR="00900116" w:rsidRPr="001F18ED" w:rsidRDefault="00900116" w:rsidP="00900116">
            <w:pPr>
              <w:spacing w:before="120" w:after="120" w:line="240" w:lineRule="exact"/>
              <w:ind w:hanging="18"/>
              <w:rPr>
                <w:b/>
                <w:sz w:val="24"/>
                <w:szCs w:val="24"/>
              </w:rPr>
            </w:pPr>
            <w:r w:rsidRPr="001F18ED">
              <w:rPr>
                <w:b/>
                <w:sz w:val="24"/>
                <w:szCs w:val="24"/>
              </w:rPr>
              <w:t>Date</w:t>
            </w:r>
          </w:p>
        </w:tc>
        <w:tc>
          <w:tcPr>
            <w:tcW w:w="2499" w:type="dxa"/>
          </w:tcPr>
          <w:p w14:paraId="70479C19" w14:textId="77777777" w:rsidR="00900116" w:rsidRPr="001F18ED" w:rsidRDefault="00900116" w:rsidP="00900116">
            <w:pPr>
              <w:spacing w:before="120" w:after="120" w:line="240" w:lineRule="exact"/>
              <w:ind w:hanging="18"/>
              <w:rPr>
                <w:sz w:val="24"/>
                <w:szCs w:val="24"/>
              </w:rPr>
            </w:pPr>
            <w:r w:rsidRPr="001F18ED">
              <w:rPr>
                <w:sz w:val="24"/>
                <w:szCs w:val="24"/>
              </w:rPr>
              <w:t>1/10/2015</w:t>
            </w:r>
          </w:p>
        </w:tc>
        <w:tc>
          <w:tcPr>
            <w:tcW w:w="2460" w:type="dxa"/>
            <w:shd w:val="clear" w:color="auto" w:fill="F2F2F2" w:themeFill="background1" w:themeFillShade="F2"/>
          </w:tcPr>
          <w:p w14:paraId="063C51AA" w14:textId="77777777" w:rsidR="00900116" w:rsidRPr="001F18ED" w:rsidRDefault="00900116" w:rsidP="00900116">
            <w:pPr>
              <w:spacing w:before="120" w:after="120" w:line="240" w:lineRule="exact"/>
              <w:ind w:hanging="18"/>
              <w:rPr>
                <w:b/>
                <w:sz w:val="24"/>
                <w:szCs w:val="24"/>
              </w:rPr>
            </w:pPr>
            <w:r w:rsidRPr="001F18ED">
              <w:rPr>
                <w:b/>
                <w:sz w:val="24"/>
                <w:szCs w:val="24"/>
              </w:rPr>
              <w:t>Priority</w:t>
            </w:r>
          </w:p>
        </w:tc>
        <w:tc>
          <w:tcPr>
            <w:tcW w:w="3421" w:type="dxa"/>
          </w:tcPr>
          <w:p w14:paraId="53158D7F" w14:textId="77777777" w:rsidR="00900116" w:rsidRPr="001F18ED" w:rsidRDefault="00900116" w:rsidP="00900116">
            <w:pPr>
              <w:spacing w:before="120" w:after="120" w:line="240" w:lineRule="exact"/>
              <w:ind w:hanging="18"/>
              <w:rPr>
                <w:sz w:val="24"/>
                <w:szCs w:val="24"/>
              </w:rPr>
            </w:pPr>
            <w:r w:rsidRPr="001F18ED">
              <w:rPr>
                <w:sz w:val="24"/>
                <w:szCs w:val="24"/>
              </w:rPr>
              <w:t>High</w:t>
            </w:r>
          </w:p>
        </w:tc>
      </w:tr>
      <w:tr w:rsidR="00900116" w:rsidRPr="001F18ED" w14:paraId="60FF1B54" w14:textId="77777777" w:rsidTr="00436F11">
        <w:tc>
          <w:tcPr>
            <w:tcW w:w="10417" w:type="dxa"/>
            <w:gridSpan w:val="4"/>
          </w:tcPr>
          <w:p w14:paraId="08AAA093" w14:textId="77777777" w:rsidR="00900116" w:rsidRPr="001F18ED" w:rsidRDefault="00900116" w:rsidP="00900116">
            <w:pPr>
              <w:spacing w:before="120" w:after="120" w:line="240" w:lineRule="exact"/>
              <w:ind w:hanging="18"/>
              <w:rPr>
                <w:sz w:val="24"/>
                <w:szCs w:val="24"/>
              </w:rPr>
            </w:pPr>
            <w:r w:rsidRPr="001F18ED">
              <w:rPr>
                <w:b/>
                <w:sz w:val="24"/>
                <w:szCs w:val="24"/>
              </w:rPr>
              <w:t>Actor:</w:t>
            </w:r>
            <w:r w:rsidRPr="001F18ED">
              <w:rPr>
                <w:sz w:val="24"/>
                <w:szCs w:val="24"/>
              </w:rPr>
              <w:t xml:space="preserve"> </w:t>
            </w:r>
          </w:p>
          <w:p w14:paraId="14DEDC61"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Scheduler.</w:t>
            </w:r>
          </w:p>
          <w:p w14:paraId="44B938D3" w14:textId="77777777" w:rsidR="00900116" w:rsidRPr="001F18ED" w:rsidRDefault="00900116" w:rsidP="00900116">
            <w:pPr>
              <w:spacing w:before="120" w:after="120" w:line="240" w:lineRule="exact"/>
              <w:ind w:hanging="18"/>
              <w:rPr>
                <w:b/>
                <w:sz w:val="24"/>
                <w:szCs w:val="24"/>
              </w:rPr>
            </w:pPr>
            <w:r w:rsidRPr="001F18ED">
              <w:rPr>
                <w:b/>
                <w:sz w:val="24"/>
                <w:szCs w:val="24"/>
              </w:rPr>
              <w:t>Summary:</w:t>
            </w:r>
          </w:p>
          <w:p w14:paraId="10C5CA5A"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This use case allows doctor receiving notification from nurse.</w:t>
            </w:r>
          </w:p>
          <w:p w14:paraId="0EF08E0E" w14:textId="77777777" w:rsidR="00900116" w:rsidRPr="001F18ED" w:rsidRDefault="00900116" w:rsidP="00900116">
            <w:pPr>
              <w:spacing w:before="120" w:after="120" w:line="240" w:lineRule="exact"/>
              <w:ind w:hanging="18"/>
              <w:rPr>
                <w:b/>
                <w:sz w:val="24"/>
                <w:szCs w:val="24"/>
              </w:rPr>
            </w:pPr>
            <w:r w:rsidRPr="001F18ED">
              <w:rPr>
                <w:b/>
                <w:sz w:val="24"/>
                <w:szCs w:val="24"/>
              </w:rPr>
              <w:t>Goal:</w:t>
            </w:r>
          </w:p>
          <w:p w14:paraId="3D865AC5"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Doctor can receive notification.</w:t>
            </w:r>
          </w:p>
          <w:p w14:paraId="66550D6F" w14:textId="77777777" w:rsidR="00900116" w:rsidRPr="001F18ED" w:rsidRDefault="00900116" w:rsidP="00900116">
            <w:pPr>
              <w:spacing w:before="120" w:after="120" w:line="240" w:lineRule="exact"/>
              <w:ind w:hanging="18"/>
              <w:rPr>
                <w:sz w:val="24"/>
                <w:szCs w:val="24"/>
              </w:rPr>
            </w:pPr>
            <w:r w:rsidRPr="001F18ED">
              <w:rPr>
                <w:b/>
                <w:sz w:val="24"/>
                <w:szCs w:val="24"/>
              </w:rPr>
              <w:t>Triggers:</w:t>
            </w:r>
          </w:p>
          <w:p w14:paraId="67F13B4E"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b/>
                <w:sz w:val="24"/>
                <w:szCs w:val="24"/>
              </w:rPr>
            </w:pPr>
            <w:r w:rsidRPr="001F18ED">
              <w:rPr>
                <w:rFonts w:ascii="Times New Roman" w:hAnsi="Times New Roman" w:cs="Times New Roman"/>
                <w:sz w:val="24"/>
                <w:szCs w:val="24"/>
              </w:rPr>
              <w:t>The time hits configured time.</w:t>
            </w:r>
          </w:p>
          <w:p w14:paraId="2C7D1354" w14:textId="77777777" w:rsidR="00900116" w:rsidRPr="001F18ED" w:rsidRDefault="00900116" w:rsidP="00900116">
            <w:pPr>
              <w:spacing w:before="120" w:after="120" w:line="240" w:lineRule="exact"/>
              <w:ind w:hanging="18"/>
              <w:rPr>
                <w:b/>
                <w:sz w:val="24"/>
                <w:szCs w:val="24"/>
              </w:rPr>
            </w:pPr>
            <w:r w:rsidRPr="001F18ED">
              <w:rPr>
                <w:b/>
                <w:sz w:val="24"/>
                <w:szCs w:val="24"/>
              </w:rPr>
              <w:t>Preconditions:</w:t>
            </w:r>
          </w:p>
          <w:p w14:paraId="555B37E2"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b/>
                <w:sz w:val="24"/>
                <w:szCs w:val="24"/>
              </w:rPr>
            </w:pPr>
            <w:r w:rsidRPr="001F18ED">
              <w:rPr>
                <w:rFonts w:ascii="Times New Roman" w:hAnsi="Times New Roman" w:cs="Times New Roman"/>
                <w:sz w:val="24"/>
                <w:szCs w:val="24"/>
              </w:rPr>
              <w:t xml:space="preserve">Nurse assign a patient need to check for doctor before. </w:t>
            </w:r>
          </w:p>
          <w:p w14:paraId="277BC60D" w14:textId="77777777" w:rsidR="00900116" w:rsidRPr="001F18ED" w:rsidRDefault="00900116" w:rsidP="0057609F">
            <w:pPr>
              <w:pStyle w:val="ListParagraph"/>
              <w:numPr>
                <w:ilvl w:val="0"/>
                <w:numId w:val="19"/>
              </w:numPr>
              <w:spacing w:before="120" w:after="120" w:line="240" w:lineRule="exact"/>
              <w:ind w:left="862" w:hanging="18"/>
              <w:rPr>
                <w:rFonts w:ascii="Times New Roman" w:hAnsi="Times New Roman" w:cs="Times New Roman"/>
                <w:b/>
                <w:sz w:val="24"/>
                <w:szCs w:val="24"/>
              </w:rPr>
            </w:pPr>
            <w:r w:rsidRPr="001F18ED">
              <w:rPr>
                <w:rFonts w:ascii="Times New Roman" w:hAnsi="Times New Roman" w:cs="Times New Roman"/>
                <w:sz w:val="24"/>
                <w:szCs w:val="24"/>
              </w:rPr>
              <w:t>The scheduling time is configured.</w:t>
            </w:r>
          </w:p>
          <w:p w14:paraId="5269983E" w14:textId="77777777" w:rsidR="00900116" w:rsidRPr="001F18ED" w:rsidRDefault="00900116" w:rsidP="00900116">
            <w:pPr>
              <w:spacing w:before="120" w:after="120" w:line="240" w:lineRule="exact"/>
              <w:ind w:hanging="18"/>
              <w:rPr>
                <w:b/>
                <w:sz w:val="24"/>
                <w:szCs w:val="24"/>
              </w:rPr>
            </w:pPr>
            <w:r w:rsidRPr="001F18ED">
              <w:rPr>
                <w:b/>
                <w:sz w:val="24"/>
                <w:szCs w:val="24"/>
              </w:rPr>
              <w:t>Post Conditions:</w:t>
            </w:r>
          </w:p>
          <w:p w14:paraId="38027337"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b/>
                <w:sz w:val="24"/>
                <w:szCs w:val="24"/>
              </w:rPr>
              <w:t xml:space="preserve">Success: </w:t>
            </w:r>
            <w:r w:rsidRPr="001F18ED">
              <w:rPr>
                <w:rFonts w:ascii="Times New Roman" w:hAnsi="Times New Roman" w:cs="Times New Roman"/>
                <w:sz w:val="24"/>
                <w:szCs w:val="24"/>
              </w:rPr>
              <w:t>Doctor will receive notification.</w:t>
            </w:r>
          </w:p>
          <w:p w14:paraId="510AE603"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b/>
                <w:sz w:val="24"/>
                <w:szCs w:val="24"/>
              </w:rPr>
              <w:t xml:space="preserve">Fail: </w:t>
            </w:r>
          </w:p>
          <w:p w14:paraId="2A26E38C" w14:textId="77777777" w:rsidR="00900116" w:rsidRPr="001F18ED" w:rsidRDefault="00900116" w:rsidP="00900116">
            <w:pPr>
              <w:spacing w:before="120" w:after="120" w:line="240" w:lineRule="exact"/>
              <w:ind w:left="360" w:hanging="18"/>
              <w:rPr>
                <w:b/>
                <w:sz w:val="24"/>
                <w:szCs w:val="24"/>
              </w:rPr>
            </w:pPr>
            <w:r w:rsidRPr="001F18ED">
              <w:rPr>
                <w:sz w:val="24"/>
                <w:szCs w:val="24"/>
              </w:rPr>
              <w:lastRenderedPageBreak/>
              <w:t>+ Doctor won’t receive notification.</w:t>
            </w:r>
          </w:p>
          <w:p w14:paraId="30F43F43" w14:textId="77777777" w:rsidR="00900116" w:rsidRPr="001F18ED" w:rsidRDefault="00900116" w:rsidP="00900116">
            <w:pPr>
              <w:spacing w:before="120" w:after="120" w:line="240" w:lineRule="exact"/>
              <w:ind w:left="360" w:hanging="18"/>
              <w:rPr>
                <w:b/>
                <w:sz w:val="24"/>
                <w:szCs w:val="24"/>
              </w:rPr>
            </w:pPr>
            <w:r w:rsidRPr="001F18ED">
              <w:rPr>
                <w:b/>
                <w:sz w:val="24"/>
                <w:szCs w:val="24"/>
              </w:rPr>
              <w:t xml:space="preserve">+ </w:t>
            </w:r>
            <w:r w:rsidRPr="001F18ED">
              <w:rPr>
                <w:sz w:val="24"/>
                <w:szCs w:val="24"/>
              </w:rPr>
              <w:t>Log file will record error and time.</w:t>
            </w:r>
          </w:p>
          <w:p w14:paraId="252BB92B" w14:textId="77777777" w:rsidR="00900116" w:rsidRPr="001F18ED" w:rsidRDefault="00900116" w:rsidP="00900116">
            <w:pPr>
              <w:spacing w:before="120" w:after="120" w:line="240" w:lineRule="exact"/>
              <w:ind w:hanging="18"/>
              <w:rPr>
                <w:b/>
                <w:sz w:val="24"/>
                <w:szCs w:val="24"/>
              </w:rPr>
            </w:pPr>
            <w:r w:rsidRPr="001F18ED">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1F18ED" w14:paraId="0B781B41" w14:textId="77777777" w:rsidTr="00436F11">
              <w:trPr>
                <w:trHeight w:hRule="exact" w:val="397"/>
              </w:trPr>
              <w:tc>
                <w:tcPr>
                  <w:tcW w:w="870" w:type="dxa"/>
                  <w:shd w:val="clear" w:color="auto" w:fill="F2F2F2" w:themeFill="background1" w:themeFillShade="F2"/>
                </w:tcPr>
                <w:p w14:paraId="196B7992" w14:textId="77777777" w:rsidR="00900116" w:rsidRPr="001F18ED" w:rsidRDefault="00900116" w:rsidP="00900116">
                  <w:pPr>
                    <w:spacing w:before="120" w:after="120" w:line="240" w:lineRule="exact"/>
                    <w:ind w:hanging="18"/>
                    <w:jc w:val="center"/>
                    <w:rPr>
                      <w:sz w:val="24"/>
                      <w:szCs w:val="24"/>
                    </w:rPr>
                  </w:pPr>
                  <w:r w:rsidRPr="001F18ED">
                    <w:rPr>
                      <w:sz w:val="24"/>
                      <w:szCs w:val="24"/>
                    </w:rPr>
                    <w:t>Step</w:t>
                  </w:r>
                </w:p>
              </w:tc>
              <w:tc>
                <w:tcPr>
                  <w:tcW w:w="3661" w:type="dxa"/>
                  <w:shd w:val="clear" w:color="auto" w:fill="F2F2F2" w:themeFill="background1" w:themeFillShade="F2"/>
                </w:tcPr>
                <w:p w14:paraId="4B238C70" w14:textId="77777777" w:rsidR="00900116" w:rsidRPr="001F18ED" w:rsidRDefault="00900116" w:rsidP="00900116">
                  <w:pPr>
                    <w:spacing w:before="120" w:after="120" w:line="240" w:lineRule="exact"/>
                    <w:ind w:hanging="18"/>
                    <w:jc w:val="center"/>
                    <w:rPr>
                      <w:sz w:val="24"/>
                      <w:szCs w:val="24"/>
                    </w:rPr>
                  </w:pPr>
                  <w:r w:rsidRPr="001F18ED">
                    <w:rPr>
                      <w:sz w:val="24"/>
                      <w:szCs w:val="24"/>
                    </w:rPr>
                    <w:t>Actor Action</w:t>
                  </w:r>
                </w:p>
              </w:tc>
              <w:tc>
                <w:tcPr>
                  <w:tcW w:w="5503" w:type="dxa"/>
                  <w:shd w:val="clear" w:color="auto" w:fill="F2F2F2" w:themeFill="background1" w:themeFillShade="F2"/>
                </w:tcPr>
                <w:p w14:paraId="2DCF7995" w14:textId="77777777" w:rsidR="00900116" w:rsidRPr="001F18ED" w:rsidRDefault="00900116" w:rsidP="00900116">
                  <w:pPr>
                    <w:spacing w:before="120" w:after="120" w:line="240" w:lineRule="exact"/>
                    <w:ind w:left="34" w:hanging="18"/>
                    <w:jc w:val="center"/>
                    <w:rPr>
                      <w:sz w:val="24"/>
                      <w:szCs w:val="24"/>
                    </w:rPr>
                  </w:pPr>
                  <w:r w:rsidRPr="001F18ED">
                    <w:rPr>
                      <w:sz w:val="24"/>
                      <w:szCs w:val="24"/>
                    </w:rPr>
                    <w:t>System Response</w:t>
                  </w:r>
                </w:p>
              </w:tc>
            </w:tr>
            <w:tr w:rsidR="00900116" w:rsidRPr="001F18ED" w14:paraId="21C362CE" w14:textId="77777777" w:rsidTr="00436F11">
              <w:tc>
                <w:tcPr>
                  <w:tcW w:w="870" w:type="dxa"/>
                </w:tcPr>
                <w:p w14:paraId="19BA4317" w14:textId="77777777" w:rsidR="00900116" w:rsidRPr="001F18ED" w:rsidRDefault="00900116" w:rsidP="00900116">
                  <w:pPr>
                    <w:spacing w:before="120" w:after="120" w:line="240" w:lineRule="exact"/>
                    <w:ind w:hanging="18"/>
                    <w:jc w:val="center"/>
                    <w:rPr>
                      <w:sz w:val="24"/>
                      <w:szCs w:val="24"/>
                    </w:rPr>
                  </w:pPr>
                  <w:r w:rsidRPr="001F18ED">
                    <w:rPr>
                      <w:sz w:val="24"/>
                      <w:szCs w:val="24"/>
                    </w:rPr>
                    <w:t>1</w:t>
                  </w:r>
                </w:p>
              </w:tc>
              <w:tc>
                <w:tcPr>
                  <w:tcW w:w="3661" w:type="dxa"/>
                </w:tcPr>
                <w:p w14:paraId="19AC7EDB" w14:textId="77777777" w:rsidR="00900116" w:rsidRPr="001F18ED" w:rsidRDefault="00900116" w:rsidP="00900116">
                  <w:pPr>
                    <w:spacing w:before="120" w:after="120" w:line="240" w:lineRule="exact"/>
                    <w:ind w:hanging="18"/>
                    <w:rPr>
                      <w:sz w:val="24"/>
                      <w:szCs w:val="24"/>
                    </w:rPr>
                  </w:pPr>
                  <w:r w:rsidRPr="001F18ED">
                    <w:rPr>
                      <w:i/>
                      <w:iCs/>
                      <w:color w:val="000000"/>
                      <w:sz w:val="24"/>
                      <w:szCs w:val="24"/>
                    </w:rPr>
                    <w:t>Server checks the current time.</w:t>
                  </w:r>
                  <w:r w:rsidRPr="001F18ED">
                    <w:rPr>
                      <w:color w:val="000000"/>
                      <w:sz w:val="24"/>
                      <w:szCs w:val="24"/>
                    </w:rPr>
                    <w:br/>
                  </w:r>
                  <w:r w:rsidRPr="001F18ED">
                    <w:rPr>
                      <w:i/>
                      <w:iCs/>
                      <w:color w:val="000000"/>
                      <w:sz w:val="24"/>
                      <w:szCs w:val="24"/>
                    </w:rPr>
                    <w:t>If it hits configured time, scheduler</w:t>
                  </w:r>
                  <w:r w:rsidRPr="001F18ED">
                    <w:rPr>
                      <w:color w:val="000000"/>
                      <w:sz w:val="24"/>
                      <w:szCs w:val="24"/>
                    </w:rPr>
                    <w:br/>
                  </w:r>
                  <w:r w:rsidRPr="001F18ED">
                    <w:rPr>
                      <w:i/>
                      <w:iCs/>
                      <w:color w:val="000000"/>
                      <w:sz w:val="24"/>
                      <w:szCs w:val="24"/>
                    </w:rPr>
                    <w:t>process starts.</w:t>
                  </w:r>
                </w:p>
              </w:tc>
              <w:tc>
                <w:tcPr>
                  <w:tcW w:w="5503" w:type="dxa"/>
                </w:tcPr>
                <w:p w14:paraId="098B6590" w14:textId="77777777" w:rsidR="00900116" w:rsidRPr="001F18ED" w:rsidRDefault="00900116" w:rsidP="00900116">
                  <w:pPr>
                    <w:spacing w:before="120" w:after="120" w:line="240" w:lineRule="exact"/>
                    <w:ind w:hanging="18"/>
                    <w:rPr>
                      <w:sz w:val="24"/>
                      <w:szCs w:val="24"/>
                    </w:rPr>
                  </w:pPr>
                  <w:r w:rsidRPr="001F18ED">
                    <w:rPr>
                      <w:sz w:val="24"/>
                      <w:szCs w:val="24"/>
                    </w:rPr>
                    <w:t>[Exception 1]</w:t>
                  </w:r>
                </w:p>
                <w:p w14:paraId="43C3FC29" w14:textId="77777777" w:rsidR="00900116" w:rsidRPr="001F18ED" w:rsidRDefault="00900116" w:rsidP="00900116">
                  <w:pPr>
                    <w:spacing w:before="120" w:after="120" w:line="240" w:lineRule="exact"/>
                    <w:ind w:hanging="18"/>
                    <w:rPr>
                      <w:sz w:val="24"/>
                      <w:szCs w:val="24"/>
                    </w:rPr>
                  </w:pPr>
                  <w:r w:rsidRPr="001F18ED">
                    <w:rPr>
                      <w:sz w:val="24"/>
                      <w:szCs w:val="24"/>
                    </w:rPr>
                    <w:t xml:space="preserve">System reads all uncompleted notification data from storage. </w:t>
                  </w:r>
                </w:p>
                <w:p w14:paraId="50AD893C" w14:textId="77777777" w:rsidR="00900116" w:rsidRPr="001F18ED" w:rsidRDefault="00900116" w:rsidP="00900116">
                  <w:pPr>
                    <w:spacing w:before="120" w:after="120" w:line="240" w:lineRule="exact"/>
                    <w:ind w:hanging="18"/>
                    <w:rPr>
                      <w:sz w:val="24"/>
                      <w:szCs w:val="24"/>
                    </w:rPr>
                  </w:pPr>
                  <w:r w:rsidRPr="001F18ED">
                    <w:rPr>
                      <w:sz w:val="24"/>
                      <w:szCs w:val="24"/>
                    </w:rPr>
                    <w:t>With all uncompleted notifications:</w:t>
                  </w:r>
                </w:p>
                <w:p w14:paraId="2C76A28F"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System tries to send to doctor, then mark notification as COMPLETED.</w:t>
                  </w:r>
                </w:p>
                <w:p w14:paraId="5E4700AB" w14:textId="77777777" w:rsidR="00900116" w:rsidRPr="001F18ED" w:rsidRDefault="00900116" w:rsidP="00900116">
                  <w:pPr>
                    <w:spacing w:before="120" w:after="120" w:line="240" w:lineRule="exact"/>
                    <w:ind w:hanging="18"/>
                    <w:rPr>
                      <w:sz w:val="24"/>
                      <w:szCs w:val="24"/>
                    </w:rPr>
                  </w:pPr>
                  <w:r w:rsidRPr="001F18ED">
                    <w:rPr>
                      <w:sz w:val="24"/>
                      <w:szCs w:val="24"/>
                    </w:rPr>
                    <w:t>[Exception 2]</w:t>
                  </w:r>
                </w:p>
                <w:p w14:paraId="64F18D37"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Generate log file.</w:t>
                  </w:r>
                </w:p>
              </w:tc>
            </w:tr>
          </w:tbl>
          <w:p w14:paraId="5FB23AEC" w14:textId="77777777" w:rsidR="00900116" w:rsidRPr="001F18ED" w:rsidRDefault="00900116" w:rsidP="00900116">
            <w:pPr>
              <w:spacing w:before="120" w:after="120" w:line="240" w:lineRule="exact"/>
              <w:ind w:hanging="18"/>
              <w:rPr>
                <w:sz w:val="24"/>
                <w:szCs w:val="24"/>
              </w:rPr>
            </w:pPr>
            <w:r w:rsidRPr="001F18ED">
              <w:rPr>
                <w:b/>
                <w:sz w:val="24"/>
                <w:szCs w:val="24"/>
              </w:rPr>
              <w:t>Alternative Scenario:</w:t>
            </w:r>
            <w:r w:rsidRPr="001F18ED">
              <w:rPr>
                <w:sz w:val="24"/>
                <w:szCs w:val="24"/>
              </w:rPr>
              <w:t xml:space="preserve"> N/A</w:t>
            </w:r>
          </w:p>
          <w:p w14:paraId="538B5184" w14:textId="77777777" w:rsidR="00900116" w:rsidRPr="001F18ED" w:rsidRDefault="00900116" w:rsidP="00900116">
            <w:pPr>
              <w:spacing w:before="120" w:after="120" w:line="240" w:lineRule="exact"/>
              <w:ind w:hanging="18"/>
              <w:rPr>
                <w:sz w:val="24"/>
                <w:szCs w:val="24"/>
              </w:rPr>
            </w:pPr>
            <w:r w:rsidRPr="001F18ED">
              <w:rPr>
                <w:b/>
                <w:sz w:val="24"/>
                <w:szCs w:val="24"/>
              </w:rPr>
              <w:t xml:space="preserve">Exceptions: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1F18ED" w14:paraId="621EB1D2" w14:textId="77777777" w:rsidTr="00436F11">
              <w:trPr>
                <w:trHeight w:hRule="exact" w:val="397"/>
              </w:trPr>
              <w:tc>
                <w:tcPr>
                  <w:tcW w:w="880" w:type="dxa"/>
                  <w:shd w:val="clear" w:color="auto" w:fill="F2F2F2" w:themeFill="background1" w:themeFillShade="F2"/>
                </w:tcPr>
                <w:p w14:paraId="22C3105E" w14:textId="77777777" w:rsidR="00900116" w:rsidRPr="001F18ED" w:rsidRDefault="00900116" w:rsidP="00900116">
                  <w:pPr>
                    <w:spacing w:before="120" w:after="120" w:line="240" w:lineRule="exact"/>
                    <w:ind w:hanging="18"/>
                    <w:jc w:val="center"/>
                    <w:rPr>
                      <w:sz w:val="24"/>
                      <w:szCs w:val="24"/>
                    </w:rPr>
                  </w:pPr>
                  <w:r w:rsidRPr="001F18ED">
                    <w:rPr>
                      <w:sz w:val="24"/>
                      <w:szCs w:val="24"/>
                    </w:rPr>
                    <w:t>No</w:t>
                  </w:r>
                </w:p>
              </w:tc>
              <w:tc>
                <w:tcPr>
                  <w:tcW w:w="3685" w:type="dxa"/>
                  <w:shd w:val="clear" w:color="auto" w:fill="F2F2F2" w:themeFill="background1" w:themeFillShade="F2"/>
                </w:tcPr>
                <w:p w14:paraId="3057B0B4" w14:textId="77777777" w:rsidR="00900116" w:rsidRPr="001F18ED" w:rsidRDefault="00900116" w:rsidP="00900116">
                  <w:pPr>
                    <w:spacing w:before="120" w:after="120" w:line="240" w:lineRule="exact"/>
                    <w:ind w:hanging="18"/>
                    <w:jc w:val="center"/>
                    <w:rPr>
                      <w:sz w:val="24"/>
                      <w:szCs w:val="24"/>
                    </w:rPr>
                  </w:pPr>
                  <w:r w:rsidRPr="001F18ED">
                    <w:rPr>
                      <w:sz w:val="24"/>
                      <w:szCs w:val="24"/>
                    </w:rPr>
                    <w:t>Actor action</w:t>
                  </w:r>
                </w:p>
              </w:tc>
              <w:tc>
                <w:tcPr>
                  <w:tcW w:w="5469" w:type="dxa"/>
                  <w:shd w:val="clear" w:color="auto" w:fill="F2F2F2" w:themeFill="background1" w:themeFillShade="F2"/>
                </w:tcPr>
                <w:p w14:paraId="2F22B8F7" w14:textId="77777777" w:rsidR="00900116" w:rsidRPr="001F18ED" w:rsidRDefault="00900116" w:rsidP="00900116">
                  <w:pPr>
                    <w:spacing w:before="120" w:after="120" w:line="240" w:lineRule="exact"/>
                    <w:ind w:hanging="18"/>
                    <w:jc w:val="center"/>
                    <w:rPr>
                      <w:sz w:val="24"/>
                      <w:szCs w:val="24"/>
                    </w:rPr>
                  </w:pPr>
                  <w:r w:rsidRPr="001F18ED">
                    <w:rPr>
                      <w:sz w:val="24"/>
                      <w:szCs w:val="24"/>
                    </w:rPr>
                    <w:t>Cause</w:t>
                  </w:r>
                </w:p>
              </w:tc>
            </w:tr>
            <w:tr w:rsidR="00900116" w:rsidRPr="001F18ED" w14:paraId="186433D9" w14:textId="77777777" w:rsidTr="00436F11">
              <w:trPr>
                <w:trHeight w:hRule="exact" w:val="1108"/>
              </w:trPr>
              <w:tc>
                <w:tcPr>
                  <w:tcW w:w="880" w:type="dxa"/>
                  <w:shd w:val="clear" w:color="auto" w:fill="auto"/>
                </w:tcPr>
                <w:p w14:paraId="4E98BA2D" w14:textId="77777777" w:rsidR="00900116" w:rsidRPr="001F18ED" w:rsidRDefault="00900116" w:rsidP="00900116">
                  <w:pPr>
                    <w:spacing w:before="120" w:after="120" w:line="240" w:lineRule="exact"/>
                    <w:ind w:hanging="18"/>
                    <w:jc w:val="center"/>
                    <w:rPr>
                      <w:sz w:val="24"/>
                      <w:szCs w:val="24"/>
                    </w:rPr>
                  </w:pPr>
                  <w:r w:rsidRPr="001F18ED">
                    <w:rPr>
                      <w:sz w:val="24"/>
                      <w:szCs w:val="24"/>
                    </w:rPr>
                    <w:t>1</w:t>
                  </w:r>
                </w:p>
              </w:tc>
              <w:tc>
                <w:tcPr>
                  <w:tcW w:w="3685" w:type="dxa"/>
                  <w:shd w:val="clear" w:color="auto" w:fill="auto"/>
                </w:tcPr>
                <w:p w14:paraId="542B37F9" w14:textId="77777777" w:rsidR="00900116" w:rsidRPr="001F18ED" w:rsidRDefault="00900116" w:rsidP="00900116">
                  <w:pPr>
                    <w:spacing w:before="120" w:after="120" w:line="240" w:lineRule="exact"/>
                    <w:ind w:hanging="18"/>
                    <w:rPr>
                      <w:sz w:val="24"/>
                      <w:szCs w:val="24"/>
                    </w:rPr>
                  </w:pPr>
                  <w:r w:rsidRPr="001F18ED">
                    <w:rPr>
                      <w:i/>
                      <w:iCs/>
                      <w:color w:val="000000"/>
                      <w:sz w:val="24"/>
                      <w:szCs w:val="24"/>
                    </w:rPr>
                    <w:t>Server checks the current time.</w:t>
                  </w:r>
                  <w:r w:rsidRPr="001F18ED">
                    <w:rPr>
                      <w:color w:val="000000"/>
                      <w:sz w:val="24"/>
                      <w:szCs w:val="24"/>
                    </w:rPr>
                    <w:br/>
                  </w:r>
                  <w:r w:rsidRPr="001F18ED">
                    <w:rPr>
                      <w:i/>
                      <w:iCs/>
                      <w:color w:val="000000"/>
                      <w:sz w:val="24"/>
                      <w:szCs w:val="24"/>
                    </w:rPr>
                    <w:t>If it hits configured time, scheduler</w:t>
                  </w:r>
                  <w:r w:rsidRPr="001F18ED">
                    <w:rPr>
                      <w:color w:val="000000"/>
                      <w:sz w:val="24"/>
                      <w:szCs w:val="24"/>
                    </w:rPr>
                    <w:br/>
                  </w:r>
                  <w:r w:rsidRPr="001F18ED">
                    <w:rPr>
                      <w:i/>
                      <w:iCs/>
                      <w:color w:val="000000"/>
                      <w:sz w:val="24"/>
                      <w:szCs w:val="24"/>
                    </w:rPr>
                    <w:t>process starts.</w:t>
                  </w:r>
                </w:p>
              </w:tc>
              <w:tc>
                <w:tcPr>
                  <w:tcW w:w="5469" w:type="dxa"/>
                  <w:shd w:val="clear" w:color="auto" w:fill="auto"/>
                </w:tcPr>
                <w:p w14:paraId="190F2D51" w14:textId="77777777" w:rsidR="00900116" w:rsidRPr="001F18ED" w:rsidRDefault="00900116" w:rsidP="00900116">
                  <w:pPr>
                    <w:spacing w:before="120" w:after="120" w:line="240" w:lineRule="exact"/>
                    <w:ind w:hanging="18"/>
                    <w:rPr>
                      <w:sz w:val="24"/>
                      <w:szCs w:val="24"/>
                    </w:rPr>
                  </w:pPr>
                  <w:r w:rsidRPr="001F18ED">
                    <w:rPr>
                      <w:sz w:val="24"/>
                      <w:szCs w:val="24"/>
                    </w:rPr>
                    <w:t>Scheduler can’t start:</w:t>
                  </w:r>
                </w:p>
                <w:p w14:paraId="764A3871"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Generate log file with error and time.</w:t>
                  </w:r>
                </w:p>
              </w:tc>
            </w:tr>
            <w:tr w:rsidR="00900116" w:rsidRPr="001F18ED" w14:paraId="52496597" w14:textId="77777777" w:rsidTr="00436F11">
              <w:trPr>
                <w:trHeight w:hRule="exact" w:val="1882"/>
              </w:trPr>
              <w:tc>
                <w:tcPr>
                  <w:tcW w:w="880" w:type="dxa"/>
                  <w:shd w:val="clear" w:color="auto" w:fill="auto"/>
                </w:tcPr>
                <w:p w14:paraId="5725DBC8" w14:textId="77777777" w:rsidR="00900116" w:rsidRPr="001F18ED" w:rsidRDefault="00900116" w:rsidP="00900116">
                  <w:pPr>
                    <w:spacing w:before="120" w:after="120" w:line="240" w:lineRule="exact"/>
                    <w:ind w:hanging="18"/>
                    <w:jc w:val="center"/>
                    <w:rPr>
                      <w:sz w:val="24"/>
                      <w:szCs w:val="24"/>
                    </w:rPr>
                  </w:pPr>
                  <w:r w:rsidRPr="001F18ED">
                    <w:rPr>
                      <w:sz w:val="24"/>
                      <w:szCs w:val="24"/>
                    </w:rPr>
                    <w:t>2</w:t>
                  </w:r>
                </w:p>
              </w:tc>
              <w:tc>
                <w:tcPr>
                  <w:tcW w:w="3685" w:type="dxa"/>
                  <w:shd w:val="clear" w:color="auto" w:fill="auto"/>
                </w:tcPr>
                <w:p w14:paraId="626D5A3A" w14:textId="77777777" w:rsidR="00900116" w:rsidRPr="001F18ED" w:rsidRDefault="00900116" w:rsidP="00900116">
                  <w:pPr>
                    <w:spacing w:before="120" w:after="120" w:line="240" w:lineRule="exact"/>
                    <w:ind w:hanging="18"/>
                    <w:rPr>
                      <w:i/>
                      <w:iCs/>
                      <w:color w:val="000000"/>
                      <w:sz w:val="24"/>
                      <w:szCs w:val="24"/>
                    </w:rPr>
                  </w:pPr>
                  <w:r w:rsidRPr="001F18ED">
                    <w:rPr>
                      <w:i/>
                      <w:iCs/>
                      <w:color w:val="000000"/>
                      <w:sz w:val="24"/>
                      <w:szCs w:val="24"/>
                    </w:rPr>
                    <w:t>Server checks the current time.</w:t>
                  </w:r>
                  <w:r w:rsidRPr="001F18ED">
                    <w:rPr>
                      <w:color w:val="000000"/>
                      <w:sz w:val="24"/>
                      <w:szCs w:val="24"/>
                    </w:rPr>
                    <w:br/>
                  </w:r>
                  <w:r w:rsidRPr="001F18ED">
                    <w:rPr>
                      <w:i/>
                      <w:iCs/>
                      <w:color w:val="000000"/>
                      <w:sz w:val="24"/>
                      <w:szCs w:val="24"/>
                    </w:rPr>
                    <w:t>If it hits configured time, scheduler</w:t>
                  </w:r>
                  <w:r w:rsidRPr="001F18ED">
                    <w:rPr>
                      <w:color w:val="000000"/>
                      <w:sz w:val="24"/>
                      <w:szCs w:val="24"/>
                    </w:rPr>
                    <w:br/>
                  </w:r>
                  <w:r w:rsidRPr="001F18ED">
                    <w:rPr>
                      <w:i/>
                      <w:iCs/>
                      <w:color w:val="000000"/>
                      <w:sz w:val="24"/>
                      <w:szCs w:val="24"/>
                    </w:rPr>
                    <w:t>process starts.</w:t>
                  </w:r>
                </w:p>
              </w:tc>
              <w:tc>
                <w:tcPr>
                  <w:tcW w:w="5469" w:type="dxa"/>
                  <w:shd w:val="clear" w:color="auto" w:fill="auto"/>
                </w:tcPr>
                <w:p w14:paraId="182B435B" w14:textId="77777777" w:rsidR="00900116" w:rsidRPr="001F18ED" w:rsidRDefault="00900116" w:rsidP="00900116">
                  <w:pPr>
                    <w:spacing w:before="120" w:after="120" w:line="240" w:lineRule="exact"/>
                    <w:ind w:hanging="18"/>
                    <w:rPr>
                      <w:sz w:val="24"/>
                      <w:szCs w:val="24"/>
                    </w:rPr>
                  </w:pPr>
                  <w:r w:rsidRPr="001F18ED">
                    <w:rPr>
                      <w:sz w:val="24"/>
                      <w:szCs w:val="24"/>
                    </w:rPr>
                    <w:t>System can’t send notification to doctor:</w:t>
                  </w:r>
                </w:p>
                <w:p w14:paraId="4EC3BD32"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Notification will be marked as UNCOMPLETED.</w:t>
                  </w:r>
                </w:p>
                <w:p w14:paraId="463DF76A" w14:textId="77777777" w:rsidR="00900116" w:rsidRPr="001F18ED" w:rsidRDefault="00900116" w:rsidP="0057609F">
                  <w:pPr>
                    <w:pStyle w:val="ListParagraph"/>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Generate log file with error and time.</w:t>
                  </w:r>
                </w:p>
              </w:tc>
            </w:tr>
          </w:tbl>
          <w:p w14:paraId="64CB21A7" w14:textId="77777777" w:rsidR="00900116" w:rsidRPr="001F18ED" w:rsidRDefault="00900116" w:rsidP="00900116">
            <w:pPr>
              <w:spacing w:before="120" w:after="120" w:line="240" w:lineRule="exact"/>
              <w:ind w:hanging="18"/>
              <w:rPr>
                <w:sz w:val="24"/>
                <w:szCs w:val="24"/>
              </w:rPr>
            </w:pPr>
            <w:r w:rsidRPr="001F18ED">
              <w:rPr>
                <w:b/>
                <w:sz w:val="24"/>
                <w:szCs w:val="24"/>
              </w:rPr>
              <w:t xml:space="preserve">Relationships: </w:t>
            </w:r>
            <w:r w:rsidRPr="001F18ED">
              <w:rPr>
                <w:sz w:val="24"/>
                <w:szCs w:val="24"/>
              </w:rPr>
              <w:t>N/A.</w:t>
            </w:r>
          </w:p>
          <w:p w14:paraId="5FD6EEAA" w14:textId="77777777" w:rsidR="00900116" w:rsidRPr="001F18ED" w:rsidRDefault="00900116" w:rsidP="00900116">
            <w:pPr>
              <w:keepNext/>
              <w:spacing w:before="120" w:after="120" w:line="240" w:lineRule="exact"/>
              <w:ind w:hanging="18"/>
              <w:rPr>
                <w:b/>
                <w:sz w:val="24"/>
                <w:szCs w:val="24"/>
              </w:rPr>
            </w:pPr>
            <w:r w:rsidRPr="001F18ED">
              <w:rPr>
                <w:b/>
                <w:sz w:val="24"/>
                <w:szCs w:val="24"/>
              </w:rPr>
              <w:t>Business Rules:</w:t>
            </w:r>
          </w:p>
          <w:p w14:paraId="538ED848" w14:textId="77777777" w:rsidR="00900116" w:rsidRPr="001F18ED" w:rsidRDefault="00900116" w:rsidP="0057609F">
            <w:pPr>
              <w:pStyle w:val="ListParagraph"/>
              <w:keepNext/>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Scheduler will try to send notification to doctor in 3 times/scheduler running time.</w:t>
            </w:r>
          </w:p>
          <w:p w14:paraId="2A0C2AE8" w14:textId="77777777" w:rsidR="00900116" w:rsidRPr="001F18ED" w:rsidRDefault="00900116" w:rsidP="0057609F">
            <w:pPr>
              <w:pStyle w:val="ListParagraph"/>
              <w:keepNext/>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If notification is sent to doctor successfully, the status of notification data in storage will be set COMPLETED.</w:t>
            </w:r>
          </w:p>
          <w:p w14:paraId="2FD6DD93" w14:textId="77777777" w:rsidR="00900116" w:rsidRPr="001F18ED" w:rsidRDefault="00900116" w:rsidP="0057609F">
            <w:pPr>
              <w:pStyle w:val="ListParagraph"/>
              <w:keepNext/>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If notification can’t be sent to doctor successfully, the status of notification data in storage will be set UNCOMPLETED.</w:t>
            </w:r>
          </w:p>
        </w:tc>
      </w:tr>
    </w:tbl>
    <w:p w14:paraId="0B7FAE87" w14:textId="77777777" w:rsidR="00F9255C" w:rsidRPr="001F18ED" w:rsidRDefault="00F9255C" w:rsidP="00F9255C">
      <w:pPr>
        <w:ind w:firstLine="1170"/>
      </w:pPr>
    </w:p>
    <w:p w14:paraId="3C5724E5" w14:textId="77777777" w:rsidR="00F9255C" w:rsidRPr="001F18ED" w:rsidRDefault="00F9255C" w:rsidP="00F9255C">
      <w:pPr>
        <w:pStyle w:val="Heading6"/>
        <w:ind w:firstLine="288"/>
        <w:rPr>
          <w:sz w:val="28"/>
          <w:szCs w:val="28"/>
          <w:lang w:val="vi-VN"/>
        </w:rPr>
      </w:pPr>
      <w:r w:rsidRPr="001F18ED">
        <w:rPr>
          <w:sz w:val="28"/>
          <w:szCs w:val="28"/>
          <w:lang w:val="vi-VN"/>
        </w:rPr>
        <w:t>&lt;Scheduler&gt;Suggest Treatment</w:t>
      </w:r>
    </w:p>
    <w:p w14:paraId="762F3357" w14:textId="77777777" w:rsidR="00F9255C" w:rsidRPr="001F18ED" w:rsidRDefault="00040EE4" w:rsidP="00040EE4">
      <w:pPr>
        <w:ind w:firstLine="1800"/>
      </w:pPr>
      <w:r w:rsidRPr="001F18ED">
        <w:rPr>
          <w:noProof/>
        </w:rPr>
        <w:drawing>
          <wp:inline distT="0" distB="0" distL="0" distR="0" wp14:anchorId="10DF1BB0" wp14:editId="5A35D932">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4286" cy="1561905"/>
                    </a:xfrm>
                    <a:prstGeom prst="rect">
                      <a:avLst/>
                    </a:prstGeom>
                  </pic:spPr>
                </pic:pic>
              </a:graphicData>
            </a:graphic>
          </wp:inline>
        </w:drawing>
      </w:r>
    </w:p>
    <w:p w14:paraId="0BD17BC2" w14:textId="77777777" w:rsidR="00573A05" w:rsidRPr="001F18ED"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E4BB7" w:rsidRPr="001F18ED" w14:paraId="696AA25A" w14:textId="77777777" w:rsidTr="007F7294">
        <w:trPr>
          <w:trHeight w:hRule="exact" w:val="454"/>
        </w:trPr>
        <w:tc>
          <w:tcPr>
            <w:tcW w:w="8789" w:type="dxa"/>
            <w:gridSpan w:val="4"/>
            <w:shd w:val="clear" w:color="auto" w:fill="F2F2F2" w:themeFill="background1" w:themeFillShade="F2"/>
          </w:tcPr>
          <w:p w14:paraId="3A5852BB" w14:textId="77777777" w:rsidR="00CE4BB7" w:rsidRPr="001F18ED" w:rsidRDefault="00CE4BB7" w:rsidP="00CE4BB7">
            <w:pPr>
              <w:spacing w:before="120" w:after="120" w:line="240" w:lineRule="exact"/>
              <w:ind w:hanging="18"/>
              <w:rPr>
                <w:b/>
                <w:sz w:val="24"/>
                <w:szCs w:val="24"/>
              </w:rPr>
            </w:pPr>
            <w:r w:rsidRPr="001F18ED">
              <w:rPr>
                <w:b/>
                <w:sz w:val="24"/>
                <w:szCs w:val="24"/>
              </w:rPr>
              <w:lastRenderedPageBreak/>
              <w:t>USE CASE – UCA02</w:t>
            </w:r>
          </w:p>
        </w:tc>
      </w:tr>
      <w:tr w:rsidR="00CE4BB7" w:rsidRPr="001F18ED" w14:paraId="74D0A992" w14:textId="77777777" w:rsidTr="007F7294">
        <w:trPr>
          <w:trHeight w:hRule="exact" w:val="454"/>
        </w:trPr>
        <w:tc>
          <w:tcPr>
            <w:tcW w:w="2037" w:type="dxa"/>
            <w:shd w:val="clear" w:color="auto" w:fill="F2F2F2" w:themeFill="background1" w:themeFillShade="F2"/>
          </w:tcPr>
          <w:p w14:paraId="3AE34F68" w14:textId="77777777" w:rsidR="00CE4BB7" w:rsidRPr="001F18ED" w:rsidRDefault="00CE4BB7" w:rsidP="00CE4BB7">
            <w:pPr>
              <w:spacing w:before="120" w:after="120" w:line="240" w:lineRule="exact"/>
              <w:ind w:hanging="18"/>
              <w:rPr>
                <w:b/>
                <w:sz w:val="24"/>
                <w:szCs w:val="24"/>
              </w:rPr>
            </w:pPr>
            <w:r w:rsidRPr="001F18ED">
              <w:rPr>
                <w:b/>
                <w:sz w:val="24"/>
                <w:szCs w:val="24"/>
              </w:rPr>
              <w:t>Use Case No.</w:t>
            </w:r>
          </w:p>
        </w:tc>
        <w:tc>
          <w:tcPr>
            <w:tcW w:w="2499" w:type="dxa"/>
          </w:tcPr>
          <w:p w14:paraId="3D6A1429" w14:textId="77777777" w:rsidR="00CE4BB7" w:rsidRPr="001F18ED" w:rsidRDefault="00CE4BB7" w:rsidP="00CE4BB7">
            <w:pPr>
              <w:spacing w:before="120" w:after="120" w:line="240" w:lineRule="exact"/>
              <w:ind w:hanging="18"/>
              <w:rPr>
                <w:sz w:val="24"/>
                <w:szCs w:val="24"/>
              </w:rPr>
            </w:pPr>
            <w:r w:rsidRPr="001F18ED">
              <w:rPr>
                <w:sz w:val="24"/>
                <w:szCs w:val="24"/>
              </w:rPr>
              <w:t>UCA02</w:t>
            </w:r>
          </w:p>
        </w:tc>
        <w:tc>
          <w:tcPr>
            <w:tcW w:w="2460" w:type="dxa"/>
            <w:shd w:val="clear" w:color="auto" w:fill="F2F2F2" w:themeFill="background1" w:themeFillShade="F2"/>
          </w:tcPr>
          <w:p w14:paraId="29943865" w14:textId="77777777" w:rsidR="00CE4BB7" w:rsidRPr="001F18ED" w:rsidRDefault="00CE4BB7" w:rsidP="00CE4BB7">
            <w:pPr>
              <w:spacing w:before="120" w:after="120" w:line="240" w:lineRule="exact"/>
              <w:ind w:hanging="18"/>
              <w:rPr>
                <w:b/>
                <w:sz w:val="24"/>
                <w:szCs w:val="24"/>
              </w:rPr>
            </w:pPr>
            <w:r w:rsidRPr="001F18ED">
              <w:rPr>
                <w:b/>
                <w:sz w:val="24"/>
                <w:szCs w:val="24"/>
              </w:rPr>
              <w:t>Use Case Version</w:t>
            </w:r>
          </w:p>
        </w:tc>
        <w:tc>
          <w:tcPr>
            <w:tcW w:w="1793" w:type="dxa"/>
          </w:tcPr>
          <w:p w14:paraId="364449D1" w14:textId="77777777" w:rsidR="00CE4BB7" w:rsidRPr="001F18ED" w:rsidRDefault="00CE4BB7" w:rsidP="00CE4BB7">
            <w:pPr>
              <w:spacing w:before="120" w:after="120" w:line="240" w:lineRule="exact"/>
              <w:ind w:hanging="18"/>
              <w:rPr>
                <w:sz w:val="24"/>
                <w:szCs w:val="24"/>
              </w:rPr>
            </w:pPr>
            <w:r w:rsidRPr="001F18ED">
              <w:rPr>
                <w:sz w:val="24"/>
                <w:szCs w:val="24"/>
              </w:rPr>
              <w:t>1.1</w:t>
            </w:r>
          </w:p>
        </w:tc>
      </w:tr>
      <w:tr w:rsidR="00CE4BB7" w:rsidRPr="001F18ED" w14:paraId="4D4D7BB4" w14:textId="77777777" w:rsidTr="007F7294">
        <w:trPr>
          <w:trHeight w:hRule="exact" w:val="454"/>
        </w:trPr>
        <w:tc>
          <w:tcPr>
            <w:tcW w:w="2037" w:type="dxa"/>
            <w:shd w:val="clear" w:color="auto" w:fill="F2F2F2" w:themeFill="background1" w:themeFillShade="F2"/>
          </w:tcPr>
          <w:p w14:paraId="04062D4B" w14:textId="77777777" w:rsidR="00CE4BB7" w:rsidRPr="001F18ED" w:rsidRDefault="00CE4BB7" w:rsidP="00CE4BB7">
            <w:pPr>
              <w:spacing w:before="120" w:after="120" w:line="240" w:lineRule="exact"/>
              <w:ind w:hanging="18"/>
              <w:rPr>
                <w:b/>
                <w:sz w:val="24"/>
                <w:szCs w:val="24"/>
              </w:rPr>
            </w:pPr>
            <w:r w:rsidRPr="001F18ED">
              <w:rPr>
                <w:b/>
                <w:sz w:val="24"/>
                <w:szCs w:val="24"/>
              </w:rPr>
              <w:t>Use Case Name</w:t>
            </w:r>
          </w:p>
        </w:tc>
        <w:tc>
          <w:tcPr>
            <w:tcW w:w="6752" w:type="dxa"/>
            <w:gridSpan w:val="3"/>
          </w:tcPr>
          <w:p w14:paraId="7C045568" w14:textId="77777777" w:rsidR="00CE4BB7" w:rsidRPr="001F18ED" w:rsidRDefault="00CE4BB7" w:rsidP="00CE4BB7">
            <w:pPr>
              <w:spacing w:before="120" w:after="120" w:line="240" w:lineRule="exact"/>
              <w:ind w:hanging="18"/>
              <w:rPr>
                <w:sz w:val="24"/>
                <w:szCs w:val="24"/>
              </w:rPr>
            </w:pPr>
            <w:r w:rsidRPr="001F18ED">
              <w:rPr>
                <w:sz w:val="24"/>
                <w:szCs w:val="24"/>
              </w:rPr>
              <w:t>Suggest Treatment</w:t>
            </w:r>
          </w:p>
        </w:tc>
      </w:tr>
      <w:tr w:rsidR="00CE4BB7" w:rsidRPr="001F18ED" w14:paraId="6BADFF13" w14:textId="77777777" w:rsidTr="007F7294">
        <w:trPr>
          <w:trHeight w:hRule="exact" w:val="454"/>
        </w:trPr>
        <w:tc>
          <w:tcPr>
            <w:tcW w:w="2037" w:type="dxa"/>
            <w:shd w:val="clear" w:color="auto" w:fill="F2F2F2" w:themeFill="background1" w:themeFillShade="F2"/>
          </w:tcPr>
          <w:p w14:paraId="308F8B39" w14:textId="77777777" w:rsidR="00CE4BB7" w:rsidRPr="001F18ED" w:rsidRDefault="00CE4BB7" w:rsidP="00CE4BB7">
            <w:pPr>
              <w:spacing w:before="120" w:after="120" w:line="240" w:lineRule="exact"/>
              <w:ind w:hanging="18"/>
              <w:rPr>
                <w:b/>
                <w:sz w:val="24"/>
                <w:szCs w:val="24"/>
              </w:rPr>
            </w:pPr>
            <w:r w:rsidRPr="001F18ED">
              <w:rPr>
                <w:b/>
                <w:sz w:val="24"/>
                <w:szCs w:val="24"/>
              </w:rPr>
              <w:t>Author</w:t>
            </w:r>
          </w:p>
        </w:tc>
        <w:tc>
          <w:tcPr>
            <w:tcW w:w="6752" w:type="dxa"/>
            <w:gridSpan w:val="3"/>
          </w:tcPr>
          <w:p w14:paraId="0DDCD397" w14:textId="77777777" w:rsidR="00CE4BB7" w:rsidRPr="001F18ED" w:rsidRDefault="00CE4BB7" w:rsidP="00CE4BB7">
            <w:pPr>
              <w:spacing w:before="120" w:after="120" w:line="240" w:lineRule="exact"/>
              <w:ind w:hanging="18"/>
              <w:rPr>
                <w:sz w:val="24"/>
                <w:szCs w:val="24"/>
              </w:rPr>
            </w:pPr>
            <w:proofErr w:type="spellStart"/>
            <w:r w:rsidRPr="001F18ED">
              <w:rPr>
                <w:sz w:val="24"/>
                <w:szCs w:val="24"/>
              </w:rPr>
              <w:t>AnhPN</w:t>
            </w:r>
            <w:proofErr w:type="spellEnd"/>
          </w:p>
        </w:tc>
      </w:tr>
      <w:tr w:rsidR="00CE4BB7" w:rsidRPr="001F18ED" w14:paraId="5EBF2004" w14:textId="77777777" w:rsidTr="007F7294">
        <w:trPr>
          <w:trHeight w:hRule="exact" w:val="454"/>
        </w:trPr>
        <w:tc>
          <w:tcPr>
            <w:tcW w:w="2037" w:type="dxa"/>
            <w:shd w:val="clear" w:color="auto" w:fill="F2F2F2" w:themeFill="background1" w:themeFillShade="F2"/>
          </w:tcPr>
          <w:p w14:paraId="0D1F7716" w14:textId="77777777" w:rsidR="00CE4BB7" w:rsidRPr="001F18ED" w:rsidRDefault="00CE4BB7" w:rsidP="00CE4BB7">
            <w:pPr>
              <w:spacing w:before="120" w:after="120" w:line="240" w:lineRule="exact"/>
              <w:ind w:hanging="18"/>
              <w:rPr>
                <w:b/>
                <w:sz w:val="24"/>
                <w:szCs w:val="24"/>
              </w:rPr>
            </w:pPr>
            <w:r w:rsidRPr="001F18ED">
              <w:rPr>
                <w:b/>
                <w:sz w:val="24"/>
                <w:szCs w:val="24"/>
              </w:rPr>
              <w:t>Date</w:t>
            </w:r>
          </w:p>
        </w:tc>
        <w:tc>
          <w:tcPr>
            <w:tcW w:w="2499" w:type="dxa"/>
          </w:tcPr>
          <w:p w14:paraId="0B285226" w14:textId="77777777" w:rsidR="00CE4BB7" w:rsidRPr="001F18ED" w:rsidRDefault="00CE4BB7" w:rsidP="00CE4BB7">
            <w:pPr>
              <w:spacing w:before="120" w:after="120" w:line="240" w:lineRule="exact"/>
              <w:ind w:hanging="18"/>
              <w:rPr>
                <w:sz w:val="24"/>
                <w:szCs w:val="24"/>
              </w:rPr>
            </w:pPr>
            <w:r w:rsidRPr="001F18ED">
              <w:rPr>
                <w:sz w:val="24"/>
                <w:szCs w:val="24"/>
              </w:rPr>
              <w:t>16/11/2015</w:t>
            </w:r>
          </w:p>
        </w:tc>
        <w:tc>
          <w:tcPr>
            <w:tcW w:w="2460" w:type="dxa"/>
            <w:shd w:val="clear" w:color="auto" w:fill="F2F2F2" w:themeFill="background1" w:themeFillShade="F2"/>
          </w:tcPr>
          <w:p w14:paraId="24E43667" w14:textId="77777777" w:rsidR="00CE4BB7" w:rsidRPr="001F18ED" w:rsidRDefault="00CE4BB7" w:rsidP="00CE4BB7">
            <w:pPr>
              <w:spacing w:before="120" w:after="120" w:line="240" w:lineRule="exact"/>
              <w:ind w:hanging="18"/>
              <w:rPr>
                <w:b/>
                <w:sz w:val="24"/>
                <w:szCs w:val="24"/>
              </w:rPr>
            </w:pPr>
            <w:r w:rsidRPr="001F18ED">
              <w:rPr>
                <w:b/>
                <w:sz w:val="24"/>
                <w:szCs w:val="24"/>
              </w:rPr>
              <w:t>Priority</w:t>
            </w:r>
          </w:p>
        </w:tc>
        <w:tc>
          <w:tcPr>
            <w:tcW w:w="1793" w:type="dxa"/>
          </w:tcPr>
          <w:p w14:paraId="6207C28A" w14:textId="77777777" w:rsidR="00CE4BB7" w:rsidRPr="001F18ED" w:rsidRDefault="00CE4BB7" w:rsidP="00CE4BB7">
            <w:pPr>
              <w:spacing w:before="120" w:after="120" w:line="240" w:lineRule="exact"/>
              <w:ind w:hanging="18"/>
              <w:rPr>
                <w:sz w:val="24"/>
                <w:szCs w:val="24"/>
              </w:rPr>
            </w:pPr>
            <w:r w:rsidRPr="001F18ED">
              <w:rPr>
                <w:sz w:val="24"/>
                <w:szCs w:val="24"/>
              </w:rPr>
              <w:t>High</w:t>
            </w:r>
          </w:p>
        </w:tc>
      </w:tr>
      <w:tr w:rsidR="00CE4BB7" w:rsidRPr="001F18ED" w14:paraId="3D55AAB4" w14:textId="77777777" w:rsidTr="007F7294">
        <w:tc>
          <w:tcPr>
            <w:tcW w:w="8789" w:type="dxa"/>
            <w:gridSpan w:val="4"/>
          </w:tcPr>
          <w:p w14:paraId="653C2B44" w14:textId="77777777" w:rsidR="00CE4BB7" w:rsidRPr="001F18ED" w:rsidRDefault="00CE4BB7" w:rsidP="00CE4BB7">
            <w:pPr>
              <w:spacing w:before="120" w:after="120" w:line="240" w:lineRule="exact"/>
              <w:ind w:hanging="18"/>
              <w:rPr>
                <w:sz w:val="24"/>
                <w:szCs w:val="24"/>
              </w:rPr>
            </w:pPr>
            <w:r w:rsidRPr="001F18ED">
              <w:rPr>
                <w:b/>
                <w:sz w:val="24"/>
                <w:szCs w:val="24"/>
              </w:rPr>
              <w:t>Actor:</w:t>
            </w:r>
            <w:r w:rsidRPr="001F18ED">
              <w:rPr>
                <w:sz w:val="24"/>
                <w:szCs w:val="24"/>
              </w:rPr>
              <w:t xml:space="preserve"> </w:t>
            </w:r>
          </w:p>
          <w:p w14:paraId="5054CC88" w14:textId="77777777" w:rsidR="00CE4BB7" w:rsidRPr="001F18ED" w:rsidRDefault="00CE4BB7"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Scheduler.</w:t>
            </w:r>
          </w:p>
          <w:p w14:paraId="60376EC5" w14:textId="77777777" w:rsidR="00CE4BB7" w:rsidRPr="001F18ED" w:rsidRDefault="00CE4BB7" w:rsidP="00CE4BB7">
            <w:pPr>
              <w:spacing w:before="120" w:after="120" w:line="240" w:lineRule="exact"/>
              <w:ind w:hanging="18"/>
              <w:rPr>
                <w:b/>
                <w:sz w:val="24"/>
                <w:szCs w:val="24"/>
              </w:rPr>
            </w:pPr>
            <w:r w:rsidRPr="001F18ED">
              <w:rPr>
                <w:b/>
                <w:sz w:val="24"/>
                <w:szCs w:val="24"/>
              </w:rPr>
              <w:t>Summary:</w:t>
            </w:r>
          </w:p>
          <w:p w14:paraId="49A174F3" w14:textId="77777777" w:rsidR="00CE4BB7" w:rsidRPr="001F18ED" w:rsidRDefault="00CE4BB7"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This use case allows scheduler suggest treatment for doctor.</w:t>
            </w:r>
          </w:p>
          <w:p w14:paraId="52107202" w14:textId="77777777" w:rsidR="00CE4BB7" w:rsidRPr="001F18ED" w:rsidRDefault="00CE4BB7" w:rsidP="00CE4BB7">
            <w:pPr>
              <w:spacing w:before="120" w:after="120" w:line="240" w:lineRule="exact"/>
              <w:ind w:hanging="18"/>
              <w:rPr>
                <w:b/>
                <w:sz w:val="24"/>
                <w:szCs w:val="24"/>
              </w:rPr>
            </w:pPr>
            <w:r w:rsidRPr="001F18ED">
              <w:rPr>
                <w:b/>
                <w:sz w:val="24"/>
                <w:szCs w:val="24"/>
              </w:rPr>
              <w:t>Goal:</w:t>
            </w:r>
          </w:p>
          <w:p w14:paraId="5BF2877F" w14:textId="77777777" w:rsidR="00CE4BB7" w:rsidRPr="001F18ED" w:rsidRDefault="00CE4BB7"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1F18ED">
              <w:rPr>
                <w:rFonts w:ascii="Times New Roman" w:hAnsi="Times New Roman" w:cs="Times New Roman"/>
                <w:sz w:val="24"/>
                <w:szCs w:val="24"/>
              </w:rPr>
              <w:t>Doctor can be suggested base on regimen.</w:t>
            </w:r>
          </w:p>
          <w:p w14:paraId="02450C00" w14:textId="77777777" w:rsidR="00CE4BB7" w:rsidRPr="001F18ED" w:rsidRDefault="00CE4BB7" w:rsidP="00CE4BB7">
            <w:pPr>
              <w:spacing w:before="120" w:after="120" w:line="240" w:lineRule="exact"/>
              <w:ind w:hanging="18"/>
              <w:rPr>
                <w:sz w:val="24"/>
                <w:szCs w:val="24"/>
              </w:rPr>
            </w:pPr>
            <w:r w:rsidRPr="001F18ED">
              <w:rPr>
                <w:b/>
                <w:sz w:val="24"/>
                <w:szCs w:val="24"/>
              </w:rPr>
              <w:t>Triggers:</w:t>
            </w:r>
          </w:p>
          <w:p w14:paraId="2DEA0EF4" w14:textId="77777777" w:rsidR="00CE4BB7" w:rsidRPr="001F18ED" w:rsidRDefault="00CE4BB7" w:rsidP="0057609F">
            <w:pPr>
              <w:pStyle w:val="ListParagraph"/>
              <w:numPr>
                <w:ilvl w:val="0"/>
                <w:numId w:val="19"/>
              </w:numPr>
              <w:spacing w:before="120" w:after="120" w:line="240" w:lineRule="exact"/>
              <w:ind w:left="862" w:hanging="18"/>
              <w:rPr>
                <w:rFonts w:ascii="Times New Roman" w:hAnsi="Times New Roman" w:cs="Times New Roman"/>
                <w:b/>
                <w:sz w:val="24"/>
                <w:szCs w:val="24"/>
              </w:rPr>
            </w:pPr>
            <w:r w:rsidRPr="001F18ED">
              <w:rPr>
                <w:rFonts w:ascii="Times New Roman" w:hAnsi="Times New Roman" w:cs="Times New Roman"/>
                <w:sz w:val="24"/>
                <w:szCs w:val="24"/>
              </w:rPr>
              <w:t xml:space="preserve"> Doctor send command to make prescription request.</w:t>
            </w:r>
          </w:p>
          <w:p w14:paraId="074C6DE7" w14:textId="77777777" w:rsidR="00CE4BB7" w:rsidRPr="001F18ED" w:rsidRDefault="00CE4BB7" w:rsidP="00CE4BB7">
            <w:pPr>
              <w:spacing w:before="120" w:after="120" w:line="240" w:lineRule="exact"/>
              <w:ind w:hanging="18"/>
              <w:rPr>
                <w:rFonts w:eastAsiaTheme="minorEastAsia"/>
                <w:sz w:val="24"/>
                <w:szCs w:val="24"/>
                <w:lang w:eastAsia="ja-JP"/>
              </w:rPr>
            </w:pPr>
            <w:r w:rsidRPr="001F18ED">
              <w:rPr>
                <w:b/>
                <w:sz w:val="24"/>
                <w:szCs w:val="24"/>
              </w:rPr>
              <w:t>Preconditions:</w:t>
            </w:r>
          </w:p>
          <w:p w14:paraId="1A20F76F" w14:textId="77777777" w:rsidR="00CE4BB7" w:rsidRPr="001F18ED" w:rsidRDefault="00CE4BB7" w:rsidP="0057609F">
            <w:pPr>
              <w:pStyle w:val="ListParagraph"/>
              <w:numPr>
                <w:ilvl w:val="0"/>
                <w:numId w:val="21"/>
              </w:numPr>
              <w:spacing w:before="120" w:after="120" w:line="240" w:lineRule="exact"/>
              <w:ind w:left="885" w:hanging="18"/>
              <w:rPr>
                <w:rFonts w:ascii="Times New Roman" w:hAnsi="Times New Roman" w:cs="Times New Roman"/>
                <w:sz w:val="24"/>
                <w:szCs w:val="24"/>
              </w:rPr>
            </w:pPr>
            <w:r w:rsidRPr="001F18ED">
              <w:rPr>
                <w:rFonts w:ascii="Times New Roman" w:hAnsi="Times New Roman" w:cs="Times New Roman"/>
                <w:sz w:val="24"/>
                <w:szCs w:val="24"/>
              </w:rPr>
              <w:t>User log in the system by role doctor.</w:t>
            </w:r>
          </w:p>
          <w:p w14:paraId="7DC11FDB" w14:textId="77777777" w:rsidR="00CE4BB7" w:rsidRPr="001F18ED" w:rsidRDefault="00CE4BB7" w:rsidP="0057609F">
            <w:pPr>
              <w:pStyle w:val="ListParagraph"/>
              <w:numPr>
                <w:ilvl w:val="0"/>
                <w:numId w:val="21"/>
              </w:numPr>
              <w:spacing w:before="120" w:after="120" w:line="240" w:lineRule="exact"/>
              <w:ind w:left="885" w:hanging="18"/>
              <w:rPr>
                <w:rFonts w:ascii="Times New Roman" w:hAnsi="Times New Roman" w:cs="Times New Roman"/>
                <w:sz w:val="24"/>
                <w:szCs w:val="24"/>
              </w:rPr>
            </w:pPr>
            <w:r w:rsidRPr="001F18ED">
              <w:rPr>
                <w:rFonts w:ascii="Times New Roman" w:hAnsi="Times New Roman" w:cs="Times New Roman"/>
                <w:sz w:val="24"/>
                <w:szCs w:val="24"/>
              </w:rPr>
              <w:t>Doctor selected a patient before.</w:t>
            </w:r>
          </w:p>
          <w:p w14:paraId="74F02026" w14:textId="77777777" w:rsidR="00CE4BB7" w:rsidRPr="001F18ED" w:rsidRDefault="00CE4BB7" w:rsidP="00CE4BB7">
            <w:pPr>
              <w:spacing w:before="120" w:after="120" w:line="240" w:lineRule="exact"/>
              <w:ind w:hanging="18"/>
              <w:rPr>
                <w:b/>
                <w:sz w:val="24"/>
                <w:szCs w:val="24"/>
              </w:rPr>
            </w:pPr>
            <w:r w:rsidRPr="001F18ED">
              <w:rPr>
                <w:b/>
                <w:sz w:val="24"/>
                <w:szCs w:val="24"/>
              </w:rPr>
              <w:t>Post Conditions:</w:t>
            </w:r>
          </w:p>
          <w:p w14:paraId="3B0E3AEE" w14:textId="77777777" w:rsidR="00CE4BB7" w:rsidRPr="001F18ED" w:rsidRDefault="00CE4BB7" w:rsidP="0057609F">
            <w:pPr>
              <w:pStyle w:val="ListParagraph"/>
              <w:numPr>
                <w:ilvl w:val="0"/>
                <w:numId w:val="21"/>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Success: Show suggest treatment.</w:t>
            </w:r>
          </w:p>
          <w:p w14:paraId="2BF7904F" w14:textId="77777777" w:rsidR="00CE4BB7" w:rsidRPr="001F18ED" w:rsidRDefault="00CE4BB7" w:rsidP="0057609F">
            <w:pPr>
              <w:pStyle w:val="ListParagraph"/>
              <w:numPr>
                <w:ilvl w:val="0"/>
                <w:numId w:val="21"/>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Fail: Log error.</w:t>
            </w:r>
          </w:p>
          <w:p w14:paraId="5367E3FD" w14:textId="77777777" w:rsidR="00CE4BB7" w:rsidRPr="001F18ED" w:rsidRDefault="00CE4BB7" w:rsidP="00CE4BB7">
            <w:pPr>
              <w:spacing w:before="120" w:after="120" w:line="240" w:lineRule="exact"/>
              <w:ind w:hanging="18"/>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E4BB7" w:rsidRPr="001F18ED" w14:paraId="7953BDC5" w14:textId="77777777" w:rsidTr="007F7294">
              <w:trPr>
                <w:trHeight w:hRule="exact" w:val="397"/>
              </w:trPr>
              <w:tc>
                <w:tcPr>
                  <w:tcW w:w="870" w:type="dxa"/>
                  <w:shd w:val="clear" w:color="auto" w:fill="F2F2F2" w:themeFill="background1" w:themeFillShade="F2"/>
                </w:tcPr>
                <w:p w14:paraId="53A25114" w14:textId="77777777" w:rsidR="00CE4BB7" w:rsidRPr="001F18ED" w:rsidRDefault="00CE4BB7" w:rsidP="00CE4BB7">
                  <w:pPr>
                    <w:spacing w:before="120" w:after="120" w:line="240" w:lineRule="exact"/>
                    <w:ind w:hanging="18"/>
                    <w:jc w:val="center"/>
                    <w:rPr>
                      <w:sz w:val="24"/>
                      <w:szCs w:val="24"/>
                    </w:rPr>
                  </w:pPr>
                  <w:r w:rsidRPr="001F18ED">
                    <w:rPr>
                      <w:sz w:val="24"/>
                      <w:szCs w:val="24"/>
                    </w:rPr>
                    <w:t>Step</w:t>
                  </w:r>
                </w:p>
              </w:tc>
              <w:tc>
                <w:tcPr>
                  <w:tcW w:w="3661" w:type="dxa"/>
                  <w:shd w:val="clear" w:color="auto" w:fill="F2F2F2" w:themeFill="background1" w:themeFillShade="F2"/>
                </w:tcPr>
                <w:p w14:paraId="150D42E3" w14:textId="77777777" w:rsidR="00CE4BB7" w:rsidRPr="001F18ED" w:rsidRDefault="00CE4BB7" w:rsidP="00CE4BB7">
                  <w:pPr>
                    <w:spacing w:before="120" w:after="120" w:line="240" w:lineRule="exact"/>
                    <w:ind w:hanging="18"/>
                    <w:jc w:val="center"/>
                    <w:rPr>
                      <w:sz w:val="24"/>
                      <w:szCs w:val="24"/>
                    </w:rPr>
                  </w:pPr>
                  <w:r w:rsidRPr="001F18ED">
                    <w:rPr>
                      <w:sz w:val="24"/>
                      <w:szCs w:val="24"/>
                    </w:rPr>
                    <w:t>Actor Action</w:t>
                  </w:r>
                </w:p>
              </w:tc>
              <w:tc>
                <w:tcPr>
                  <w:tcW w:w="4003" w:type="dxa"/>
                  <w:shd w:val="clear" w:color="auto" w:fill="F2F2F2" w:themeFill="background1" w:themeFillShade="F2"/>
                </w:tcPr>
                <w:p w14:paraId="38CBB10B" w14:textId="77777777" w:rsidR="00CE4BB7" w:rsidRPr="001F18ED" w:rsidRDefault="00CE4BB7" w:rsidP="00CE4BB7">
                  <w:pPr>
                    <w:spacing w:before="120" w:after="120" w:line="240" w:lineRule="exact"/>
                    <w:ind w:left="34" w:hanging="18"/>
                    <w:jc w:val="center"/>
                    <w:rPr>
                      <w:sz w:val="24"/>
                      <w:szCs w:val="24"/>
                    </w:rPr>
                  </w:pPr>
                  <w:r w:rsidRPr="001F18ED">
                    <w:rPr>
                      <w:sz w:val="24"/>
                      <w:szCs w:val="24"/>
                    </w:rPr>
                    <w:t>System Response</w:t>
                  </w:r>
                </w:p>
              </w:tc>
            </w:tr>
            <w:tr w:rsidR="00CE4BB7" w:rsidRPr="001F18ED" w14:paraId="19717934" w14:textId="77777777" w:rsidTr="007F7294">
              <w:tc>
                <w:tcPr>
                  <w:tcW w:w="870" w:type="dxa"/>
                </w:tcPr>
                <w:p w14:paraId="1CA43969" w14:textId="77777777" w:rsidR="00CE4BB7" w:rsidRPr="001F18ED" w:rsidRDefault="00CE4BB7" w:rsidP="00CE4BB7">
                  <w:pPr>
                    <w:spacing w:before="120" w:after="120" w:line="240" w:lineRule="exact"/>
                    <w:ind w:hanging="18"/>
                    <w:jc w:val="center"/>
                    <w:rPr>
                      <w:sz w:val="24"/>
                      <w:szCs w:val="24"/>
                    </w:rPr>
                  </w:pPr>
                  <w:r w:rsidRPr="001F18ED">
                    <w:rPr>
                      <w:sz w:val="24"/>
                      <w:szCs w:val="24"/>
                    </w:rPr>
                    <w:t>1</w:t>
                  </w:r>
                </w:p>
              </w:tc>
              <w:tc>
                <w:tcPr>
                  <w:tcW w:w="3661" w:type="dxa"/>
                </w:tcPr>
                <w:p w14:paraId="633B3AF2" w14:textId="77777777" w:rsidR="00CE4BB7" w:rsidRPr="001F18ED" w:rsidRDefault="00CE4BB7" w:rsidP="00CE4BB7">
                  <w:pPr>
                    <w:spacing w:before="120" w:after="120" w:line="240" w:lineRule="exact"/>
                    <w:ind w:hanging="18"/>
                    <w:rPr>
                      <w:sz w:val="24"/>
                      <w:szCs w:val="24"/>
                    </w:rPr>
                  </w:pPr>
                  <w:r w:rsidRPr="001F18ED">
                    <w:rPr>
                      <w:sz w:val="24"/>
                      <w:szCs w:val="24"/>
                    </w:rPr>
                    <w:t>Doctor goes make prescription of patient view.</w:t>
                  </w:r>
                </w:p>
              </w:tc>
              <w:tc>
                <w:tcPr>
                  <w:tcW w:w="4003" w:type="dxa"/>
                </w:tcPr>
                <w:p w14:paraId="725152E4" w14:textId="77777777" w:rsidR="00CE4BB7" w:rsidRPr="001F18ED" w:rsidRDefault="00CE4BB7" w:rsidP="00CE4BB7">
                  <w:pPr>
                    <w:spacing w:before="120" w:after="120" w:line="240" w:lineRule="exact"/>
                    <w:ind w:hanging="18"/>
                    <w:rPr>
                      <w:sz w:val="24"/>
                      <w:szCs w:val="24"/>
                    </w:rPr>
                  </w:pPr>
                  <w:r w:rsidRPr="001F18ED">
                    <w:rPr>
                      <w:sz w:val="24"/>
                      <w:szCs w:val="24"/>
                    </w:rPr>
                    <w:t xml:space="preserve">System display </w:t>
                  </w:r>
                </w:p>
                <w:p w14:paraId="34E5F422"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Name: text, read only.</w:t>
                  </w:r>
                </w:p>
                <w:p w14:paraId="74D38734"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Age: text, read only.</w:t>
                  </w:r>
                </w:p>
                <w:p w14:paraId="71F6C156"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Gender: text, read only.</w:t>
                  </w:r>
                </w:p>
                <w:p w14:paraId="2263EC5E"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Illness:  text, read only.</w:t>
                  </w:r>
                </w:p>
                <w:p w14:paraId="6E6F89D1"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Status: text, read only.</w:t>
                  </w:r>
                </w:p>
                <w:p w14:paraId="4807158E"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Description: text area, read only.</w:t>
                  </w:r>
                </w:p>
                <w:p w14:paraId="52D2C186"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List day of medical history of patient with information:</w:t>
                  </w:r>
                </w:p>
                <w:p w14:paraId="7A5722D1" w14:textId="77777777" w:rsidR="00CE4BB7" w:rsidRPr="001F18ED" w:rsidRDefault="00CE4BB7" w:rsidP="00CE4BB7">
                  <w:pPr>
                    <w:pStyle w:val="ListParagraph"/>
                    <w:spacing w:before="120" w:after="120" w:line="240" w:lineRule="exact"/>
                    <w:ind w:left="535" w:hanging="18"/>
                    <w:rPr>
                      <w:rFonts w:ascii="Times New Roman" w:hAnsi="Times New Roman" w:cs="Times New Roman"/>
                      <w:sz w:val="24"/>
                      <w:szCs w:val="24"/>
                    </w:rPr>
                  </w:pPr>
                  <w:r w:rsidRPr="001F18ED">
                    <w:rPr>
                      <w:rFonts w:ascii="Times New Roman" w:hAnsi="Times New Roman" w:cs="Times New Roman"/>
                      <w:sz w:val="24"/>
                      <w:szCs w:val="24"/>
                    </w:rPr>
                    <w:t xml:space="preserve">+ Date: the day when doctor make prescription,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“29-10-2015”.</w:t>
                  </w:r>
                </w:p>
                <w:p w14:paraId="7BDFB6C4" w14:textId="77777777" w:rsidR="00CE4BB7" w:rsidRPr="001F18ED" w:rsidRDefault="00CE4BB7" w:rsidP="00CE4BB7">
                  <w:pPr>
                    <w:pStyle w:val="ListParagraph"/>
                    <w:spacing w:before="120" w:after="120" w:line="240" w:lineRule="exact"/>
                    <w:ind w:left="535" w:hanging="18"/>
                    <w:rPr>
                      <w:rFonts w:ascii="Times New Roman" w:hAnsi="Times New Roman" w:cs="Times New Roman"/>
                      <w:sz w:val="24"/>
                      <w:szCs w:val="24"/>
                    </w:rPr>
                  </w:pPr>
                  <w:r w:rsidRPr="001F18ED">
                    <w:rPr>
                      <w:rFonts w:ascii="Times New Roman" w:hAnsi="Times New Roman" w:cs="Times New Roman"/>
                      <w:sz w:val="24"/>
                      <w:szCs w:val="24"/>
                    </w:rPr>
                    <w:t xml:space="preserve">+ Appointment: appointment of Date,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“29-10-2015”.</w:t>
                  </w:r>
                </w:p>
                <w:p w14:paraId="50736D5F" w14:textId="77777777" w:rsidR="00CE4BB7" w:rsidRPr="001F18ED" w:rsidRDefault="00CE4BB7" w:rsidP="00CE4BB7">
                  <w:pPr>
                    <w:spacing w:before="120" w:after="120" w:line="240" w:lineRule="exact"/>
                    <w:ind w:hanging="18"/>
                    <w:rPr>
                      <w:sz w:val="24"/>
                      <w:szCs w:val="24"/>
                    </w:rPr>
                  </w:pPr>
                  <w:r w:rsidRPr="001F18ED">
                    <w:rPr>
                      <w:sz w:val="24"/>
                      <w:szCs w:val="24"/>
                    </w:rPr>
                    <w:t>Suggest treatment information.</w:t>
                  </w:r>
                </w:p>
                <w:p w14:paraId="7737AC33" w14:textId="77777777" w:rsidR="00CE4BB7" w:rsidRPr="001F18ED" w:rsidRDefault="00CE4BB7" w:rsidP="00CE4BB7">
                  <w:pPr>
                    <w:spacing w:before="120" w:after="120" w:line="240" w:lineRule="exact"/>
                    <w:ind w:hanging="18"/>
                    <w:rPr>
                      <w:sz w:val="24"/>
                      <w:szCs w:val="24"/>
                    </w:rPr>
                  </w:pPr>
                  <w:r w:rsidRPr="001F18ED">
                    <w:rPr>
                      <w:sz w:val="24"/>
                      <w:szCs w:val="24"/>
                    </w:rPr>
                    <w:t>Diagnostic: text input with option, required, length 3-40</w:t>
                  </w:r>
                  <w:r w:rsidRPr="001F18ED">
                    <w:rPr>
                      <w:iCs/>
                      <w:color w:val="000000"/>
                      <w:sz w:val="24"/>
                      <w:szCs w:val="24"/>
                    </w:rPr>
                    <w:t>.</w:t>
                  </w:r>
                </w:p>
                <w:p w14:paraId="2DD626CD" w14:textId="77777777" w:rsidR="00CE4BB7" w:rsidRPr="001F18ED" w:rsidRDefault="00CE4BB7" w:rsidP="00CE4BB7">
                  <w:pPr>
                    <w:spacing w:before="120" w:after="120" w:line="240" w:lineRule="exact"/>
                    <w:ind w:hanging="18"/>
                    <w:rPr>
                      <w:sz w:val="24"/>
                      <w:szCs w:val="24"/>
                    </w:rPr>
                  </w:pPr>
                  <w:r w:rsidRPr="001F18ED">
                    <w:rPr>
                      <w:sz w:val="24"/>
                      <w:szCs w:val="24"/>
                    </w:rPr>
                    <w:t>- Medicines:</w:t>
                  </w:r>
                </w:p>
                <w:p w14:paraId="0B9B4D22" w14:textId="77777777" w:rsidR="00CE4BB7" w:rsidRPr="001F18ED" w:rsidRDefault="00CE4BB7" w:rsidP="00CE4BB7">
                  <w:pPr>
                    <w:spacing w:before="120" w:after="120" w:line="240" w:lineRule="exact"/>
                    <w:ind w:hanging="18"/>
                    <w:rPr>
                      <w:sz w:val="24"/>
                      <w:szCs w:val="24"/>
                    </w:rPr>
                  </w:pPr>
                  <w:r w:rsidRPr="001F18ED">
                    <w:rPr>
                      <w:sz w:val="24"/>
                      <w:szCs w:val="24"/>
                    </w:rPr>
                    <w:t>+ Name of medicine: text input with option, required.</w:t>
                  </w:r>
                </w:p>
                <w:p w14:paraId="5FEACFD7" w14:textId="77777777" w:rsidR="00CE4BB7" w:rsidRPr="001F18ED" w:rsidRDefault="00CE4BB7" w:rsidP="00CE4BB7">
                  <w:pPr>
                    <w:spacing w:before="120" w:after="120" w:line="240" w:lineRule="exact"/>
                    <w:ind w:hanging="18"/>
                    <w:rPr>
                      <w:sz w:val="24"/>
                      <w:szCs w:val="24"/>
                    </w:rPr>
                  </w:pPr>
                  <w:r w:rsidRPr="001F18ED">
                    <w:rPr>
                      <w:sz w:val="24"/>
                      <w:szCs w:val="24"/>
                    </w:rPr>
                    <w:lastRenderedPageBreak/>
                    <w:t>+ Times: text input with option, required, range value 1-6.</w:t>
                  </w:r>
                </w:p>
                <w:p w14:paraId="4E3457AD" w14:textId="77777777" w:rsidR="00CE4BB7" w:rsidRPr="001F18ED" w:rsidRDefault="00CE4BB7" w:rsidP="00CE4BB7">
                  <w:pPr>
                    <w:spacing w:before="120" w:after="120" w:line="240" w:lineRule="exact"/>
                    <w:ind w:hanging="18"/>
                    <w:rPr>
                      <w:iCs/>
                      <w:color w:val="000000"/>
                      <w:sz w:val="24"/>
                      <w:szCs w:val="24"/>
                    </w:rPr>
                  </w:pPr>
                  <w:r w:rsidRPr="001F18ED">
                    <w:rPr>
                      <w:sz w:val="24"/>
                      <w:szCs w:val="24"/>
                    </w:rPr>
                    <w:t>+ Number of quantity per time: number text input, required, range value 1-10</w:t>
                  </w:r>
                  <w:r w:rsidRPr="001F18ED">
                    <w:rPr>
                      <w:iCs/>
                      <w:color w:val="000000"/>
                      <w:sz w:val="24"/>
                      <w:szCs w:val="24"/>
                    </w:rPr>
                    <w:t>.</w:t>
                  </w:r>
                </w:p>
                <w:p w14:paraId="49146941" w14:textId="77777777" w:rsidR="00CE4BB7" w:rsidRPr="001F18ED" w:rsidRDefault="00CE4BB7" w:rsidP="00CE4BB7">
                  <w:pPr>
                    <w:spacing w:before="120" w:after="120" w:line="240" w:lineRule="exact"/>
                    <w:ind w:hanging="18"/>
                    <w:rPr>
                      <w:iCs/>
                      <w:color w:val="000000"/>
                      <w:sz w:val="24"/>
                      <w:szCs w:val="24"/>
                    </w:rPr>
                  </w:pPr>
                  <w:r w:rsidRPr="001F18ED">
                    <w:rPr>
                      <w:iCs/>
                      <w:color w:val="000000"/>
                      <w:sz w:val="24"/>
                      <w:szCs w:val="24"/>
                    </w:rPr>
                    <w:t>+ Unit of medicine: text input, required, value depend on medicine.</w:t>
                  </w:r>
                </w:p>
                <w:p w14:paraId="2F16C18C" w14:textId="77777777" w:rsidR="00CE4BB7" w:rsidRPr="001F18ED" w:rsidRDefault="00CE4BB7" w:rsidP="00CE4BB7">
                  <w:pPr>
                    <w:spacing w:before="120" w:after="120" w:line="240" w:lineRule="exact"/>
                    <w:ind w:hanging="18"/>
                    <w:rPr>
                      <w:sz w:val="24"/>
                      <w:szCs w:val="24"/>
                    </w:rPr>
                  </w:pPr>
                  <w:r w:rsidRPr="001F18ED">
                    <w:rPr>
                      <w:iCs/>
                      <w:color w:val="000000"/>
                      <w:sz w:val="24"/>
                      <w:szCs w:val="24"/>
                    </w:rPr>
                    <w:t>+ Advice: free text input.</w:t>
                  </w:r>
                </w:p>
                <w:p w14:paraId="170BF705" w14:textId="77777777" w:rsidR="00CE4BB7" w:rsidRPr="001F18ED" w:rsidRDefault="00CE4BB7" w:rsidP="00CE4BB7">
                  <w:pPr>
                    <w:spacing w:before="120" w:after="120" w:line="240" w:lineRule="exact"/>
                    <w:ind w:hanging="18"/>
                    <w:rPr>
                      <w:sz w:val="24"/>
                      <w:szCs w:val="24"/>
                    </w:rPr>
                  </w:pPr>
                  <w:r w:rsidRPr="001F18ED">
                    <w:rPr>
                      <w:sz w:val="24"/>
                      <w:szCs w:val="24"/>
                    </w:rPr>
                    <w:t>- Food:</w:t>
                  </w:r>
                </w:p>
                <w:p w14:paraId="41104884" w14:textId="77777777" w:rsidR="00CE4BB7" w:rsidRPr="001F18ED" w:rsidRDefault="00CE4BB7" w:rsidP="00CE4BB7">
                  <w:pPr>
                    <w:spacing w:before="120" w:after="120" w:line="240" w:lineRule="exact"/>
                    <w:ind w:hanging="18"/>
                    <w:rPr>
                      <w:sz w:val="24"/>
                      <w:szCs w:val="24"/>
                    </w:rPr>
                  </w:pPr>
                  <w:r w:rsidRPr="001F18ED">
                    <w:rPr>
                      <w:sz w:val="24"/>
                      <w:szCs w:val="24"/>
                    </w:rPr>
                    <w:t>+ Name of food: text input with option, required</w:t>
                  </w:r>
                  <w:r w:rsidRPr="001F18ED">
                    <w:rPr>
                      <w:iCs/>
                      <w:color w:val="000000"/>
                      <w:sz w:val="24"/>
                      <w:szCs w:val="24"/>
                    </w:rPr>
                    <w:t>.</w:t>
                  </w:r>
                </w:p>
                <w:p w14:paraId="28BAD7A8" w14:textId="77777777" w:rsidR="00CE4BB7" w:rsidRPr="001F18ED" w:rsidRDefault="00CE4BB7" w:rsidP="00CE4BB7">
                  <w:pPr>
                    <w:spacing w:before="120" w:after="120" w:line="240" w:lineRule="exact"/>
                    <w:ind w:hanging="18"/>
                    <w:rPr>
                      <w:sz w:val="24"/>
                      <w:szCs w:val="24"/>
                    </w:rPr>
                  </w:pPr>
                  <w:r w:rsidRPr="001F18ED">
                    <w:rPr>
                      <w:sz w:val="24"/>
                      <w:szCs w:val="24"/>
                    </w:rPr>
                    <w:t>+ Time: text input with option, required, range value 1-6.</w:t>
                  </w:r>
                </w:p>
                <w:p w14:paraId="22F00A7F" w14:textId="77777777" w:rsidR="00CE4BB7" w:rsidRPr="001F18ED" w:rsidRDefault="00CE4BB7" w:rsidP="00CE4BB7">
                  <w:pPr>
                    <w:spacing w:before="120" w:after="120" w:line="240" w:lineRule="exact"/>
                    <w:ind w:hanging="18"/>
                    <w:rPr>
                      <w:sz w:val="24"/>
                      <w:szCs w:val="24"/>
                    </w:rPr>
                  </w:pPr>
                  <w:r w:rsidRPr="001F18ED">
                    <w:rPr>
                      <w:sz w:val="24"/>
                      <w:szCs w:val="24"/>
                    </w:rPr>
                    <w:t>+ Number of quantity per time: number text input, required.</w:t>
                  </w:r>
                </w:p>
                <w:p w14:paraId="6DCF6208" w14:textId="77777777" w:rsidR="00CE4BB7" w:rsidRPr="001F18ED" w:rsidRDefault="00CE4BB7" w:rsidP="00CE4BB7">
                  <w:pPr>
                    <w:spacing w:before="120" w:after="120" w:line="240" w:lineRule="exact"/>
                    <w:ind w:hanging="18"/>
                    <w:rPr>
                      <w:iCs/>
                      <w:color w:val="000000"/>
                      <w:sz w:val="24"/>
                      <w:szCs w:val="24"/>
                    </w:rPr>
                  </w:pPr>
                  <w:r w:rsidRPr="001F18ED">
                    <w:rPr>
                      <w:iCs/>
                      <w:color w:val="000000"/>
                      <w:sz w:val="24"/>
                      <w:szCs w:val="24"/>
                    </w:rPr>
                    <w:t>+ Unit of food: text input with option, required, value depend on food.</w:t>
                  </w:r>
                </w:p>
                <w:p w14:paraId="47F0BA14" w14:textId="77777777" w:rsidR="00CE4BB7" w:rsidRPr="001F18ED" w:rsidRDefault="00CE4BB7" w:rsidP="00CE4BB7">
                  <w:pPr>
                    <w:spacing w:before="120" w:after="120" w:line="240" w:lineRule="exact"/>
                    <w:ind w:hanging="18"/>
                    <w:rPr>
                      <w:sz w:val="24"/>
                      <w:szCs w:val="24"/>
                    </w:rPr>
                  </w:pPr>
                  <w:r w:rsidRPr="001F18ED">
                    <w:rPr>
                      <w:iCs/>
                      <w:color w:val="000000"/>
                      <w:sz w:val="24"/>
                      <w:szCs w:val="24"/>
                    </w:rPr>
                    <w:t>+ Advice: free text input.</w:t>
                  </w:r>
                </w:p>
                <w:p w14:paraId="791F5DC4" w14:textId="77777777" w:rsidR="00CE4BB7" w:rsidRPr="001F18ED" w:rsidRDefault="00CE4BB7" w:rsidP="00CE4BB7">
                  <w:pPr>
                    <w:spacing w:before="120" w:after="120" w:line="240" w:lineRule="exact"/>
                    <w:ind w:hanging="18"/>
                    <w:rPr>
                      <w:sz w:val="24"/>
                      <w:szCs w:val="24"/>
                    </w:rPr>
                  </w:pPr>
                  <w:r w:rsidRPr="001F18ED">
                    <w:rPr>
                      <w:sz w:val="24"/>
                      <w:szCs w:val="24"/>
                    </w:rPr>
                    <w:t>- Practice:</w:t>
                  </w:r>
                </w:p>
                <w:p w14:paraId="435D1380" w14:textId="77777777" w:rsidR="00CE4BB7" w:rsidRPr="001F18ED" w:rsidRDefault="00CE4BB7" w:rsidP="00CE4BB7">
                  <w:pPr>
                    <w:spacing w:before="120" w:after="120" w:line="240" w:lineRule="exact"/>
                    <w:ind w:hanging="18"/>
                    <w:rPr>
                      <w:iCs/>
                      <w:color w:val="000000"/>
                      <w:sz w:val="24"/>
                      <w:szCs w:val="24"/>
                    </w:rPr>
                  </w:pPr>
                  <w:r w:rsidRPr="001F18ED">
                    <w:rPr>
                      <w:sz w:val="24"/>
                      <w:szCs w:val="24"/>
                    </w:rPr>
                    <w:t>+ Name of practice: free text input, required</w:t>
                  </w:r>
                  <w:r w:rsidRPr="001F18ED">
                    <w:rPr>
                      <w:iCs/>
                      <w:color w:val="000000"/>
                      <w:sz w:val="24"/>
                      <w:szCs w:val="24"/>
                    </w:rPr>
                    <w:t>.</w:t>
                  </w:r>
                </w:p>
                <w:p w14:paraId="64C1F388" w14:textId="77777777" w:rsidR="00CE4BB7" w:rsidRPr="001F18ED" w:rsidRDefault="00CE4BB7" w:rsidP="00CE4BB7">
                  <w:pPr>
                    <w:spacing w:before="120" w:after="120" w:line="240" w:lineRule="exact"/>
                    <w:ind w:hanging="18"/>
                    <w:rPr>
                      <w:sz w:val="24"/>
                      <w:szCs w:val="24"/>
                    </w:rPr>
                  </w:pPr>
                  <w:r w:rsidRPr="001F18ED">
                    <w:rPr>
                      <w:sz w:val="24"/>
                      <w:szCs w:val="24"/>
                    </w:rPr>
                    <w:t>+ Time: text input with option, required, range value 1-6.</w:t>
                  </w:r>
                </w:p>
                <w:p w14:paraId="7FA8A708" w14:textId="77777777" w:rsidR="00CE4BB7" w:rsidRPr="001F18ED" w:rsidRDefault="00CE4BB7" w:rsidP="00CE4BB7">
                  <w:pPr>
                    <w:pStyle w:val="HTMLPreformatted"/>
                    <w:shd w:val="clear" w:color="auto" w:fill="FFFFFF"/>
                    <w:ind w:hanging="18"/>
                    <w:rPr>
                      <w:rFonts w:ascii="Times New Roman" w:hAnsi="Times New Roman" w:cs="Times New Roman"/>
                      <w:color w:val="000000"/>
                      <w:sz w:val="24"/>
                      <w:szCs w:val="24"/>
                    </w:rPr>
                  </w:pPr>
                  <w:r w:rsidRPr="001F18ED">
                    <w:rPr>
                      <w:rFonts w:ascii="Times New Roman" w:hAnsi="Times New Roman" w:cs="Times New Roman"/>
                      <w:sz w:val="24"/>
                      <w:szCs w:val="24"/>
                    </w:rPr>
                    <w:t xml:space="preserve">+ </w:t>
                  </w:r>
                  <w:r w:rsidRPr="001F18ED">
                    <w:rPr>
                      <w:rFonts w:ascii="Times New Roman" w:hAnsi="Times New Roman" w:cs="Times New Roman"/>
                      <w:color w:val="000000"/>
                      <w:sz w:val="24"/>
                      <w:szCs w:val="24"/>
                    </w:rPr>
                    <w:t>Quantitative</w:t>
                  </w:r>
                  <w:r w:rsidRPr="001F18ED">
                    <w:rPr>
                      <w:rFonts w:ascii="Times New Roman" w:hAnsi="Times New Roman" w:cs="Times New Roman"/>
                      <w:sz w:val="24"/>
                      <w:szCs w:val="24"/>
                    </w:rPr>
                    <w:t>: free text input, required.</w:t>
                  </w:r>
                </w:p>
                <w:p w14:paraId="041CDD10" w14:textId="77777777" w:rsidR="00CE4BB7" w:rsidRPr="001F18ED" w:rsidRDefault="00CE4BB7" w:rsidP="00CE4BB7">
                  <w:pPr>
                    <w:pStyle w:val="HTMLPreformatted"/>
                    <w:shd w:val="clear" w:color="auto" w:fill="FFFFFF"/>
                    <w:ind w:hanging="18"/>
                    <w:rPr>
                      <w:rFonts w:ascii="Times New Roman" w:hAnsi="Times New Roman" w:cs="Times New Roman"/>
                      <w:color w:val="000000"/>
                      <w:sz w:val="24"/>
                      <w:szCs w:val="24"/>
                    </w:rPr>
                  </w:pPr>
                  <w:r w:rsidRPr="001F18ED">
                    <w:rPr>
                      <w:rFonts w:ascii="Times New Roman" w:hAnsi="Times New Roman" w:cs="Times New Roman"/>
                      <w:iCs/>
                      <w:color w:val="000000"/>
                      <w:sz w:val="24"/>
                      <w:szCs w:val="24"/>
                    </w:rPr>
                    <w:t xml:space="preserve">+ </w:t>
                  </w:r>
                  <w:r w:rsidRPr="001F18ED">
                    <w:rPr>
                      <w:rFonts w:ascii="Times New Roman" w:hAnsi="Times New Roman" w:cs="Times New Roman"/>
                      <w:color w:val="000000"/>
                      <w:sz w:val="24"/>
                      <w:szCs w:val="24"/>
                    </w:rPr>
                    <w:t>Advice</w:t>
                  </w:r>
                  <w:r w:rsidRPr="001F18ED">
                    <w:rPr>
                      <w:rFonts w:ascii="Times New Roman" w:hAnsi="Times New Roman" w:cs="Times New Roman"/>
                      <w:iCs/>
                      <w:color w:val="000000"/>
                      <w:sz w:val="24"/>
                      <w:szCs w:val="24"/>
                    </w:rPr>
                    <w:t>: free text input.</w:t>
                  </w:r>
                </w:p>
                <w:p w14:paraId="62596BBA" w14:textId="77777777" w:rsidR="00CE4BB7" w:rsidRPr="001F18ED" w:rsidRDefault="00CE4BB7" w:rsidP="0057609F">
                  <w:pPr>
                    <w:pStyle w:val="ListParagraph"/>
                    <w:numPr>
                      <w:ilvl w:val="0"/>
                      <w:numId w:val="17"/>
                    </w:numPr>
                    <w:spacing w:before="120" w:after="120" w:line="240" w:lineRule="exact"/>
                    <w:ind w:left="175" w:hanging="18"/>
                    <w:rPr>
                      <w:rFonts w:ascii="Times New Roman" w:hAnsi="Times New Roman" w:cs="Times New Roman"/>
                      <w:sz w:val="24"/>
                      <w:szCs w:val="24"/>
                    </w:rPr>
                  </w:pPr>
                  <w:r w:rsidRPr="001F18ED">
                    <w:rPr>
                      <w:rFonts w:ascii="Times New Roman" w:hAnsi="Times New Roman" w:cs="Times New Roman"/>
                      <w:sz w:val="24"/>
                      <w:szCs w:val="24"/>
                    </w:rPr>
                    <w:t>Appointment Date: default 1 week form current day,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w:t>
                  </w:r>
                </w:p>
                <w:p w14:paraId="1B86B243" w14:textId="77777777" w:rsidR="00CE4BB7" w:rsidRPr="001F18ED" w:rsidRDefault="00CE4BB7" w:rsidP="00CE4BB7">
                  <w:pPr>
                    <w:spacing w:before="120" w:after="120" w:line="240" w:lineRule="exact"/>
                    <w:ind w:hanging="18"/>
                    <w:rPr>
                      <w:sz w:val="24"/>
                      <w:szCs w:val="24"/>
                    </w:rPr>
                  </w:pPr>
                  <w:r w:rsidRPr="001F18ED">
                    <w:rPr>
                      <w:sz w:val="24"/>
                      <w:szCs w:val="24"/>
                    </w:rPr>
                    <w:t>-Note: free text area.</w:t>
                  </w:r>
                </w:p>
              </w:tc>
            </w:tr>
            <w:tr w:rsidR="00CE4BB7" w:rsidRPr="001F18ED" w14:paraId="031254F1" w14:textId="77777777" w:rsidTr="007F7294">
              <w:tc>
                <w:tcPr>
                  <w:tcW w:w="870" w:type="dxa"/>
                </w:tcPr>
                <w:p w14:paraId="31437098" w14:textId="77777777" w:rsidR="00CE4BB7" w:rsidRPr="001F18ED" w:rsidRDefault="00CE4BB7" w:rsidP="00CE4BB7">
                  <w:pPr>
                    <w:spacing w:before="120" w:after="120" w:line="240" w:lineRule="exact"/>
                    <w:ind w:hanging="18"/>
                    <w:jc w:val="center"/>
                    <w:rPr>
                      <w:sz w:val="24"/>
                      <w:szCs w:val="24"/>
                    </w:rPr>
                  </w:pPr>
                  <w:r w:rsidRPr="001F18ED">
                    <w:rPr>
                      <w:sz w:val="24"/>
                      <w:szCs w:val="24"/>
                    </w:rPr>
                    <w:lastRenderedPageBreak/>
                    <w:t>2</w:t>
                  </w:r>
                </w:p>
              </w:tc>
              <w:tc>
                <w:tcPr>
                  <w:tcW w:w="3661" w:type="dxa"/>
                </w:tcPr>
                <w:p w14:paraId="0343539C" w14:textId="77777777" w:rsidR="00CE4BB7" w:rsidRPr="001F18ED" w:rsidRDefault="00CE4BB7" w:rsidP="00CE4BB7">
                  <w:pPr>
                    <w:spacing w:before="120" w:after="120" w:line="240" w:lineRule="exact"/>
                    <w:ind w:hanging="18"/>
                    <w:rPr>
                      <w:sz w:val="24"/>
                      <w:szCs w:val="24"/>
                    </w:rPr>
                  </w:pPr>
                  <w:r w:rsidRPr="001F18ED">
                    <w:rPr>
                      <w:sz w:val="24"/>
                      <w:szCs w:val="24"/>
                    </w:rPr>
                    <w:t>Doctor input diagnostic.</w:t>
                  </w:r>
                </w:p>
              </w:tc>
              <w:tc>
                <w:tcPr>
                  <w:tcW w:w="4003" w:type="dxa"/>
                </w:tcPr>
                <w:p w14:paraId="48EB39B9" w14:textId="77777777" w:rsidR="00CE4BB7" w:rsidRPr="001F18ED" w:rsidRDefault="00CE4BB7" w:rsidP="00CE4BB7">
                  <w:pPr>
                    <w:spacing w:before="120" w:after="120" w:line="240" w:lineRule="exact"/>
                    <w:ind w:hanging="18"/>
                    <w:rPr>
                      <w:sz w:val="24"/>
                      <w:szCs w:val="24"/>
                    </w:rPr>
                  </w:pPr>
                  <w:r w:rsidRPr="001F18ED">
                    <w:rPr>
                      <w:sz w:val="24"/>
                      <w:szCs w:val="24"/>
                    </w:rPr>
                    <w:t>System validation information.</w:t>
                  </w:r>
                </w:p>
              </w:tc>
            </w:tr>
            <w:tr w:rsidR="00CE4BB7" w:rsidRPr="001F18ED" w14:paraId="20AB9DCF" w14:textId="77777777" w:rsidTr="007F7294">
              <w:tc>
                <w:tcPr>
                  <w:tcW w:w="870" w:type="dxa"/>
                </w:tcPr>
                <w:p w14:paraId="715146CA" w14:textId="77777777" w:rsidR="00CE4BB7" w:rsidRPr="001F18ED" w:rsidRDefault="00CE4BB7" w:rsidP="00CE4BB7">
                  <w:pPr>
                    <w:spacing w:before="120" w:after="120" w:line="240" w:lineRule="exact"/>
                    <w:ind w:hanging="18"/>
                    <w:jc w:val="center"/>
                    <w:rPr>
                      <w:sz w:val="24"/>
                      <w:szCs w:val="24"/>
                    </w:rPr>
                  </w:pPr>
                </w:p>
              </w:tc>
              <w:tc>
                <w:tcPr>
                  <w:tcW w:w="3661" w:type="dxa"/>
                </w:tcPr>
                <w:p w14:paraId="561597CA" w14:textId="77777777" w:rsidR="00CE4BB7" w:rsidRPr="001F18ED" w:rsidRDefault="00CE4BB7" w:rsidP="00CE4BB7">
                  <w:pPr>
                    <w:spacing w:before="120" w:after="120" w:line="240" w:lineRule="exact"/>
                    <w:ind w:hanging="18"/>
                    <w:rPr>
                      <w:sz w:val="24"/>
                      <w:szCs w:val="24"/>
                    </w:rPr>
                  </w:pPr>
                  <w:r w:rsidRPr="001F18ED">
                    <w:rPr>
                      <w:sz w:val="24"/>
                      <w:szCs w:val="24"/>
                    </w:rPr>
                    <w:t>Doctor send command to suggest prescription</w:t>
                  </w:r>
                </w:p>
              </w:tc>
              <w:tc>
                <w:tcPr>
                  <w:tcW w:w="4003" w:type="dxa"/>
                </w:tcPr>
                <w:p w14:paraId="156CFA3A" w14:textId="77777777" w:rsidR="00CE4BB7" w:rsidRPr="001F18ED" w:rsidRDefault="00CE4BB7" w:rsidP="00CE4BB7">
                  <w:pPr>
                    <w:spacing w:before="120" w:after="120" w:line="240" w:lineRule="exact"/>
                    <w:ind w:hanging="18"/>
                    <w:rPr>
                      <w:sz w:val="24"/>
                      <w:szCs w:val="24"/>
                    </w:rPr>
                  </w:pPr>
                  <w:r w:rsidRPr="001F18ED">
                    <w:rPr>
                      <w:sz w:val="24"/>
                      <w:szCs w:val="24"/>
                    </w:rPr>
                    <w:t xml:space="preserve">System display </w:t>
                  </w:r>
                </w:p>
                <w:p w14:paraId="10C82E62"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Name: text, read only.</w:t>
                  </w:r>
                </w:p>
                <w:p w14:paraId="6AA818A0"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Age: text, read only.</w:t>
                  </w:r>
                </w:p>
                <w:p w14:paraId="4DC5A6B7"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Gender: text, read only.</w:t>
                  </w:r>
                </w:p>
                <w:p w14:paraId="3299863C"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Illness:  text, read only.</w:t>
                  </w:r>
                </w:p>
                <w:p w14:paraId="46BF77C6"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Status: text, read only.</w:t>
                  </w:r>
                </w:p>
                <w:p w14:paraId="3A62C7D0"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Description: text area, read only.</w:t>
                  </w:r>
                </w:p>
                <w:p w14:paraId="7A984B14" w14:textId="77777777" w:rsidR="00CE4BB7" w:rsidRPr="001F18ED"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1F18ED">
                    <w:rPr>
                      <w:rFonts w:ascii="Times New Roman" w:hAnsi="Times New Roman" w:cs="Times New Roman"/>
                      <w:sz w:val="24"/>
                      <w:szCs w:val="24"/>
                    </w:rPr>
                    <w:t>List day of medical history of patient with information:</w:t>
                  </w:r>
                </w:p>
                <w:p w14:paraId="3F853A46" w14:textId="77777777" w:rsidR="00CE4BB7" w:rsidRPr="001F18ED" w:rsidRDefault="00CE4BB7" w:rsidP="00CE4BB7">
                  <w:pPr>
                    <w:pStyle w:val="ListParagraph"/>
                    <w:spacing w:before="120" w:after="120" w:line="240" w:lineRule="exact"/>
                    <w:ind w:left="535" w:hanging="18"/>
                    <w:rPr>
                      <w:rFonts w:ascii="Times New Roman" w:hAnsi="Times New Roman" w:cs="Times New Roman"/>
                      <w:sz w:val="24"/>
                      <w:szCs w:val="24"/>
                    </w:rPr>
                  </w:pPr>
                  <w:r w:rsidRPr="001F18ED">
                    <w:rPr>
                      <w:rFonts w:ascii="Times New Roman" w:hAnsi="Times New Roman" w:cs="Times New Roman"/>
                      <w:sz w:val="24"/>
                      <w:szCs w:val="24"/>
                    </w:rPr>
                    <w:t xml:space="preserve">+ Date: the day when doctor make prescription,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“29-10-2015”.</w:t>
                  </w:r>
                </w:p>
                <w:p w14:paraId="75195A94" w14:textId="77777777" w:rsidR="00CE4BB7" w:rsidRPr="001F18ED" w:rsidRDefault="00CE4BB7" w:rsidP="00CE4BB7">
                  <w:pPr>
                    <w:pStyle w:val="ListParagraph"/>
                    <w:spacing w:before="120" w:after="120" w:line="240" w:lineRule="exact"/>
                    <w:ind w:left="535" w:hanging="18"/>
                    <w:rPr>
                      <w:rFonts w:ascii="Times New Roman" w:hAnsi="Times New Roman" w:cs="Times New Roman"/>
                      <w:sz w:val="24"/>
                      <w:szCs w:val="24"/>
                    </w:rPr>
                  </w:pPr>
                  <w:r w:rsidRPr="001F18ED">
                    <w:rPr>
                      <w:rFonts w:ascii="Times New Roman" w:hAnsi="Times New Roman" w:cs="Times New Roman"/>
                      <w:sz w:val="24"/>
                      <w:szCs w:val="24"/>
                    </w:rPr>
                    <w:t xml:space="preserve">+ Appointment: appointment of Date,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 ex: “29-10-2015”.</w:t>
                  </w:r>
                </w:p>
                <w:p w14:paraId="68B4E715" w14:textId="77777777" w:rsidR="00CE4BB7" w:rsidRPr="001F18ED" w:rsidRDefault="00CE4BB7" w:rsidP="00CE4BB7">
                  <w:pPr>
                    <w:spacing w:before="120" w:after="120" w:line="240" w:lineRule="exact"/>
                    <w:ind w:hanging="18"/>
                    <w:rPr>
                      <w:sz w:val="24"/>
                      <w:szCs w:val="24"/>
                    </w:rPr>
                  </w:pPr>
                  <w:r w:rsidRPr="001F18ED">
                    <w:rPr>
                      <w:sz w:val="24"/>
                      <w:szCs w:val="24"/>
                    </w:rPr>
                    <w:t>Suggest treatment information.</w:t>
                  </w:r>
                </w:p>
                <w:p w14:paraId="7F1212A0" w14:textId="77777777" w:rsidR="00CE4BB7" w:rsidRPr="001F18ED" w:rsidRDefault="00CE4BB7" w:rsidP="00CE4BB7">
                  <w:pPr>
                    <w:spacing w:before="120" w:after="120" w:line="240" w:lineRule="exact"/>
                    <w:ind w:hanging="18"/>
                    <w:rPr>
                      <w:sz w:val="24"/>
                      <w:szCs w:val="24"/>
                    </w:rPr>
                  </w:pPr>
                  <w:r w:rsidRPr="001F18ED">
                    <w:rPr>
                      <w:sz w:val="24"/>
                      <w:szCs w:val="24"/>
                    </w:rPr>
                    <w:lastRenderedPageBreak/>
                    <w:t>Diagnostic: text input with option, required, length 3-40</w:t>
                  </w:r>
                  <w:r w:rsidRPr="001F18ED">
                    <w:rPr>
                      <w:iCs/>
                      <w:color w:val="000000"/>
                      <w:sz w:val="24"/>
                      <w:szCs w:val="24"/>
                    </w:rPr>
                    <w:t>.</w:t>
                  </w:r>
                </w:p>
                <w:p w14:paraId="736189F2" w14:textId="77777777" w:rsidR="00CE4BB7" w:rsidRPr="001F18ED" w:rsidRDefault="00CE4BB7" w:rsidP="00CE4BB7">
                  <w:pPr>
                    <w:spacing w:before="120" w:after="120" w:line="240" w:lineRule="exact"/>
                    <w:ind w:hanging="18"/>
                    <w:rPr>
                      <w:sz w:val="24"/>
                      <w:szCs w:val="24"/>
                    </w:rPr>
                  </w:pPr>
                  <w:r w:rsidRPr="001F18ED">
                    <w:rPr>
                      <w:sz w:val="24"/>
                      <w:szCs w:val="24"/>
                    </w:rPr>
                    <w:t>- Medicines:</w:t>
                  </w:r>
                </w:p>
                <w:p w14:paraId="7FF5F2A2" w14:textId="77777777" w:rsidR="00CE4BB7" w:rsidRPr="001F18ED" w:rsidRDefault="00CE4BB7" w:rsidP="00CE4BB7">
                  <w:pPr>
                    <w:spacing w:before="120" w:after="120" w:line="240" w:lineRule="exact"/>
                    <w:ind w:hanging="18"/>
                    <w:rPr>
                      <w:sz w:val="24"/>
                      <w:szCs w:val="24"/>
                    </w:rPr>
                  </w:pPr>
                  <w:r w:rsidRPr="001F18ED">
                    <w:rPr>
                      <w:sz w:val="24"/>
                      <w:szCs w:val="24"/>
                    </w:rPr>
                    <w:t>+ Name of medicine: text input with option, required.</w:t>
                  </w:r>
                </w:p>
                <w:p w14:paraId="196A3C72" w14:textId="77777777" w:rsidR="00CE4BB7" w:rsidRPr="001F18ED" w:rsidRDefault="00CE4BB7" w:rsidP="00CE4BB7">
                  <w:pPr>
                    <w:spacing w:before="120" w:after="120" w:line="240" w:lineRule="exact"/>
                    <w:ind w:hanging="18"/>
                    <w:rPr>
                      <w:sz w:val="24"/>
                      <w:szCs w:val="24"/>
                    </w:rPr>
                  </w:pPr>
                  <w:r w:rsidRPr="001F18ED">
                    <w:rPr>
                      <w:sz w:val="24"/>
                      <w:szCs w:val="24"/>
                    </w:rPr>
                    <w:t>+ Times: text input with option, required, range value 1-6.</w:t>
                  </w:r>
                </w:p>
                <w:p w14:paraId="1B9DA42D" w14:textId="77777777" w:rsidR="00CE4BB7" w:rsidRPr="001F18ED" w:rsidRDefault="00CE4BB7" w:rsidP="00CE4BB7">
                  <w:pPr>
                    <w:spacing w:before="120" w:after="120" w:line="240" w:lineRule="exact"/>
                    <w:ind w:hanging="18"/>
                    <w:rPr>
                      <w:iCs/>
                      <w:color w:val="000000"/>
                      <w:sz w:val="24"/>
                      <w:szCs w:val="24"/>
                    </w:rPr>
                  </w:pPr>
                  <w:r w:rsidRPr="001F18ED">
                    <w:rPr>
                      <w:sz w:val="24"/>
                      <w:szCs w:val="24"/>
                    </w:rPr>
                    <w:t>+ Number of quantity per time: number text input, required, range value 1-10</w:t>
                  </w:r>
                  <w:r w:rsidRPr="001F18ED">
                    <w:rPr>
                      <w:iCs/>
                      <w:color w:val="000000"/>
                      <w:sz w:val="24"/>
                      <w:szCs w:val="24"/>
                    </w:rPr>
                    <w:t>.</w:t>
                  </w:r>
                </w:p>
                <w:p w14:paraId="09B0261F" w14:textId="77777777" w:rsidR="00CE4BB7" w:rsidRPr="001F18ED" w:rsidRDefault="00CE4BB7" w:rsidP="00CE4BB7">
                  <w:pPr>
                    <w:spacing w:before="120" w:after="120" w:line="240" w:lineRule="exact"/>
                    <w:ind w:hanging="18"/>
                    <w:rPr>
                      <w:iCs/>
                      <w:color w:val="000000"/>
                      <w:sz w:val="24"/>
                      <w:szCs w:val="24"/>
                    </w:rPr>
                  </w:pPr>
                  <w:r w:rsidRPr="001F18ED">
                    <w:rPr>
                      <w:iCs/>
                      <w:color w:val="000000"/>
                      <w:sz w:val="24"/>
                      <w:szCs w:val="24"/>
                    </w:rPr>
                    <w:t>+ Unit of medicine: text input, required, value depend on medicine.</w:t>
                  </w:r>
                </w:p>
                <w:p w14:paraId="45B32996" w14:textId="77777777" w:rsidR="00CE4BB7" w:rsidRPr="001F18ED" w:rsidRDefault="00CE4BB7" w:rsidP="00CE4BB7">
                  <w:pPr>
                    <w:spacing w:before="120" w:after="120" w:line="240" w:lineRule="exact"/>
                    <w:ind w:hanging="18"/>
                    <w:rPr>
                      <w:sz w:val="24"/>
                      <w:szCs w:val="24"/>
                    </w:rPr>
                  </w:pPr>
                  <w:r w:rsidRPr="001F18ED">
                    <w:rPr>
                      <w:iCs/>
                      <w:color w:val="000000"/>
                      <w:sz w:val="24"/>
                      <w:szCs w:val="24"/>
                    </w:rPr>
                    <w:t>+ Advice: free text input.</w:t>
                  </w:r>
                </w:p>
                <w:p w14:paraId="054F2D6C" w14:textId="77777777" w:rsidR="00CE4BB7" w:rsidRPr="001F18ED" w:rsidRDefault="00CE4BB7" w:rsidP="00CE4BB7">
                  <w:pPr>
                    <w:spacing w:before="120" w:after="120" w:line="240" w:lineRule="exact"/>
                    <w:ind w:hanging="18"/>
                    <w:rPr>
                      <w:sz w:val="24"/>
                      <w:szCs w:val="24"/>
                    </w:rPr>
                  </w:pPr>
                  <w:r w:rsidRPr="001F18ED">
                    <w:rPr>
                      <w:sz w:val="24"/>
                      <w:szCs w:val="24"/>
                    </w:rPr>
                    <w:t>- Food:</w:t>
                  </w:r>
                </w:p>
                <w:p w14:paraId="498E381D" w14:textId="77777777" w:rsidR="00CE4BB7" w:rsidRPr="001F18ED" w:rsidRDefault="00CE4BB7" w:rsidP="00CE4BB7">
                  <w:pPr>
                    <w:spacing w:before="120" w:after="120" w:line="240" w:lineRule="exact"/>
                    <w:ind w:hanging="18"/>
                    <w:rPr>
                      <w:sz w:val="24"/>
                      <w:szCs w:val="24"/>
                    </w:rPr>
                  </w:pPr>
                  <w:r w:rsidRPr="001F18ED">
                    <w:rPr>
                      <w:sz w:val="24"/>
                      <w:szCs w:val="24"/>
                    </w:rPr>
                    <w:t>+ Name of food: text input with option, required</w:t>
                  </w:r>
                  <w:r w:rsidRPr="001F18ED">
                    <w:rPr>
                      <w:iCs/>
                      <w:color w:val="000000"/>
                      <w:sz w:val="24"/>
                      <w:szCs w:val="24"/>
                    </w:rPr>
                    <w:t>.</w:t>
                  </w:r>
                </w:p>
                <w:p w14:paraId="700B8CFE" w14:textId="77777777" w:rsidR="00CE4BB7" w:rsidRPr="001F18ED" w:rsidRDefault="00CE4BB7" w:rsidP="00CE4BB7">
                  <w:pPr>
                    <w:spacing w:before="120" w:after="120" w:line="240" w:lineRule="exact"/>
                    <w:ind w:hanging="18"/>
                    <w:rPr>
                      <w:sz w:val="24"/>
                      <w:szCs w:val="24"/>
                    </w:rPr>
                  </w:pPr>
                  <w:r w:rsidRPr="001F18ED">
                    <w:rPr>
                      <w:sz w:val="24"/>
                      <w:szCs w:val="24"/>
                    </w:rPr>
                    <w:t>+ Time: text input with option, required, range value 1-6.</w:t>
                  </w:r>
                </w:p>
                <w:p w14:paraId="062CF206" w14:textId="77777777" w:rsidR="00CE4BB7" w:rsidRPr="001F18ED" w:rsidRDefault="00CE4BB7" w:rsidP="00CE4BB7">
                  <w:pPr>
                    <w:spacing w:before="120" w:after="120" w:line="240" w:lineRule="exact"/>
                    <w:ind w:hanging="18"/>
                    <w:rPr>
                      <w:sz w:val="24"/>
                      <w:szCs w:val="24"/>
                    </w:rPr>
                  </w:pPr>
                  <w:r w:rsidRPr="001F18ED">
                    <w:rPr>
                      <w:sz w:val="24"/>
                      <w:szCs w:val="24"/>
                    </w:rPr>
                    <w:t>+ Number of quantity per time: number text input, required.</w:t>
                  </w:r>
                </w:p>
                <w:p w14:paraId="054D8C80" w14:textId="77777777" w:rsidR="00CE4BB7" w:rsidRPr="001F18ED" w:rsidRDefault="00CE4BB7" w:rsidP="00CE4BB7">
                  <w:pPr>
                    <w:spacing w:before="120" w:after="120" w:line="240" w:lineRule="exact"/>
                    <w:ind w:hanging="18"/>
                    <w:rPr>
                      <w:iCs/>
                      <w:color w:val="000000"/>
                      <w:sz w:val="24"/>
                      <w:szCs w:val="24"/>
                    </w:rPr>
                  </w:pPr>
                  <w:r w:rsidRPr="001F18ED">
                    <w:rPr>
                      <w:iCs/>
                      <w:color w:val="000000"/>
                      <w:sz w:val="24"/>
                      <w:szCs w:val="24"/>
                    </w:rPr>
                    <w:t>+ Unit of food: text input with option, required, value depend on food.</w:t>
                  </w:r>
                </w:p>
                <w:p w14:paraId="0B13C672" w14:textId="77777777" w:rsidR="00CE4BB7" w:rsidRPr="001F18ED" w:rsidRDefault="00CE4BB7" w:rsidP="00CE4BB7">
                  <w:pPr>
                    <w:spacing w:before="120" w:after="120" w:line="240" w:lineRule="exact"/>
                    <w:ind w:hanging="18"/>
                    <w:rPr>
                      <w:sz w:val="24"/>
                      <w:szCs w:val="24"/>
                    </w:rPr>
                  </w:pPr>
                  <w:r w:rsidRPr="001F18ED">
                    <w:rPr>
                      <w:iCs/>
                      <w:color w:val="000000"/>
                      <w:sz w:val="24"/>
                      <w:szCs w:val="24"/>
                    </w:rPr>
                    <w:t>+ Advice: free text input.</w:t>
                  </w:r>
                </w:p>
                <w:p w14:paraId="10B0C2E2" w14:textId="77777777" w:rsidR="00CE4BB7" w:rsidRPr="001F18ED" w:rsidRDefault="00CE4BB7" w:rsidP="00CE4BB7">
                  <w:pPr>
                    <w:spacing w:before="120" w:after="120" w:line="240" w:lineRule="exact"/>
                    <w:ind w:hanging="18"/>
                    <w:rPr>
                      <w:sz w:val="24"/>
                      <w:szCs w:val="24"/>
                    </w:rPr>
                  </w:pPr>
                  <w:r w:rsidRPr="001F18ED">
                    <w:rPr>
                      <w:sz w:val="24"/>
                      <w:szCs w:val="24"/>
                    </w:rPr>
                    <w:t>- Practice:</w:t>
                  </w:r>
                </w:p>
                <w:p w14:paraId="683105CE" w14:textId="77777777" w:rsidR="00CE4BB7" w:rsidRPr="001F18ED" w:rsidRDefault="00CE4BB7" w:rsidP="00CE4BB7">
                  <w:pPr>
                    <w:spacing w:before="120" w:after="120" w:line="240" w:lineRule="exact"/>
                    <w:ind w:hanging="18"/>
                    <w:rPr>
                      <w:iCs/>
                      <w:color w:val="000000"/>
                      <w:sz w:val="24"/>
                      <w:szCs w:val="24"/>
                    </w:rPr>
                  </w:pPr>
                  <w:r w:rsidRPr="001F18ED">
                    <w:rPr>
                      <w:sz w:val="24"/>
                      <w:szCs w:val="24"/>
                    </w:rPr>
                    <w:t>+ Name of practice: free text input, required</w:t>
                  </w:r>
                  <w:r w:rsidRPr="001F18ED">
                    <w:rPr>
                      <w:iCs/>
                      <w:color w:val="000000"/>
                      <w:sz w:val="24"/>
                      <w:szCs w:val="24"/>
                    </w:rPr>
                    <w:t>.</w:t>
                  </w:r>
                </w:p>
                <w:p w14:paraId="3BB8A865" w14:textId="77777777" w:rsidR="00CE4BB7" w:rsidRPr="001F18ED" w:rsidRDefault="00CE4BB7" w:rsidP="00CE4BB7">
                  <w:pPr>
                    <w:spacing w:before="120" w:after="120" w:line="240" w:lineRule="exact"/>
                    <w:ind w:hanging="18"/>
                    <w:rPr>
                      <w:sz w:val="24"/>
                      <w:szCs w:val="24"/>
                    </w:rPr>
                  </w:pPr>
                  <w:r w:rsidRPr="001F18ED">
                    <w:rPr>
                      <w:sz w:val="24"/>
                      <w:szCs w:val="24"/>
                    </w:rPr>
                    <w:t>+ Time: text input with option, required, range value 1-6.</w:t>
                  </w:r>
                </w:p>
                <w:p w14:paraId="36210E7F" w14:textId="77777777" w:rsidR="00CE4BB7" w:rsidRPr="001F18ED" w:rsidRDefault="00CE4BB7" w:rsidP="00CE4BB7">
                  <w:pPr>
                    <w:pStyle w:val="HTMLPreformatted"/>
                    <w:shd w:val="clear" w:color="auto" w:fill="FFFFFF"/>
                    <w:ind w:hanging="18"/>
                    <w:rPr>
                      <w:rFonts w:ascii="Times New Roman" w:hAnsi="Times New Roman" w:cs="Times New Roman"/>
                      <w:color w:val="000000"/>
                      <w:sz w:val="24"/>
                      <w:szCs w:val="24"/>
                    </w:rPr>
                  </w:pPr>
                  <w:r w:rsidRPr="001F18ED">
                    <w:rPr>
                      <w:rFonts w:ascii="Times New Roman" w:hAnsi="Times New Roman" w:cs="Times New Roman"/>
                      <w:sz w:val="24"/>
                      <w:szCs w:val="24"/>
                    </w:rPr>
                    <w:t xml:space="preserve">+ </w:t>
                  </w:r>
                  <w:r w:rsidRPr="001F18ED">
                    <w:rPr>
                      <w:rFonts w:ascii="Times New Roman" w:hAnsi="Times New Roman" w:cs="Times New Roman"/>
                      <w:color w:val="000000"/>
                      <w:sz w:val="24"/>
                      <w:szCs w:val="24"/>
                    </w:rPr>
                    <w:t>Quantitative</w:t>
                  </w:r>
                  <w:r w:rsidRPr="001F18ED">
                    <w:rPr>
                      <w:rFonts w:ascii="Times New Roman" w:hAnsi="Times New Roman" w:cs="Times New Roman"/>
                      <w:sz w:val="24"/>
                      <w:szCs w:val="24"/>
                    </w:rPr>
                    <w:t>: free text input, required.</w:t>
                  </w:r>
                </w:p>
                <w:p w14:paraId="2D35F5E1" w14:textId="77777777" w:rsidR="00CE4BB7" w:rsidRPr="001F18ED" w:rsidRDefault="00CE4BB7" w:rsidP="00CE4BB7">
                  <w:pPr>
                    <w:pStyle w:val="HTMLPreformatted"/>
                    <w:shd w:val="clear" w:color="auto" w:fill="FFFFFF"/>
                    <w:ind w:hanging="18"/>
                    <w:rPr>
                      <w:rFonts w:ascii="Times New Roman" w:hAnsi="Times New Roman" w:cs="Times New Roman"/>
                      <w:color w:val="000000"/>
                      <w:sz w:val="24"/>
                      <w:szCs w:val="24"/>
                    </w:rPr>
                  </w:pPr>
                  <w:r w:rsidRPr="001F18ED">
                    <w:rPr>
                      <w:rFonts w:ascii="Times New Roman" w:hAnsi="Times New Roman" w:cs="Times New Roman"/>
                      <w:iCs/>
                      <w:color w:val="000000"/>
                      <w:sz w:val="24"/>
                      <w:szCs w:val="24"/>
                    </w:rPr>
                    <w:t xml:space="preserve">+ </w:t>
                  </w:r>
                  <w:r w:rsidRPr="001F18ED">
                    <w:rPr>
                      <w:rFonts w:ascii="Times New Roman" w:hAnsi="Times New Roman" w:cs="Times New Roman"/>
                      <w:color w:val="000000"/>
                      <w:sz w:val="24"/>
                      <w:szCs w:val="24"/>
                    </w:rPr>
                    <w:t>Advice</w:t>
                  </w:r>
                  <w:r w:rsidRPr="001F18ED">
                    <w:rPr>
                      <w:rFonts w:ascii="Times New Roman" w:hAnsi="Times New Roman" w:cs="Times New Roman"/>
                      <w:iCs/>
                      <w:color w:val="000000"/>
                      <w:sz w:val="24"/>
                      <w:szCs w:val="24"/>
                    </w:rPr>
                    <w:t>: free text input.</w:t>
                  </w:r>
                </w:p>
                <w:p w14:paraId="0A26871E" w14:textId="77777777" w:rsidR="00CE4BB7" w:rsidRPr="001F18ED" w:rsidRDefault="00CE4BB7" w:rsidP="0057609F">
                  <w:pPr>
                    <w:pStyle w:val="ListParagraph"/>
                    <w:numPr>
                      <w:ilvl w:val="0"/>
                      <w:numId w:val="17"/>
                    </w:numPr>
                    <w:spacing w:before="120" w:after="120" w:line="240" w:lineRule="exact"/>
                    <w:ind w:left="175" w:hanging="18"/>
                    <w:rPr>
                      <w:rFonts w:ascii="Times New Roman" w:hAnsi="Times New Roman" w:cs="Times New Roman"/>
                      <w:sz w:val="24"/>
                      <w:szCs w:val="24"/>
                    </w:rPr>
                  </w:pPr>
                  <w:r w:rsidRPr="001F18ED">
                    <w:rPr>
                      <w:rFonts w:ascii="Times New Roman" w:hAnsi="Times New Roman" w:cs="Times New Roman"/>
                      <w:sz w:val="24"/>
                      <w:szCs w:val="24"/>
                    </w:rPr>
                    <w:t>Appointment Date: default 1 week form current day, format day “</w:t>
                  </w:r>
                  <w:proofErr w:type="spellStart"/>
                  <w:r w:rsidRPr="001F18ED">
                    <w:rPr>
                      <w:rFonts w:ascii="Times New Roman" w:hAnsi="Times New Roman" w:cs="Times New Roman"/>
                      <w:sz w:val="24"/>
                      <w:szCs w:val="24"/>
                    </w:rPr>
                    <w:t>dd</w:t>
                  </w:r>
                  <w:proofErr w:type="spellEnd"/>
                  <w:r w:rsidRPr="001F18ED">
                    <w:rPr>
                      <w:rFonts w:ascii="Times New Roman" w:hAnsi="Times New Roman" w:cs="Times New Roman"/>
                      <w:sz w:val="24"/>
                      <w:szCs w:val="24"/>
                    </w:rPr>
                    <w:t>/mm/</w:t>
                  </w:r>
                  <w:proofErr w:type="spellStart"/>
                  <w:r w:rsidRPr="001F18ED">
                    <w:rPr>
                      <w:rFonts w:ascii="Times New Roman" w:hAnsi="Times New Roman" w:cs="Times New Roman"/>
                      <w:sz w:val="24"/>
                      <w:szCs w:val="24"/>
                    </w:rPr>
                    <w:t>yyyy</w:t>
                  </w:r>
                  <w:proofErr w:type="spellEnd"/>
                  <w:r w:rsidRPr="001F18ED">
                    <w:rPr>
                      <w:rFonts w:ascii="Times New Roman" w:hAnsi="Times New Roman" w:cs="Times New Roman"/>
                      <w:sz w:val="24"/>
                      <w:szCs w:val="24"/>
                    </w:rPr>
                    <w:t>”.</w:t>
                  </w:r>
                </w:p>
                <w:p w14:paraId="031A3D3A" w14:textId="77777777" w:rsidR="00CE4BB7" w:rsidRPr="001F18ED" w:rsidRDefault="00CE4BB7" w:rsidP="00CE4BB7">
                  <w:pPr>
                    <w:spacing w:before="120" w:after="120" w:line="240" w:lineRule="exact"/>
                    <w:ind w:hanging="18"/>
                    <w:rPr>
                      <w:sz w:val="24"/>
                      <w:szCs w:val="24"/>
                    </w:rPr>
                  </w:pPr>
                  <w:r w:rsidRPr="001F18ED">
                    <w:rPr>
                      <w:sz w:val="24"/>
                      <w:szCs w:val="24"/>
                    </w:rPr>
                    <w:t>-Note: free text area.</w:t>
                  </w:r>
                </w:p>
              </w:tc>
            </w:tr>
          </w:tbl>
          <w:p w14:paraId="72D1C978" w14:textId="77777777" w:rsidR="00CE4BB7" w:rsidRPr="001F18ED" w:rsidRDefault="00CE4BB7" w:rsidP="00CE4BB7">
            <w:pPr>
              <w:spacing w:before="120" w:after="120" w:line="240" w:lineRule="exact"/>
              <w:ind w:hanging="18"/>
              <w:rPr>
                <w:sz w:val="24"/>
                <w:szCs w:val="24"/>
              </w:rPr>
            </w:pPr>
            <w:r w:rsidRPr="001F18ED">
              <w:rPr>
                <w:b/>
                <w:sz w:val="24"/>
                <w:szCs w:val="24"/>
              </w:rPr>
              <w:lastRenderedPageBreak/>
              <w:t>Alternative Scenario:</w:t>
            </w:r>
            <w:r w:rsidRPr="001F18ED">
              <w:rPr>
                <w:sz w:val="24"/>
                <w:szCs w:val="24"/>
              </w:rPr>
              <w:t xml:space="preserve"> N/A</w:t>
            </w:r>
          </w:p>
          <w:p w14:paraId="752AE512" w14:textId="77777777" w:rsidR="00CE4BB7" w:rsidRPr="001F18ED" w:rsidRDefault="00CE4BB7" w:rsidP="00CE4BB7">
            <w:pPr>
              <w:spacing w:before="120" w:after="120" w:line="240" w:lineRule="exact"/>
              <w:ind w:hanging="18"/>
              <w:rPr>
                <w:sz w:val="24"/>
                <w:szCs w:val="24"/>
              </w:rPr>
            </w:pPr>
            <w:r w:rsidRPr="001F18ED">
              <w:rPr>
                <w:b/>
                <w:sz w:val="24"/>
                <w:szCs w:val="24"/>
              </w:rPr>
              <w:t xml:space="preserve">Exceptions: </w:t>
            </w:r>
            <w:r w:rsidRPr="001F18ED">
              <w:rPr>
                <w:sz w:val="24"/>
                <w:szCs w:val="24"/>
              </w:rPr>
              <w:t>N/A</w:t>
            </w:r>
          </w:p>
          <w:p w14:paraId="09A2D3B6" w14:textId="77777777" w:rsidR="00CE4BB7" w:rsidRPr="001F18ED" w:rsidRDefault="00CE4BB7" w:rsidP="00CE4BB7">
            <w:pPr>
              <w:spacing w:before="120" w:after="120" w:line="240" w:lineRule="exact"/>
              <w:ind w:hanging="18"/>
              <w:rPr>
                <w:sz w:val="24"/>
                <w:szCs w:val="24"/>
              </w:rPr>
            </w:pPr>
            <w:r w:rsidRPr="001F18ED">
              <w:rPr>
                <w:b/>
                <w:sz w:val="24"/>
                <w:szCs w:val="24"/>
              </w:rPr>
              <w:t xml:space="preserve">Relationships: </w:t>
            </w:r>
            <w:r w:rsidRPr="001F18ED">
              <w:rPr>
                <w:sz w:val="24"/>
                <w:szCs w:val="24"/>
              </w:rPr>
              <w:t>N/A</w:t>
            </w:r>
          </w:p>
          <w:p w14:paraId="46A09D72" w14:textId="77777777" w:rsidR="00CE4BB7" w:rsidRPr="001F18ED" w:rsidRDefault="00CE4BB7" w:rsidP="00CE4BB7">
            <w:pPr>
              <w:keepNext/>
              <w:spacing w:before="120" w:after="120" w:line="240" w:lineRule="exact"/>
              <w:ind w:hanging="18"/>
              <w:rPr>
                <w:b/>
                <w:sz w:val="24"/>
                <w:szCs w:val="24"/>
              </w:rPr>
            </w:pPr>
            <w:r w:rsidRPr="001F18ED">
              <w:rPr>
                <w:b/>
                <w:sz w:val="24"/>
                <w:szCs w:val="24"/>
              </w:rPr>
              <w:lastRenderedPageBreak/>
              <w:t xml:space="preserve">Business Rules: </w:t>
            </w:r>
          </w:p>
          <w:p w14:paraId="1AC4FE53" w14:textId="77777777" w:rsidR="00CE4BB7" w:rsidRPr="001F18ED" w:rsidRDefault="00CE4BB7" w:rsidP="0057609F">
            <w:pPr>
              <w:pStyle w:val="ListParagraph"/>
              <w:keepNext/>
              <w:numPr>
                <w:ilvl w:val="0"/>
                <w:numId w:val="17"/>
              </w:numPr>
              <w:spacing w:before="120" w:after="120" w:line="240" w:lineRule="exact"/>
              <w:ind w:hanging="18"/>
              <w:rPr>
                <w:rFonts w:ascii="Times New Roman" w:hAnsi="Times New Roman" w:cs="Times New Roman"/>
                <w:sz w:val="24"/>
                <w:szCs w:val="24"/>
              </w:rPr>
            </w:pPr>
            <w:r w:rsidRPr="001F18ED">
              <w:rPr>
                <w:rFonts w:ascii="Times New Roman" w:hAnsi="Times New Roman" w:cs="Times New Roman"/>
                <w:sz w:val="24"/>
                <w:szCs w:val="24"/>
              </w:rPr>
              <w:t>Diagnostic is a text input with option or free text with autocomplete and suggest illness near the illness input.</w:t>
            </w:r>
          </w:p>
          <w:p w14:paraId="125D7CD0" w14:textId="77777777" w:rsidR="00CE4BB7" w:rsidRPr="001F18ED"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sz w:val="24"/>
                <w:szCs w:val="24"/>
              </w:rPr>
              <w:t>Doctor input diagnostic, system get regimen treatment for diagnostic.</w:t>
            </w:r>
          </w:p>
          <w:p w14:paraId="2789F60E" w14:textId="77777777" w:rsidR="00CE4BB7" w:rsidRPr="001F18ED"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sz w:val="24"/>
                <w:szCs w:val="24"/>
              </w:rPr>
              <w:t>System compare number of day treatment of patient with range days of regimen phase.</w:t>
            </w:r>
          </w:p>
          <w:p w14:paraId="72B13D4A" w14:textId="77777777" w:rsidR="00CE4BB7" w:rsidRPr="001F18ED"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sz w:val="24"/>
                <w:szCs w:val="24"/>
              </w:rPr>
              <w:t>System suggest medical, foods, practices form information of regimen phase.</w:t>
            </w:r>
          </w:p>
          <w:p w14:paraId="148947A8" w14:textId="77777777" w:rsidR="00CE4BB7" w:rsidRPr="001F18ED"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sz w:val="24"/>
                <w:szCs w:val="24"/>
              </w:rPr>
              <w:t>System must show all medicines with information of times, quantity, unit, note belong medicine.</w:t>
            </w:r>
          </w:p>
          <w:p w14:paraId="718EB099" w14:textId="77777777" w:rsidR="00CE4BB7" w:rsidRPr="001F18ED"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sz w:val="24"/>
                <w:szCs w:val="24"/>
              </w:rPr>
              <w:t>System must show all foods with information of times, quantity, unit, note belong food.</w:t>
            </w:r>
          </w:p>
          <w:p w14:paraId="0A19E31C" w14:textId="77777777" w:rsidR="00CE4BB7" w:rsidRPr="001F18ED"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sz w:val="24"/>
                <w:szCs w:val="24"/>
              </w:rPr>
              <w:t>System must show all practices with information of times, quantity, note belong practice.</w:t>
            </w:r>
          </w:p>
          <w:p w14:paraId="1E2A50A9" w14:textId="77777777" w:rsidR="00CE4BB7" w:rsidRPr="001F18ED"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1F18ED">
              <w:rPr>
                <w:rFonts w:ascii="Times New Roman" w:hAnsi="Times New Roman" w:cs="Times New Roman"/>
                <w:sz w:val="24"/>
                <w:szCs w:val="24"/>
              </w:rPr>
              <w:t>If doctor change the diagnostic, current medical history will be finished. New medical history is created.</w:t>
            </w:r>
          </w:p>
          <w:p w14:paraId="586532AB" w14:textId="77777777" w:rsidR="00CE4BB7" w:rsidRPr="001F18ED" w:rsidRDefault="00CE4BB7" w:rsidP="00CE4BB7">
            <w:pPr>
              <w:keepNext/>
              <w:spacing w:before="120" w:after="120" w:line="240" w:lineRule="exact"/>
              <w:ind w:left="1429" w:hanging="18"/>
              <w:jc w:val="both"/>
              <w:rPr>
                <w:sz w:val="24"/>
                <w:szCs w:val="24"/>
              </w:rPr>
            </w:pPr>
          </w:p>
        </w:tc>
      </w:tr>
    </w:tbl>
    <w:p w14:paraId="5FF293B5" w14:textId="77777777" w:rsidR="00573A05" w:rsidRPr="001F18ED" w:rsidRDefault="00573A05" w:rsidP="00F9255C">
      <w:pPr>
        <w:ind w:firstLine="1170"/>
      </w:pPr>
    </w:p>
    <w:p w14:paraId="1E7481E3" w14:textId="1D761174" w:rsidR="00713DE9" w:rsidRPr="001F18ED" w:rsidRDefault="00713DE9" w:rsidP="00713DE9">
      <w:pPr>
        <w:pStyle w:val="Heading6"/>
        <w:ind w:firstLine="288"/>
        <w:rPr>
          <w:sz w:val="28"/>
          <w:szCs w:val="28"/>
        </w:rPr>
      </w:pPr>
      <w:r w:rsidRPr="001F18ED">
        <w:rPr>
          <w:sz w:val="28"/>
          <w:szCs w:val="28"/>
        </w:rPr>
        <w:t>&lt;Scheduler&gt; Remind Patient</w:t>
      </w:r>
    </w:p>
    <w:p w14:paraId="090989DB" w14:textId="432CDC8E" w:rsidR="00F72B0D" w:rsidRPr="001F18ED" w:rsidRDefault="00F72B0D" w:rsidP="00F72B0D">
      <w:pPr>
        <w:ind w:left="1890"/>
      </w:pPr>
      <w:r w:rsidRPr="001F18ED">
        <w:rPr>
          <w:noProof/>
        </w:rPr>
        <w:drawing>
          <wp:inline distT="0" distB="0" distL="0" distR="0" wp14:anchorId="2B16119F" wp14:editId="08AED908">
            <wp:extent cx="3314286" cy="18761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1F18ED" w14:paraId="728EA55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57A86745" w14:textId="77777777" w:rsidR="00F72B0D" w:rsidRPr="001F18ED" w:rsidRDefault="00F72B0D" w:rsidP="00FA7E1B">
            <w:pPr>
              <w:rPr>
                <w:rFonts w:cs="Times New Roman"/>
                <w:sz w:val="24"/>
                <w:szCs w:val="24"/>
              </w:rPr>
            </w:pPr>
            <w:r w:rsidRPr="001F18ED">
              <w:rPr>
                <w:rFonts w:cs="Times New Roman"/>
                <w:sz w:val="24"/>
                <w:szCs w:val="24"/>
              </w:rPr>
              <w:t>USE CASE – WA03</w:t>
            </w:r>
          </w:p>
        </w:tc>
      </w:tr>
      <w:tr w:rsidR="00F72B0D" w:rsidRPr="001F18ED" w14:paraId="27E5991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6A14A8" w14:textId="77777777" w:rsidR="00F72B0D" w:rsidRPr="001F18ED" w:rsidRDefault="00F72B0D" w:rsidP="00FA7E1B">
            <w:pPr>
              <w:rPr>
                <w:rFonts w:cs="Times New Roman"/>
                <w:sz w:val="24"/>
                <w:szCs w:val="24"/>
              </w:rPr>
            </w:pPr>
            <w:r w:rsidRPr="001F18E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31A75C41"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WA03</w:t>
            </w:r>
          </w:p>
        </w:tc>
        <w:tc>
          <w:tcPr>
            <w:tcW w:w="2520" w:type="dxa"/>
            <w:tcBorders>
              <w:left w:val="single" w:sz="4" w:space="0" w:color="auto"/>
              <w:right w:val="single" w:sz="4" w:space="0" w:color="auto"/>
            </w:tcBorders>
            <w:shd w:val="clear" w:color="auto" w:fill="D9D9D9" w:themeFill="background1" w:themeFillShade="D9"/>
          </w:tcPr>
          <w:p w14:paraId="7C8B00AD"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F18E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A5EF98"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2.0</w:t>
            </w:r>
          </w:p>
        </w:tc>
      </w:tr>
      <w:tr w:rsidR="00F72B0D" w:rsidRPr="001F18ED" w14:paraId="083A65F4"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2E354F" w14:textId="77777777" w:rsidR="00F72B0D" w:rsidRPr="001F18ED" w:rsidRDefault="00F72B0D" w:rsidP="00FA7E1B">
            <w:pPr>
              <w:rPr>
                <w:rFonts w:cs="Times New Roman"/>
                <w:sz w:val="24"/>
                <w:szCs w:val="24"/>
              </w:rPr>
            </w:pPr>
            <w:r w:rsidRPr="001F18ED">
              <w:rPr>
                <w:rFonts w:cs="Times New Roman"/>
                <w:sz w:val="24"/>
                <w:szCs w:val="24"/>
              </w:rPr>
              <w:t>Use Case Name</w:t>
            </w:r>
          </w:p>
        </w:tc>
        <w:tc>
          <w:tcPr>
            <w:tcW w:w="6248" w:type="dxa"/>
            <w:gridSpan w:val="3"/>
            <w:tcBorders>
              <w:bottom w:val="single" w:sz="4" w:space="0" w:color="auto"/>
            </w:tcBorders>
          </w:tcPr>
          <w:p w14:paraId="3DBFF583"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Remind Patient</w:t>
            </w:r>
          </w:p>
        </w:tc>
      </w:tr>
      <w:tr w:rsidR="00F72B0D" w:rsidRPr="001F18ED" w14:paraId="09C39C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6006E" w14:textId="77777777" w:rsidR="00F72B0D" w:rsidRPr="001F18ED" w:rsidRDefault="00F72B0D" w:rsidP="00FA7E1B">
            <w:pPr>
              <w:rPr>
                <w:rFonts w:cs="Times New Roman"/>
                <w:sz w:val="24"/>
                <w:szCs w:val="24"/>
              </w:rPr>
            </w:pPr>
            <w:r w:rsidRPr="001F18ED">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B2B5E0B"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1F18ED">
              <w:rPr>
                <w:rFonts w:cs="Times New Roman"/>
                <w:sz w:val="24"/>
                <w:szCs w:val="24"/>
              </w:rPr>
              <w:t>KhuongMH</w:t>
            </w:r>
            <w:proofErr w:type="spellEnd"/>
          </w:p>
        </w:tc>
      </w:tr>
      <w:tr w:rsidR="00F72B0D" w:rsidRPr="001F18ED" w14:paraId="7B308A4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67C3CE" w14:textId="77777777" w:rsidR="00F72B0D" w:rsidRPr="001F18ED" w:rsidRDefault="00F72B0D" w:rsidP="00FA7E1B">
            <w:pPr>
              <w:rPr>
                <w:rFonts w:cs="Times New Roman"/>
                <w:sz w:val="24"/>
                <w:szCs w:val="24"/>
              </w:rPr>
            </w:pPr>
            <w:r w:rsidRPr="001F18E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17CF86E9"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03/10/2015</w:t>
            </w:r>
          </w:p>
        </w:tc>
        <w:tc>
          <w:tcPr>
            <w:tcW w:w="2520" w:type="dxa"/>
            <w:tcBorders>
              <w:top w:val="single" w:sz="4" w:space="0" w:color="auto"/>
              <w:bottom w:val="single" w:sz="4" w:space="0" w:color="auto"/>
            </w:tcBorders>
            <w:shd w:val="clear" w:color="auto" w:fill="D9D9D9" w:themeFill="background1" w:themeFillShade="D9"/>
          </w:tcPr>
          <w:p w14:paraId="0F7760A7"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F18ED">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71C3AF7F"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High</w:t>
            </w:r>
          </w:p>
        </w:tc>
      </w:tr>
      <w:tr w:rsidR="00F72B0D" w:rsidRPr="001F18ED" w14:paraId="70FD906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034C7D7" w14:textId="77777777" w:rsidR="00F72B0D" w:rsidRPr="001F18ED" w:rsidRDefault="00F72B0D" w:rsidP="00FA7E1B">
            <w:pPr>
              <w:rPr>
                <w:rFonts w:cs="Times New Roman"/>
                <w:b w:val="0"/>
                <w:sz w:val="24"/>
                <w:szCs w:val="24"/>
              </w:rPr>
            </w:pPr>
            <w:r w:rsidRPr="001F18ED">
              <w:rPr>
                <w:rFonts w:cs="Times New Roman"/>
                <w:sz w:val="24"/>
                <w:szCs w:val="24"/>
              </w:rPr>
              <w:t>Actor:</w:t>
            </w:r>
          </w:p>
          <w:p w14:paraId="53E3500E"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Scheduler</w:t>
            </w:r>
          </w:p>
          <w:p w14:paraId="528317D4" w14:textId="77777777" w:rsidR="00F72B0D" w:rsidRPr="001F18ED" w:rsidRDefault="00F72B0D" w:rsidP="00FA7E1B">
            <w:pPr>
              <w:rPr>
                <w:rFonts w:cs="Times New Roman"/>
                <w:b w:val="0"/>
                <w:sz w:val="24"/>
                <w:szCs w:val="24"/>
              </w:rPr>
            </w:pPr>
            <w:r w:rsidRPr="001F18ED">
              <w:rPr>
                <w:rFonts w:cs="Times New Roman"/>
                <w:sz w:val="24"/>
                <w:szCs w:val="24"/>
              </w:rPr>
              <w:t>Summary:</w:t>
            </w:r>
          </w:p>
          <w:p w14:paraId="0A360BB1"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This use case allows scheduler remind patient.</w:t>
            </w:r>
          </w:p>
          <w:p w14:paraId="566B3973" w14:textId="77777777" w:rsidR="00F72B0D" w:rsidRPr="001F18ED" w:rsidRDefault="00F72B0D" w:rsidP="00FA7E1B">
            <w:pPr>
              <w:rPr>
                <w:rFonts w:cs="Times New Roman"/>
                <w:b w:val="0"/>
                <w:sz w:val="24"/>
                <w:szCs w:val="24"/>
              </w:rPr>
            </w:pPr>
            <w:r w:rsidRPr="001F18ED">
              <w:rPr>
                <w:rFonts w:cs="Times New Roman"/>
                <w:sz w:val="24"/>
                <w:szCs w:val="24"/>
              </w:rPr>
              <w:t>Goal:</w:t>
            </w:r>
          </w:p>
          <w:p w14:paraId="6A87DACC"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Patient can be reminded by scheduler to use medicines, eat, do practice.</w:t>
            </w:r>
          </w:p>
          <w:p w14:paraId="78E1C522" w14:textId="77777777" w:rsidR="00F72B0D" w:rsidRPr="001F18ED" w:rsidRDefault="00F72B0D" w:rsidP="00FA7E1B">
            <w:pPr>
              <w:rPr>
                <w:rFonts w:cs="Times New Roman"/>
                <w:b w:val="0"/>
                <w:sz w:val="24"/>
                <w:szCs w:val="24"/>
              </w:rPr>
            </w:pPr>
            <w:r w:rsidRPr="001F18ED">
              <w:rPr>
                <w:rFonts w:cs="Times New Roman"/>
                <w:sz w:val="24"/>
                <w:szCs w:val="24"/>
              </w:rPr>
              <w:t>Triggers:</w:t>
            </w:r>
          </w:p>
          <w:p w14:paraId="0854A151"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The time hits configured time.</w:t>
            </w:r>
          </w:p>
          <w:p w14:paraId="31BD4C8F" w14:textId="77777777" w:rsidR="00F72B0D" w:rsidRPr="001F18ED" w:rsidRDefault="00F72B0D" w:rsidP="00FA7E1B">
            <w:pPr>
              <w:rPr>
                <w:rFonts w:cs="Times New Roman"/>
                <w:b w:val="0"/>
                <w:sz w:val="24"/>
                <w:szCs w:val="24"/>
              </w:rPr>
            </w:pPr>
            <w:r w:rsidRPr="001F18ED">
              <w:rPr>
                <w:rFonts w:cs="Times New Roman"/>
                <w:sz w:val="24"/>
                <w:szCs w:val="24"/>
              </w:rPr>
              <w:t>Preconditions:</w:t>
            </w:r>
          </w:p>
          <w:p w14:paraId="462EE344" w14:textId="77777777" w:rsidR="00F72B0D" w:rsidRPr="001F18ED" w:rsidRDefault="00F72B0D" w:rsidP="0057609F">
            <w:pPr>
              <w:pStyle w:val="ListParagraph"/>
              <w:numPr>
                <w:ilvl w:val="0"/>
                <w:numId w:val="24"/>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Remind time has been configured.</w:t>
            </w:r>
          </w:p>
          <w:p w14:paraId="0FD16EF7" w14:textId="77777777" w:rsidR="00F72B0D" w:rsidRPr="001F18ED" w:rsidRDefault="00F72B0D" w:rsidP="00FA7E1B">
            <w:pPr>
              <w:rPr>
                <w:rFonts w:cs="Times New Roman"/>
                <w:b w:val="0"/>
                <w:sz w:val="24"/>
                <w:szCs w:val="24"/>
              </w:rPr>
            </w:pPr>
            <w:r w:rsidRPr="001F18ED">
              <w:rPr>
                <w:rFonts w:cs="Times New Roman"/>
                <w:sz w:val="24"/>
                <w:szCs w:val="24"/>
              </w:rPr>
              <w:t>Post Conditions:</w:t>
            </w:r>
          </w:p>
          <w:p w14:paraId="709AA33D"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1F18ED">
              <w:rPr>
                <w:rFonts w:ascii="Times New Roman" w:hAnsi="Times New Roman" w:cs="Times New Roman"/>
                <w:sz w:val="24"/>
                <w:szCs w:val="24"/>
              </w:rPr>
              <w:t xml:space="preserve">Success: </w:t>
            </w:r>
            <w:r w:rsidRPr="001F18ED">
              <w:rPr>
                <w:rFonts w:ascii="Times New Roman" w:hAnsi="Times New Roman" w:cs="Times New Roman"/>
                <w:b w:val="0"/>
                <w:sz w:val="24"/>
                <w:szCs w:val="24"/>
              </w:rPr>
              <w:t>Device notify to patients.</w:t>
            </w:r>
          </w:p>
          <w:p w14:paraId="77754D1F"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1F18ED">
              <w:rPr>
                <w:rFonts w:ascii="Times New Roman" w:hAnsi="Times New Roman" w:cs="Times New Roman"/>
                <w:sz w:val="24"/>
                <w:szCs w:val="24"/>
              </w:rPr>
              <w:t xml:space="preserve">Fail: </w:t>
            </w:r>
            <w:r w:rsidRPr="001F18ED">
              <w:rPr>
                <w:rFonts w:ascii="Times New Roman" w:hAnsi="Times New Roman" w:cs="Times New Roman"/>
                <w:b w:val="0"/>
                <w:sz w:val="24"/>
                <w:szCs w:val="24"/>
              </w:rPr>
              <w:t>Show error message.</w:t>
            </w:r>
          </w:p>
          <w:p w14:paraId="6A1CA91A" w14:textId="77777777" w:rsidR="00F72B0D" w:rsidRPr="001F18ED" w:rsidRDefault="00F72B0D" w:rsidP="00FA7E1B">
            <w:pPr>
              <w:spacing w:before="120" w:after="120"/>
              <w:rPr>
                <w:rFonts w:cs="Times New Roman"/>
                <w:sz w:val="24"/>
                <w:szCs w:val="24"/>
              </w:rPr>
            </w:pPr>
            <w:r w:rsidRPr="001F18E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1F18ED" w14:paraId="28575574"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903A9C" w14:textId="77777777" w:rsidR="00F72B0D" w:rsidRPr="001F18ED" w:rsidRDefault="00F72B0D" w:rsidP="00FA7E1B">
                  <w:pPr>
                    <w:rPr>
                      <w:rFonts w:cs="Times New Roman"/>
                      <w:b w:val="0"/>
                      <w:sz w:val="24"/>
                      <w:szCs w:val="24"/>
                    </w:rPr>
                  </w:pPr>
                  <w:r w:rsidRPr="001F18ED">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256FA8"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739329C"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F72B0D" w:rsidRPr="001F18ED" w14:paraId="6535C0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9760FA5" w14:textId="77777777" w:rsidR="00F72B0D" w:rsidRPr="001F18ED" w:rsidRDefault="00F72B0D" w:rsidP="00FA7E1B">
                  <w:pPr>
                    <w:rPr>
                      <w:rFonts w:cs="Times New Roman"/>
                      <w:b w:val="0"/>
                      <w:sz w:val="24"/>
                      <w:szCs w:val="24"/>
                    </w:rPr>
                  </w:pPr>
                  <w:r w:rsidRPr="001F18ED">
                    <w:rPr>
                      <w:rFonts w:cs="Times New Roman"/>
                      <w:b w:val="0"/>
                      <w:sz w:val="24"/>
                      <w:szCs w:val="24"/>
                    </w:rPr>
                    <w:lastRenderedPageBreak/>
                    <w:t>1</w:t>
                  </w:r>
                </w:p>
              </w:tc>
              <w:tc>
                <w:tcPr>
                  <w:tcW w:w="2989" w:type="dxa"/>
                  <w:tcBorders>
                    <w:left w:val="none" w:sz="0" w:space="0" w:color="auto"/>
                    <w:right w:val="none" w:sz="0" w:space="0" w:color="auto"/>
                  </w:tcBorders>
                  <w:shd w:val="clear" w:color="auto" w:fill="FFFFFF" w:themeFill="background1"/>
                </w:tcPr>
                <w:p w14:paraId="0142F1E1"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checks the current time, if it hits configured time, it notify to patient.</w:t>
                  </w:r>
                </w:p>
              </w:tc>
              <w:tc>
                <w:tcPr>
                  <w:tcW w:w="4154" w:type="dxa"/>
                  <w:tcBorders>
                    <w:left w:val="none" w:sz="0" w:space="0" w:color="auto"/>
                    <w:right w:val="none" w:sz="0" w:space="0" w:color="auto"/>
                  </w:tcBorders>
                  <w:shd w:val="clear" w:color="auto" w:fill="FFFFFF" w:themeFill="background1"/>
                </w:tcPr>
                <w:p w14:paraId="0045FC6A"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7F1206A"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8754070" w14:textId="77777777" w:rsidR="00F72B0D" w:rsidRPr="001F18ED" w:rsidRDefault="00F72B0D" w:rsidP="0057609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Show message to notify patient which food they must eat, which medicine they must use.</w:t>
                  </w:r>
                </w:p>
              </w:tc>
            </w:tr>
          </w:tbl>
          <w:p w14:paraId="5A15E234"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t>Alternative Scenario:</w:t>
            </w:r>
            <w:r w:rsidRPr="001F18ED">
              <w:rPr>
                <w:rFonts w:cs="Times New Roman"/>
                <w:b w:val="0"/>
                <w:sz w:val="24"/>
                <w:szCs w:val="24"/>
              </w:rPr>
              <w:t xml:space="preserve"> N/A</w:t>
            </w:r>
          </w:p>
          <w:p w14:paraId="1493CE2B"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t xml:space="preserve">Exceptions: </w:t>
            </w:r>
            <w:r w:rsidRPr="001F18ED">
              <w:rPr>
                <w:rFonts w:cs="Times New Roman"/>
                <w:b w:val="0"/>
                <w:sz w:val="24"/>
                <w:szCs w:val="24"/>
              </w:rPr>
              <w:t>N/A</w:t>
            </w:r>
          </w:p>
          <w:p w14:paraId="055902F8"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t>Relationships:</w:t>
            </w:r>
            <w:r w:rsidRPr="001F18ED">
              <w:rPr>
                <w:rFonts w:cs="Times New Roman"/>
                <w:b w:val="0"/>
                <w:sz w:val="24"/>
                <w:szCs w:val="24"/>
              </w:rPr>
              <w:t xml:space="preserve"> N/A</w:t>
            </w:r>
          </w:p>
          <w:p w14:paraId="42D3922D"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t>Business Rules:</w:t>
            </w:r>
          </w:p>
          <w:p w14:paraId="499B9706" w14:textId="7DEED08F" w:rsidR="00F72B0D" w:rsidRPr="001F18ED"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 xml:space="preserve">Timer repeat every 5’ for reminding patient if patient </w:t>
            </w:r>
            <w:r w:rsidR="00F57259" w:rsidRPr="001F18ED">
              <w:rPr>
                <w:rFonts w:ascii="Times New Roman" w:hAnsi="Times New Roman" w:cs="Times New Roman"/>
                <w:b w:val="0"/>
                <w:sz w:val="24"/>
                <w:szCs w:val="24"/>
              </w:rPr>
              <w:t>ignores the message</w:t>
            </w:r>
            <w:r w:rsidRPr="001F18ED">
              <w:rPr>
                <w:rFonts w:ascii="Times New Roman" w:hAnsi="Times New Roman" w:cs="Times New Roman"/>
                <w:b w:val="0"/>
                <w:sz w:val="24"/>
                <w:szCs w:val="24"/>
              </w:rPr>
              <w:t xml:space="preserve">. </w:t>
            </w:r>
          </w:p>
        </w:tc>
      </w:tr>
    </w:tbl>
    <w:p w14:paraId="55884E4E" w14:textId="77777777" w:rsidR="00713DE9" w:rsidRPr="001F18ED" w:rsidRDefault="00713DE9" w:rsidP="00713DE9"/>
    <w:p w14:paraId="27FFFD78" w14:textId="1C5D37E0" w:rsidR="00713DE9" w:rsidRPr="001F18ED" w:rsidRDefault="00F72B0D" w:rsidP="00F72B0D">
      <w:pPr>
        <w:pStyle w:val="Heading6"/>
        <w:ind w:left="2880" w:hanging="1440"/>
        <w:rPr>
          <w:sz w:val="28"/>
          <w:szCs w:val="28"/>
        </w:rPr>
      </w:pPr>
      <w:r w:rsidRPr="001F18ED">
        <w:rPr>
          <w:sz w:val="28"/>
          <w:szCs w:val="28"/>
        </w:rPr>
        <w:t>&lt;Scheduler&gt; Synchronize Data</w:t>
      </w:r>
    </w:p>
    <w:p w14:paraId="5F59D808" w14:textId="2E8F5697" w:rsidR="00F72B0D" w:rsidRPr="001F18ED" w:rsidRDefault="00F72B0D" w:rsidP="00F72B0D">
      <w:pPr>
        <w:ind w:left="1530"/>
      </w:pPr>
      <w:r w:rsidRPr="001F18ED">
        <w:rPr>
          <w:noProof/>
        </w:rPr>
        <w:drawing>
          <wp:inline distT="0" distB="0" distL="0" distR="0" wp14:anchorId="4BF9AE21" wp14:editId="449A0892">
            <wp:extent cx="3314286" cy="18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1F18ED" w14:paraId="70073649"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16164950" w14:textId="77777777" w:rsidR="00F72B0D" w:rsidRPr="001F18ED" w:rsidRDefault="00F72B0D" w:rsidP="00FA7E1B">
            <w:pPr>
              <w:rPr>
                <w:rFonts w:cs="Times New Roman"/>
                <w:szCs w:val="24"/>
              </w:rPr>
            </w:pPr>
            <w:r w:rsidRPr="001F18ED">
              <w:rPr>
                <w:rFonts w:cs="Times New Roman"/>
                <w:szCs w:val="24"/>
              </w:rPr>
              <w:t>USE CASE – WA03</w:t>
            </w:r>
          </w:p>
        </w:tc>
      </w:tr>
      <w:tr w:rsidR="00F72B0D" w:rsidRPr="001F18ED" w14:paraId="21247AD4"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BA7F83" w14:textId="77777777" w:rsidR="00F72B0D" w:rsidRPr="001F18ED" w:rsidRDefault="00F72B0D" w:rsidP="00FA7E1B">
            <w:pPr>
              <w:rPr>
                <w:rFonts w:cs="Times New Roman"/>
                <w:szCs w:val="24"/>
              </w:rPr>
            </w:pPr>
            <w:r w:rsidRPr="001F18ED">
              <w:rPr>
                <w:rFonts w:cs="Times New Roman"/>
                <w:szCs w:val="24"/>
              </w:rPr>
              <w:t>Use Case No.</w:t>
            </w:r>
          </w:p>
        </w:tc>
        <w:tc>
          <w:tcPr>
            <w:tcW w:w="1898" w:type="dxa"/>
            <w:tcBorders>
              <w:left w:val="single" w:sz="4" w:space="0" w:color="auto"/>
              <w:right w:val="single" w:sz="4" w:space="0" w:color="auto"/>
            </w:tcBorders>
            <w:shd w:val="clear" w:color="auto" w:fill="FFFFFF" w:themeFill="background1"/>
          </w:tcPr>
          <w:p w14:paraId="10BA9B23"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F18ED">
              <w:rPr>
                <w:rFonts w:cs="Times New Roman"/>
                <w:szCs w:val="24"/>
              </w:rPr>
              <w:t>WA03</w:t>
            </w:r>
          </w:p>
        </w:tc>
        <w:tc>
          <w:tcPr>
            <w:tcW w:w="2520" w:type="dxa"/>
            <w:tcBorders>
              <w:left w:val="single" w:sz="4" w:space="0" w:color="auto"/>
              <w:right w:val="single" w:sz="4" w:space="0" w:color="auto"/>
            </w:tcBorders>
            <w:shd w:val="clear" w:color="auto" w:fill="D9D9D9" w:themeFill="background1" w:themeFillShade="D9"/>
          </w:tcPr>
          <w:p w14:paraId="61DE3952"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1F18ED">
              <w:rPr>
                <w:rFonts w:cs="Times New Roman"/>
                <w:b/>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49F40E"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F18ED">
              <w:rPr>
                <w:rFonts w:cs="Times New Roman"/>
                <w:szCs w:val="24"/>
              </w:rPr>
              <w:t>2.0</w:t>
            </w:r>
          </w:p>
        </w:tc>
      </w:tr>
      <w:tr w:rsidR="00F72B0D" w:rsidRPr="001F18ED" w14:paraId="3E5ADA3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8E445" w14:textId="77777777" w:rsidR="00F72B0D" w:rsidRPr="001F18ED" w:rsidRDefault="00F72B0D" w:rsidP="00FA7E1B">
            <w:pPr>
              <w:rPr>
                <w:rFonts w:cs="Times New Roman"/>
                <w:szCs w:val="24"/>
              </w:rPr>
            </w:pPr>
            <w:r w:rsidRPr="001F18ED">
              <w:rPr>
                <w:rFonts w:cs="Times New Roman"/>
                <w:szCs w:val="24"/>
              </w:rPr>
              <w:t>Use Case Name</w:t>
            </w:r>
          </w:p>
        </w:tc>
        <w:tc>
          <w:tcPr>
            <w:tcW w:w="6248" w:type="dxa"/>
            <w:gridSpan w:val="3"/>
            <w:tcBorders>
              <w:bottom w:val="single" w:sz="4" w:space="0" w:color="auto"/>
            </w:tcBorders>
          </w:tcPr>
          <w:p w14:paraId="11A9E8F6"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1F18ED">
              <w:rPr>
                <w:rFonts w:cs="Times New Roman"/>
                <w:szCs w:val="24"/>
              </w:rPr>
              <w:t>Synchronize Data</w:t>
            </w:r>
          </w:p>
        </w:tc>
      </w:tr>
      <w:tr w:rsidR="00F72B0D" w:rsidRPr="001F18ED" w14:paraId="1CC1DB7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7165D0" w14:textId="77777777" w:rsidR="00F72B0D" w:rsidRPr="001F18ED" w:rsidRDefault="00F72B0D" w:rsidP="00FA7E1B">
            <w:pPr>
              <w:rPr>
                <w:rFonts w:cs="Times New Roman"/>
                <w:szCs w:val="24"/>
              </w:rPr>
            </w:pPr>
            <w:r w:rsidRPr="001F18ED">
              <w:rPr>
                <w:rFonts w:cs="Times New Roman"/>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5BB880"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1F18ED">
              <w:rPr>
                <w:rFonts w:cs="Times New Roman"/>
                <w:szCs w:val="24"/>
              </w:rPr>
              <w:t>KhuongMH</w:t>
            </w:r>
            <w:proofErr w:type="spellEnd"/>
          </w:p>
        </w:tc>
      </w:tr>
      <w:tr w:rsidR="00F72B0D" w:rsidRPr="001F18ED" w14:paraId="0DC38CA2"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0D63AF" w14:textId="77777777" w:rsidR="00F72B0D" w:rsidRPr="001F18ED" w:rsidRDefault="00F72B0D" w:rsidP="00FA7E1B">
            <w:pPr>
              <w:rPr>
                <w:rFonts w:cs="Times New Roman"/>
                <w:szCs w:val="24"/>
              </w:rPr>
            </w:pPr>
            <w:r w:rsidRPr="001F18ED">
              <w:rPr>
                <w:rFonts w:cs="Times New Roman"/>
                <w:szCs w:val="24"/>
              </w:rPr>
              <w:t>Date</w:t>
            </w:r>
          </w:p>
        </w:tc>
        <w:tc>
          <w:tcPr>
            <w:tcW w:w="1898" w:type="dxa"/>
            <w:tcBorders>
              <w:top w:val="single" w:sz="4" w:space="0" w:color="auto"/>
              <w:bottom w:val="single" w:sz="4" w:space="0" w:color="auto"/>
            </w:tcBorders>
            <w:shd w:val="clear" w:color="auto" w:fill="FFFFFF" w:themeFill="background1"/>
          </w:tcPr>
          <w:p w14:paraId="20B6094B"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1F18ED">
              <w:rPr>
                <w:rFonts w:cs="Times New Roman"/>
                <w:szCs w:val="24"/>
              </w:rPr>
              <w:t>03/10/2015</w:t>
            </w:r>
          </w:p>
        </w:tc>
        <w:tc>
          <w:tcPr>
            <w:tcW w:w="2520" w:type="dxa"/>
            <w:tcBorders>
              <w:top w:val="single" w:sz="4" w:space="0" w:color="auto"/>
              <w:bottom w:val="single" w:sz="4" w:space="0" w:color="auto"/>
            </w:tcBorders>
            <w:shd w:val="clear" w:color="auto" w:fill="D9D9D9" w:themeFill="background1" w:themeFillShade="D9"/>
          </w:tcPr>
          <w:p w14:paraId="028F3820"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1F18ED">
              <w:rPr>
                <w:rFonts w:cs="Times New Roman"/>
                <w:b/>
                <w:szCs w:val="24"/>
              </w:rPr>
              <w:t>Priority</w:t>
            </w:r>
          </w:p>
        </w:tc>
        <w:tc>
          <w:tcPr>
            <w:tcW w:w="1830" w:type="dxa"/>
            <w:tcBorders>
              <w:top w:val="single" w:sz="4" w:space="0" w:color="auto"/>
              <w:bottom w:val="single" w:sz="4" w:space="0" w:color="auto"/>
            </w:tcBorders>
            <w:shd w:val="clear" w:color="auto" w:fill="FFFFFF" w:themeFill="background1"/>
          </w:tcPr>
          <w:p w14:paraId="4B68C7BD"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1F18ED">
              <w:rPr>
                <w:rFonts w:cs="Times New Roman"/>
                <w:szCs w:val="24"/>
              </w:rPr>
              <w:t>High</w:t>
            </w:r>
          </w:p>
        </w:tc>
      </w:tr>
      <w:tr w:rsidR="00F72B0D" w:rsidRPr="001F18ED" w14:paraId="43FD16A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F6EDB5" w14:textId="77777777" w:rsidR="00F72B0D" w:rsidRPr="001F18ED" w:rsidRDefault="00F72B0D" w:rsidP="00FA7E1B">
            <w:pPr>
              <w:rPr>
                <w:rFonts w:cs="Times New Roman"/>
                <w:b w:val="0"/>
                <w:szCs w:val="24"/>
              </w:rPr>
            </w:pPr>
            <w:r w:rsidRPr="001F18ED">
              <w:rPr>
                <w:rFonts w:cs="Times New Roman"/>
                <w:szCs w:val="24"/>
              </w:rPr>
              <w:t>Actor:</w:t>
            </w:r>
          </w:p>
          <w:p w14:paraId="1909FDD7"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Cs w:val="24"/>
              </w:rPr>
            </w:pPr>
            <w:r w:rsidRPr="001F18ED">
              <w:rPr>
                <w:rFonts w:ascii="Times New Roman" w:hAnsi="Times New Roman" w:cs="Times New Roman"/>
                <w:b w:val="0"/>
                <w:szCs w:val="24"/>
              </w:rPr>
              <w:t>Scheduler</w:t>
            </w:r>
          </w:p>
          <w:p w14:paraId="2F5BE6B7" w14:textId="77777777" w:rsidR="00F72B0D" w:rsidRPr="001F18ED" w:rsidRDefault="00F72B0D" w:rsidP="00FA7E1B">
            <w:pPr>
              <w:rPr>
                <w:rFonts w:cs="Times New Roman"/>
                <w:b w:val="0"/>
                <w:szCs w:val="24"/>
              </w:rPr>
            </w:pPr>
            <w:r w:rsidRPr="001F18ED">
              <w:rPr>
                <w:rFonts w:cs="Times New Roman"/>
                <w:szCs w:val="24"/>
              </w:rPr>
              <w:t>Summary:</w:t>
            </w:r>
          </w:p>
          <w:p w14:paraId="73AECA80" w14:textId="07B0AE01" w:rsidR="00F72B0D" w:rsidRPr="001F18ED" w:rsidRDefault="00F72B0D" w:rsidP="0057609F">
            <w:pPr>
              <w:pStyle w:val="ListParagraph"/>
              <w:numPr>
                <w:ilvl w:val="0"/>
                <w:numId w:val="25"/>
              </w:numPr>
              <w:spacing w:after="0" w:line="240" w:lineRule="auto"/>
              <w:rPr>
                <w:rFonts w:ascii="Times New Roman" w:hAnsi="Times New Roman" w:cs="Times New Roman"/>
                <w:b w:val="0"/>
                <w:szCs w:val="24"/>
              </w:rPr>
            </w:pPr>
            <w:r w:rsidRPr="001F18ED">
              <w:rPr>
                <w:rFonts w:ascii="Times New Roman" w:hAnsi="Times New Roman" w:cs="Times New Roman"/>
                <w:b w:val="0"/>
                <w:szCs w:val="24"/>
              </w:rPr>
              <w:t xml:space="preserve">This use case allows scheduler send </w:t>
            </w:r>
            <w:r w:rsidR="00C3747D" w:rsidRPr="001F18ED">
              <w:rPr>
                <w:rFonts w:ascii="Times New Roman" w:hAnsi="Times New Roman" w:cs="Times New Roman"/>
                <w:b w:val="0"/>
                <w:szCs w:val="24"/>
              </w:rPr>
              <w:t xml:space="preserve">practice </w:t>
            </w:r>
            <w:r w:rsidRPr="001F18ED">
              <w:rPr>
                <w:rFonts w:ascii="Times New Roman" w:hAnsi="Times New Roman" w:cs="Times New Roman"/>
                <w:b w:val="0"/>
                <w:szCs w:val="24"/>
              </w:rPr>
              <w:t>data</w:t>
            </w:r>
            <w:r w:rsidR="00C3747D" w:rsidRPr="001F18ED">
              <w:rPr>
                <w:rFonts w:ascii="Times New Roman" w:hAnsi="Times New Roman" w:cs="Times New Roman"/>
                <w:b w:val="0"/>
                <w:szCs w:val="24"/>
              </w:rPr>
              <w:t xml:space="preserve"> of patient</w:t>
            </w:r>
            <w:r w:rsidRPr="001F18ED">
              <w:rPr>
                <w:rFonts w:ascii="Times New Roman" w:hAnsi="Times New Roman" w:cs="Times New Roman"/>
                <w:b w:val="0"/>
                <w:szCs w:val="24"/>
              </w:rPr>
              <w:t xml:space="preserve"> to server.</w:t>
            </w:r>
          </w:p>
          <w:p w14:paraId="139B9068" w14:textId="77777777" w:rsidR="00F72B0D" w:rsidRPr="001F18ED" w:rsidRDefault="00F72B0D" w:rsidP="00FA7E1B">
            <w:pPr>
              <w:rPr>
                <w:rFonts w:cs="Times New Roman"/>
                <w:b w:val="0"/>
                <w:szCs w:val="24"/>
              </w:rPr>
            </w:pPr>
            <w:r w:rsidRPr="001F18ED">
              <w:rPr>
                <w:rFonts w:cs="Times New Roman"/>
                <w:szCs w:val="24"/>
              </w:rPr>
              <w:t>Goal:</w:t>
            </w:r>
          </w:p>
          <w:p w14:paraId="51FF9BA7"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Cs w:val="24"/>
              </w:rPr>
            </w:pPr>
            <w:r w:rsidRPr="001F18ED">
              <w:rPr>
                <w:rFonts w:ascii="Times New Roman" w:hAnsi="Times New Roman" w:cs="Times New Roman"/>
                <w:b w:val="0"/>
                <w:szCs w:val="24"/>
              </w:rPr>
              <w:t>Help doctor tracking patient’s illness status.</w:t>
            </w:r>
          </w:p>
          <w:p w14:paraId="56034682" w14:textId="77777777" w:rsidR="00F72B0D" w:rsidRPr="001F18ED" w:rsidRDefault="00F72B0D" w:rsidP="00FA7E1B">
            <w:pPr>
              <w:rPr>
                <w:rFonts w:cs="Times New Roman"/>
                <w:b w:val="0"/>
                <w:szCs w:val="24"/>
              </w:rPr>
            </w:pPr>
            <w:r w:rsidRPr="001F18ED">
              <w:rPr>
                <w:rFonts w:cs="Times New Roman"/>
                <w:szCs w:val="24"/>
              </w:rPr>
              <w:t>Triggers:</w:t>
            </w:r>
          </w:p>
          <w:p w14:paraId="56B4D832"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Cs w:val="24"/>
              </w:rPr>
            </w:pPr>
            <w:r w:rsidRPr="001F18ED">
              <w:rPr>
                <w:rFonts w:ascii="Times New Roman" w:hAnsi="Times New Roman" w:cs="Times New Roman"/>
                <w:b w:val="0"/>
                <w:szCs w:val="24"/>
              </w:rPr>
              <w:t>The time hits configured time.</w:t>
            </w:r>
          </w:p>
          <w:p w14:paraId="72D6D060" w14:textId="77777777" w:rsidR="00F72B0D" w:rsidRPr="001F18ED" w:rsidRDefault="00F72B0D" w:rsidP="00FA7E1B">
            <w:pPr>
              <w:rPr>
                <w:rFonts w:cs="Times New Roman"/>
                <w:b w:val="0"/>
                <w:szCs w:val="24"/>
              </w:rPr>
            </w:pPr>
            <w:r w:rsidRPr="001F18ED">
              <w:rPr>
                <w:rFonts w:cs="Times New Roman"/>
                <w:szCs w:val="24"/>
              </w:rPr>
              <w:t>Preconditions:</w:t>
            </w:r>
          </w:p>
          <w:p w14:paraId="20100534" w14:textId="0A43E298" w:rsidR="00C3747D" w:rsidRPr="001F18ED" w:rsidRDefault="00F72B0D" w:rsidP="0057609F">
            <w:pPr>
              <w:pStyle w:val="ListParagraph"/>
              <w:numPr>
                <w:ilvl w:val="0"/>
                <w:numId w:val="25"/>
              </w:numPr>
              <w:spacing w:after="0" w:line="240" w:lineRule="auto"/>
              <w:rPr>
                <w:rFonts w:ascii="Times New Roman" w:hAnsi="Times New Roman" w:cs="Times New Roman"/>
                <w:b w:val="0"/>
                <w:szCs w:val="24"/>
              </w:rPr>
            </w:pPr>
            <w:r w:rsidRPr="001F18ED">
              <w:rPr>
                <w:rFonts w:ascii="Times New Roman" w:hAnsi="Times New Roman" w:cs="Times New Roman"/>
                <w:b w:val="0"/>
                <w:szCs w:val="24"/>
              </w:rPr>
              <w:t xml:space="preserve">Patient’s </w:t>
            </w:r>
            <w:r w:rsidR="00C3747D" w:rsidRPr="001F18ED">
              <w:rPr>
                <w:rFonts w:ascii="Times New Roman" w:hAnsi="Times New Roman" w:cs="Times New Roman"/>
                <w:b w:val="0"/>
                <w:szCs w:val="24"/>
              </w:rPr>
              <w:t>smartphone</w:t>
            </w:r>
            <w:r w:rsidRPr="001F18ED">
              <w:rPr>
                <w:rFonts w:ascii="Times New Roman" w:hAnsi="Times New Roman" w:cs="Times New Roman"/>
                <w:b w:val="0"/>
                <w:szCs w:val="24"/>
              </w:rPr>
              <w:t xml:space="preserve"> must have new data of wristband</w:t>
            </w:r>
            <w:r w:rsidR="00C3747D" w:rsidRPr="001F18ED">
              <w:rPr>
                <w:rFonts w:ascii="Times New Roman" w:hAnsi="Times New Roman" w:cs="Times New Roman"/>
                <w:b w:val="0"/>
                <w:szCs w:val="24"/>
              </w:rPr>
              <w:t xml:space="preserve"> and connection</w:t>
            </w:r>
            <w:r w:rsidRPr="001F18ED">
              <w:rPr>
                <w:rFonts w:ascii="Times New Roman" w:hAnsi="Times New Roman" w:cs="Times New Roman"/>
                <w:b w:val="0"/>
                <w:szCs w:val="24"/>
              </w:rPr>
              <w:t>.</w:t>
            </w:r>
          </w:p>
          <w:p w14:paraId="752DAC2F"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Cs w:val="24"/>
              </w:rPr>
            </w:pPr>
            <w:r w:rsidRPr="001F18ED">
              <w:rPr>
                <w:rFonts w:ascii="Times New Roman" w:hAnsi="Times New Roman" w:cs="Times New Roman"/>
                <w:b w:val="0"/>
                <w:szCs w:val="24"/>
              </w:rPr>
              <w:t>Application is opened before.</w:t>
            </w:r>
          </w:p>
          <w:p w14:paraId="74338480" w14:textId="77777777" w:rsidR="00F72B0D" w:rsidRPr="001F18ED" w:rsidRDefault="00F72B0D" w:rsidP="00FA7E1B">
            <w:pPr>
              <w:rPr>
                <w:rFonts w:cs="Times New Roman"/>
                <w:b w:val="0"/>
                <w:szCs w:val="24"/>
              </w:rPr>
            </w:pPr>
            <w:r w:rsidRPr="001F18ED">
              <w:rPr>
                <w:rFonts w:cs="Times New Roman"/>
                <w:szCs w:val="24"/>
              </w:rPr>
              <w:t>Post Conditions:</w:t>
            </w:r>
          </w:p>
          <w:p w14:paraId="776F2566"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Cs w:val="24"/>
              </w:rPr>
            </w:pPr>
            <w:r w:rsidRPr="001F18ED">
              <w:rPr>
                <w:rFonts w:ascii="Times New Roman" w:hAnsi="Times New Roman" w:cs="Times New Roman"/>
                <w:szCs w:val="24"/>
              </w:rPr>
              <w:t xml:space="preserve">Success: </w:t>
            </w:r>
            <w:r w:rsidRPr="001F18ED">
              <w:rPr>
                <w:rFonts w:ascii="Times New Roman" w:hAnsi="Times New Roman" w:cs="Times New Roman"/>
                <w:b w:val="0"/>
                <w:szCs w:val="24"/>
              </w:rPr>
              <w:t>Server receive data from patient.</w:t>
            </w:r>
          </w:p>
          <w:p w14:paraId="7DFAA07A"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Cs w:val="24"/>
              </w:rPr>
            </w:pPr>
            <w:r w:rsidRPr="001F18ED">
              <w:rPr>
                <w:rFonts w:ascii="Times New Roman" w:hAnsi="Times New Roman" w:cs="Times New Roman"/>
                <w:szCs w:val="24"/>
              </w:rPr>
              <w:t xml:space="preserve">Fail: </w:t>
            </w:r>
            <w:r w:rsidRPr="001F18ED">
              <w:rPr>
                <w:rFonts w:ascii="Times New Roman" w:hAnsi="Times New Roman" w:cs="Times New Roman"/>
                <w:b w:val="0"/>
                <w:szCs w:val="24"/>
              </w:rPr>
              <w:t>Log error message.</w:t>
            </w:r>
          </w:p>
          <w:p w14:paraId="12EB7437" w14:textId="77777777" w:rsidR="00F72B0D" w:rsidRPr="001F18ED" w:rsidRDefault="00F72B0D" w:rsidP="00FA7E1B">
            <w:pPr>
              <w:spacing w:before="120" w:after="120"/>
              <w:rPr>
                <w:rFonts w:cs="Times New Roman"/>
                <w:szCs w:val="24"/>
              </w:rPr>
            </w:pPr>
            <w:r w:rsidRPr="001F18ED">
              <w:rPr>
                <w:rFonts w:cs="Times New Roman"/>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1F18ED" w14:paraId="3AA7DB9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D61A40" w14:textId="77777777" w:rsidR="00F72B0D" w:rsidRPr="001F18ED" w:rsidRDefault="00F72B0D" w:rsidP="00FA7E1B">
                  <w:pPr>
                    <w:rPr>
                      <w:rFonts w:cs="Times New Roman"/>
                      <w:b w:val="0"/>
                      <w:szCs w:val="24"/>
                    </w:rPr>
                  </w:pPr>
                  <w:r w:rsidRPr="001F18ED">
                    <w:rPr>
                      <w:rFonts w:cs="Times New Roman"/>
                      <w:b w:val="0"/>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9B9F2E6"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1F18ED">
                    <w:rPr>
                      <w:rFonts w:cs="Times New Roman"/>
                      <w:b w:val="0"/>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A83FE3"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1F18ED">
                    <w:rPr>
                      <w:rFonts w:cs="Times New Roman"/>
                      <w:b w:val="0"/>
                      <w:szCs w:val="24"/>
                    </w:rPr>
                    <w:t>System Response</w:t>
                  </w:r>
                </w:p>
              </w:tc>
            </w:tr>
            <w:tr w:rsidR="00F72B0D" w:rsidRPr="001F18ED" w14:paraId="7401B31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54A091C3" w14:textId="77777777" w:rsidR="00F72B0D" w:rsidRPr="001F18ED" w:rsidRDefault="00F72B0D" w:rsidP="00FA7E1B">
                  <w:pPr>
                    <w:rPr>
                      <w:rFonts w:cs="Times New Roman"/>
                      <w:b w:val="0"/>
                      <w:sz w:val="24"/>
                      <w:szCs w:val="24"/>
                    </w:rPr>
                  </w:pPr>
                  <w:r w:rsidRPr="001F18ED">
                    <w:rPr>
                      <w:rFonts w:cs="Times New Roman"/>
                      <w:b w:val="0"/>
                      <w:sz w:val="24"/>
                      <w:szCs w:val="24"/>
                    </w:rPr>
                    <w:lastRenderedPageBreak/>
                    <w:t>1</w:t>
                  </w:r>
                </w:p>
              </w:tc>
              <w:tc>
                <w:tcPr>
                  <w:tcW w:w="2989" w:type="dxa"/>
                  <w:tcBorders>
                    <w:left w:val="none" w:sz="0" w:space="0" w:color="auto"/>
                    <w:right w:val="none" w:sz="0" w:space="0" w:color="auto"/>
                  </w:tcBorders>
                  <w:shd w:val="clear" w:color="auto" w:fill="FFFFFF" w:themeFill="background1"/>
                </w:tcPr>
                <w:p w14:paraId="2F04D87B" w14:textId="05B7C911"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checks the current time, if it hits configur</w:t>
                  </w:r>
                  <w:r w:rsidR="00C3747D" w:rsidRPr="001F18ED">
                    <w:rPr>
                      <w:rFonts w:cs="Times New Roman"/>
                      <w:sz w:val="24"/>
                      <w:szCs w:val="24"/>
                    </w:rPr>
                    <w:t>ed time, it send data to server.</w:t>
                  </w:r>
                </w:p>
              </w:tc>
              <w:tc>
                <w:tcPr>
                  <w:tcW w:w="4154" w:type="dxa"/>
                  <w:tcBorders>
                    <w:left w:val="none" w:sz="0" w:space="0" w:color="auto"/>
                    <w:right w:val="none" w:sz="0" w:space="0" w:color="auto"/>
                  </w:tcBorders>
                  <w:shd w:val="clear" w:color="auto" w:fill="FFFFFF" w:themeFill="background1"/>
                </w:tcPr>
                <w:p w14:paraId="67F1BD13"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3FEF6C4D"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get saved data of wristband in android application.</w:t>
                  </w:r>
                </w:p>
                <w:p w14:paraId="5F1A9D1D"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send data to server.</w:t>
                  </w:r>
                </w:p>
                <w:p w14:paraId="1B0A44E5"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[Exception 1, 2]</w:t>
                  </w:r>
                </w:p>
              </w:tc>
            </w:tr>
          </w:tbl>
          <w:p w14:paraId="0041935E" w14:textId="77777777" w:rsidR="00F72B0D" w:rsidRPr="001F18ED" w:rsidRDefault="00F72B0D" w:rsidP="00FA7E1B">
            <w:pPr>
              <w:spacing w:before="120" w:after="120"/>
              <w:rPr>
                <w:rFonts w:cs="Times New Roman"/>
                <w:b w:val="0"/>
                <w:szCs w:val="24"/>
              </w:rPr>
            </w:pPr>
            <w:r w:rsidRPr="001F18ED">
              <w:rPr>
                <w:rFonts w:cs="Times New Roman"/>
                <w:szCs w:val="24"/>
              </w:rPr>
              <w:t>Alternative Scenario:</w:t>
            </w:r>
            <w:r w:rsidRPr="001F18ED">
              <w:rPr>
                <w:rFonts w:cs="Times New Roman"/>
                <w:b w:val="0"/>
                <w:szCs w:val="24"/>
              </w:rPr>
              <w:t xml:space="preserve"> N/A</w:t>
            </w:r>
          </w:p>
          <w:p w14:paraId="6EBF2E39" w14:textId="77777777" w:rsidR="00F72B0D" w:rsidRPr="001F18ED" w:rsidRDefault="00F72B0D" w:rsidP="00FA7E1B">
            <w:pPr>
              <w:spacing w:before="120" w:after="120"/>
              <w:rPr>
                <w:rFonts w:cs="Times New Roman"/>
                <w:szCs w:val="24"/>
              </w:rPr>
            </w:pPr>
            <w:r w:rsidRPr="001F18ED">
              <w:rPr>
                <w:rFonts w:cs="Times New Roman"/>
                <w:szCs w:val="24"/>
              </w:rPr>
              <w:t>Exceptions:</w:t>
            </w:r>
          </w:p>
          <w:p w14:paraId="375D3FF0" w14:textId="77777777" w:rsidR="00F72B0D" w:rsidRPr="001F18ED" w:rsidRDefault="00F72B0D" w:rsidP="00FA7E1B">
            <w:pPr>
              <w:spacing w:before="120" w:after="120"/>
              <w:rPr>
                <w:rFonts w:cs="Times New Roman"/>
                <w:b w:val="0"/>
                <w:szCs w:val="24"/>
              </w:rPr>
            </w:pPr>
            <w:r w:rsidRPr="001F18ED">
              <w:rPr>
                <w:rFonts w:cs="Times New Roman"/>
                <w:b w:val="0"/>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6"/>
              <w:gridCol w:w="3002"/>
              <w:gridCol w:w="4136"/>
            </w:tblGrid>
            <w:tr w:rsidR="00F72B0D" w:rsidRPr="001F18ED" w14:paraId="6545430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6AAC63" w14:textId="77777777" w:rsidR="00F72B0D" w:rsidRPr="001F18ED" w:rsidRDefault="00F72B0D" w:rsidP="00FA7E1B">
                  <w:pPr>
                    <w:rPr>
                      <w:rFonts w:cs="Times New Roman"/>
                      <w:b w:val="0"/>
                      <w:szCs w:val="24"/>
                    </w:rPr>
                  </w:pPr>
                  <w:r w:rsidRPr="001F18ED">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40F69" w14:textId="393CAAC1" w:rsidR="00F72B0D" w:rsidRPr="001F18ED" w:rsidRDefault="00C3747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1F18ED">
                    <w:rPr>
                      <w:rFonts w:cs="Times New Roman"/>
                      <w:b w:val="0"/>
                      <w:szCs w:val="24"/>
                    </w:rPr>
                    <w:t>Cause</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AFE086"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1F18ED">
                    <w:rPr>
                      <w:rFonts w:cs="Times New Roman"/>
                      <w:b w:val="0"/>
                      <w:szCs w:val="24"/>
                    </w:rPr>
                    <w:t>System Response</w:t>
                  </w:r>
                </w:p>
              </w:tc>
            </w:tr>
            <w:tr w:rsidR="00F72B0D" w:rsidRPr="001F18ED" w14:paraId="458034D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D2A49C7" w14:textId="77777777" w:rsidR="00F72B0D" w:rsidRPr="001F18ED" w:rsidRDefault="00F72B0D"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A5D1B07"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timer task is interrupted</w:t>
                  </w:r>
                </w:p>
              </w:tc>
              <w:tc>
                <w:tcPr>
                  <w:tcW w:w="4770" w:type="dxa"/>
                  <w:tcBorders>
                    <w:left w:val="none" w:sz="0" w:space="0" w:color="auto"/>
                    <w:right w:val="none" w:sz="0" w:space="0" w:color="auto"/>
                  </w:tcBorders>
                  <w:shd w:val="clear" w:color="auto" w:fill="FFFFFF" w:themeFill="background1"/>
                </w:tcPr>
                <w:p w14:paraId="70E2BD2C" w14:textId="77777777" w:rsidR="00F72B0D" w:rsidRPr="001F18E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No notification will be sent. Error detail will be tracked in a log file.</w:t>
                  </w:r>
                </w:p>
              </w:tc>
            </w:tr>
          </w:tbl>
          <w:p w14:paraId="62775599" w14:textId="77777777" w:rsidR="00F72B0D" w:rsidRPr="001F18ED" w:rsidRDefault="00F72B0D" w:rsidP="00FA7E1B">
            <w:pPr>
              <w:spacing w:before="120" w:after="120"/>
              <w:rPr>
                <w:rFonts w:cs="Times New Roman"/>
                <w:b w:val="0"/>
                <w:szCs w:val="24"/>
              </w:rPr>
            </w:pPr>
            <w:r w:rsidRPr="001F18ED">
              <w:rPr>
                <w:rFonts w:cs="Times New Roman"/>
                <w:b w:val="0"/>
                <w:szCs w:val="24"/>
              </w:rPr>
              <w:t>[Exception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4"/>
              <w:gridCol w:w="3029"/>
              <w:gridCol w:w="4121"/>
            </w:tblGrid>
            <w:tr w:rsidR="00F72B0D" w:rsidRPr="001F18ED" w14:paraId="46F01D9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71BAB59" w14:textId="77777777" w:rsidR="00F72B0D" w:rsidRPr="001F18ED" w:rsidRDefault="00F72B0D" w:rsidP="00FA7E1B">
                  <w:pPr>
                    <w:rPr>
                      <w:rFonts w:cs="Times New Roman"/>
                      <w:b w:val="0"/>
                      <w:szCs w:val="24"/>
                    </w:rPr>
                  </w:pPr>
                  <w:r w:rsidRPr="001F18ED">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8923DD" w14:textId="3419D9C7" w:rsidR="00F72B0D" w:rsidRPr="001F18ED" w:rsidRDefault="00895EE2"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1F18ED">
                    <w:rPr>
                      <w:rFonts w:cs="Times New Roman"/>
                      <w:b w:val="0"/>
                      <w:szCs w:val="24"/>
                    </w:rPr>
                    <w:t>Cause</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731A767"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1F18ED">
                    <w:rPr>
                      <w:rFonts w:cs="Times New Roman"/>
                      <w:b w:val="0"/>
                      <w:szCs w:val="24"/>
                    </w:rPr>
                    <w:t>System Response</w:t>
                  </w:r>
                </w:p>
              </w:tc>
            </w:tr>
            <w:tr w:rsidR="00F72B0D" w:rsidRPr="001F18ED" w14:paraId="3CDDFA8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4AD1257" w14:textId="77777777" w:rsidR="00F72B0D" w:rsidRPr="001F18ED" w:rsidRDefault="00F72B0D" w:rsidP="00FA7E1B">
                  <w:pPr>
                    <w:rPr>
                      <w:rFonts w:cs="Times New Roman"/>
                      <w:b w:val="0"/>
                      <w:szCs w:val="24"/>
                    </w:rPr>
                  </w:pPr>
                  <w:r w:rsidRPr="001F18ED">
                    <w:rPr>
                      <w:rFonts w:cs="Times New Roman"/>
                      <w:b w:val="0"/>
                      <w:szCs w:val="24"/>
                    </w:rPr>
                    <w:t>1</w:t>
                  </w:r>
                </w:p>
              </w:tc>
              <w:tc>
                <w:tcPr>
                  <w:tcW w:w="3392" w:type="dxa"/>
                  <w:tcBorders>
                    <w:left w:val="none" w:sz="0" w:space="0" w:color="auto"/>
                    <w:right w:val="none" w:sz="0" w:space="0" w:color="auto"/>
                  </w:tcBorders>
                  <w:shd w:val="clear" w:color="auto" w:fill="FFFFFF" w:themeFill="background1"/>
                </w:tcPr>
                <w:p w14:paraId="7EA54235"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F18ED">
                    <w:rPr>
                      <w:rFonts w:cs="Times New Roman"/>
                      <w:szCs w:val="24"/>
                    </w:rPr>
                    <w:t>System lost connection</w:t>
                  </w:r>
                </w:p>
              </w:tc>
              <w:tc>
                <w:tcPr>
                  <w:tcW w:w="4770" w:type="dxa"/>
                  <w:tcBorders>
                    <w:left w:val="none" w:sz="0" w:space="0" w:color="auto"/>
                    <w:right w:val="none" w:sz="0" w:space="0" w:color="auto"/>
                  </w:tcBorders>
                  <w:shd w:val="clear" w:color="auto" w:fill="FFFFFF" w:themeFill="background1"/>
                </w:tcPr>
                <w:p w14:paraId="24E9EAB5" w14:textId="77777777" w:rsidR="00F72B0D" w:rsidRPr="001F18E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1F18ED">
                    <w:rPr>
                      <w:rFonts w:cs="Times New Roman"/>
                      <w:szCs w:val="24"/>
                    </w:rPr>
                    <w:t>System show message to notice patient.</w:t>
                  </w:r>
                </w:p>
              </w:tc>
            </w:tr>
          </w:tbl>
          <w:p w14:paraId="2AE189B4" w14:textId="77777777" w:rsidR="00F72B0D" w:rsidRPr="001F18ED" w:rsidRDefault="00F72B0D" w:rsidP="00FA7E1B">
            <w:pPr>
              <w:spacing w:before="120" w:after="120"/>
              <w:rPr>
                <w:rFonts w:cs="Times New Roman"/>
                <w:b w:val="0"/>
                <w:szCs w:val="24"/>
              </w:rPr>
            </w:pPr>
            <w:r w:rsidRPr="001F18ED">
              <w:rPr>
                <w:rFonts w:cs="Times New Roman"/>
                <w:szCs w:val="24"/>
              </w:rPr>
              <w:t>Relationships:</w:t>
            </w:r>
            <w:r w:rsidRPr="001F18ED">
              <w:rPr>
                <w:rFonts w:cs="Times New Roman"/>
                <w:b w:val="0"/>
                <w:szCs w:val="24"/>
              </w:rPr>
              <w:t xml:space="preserve"> N/A</w:t>
            </w:r>
          </w:p>
          <w:p w14:paraId="296C84C0" w14:textId="77777777" w:rsidR="00F72B0D" w:rsidRPr="001F18ED" w:rsidRDefault="00F72B0D" w:rsidP="00FA7E1B">
            <w:pPr>
              <w:spacing w:before="120" w:after="120"/>
              <w:rPr>
                <w:rFonts w:cs="Times New Roman"/>
                <w:b w:val="0"/>
                <w:szCs w:val="24"/>
              </w:rPr>
            </w:pPr>
            <w:r w:rsidRPr="001F18ED">
              <w:rPr>
                <w:rFonts w:cs="Times New Roman"/>
                <w:szCs w:val="24"/>
              </w:rPr>
              <w:t>Business Rules:</w:t>
            </w:r>
          </w:p>
          <w:p w14:paraId="7133B4CC" w14:textId="77777777" w:rsidR="00F72B0D" w:rsidRPr="001F18ED" w:rsidRDefault="00F72B0D" w:rsidP="0057609F">
            <w:pPr>
              <w:pStyle w:val="ListParagraph"/>
              <w:keepNext/>
              <w:numPr>
                <w:ilvl w:val="0"/>
                <w:numId w:val="25"/>
              </w:numPr>
              <w:spacing w:before="120" w:after="120" w:line="240" w:lineRule="exact"/>
              <w:rPr>
                <w:rFonts w:ascii="Times New Roman" w:hAnsi="Times New Roman" w:cs="Times New Roman"/>
                <w:b w:val="0"/>
                <w:szCs w:val="24"/>
              </w:rPr>
            </w:pPr>
            <w:r w:rsidRPr="001F18ED">
              <w:rPr>
                <w:rFonts w:ascii="Times New Roman" w:hAnsi="Times New Roman" w:cs="Times New Roman"/>
                <w:b w:val="0"/>
                <w:szCs w:val="24"/>
              </w:rPr>
              <w:t>Scheduler will repeat check data of wristband in storage at 10:00PM. If it’s exist, scheduler will send to server.</w:t>
            </w:r>
          </w:p>
          <w:p w14:paraId="432D82BB" w14:textId="6DC9BEAD" w:rsidR="00A13550" w:rsidRPr="001F18ED" w:rsidRDefault="00A13550" w:rsidP="0057609F">
            <w:pPr>
              <w:pStyle w:val="ListParagraph"/>
              <w:keepNext/>
              <w:numPr>
                <w:ilvl w:val="0"/>
                <w:numId w:val="25"/>
              </w:numPr>
              <w:spacing w:before="120" w:after="120" w:line="240" w:lineRule="exact"/>
              <w:rPr>
                <w:rFonts w:ascii="Times New Roman" w:hAnsi="Times New Roman" w:cs="Times New Roman"/>
                <w:b w:val="0"/>
                <w:szCs w:val="24"/>
              </w:rPr>
            </w:pPr>
            <w:r w:rsidRPr="001F18ED">
              <w:rPr>
                <w:rFonts w:ascii="Times New Roman" w:hAnsi="Times New Roman" w:cs="Times New Roman"/>
                <w:b w:val="0"/>
                <w:szCs w:val="24"/>
              </w:rPr>
              <w:t>If scheduler doesn’t have connection, dialog will show for asking patient to open connection option.</w:t>
            </w:r>
          </w:p>
        </w:tc>
      </w:tr>
    </w:tbl>
    <w:p w14:paraId="4D588C52" w14:textId="77777777" w:rsidR="00F72B0D" w:rsidRPr="001F18ED" w:rsidRDefault="00F72B0D" w:rsidP="00F72B0D"/>
    <w:p w14:paraId="78196935" w14:textId="77777777" w:rsidR="00405C99" w:rsidRPr="001F18ED" w:rsidRDefault="00405C99" w:rsidP="00C9315A">
      <w:pPr>
        <w:pStyle w:val="Heading6"/>
        <w:ind w:left="2880" w:hanging="1440"/>
        <w:rPr>
          <w:sz w:val="28"/>
          <w:szCs w:val="28"/>
        </w:rPr>
      </w:pPr>
      <w:r w:rsidRPr="001F18ED">
        <w:rPr>
          <w:sz w:val="28"/>
          <w:szCs w:val="28"/>
        </w:rPr>
        <w:t>&lt;Scheduler&gt; Analytic data of wristband</w:t>
      </w:r>
    </w:p>
    <w:p w14:paraId="01E60A06" w14:textId="77777777" w:rsidR="00EF0C8E" w:rsidRPr="001F18ED" w:rsidRDefault="00EF0C8E" w:rsidP="00EF0C8E">
      <w:pPr>
        <w:ind w:firstLine="1890"/>
      </w:pPr>
      <w:r w:rsidRPr="001F18ED">
        <w:rPr>
          <w:noProof/>
        </w:rPr>
        <w:drawing>
          <wp:inline distT="0" distB="0" distL="0" distR="0" wp14:anchorId="5EDA3E16" wp14:editId="758CB38C">
            <wp:extent cx="3000000" cy="18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000"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36F11" w:rsidRPr="001F18ED" w14:paraId="6DFFC7C0" w14:textId="77777777" w:rsidTr="00436F11">
        <w:trPr>
          <w:trHeight w:hRule="exact" w:val="454"/>
        </w:trPr>
        <w:tc>
          <w:tcPr>
            <w:tcW w:w="8789" w:type="dxa"/>
            <w:gridSpan w:val="4"/>
            <w:shd w:val="clear" w:color="auto" w:fill="F2F2F2" w:themeFill="background1" w:themeFillShade="F2"/>
          </w:tcPr>
          <w:p w14:paraId="6E05C266" w14:textId="77777777" w:rsidR="00436F11" w:rsidRPr="001F18ED" w:rsidRDefault="00436F11" w:rsidP="00436F11">
            <w:pPr>
              <w:spacing w:before="120" w:after="120" w:line="240" w:lineRule="exact"/>
              <w:ind w:hanging="18"/>
              <w:rPr>
                <w:b/>
                <w:sz w:val="24"/>
                <w:szCs w:val="24"/>
              </w:rPr>
            </w:pPr>
            <w:r w:rsidRPr="001F18ED">
              <w:rPr>
                <w:b/>
                <w:sz w:val="24"/>
                <w:szCs w:val="24"/>
              </w:rPr>
              <w:t>USE CASE – UCA02</w:t>
            </w:r>
          </w:p>
        </w:tc>
      </w:tr>
      <w:tr w:rsidR="00436F11" w:rsidRPr="001F18ED" w14:paraId="01490712" w14:textId="77777777" w:rsidTr="00436F11">
        <w:trPr>
          <w:trHeight w:hRule="exact" w:val="454"/>
        </w:trPr>
        <w:tc>
          <w:tcPr>
            <w:tcW w:w="2037" w:type="dxa"/>
            <w:shd w:val="clear" w:color="auto" w:fill="F2F2F2" w:themeFill="background1" w:themeFillShade="F2"/>
          </w:tcPr>
          <w:p w14:paraId="089F04F8" w14:textId="77777777" w:rsidR="00436F11" w:rsidRPr="001F18ED" w:rsidRDefault="00436F11" w:rsidP="00436F11">
            <w:pPr>
              <w:spacing w:before="120" w:after="120" w:line="240" w:lineRule="exact"/>
              <w:ind w:hanging="18"/>
              <w:rPr>
                <w:b/>
                <w:sz w:val="24"/>
                <w:szCs w:val="24"/>
              </w:rPr>
            </w:pPr>
            <w:r w:rsidRPr="001F18ED">
              <w:rPr>
                <w:b/>
                <w:sz w:val="24"/>
                <w:szCs w:val="24"/>
              </w:rPr>
              <w:t>Use Case No.</w:t>
            </w:r>
          </w:p>
        </w:tc>
        <w:tc>
          <w:tcPr>
            <w:tcW w:w="2499" w:type="dxa"/>
          </w:tcPr>
          <w:p w14:paraId="578E4714" w14:textId="77777777" w:rsidR="00436F11" w:rsidRPr="001F18ED" w:rsidRDefault="00436F11" w:rsidP="00436F11">
            <w:pPr>
              <w:spacing w:before="120" w:after="120" w:line="240" w:lineRule="exact"/>
              <w:ind w:hanging="18"/>
              <w:rPr>
                <w:sz w:val="24"/>
                <w:szCs w:val="24"/>
              </w:rPr>
            </w:pPr>
            <w:r w:rsidRPr="001F18ED">
              <w:rPr>
                <w:sz w:val="24"/>
                <w:szCs w:val="24"/>
              </w:rPr>
              <w:t>UCA02</w:t>
            </w:r>
          </w:p>
        </w:tc>
        <w:tc>
          <w:tcPr>
            <w:tcW w:w="2460" w:type="dxa"/>
            <w:shd w:val="clear" w:color="auto" w:fill="F2F2F2" w:themeFill="background1" w:themeFillShade="F2"/>
          </w:tcPr>
          <w:p w14:paraId="0849B1D2" w14:textId="77777777" w:rsidR="00436F11" w:rsidRPr="001F18ED" w:rsidRDefault="00436F11" w:rsidP="00436F11">
            <w:pPr>
              <w:spacing w:before="120" w:after="120" w:line="240" w:lineRule="exact"/>
              <w:ind w:hanging="18"/>
              <w:rPr>
                <w:b/>
                <w:sz w:val="24"/>
                <w:szCs w:val="24"/>
              </w:rPr>
            </w:pPr>
            <w:r w:rsidRPr="001F18ED">
              <w:rPr>
                <w:b/>
                <w:sz w:val="24"/>
                <w:szCs w:val="24"/>
              </w:rPr>
              <w:t>Use Case Version</w:t>
            </w:r>
          </w:p>
        </w:tc>
        <w:tc>
          <w:tcPr>
            <w:tcW w:w="1793" w:type="dxa"/>
          </w:tcPr>
          <w:p w14:paraId="0E3779D1" w14:textId="77777777" w:rsidR="00436F11" w:rsidRPr="001F18ED" w:rsidRDefault="00436F11" w:rsidP="00436F11">
            <w:pPr>
              <w:spacing w:before="120" w:after="120" w:line="240" w:lineRule="exact"/>
              <w:ind w:hanging="18"/>
              <w:rPr>
                <w:sz w:val="24"/>
                <w:szCs w:val="24"/>
              </w:rPr>
            </w:pPr>
            <w:r w:rsidRPr="001F18ED">
              <w:rPr>
                <w:sz w:val="24"/>
                <w:szCs w:val="24"/>
              </w:rPr>
              <w:t>1.1</w:t>
            </w:r>
          </w:p>
        </w:tc>
      </w:tr>
      <w:tr w:rsidR="00436F11" w:rsidRPr="001F18ED" w14:paraId="44809558" w14:textId="77777777" w:rsidTr="00436F11">
        <w:trPr>
          <w:trHeight w:hRule="exact" w:val="454"/>
        </w:trPr>
        <w:tc>
          <w:tcPr>
            <w:tcW w:w="2037" w:type="dxa"/>
            <w:shd w:val="clear" w:color="auto" w:fill="F2F2F2" w:themeFill="background1" w:themeFillShade="F2"/>
          </w:tcPr>
          <w:p w14:paraId="69A0DD3B" w14:textId="77777777" w:rsidR="00436F11" w:rsidRPr="001F18ED" w:rsidRDefault="00436F11" w:rsidP="00436F11">
            <w:pPr>
              <w:spacing w:before="120" w:after="120" w:line="240" w:lineRule="exact"/>
              <w:ind w:hanging="18"/>
              <w:rPr>
                <w:b/>
                <w:sz w:val="24"/>
                <w:szCs w:val="24"/>
              </w:rPr>
            </w:pPr>
            <w:r w:rsidRPr="001F18ED">
              <w:rPr>
                <w:b/>
                <w:sz w:val="24"/>
                <w:szCs w:val="24"/>
              </w:rPr>
              <w:t>Use Case Name</w:t>
            </w:r>
          </w:p>
        </w:tc>
        <w:tc>
          <w:tcPr>
            <w:tcW w:w="6752" w:type="dxa"/>
            <w:gridSpan w:val="3"/>
          </w:tcPr>
          <w:p w14:paraId="5B541A44" w14:textId="77777777" w:rsidR="00436F11" w:rsidRPr="001F18ED" w:rsidRDefault="00436F11" w:rsidP="00436F11">
            <w:pPr>
              <w:spacing w:before="120" w:after="120" w:line="240" w:lineRule="exact"/>
              <w:ind w:hanging="18"/>
              <w:rPr>
                <w:sz w:val="24"/>
                <w:szCs w:val="24"/>
              </w:rPr>
            </w:pPr>
            <w:r w:rsidRPr="001F18ED">
              <w:rPr>
                <w:sz w:val="24"/>
                <w:szCs w:val="24"/>
              </w:rPr>
              <w:t>Analytic data of wristband</w:t>
            </w:r>
          </w:p>
        </w:tc>
      </w:tr>
      <w:tr w:rsidR="00436F11" w:rsidRPr="001F18ED" w14:paraId="7C38F56D" w14:textId="77777777" w:rsidTr="00436F11">
        <w:trPr>
          <w:trHeight w:hRule="exact" w:val="454"/>
        </w:trPr>
        <w:tc>
          <w:tcPr>
            <w:tcW w:w="2037" w:type="dxa"/>
            <w:shd w:val="clear" w:color="auto" w:fill="F2F2F2" w:themeFill="background1" w:themeFillShade="F2"/>
          </w:tcPr>
          <w:p w14:paraId="13EE275D" w14:textId="77777777" w:rsidR="00436F11" w:rsidRPr="001F18ED" w:rsidRDefault="00436F11" w:rsidP="00436F11">
            <w:pPr>
              <w:spacing w:before="120" w:after="120" w:line="240" w:lineRule="exact"/>
              <w:ind w:hanging="18"/>
              <w:rPr>
                <w:b/>
                <w:sz w:val="24"/>
                <w:szCs w:val="24"/>
              </w:rPr>
            </w:pPr>
            <w:r w:rsidRPr="001F18ED">
              <w:rPr>
                <w:b/>
                <w:sz w:val="24"/>
                <w:szCs w:val="24"/>
              </w:rPr>
              <w:t>Author</w:t>
            </w:r>
          </w:p>
        </w:tc>
        <w:tc>
          <w:tcPr>
            <w:tcW w:w="6752" w:type="dxa"/>
            <w:gridSpan w:val="3"/>
          </w:tcPr>
          <w:p w14:paraId="3268DED2" w14:textId="77777777" w:rsidR="00436F11" w:rsidRPr="001F18ED" w:rsidRDefault="00436F11" w:rsidP="00436F11">
            <w:pPr>
              <w:spacing w:before="120" w:after="120" w:line="240" w:lineRule="exact"/>
              <w:ind w:hanging="18"/>
              <w:rPr>
                <w:sz w:val="24"/>
                <w:szCs w:val="24"/>
              </w:rPr>
            </w:pPr>
            <w:proofErr w:type="spellStart"/>
            <w:r w:rsidRPr="001F18ED">
              <w:rPr>
                <w:sz w:val="24"/>
                <w:szCs w:val="24"/>
              </w:rPr>
              <w:t>QuyHK</w:t>
            </w:r>
            <w:proofErr w:type="spellEnd"/>
          </w:p>
        </w:tc>
      </w:tr>
      <w:tr w:rsidR="00436F11" w:rsidRPr="001F18ED" w14:paraId="13F71F55" w14:textId="77777777" w:rsidTr="00436F11">
        <w:trPr>
          <w:trHeight w:hRule="exact" w:val="454"/>
        </w:trPr>
        <w:tc>
          <w:tcPr>
            <w:tcW w:w="2037" w:type="dxa"/>
            <w:shd w:val="clear" w:color="auto" w:fill="F2F2F2" w:themeFill="background1" w:themeFillShade="F2"/>
          </w:tcPr>
          <w:p w14:paraId="302C6051" w14:textId="77777777" w:rsidR="00436F11" w:rsidRPr="001F18ED" w:rsidRDefault="00436F11" w:rsidP="00436F11">
            <w:pPr>
              <w:spacing w:before="120" w:after="120" w:line="240" w:lineRule="exact"/>
              <w:ind w:hanging="18"/>
              <w:rPr>
                <w:b/>
                <w:sz w:val="24"/>
                <w:szCs w:val="24"/>
              </w:rPr>
            </w:pPr>
            <w:r w:rsidRPr="001F18ED">
              <w:rPr>
                <w:b/>
                <w:sz w:val="24"/>
                <w:szCs w:val="24"/>
              </w:rPr>
              <w:t>Date</w:t>
            </w:r>
          </w:p>
        </w:tc>
        <w:tc>
          <w:tcPr>
            <w:tcW w:w="2499" w:type="dxa"/>
          </w:tcPr>
          <w:p w14:paraId="3177D7DF" w14:textId="77777777" w:rsidR="00436F11" w:rsidRPr="001F18ED" w:rsidRDefault="00436F11" w:rsidP="00436F11">
            <w:pPr>
              <w:spacing w:before="120" w:after="120" w:line="240" w:lineRule="exact"/>
              <w:ind w:hanging="18"/>
              <w:rPr>
                <w:sz w:val="24"/>
                <w:szCs w:val="24"/>
              </w:rPr>
            </w:pPr>
            <w:r w:rsidRPr="001F18ED">
              <w:rPr>
                <w:sz w:val="24"/>
                <w:szCs w:val="24"/>
              </w:rPr>
              <w:t>29/09/2015</w:t>
            </w:r>
          </w:p>
        </w:tc>
        <w:tc>
          <w:tcPr>
            <w:tcW w:w="2460" w:type="dxa"/>
            <w:shd w:val="clear" w:color="auto" w:fill="F2F2F2" w:themeFill="background1" w:themeFillShade="F2"/>
          </w:tcPr>
          <w:p w14:paraId="5DA154AF" w14:textId="77777777" w:rsidR="00436F11" w:rsidRPr="001F18ED" w:rsidRDefault="00436F11" w:rsidP="00436F11">
            <w:pPr>
              <w:spacing w:before="120" w:after="120" w:line="240" w:lineRule="exact"/>
              <w:ind w:hanging="18"/>
              <w:rPr>
                <w:b/>
                <w:sz w:val="24"/>
                <w:szCs w:val="24"/>
              </w:rPr>
            </w:pPr>
            <w:r w:rsidRPr="001F18ED">
              <w:rPr>
                <w:b/>
                <w:sz w:val="24"/>
                <w:szCs w:val="24"/>
              </w:rPr>
              <w:t>Priority</w:t>
            </w:r>
          </w:p>
        </w:tc>
        <w:tc>
          <w:tcPr>
            <w:tcW w:w="1793" w:type="dxa"/>
          </w:tcPr>
          <w:p w14:paraId="113AB324" w14:textId="77777777" w:rsidR="00436F11" w:rsidRPr="001F18ED" w:rsidRDefault="00436F11" w:rsidP="00436F11">
            <w:pPr>
              <w:spacing w:before="120" w:after="120" w:line="240" w:lineRule="exact"/>
              <w:ind w:hanging="18"/>
              <w:rPr>
                <w:sz w:val="24"/>
                <w:szCs w:val="24"/>
              </w:rPr>
            </w:pPr>
            <w:r w:rsidRPr="001F18ED">
              <w:rPr>
                <w:sz w:val="24"/>
                <w:szCs w:val="24"/>
              </w:rPr>
              <w:t>High</w:t>
            </w:r>
          </w:p>
        </w:tc>
      </w:tr>
      <w:tr w:rsidR="00436F11" w:rsidRPr="001F18ED" w14:paraId="0CB948AF" w14:textId="77777777" w:rsidTr="00436F11">
        <w:tc>
          <w:tcPr>
            <w:tcW w:w="8789" w:type="dxa"/>
            <w:gridSpan w:val="4"/>
          </w:tcPr>
          <w:p w14:paraId="0A79BCA6" w14:textId="77777777" w:rsidR="00436F11" w:rsidRPr="001F18ED" w:rsidRDefault="00436F11" w:rsidP="00436F11">
            <w:pPr>
              <w:spacing w:before="120" w:after="120" w:line="240" w:lineRule="exact"/>
              <w:ind w:hanging="18"/>
              <w:rPr>
                <w:sz w:val="24"/>
                <w:szCs w:val="24"/>
              </w:rPr>
            </w:pPr>
            <w:r w:rsidRPr="001F18ED">
              <w:rPr>
                <w:b/>
                <w:sz w:val="24"/>
                <w:szCs w:val="24"/>
              </w:rPr>
              <w:t>Actor:</w:t>
            </w:r>
            <w:r w:rsidRPr="001F18ED">
              <w:rPr>
                <w:sz w:val="24"/>
                <w:szCs w:val="24"/>
              </w:rPr>
              <w:t xml:space="preserve"> </w:t>
            </w:r>
          </w:p>
          <w:p w14:paraId="7B46EBB1" w14:textId="77777777" w:rsidR="00436F11" w:rsidRPr="001F18ED" w:rsidRDefault="00436F11" w:rsidP="0057609F">
            <w:pPr>
              <w:pStyle w:val="ListParagraph"/>
              <w:numPr>
                <w:ilvl w:val="0"/>
                <w:numId w:val="21"/>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Scheduler.</w:t>
            </w:r>
          </w:p>
          <w:p w14:paraId="6ACCD8C3" w14:textId="77777777" w:rsidR="00436F11" w:rsidRPr="001F18ED" w:rsidRDefault="00436F11" w:rsidP="00436F11">
            <w:pPr>
              <w:spacing w:before="120" w:after="120" w:line="240" w:lineRule="exact"/>
              <w:ind w:hanging="18"/>
              <w:rPr>
                <w:b/>
                <w:sz w:val="24"/>
                <w:szCs w:val="24"/>
              </w:rPr>
            </w:pPr>
            <w:r w:rsidRPr="001F18ED">
              <w:rPr>
                <w:b/>
                <w:sz w:val="24"/>
                <w:szCs w:val="24"/>
              </w:rPr>
              <w:lastRenderedPageBreak/>
              <w:t>Summary:</w:t>
            </w:r>
          </w:p>
          <w:p w14:paraId="4FA4AD98" w14:textId="77777777" w:rsidR="00436F11" w:rsidRPr="001F18ED" w:rsidRDefault="00436F11" w:rsidP="0057609F">
            <w:pPr>
              <w:pStyle w:val="ListParagraph"/>
              <w:numPr>
                <w:ilvl w:val="0"/>
                <w:numId w:val="21"/>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allows scheduler to use formula to analytic number of step from wristband.</w:t>
            </w:r>
          </w:p>
          <w:p w14:paraId="7BA48AB0" w14:textId="77777777" w:rsidR="00436F11" w:rsidRPr="001F18ED" w:rsidRDefault="00436F11" w:rsidP="00436F11">
            <w:pPr>
              <w:spacing w:before="120" w:after="120" w:line="240" w:lineRule="exact"/>
              <w:ind w:hanging="18"/>
              <w:rPr>
                <w:b/>
                <w:sz w:val="24"/>
                <w:szCs w:val="24"/>
              </w:rPr>
            </w:pPr>
            <w:r w:rsidRPr="001F18ED">
              <w:rPr>
                <w:b/>
                <w:sz w:val="24"/>
                <w:szCs w:val="24"/>
              </w:rPr>
              <w:t>Goal:</w:t>
            </w:r>
          </w:p>
          <w:p w14:paraId="72698668" w14:textId="77777777" w:rsidR="00436F11" w:rsidRPr="001F18ED" w:rsidRDefault="00436F11" w:rsidP="0057609F">
            <w:pPr>
              <w:pStyle w:val="ListParagraph"/>
              <w:numPr>
                <w:ilvl w:val="0"/>
                <w:numId w:val="21"/>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Calculating calories burned, distance from patient’s data.</w:t>
            </w:r>
          </w:p>
          <w:p w14:paraId="55564961" w14:textId="77777777" w:rsidR="00436F11" w:rsidRPr="001F18ED" w:rsidRDefault="00436F11" w:rsidP="00436F11">
            <w:pPr>
              <w:spacing w:before="120" w:after="120" w:line="240" w:lineRule="exact"/>
              <w:ind w:hanging="18"/>
              <w:rPr>
                <w:sz w:val="24"/>
                <w:szCs w:val="24"/>
              </w:rPr>
            </w:pPr>
            <w:r w:rsidRPr="001F18ED">
              <w:rPr>
                <w:b/>
                <w:sz w:val="24"/>
                <w:szCs w:val="24"/>
              </w:rPr>
              <w:t>Triggers:</w:t>
            </w:r>
          </w:p>
          <w:p w14:paraId="6A49E2FB" w14:textId="77777777" w:rsidR="00436F11" w:rsidRPr="001F18ED" w:rsidRDefault="00436F11" w:rsidP="0057609F">
            <w:pPr>
              <w:pStyle w:val="ListParagraph"/>
              <w:numPr>
                <w:ilvl w:val="0"/>
                <w:numId w:val="21"/>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The time hits configured time.</w:t>
            </w:r>
          </w:p>
          <w:p w14:paraId="2F95A1BC" w14:textId="77777777" w:rsidR="00436F11" w:rsidRPr="001F18ED" w:rsidRDefault="00436F11" w:rsidP="00436F11">
            <w:pPr>
              <w:spacing w:before="120" w:after="120" w:line="240" w:lineRule="exact"/>
              <w:ind w:hanging="18"/>
              <w:rPr>
                <w:rFonts w:eastAsiaTheme="minorEastAsia"/>
                <w:sz w:val="24"/>
                <w:szCs w:val="24"/>
                <w:lang w:eastAsia="ja-JP"/>
              </w:rPr>
            </w:pPr>
            <w:r w:rsidRPr="001F18ED">
              <w:rPr>
                <w:b/>
                <w:sz w:val="24"/>
                <w:szCs w:val="24"/>
              </w:rPr>
              <w:t>Preconditions:</w:t>
            </w:r>
          </w:p>
          <w:p w14:paraId="1A6A6804" w14:textId="77777777" w:rsidR="00436F11" w:rsidRPr="001F18ED" w:rsidRDefault="00436F11" w:rsidP="0057609F">
            <w:pPr>
              <w:pStyle w:val="ListParagraph"/>
              <w:numPr>
                <w:ilvl w:val="0"/>
                <w:numId w:val="21"/>
              </w:numPr>
              <w:spacing w:before="120" w:after="120" w:line="240" w:lineRule="exact"/>
              <w:jc w:val="both"/>
              <w:rPr>
                <w:rFonts w:ascii="Times New Roman" w:hAnsi="Times New Roman" w:cs="Times New Roman"/>
                <w:sz w:val="24"/>
                <w:szCs w:val="24"/>
              </w:rPr>
            </w:pPr>
            <w:r w:rsidRPr="001F18ED">
              <w:rPr>
                <w:rFonts w:ascii="Times New Roman" w:hAnsi="Times New Roman" w:cs="Times New Roman"/>
                <w:sz w:val="24"/>
                <w:szCs w:val="24"/>
              </w:rPr>
              <w:t>Analytic time has been configured.</w:t>
            </w:r>
          </w:p>
          <w:p w14:paraId="7F251633" w14:textId="77777777" w:rsidR="00436F11" w:rsidRPr="001F18ED" w:rsidRDefault="00436F11" w:rsidP="00436F11">
            <w:pPr>
              <w:spacing w:before="120" w:after="120" w:line="240" w:lineRule="exact"/>
              <w:ind w:hanging="18"/>
              <w:rPr>
                <w:sz w:val="24"/>
                <w:szCs w:val="24"/>
              </w:rPr>
            </w:pPr>
            <w:r w:rsidRPr="001F18ED">
              <w:rPr>
                <w:b/>
                <w:sz w:val="24"/>
                <w:szCs w:val="24"/>
              </w:rPr>
              <w:t>Post Conditions:</w:t>
            </w:r>
          </w:p>
          <w:p w14:paraId="4CD19DEF" w14:textId="77777777" w:rsidR="00436F11" w:rsidRPr="001F18ED" w:rsidRDefault="00436F11" w:rsidP="0057609F">
            <w:pPr>
              <w:numPr>
                <w:ilvl w:val="0"/>
                <w:numId w:val="27"/>
              </w:numPr>
              <w:jc w:val="both"/>
              <w:rPr>
                <w:b/>
                <w:sz w:val="24"/>
                <w:szCs w:val="24"/>
              </w:rPr>
            </w:pPr>
            <w:r w:rsidRPr="001F18ED">
              <w:rPr>
                <w:b/>
                <w:sz w:val="24"/>
                <w:szCs w:val="24"/>
              </w:rPr>
              <w:t>Success</w:t>
            </w:r>
            <w:r w:rsidRPr="001F18ED">
              <w:rPr>
                <w:sz w:val="24"/>
                <w:szCs w:val="24"/>
              </w:rPr>
              <w:t xml:space="preserve">: System update data of patient. </w:t>
            </w:r>
          </w:p>
          <w:p w14:paraId="20A4B9F6" w14:textId="77777777" w:rsidR="00436F11" w:rsidRPr="001F18ED" w:rsidRDefault="00436F11" w:rsidP="0057609F">
            <w:pPr>
              <w:numPr>
                <w:ilvl w:val="0"/>
                <w:numId w:val="27"/>
              </w:numPr>
              <w:jc w:val="both"/>
              <w:rPr>
                <w:b/>
                <w:sz w:val="24"/>
                <w:szCs w:val="24"/>
              </w:rPr>
            </w:pPr>
            <w:r w:rsidRPr="001F18ED">
              <w:rPr>
                <w:b/>
                <w:sz w:val="24"/>
                <w:szCs w:val="24"/>
              </w:rPr>
              <w:t>Fail</w:t>
            </w:r>
            <w:r w:rsidRPr="001F18ED">
              <w:rPr>
                <w:sz w:val="24"/>
                <w:szCs w:val="24"/>
              </w:rPr>
              <w:t>: Error detail will be tracked in a log file.</w:t>
            </w:r>
          </w:p>
          <w:p w14:paraId="6A7EC790" w14:textId="77777777" w:rsidR="00436F11" w:rsidRPr="001F18ED" w:rsidRDefault="00436F11" w:rsidP="00436F11">
            <w:pPr>
              <w:spacing w:before="120" w:after="120" w:line="240" w:lineRule="exact"/>
              <w:ind w:hanging="18"/>
              <w:rPr>
                <w:sz w:val="24"/>
                <w:szCs w:val="24"/>
              </w:rPr>
            </w:pPr>
            <w:r w:rsidRPr="001F18ED">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436F11" w:rsidRPr="001F18ED" w14:paraId="12E11588" w14:textId="77777777" w:rsidTr="00436F11">
              <w:tc>
                <w:tcPr>
                  <w:tcW w:w="1340" w:type="dxa"/>
                  <w:shd w:val="clear" w:color="auto" w:fill="D9D9D9" w:themeFill="background1" w:themeFillShade="D9"/>
                </w:tcPr>
                <w:p w14:paraId="1CBADE2B" w14:textId="77777777" w:rsidR="00436F11" w:rsidRPr="001F18ED" w:rsidRDefault="00436F11" w:rsidP="00436F11">
                  <w:pPr>
                    <w:jc w:val="center"/>
                    <w:rPr>
                      <w:rFonts w:ascii="Times New Roman" w:hAnsi="Times New Roman" w:cs="Times New Roman"/>
                      <w:sz w:val="24"/>
                      <w:szCs w:val="24"/>
                    </w:rPr>
                  </w:pPr>
                  <w:r w:rsidRPr="001F18ED">
                    <w:rPr>
                      <w:rFonts w:ascii="Times New Roman" w:hAnsi="Times New Roman" w:cs="Times New Roman"/>
                      <w:sz w:val="24"/>
                      <w:szCs w:val="24"/>
                    </w:rPr>
                    <w:t>Step</w:t>
                  </w:r>
                </w:p>
              </w:tc>
              <w:tc>
                <w:tcPr>
                  <w:tcW w:w="3392" w:type="dxa"/>
                  <w:shd w:val="clear" w:color="auto" w:fill="D9D9D9" w:themeFill="background1" w:themeFillShade="D9"/>
                </w:tcPr>
                <w:p w14:paraId="47E9DEF4" w14:textId="77777777" w:rsidR="00436F11" w:rsidRPr="001F18ED" w:rsidRDefault="00436F11" w:rsidP="00436F11">
                  <w:pPr>
                    <w:jc w:val="center"/>
                    <w:rPr>
                      <w:rFonts w:ascii="Times New Roman" w:hAnsi="Times New Roman" w:cs="Times New Roman"/>
                      <w:sz w:val="24"/>
                      <w:szCs w:val="24"/>
                    </w:rPr>
                  </w:pPr>
                  <w:r w:rsidRPr="001F18ED">
                    <w:rPr>
                      <w:rFonts w:ascii="Times New Roman" w:hAnsi="Times New Roman" w:cs="Times New Roman"/>
                      <w:sz w:val="24"/>
                      <w:szCs w:val="24"/>
                    </w:rPr>
                    <w:t>Actor Action</w:t>
                  </w:r>
                </w:p>
              </w:tc>
              <w:tc>
                <w:tcPr>
                  <w:tcW w:w="4770" w:type="dxa"/>
                  <w:shd w:val="clear" w:color="auto" w:fill="D9D9D9" w:themeFill="background1" w:themeFillShade="D9"/>
                </w:tcPr>
                <w:p w14:paraId="721B0D7B" w14:textId="77777777" w:rsidR="00436F11" w:rsidRPr="001F18ED" w:rsidRDefault="00436F11" w:rsidP="00436F11">
                  <w:pPr>
                    <w:jc w:val="center"/>
                    <w:rPr>
                      <w:rFonts w:ascii="Times New Roman" w:hAnsi="Times New Roman" w:cs="Times New Roman"/>
                      <w:sz w:val="24"/>
                      <w:szCs w:val="24"/>
                    </w:rPr>
                  </w:pPr>
                  <w:r w:rsidRPr="001F18ED">
                    <w:rPr>
                      <w:rFonts w:ascii="Times New Roman" w:hAnsi="Times New Roman" w:cs="Times New Roman"/>
                      <w:sz w:val="24"/>
                      <w:szCs w:val="24"/>
                    </w:rPr>
                    <w:t>System Response</w:t>
                  </w:r>
                </w:p>
              </w:tc>
            </w:tr>
            <w:tr w:rsidR="00436F11" w:rsidRPr="001F18ED" w14:paraId="0B348A64" w14:textId="77777777" w:rsidTr="00436F11">
              <w:tc>
                <w:tcPr>
                  <w:tcW w:w="1340" w:type="dxa"/>
                </w:tcPr>
                <w:p w14:paraId="6003C0F8" w14:textId="77777777" w:rsidR="00436F11" w:rsidRPr="001F18ED" w:rsidRDefault="00436F11" w:rsidP="00436F11">
                  <w:pPr>
                    <w:jc w:val="center"/>
                    <w:rPr>
                      <w:rFonts w:ascii="Times New Roman" w:hAnsi="Times New Roman" w:cs="Times New Roman"/>
                      <w:sz w:val="24"/>
                      <w:szCs w:val="24"/>
                    </w:rPr>
                  </w:pPr>
                  <w:r w:rsidRPr="001F18ED">
                    <w:rPr>
                      <w:rFonts w:ascii="Times New Roman" w:hAnsi="Times New Roman" w:cs="Times New Roman"/>
                      <w:sz w:val="24"/>
                      <w:szCs w:val="24"/>
                    </w:rPr>
                    <w:t>1</w:t>
                  </w:r>
                </w:p>
              </w:tc>
              <w:tc>
                <w:tcPr>
                  <w:tcW w:w="3392" w:type="dxa"/>
                </w:tcPr>
                <w:p w14:paraId="0B0EDDA3" w14:textId="77777777" w:rsidR="00436F11" w:rsidRPr="001F18ED" w:rsidRDefault="00436F11" w:rsidP="00436F11">
                  <w:pPr>
                    <w:rPr>
                      <w:rFonts w:ascii="Times New Roman" w:hAnsi="Times New Roman" w:cs="Times New Roman"/>
                      <w:sz w:val="24"/>
                      <w:szCs w:val="24"/>
                    </w:rPr>
                  </w:pPr>
                  <w:r w:rsidRPr="001F18ED">
                    <w:rPr>
                      <w:rFonts w:ascii="Times New Roman" w:hAnsi="Times New Roman" w:cs="Times New Roman"/>
                      <w:sz w:val="24"/>
                      <w:szCs w:val="24"/>
                    </w:rPr>
                    <w:t xml:space="preserve">Server checks the current time. </w:t>
                  </w:r>
                </w:p>
                <w:p w14:paraId="54596D23" w14:textId="77777777" w:rsidR="00436F11" w:rsidRPr="001F18ED" w:rsidRDefault="00436F11" w:rsidP="00436F11">
                  <w:pPr>
                    <w:rPr>
                      <w:rFonts w:ascii="Times New Roman" w:hAnsi="Times New Roman" w:cs="Times New Roman"/>
                      <w:sz w:val="24"/>
                      <w:szCs w:val="24"/>
                    </w:rPr>
                  </w:pPr>
                  <w:r w:rsidRPr="001F18ED">
                    <w:rPr>
                      <w:rFonts w:ascii="Times New Roman" w:hAnsi="Times New Roman" w:cs="Times New Roman"/>
                      <w:sz w:val="24"/>
                      <w:szCs w:val="24"/>
                    </w:rPr>
                    <w:t>If it hits configured time, analytic data process starts.</w:t>
                  </w:r>
                </w:p>
                <w:p w14:paraId="05BCB707" w14:textId="77777777" w:rsidR="00436F11" w:rsidRPr="001F18ED" w:rsidRDefault="00436F11" w:rsidP="00436F11">
                  <w:pPr>
                    <w:rPr>
                      <w:rFonts w:ascii="Times New Roman" w:hAnsi="Times New Roman" w:cs="Times New Roman"/>
                      <w:sz w:val="24"/>
                      <w:szCs w:val="24"/>
                    </w:rPr>
                  </w:pPr>
                </w:p>
              </w:tc>
              <w:tc>
                <w:tcPr>
                  <w:tcW w:w="4770" w:type="dxa"/>
                </w:tcPr>
                <w:p w14:paraId="33C63CD1" w14:textId="77777777" w:rsidR="00436F11" w:rsidRPr="001F18ED" w:rsidRDefault="00436F11" w:rsidP="00436F11">
                  <w:pPr>
                    <w:ind w:right="867"/>
                    <w:rPr>
                      <w:rFonts w:ascii="Times New Roman" w:hAnsi="Times New Roman" w:cs="Times New Roman"/>
                      <w:sz w:val="24"/>
                      <w:szCs w:val="24"/>
                    </w:rPr>
                  </w:pPr>
                  <w:r w:rsidRPr="001F18ED">
                    <w:rPr>
                      <w:rFonts w:ascii="Times New Roman" w:hAnsi="Times New Roman" w:cs="Times New Roman"/>
                      <w:sz w:val="24"/>
                      <w:szCs w:val="24"/>
                    </w:rPr>
                    <w:t>System use formula to calculate and response:</w:t>
                  </w:r>
                </w:p>
                <w:p w14:paraId="5717FD62" w14:textId="77777777" w:rsidR="00436F11" w:rsidRPr="001F18ED" w:rsidRDefault="00436F11" w:rsidP="0057609F">
                  <w:pPr>
                    <w:pStyle w:val="ListParagraph"/>
                    <w:numPr>
                      <w:ilvl w:val="0"/>
                      <w:numId w:val="27"/>
                    </w:numPr>
                    <w:spacing w:after="0" w:line="240" w:lineRule="auto"/>
                    <w:rPr>
                      <w:rFonts w:ascii="Times New Roman" w:hAnsi="Times New Roman" w:cs="Times New Roman"/>
                      <w:sz w:val="24"/>
                      <w:szCs w:val="24"/>
                    </w:rPr>
                  </w:pPr>
                  <w:r w:rsidRPr="001F18ED">
                    <w:rPr>
                      <w:rFonts w:ascii="Times New Roman" w:hAnsi="Times New Roman" w:cs="Times New Roman"/>
                      <w:sz w:val="24"/>
                      <w:szCs w:val="24"/>
                    </w:rPr>
                    <w:t>Calories burned.</w:t>
                  </w:r>
                </w:p>
                <w:p w14:paraId="4E60822D" w14:textId="77777777" w:rsidR="00436F11" w:rsidRPr="001F18ED" w:rsidRDefault="00436F11" w:rsidP="0057609F">
                  <w:pPr>
                    <w:pStyle w:val="ListParagraph"/>
                    <w:numPr>
                      <w:ilvl w:val="0"/>
                      <w:numId w:val="27"/>
                    </w:numPr>
                    <w:spacing w:after="0" w:line="240" w:lineRule="auto"/>
                    <w:rPr>
                      <w:rFonts w:ascii="Times New Roman" w:hAnsi="Times New Roman" w:cs="Times New Roman"/>
                      <w:sz w:val="24"/>
                      <w:szCs w:val="24"/>
                    </w:rPr>
                  </w:pPr>
                  <w:r w:rsidRPr="001F18ED">
                    <w:rPr>
                      <w:rFonts w:ascii="Times New Roman" w:hAnsi="Times New Roman" w:cs="Times New Roman"/>
                      <w:sz w:val="24"/>
                      <w:szCs w:val="24"/>
                    </w:rPr>
                    <w:t>Distance walking or running.</w:t>
                  </w:r>
                </w:p>
                <w:p w14:paraId="676ECF90" w14:textId="77777777" w:rsidR="00436F11" w:rsidRPr="001F18ED" w:rsidRDefault="00436F11" w:rsidP="00436F11">
                  <w:pPr>
                    <w:tabs>
                      <w:tab w:val="left" w:pos="4276"/>
                    </w:tabs>
                    <w:ind w:right="957"/>
                    <w:rPr>
                      <w:rFonts w:ascii="Times New Roman" w:hAnsi="Times New Roman" w:cs="Times New Roman"/>
                      <w:sz w:val="24"/>
                      <w:szCs w:val="24"/>
                    </w:rPr>
                  </w:pPr>
                  <w:r w:rsidRPr="001F18ED">
                    <w:rPr>
                      <w:rFonts w:ascii="Times New Roman" w:hAnsi="Times New Roman" w:cs="Times New Roman"/>
                      <w:sz w:val="24"/>
                      <w:szCs w:val="24"/>
                    </w:rPr>
                    <w:t>System compares the number of calories recommended by doctors, calculate ratio complete practice every day and save in system.</w:t>
                  </w:r>
                </w:p>
                <w:p w14:paraId="211DB1A3" w14:textId="77777777" w:rsidR="00436F11" w:rsidRPr="001F18ED" w:rsidRDefault="00436F11" w:rsidP="00436F11">
                  <w:pPr>
                    <w:rPr>
                      <w:rFonts w:ascii="Times New Roman" w:hAnsi="Times New Roman" w:cs="Times New Roman"/>
                      <w:sz w:val="24"/>
                      <w:szCs w:val="24"/>
                    </w:rPr>
                  </w:pPr>
                  <w:r w:rsidRPr="001F18ED">
                    <w:rPr>
                      <w:rFonts w:ascii="Times New Roman" w:hAnsi="Times New Roman" w:cs="Times New Roman"/>
                      <w:sz w:val="24"/>
                      <w:szCs w:val="24"/>
                    </w:rPr>
                    <w:t>[Exception 1]</w:t>
                  </w:r>
                </w:p>
              </w:tc>
            </w:tr>
          </w:tbl>
          <w:p w14:paraId="79ADDF70" w14:textId="77777777" w:rsidR="00436F11" w:rsidRPr="001F18ED" w:rsidRDefault="00436F11" w:rsidP="00436F11">
            <w:pPr>
              <w:spacing w:before="120" w:after="120" w:line="240" w:lineRule="exact"/>
              <w:ind w:hanging="18"/>
              <w:rPr>
                <w:sz w:val="24"/>
                <w:szCs w:val="24"/>
              </w:rPr>
            </w:pPr>
          </w:p>
          <w:p w14:paraId="1E61C5F9" w14:textId="77777777" w:rsidR="00436F11" w:rsidRPr="001F18ED" w:rsidRDefault="00436F11" w:rsidP="00436F11">
            <w:pPr>
              <w:spacing w:before="120" w:after="120" w:line="240" w:lineRule="exact"/>
              <w:ind w:hanging="18"/>
              <w:rPr>
                <w:b/>
                <w:sz w:val="24"/>
                <w:szCs w:val="24"/>
              </w:rPr>
            </w:pPr>
            <w:r w:rsidRPr="001F18ED">
              <w:rPr>
                <w:b/>
                <w:sz w:val="24"/>
                <w:szCs w:val="24"/>
              </w:rPr>
              <w:t>Alternative Scenario:</w:t>
            </w:r>
            <w:r w:rsidRPr="001F18ED">
              <w:rPr>
                <w:sz w:val="24"/>
                <w:szCs w:val="24"/>
              </w:rPr>
              <w:t xml:space="preserve">  N/A</w:t>
            </w:r>
          </w:p>
          <w:p w14:paraId="27F4A5B8" w14:textId="77777777" w:rsidR="00436F11" w:rsidRPr="001F18ED" w:rsidRDefault="00436F11" w:rsidP="00436F11">
            <w:pPr>
              <w:spacing w:before="120" w:after="120" w:line="240" w:lineRule="exact"/>
              <w:ind w:hanging="18"/>
              <w:rPr>
                <w:b/>
                <w:sz w:val="24"/>
                <w:szCs w:val="24"/>
              </w:rPr>
            </w:pPr>
            <w:r w:rsidRPr="001F18ED">
              <w:rPr>
                <w:b/>
                <w:sz w:val="24"/>
                <w:szCs w:val="24"/>
              </w:rPr>
              <w:t>Exceptions:</w:t>
            </w:r>
          </w:p>
          <w:p w14:paraId="6F864986" w14:textId="77777777" w:rsidR="00436F11" w:rsidRPr="001F18ED" w:rsidRDefault="00436F11" w:rsidP="00436F11">
            <w:pPr>
              <w:spacing w:before="120" w:after="120" w:line="240" w:lineRule="exact"/>
              <w:ind w:hanging="18"/>
              <w:rPr>
                <w:sz w:val="24"/>
                <w:szCs w:val="24"/>
              </w:rPr>
            </w:pPr>
            <w:r w:rsidRPr="001F18ED">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436F11" w:rsidRPr="001F18ED" w14:paraId="295C4F34" w14:textId="77777777" w:rsidTr="00436F11">
              <w:tc>
                <w:tcPr>
                  <w:tcW w:w="1340" w:type="dxa"/>
                  <w:shd w:val="clear" w:color="auto" w:fill="D9D9D9" w:themeFill="background1" w:themeFillShade="D9"/>
                </w:tcPr>
                <w:p w14:paraId="0DBF970A" w14:textId="77777777" w:rsidR="00436F11" w:rsidRPr="001F18ED" w:rsidRDefault="00436F11" w:rsidP="00436F11">
                  <w:pPr>
                    <w:jc w:val="center"/>
                    <w:rPr>
                      <w:rFonts w:ascii="Times New Roman" w:hAnsi="Times New Roman" w:cs="Times New Roman"/>
                      <w:sz w:val="24"/>
                      <w:szCs w:val="24"/>
                    </w:rPr>
                  </w:pPr>
                  <w:r w:rsidRPr="001F18ED">
                    <w:rPr>
                      <w:rFonts w:ascii="Times New Roman" w:hAnsi="Times New Roman" w:cs="Times New Roman"/>
                      <w:sz w:val="24"/>
                      <w:szCs w:val="24"/>
                    </w:rPr>
                    <w:t>No</w:t>
                  </w:r>
                </w:p>
              </w:tc>
              <w:tc>
                <w:tcPr>
                  <w:tcW w:w="3392" w:type="dxa"/>
                  <w:shd w:val="clear" w:color="auto" w:fill="D9D9D9" w:themeFill="background1" w:themeFillShade="D9"/>
                </w:tcPr>
                <w:p w14:paraId="0A1209C4" w14:textId="77777777" w:rsidR="00436F11" w:rsidRPr="001F18ED" w:rsidRDefault="00436F11" w:rsidP="00436F11">
                  <w:pPr>
                    <w:jc w:val="center"/>
                    <w:rPr>
                      <w:rFonts w:ascii="Times New Roman" w:hAnsi="Times New Roman" w:cs="Times New Roman"/>
                      <w:sz w:val="24"/>
                      <w:szCs w:val="24"/>
                    </w:rPr>
                  </w:pPr>
                  <w:r w:rsidRPr="001F18ED">
                    <w:rPr>
                      <w:rFonts w:ascii="Times New Roman" w:hAnsi="Times New Roman" w:cs="Times New Roman"/>
                      <w:sz w:val="24"/>
                      <w:szCs w:val="24"/>
                    </w:rPr>
                    <w:t>Actor Action</w:t>
                  </w:r>
                </w:p>
              </w:tc>
              <w:tc>
                <w:tcPr>
                  <w:tcW w:w="4770" w:type="dxa"/>
                  <w:shd w:val="clear" w:color="auto" w:fill="D9D9D9" w:themeFill="background1" w:themeFillShade="D9"/>
                </w:tcPr>
                <w:p w14:paraId="710D6158" w14:textId="77777777" w:rsidR="00436F11" w:rsidRPr="001F18ED" w:rsidRDefault="00436F11" w:rsidP="00436F11">
                  <w:pPr>
                    <w:jc w:val="center"/>
                    <w:rPr>
                      <w:rFonts w:ascii="Times New Roman" w:hAnsi="Times New Roman" w:cs="Times New Roman"/>
                      <w:sz w:val="24"/>
                      <w:szCs w:val="24"/>
                    </w:rPr>
                  </w:pPr>
                  <w:r w:rsidRPr="001F18ED">
                    <w:rPr>
                      <w:rFonts w:ascii="Times New Roman" w:hAnsi="Times New Roman" w:cs="Times New Roman"/>
                      <w:sz w:val="24"/>
                      <w:szCs w:val="24"/>
                    </w:rPr>
                    <w:t>System Response</w:t>
                  </w:r>
                </w:p>
              </w:tc>
            </w:tr>
            <w:tr w:rsidR="00436F11" w:rsidRPr="001F18ED" w14:paraId="1831F03A" w14:textId="77777777" w:rsidTr="00436F11">
              <w:tc>
                <w:tcPr>
                  <w:tcW w:w="1340" w:type="dxa"/>
                </w:tcPr>
                <w:p w14:paraId="55573676" w14:textId="77777777" w:rsidR="00436F11" w:rsidRPr="001F18ED" w:rsidRDefault="00436F11" w:rsidP="00436F11">
                  <w:pPr>
                    <w:jc w:val="center"/>
                    <w:rPr>
                      <w:rFonts w:ascii="Times New Roman" w:hAnsi="Times New Roman" w:cs="Times New Roman"/>
                      <w:sz w:val="24"/>
                      <w:szCs w:val="24"/>
                    </w:rPr>
                  </w:pPr>
                  <w:r w:rsidRPr="001F18ED">
                    <w:rPr>
                      <w:rFonts w:ascii="Times New Roman" w:hAnsi="Times New Roman" w:cs="Times New Roman"/>
                      <w:sz w:val="24"/>
                      <w:szCs w:val="24"/>
                    </w:rPr>
                    <w:t>1</w:t>
                  </w:r>
                </w:p>
              </w:tc>
              <w:tc>
                <w:tcPr>
                  <w:tcW w:w="3392" w:type="dxa"/>
                </w:tcPr>
                <w:p w14:paraId="0DD12C08" w14:textId="77777777" w:rsidR="00436F11" w:rsidRPr="001F18ED" w:rsidRDefault="00436F11" w:rsidP="00436F11">
                  <w:pPr>
                    <w:rPr>
                      <w:rFonts w:ascii="Times New Roman" w:hAnsi="Times New Roman" w:cs="Times New Roman"/>
                      <w:sz w:val="24"/>
                      <w:szCs w:val="24"/>
                    </w:rPr>
                  </w:pPr>
                  <w:r w:rsidRPr="001F18ED">
                    <w:rPr>
                      <w:rFonts w:ascii="Times New Roman" w:hAnsi="Times New Roman" w:cs="Times New Roman"/>
                      <w:sz w:val="24"/>
                      <w:szCs w:val="24"/>
                    </w:rPr>
                    <w:t>System timer task is interrupted</w:t>
                  </w:r>
                </w:p>
              </w:tc>
              <w:tc>
                <w:tcPr>
                  <w:tcW w:w="4770" w:type="dxa"/>
                </w:tcPr>
                <w:p w14:paraId="2C92D63F" w14:textId="77777777" w:rsidR="00436F11" w:rsidRPr="001F18ED" w:rsidRDefault="00436F11" w:rsidP="00436F11">
                  <w:pPr>
                    <w:rPr>
                      <w:rFonts w:ascii="Times New Roman" w:hAnsi="Times New Roman" w:cs="Times New Roman"/>
                      <w:sz w:val="24"/>
                      <w:szCs w:val="24"/>
                    </w:rPr>
                  </w:pPr>
                  <w:r w:rsidRPr="001F18ED">
                    <w:rPr>
                      <w:rFonts w:ascii="Times New Roman" w:hAnsi="Times New Roman" w:cs="Times New Roman"/>
                      <w:sz w:val="24"/>
                      <w:szCs w:val="24"/>
                    </w:rPr>
                    <w:t>Error detail will be tracked in a log file.</w:t>
                  </w:r>
                </w:p>
              </w:tc>
            </w:tr>
          </w:tbl>
          <w:p w14:paraId="4ED9A388" w14:textId="77777777" w:rsidR="00436F11" w:rsidRPr="001F18ED" w:rsidRDefault="00436F11" w:rsidP="00436F11">
            <w:pPr>
              <w:spacing w:before="120" w:after="120" w:line="240" w:lineRule="exact"/>
              <w:ind w:hanging="18"/>
              <w:rPr>
                <w:sz w:val="24"/>
                <w:szCs w:val="24"/>
              </w:rPr>
            </w:pPr>
          </w:p>
          <w:p w14:paraId="0E6376AB" w14:textId="77777777" w:rsidR="00436F11" w:rsidRPr="001F18ED" w:rsidRDefault="00436F11" w:rsidP="00436F11">
            <w:pPr>
              <w:spacing w:before="120" w:after="120" w:line="240" w:lineRule="exact"/>
              <w:ind w:hanging="18"/>
              <w:rPr>
                <w:sz w:val="24"/>
                <w:szCs w:val="24"/>
              </w:rPr>
            </w:pPr>
            <w:r w:rsidRPr="001F18ED">
              <w:rPr>
                <w:b/>
                <w:sz w:val="24"/>
                <w:szCs w:val="24"/>
              </w:rPr>
              <w:t xml:space="preserve">Relationships: </w:t>
            </w:r>
            <w:r w:rsidRPr="001F18ED">
              <w:rPr>
                <w:sz w:val="24"/>
                <w:szCs w:val="24"/>
              </w:rPr>
              <w:t>N/A</w:t>
            </w:r>
          </w:p>
          <w:p w14:paraId="18CC44EE" w14:textId="77777777" w:rsidR="00436F11" w:rsidRPr="001F18ED" w:rsidRDefault="00436F11" w:rsidP="00436F11">
            <w:pPr>
              <w:keepNext/>
              <w:spacing w:before="120" w:after="120" w:line="240" w:lineRule="exact"/>
              <w:ind w:hanging="18"/>
              <w:rPr>
                <w:sz w:val="24"/>
                <w:szCs w:val="24"/>
              </w:rPr>
            </w:pPr>
            <w:r w:rsidRPr="001F18ED">
              <w:rPr>
                <w:b/>
                <w:sz w:val="24"/>
                <w:szCs w:val="24"/>
              </w:rPr>
              <w:t xml:space="preserve">Business Rules: </w:t>
            </w:r>
          </w:p>
          <w:p w14:paraId="6F7D2AE3" w14:textId="77777777" w:rsidR="00436F11" w:rsidRPr="001F18ED" w:rsidRDefault="00436F11" w:rsidP="0057609F">
            <w:pPr>
              <w:pStyle w:val="ListParagraph"/>
              <w:keepNext/>
              <w:numPr>
                <w:ilvl w:val="0"/>
                <w:numId w:val="21"/>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System have to analytic data using formula had latest update from staff.</w:t>
            </w:r>
          </w:p>
          <w:p w14:paraId="2FE32ACC" w14:textId="77777777" w:rsidR="00436F11" w:rsidRPr="001F18ED" w:rsidRDefault="00436F11" w:rsidP="0057609F">
            <w:pPr>
              <w:pStyle w:val="ListParagraph"/>
              <w:keepNext/>
              <w:numPr>
                <w:ilvl w:val="0"/>
                <w:numId w:val="21"/>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 xml:space="preserve">System timer will check event at 23:00 every day. </w:t>
            </w:r>
          </w:p>
          <w:p w14:paraId="38ED8FFA" w14:textId="77777777" w:rsidR="00436F11" w:rsidRPr="001F18ED" w:rsidRDefault="00436F11" w:rsidP="0057609F">
            <w:pPr>
              <w:pStyle w:val="ListParagraph"/>
              <w:keepNext/>
              <w:numPr>
                <w:ilvl w:val="0"/>
                <w:numId w:val="21"/>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System calculate and use data every day.</w:t>
            </w:r>
          </w:p>
        </w:tc>
      </w:tr>
    </w:tbl>
    <w:p w14:paraId="43698C14" w14:textId="77777777" w:rsidR="00405C99" w:rsidRPr="001F18ED" w:rsidRDefault="00405C99" w:rsidP="00405C99"/>
    <w:p w14:paraId="432FB5C7" w14:textId="77777777" w:rsidR="00405C99" w:rsidRPr="001F18ED" w:rsidRDefault="00405C99" w:rsidP="00F9255C">
      <w:pPr>
        <w:ind w:firstLine="1170"/>
      </w:pPr>
    </w:p>
    <w:p w14:paraId="185D7D52" w14:textId="77777777" w:rsidR="00F9255C" w:rsidRPr="001F18ED" w:rsidRDefault="00F9255C" w:rsidP="00F9255C">
      <w:pPr>
        <w:pStyle w:val="Heading6"/>
        <w:ind w:firstLine="288"/>
        <w:rPr>
          <w:sz w:val="28"/>
          <w:szCs w:val="28"/>
          <w:lang w:val="vi-VN"/>
        </w:rPr>
      </w:pPr>
      <w:r w:rsidRPr="001F18ED">
        <w:rPr>
          <w:sz w:val="28"/>
          <w:szCs w:val="28"/>
          <w:lang w:val="vi-VN"/>
        </w:rPr>
        <w:t>&lt;Scheduler&gt; Get Data From Wristband</w:t>
      </w:r>
    </w:p>
    <w:p w14:paraId="559D6717" w14:textId="77777777" w:rsidR="00F9255C" w:rsidRPr="001F18ED" w:rsidRDefault="00F9255C" w:rsidP="00F9255C">
      <w:pPr>
        <w:ind w:firstLine="1350"/>
      </w:pPr>
      <w:r w:rsidRPr="001F18ED">
        <w:rPr>
          <w:noProof/>
        </w:rPr>
        <w:lastRenderedPageBreak/>
        <w:drawing>
          <wp:inline distT="0" distB="0" distL="0" distR="0" wp14:anchorId="31D0EEBB" wp14:editId="376352ED">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2857" cy="1704762"/>
                    </a:xfrm>
                    <a:prstGeom prst="rect">
                      <a:avLst/>
                    </a:prstGeom>
                  </pic:spPr>
                </pic:pic>
              </a:graphicData>
            </a:graphic>
          </wp:inline>
        </w:drawing>
      </w:r>
    </w:p>
    <w:p w14:paraId="1288AEF5" w14:textId="77777777" w:rsidR="00573A05" w:rsidRPr="001F18ED"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1F18ED" w14:paraId="2A94A3DB" w14:textId="77777777" w:rsidTr="00436F11">
        <w:trPr>
          <w:trHeight w:hRule="exact" w:val="454"/>
        </w:trPr>
        <w:tc>
          <w:tcPr>
            <w:tcW w:w="8789" w:type="dxa"/>
            <w:gridSpan w:val="4"/>
            <w:shd w:val="clear" w:color="auto" w:fill="F2F2F2" w:themeFill="background1" w:themeFillShade="F2"/>
          </w:tcPr>
          <w:p w14:paraId="57E941F8"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 UCA01</w:t>
            </w:r>
          </w:p>
        </w:tc>
      </w:tr>
      <w:tr w:rsidR="00436F11" w:rsidRPr="001F18ED" w14:paraId="082AA79F" w14:textId="77777777" w:rsidTr="00436F11">
        <w:trPr>
          <w:trHeight w:hRule="exact" w:val="454"/>
        </w:trPr>
        <w:tc>
          <w:tcPr>
            <w:tcW w:w="2087" w:type="dxa"/>
            <w:shd w:val="clear" w:color="auto" w:fill="F2F2F2" w:themeFill="background1" w:themeFillShade="F2"/>
          </w:tcPr>
          <w:p w14:paraId="235EDD74"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No.</w:t>
            </w:r>
          </w:p>
        </w:tc>
        <w:tc>
          <w:tcPr>
            <w:tcW w:w="2449" w:type="dxa"/>
          </w:tcPr>
          <w:p w14:paraId="09627D44" w14:textId="77777777" w:rsidR="00436F11" w:rsidRPr="001F18ED" w:rsidRDefault="00436F11" w:rsidP="00436F11">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226C502E"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Version</w:t>
            </w:r>
          </w:p>
        </w:tc>
        <w:tc>
          <w:tcPr>
            <w:tcW w:w="1512" w:type="dxa"/>
          </w:tcPr>
          <w:p w14:paraId="304CAA36" w14:textId="77777777" w:rsidR="00436F11" w:rsidRPr="001F18ED" w:rsidRDefault="00436F11" w:rsidP="00436F11">
            <w:pPr>
              <w:spacing w:before="120" w:after="120" w:line="240" w:lineRule="exact"/>
              <w:ind w:left="142" w:hanging="142"/>
              <w:rPr>
                <w:sz w:val="24"/>
                <w:szCs w:val="24"/>
              </w:rPr>
            </w:pPr>
            <w:r w:rsidRPr="001F18ED">
              <w:rPr>
                <w:sz w:val="24"/>
                <w:szCs w:val="24"/>
              </w:rPr>
              <w:t>1.1</w:t>
            </w:r>
          </w:p>
        </w:tc>
      </w:tr>
      <w:tr w:rsidR="00436F11" w:rsidRPr="001F18ED" w14:paraId="378BA4D9" w14:textId="77777777" w:rsidTr="00436F11">
        <w:trPr>
          <w:trHeight w:hRule="exact" w:val="454"/>
        </w:trPr>
        <w:tc>
          <w:tcPr>
            <w:tcW w:w="2087" w:type="dxa"/>
            <w:shd w:val="clear" w:color="auto" w:fill="F2F2F2" w:themeFill="background1" w:themeFillShade="F2"/>
          </w:tcPr>
          <w:p w14:paraId="676D359B"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Name</w:t>
            </w:r>
          </w:p>
        </w:tc>
        <w:tc>
          <w:tcPr>
            <w:tcW w:w="6702" w:type="dxa"/>
            <w:gridSpan w:val="3"/>
          </w:tcPr>
          <w:p w14:paraId="63AE7A03" w14:textId="77777777" w:rsidR="00436F11" w:rsidRPr="001F18ED" w:rsidRDefault="00436F11" w:rsidP="00436F11">
            <w:pPr>
              <w:spacing w:before="120" w:after="120" w:line="240" w:lineRule="exact"/>
              <w:ind w:left="142" w:hanging="142"/>
              <w:rPr>
                <w:sz w:val="24"/>
                <w:szCs w:val="24"/>
              </w:rPr>
            </w:pPr>
            <w:r w:rsidRPr="001F18ED">
              <w:rPr>
                <w:color w:val="000000" w:themeColor="text1"/>
                <w:sz w:val="24"/>
                <w:szCs w:val="24"/>
              </w:rPr>
              <w:t>Get Data From Wristband</w:t>
            </w:r>
          </w:p>
        </w:tc>
      </w:tr>
      <w:tr w:rsidR="00436F11" w:rsidRPr="001F18ED" w14:paraId="2AC80645" w14:textId="77777777" w:rsidTr="00436F11">
        <w:trPr>
          <w:trHeight w:hRule="exact" w:val="454"/>
        </w:trPr>
        <w:tc>
          <w:tcPr>
            <w:tcW w:w="2087" w:type="dxa"/>
            <w:shd w:val="clear" w:color="auto" w:fill="F2F2F2" w:themeFill="background1" w:themeFillShade="F2"/>
          </w:tcPr>
          <w:p w14:paraId="033FF7EC" w14:textId="77777777" w:rsidR="00436F11" w:rsidRPr="001F18ED" w:rsidRDefault="00436F11" w:rsidP="00436F11">
            <w:pPr>
              <w:spacing w:before="120" w:after="120" w:line="240" w:lineRule="exact"/>
              <w:ind w:left="142" w:hanging="142"/>
              <w:rPr>
                <w:b/>
                <w:sz w:val="24"/>
                <w:szCs w:val="24"/>
              </w:rPr>
            </w:pPr>
            <w:r w:rsidRPr="001F18ED">
              <w:rPr>
                <w:b/>
                <w:sz w:val="24"/>
                <w:szCs w:val="24"/>
              </w:rPr>
              <w:t>Author</w:t>
            </w:r>
          </w:p>
        </w:tc>
        <w:tc>
          <w:tcPr>
            <w:tcW w:w="6702" w:type="dxa"/>
            <w:gridSpan w:val="3"/>
          </w:tcPr>
          <w:p w14:paraId="4816B91A" w14:textId="77777777" w:rsidR="00436F11" w:rsidRPr="001F18ED" w:rsidRDefault="00436F11" w:rsidP="00436F11">
            <w:pPr>
              <w:spacing w:before="120" w:after="120" w:line="240" w:lineRule="exact"/>
              <w:ind w:left="142" w:hanging="142"/>
              <w:rPr>
                <w:sz w:val="24"/>
                <w:szCs w:val="24"/>
              </w:rPr>
            </w:pPr>
            <w:proofErr w:type="spellStart"/>
            <w:r w:rsidRPr="001F18ED">
              <w:rPr>
                <w:sz w:val="24"/>
                <w:szCs w:val="24"/>
              </w:rPr>
              <w:t>QuyHK</w:t>
            </w:r>
            <w:proofErr w:type="spellEnd"/>
          </w:p>
        </w:tc>
      </w:tr>
      <w:tr w:rsidR="00436F11" w:rsidRPr="001F18ED" w14:paraId="353DB891" w14:textId="77777777" w:rsidTr="00436F11">
        <w:trPr>
          <w:trHeight w:hRule="exact" w:val="454"/>
        </w:trPr>
        <w:tc>
          <w:tcPr>
            <w:tcW w:w="2087" w:type="dxa"/>
            <w:shd w:val="clear" w:color="auto" w:fill="F2F2F2" w:themeFill="background1" w:themeFillShade="F2"/>
          </w:tcPr>
          <w:p w14:paraId="56A55E28" w14:textId="77777777" w:rsidR="00436F11" w:rsidRPr="001F18ED" w:rsidRDefault="00436F11" w:rsidP="00436F11">
            <w:pPr>
              <w:spacing w:before="120" w:after="120" w:line="240" w:lineRule="exact"/>
              <w:ind w:left="142" w:hanging="142"/>
              <w:rPr>
                <w:b/>
                <w:sz w:val="24"/>
                <w:szCs w:val="24"/>
              </w:rPr>
            </w:pPr>
            <w:r w:rsidRPr="001F18ED">
              <w:rPr>
                <w:b/>
                <w:sz w:val="24"/>
                <w:szCs w:val="24"/>
              </w:rPr>
              <w:t>Date</w:t>
            </w:r>
          </w:p>
        </w:tc>
        <w:tc>
          <w:tcPr>
            <w:tcW w:w="2449" w:type="dxa"/>
          </w:tcPr>
          <w:p w14:paraId="2119FD40" w14:textId="77777777" w:rsidR="00436F11" w:rsidRPr="001F18ED" w:rsidRDefault="00436F11" w:rsidP="00436F11">
            <w:pPr>
              <w:spacing w:before="120" w:after="120" w:line="240" w:lineRule="exact"/>
              <w:ind w:left="142" w:hanging="142"/>
              <w:rPr>
                <w:sz w:val="24"/>
                <w:szCs w:val="24"/>
              </w:rPr>
            </w:pPr>
            <w:r w:rsidRPr="001F18ED">
              <w:rPr>
                <w:sz w:val="24"/>
                <w:szCs w:val="24"/>
              </w:rPr>
              <w:t>24/09/2015</w:t>
            </w:r>
          </w:p>
        </w:tc>
        <w:tc>
          <w:tcPr>
            <w:tcW w:w="2741" w:type="dxa"/>
            <w:shd w:val="clear" w:color="auto" w:fill="F2F2F2" w:themeFill="background1" w:themeFillShade="F2"/>
          </w:tcPr>
          <w:p w14:paraId="7D15361F" w14:textId="77777777" w:rsidR="00436F11" w:rsidRPr="001F18ED" w:rsidRDefault="00436F11" w:rsidP="00436F11">
            <w:pPr>
              <w:spacing w:before="120" w:after="120" w:line="240" w:lineRule="exact"/>
              <w:ind w:left="142" w:hanging="142"/>
              <w:rPr>
                <w:b/>
                <w:sz w:val="24"/>
                <w:szCs w:val="24"/>
              </w:rPr>
            </w:pPr>
            <w:r w:rsidRPr="001F18ED">
              <w:rPr>
                <w:b/>
                <w:sz w:val="24"/>
                <w:szCs w:val="24"/>
              </w:rPr>
              <w:t>Priority</w:t>
            </w:r>
          </w:p>
        </w:tc>
        <w:tc>
          <w:tcPr>
            <w:tcW w:w="1512" w:type="dxa"/>
          </w:tcPr>
          <w:p w14:paraId="31CA341B" w14:textId="77777777" w:rsidR="00436F11" w:rsidRPr="001F18ED" w:rsidRDefault="00436F11" w:rsidP="00436F11">
            <w:pPr>
              <w:spacing w:before="120" w:after="120" w:line="240" w:lineRule="exact"/>
              <w:ind w:left="142" w:hanging="142"/>
              <w:rPr>
                <w:sz w:val="24"/>
                <w:szCs w:val="24"/>
              </w:rPr>
            </w:pPr>
            <w:r w:rsidRPr="001F18ED">
              <w:rPr>
                <w:sz w:val="24"/>
                <w:szCs w:val="24"/>
              </w:rPr>
              <w:t>Normal</w:t>
            </w:r>
          </w:p>
        </w:tc>
      </w:tr>
      <w:tr w:rsidR="00436F11" w:rsidRPr="001F18ED" w14:paraId="1261ED85" w14:textId="77777777" w:rsidTr="00436F11">
        <w:trPr>
          <w:trHeight w:val="340"/>
        </w:trPr>
        <w:tc>
          <w:tcPr>
            <w:tcW w:w="8789" w:type="dxa"/>
            <w:gridSpan w:val="4"/>
          </w:tcPr>
          <w:p w14:paraId="1BDE5477" w14:textId="77777777" w:rsidR="00436F11" w:rsidRPr="001F18ED" w:rsidRDefault="00436F11" w:rsidP="00436F11">
            <w:pPr>
              <w:spacing w:before="120" w:after="120" w:line="240" w:lineRule="exact"/>
              <w:ind w:left="142" w:hanging="142"/>
              <w:rPr>
                <w:sz w:val="24"/>
                <w:szCs w:val="24"/>
              </w:rPr>
            </w:pPr>
            <w:r w:rsidRPr="001F18ED">
              <w:rPr>
                <w:b/>
                <w:sz w:val="24"/>
                <w:szCs w:val="24"/>
              </w:rPr>
              <w:t>Actor:</w:t>
            </w:r>
          </w:p>
          <w:p w14:paraId="3B5B1F24"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1F18ED">
              <w:rPr>
                <w:rFonts w:ascii="Times New Roman" w:hAnsi="Times New Roman" w:cs="Times New Roman"/>
                <w:sz w:val="24"/>
                <w:szCs w:val="24"/>
              </w:rPr>
              <w:t>Scheduler</w:t>
            </w:r>
          </w:p>
          <w:p w14:paraId="31C66D9D" w14:textId="77777777" w:rsidR="00436F11" w:rsidRPr="001F18ED" w:rsidRDefault="00436F11" w:rsidP="00436F11">
            <w:pPr>
              <w:spacing w:before="120" w:after="120" w:line="240" w:lineRule="exact"/>
              <w:ind w:left="142" w:hanging="142"/>
              <w:rPr>
                <w:b/>
                <w:sz w:val="24"/>
                <w:szCs w:val="24"/>
              </w:rPr>
            </w:pPr>
            <w:r w:rsidRPr="001F18ED">
              <w:rPr>
                <w:b/>
                <w:sz w:val="24"/>
                <w:szCs w:val="24"/>
              </w:rPr>
              <w:t>Summary:</w:t>
            </w:r>
          </w:p>
          <w:p w14:paraId="2467E918"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1F18ED">
              <w:rPr>
                <w:rFonts w:ascii="Times New Roman" w:hAnsi="Times New Roman" w:cs="Times New Roman"/>
                <w:sz w:val="24"/>
                <w:szCs w:val="24"/>
              </w:rPr>
              <w:t>This use case allows scheduler to get number of step from wristband.</w:t>
            </w:r>
          </w:p>
          <w:p w14:paraId="4165F504" w14:textId="77777777" w:rsidR="00436F11" w:rsidRPr="001F18ED" w:rsidRDefault="00436F11" w:rsidP="00436F11">
            <w:pPr>
              <w:spacing w:before="120" w:after="120" w:line="240" w:lineRule="exact"/>
              <w:ind w:left="142" w:hanging="142"/>
              <w:rPr>
                <w:b/>
                <w:sz w:val="24"/>
                <w:szCs w:val="24"/>
              </w:rPr>
            </w:pPr>
            <w:r w:rsidRPr="001F18ED">
              <w:rPr>
                <w:b/>
                <w:sz w:val="24"/>
                <w:szCs w:val="24"/>
              </w:rPr>
              <w:t>Goal:</w:t>
            </w:r>
          </w:p>
          <w:p w14:paraId="7F75763D"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1F18ED">
              <w:rPr>
                <w:rFonts w:ascii="Times New Roman" w:hAnsi="Times New Roman" w:cs="Times New Roman"/>
                <w:sz w:val="24"/>
                <w:szCs w:val="24"/>
              </w:rPr>
              <w:t>Helping system to get latest number of step of patient.</w:t>
            </w:r>
          </w:p>
          <w:p w14:paraId="5845EF8E" w14:textId="77777777" w:rsidR="00436F11" w:rsidRPr="001F18ED" w:rsidRDefault="00436F11" w:rsidP="00436F11">
            <w:pPr>
              <w:spacing w:before="120" w:after="120" w:line="240" w:lineRule="exact"/>
              <w:ind w:left="142" w:hanging="142"/>
              <w:rPr>
                <w:b/>
                <w:sz w:val="24"/>
                <w:szCs w:val="24"/>
              </w:rPr>
            </w:pPr>
            <w:r w:rsidRPr="001F18ED">
              <w:rPr>
                <w:b/>
                <w:sz w:val="24"/>
                <w:szCs w:val="24"/>
              </w:rPr>
              <w:t>Triggers:</w:t>
            </w:r>
          </w:p>
          <w:p w14:paraId="0E03FBEC"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1F18ED">
              <w:rPr>
                <w:rFonts w:ascii="Times New Roman" w:hAnsi="Times New Roman" w:cs="Times New Roman"/>
                <w:sz w:val="24"/>
                <w:szCs w:val="24"/>
              </w:rPr>
              <w:t>The time hits configured time.</w:t>
            </w:r>
          </w:p>
          <w:p w14:paraId="49E43E56" w14:textId="77777777" w:rsidR="00436F11" w:rsidRPr="001F18ED" w:rsidRDefault="00436F11" w:rsidP="00436F11">
            <w:pPr>
              <w:spacing w:before="120" w:after="120" w:line="240" w:lineRule="exact"/>
              <w:ind w:left="142" w:hanging="142"/>
              <w:rPr>
                <w:sz w:val="24"/>
                <w:szCs w:val="24"/>
              </w:rPr>
            </w:pPr>
            <w:r w:rsidRPr="001F18ED">
              <w:rPr>
                <w:b/>
                <w:sz w:val="24"/>
                <w:szCs w:val="24"/>
              </w:rPr>
              <w:t>Preconditions:</w:t>
            </w:r>
          </w:p>
          <w:p w14:paraId="54384C85"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sz w:val="24"/>
                <w:szCs w:val="24"/>
              </w:rPr>
              <w:t>Users logged in to system as patient role.</w:t>
            </w:r>
          </w:p>
          <w:p w14:paraId="0EDC7E02"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sz w:val="24"/>
                <w:szCs w:val="24"/>
              </w:rPr>
              <w:t>Android application has to pair with wristband</w:t>
            </w:r>
          </w:p>
          <w:p w14:paraId="3BDAD796"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sz w:val="24"/>
                <w:szCs w:val="24"/>
              </w:rPr>
              <w:t>Android application is running.</w:t>
            </w:r>
            <w:r w:rsidRPr="001F18ED">
              <w:rPr>
                <w:rFonts w:ascii="Times New Roman" w:hAnsi="Times New Roman" w:cs="Times New Roman"/>
                <w:b/>
                <w:sz w:val="24"/>
                <w:szCs w:val="24"/>
              </w:rPr>
              <w:t xml:space="preserve"> </w:t>
            </w:r>
          </w:p>
          <w:p w14:paraId="558D6C8F"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sz w:val="24"/>
                <w:szCs w:val="24"/>
              </w:rPr>
              <w:t>Patient bring wristband near with smartphone.</w:t>
            </w:r>
          </w:p>
          <w:p w14:paraId="2D8A8656"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sz w:val="24"/>
                <w:szCs w:val="24"/>
              </w:rPr>
              <w:t>Android application has connected with wristband.</w:t>
            </w:r>
          </w:p>
          <w:p w14:paraId="365069A9" w14:textId="77777777" w:rsidR="00436F11" w:rsidRPr="001F18ED" w:rsidRDefault="00436F11" w:rsidP="00436F11">
            <w:pPr>
              <w:spacing w:before="120" w:after="120" w:line="240" w:lineRule="exact"/>
              <w:ind w:left="142" w:hanging="142"/>
              <w:rPr>
                <w:b/>
                <w:sz w:val="24"/>
                <w:szCs w:val="24"/>
              </w:rPr>
            </w:pPr>
            <w:r w:rsidRPr="001F18ED">
              <w:rPr>
                <w:b/>
                <w:sz w:val="24"/>
                <w:szCs w:val="24"/>
              </w:rPr>
              <w:t>Post Conditions:</w:t>
            </w:r>
          </w:p>
          <w:p w14:paraId="45F238C2"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Number of step from wristband is stored.</w:t>
            </w:r>
          </w:p>
          <w:p w14:paraId="78784570"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Get data from wristband again after 30 minutes.</w:t>
            </w:r>
          </w:p>
          <w:p w14:paraId="390CC729" w14:textId="77777777" w:rsidR="00436F11" w:rsidRPr="001F18ED" w:rsidRDefault="00436F11" w:rsidP="00436F11">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7836EBDD" w14:textId="77777777" w:rsidTr="00436F11">
              <w:trPr>
                <w:trHeight w:hRule="exact" w:val="397"/>
              </w:trPr>
              <w:tc>
                <w:tcPr>
                  <w:tcW w:w="846" w:type="dxa"/>
                  <w:shd w:val="clear" w:color="auto" w:fill="F2F2F2" w:themeFill="background1" w:themeFillShade="F2"/>
                </w:tcPr>
                <w:p w14:paraId="3A4131E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72246C17"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7A53B440"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7A3B20FF" w14:textId="77777777" w:rsidTr="00436F11">
              <w:trPr>
                <w:trHeight w:val="340"/>
              </w:trPr>
              <w:tc>
                <w:tcPr>
                  <w:tcW w:w="846" w:type="dxa"/>
                </w:tcPr>
                <w:p w14:paraId="6E037DC9"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16FD75A4" w14:textId="77777777" w:rsidR="00436F11" w:rsidRPr="001F18ED" w:rsidRDefault="00436F11" w:rsidP="00436F11">
                  <w:pPr>
                    <w:spacing w:before="120" w:after="120" w:line="240" w:lineRule="exact"/>
                    <w:rPr>
                      <w:sz w:val="24"/>
                      <w:szCs w:val="24"/>
                    </w:rPr>
                  </w:pPr>
                  <w:r w:rsidRPr="001F18ED">
                    <w:rPr>
                      <w:i/>
                      <w:iCs/>
                      <w:color w:val="000000"/>
                      <w:sz w:val="24"/>
                      <w:szCs w:val="24"/>
                    </w:rPr>
                    <w:t>System checks the current time.</w:t>
                  </w:r>
                  <w:r w:rsidRPr="001F18ED">
                    <w:rPr>
                      <w:color w:val="000000"/>
                      <w:sz w:val="24"/>
                      <w:szCs w:val="24"/>
                    </w:rPr>
                    <w:br/>
                  </w:r>
                  <w:r w:rsidRPr="001F18ED">
                    <w:rPr>
                      <w:i/>
                      <w:iCs/>
                      <w:color w:val="000000"/>
                      <w:sz w:val="24"/>
                      <w:szCs w:val="24"/>
                    </w:rPr>
                    <w:t>If it hits configured time, system start to get data from wristband.</w:t>
                  </w:r>
                </w:p>
              </w:tc>
              <w:tc>
                <w:tcPr>
                  <w:tcW w:w="3861" w:type="dxa"/>
                </w:tcPr>
                <w:p w14:paraId="1496E488" w14:textId="77777777" w:rsidR="00436F11" w:rsidRPr="001F18ED" w:rsidRDefault="00436F11" w:rsidP="00436F11">
                  <w:pPr>
                    <w:spacing w:before="120" w:after="120" w:line="240" w:lineRule="exact"/>
                    <w:rPr>
                      <w:sz w:val="24"/>
                      <w:szCs w:val="24"/>
                    </w:rPr>
                  </w:pPr>
                </w:p>
                <w:p w14:paraId="7BC9E19C" w14:textId="77777777" w:rsidR="00436F11" w:rsidRPr="001F18ED" w:rsidRDefault="00436F11" w:rsidP="00436F11">
                  <w:pPr>
                    <w:spacing w:before="120" w:after="120" w:line="240" w:lineRule="exact"/>
                    <w:rPr>
                      <w:sz w:val="24"/>
                      <w:szCs w:val="24"/>
                    </w:rPr>
                  </w:pPr>
                  <w:r w:rsidRPr="001F18ED">
                    <w:rPr>
                      <w:sz w:val="24"/>
                      <w:szCs w:val="24"/>
                    </w:rPr>
                    <w:t xml:space="preserve">System gets data from wristband (number of steps) base on Bluetooth UUID and stores it. </w:t>
                  </w:r>
                </w:p>
                <w:p w14:paraId="0AE12452" w14:textId="77777777" w:rsidR="00436F11" w:rsidRPr="001F18ED" w:rsidRDefault="00436F11" w:rsidP="00436F11">
                  <w:pPr>
                    <w:spacing w:before="120" w:after="120" w:line="240" w:lineRule="exact"/>
                    <w:rPr>
                      <w:sz w:val="24"/>
                      <w:szCs w:val="24"/>
                    </w:rPr>
                  </w:pPr>
                  <w:r w:rsidRPr="001F18ED">
                    <w:rPr>
                      <w:sz w:val="24"/>
                      <w:szCs w:val="24"/>
                    </w:rPr>
                    <w:t>[Exception 1, 2]</w:t>
                  </w:r>
                </w:p>
              </w:tc>
            </w:tr>
          </w:tbl>
          <w:p w14:paraId="496DD437" w14:textId="77777777" w:rsidR="00436F11" w:rsidRPr="001F18ED" w:rsidRDefault="00436F11" w:rsidP="00436F11">
            <w:pPr>
              <w:spacing w:before="120" w:after="120" w:line="240" w:lineRule="exact"/>
              <w:rPr>
                <w:sz w:val="24"/>
                <w:szCs w:val="24"/>
              </w:rPr>
            </w:pPr>
            <w:r w:rsidRPr="001F18ED">
              <w:rPr>
                <w:b/>
                <w:sz w:val="24"/>
                <w:szCs w:val="24"/>
              </w:rPr>
              <w:t xml:space="preserve">Alternative Scenario:  </w:t>
            </w:r>
            <w:r w:rsidRPr="001F18ED">
              <w:rPr>
                <w:sz w:val="24"/>
                <w:szCs w:val="24"/>
              </w:rPr>
              <w:t>N/A</w:t>
            </w:r>
          </w:p>
          <w:p w14:paraId="15732C4E" w14:textId="77777777" w:rsidR="00436F11" w:rsidRPr="001F18ED" w:rsidRDefault="00436F11" w:rsidP="00436F11">
            <w:pPr>
              <w:spacing w:before="120" w:after="120" w:line="240" w:lineRule="exact"/>
              <w:rPr>
                <w:sz w:val="24"/>
                <w:szCs w:val="24"/>
              </w:rPr>
            </w:pPr>
            <w:r w:rsidRPr="001F18ED">
              <w:rPr>
                <w:b/>
                <w:sz w:val="24"/>
                <w:szCs w:val="24"/>
              </w:rPr>
              <w:t>Exceptions:</w:t>
            </w:r>
            <w:r w:rsidRPr="001F18ED">
              <w:rPr>
                <w:sz w:val="24"/>
                <w:szCs w:val="24"/>
              </w:rPr>
              <w:t xml:space="preserve"> </w:t>
            </w:r>
          </w:p>
          <w:p w14:paraId="7E777C81" w14:textId="77777777" w:rsidR="00436F11" w:rsidRPr="001F18ED" w:rsidRDefault="00436F11" w:rsidP="00436F11">
            <w:pPr>
              <w:spacing w:before="120" w:after="120" w:line="240" w:lineRule="exact"/>
              <w:rPr>
                <w:sz w:val="24"/>
                <w:szCs w:val="24"/>
              </w:rPr>
            </w:pPr>
            <w:r w:rsidRPr="001F18ED">
              <w:rPr>
                <w:sz w:val="24"/>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436F11" w:rsidRPr="001F18ED" w14:paraId="223ED7BA" w14:textId="77777777" w:rsidTr="0043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8F06EB4" w14:textId="77777777" w:rsidR="00436F11" w:rsidRPr="001F18ED" w:rsidRDefault="00436F11" w:rsidP="00436F11">
                  <w:pPr>
                    <w:rPr>
                      <w:rFonts w:cs="Times New Roman"/>
                      <w:b w:val="0"/>
                      <w:sz w:val="24"/>
                      <w:szCs w:val="24"/>
                    </w:rPr>
                  </w:pPr>
                  <w:r w:rsidRPr="001F18ED">
                    <w:rPr>
                      <w:rFonts w:cs="Times New Roman"/>
                      <w:b w:val="0"/>
                      <w:sz w:val="24"/>
                      <w:szCs w:val="24"/>
                    </w:rPr>
                    <w:lastRenderedPageBreak/>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D3C363" w14:textId="77777777" w:rsidR="00436F11" w:rsidRPr="001F18ED"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FB7832" w14:textId="77777777" w:rsidR="00436F11" w:rsidRPr="001F18ED"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436F11" w:rsidRPr="001F18ED" w14:paraId="1D5612F6" w14:textId="77777777" w:rsidTr="0043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FE6D1EF" w14:textId="77777777" w:rsidR="00436F11" w:rsidRPr="001F18ED" w:rsidRDefault="00436F11" w:rsidP="00436F11">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3510B616" w14:textId="77777777" w:rsidR="00436F11" w:rsidRPr="001F18ED" w:rsidRDefault="00436F11" w:rsidP="00436F1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Scheduler is interrupted</w:t>
                  </w:r>
                </w:p>
              </w:tc>
              <w:tc>
                <w:tcPr>
                  <w:tcW w:w="3790" w:type="dxa"/>
                  <w:tcBorders>
                    <w:left w:val="none" w:sz="0" w:space="0" w:color="auto"/>
                    <w:right w:val="none" w:sz="0" w:space="0" w:color="auto"/>
                  </w:tcBorders>
                  <w:shd w:val="clear" w:color="auto" w:fill="FFFFFF" w:themeFill="background1"/>
                </w:tcPr>
                <w:p w14:paraId="5D2631EC" w14:textId="77777777" w:rsidR="00436F11" w:rsidRPr="001F18ED" w:rsidRDefault="00436F11" w:rsidP="00436F11">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get data from wristband again after 30 minutes.</w:t>
                  </w:r>
                </w:p>
              </w:tc>
            </w:tr>
          </w:tbl>
          <w:p w14:paraId="0A22343F" w14:textId="77777777" w:rsidR="00436F11" w:rsidRPr="001F18ED" w:rsidRDefault="00436F11" w:rsidP="00436F11">
            <w:pPr>
              <w:spacing w:before="120" w:after="120" w:line="240" w:lineRule="exact"/>
              <w:rPr>
                <w:sz w:val="24"/>
                <w:szCs w:val="24"/>
              </w:rPr>
            </w:pPr>
            <w:r w:rsidRPr="001F18ED">
              <w:rPr>
                <w:sz w:val="24"/>
                <w:szCs w:val="24"/>
              </w:rPr>
              <w:t xml:space="preserve"> [Exception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436F11" w:rsidRPr="001F18ED" w14:paraId="6CF65321" w14:textId="77777777" w:rsidTr="0043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3B164C" w14:textId="77777777" w:rsidR="00436F11" w:rsidRPr="001F18ED" w:rsidRDefault="00436F11" w:rsidP="00436F11">
                  <w:pPr>
                    <w:rPr>
                      <w:rFonts w:cs="Times New Roman"/>
                      <w:b w:val="0"/>
                      <w:sz w:val="24"/>
                      <w:szCs w:val="24"/>
                    </w:rPr>
                  </w:pPr>
                  <w:r w:rsidRPr="001F18E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D35167" w14:textId="77777777" w:rsidR="00436F11" w:rsidRPr="001F18ED"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E6B68E" w14:textId="77777777" w:rsidR="00436F11" w:rsidRPr="001F18ED"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436F11" w:rsidRPr="001F18ED" w14:paraId="42869D9F" w14:textId="77777777" w:rsidTr="0043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0E00842" w14:textId="77777777" w:rsidR="00436F11" w:rsidRPr="001F18ED" w:rsidRDefault="00436F11" w:rsidP="00436F11">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6DA99BC6" w14:textId="77777777" w:rsidR="00436F11" w:rsidRPr="001F18ED" w:rsidRDefault="00436F11" w:rsidP="00436F1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Wristband cannot sends number of step.</w:t>
                  </w:r>
                </w:p>
              </w:tc>
              <w:tc>
                <w:tcPr>
                  <w:tcW w:w="3790" w:type="dxa"/>
                  <w:tcBorders>
                    <w:left w:val="none" w:sz="0" w:space="0" w:color="auto"/>
                    <w:right w:val="none" w:sz="0" w:space="0" w:color="auto"/>
                  </w:tcBorders>
                  <w:shd w:val="clear" w:color="auto" w:fill="FFFFFF" w:themeFill="background1"/>
                </w:tcPr>
                <w:p w14:paraId="1EC9E5EE" w14:textId="77777777" w:rsidR="00436F11" w:rsidRPr="001F18ED" w:rsidRDefault="00436F11" w:rsidP="00436F11">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get data from wristband again after 30 minutes.</w:t>
                  </w:r>
                </w:p>
              </w:tc>
            </w:tr>
          </w:tbl>
          <w:p w14:paraId="4159C583" w14:textId="77777777" w:rsidR="00436F11" w:rsidRPr="001F18ED" w:rsidRDefault="00436F11" w:rsidP="00436F11">
            <w:pPr>
              <w:spacing w:before="120" w:after="120" w:line="240" w:lineRule="exact"/>
              <w:rPr>
                <w:sz w:val="24"/>
                <w:szCs w:val="24"/>
              </w:rPr>
            </w:pPr>
          </w:p>
          <w:p w14:paraId="2BFB09E2" w14:textId="77777777" w:rsidR="00436F11" w:rsidRPr="001F18ED" w:rsidRDefault="00436F11" w:rsidP="00436F11">
            <w:pPr>
              <w:spacing w:before="120" w:after="120" w:line="240" w:lineRule="exact"/>
              <w:rPr>
                <w:b/>
                <w:sz w:val="24"/>
                <w:szCs w:val="24"/>
              </w:rPr>
            </w:pPr>
          </w:p>
          <w:p w14:paraId="58B6EE07" w14:textId="77777777" w:rsidR="00436F11" w:rsidRPr="001F18ED" w:rsidRDefault="00436F11" w:rsidP="00436F11">
            <w:pPr>
              <w:spacing w:before="120" w:after="120" w:line="240" w:lineRule="exact"/>
              <w:rPr>
                <w:sz w:val="24"/>
                <w:szCs w:val="24"/>
              </w:rPr>
            </w:pPr>
            <w:r w:rsidRPr="001F18ED">
              <w:rPr>
                <w:b/>
                <w:sz w:val="24"/>
                <w:szCs w:val="24"/>
              </w:rPr>
              <w:t xml:space="preserve">Relationships: </w:t>
            </w:r>
            <w:r w:rsidRPr="001F18ED">
              <w:rPr>
                <w:sz w:val="24"/>
                <w:szCs w:val="24"/>
              </w:rPr>
              <w:t>none</w:t>
            </w:r>
          </w:p>
          <w:p w14:paraId="7CD674F5" w14:textId="77777777" w:rsidR="00436F11" w:rsidRPr="001F18ED" w:rsidRDefault="00436F11" w:rsidP="00436F11">
            <w:pPr>
              <w:keepNext/>
              <w:spacing w:before="120" w:after="120" w:line="240" w:lineRule="exact"/>
              <w:ind w:left="142" w:hanging="142"/>
              <w:rPr>
                <w:sz w:val="24"/>
                <w:szCs w:val="24"/>
              </w:rPr>
            </w:pPr>
            <w:r w:rsidRPr="001F18ED">
              <w:rPr>
                <w:b/>
                <w:sz w:val="24"/>
                <w:szCs w:val="24"/>
              </w:rPr>
              <w:t>Business Rules:</w:t>
            </w:r>
          </w:p>
          <w:p w14:paraId="4A51C2DB"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Scheduler will repeat getting data every 30 minutes from 4:00AM to 10:00PM.</w:t>
            </w:r>
          </w:p>
          <w:p w14:paraId="3DAD1C1B"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System reset saved data in mobile every day.</w:t>
            </w:r>
          </w:p>
          <w:p w14:paraId="351C1BC4"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b/>
                <w:sz w:val="24"/>
                <w:szCs w:val="24"/>
              </w:rPr>
            </w:pPr>
            <w:r w:rsidRPr="001F18ED">
              <w:rPr>
                <w:rFonts w:ascii="Times New Roman" w:hAnsi="Times New Roman" w:cs="Times New Roman"/>
                <w:sz w:val="24"/>
                <w:szCs w:val="24"/>
              </w:rPr>
              <w:t xml:space="preserve">System will remind patient to open Bluetooth and bring wristband near with their smartphone at 09:50 pm to get number of step last time. </w:t>
            </w:r>
          </w:p>
        </w:tc>
      </w:tr>
    </w:tbl>
    <w:p w14:paraId="7B907020" w14:textId="7E886BDA" w:rsidR="00573A05" w:rsidRPr="001F18ED" w:rsidRDefault="00C86A65" w:rsidP="00C86A65">
      <w:pPr>
        <w:pStyle w:val="Heading6"/>
        <w:ind w:firstLine="378"/>
        <w:rPr>
          <w:sz w:val="28"/>
        </w:rPr>
      </w:pPr>
      <w:r w:rsidRPr="001F18ED">
        <w:rPr>
          <w:sz w:val="28"/>
        </w:rPr>
        <w:lastRenderedPageBreak/>
        <w:t>&lt;Scheduler&gt; Notice Practice Result</w:t>
      </w:r>
    </w:p>
    <w:p w14:paraId="1D45D8D8" w14:textId="77777777" w:rsidR="00C86A65" w:rsidRPr="001F18ED" w:rsidRDefault="00C86A65" w:rsidP="00C86A65"/>
    <w:p w14:paraId="6F2A7C33" w14:textId="77777777" w:rsidR="00F9255C" w:rsidRPr="001F18ED" w:rsidRDefault="00F9255C" w:rsidP="00F9255C">
      <w:pPr>
        <w:pStyle w:val="Heading5"/>
        <w:ind w:firstLine="252"/>
        <w:rPr>
          <w:rFonts w:ascii="Times New Roman" w:hAnsi="Times New Roman" w:cs="Times New Roman"/>
          <w:i w:val="0"/>
          <w:iCs w:val="0"/>
          <w:sz w:val="28"/>
          <w:szCs w:val="28"/>
        </w:rPr>
      </w:pPr>
      <w:r w:rsidRPr="001F18ED">
        <w:rPr>
          <w:rFonts w:ascii="Times New Roman" w:hAnsi="Times New Roman" w:cs="Times New Roman"/>
          <w:i w:val="0"/>
          <w:iCs w:val="0"/>
          <w:sz w:val="28"/>
          <w:szCs w:val="28"/>
        </w:rPr>
        <w:t>&lt;Admin&gt; Overall Use Case</w:t>
      </w:r>
    </w:p>
    <w:p w14:paraId="4BEBA50A" w14:textId="77777777" w:rsidR="00F9255C" w:rsidRPr="001F18ED" w:rsidRDefault="00F9255C" w:rsidP="00F9255C">
      <w:pPr>
        <w:ind w:firstLine="1170"/>
      </w:pPr>
      <w:r w:rsidRPr="001F18ED">
        <w:rPr>
          <w:b/>
          <w:noProof/>
        </w:rPr>
        <w:drawing>
          <wp:inline distT="0" distB="0" distL="0" distR="0" wp14:anchorId="78712383" wp14:editId="276C5B7E">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5">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14:paraId="2A275BDB" w14:textId="77777777" w:rsidR="00F9255C" w:rsidRPr="001F18ED" w:rsidRDefault="00F9255C" w:rsidP="00F9255C">
      <w:pPr>
        <w:pStyle w:val="Heading6"/>
        <w:ind w:firstLine="378"/>
        <w:rPr>
          <w:sz w:val="28"/>
          <w:szCs w:val="28"/>
          <w:lang w:val="vi-VN"/>
        </w:rPr>
      </w:pPr>
      <w:r w:rsidRPr="001F18ED">
        <w:rPr>
          <w:sz w:val="28"/>
          <w:szCs w:val="28"/>
          <w:lang w:val="vi-VN"/>
        </w:rPr>
        <w:t>&lt;Admin&gt; Insert Account</w:t>
      </w:r>
    </w:p>
    <w:p w14:paraId="42FBB7A0" w14:textId="77777777" w:rsidR="00B73180" w:rsidRPr="001F18ED" w:rsidRDefault="00914D74" w:rsidP="00B73180">
      <w:pPr>
        <w:ind w:firstLine="1260"/>
        <w:rPr>
          <w:lang w:val="vi-VN"/>
        </w:rPr>
      </w:pPr>
      <w:r w:rsidRPr="001F18ED">
        <w:rPr>
          <w:noProof/>
        </w:rPr>
        <w:drawing>
          <wp:inline distT="0" distB="0" distL="0" distR="0" wp14:anchorId="02FEB0D7" wp14:editId="7FD2E731">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F6560" w:rsidRPr="001F18ED" w14:paraId="529D29E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DE19850" w14:textId="77777777" w:rsidR="00BF6560" w:rsidRPr="001F18ED" w:rsidRDefault="00BF6560" w:rsidP="00FA7E1B">
            <w:pPr>
              <w:rPr>
                <w:rFonts w:cs="Times New Roman"/>
                <w:sz w:val="24"/>
                <w:szCs w:val="24"/>
              </w:rPr>
            </w:pPr>
            <w:r w:rsidRPr="001F18ED">
              <w:rPr>
                <w:rFonts w:cs="Times New Roman"/>
                <w:sz w:val="24"/>
                <w:szCs w:val="24"/>
              </w:rPr>
              <w:t>USE CASE – WA01</w:t>
            </w:r>
          </w:p>
        </w:tc>
      </w:tr>
      <w:tr w:rsidR="00BF6560" w:rsidRPr="001F18ED" w14:paraId="2AB22655"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C571B" w14:textId="77777777" w:rsidR="00BF6560" w:rsidRPr="001F18ED" w:rsidRDefault="00BF6560" w:rsidP="00FA7E1B">
            <w:pPr>
              <w:rPr>
                <w:rFonts w:cs="Times New Roman"/>
                <w:sz w:val="24"/>
                <w:szCs w:val="24"/>
              </w:rPr>
            </w:pPr>
            <w:r w:rsidRPr="001F18ED">
              <w:rPr>
                <w:rFonts w:cs="Times New Roman"/>
                <w:sz w:val="24"/>
                <w:szCs w:val="24"/>
              </w:rPr>
              <w:t>Use Case No.</w:t>
            </w:r>
          </w:p>
        </w:tc>
        <w:tc>
          <w:tcPr>
            <w:tcW w:w="1898" w:type="dxa"/>
            <w:tcBorders>
              <w:left w:val="single" w:sz="4" w:space="0" w:color="auto"/>
            </w:tcBorders>
            <w:shd w:val="clear" w:color="auto" w:fill="FFFFFF" w:themeFill="background1"/>
          </w:tcPr>
          <w:p w14:paraId="5B8693C1"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WA01</w:t>
            </w:r>
          </w:p>
        </w:tc>
        <w:tc>
          <w:tcPr>
            <w:tcW w:w="2520" w:type="dxa"/>
            <w:tcBorders>
              <w:right w:val="single" w:sz="4" w:space="0" w:color="auto"/>
            </w:tcBorders>
            <w:shd w:val="clear" w:color="auto" w:fill="D9D9D9" w:themeFill="background1" w:themeFillShade="D9"/>
          </w:tcPr>
          <w:p w14:paraId="54DF3126"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F18E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6D5713"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2.0</w:t>
            </w:r>
          </w:p>
        </w:tc>
      </w:tr>
      <w:tr w:rsidR="00BF6560" w:rsidRPr="001F18ED" w14:paraId="2D3265A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7547B9" w14:textId="77777777" w:rsidR="00BF6560" w:rsidRPr="001F18ED" w:rsidRDefault="00BF6560" w:rsidP="00FA7E1B">
            <w:pPr>
              <w:rPr>
                <w:rFonts w:cs="Times New Roman"/>
                <w:sz w:val="24"/>
                <w:szCs w:val="24"/>
              </w:rPr>
            </w:pPr>
            <w:r w:rsidRPr="001F18ED">
              <w:rPr>
                <w:rFonts w:cs="Times New Roman"/>
                <w:sz w:val="24"/>
                <w:szCs w:val="24"/>
              </w:rPr>
              <w:t>Use Case Name</w:t>
            </w:r>
          </w:p>
        </w:tc>
        <w:tc>
          <w:tcPr>
            <w:tcW w:w="6248" w:type="dxa"/>
            <w:gridSpan w:val="3"/>
            <w:tcBorders>
              <w:bottom w:val="single" w:sz="4" w:space="0" w:color="auto"/>
            </w:tcBorders>
          </w:tcPr>
          <w:p w14:paraId="214D4A91"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Insert Account</w:t>
            </w:r>
          </w:p>
        </w:tc>
      </w:tr>
      <w:tr w:rsidR="00BF6560" w:rsidRPr="001F18ED" w14:paraId="1D7A2E8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72B4BA" w14:textId="77777777" w:rsidR="00BF6560" w:rsidRPr="001F18ED" w:rsidRDefault="00BF6560" w:rsidP="00FA7E1B">
            <w:pPr>
              <w:rPr>
                <w:rFonts w:cs="Times New Roman"/>
                <w:sz w:val="24"/>
                <w:szCs w:val="24"/>
              </w:rPr>
            </w:pPr>
            <w:r w:rsidRPr="001F18ED">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8BFD1E"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1F18ED">
              <w:rPr>
                <w:rFonts w:cs="Times New Roman"/>
                <w:sz w:val="24"/>
                <w:szCs w:val="24"/>
              </w:rPr>
              <w:t>KhuongMH</w:t>
            </w:r>
            <w:proofErr w:type="spellEnd"/>
          </w:p>
        </w:tc>
      </w:tr>
      <w:tr w:rsidR="00BF6560" w:rsidRPr="001F18ED" w14:paraId="53DF76E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8EDF0" w14:textId="77777777" w:rsidR="00BF6560" w:rsidRPr="001F18ED" w:rsidRDefault="00BF6560" w:rsidP="00FA7E1B">
            <w:pPr>
              <w:rPr>
                <w:rFonts w:cs="Times New Roman"/>
                <w:sz w:val="24"/>
                <w:szCs w:val="24"/>
              </w:rPr>
            </w:pPr>
            <w:r w:rsidRPr="001F18E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35AD0B68"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4A9B76B6"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F18ED">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49260D77"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High</w:t>
            </w:r>
          </w:p>
        </w:tc>
      </w:tr>
      <w:tr w:rsidR="00BF6560" w:rsidRPr="001F18ED" w14:paraId="1113842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EE1729B" w14:textId="77777777" w:rsidR="00BF6560" w:rsidRPr="001F18ED" w:rsidRDefault="00BF6560" w:rsidP="00FA7E1B">
            <w:pPr>
              <w:rPr>
                <w:rFonts w:cs="Times New Roman"/>
                <w:b w:val="0"/>
                <w:sz w:val="24"/>
                <w:szCs w:val="24"/>
              </w:rPr>
            </w:pPr>
            <w:r w:rsidRPr="001F18ED">
              <w:rPr>
                <w:rFonts w:cs="Times New Roman"/>
                <w:sz w:val="24"/>
                <w:szCs w:val="24"/>
              </w:rPr>
              <w:lastRenderedPageBreak/>
              <w:t>Actor:</w:t>
            </w:r>
          </w:p>
          <w:p w14:paraId="69F6735B" w14:textId="77777777" w:rsidR="00BF6560" w:rsidRPr="001F18ED" w:rsidRDefault="00BF6560"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Admin</w:t>
            </w:r>
          </w:p>
          <w:p w14:paraId="2EB45C1A" w14:textId="77777777" w:rsidR="00BF6560" w:rsidRPr="001F18ED" w:rsidRDefault="00BF6560" w:rsidP="00FA7E1B">
            <w:pPr>
              <w:rPr>
                <w:rFonts w:cs="Times New Roman"/>
                <w:b w:val="0"/>
                <w:sz w:val="24"/>
                <w:szCs w:val="24"/>
              </w:rPr>
            </w:pPr>
            <w:r w:rsidRPr="001F18ED">
              <w:rPr>
                <w:rFonts w:cs="Times New Roman"/>
                <w:sz w:val="24"/>
                <w:szCs w:val="24"/>
              </w:rPr>
              <w:t>Summary:</w:t>
            </w:r>
          </w:p>
          <w:p w14:paraId="583E1674" w14:textId="77777777" w:rsidR="00BF6560" w:rsidRPr="001F18ED" w:rsidRDefault="00BF6560"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This use case allows admin to create new account in system.</w:t>
            </w:r>
          </w:p>
          <w:p w14:paraId="60F04524" w14:textId="77777777" w:rsidR="00BF6560" w:rsidRPr="001F18ED" w:rsidRDefault="00BF6560" w:rsidP="00FA7E1B">
            <w:pPr>
              <w:rPr>
                <w:rFonts w:cs="Times New Roman"/>
                <w:b w:val="0"/>
                <w:sz w:val="24"/>
                <w:szCs w:val="24"/>
              </w:rPr>
            </w:pPr>
            <w:r w:rsidRPr="001F18ED">
              <w:rPr>
                <w:rFonts w:cs="Times New Roman"/>
                <w:sz w:val="24"/>
                <w:szCs w:val="24"/>
              </w:rPr>
              <w:t>Goal:</w:t>
            </w:r>
          </w:p>
          <w:p w14:paraId="7C997095" w14:textId="77777777" w:rsidR="00BF6560" w:rsidRPr="001F18ED" w:rsidRDefault="00BF6560"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Admin can create new account.</w:t>
            </w:r>
          </w:p>
          <w:p w14:paraId="258103A9" w14:textId="77777777" w:rsidR="00BF6560" w:rsidRPr="001F18ED" w:rsidRDefault="00BF6560" w:rsidP="00FA7E1B">
            <w:pPr>
              <w:rPr>
                <w:rFonts w:cs="Times New Roman"/>
                <w:b w:val="0"/>
                <w:sz w:val="24"/>
                <w:szCs w:val="24"/>
              </w:rPr>
            </w:pPr>
            <w:r w:rsidRPr="001F18ED">
              <w:rPr>
                <w:rFonts w:cs="Times New Roman"/>
                <w:sz w:val="24"/>
                <w:szCs w:val="24"/>
              </w:rPr>
              <w:t>Triggers:</w:t>
            </w:r>
          </w:p>
          <w:p w14:paraId="617623DD" w14:textId="77777777" w:rsidR="00BF6560" w:rsidRPr="001F18ED" w:rsidRDefault="00BF6560"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Admin sends command to create new account in system.</w:t>
            </w:r>
          </w:p>
          <w:p w14:paraId="0C4ABB57" w14:textId="77777777" w:rsidR="00BF6560" w:rsidRPr="001F18ED" w:rsidRDefault="00BF6560" w:rsidP="00FA7E1B">
            <w:pPr>
              <w:rPr>
                <w:rFonts w:cs="Times New Roman"/>
                <w:b w:val="0"/>
                <w:sz w:val="24"/>
                <w:szCs w:val="24"/>
              </w:rPr>
            </w:pPr>
            <w:r w:rsidRPr="001F18ED">
              <w:rPr>
                <w:rFonts w:cs="Times New Roman"/>
                <w:sz w:val="24"/>
                <w:szCs w:val="24"/>
              </w:rPr>
              <w:t>Preconditions:</w:t>
            </w:r>
          </w:p>
          <w:p w14:paraId="2A01BB38" w14:textId="77777777" w:rsidR="00BF6560" w:rsidRPr="001F18ED" w:rsidRDefault="00BF6560" w:rsidP="0057609F">
            <w:pPr>
              <w:pStyle w:val="ListParagraph"/>
              <w:numPr>
                <w:ilvl w:val="0"/>
                <w:numId w:val="24"/>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User has to log in to the system as Admin role.</w:t>
            </w:r>
          </w:p>
          <w:p w14:paraId="1F78192E" w14:textId="77777777" w:rsidR="00BF6560" w:rsidRPr="001F18ED" w:rsidRDefault="00BF6560" w:rsidP="00FA7E1B">
            <w:pPr>
              <w:rPr>
                <w:rFonts w:cs="Times New Roman"/>
                <w:b w:val="0"/>
                <w:sz w:val="24"/>
                <w:szCs w:val="24"/>
              </w:rPr>
            </w:pPr>
            <w:r w:rsidRPr="001F18ED">
              <w:rPr>
                <w:rFonts w:cs="Times New Roman"/>
                <w:sz w:val="24"/>
                <w:szCs w:val="24"/>
              </w:rPr>
              <w:t>Post Conditions:</w:t>
            </w:r>
          </w:p>
          <w:p w14:paraId="5D6AB846" w14:textId="77777777" w:rsidR="00BF6560" w:rsidRPr="001F18ED" w:rsidRDefault="00BF6560" w:rsidP="0057609F">
            <w:pPr>
              <w:pStyle w:val="ListParagraph"/>
              <w:numPr>
                <w:ilvl w:val="0"/>
                <w:numId w:val="25"/>
              </w:numPr>
              <w:spacing w:after="0" w:line="240" w:lineRule="auto"/>
              <w:rPr>
                <w:rFonts w:ascii="Times New Roman" w:hAnsi="Times New Roman" w:cs="Times New Roman"/>
                <w:b w:val="0"/>
                <w:sz w:val="24"/>
                <w:szCs w:val="24"/>
              </w:rPr>
            </w:pPr>
            <w:r w:rsidRPr="001F18ED">
              <w:rPr>
                <w:rFonts w:ascii="Times New Roman" w:hAnsi="Times New Roman" w:cs="Times New Roman"/>
                <w:sz w:val="24"/>
                <w:szCs w:val="24"/>
              </w:rPr>
              <w:t xml:space="preserve">Success: </w:t>
            </w:r>
            <w:r w:rsidRPr="001F18ED">
              <w:rPr>
                <w:rFonts w:ascii="Times New Roman" w:hAnsi="Times New Roman" w:cs="Times New Roman"/>
                <w:b w:val="0"/>
                <w:sz w:val="24"/>
                <w:szCs w:val="24"/>
              </w:rPr>
              <w:t>New account will be created for doctor, nurse or staff.</w:t>
            </w:r>
          </w:p>
          <w:p w14:paraId="622C48F8" w14:textId="77777777" w:rsidR="00BF6560" w:rsidRPr="001F18ED" w:rsidRDefault="00BF6560" w:rsidP="0057609F">
            <w:pPr>
              <w:pStyle w:val="ListParagraph"/>
              <w:numPr>
                <w:ilvl w:val="0"/>
                <w:numId w:val="25"/>
              </w:numPr>
              <w:spacing w:after="0" w:line="240" w:lineRule="auto"/>
              <w:rPr>
                <w:rFonts w:ascii="Times New Roman" w:hAnsi="Times New Roman" w:cs="Times New Roman"/>
                <w:b w:val="0"/>
                <w:sz w:val="24"/>
                <w:szCs w:val="24"/>
              </w:rPr>
            </w:pPr>
            <w:r w:rsidRPr="001F18ED">
              <w:rPr>
                <w:rFonts w:ascii="Times New Roman" w:hAnsi="Times New Roman" w:cs="Times New Roman"/>
                <w:sz w:val="24"/>
                <w:szCs w:val="24"/>
              </w:rPr>
              <w:t xml:space="preserve">Fail: </w:t>
            </w:r>
            <w:r w:rsidRPr="001F18ED">
              <w:rPr>
                <w:rFonts w:ascii="Times New Roman" w:hAnsi="Times New Roman" w:cs="Times New Roman"/>
                <w:b w:val="0"/>
                <w:sz w:val="24"/>
                <w:szCs w:val="24"/>
              </w:rPr>
              <w:t>Show error message.</w:t>
            </w:r>
          </w:p>
          <w:p w14:paraId="57F82F61" w14:textId="77777777" w:rsidR="00BF6560" w:rsidRPr="001F18ED" w:rsidRDefault="00BF6560" w:rsidP="00FA7E1B">
            <w:pPr>
              <w:spacing w:before="120" w:after="120"/>
              <w:rPr>
                <w:rFonts w:cs="Times New Roman"/>
                <w:sz w:val="24"/>
                <w:szCs w:val="24"/>
              </w:rPr>
            </w:pPr>
            <w:r w:rsidRPr="001F18E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BF6560" w:rsidRPr="001F18ED" w14:paraId="59E408C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73E7B8C" w14:textId="77777777" w:rsidR="00BF6560" w:rsidRPr="001F18ED" w:rsidRDefault="00BF6560" w:rsidP="00FA7E1B">
                  <w:pPr>
                    <w:rPr>
                      <w:rFonts w:cs="Times New Roman"/>
                      <w:b w:val="0"/>
                      <w:sz w:val="24"/>
                      <w:szCs w:val="24"/>
                    </w:rPr>
                  </w:pPr>
                  <w:r w:rsidRPr="001F18ED">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6857F"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0C3898"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BF6560" w:rsidRPr="001F18ED" w14:paraId="3D05258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C322B0A" w14:textId="77777777" w:rsidR="00BF6560" w:rsidRPr="001F18ED" w:rsidRDefault="00BF6560"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BA9E990"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goes to the register form.</w:t>
                  </w:r>
                </w:p>
              </w:tc>
              <w:tc>
                <w:tcPr>
                  <w:tcW w:w="4770" w:type="dxa"/>
                  <w:tcBorders>
                    <w:left w:val="none" w:sz="0" w:space="0" w:color="auto"/>
                    <w:right w:val="none" w:sz="0" w:space="0" w:color="auto"/>
                  </w:tcBorders>
                  <w:shd w:val="clear" w:color="auto" w:fill="FFFFFF" w:themeFill="background1"/>
                </w:tcPr>
                <w:p w14:paraId="5072055D"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list information of account in system and components:</w:t>
                  </w:r>
                </w:p>
                <w:p w14:paraId="4144A8A3" w14:textId="77777777" w:rsidR="00BF6560" w:rsidRPr="001F18ED"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Full Name: free text input, required, length 3 - 80</w:t>
                  </w:r>
                </w:p>
                <w:p w14:paraId="0206459E" w14:textId="77777777" w:rsidR="00BF6560" w:rsidRPr="001F18ED"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Email: free text input, required, length 5 - 45</w:t>
                  </w:r>
                </w:p>
                <w:p w14:paraId="45A96E0E" w14:textId="77777777" w:rsidR="00BF6560" w:rsidRPr="001F18ED"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Role: select one of the options</w:t>
                  </w:r>
                </w:p>
                <w:p w14:paraId="0FEFD6A6" w14:textId="77777777" w:rsidR="00BF6560" w:rsidRPr="001F18ED"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Date Of Birth: Date, required, value from 1900 to current year.</w:t>
                  </w:r>
                </w:p>
                <w:p w14:paraId="7F0A5453" w14:textId="77777777" w:rsidR="00BF6560" w:rsidRPr="001F18ED"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Gender: select one of the options.</w:t>
                  </w:r>
                </w:p>
                <w:p w14:paraId="4A51F2EE" w14:textId="77777777" w:rsidR="00BF6560" w:rsidRPr="001F18ED"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Button imports excel list of information of account.</w:t>
                  </w:r>
                </w:p>
                <w:p w14:paraId="44E17B30" w14:textId="77777777" w:rsidR="00BF6560" w:rsidRPr="001F18ED"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Button sends register command.</w:t>
                  </w:r>
                </w:p>
                <w:p w14:paraId="193FBB67" w14:textId="77777777" w:rsidR="00BF6560" w:rsidRPr="001F18ED"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Button cancels register process.</w:t>
                  </w:r>
                </w:p>
              </w:tc>
            </w:tr>
            <w:tr w:rsidR="00BF6560" w:rsidRPr="001F18ED" w14:paraId="7F118013"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97D6DFC" w14:textId="77777777" w:rsidR="00BF6560" w:rsidRPr="001F18ED" w:rsidRDefault="00BF6560" w:rsidP="00FA7E1B">
                  <w:pPr>
                    <w:rPr>
                      <w:rFonts w:cs="Times New Roman"/>
                      <w:b w:val="0"/>
                      <w:sz w:val="24"/>
                      <w:szCs w:val="24"/>
                    </w:rPr>
                  </w:pPr>
                  <w:r w:rsidRPr="001F18ED">
                    <w:rPr>
                      <w:rFonts w:cs="Times New Roman"/>
                      <w:b w:val="0"/>
                      <w:sz w:val="24"/>
                      <w:szCs w:val="24"/>
                    </w:rPr>
                    <w:t>2</w:t>
                  </w:r>
                </w:p>
              </w:tc>
              <w:tc>
                <w:tcPr>
                  <w:tcW w:w="3392" w:type="dxa"/>
                  <w:shd w:val="clear" w:color="auto" w:fill="FFFFFF" w:themeFill="background1"/>
                </w:tcPr>
                <w:p w14:paraId="2BF10A08"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Admin fills in information of account.</w:t>
                  </w:r>
                </w:p>
                <w:p w14:paraId="591A9232"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[Alternative 1, 2]</w:t>
                  </w:r>
                </w:p>
              </w:tc>
              <w:tc>
                <w:tcPr>
                  <w:tcW w:w="4770" w:type="dxa"/>
                  <w:shd w:val="clear" w:color="auto" w:fill="FFFFFF" w:themeFill="background1"/>
                </w:tcPr>
                <w:p w14:paraId="6B677854"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1F18ED">
                    <w:rPr>
                      <w:rFonts w:cs="Times New Roman"/>
                      <w:color w:val="auto"/>
                      <w:sz w:val="24"/>
                      <w:szCs w:val="24"/>
                      <w:lang w:val="fr-FR"/>
                    </w:rPr>
                    <w:t xml:space="preserve">System </w:t>
                  </w:r>
                  <w:proofErr w:type="spellStart"/>
                  <w:r w:rsidRPr="001F18ED">
                    <w:rPr>
                      <w:rFonts w:cs="Times New Roman"/>
                      <w:color w:val="auto"/>
                      <w:sz w:val="24"/>
                      <w:szCs w:val="24"/>
                      <w:lang w:val="fr-FR"/>
                    </w:rPr>
                    <w:t>validate</w:t>
                  </w:r>
                  <w:proofErr w:type="spellEnd"/>
                  <w:r w:rsidRPr="001F18ED">
                    <w:rPr>
                      <w:rFonts w:cs="Times New Roman"/>
                      <w:color w:val="auto"/>
                      <w:sz w:val="24"/>
                      <w:szCs w:val="24"/>
                      <w:lang w:val="fr-FR"/>
                    </w:rPr>
                    <w:t xml:space="preserve"> </w:t>
                  </w:r>
                  <w:proofErr w:type="spellStart"/>
                  <w:r w:rsidRPr="001F18ED">
                    <w:rPr>
                      <w:rFonts w:cs="Times New Roman"/>
                      <w:color w:val="auto"/>
                      <w:sz w:val="24"/>
                      <w:szCs w:val="24"/>
                      <w:lang w:val="fr-FR"/>
                    </w:rPr>
                    <w:t>inputted</w:t>
                  </w:r>
                  <w:proofErr w:type="spellEnd"/>
                  <w:r w:rsidRPr="001F18ED">
                    <w:rPr>
                      <w:rFonts w:cs="Times New Roman"/>
                      <w:color w:val="auto"/>
                      <w:sz w:val="24"/>
                      <w:szCs w:val="24"/>
                      <w:lang w:val="fr-FR"/>
                    </w:rPr>
                    <w:t xml:space="preserve"> information.</w:t>
                  </w:r>
                </w:p>
                <w:p w14:paraId="7B802B7E"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color w:val="auto"/>
                      <w:sz w:val="24"/>
                      <w:szCs w:val="24"/>
                      <w:lang w:val="fr-FR"/>
                    </w:rPr>
                    <w:t>[Exception 1]</w:t>
                  </w:r>
                </w:p>
              </w:tc>
            </w:tr>
            <w:tr w:rsidR="00BF6560" w:rsidRPr="001F18ED" w14:paraId="245BB8E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D6B4A1E" w14:textId="77777777" w:rsidR="00BF6560" w:rsidRPr="001F18ED" w:rsidRDefault="00BF6560" w:rsidP="00FA7E1B">
                  <w:pPr>
                    <w:rPr>
                      <w:rFonts w:cs="Times New Roman"/>
                      <w:b w:val="0"/>
                      <w:sz w:val="24"/>
                      <w:szCs w:val="24"/>
                    </w:rPr>
                  </w:pPr>
                  <w:r w:rsidRPr="001F18ED">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78074C6B"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sends command to register new account with inputted information to system.</w:t>
                  </w:r>
                </w:p>
              </w:tc>
              <w:tc>
                <w:tcPr>
                  <w:tcW w:w="4770" w:type="dxa"/>
                  <w:tcBorders>
                    <w:left w:val="none" w:sz="0" w:space="0" w:color="auto"/>
                    <w:right w:val="none" w:sz="0" w:space="0" w:color="auto"/>
                  </w:tcBorders>
                  <w:shd w:val="clear" w:color="auto" w:fill="FFFFFF" w:themeFill="background1"/>
                </w:tcPr>
                <w:p w14:paraId="4B0B97D0"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shows message account has been created successfully.</w:t>
                  </w:r>
                </w:p>
                <w:p w14:paraId="16CBD29E"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[Exception 2]</w:t>
                  </w:r>
                </w:p>
              </w:tc>
            </w:tr>
          </w:tbl>
          <w:p w14:paraId="6DD0ACDC" w14:textId="77777777" w:rsidR="00BF6560" w:rsidRPr="001F18ED" w:rsidRDefault="00BF6560" w:rsidP="00FA7E1B">
            <w:pPr>
              <w:spacing w:before="120" w:after="120"/>
              <w:rPr>
                <w:rFonts w:cs="Times New Roman"/>
                <w:b w:val="0"/>
                <w:sz w:val="24"/>
                <w:szCs w:val="24"/>
              </w:rPr>
            </w:pPr>
            <w:r w:rsidRPr="001F18ED">
              <w:rPr>
                <w:rFonts w:cs="Times New Roman"/>
                <w:sz w:val="24"/>
                <w:szCs w:val="24"/>
              </w:rPr>
              <w:t>Alternative Scenario:</w:t>
            </w:r>
            <w:r w:rsidRPr="001F18ED">
              <w:rPr>
                <w:rFonts w:cs="Times New Roman"/>
                <w:b w:val="0"/>
                <w:sz w:val="24"/>
                <w:szCs w:val="24"/>
              </w:rPr>
              <w:t xml:space="preserve"> </w:t>
            </w:r>
          </w:p>
          <w:p w14:paraId="7984704D" w14:textId="77777777" w:rsidR="00BF6560" w:rsidRPr="001F18ED" w:rsidRDefault="00BF6560" w:rsidP="00FA7E1B">
            <w:pPr>
              <w:spacing w:before="120" w:after="120"/>
              <w:rPr>
                <w:rFonts w:cs="Times New Roman"/>
                <w:b w:val="0"/>
                <w:sz w:val="24"/>
                <w:szCs w:val="24"/>
              </w:rPr>
            </w:pPr>
            <w:r w:rsidRPr="001F18ED">
              <w:rPr>
                <w:rFonts w:cs="Times New Roman"/>
                <w:b w:val="0"/>
                <w:sz w:val="24"/>
                <w:szCs w:val="24"/>
              </w:rPr>
              <w:t>[Alternative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20"/>
              <w:gridCol w:w="2980"/>
              <w:gridCol w:w="4144"/>
            </w:tblGrid>
            <w:tr w:rsidR="00BF6560" w:rsidRPr="001F18ED" w14:paraId="506B7EE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D527E4" w14:textId="77777777" w:rsidR="00BF6560" w:rsidRPr="001F18ED" w:rsidRDefault="00BF6560" w:rsidP="00FA7E1B">
                  <w:pPr>
                    <w:rPr>
                      <w:rFonts w:cs="Times New Roman"/>
                      <w:b w:val="0"/>
                      <w:sz w:val="24"/>
                      <w:szCs w:val="24"/>
                    </w:rPr>
                  </w:pPr>
                  <w:r w:rsidRPr="001F18ED">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6841A6"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AB65C1"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BF6560" w:rsidRPr="001F18ED" w14:paraId="7C05C52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6EFF29B" w14:textId="77777777" w:rsidR="00BF6560" w:rsidRPr="001F18ED" w:rsidRDefault="00BF6560"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E3AEEDC"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click on Cancel button to cancel the register process.</w:t>
                  </w:r>
                </w:p>
              </w:tc>
              <w:tc>
                <w:tcPr>
                  <w:tcW w:w="4770" w:type="dxa"/>
                  <w:tcBorders>
                    <w:left w:val="none" w:sz="0" w:space="0" w:color="auto"/>
                    <w:right w:val="none" w:sz="0" w:space="0" w:color="auto"/>
                  </w:tcBorders>
                  <w:shd w:val="clear" w:color="auto" w:fill="FFFFFF" w:themeFill="background1"/>
                </w:tcPr>
                <w:p w14:paraId="35EA63DC" w14:textId="77777777" w:rsidR="00BF6560" w:rsidRPr="001F18ED"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redirect to previous page.</w:t>
                  </w:r>
                </w:p>
              </w:tc>
            </w:tr>
          </w:tbl>
          <w:p w14:paraId="0469B8B9" w14:textId="77777777" w:rsidR="00BF6560" w:rsidRPr="001F18ED" w:rsidRDefault="00BF6560" w:rsidP="00FA7E1B">
            <w:pPr>
              <w:spacing w:before="120" w:after="120"/>
              <w:rPr>
                <w:rFonts w:cs="Times New Roman"/>
                <w:b w:val="0"/>
                <w:sz w:val="24"/>
                <w:szCs w:val="24"/>
              </w:rPr>
            </w:pPr>
            <w:r w:rsidRPr="001F18ED">
              <w:rPr>
                <w:rFonts w:cs="Times New Roman"/>
                <w:b w:val="0"/>
                <w:sz w:val="24"/>
                <w:szCs w:val="24"/>
              </w:rPr>
              <w:t>[Alternative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7"/>
              <w:gridCol w:w="3002"/>
              <w:gridCol w:w="4135"/>
            </w:tblGrid>
            <w:tr w:rsidR="00BF6560" w:rsidRPr="001F18ED" w14:paraId="591C1A6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6E04A60" w14:textId="77777777" w:rsidR="00BF6560" w:rsidRPr="001F18ED" w:rsidRDefault="00BF6560" w:rsidP="00FA7E1B">
                  <w:pPr>
                    <w:rPr>
                      <w:rFonts w:cs="Times New Roman"/>
                      <w:b w:val="0"/>
                      <w:sz w:val="24"/>
                      <w:szCs w:val="24"/>
                    </w:rPr>
                  </w:pPr>
                  <w:r w:rsidRPr="001F18ED">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592356B"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5181CF8"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BF6560" w:rsidRPr="001F18ED" w14:paraId="26AF26E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62EBA9D" w14:textId="77777777" w:rsidR="00BF6560" w:rsidRPr="001F18ED" w:rsidRDefault="00BF6560"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69B9EBE7"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import excel included list of information of accounts</w:t>
                  </w:r>
                </w:p>
              </w:tc>
              <w:tc>
                <w:tcPr>
                  <w:tcW w:w="4770" w:type="dxa"/>
                  <w:tcBorders>
                    <w:left w:val="none" w:sz="0" w:space="0" w:color="auto"/>
                    <w:right w:val="none" w:sz="0" w:space="0" w:color="auto"/>
                  </w:tcBorders>
                  <w:shd w:val="clear" w:color="auto" w:fill="FFFFFF" w:themeFill="background1"/>
                </w:tcPr>
                <w:p w14:paraId="1C9BF914" w14:textId="77777777" w:rsidR="00BF6560" w:rsidRPr="001F18ED"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BF6560" w:rsidRPr="001F18ED" w14:paraId="737267EE"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2874D71F" w14:textId="77777777" w:rsidR="00BF6560" w:rsidRPr="001F18ED" w:rsidRDefault="00BF6560" w:rsidP="00FA7E1B">
                  <w:pPr>
                    <w:rPr>
                      <w:rFonts w:cs="Times New Roman"/>
                      <w:b w:val="0"/>
                      <w:sz w:val="24"/>
                      <w:szCs w:val="24"/>
                    </w:rPr>
                  </w:pPr>
                  <w:r w:rsidRPr="001F18ED">
                    <w:rPr>
                      <w:rFonts w:cs="Times New Roman"/>
                      <w:b w:val="0"/>
                      <w:sz w:val="24"/>
                      <w:szCs w:val="24"/>
                    </w:rPr>
                    <w:lastRenderedPageBreak/>
                    <w:t>2</w:t>
                  </w:r>
                </w:p>
              </w:tc>
              <w:tc>
                <w:tcPr>
                  <w:tcW w:w="3392" w:type="dxa"/>
                  <w:shd w:val="clear" w:color="auto" w:fill="FFFFFF" w:themeFill="background1"/>
                </w:tcPr>
                <w:p w14:paraId="256D7A42"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Admin sends command to create list of account to system.</w:t>
                  </w:r>
                </w:p>
              </w:tc>
              <w:tc>
                <w:tcPr>
                  <w:tcW w:w="4770" w:type="dxa"/>
                  <w:shd w:val="clear" w:color="auto" w:fill="FFFFFF" w:themeFill="background1"/>
                </w:tcPr>
                <w:p w14:paraId="73F80014" w14:textId="77777777" w:rsidR="00BF6560" w:rsidRPr="001F18ED"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System shows message account has been created successfully.</w:t>
                  </w:r>
                </w:p>
                <w:p w14:paraId="0C27F1C2" w14:textId="77777777" w:rsidR="00BF6560" w:rsidRPr="001F18ED" w:rsidRDefault="00BF6560" w:rsidP="00FA7E1B">
                  <w:pPr>
                    <w:jc w:val="left"/>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[Exception 1]</w:t>
                  </w:r>
                </w:p>
              </w:tc>
            </w:tr>
          </w:tbl>
          <w:p w14:paraId="070A081B" w14:textId="77777777" w:rsidR="00BF6560" w:rsidRPr="001F18ED" w:rsidRDefault="00BF6560" w:rsidP="00FA7E1B">
            <w:pPr>
              <w:spacing w:before="120" w:after="120"/>
              <w:rPr>
                <w:rFonts w:cs="Times New Roman"/>
                <w:sz w:val="24"/>
                <w:szCs w:val="24"/>
              </w:rPr>
            </w:pPr>
            <w:r w:rsidRPr="001F18ED">
              <w:rPr>
                <w:rFonts w:cs="Times New Roman"/>
                <w:sz w:val="24"/>
                <w:szCs w:val="24"/>
              </w:rPr>
              <w:t>Exceptions:</w:t>
            </w:r>
          </w:p>
          <w:p w14:paraId="26E5A3FD" w14:textId="77777777" w:rsidR="00BF6560" w:rsidRPr="001F18ED" w:rsidRDefault="00BF6560" w:rsidP="00FA7E1B">
            <w:pPr>
              <w:spacing w:before="120" w:after="120"/>
              <w:rPr>
                <w:rFonts w:cs="Times New Roman"/>
                <w:b w:val="0"/>
                <w:sz w:val="24"/>
                <w:szCs w:val="24"/>
              </w:rPr>
            </w:pPr>
            <w:r w:rsidRPr="001F18ED">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4"/>
              <w:gridCol w:w="4168"/>
            </w:tblGrid>
            <w:tr w:rsidR="00BF6560" w:rsidRPr="001F18ED" w14:paraId="0A1B3C1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2D0F2E2" w14:textId="77777777" w:rsidR="00BF6560" w:rsidRPr="001F18ED" w:rsidRDefault="00BF6560" w:rsidP="00FA7E1B">
                  <w:pPr>
                    <w:rPr>
                      <w:rFonts w:cs="Times New Roman"/>
                      <w:b w:val="0"/>
                      <w:sz w:val="24"/>
                      <w:szCs w:val="24"/>
                    </w:rPr>
                  </w:pPr>
                  <w:r w:rsidRPr="001F18E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029701"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67BF1B"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BF6560" w:rsidRPr="001F18ED" w14:paraId="4054A1A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1DBEFB4" w14:textId="77777777" w:rsidR="00BF6560" w:rsidRPr="001F18ED" w:rsidRDefault="00BF6560"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D87A793"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5834B4C7" w14:textId="77777777" w:rsidR="00BF6560" w:rsidRPr="001F18ED"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notices admin to fill:</w:t>
                  </w:r>
                </w:p>
                <w:p w14:paraId="7908123A" w14:textId="77777777" w:rsidR="00BF6560" w:rsidRPr="001F18ED" w:rsidRDefault="00BF6560" w:rsidP="0057609F">
                  <w:pPr>
                    <w:pStyle w:val="ListParagraph"/>
                    <w:numPr>
                      <w:ilvl w:val="0"/>
                      <w:numId w:val="23"/>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Full Name: System ask admin to input full name.</w:t>
                  </w:r>
                </w:p>
                <w:p w14:paraId="45B03667" w14:textId="77777777" w:rsidR="00BF6560" w:rsidRPr="001F18ED" w:rsidRDefault="00BF6560" w:rsidP="0057609F">
                  <w:pPr>
                    <w:pStyle w:val="ListParagraph"/>
                    <w:numPr>
                      <w:ilvl w:val="0"/>
                      <w:numId w:val="23"/>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Email: System ask admin to input email.</w:t>
                  </w:r>
                </w:p>
                <w:p w14:paraId="1423E6A9" w14:textId="77777777" w:rsidR="00BF6560" w:rsidRPr="001F18ED" w:rsidRDefault="00BF6560" w:rsidP="0057609F">
                  <w:pPr>
                    <w:pStyle w:val="ListParagraph"/>
                    <w:numPr>
                      <w:ilvl w:val="0"/>
                      <w:numId w:val="23"/>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Date of Birth: System ask admin to input date.</w:t>
                  </w:r>
                </w:p>
              </w:tc>
            </w:tr>
          </w:tbl>
          <w:p w14:paraId="09CB8A93" w14:textId="77777777" w:rsidR="00BF6560" w:rsidRPr="001F18ED" w:rsidRDefault="00BF6560" w:rsidP="00FA7E1B">
            <w:pPr>
              <w:spacing w:before="120" w:after="120"/>
              <w:rPr>
                <w:rFonts w:cs="Times New Roman"/>
                <w:b w:val="0"/>
                <w:sz w:val="24"/>
                <w:szCs w:val="24"/>
              </w:rPr>
            </w:pPr>
            <w:r w:rsidRPr="001F18ED">
              <w:rPr>
                <w:rFonts w:cs="Times New Roman"/>
                <w:b w:val="0"/>
                <w:sz w:val="24"/>
                <w:szCs w:val="24"/>
              </w:rPr>
              <w:t>[Exception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F6560" w:rsidRPr="001F18ED" w14:paraId="33DE3C7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8FCE44" w14:textId="77777777" w:rsidR="00BF6560" w:rsidRPr="001F18ED" w:rsidRDefault="00BF6560" w:rsidP="00FA7E1B">
                  <w:pPr>
                    <w:rPr>
                      <w:rFonts w:cs="Times New Roman"/>
                      <w:b w:val="0"/>
                      <w:sz w:val="24"/>
                      <w:szCs w:val="24"/>
                    </w:rPr>
                  </w:pPr>
                  <w:r w:rsidRPr="001F18E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7E8EEA2"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176DDC" w14:textId="77777777" w:rsidR="00BF6560" w:rsidRPr="001F18ED"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BF6560" w:rsidRPr="001F18ED" w14:paraId="7778E2B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FC21C6F" w14:textId="77777777" w:rsidR="00BF6560" w:rsidRPr="001F18ED" w:rsidRDefault="00BF6560"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C9B68E" w14:textId="77777777" w:rsidR="00BF6560" w:rsidRPr="001F18ED"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14:paraId="496D0C2C" w14:textId="77777777" w:rsidR="00BF6560" w:rsidRPr="001F18ED"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shows error message user cannot create because duplicated username.</w:t>
                  </w:r>
                </w:p>
              </w:tc>
            </w:tr>
          </w:tbl>
          <w:p w14:paraId="739EE53D" w14:textId="77777777" w:rsidR="00BF6560" w:rsidRPr="001F18ED" w:rsidRDefault="00BF6560" w:rsidP="00FA7E1B">
            <w:pPr>
              <w:spacing w:before="120" w:after="120"/>
              <w:rPr>
                <w:rFonts w:cs="Times New Roman"/>
                <w:b w:val="0"/>
                <w:sz w:val="24"/>
                <w:szCs w:val="24"/>
              </w:rPr>
            </w:pPr>
            <w:r w:rsidRPr="001F18ED">
              <w:rPr>
                <w:rFonts w:cs="Times New Roman"/>
                <w:sz w:val="24"/>
                <w:szCs w:val="24"/>
              </w:rPr>
              <w:t>Relationships:</w:t>
            </w:r>
            <w:r w:rsidRPr="001F18ED">
              <w:rPr>
                <w:rFonts w:cs="Times New Roman"/>
                <w:b w:val="0"/>
                <w:sz w:val="24"/>
                <w:szCs w:val="24"/>
              </w:rPr>
              <w:t xml:space="preserve"> N/A</w:t>
            </w:r>
          </w:p>
          <w:p w14:paraId="31CD561D" w14:textId="77777777" w:rsidR="00BF6560" w:rsidRPr="001F18ED" w:rsidRDefault="00BF6560" w:rsidP="00FA7E1B">
            <w:pPr>
              <w:spacing w:before="120" w:after="120"/>
              <w:rPr>
                <w:rFonts w:cs="Times New Roman"/>
                <w:sz w:val="24"/>
                <w:szCs w:val="24"/>
              </w:rPr>
            </w:pPr>
            <w:r w:rsidRPr="001F18ED">
              <w:rPr>
                <w:rFonts w:cs="Times New Roman"/>
                <w:sz w:val="24"/>
                <w:szCs w:val="24"/>
              </w:rPr>
              <w:t>Business Rules:</w:t>
            </w:r>
          </w:p>
          <w:p w14:paraId="2D6D613D" w14:textId="77777777" w:rsidR="00BF6560" w:rsidRPr="001F18ED" w:rsidRDefault="00BF6560" w:rsidP="0057609F">
            <w:pPr>
              <w:pStyle w:val="ListParagraph"/>
              <w:keepNext/>
              <w:numPr>
                <w:ilvl w:val="0"/>
                <w:numId w:val="23"/>
              </w:numPr>
              <w:spacing w:after="0" w:line="240" w:lineRule="auto"/>
              <w:ind w:left="370"/>
              <w:rPr>
                <w:rFonts w:ascii="Times New Roman" w:hAnsi="Times New Roman" w:cs="Times New Roman"/>
                <w:b w:val="0"/>
                <w:sz w:val="24"/>
                <w:szCs w:val="24"/>
              </w:rPr>
            </w:pPr>
            <w:r w:rsidRPr="001F18ED">
              <w:rPr>
                <w:rFonts w:ascii="Times New Roman" w:hAnsi="Times New Roman" w:cs="Times New Roman"/>
                <w:b w:val="0"/>
                <w:sz w:val="24"/>
                <w:szCs w:val="24"/>
              </w:rPr>
              <w:t>New Account will be created with status De-</w:t>
            </w:r>
            <w:proofErr w:type="spellStart"/>
            <w:r w:rsidRPr="001F18ED">
              <w:rPr>
                <w:rFonts w:ascii="Times New Roman" w:hAnsi="Times New Roman" w:cs="Times New Roman"/>
                <w:b w:val="0"/>
                <w:sz w:val="24"/>
                <w:szCs w:val="24"/>
              </w:rPr>
              <w:t>actived</w:t>
            </w:r>
            <w:proofErr w:type="spellEnd"/>
            <w:r w:rsidRPr="001F18ED">
              <w:rPr>
                <w:rFonts w:ascii="Times New Roman" w:hAnsi="Times New Roman" w:cs="Times New Roman"/>
                <w:b w:val="0"/>
                <w:sz w:val="24"/>
                <w:szCs w:val="24"/>
              </w:rPr>
              <w:t>.</w:t>
            </w:r>
          </w:p>
          <w:p w14:paraId="58383EAB" w14:textId="77777777" w:rsidR="00BF6560" w:rsidRPr="001F18ED" w:rsidRDefault="00BF6560" w:rsidP="0057609F">
            <w:pPr>
              <w:pStyle w:val="ListParagraph"/>
              <w:keepNext/>
              <w:numPr>
                <w:ilvl w:val="0"/>
                <w:numId w:val="23"/>
              </w:numPr>
              <w:spacing w:after="0" w:line="240" w:lineRule="auto"/>
              <w:ind w:left="370"/>
              <w:rPr>
                <w:rFonts w:ascii="Times New Roman" w:hAnsi="Times New Roman" w:cs="Times New Roman"/>
                <w:b w:val="0"/>
                <w:sz w:val="24"/>
                <w:szCs w:val="24"/>
              </w:rPr>
            </w:pPr>
            <w:r w:rsidRPr="001F18ED">
              <w:rPr>
                <w:rFonts w:ascii="Times New Roman" w:hAnsi="Times New Roman" w:cs="Times New Roman"/>
                <w:b w:val="0"/>
                <w:sz w:val="24"/>
                <w:szCs w:val="24"/>
              </w:rPr>
              <w:t>System must ensure has not duplicated username.</w:t>
            </w:r>
          </w:p>
          <w:p w14:paraId="00C91A57" w14:textId="77777777" w:rsidR="00BF6560" w:rsidRPr="001F18ED" w:rsidRDefault="00BF6560" w:rsidP="0057609F">
            <w:pPr>
              <w:pStyle w:val="ListParagraph"/>
              <w:keepNext/>
              <w:numPr>
                <w:ilvl w:val="0"/>
                <w:numId w:val="23"/>
              </w:numPr>
              <w:spacing w:after="0" w:line="240" w:lineRule="auto"/>
              <w:ind w:left="370"/>
              <w:rPr>
                <w:rFonts w:ascii="Times New Roman" w:hAnsi="Times New Roman" w:cs="Times New Roman"/>
                <w:sz w:val="24"/>
                <w:szCs w:val="24"/>
              </w:rPr>
            </w:pPr>
            <w:r w:rsidRPr="001F18ED">
              <w:rPr>
                <w:rFonts w:ascii="Times New Roman" w:hAnsi="Times New Roman" w:cs="Times New Roman"/>
                <w:b w:val="0"/>
                <w:sz w:val="24"/>
                <w:szCs w:val="24"/>
              </w:rPr>
              <w:t xml:space="preserve">When admin add account from register form, system will automatic generate username by splitting </w:t>
            </w:r>
            <w:proofErr w:type="spellStart"/>
            <w:r w:rsidRPr="001F18ED">
              <w:rPr>
                <w:rFonts w:ascii="Times New Roman" w:hAnsi="Times New Roman" w:cs="Times New Roman"/>
                <w:b w:val="0"/>
                <w:sz w:val="24"/>
                <w:szCs w:val="24"/>
              </w:rPr>
              <w:t>FullName</w:t>
            </w:r>
            <w:proofErr w:type="spellEnd"/>
            <w:r w:rsidRPr="001F18ED">
              <w:rPr>
                <w:rFonts w:ascii="Times New Roman" w:hAnsi="Times New Roman" w:cs="Times New Roman"/>
                <w:b w:val="0"/>
                <w:sz w:val="24"/>
                <w:szCs w:val="24"/>
              </w:rPr>
              <w:t>, random password and save it to system, for example:</w:t>
            </w:r>
          </w:p>
          <w:tbl>
            <w:tblPr>
              <w:tblStyle w:val="TableGrid"/>
              <w:tblW w:w="0" w:type="auto"/>
              <w:tblInd w:w="455" w:type="dxa"/>
              <w:tblLook w:val="04A0" w:firstRow="1" w:lastRow="0" w:firstColumn="1" w:lastColumn="0" w:noHBand="0" w:noVBand="1"/>
            </w:tblPr>
            <w:tblGrid>
              <w:gridCol w:w="2534"/>
              <w:gridCol w:w="2557"/>
              <w:gridCol w:w="2533"/>
            </w:tblGrid>
            <w:tr w:rsidR="00BF6560" w:rsidRPr="001F18ED" w14:paraId="4C092EA2" w14:textId="77777777" w:rsidTr="00BF6560">
              <w:tc>
                <w:tcPr>
                  <w:tcW w:w="2534" w:type="dxa"/>
                </w:tcPr>
                <w:p w14:paraId="3E042484" w14:textId="77777777" w:rsidR="00BF6560" w:rsidRPr="001F18ED" w:rsidRDefault="00BF6560" w:rsidP="00FA7E1B">
                  <w:pPr>
                    <w:pStyle w:val="ListParagraph"/>
                    <w:keepNext/>
                    <w:ind w:left="0"/>
                    <w:jc w:val="center"/>
                    <w:rPr>
                      <w:rFonts w:ascii="Times New Roman" w:hAnsi="Times New Roman" w:cs="Times New Roman"/>
                      <w:b/>
                      <w:bCs/>
                      <w:color w:val="000000" w:themeColor="text1" w:themeShade="BF"/>
                      <w:sz w:val="24"/>
                      <w:szCs w:val="24"/>
                    </w:rPr>
                  </w:pPr>
                  <w:proofErr w:type="spellStart"/>
                  <w:r w:rsidRPr="001F18ED">
                    <w:rPr>
                      <w:rFonts w:ascii="Times New Roman" w:hAnsi="Times New Roman" w:cs="Times New Roman"/>
                      <w:b/>
                      <w:bCs/>
                      <w:color w:val="000000" w:themeColor="text1" w:themeShade="BF"/>
                      <w:sz w:val="24"/>
                      <w:szCs w:val="24"/>
                    </w:rPr>
                    <w:t>FullName</w:t>
                  </w:r>
                  <w:proofErr w:type="spellEnd"/>
                </w:p>
              </w:tc>
              <w:tc>
                <w:tcPr>
                  <w:tcW w:w="2557" w:type="dxa"/>
                </w:tcPr>
                <w:p w14:paraId="3FF9BC8A" w14:textId="77777777" w:rsidR="00BF6560" w:rsidRPr="001F18ED"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1F18ED">
                    <w:rPr>
                      <w:rFonts w:ascii="Times New Roman" w:hAnsi="Times New Roman" w:cs="Times New Roman"/>
                      <w:b/>
                      <w:bCs/>
                      <w:color w:val="000000" w:themeColor="text1" w:themeShade="BF"/>
                      <w:sz w:val="24"/>
                      <w:szCs w:val="24"/>
                    </w:rPr>
                    <w:t>Username</w:t>
                  </w:r>
                </w:p>
              </w:tc>
              <w:tc>
                <w:tcPr>
                  <w:tcW w:w="2533" w:type="dxa"/>
                </w:tcPr>
                <w:p w14:paraId="6AC2BE3E" w14:textId="77777777" w:rsidR="00BF6560" w:rsidRPr="001F18ED"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1F18ED">
                    <w:rPr>
                      <w:rFonts w:ascii="Times New Roman" w:hAnsi="Times New Roman" w:cs="Times New Roman"/>
                      <w:b/>
                      <w:bCs/>
                      <w:color w:val="000000" w:themeColor="text1" w:themeShade="BF"/>
                      <w:sz w:val="24"/>
                      <w:szCs w:val="24"/>
                    </w:rPr>
                    <w:t>Password</w:t>
                  </w:r>
                </w:p>
              </w:tc>
            </w:tr>
            <w:tr w:rsidR="00BF6560" w:rsidRPr="001F18ED" w14:paraId="0FCB43A9" w14:textId="77777777" w:rsidTr="00BF6560">
              <w:tc>
                <w:tcPr>
                  <w:tcW w:w="2534" w:type="dxa"/>
                </w:tcPr>
                <w:p w14:paraId="174EDC17" w14:textId="77777777" w:rsidR="00BF6560" w:rsidRPr="001F18ED"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1F18ED">
                    <w:rPr>
                      <w:rFonts w:ascii="Times New Roman" w:hAnsi="Times New Roman" w:cs="Times New Roman"/>
                      <w:bCs/>
                      <w:color w:val="000000" w:themeColor="text1" w:themeShade="BF"/>
                      <w:sz w:val="24"/>
                      <w:szCs w:val="24"/>
                    </w:rPr>
                    <w:t>Man Huynh Khuong</w:t>
                  </w:r>
                </w:p>
              </w:tc>
              <w:tc>
                <w:tcPr>
                  <w:tcW w:w="2557" w:type="dxa"/>
                </w:tcPr>
                <w:p w14:paraId="475E0CA9" w14:textId="77777777" w:rsidR="00BF6560" w:rsidRPr="001F18ED" w:rsidRDefault="00BF6560" w:rsidP="00FA7E1B">
                  <w:pPr>
                    <w:pStyle w:val="ListParagraph"/>
                    <w:keepNext/>
                    <w:ind w:left="0"/>
                    <w:jc w:val="center"/>
                    <w:rPr>
                      <w:rFonts w:ascii="Times New Roman" w:hAnsi="Times New Roman" w:cs="Times New Roman"/>
                      <w:bCs/>
                      <w:color w:val="000000" w:themeColor="text1" w:themeShade="BF"/>
                      <w:sz w:val="24"/>
                      <w:szCs w:val="24"/>
                    </w:rPr>
                  </w:pPr>
                  <w:proofErr w:type="spellStart"/>
                  <w:r w:rsidRPr="001F18ED">
                    <w:rPr>
                      <w:rFonts w:ascii="Times New Roman" w:hAnsi="Times New Roman" w:cs="Times New Roman"/>
                      <w:bCs/>
                      <w:color w:val="000000" w:themeColor="text1" w:themeShade="BF"/>
                      <w:sz w:val="24"/>
                      <w:szCs w:val="24"/>
                    </w:rPr>
                    <w:t>KhuongMH</w:t>
                  </w:r>
                  <w:proofErr w:type="spellEnd"/>
                </w:p>
              </w:tc>
              <w:tc>
                <w:tcPr>
                  <w:tcW w:w="2533" w:type="dxa"/>
                </w:tcPr>
                <w:p w14:paraId="7E1892F9" w14:textId="77777777" w:rsidR="00BF6560" w:rsidRPr="001F18ED"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1F18ED">
                    <w:rPr>
                      <w:rFonts w:ascii="Times New Roman" w:hAnsi="Times New Roman" w:cs="Times New Roman"/>
                      <w:bCs/>
                      <w:color w:val="000000" w:themeColor="text1" w:themeShade="BF"/>
                      <w:sz w:val="24"/>
                      <w:szCs w:val="24"/>
                    </w:rPr>
                    <w:t>&lt;random&gt;</w:t>
                  </w:r>
                </w:p>
              </w:tc>
            </w:tr>
          </w:tbl>
          <w:p w14:paraId="03EF5EC6" w14:textId="77777777" w:rsidR="00BF6560" w:rsidRPr="001F18ED" w:rsidRDefault="00BF6560" w:rsidP="0057609F">
            <w:pPr>
              <w:pStyle w:val="ListParagraph"/>
              <w:keepNext/>
              <w:numPr>
                <w:ilvl w:val="0"/>
                <w:numId w:val="23"/>
              </w:numPr>
              <w:spacing w:after="0" w:line="240" w:lineRule="auto"/>
              <w:ind w:left="370"/>
              <w:rPr>
                <w:rFonts w:ascii="Times New Roman" w:hAnsi="Times New Roman" w:cs="Times New Roman"/>
                <w:sz w:val="24"/>
                <w:szCs w:val="24"/>
              </w:rPr>
            </w:pPr>
            <w:r w:rsidRPr="001F18ED">
              <w:rPr>
                <w:rFonts w:ascii="Times New Roman" w:hAnsi="Times New Roman" w:cs="Times New Roman"/>
                <w:b w:val="0"/>
                <w:sz w:val="24"/>
                <w:szCs w:val="24"/>
              </w:rPr>
              <w:t>When admin import a file excel included list of information about accounts, system will read file and generate username and password for each in list and save it to system.</w:t>
            </w:r>
          </w:p>
        </w:tc>
      </w:tr>
    </w:tbl>
    <w:p w14:paraId="1FE617F9" w14:textId="77777777" w:rsidR="00B73180" w:rsidRPr="001F18ED" w:rsidRDefault="00B73180" w:rsidP="00B73180">
      <w:pPr>
        <w:ind w:firstLine="1260"/>
      </w:pPr>
    </w:p>
    <w:p w14:paraId="5932672C" w14:textId="77777777" w:rsidR="00F9255C" w:rsidRPr="001F18ED" w:rsidRDefault="00F9255C" w:rsidP="00F9255C">
      <w:pPr>
        <w:pStyle w:val="Heading6"/>
        <w:ind w:firstLine="378"/>
        <w:rPr>
          <w:sz w:val="28"/>
          <w:szCs w:val="28"/>
          <w:lang w:val="vi-VN"/>
        </w:rPr>
      </w:pPr>
      <w:r w:rsidRPr="001F18ED">
        <w:rPr>
          <w:sz w:val="28"/>
          <w:szCs w:val="28"/>
          <w:lang w:val="vi-VN"/>
        </w:rPr>
        <w:t>&lt;Admin&gt; Update Account</w:t>
      </w:r>
    </w:p>
    <w:p w14:paraId="7DACFA44" w14:textId="77777777" w:rsidR="00B73180" w:rsidRPr="001F18ED" w:rsidRDefault="00914D74" w:rsidP="00914D74">
      <w:pPr>
        <w:ind w:firstLine="1440"/>
        <w:rPr>
          <w:lang w:val="vi-VN"/>
        </w:rPr>
      </w:pPr>
      <w:r w:rsidRPr="001F18ED">
        <w:rPr>
          <w:noProof/>
        </w:rPr>
        <w:drawing>
          <wp:inline distT="0" distB="0" distL="0" distR="0" wp14:anchorId="58FC40C2" wp14:editId="604D29EB">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1F18ED" w14:paraId="4545B1E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4B423059" w14:textId="77777777" w:rsidR="00F72B0D" w:rsidRPr="001F18ED" w:rsidRDefault="00F72B0D" w:rsidP="00FA7E1B">
            <w:pPr>
              <w:rPr>
                <w:rFonts w:cs="Times New Roman"/>
                <w:sz w:val="24"/>
                <w:szCs w:val="24"/>
              </w:rPr>
            </w:pPr>
            <w:r w:rsidRPr="001F18ED">
              <w:rPr>
                <w:rFonts w:cs="Times New Roman"/>
                <w:sz w:val="24"/>
                <w:szCs w:val="24"/>
              </w:rPr>
              <w:t>USE CASE – WA02</w:t>
            </w:r>
          </w:p>
        </w:tc>
      </w:tr>
      <w:tr w:rsidR="00F72B0D" w:rsidRPr="001F18ED" w14:paraId="31057E9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7CB02" w14:textId="77777777" w:rsidR="00F72B0D" w:rsidRPr="001F18ED" w:rsidRDefault="00F72B0D" w:rsidP="00FA7E1B">
            <w:pPr>
              <w:rPr>
                <w:rFonts w:cs="Times New Roman"/>
                <w:sz w:val="24"/>
                <w:szCs w:val="24"/>
              </w:rPr>
            </w:pPr>
            <w:r w:rsidRPr="001F18E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14C3D383"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3795FC84"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F18E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052913"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2.0</w:t>
            </w:r>
          </w:p>
        </w:tc>
      </w:tr>
      <w:tr w:rsidR="00F72B0D" w:rsidRPr="001F18ED" w14:paraId="4F465E2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3AD55126" w14:textId="77777777" w:rsidR="00F72B0D" w:rsidRPr="001F18ED" w:rsidRDefault="00F72B0D" w:rsidP="00FA7E1B">
            <w:pPr>
              <w:rPr>
                <w:rFonts w:cs="Times New Roman"/>
                <w:sz w:val="24"/>
                <w:szCs w:val="24"/>
              </w:rPr>
            </w:pPr>
            <w:r w:rsidRPr="001F18ED">
              <w:rPr>
                <w:rFonts w:cs="Times New Roman"/>
                <w:sz w:val="24"/>
                <w:szCs w:val="24"/>
              </w:rPr>
              <w:t>Use Case Name</w:t>
            </w:r>
          </w:p>
        </w:tc>
        <w:tc>
          <w:tcPr>
            <w:tcW w:w="6248" w:type="dxa"/>
            <w:gridSpan w:val="3"/>
            <w:tcBorders>
              <w:bottom w:val="single" w:sz="4" w:space="0" w:color="auto"/>
              <w:right w:val="single" w:sz="4" w:space="0" w:color="auto"/>
            </w:tcBorders>
          </w:tcPr>
          <w:p w14:paraId="2496FBCB"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Update Account</w:t>
            </w:r>
          </w:p>
        </w:tc>
      </w:tr>
      <w:tr w:rsidR="00F72B0D" w:rsidRPr="001F18ED" w14:paraId="332305E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97F6D5" w14:textId="77777777" w:rsidR="00F72B0D" w:rsidRPr="001F18ED" w:rsidRDefault="00F72B0D" w:rsidP="00FA7E1B">
            <w:pPr>
              <w:rPr>
                <w:rFonts w:cs="Times New Roman"/>
                <w:sz w:val="24"/>
                <w:szCs w:val="24"/>
              </w:rPr>
            </w:pPr>
            <w:r w:rsidRPr="001F18ED">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5E52757"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1F18ED">
              <w:rPr>
                <w:rFonts w:cs="Times New Roman"/>
                <w:sz w:val="24"/>
                <w:szCs w:val="24"/>
              </w:rPr>
              <w:t>KhuongMH</w:t>
            </w:r>
            <w:proofErr w:type="spellEnd"/>
          </w:p>
        </w:tc>
      </w:tr>
      <w:tr w:rsidR="00F72B0D" w:rsidRPr="001F18ED" w14:paraId="795E4135"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61A64BD4" w14:textId="77777777" w:rsidR="00F72B0D" w:rsidRPr="001F18ED" w:rsidRDefault="00F72B0D" w:rsidP="00FA7E1B">
            <w:pPr>
              <w:rPr>
                <w:rFonts w:cs="Times New Roman"/>
                <w:sz w:val="24"/>
                <w:szCs w:val="24"/>
              </w:rPr>
            </w:pPr>
            <w:r w:rsidRPr="001F18E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43B7E6D9"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011FDCB7"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F18ED">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14:paraId="3E630FB4"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High</w:t>
            </w:r>
          </w:p>
        </w:tc>
      </w:tr>
      <w:tr w:rsidR="00F72B0D" w:rsidRPr="001F18ED" w14:paraId="3912AB52"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FF88B3C" w14:textId="77777777" w:rsidR="00F72B0D" w:rsidRPr="001F18ED" w:rsidRDefault="00F72B0D" w:rsidP="00FA7E1B">
            <w:pPr>
              <w:rPr>
                <w:rFonts w:cs="Times New Roman"/>
                <w:b w:val="0"/>
                <w:sz w:val="24"/>
                <w:szCs w:val="24"/>
              </w:rPr>
            </w:pPr>
            <w:r w:rsidRPr="001F18ED">
              <w:rPr>
                <w:rFonts w:cs="Times New Roman"/>
                <w:sz w:val="24"/>
                <w:szCs w:val="24"/>
              </w:rPr>
              <w:t>Actor:</w:t>
            </w:r>
          </w:p>
          <w:p w14:paraId="6D0255BC"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lastRenderedPageBreak/>
              <w:t>Admin</w:t>
            </w:r>
          </w:p>
          <w:p w14:paraId="0D9FFE71" w14:textId="77777777" w:rsidR="00F72B0D" w:rsidRPr="001F18ED" w:rsidRDefault="00F72B0D" w:rsidP="00FA7E1B">
            <w:pPr>
              <w:rPr>
                <w:rFonts w:cs="Times New Roman"/>
                <w:b w:val="0"/>
                <w:sz w:val="24"/>
                <w:szCs w:val="24"/>
              </w:rPr>
            </w:pPr>
            <w:r w:rsidRPr="001F18ED">
              <w:rPr>
                <w:rFonts w:cs="Times New Roman"/>
                <w:sz w:val="24"/>
                <w:szCs w:val="24"/>
              </w:rPr>
              <w:t>Summary:</w:t>
            </w:r>
          </w:p>
          <w:p w14:paraId="4DF0F351"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This use case allows admin to update account’s profile.</w:t>
            </w:r>
          </w:p>
          <w:p w14:paraId="2FB34218" w14:textId="77777777" w:rsidR="00F72B0D" w:rsidRPr="001F18ED" w:rsidRDefault="00F72B0D" w:rsidP="00FA7E1B">
            <w:pPr>
              <w:rPr>
                <w:rFonts w:cs="Times New Roman"/>
                <w:b w:val="0"/>
                <w:sz w:val="24"/>
                <w:szCs w:val="24"/>
              </w:rPr>
            </w:pPr>
            <w:r w:rsidRPr="001F18ED">
              <w:rPr>
                <w:rFonts w:cs="Times New Roman"/>
                <w:sz w:val="24"/>
                <w:szCs w:val="24"/>
              </w:rPr>
              <w:t>Goal:</w:t>
            </w:r>
          </w:p>
          <w:p w14:paraId="0AFB5A21"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Updating new information of account in system.</w:t>
            </w:r>
          </w:p>
          <w:p w14:paraId="67BD5B6F" w14:textId="77777777" w:rsidR="00F72B0D" w:rsidRPr="001F18ED" w:rsidRDefault="00F72B0D" w:rsidP="00FA7E1B">
            <w:pPr>
              <w:rPr>
                <w:rFonts w:cs="Times New Roman"/>
                <w:b w:val="0"/>
                <w:sz w:val="24"/>
                <w:szCs w:val="24"/>
              </w:rPr>
            </w:pPr>
            <w:r w:rsidRPr="001F18ED">
              <w:rPr>
                <w:rFonts w:cs="Times New Roman"/>
                <w:sz w:val="24"/>
                <w:szCs w:val="24"/>
              </w:rPr>
              <w:t>Triggers:</w:t>
            </w:r>
          </w:p>
          <w:p w14:paraId="66699B0C"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Admin sends command to update account’s profile to system.</w:t>
            </w:r>
          </w:p>
          <w:p w14:paraId="7C6E0082" w14:textId="77777777" w:rsidR="00F72B0D" w:rsidRPr="001F18ED" w:rsidRDefault="00F72B0D" w:rsidP="00FA7E1B">
            <w:pPr>
              <w:rPr>
                <w:rFonts w:cs="Times New Roman"/>
                <w:b w:val="0"/>
                <w:sz w:val="24"/>
                <w:szCs w:val="24"/>
              </w:rPr>
            </w:pPr>
            <w:r w:rsidRPr="001F18ED">
              <w:rPr>
                <w:rFonts w:cs="Times New Roman"/>
                <w:sz w:val="24"/>
                <w:szCs w:val="24"/>
              </w:rPr>
              <w:t>Preconditions:</w:t>
            </w:r>
          </w:p>
          <w:p w14:paraId="231683AC" w14:textId="77777777" w:rsidR="00F72B0D" w:rsidRPr="001F18ED" w:rsidRDefault="00F72B0D" w:rsidP="0057609F">
            <w:pPr>
              <w:pStyle w:val="ListParagraph"/>
              <w:numPr>
                <w:ilvl w:val="0"/>
                <w:numId w:val="24"/>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User has to log in to the system as Admin role.</w:t>
            </w:r>
          </w:p>
          <w:p w14:paraId="31C62E7C" w14:textId="77777777" w:rsidR="00F72B0D" w:rsidRPr="001F18ED" w:rsidRDefault="00F72B0D" w:rsidP="0057609F">
            <w:pPr>
              <w:pStyle w:val="ListParagraph"/>
              <w:numPr>
                <w:ilvl w:val="0"/>
                <w:numId w:val="24"/>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Admin selected an available account before.</w:t>
            </w:r>
          </w:p>
          <w:p w14:paraId="1AF20C16" w14:textId="77777777" w:rsidR="00F72B0D" w:rsidRPr="001F18ED" w:rsidRDefault="00F72B0D" w:rsidP="00FA7E1B">
            <w:pPr>
              <w:rPr>
                <w:rFonts w:cs="Times New Roman"/>
                <w:b w:val="0"/>
                <w:sz w:val="24"/>
                <w:szCs w:val="24"/>
              </w:rPr>
            </w:pPr>
            <w:r w:rsidRPr="001F18ED">
              <w:rPr>
                <w:rFonts w:cs="Times New Roman"/>
                <w:sz w:val="24"/>
                <w:szCs w:val="24"/>
              </w:rPr>
              <w:t>Post Conditions:</w:t>
            </w:r>
          </w:p>
          <w:p w14:paraId="52C674F1"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1F18ED">
              <w:rPr>
                <w:rFonts w:ascii="Times New Roman" w:hAnsi="Times New Roman" w:cs="Times New Roman"/>
                <w:sz w:val="24"/>
                <w:szCs w:val="24"/>
              </w:rPr>
              <w:t xml:space="preserve">Success: </w:t>
            </w:r>
            <w:r w:rsidRPr="001F18ED">
              <w:rPr>
                <w:rFonts w:ascii="Times New Roman" w:hAnsi="Times New Roman" w:cs="Times New Roman"/>
                <w:b w:val="0"/>
                <w:sz w:val="24"/>
                <w:szCs w:val="24"/>
              </w:rPr>
              <w:t>New information of account will update to system.</w:t>
            </w:r>
          </w:p>
          <w:p w14:paraId="2281304C"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1F18ED">
              <w:rPr>
                <w:rFonts w:ascii="Times New Roman" w:hAnsi="Times New Roman" w:cs="Times New Roman"/>
                <w:sz w:val="24"/>
                <w:szCs w:val="24"/>
              </w:rPr>
              <w:t xml:space="preserve">Fail: </w:t>
            </w:r>
            <w:r w:rsidRPr="001F18ED">
              <w:rPr>
                <w:rFonts w:ascii="Times New Roman" w:hAnsi="Times New Roman" w:cs="Times New Roman"/>
                <w:b w:val="0"/>
                <w:sz w:val="24"/>
                <w:szCs w:val="24"/>
              </w:rPr>
              <w:t>Show error message.</w:t>
            </w:r>
          </w:p>
          <w:p w14:paraId="512698EB" w14:textId="77777777" w:rsidR="00F72B0D" w:rsidRPr="001F18ED" w:rsidRDefault="00F72B0D" w:rsidP="00FA7E1B">
            <w:pPr>
              <w:spacing w:before="120" w:after="120"/>
              <w:rPr>
                <w:rFonts w:cs="Times New Roman"/>
                <w:sz w:val="24"/>
                <w:szCs w:val="24"/>
              </w:rPr>
            </w:pPr>
            <w:r w:rsidRPr="001F18E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F72B0D" w:rsidRPr="001F18ED" w14:paraId="086AAB7C"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C549E2" w14:textId="77777777" w:rsidR="00F72B0D" w:rsidRPr="001F18ED" w:rsidRDefault="00F72B0D" w:rsidP="00FA7E1B">
                  <w:pPr>
                    <w:rPr>
                      <w:rFonts w:cs="Times New Roman"/>
                      <w:b w:val="0"/>
                      <w:sz w:val="24"/>
                      <w:szCs w:val="24"/>
                    </w:rPr>
                  </w:pPr>
                  <w:r w:rsidRPr="001F18ED">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04D20"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8B9F49"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F72B0D" w:rsidRPr="001F18ED" w14:paraId="1473BBB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F41602D" w14:textId="77777777" w:rsidR="00F72B0D" w:rsidRPr="001F18ED" w:rsidRDefault="00F72B0D"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A139E07"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goes to see account’s profile</w:t>
                  </w:r>
                </w:p>
              </w:tc>
              <w:tc>
                <w:tcPr>
                  <w:tcW w:w="4770" w:type="dxa"/>
                  <w:tcBorders>
                    <w:left w:val="none" w:sz="0" w:space="0" w:color="auto"/>
                    <w:right w:val="none" w:sz="0" w:space="0" w:color="auto"/>
                  </w:tcBorders>
                  <w:shd w:val="clear" w:color="auto" w:fill="FFFFFF" w:themeFill="background1"/>
                </w:tcPr>
                <w:p w14:paraId="2DA239CD"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list out information of account in system and components:</w:t>
                  </w:r>
                </w:p>
                <w:p w14:paraId="43903D59"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Username: free text input, read-only</w:t>
                  </w:r>
                </w:p>
                <w:p w14:paraId="0F8E4AF0"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 xml:space="preserve">New Password: free text input, least length is 6 </w:t>
                  </w:r>
                </w:p>
                <w:p w14:paraId="60DD973A"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Confirm New Password: free text input, least length is 6</w:t>
                  </w:r>
                </w:p>
                <w:p w14:paraId="2FFF7532"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Full Name: free text input, length 3 - 80</w:t>
                  </w:r>
                </w:p>
                <w:p w14:paraId="763FD2EE"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Address: free text input, length 3 - 250</w:t>
                  </w:r>
                </w:p>
                <w:p w14:paraId="098BF784"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Role: select one of the options</w:t>
                  </w:r>
                </w:p>
                <w:p w14:paraId="59A32A97"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Status: select one of the options</w:t>
                  </w:r>
                </w:p>
                <w:p w14:paraId="63A5C010"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Update: Button</w:t>
                  </w:r>
                </w:p>
                <w:p w14:paraId="68C62484" w14:textId="77777777" w:rsidR="00F72B0D" w:rsidRPr="001F18ED"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Cancel: Button</w:t>
                  </w:r>
                </w:p>
              </w:tc>
            </w:tr>
            <w:tr w:rsidR="00F72B0D" w:rsidRPr="001F18ED" w14:paraId="4EF97AAA"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6F51434" w14:textId="77777777" w:rsidR="00F72B0D" w:rsidRPr="001F18ED" w:rsidRDefault="00F72B0D" w:rsidP="00FA7E1B">
                  <w:pPr>
                    <w:rPr>
                      <w:rFonts w:cs="Times New Roman"/>
                      <w:b w:val="0"/>
                      <w:sz w:val="24"/>
                      <w:szCs w:val="24"/>
                    </w:rPr>
                  </w:pPr>
                  <w:r w:rsidRPr="001F18ED">
                    <w:rPr>
                      <w:rFonts w:cs="Times New Roman"/>
                      <w:b w:val="0"/>
                      <w:sz w:val="24"/>
                      <w:szCs w:val="24"/>
                    </w:rPr>
                    <w:t>2</w:t>
                  </w:r>
                </w:p>
              </w:tc>
              <w:tc>
                <w:tcPr>
                  <w:tcW w:w="3392" w:type="dxa"/>
                  <w:shd w:val="clear" w:color="auto" w:fill="FFFFFF" w:themeFill="background1"/>
                </w:tcPr>
                <w:p w14:paraId="7314D59F"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Admin fill in updated information of account and click on update button.</w:t>
                  </w:r>
                </w:p>
                <w:p w14:paraId="01542096"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[Alternative 1]</w:t>
                  </w:r>
                </w:p>
              </w:tc>
              <w:tc>
                <w:tcPr>
                  <w:tcW w:w="4770" w:type="dxa"/>
                  <w:shd w:val="clear" w:color="auto" w:fill="FFFFFF" w:themeFill="background1"/>
                </w:tcPr>
                <w:p w14:paraId="1372DCA8"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1F18ED">
                    <w:rPr>
                      <w:rFonts w:cs="Times New Roman"/>
                      <w:color w:val="auto"/>
                      <w:sz w:val="24"/>
                      <w:szCs w:val="24"/>
                      <w:lang w:val="fr-FR"/>
                    </w:rPr>
                    <w:t xml:space="preserve">System </w:t>
                  </w:r>
                  <w:proofErr w:type="spellStart"/>
                  <w:r w:rsidRPr="001F18ED">
                    <w:rPr>
                      <w:rFonts w:cs="Times New Roman"/>
                      <w:color w:val="auto"/>
                      <w:sz w:val="24"/>
                      <w:szCs w:val="24"/>
                      <w:lang w:val="fr-FR"/>
                    </w:rPr>
                    <w:t>validate</w:t>
                  </w:r>
                  <w:proofErr w:type="spellEnd"/>
                  <w:r w:rsidRPr="001F18ED">
                    <w:rPr>
                      <w:rFonts w:cs="Times New Roman"/>
                      <w:color w:val="auto"/>
                      <w:sz w:val="24"/>
                      <w:szCs w:val="24"/>
                      <w:lang w:val="fr-FR"/>
                    </w:rPr>
                    <w:t xml:space="preserve"> </w:t>
                  </w:r>
                  <w:proofErr w:type="spellStart"/>
                  <w:r w:rsidRPr="001F18ED">
                    <w:rPr>
                      <w:rFonts w:cs="Times New Roman"/>
                      <w:color w:val="auto"/>
                      <w:sz w:val="24"/>
                      <w:szCs w:val="24"/>
                      <w:lang w:val="fr-FR"/>
                    </w:rPr>
                    <w:t>inputted</w:t>
                  </w:r>
                  <w:proofErr w:type="spellEnd"/>
                  <w:r w:rsidRPr="001F18ED">
                    <w:rPr>
                      <w:rFonts w:cs="Times New Roman"/>
                      <w:color w:val="auto"/>
                      <w:sz w:val="24"/>
                      <w:szCs w:val="24"/>
                      <w:lang w:val="fr-FR"/>
                    </w:rPr>
                    <w:t xml:space="preserve"> information.</w:t>
                  </w:r>
                </w:p>
                <w:p w14:paraId="3887DB6B"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color w:val="auto"/>
                      <w:sz w:val="24"/>
                      <w:szCs w:val="24"/>
                      <w:lang w:val="fr-FR"/>
                    </w:rPr>
                    <w:t>[Exception 1]</w:t>
                  </w:r>
                </w:p>
              </w:tc>
            </w:tr>
            <w:tr w:rsidR="00F72B0D" w:rsidRPr="001F18ED" w14:paraId="72350EF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3E3A55F" w14:textId="77777777" w:rsidR="00F72B0D" w:rsidRPr="001F18ED" w:rsidRDefault="00F72B0D" w:rsidP="00FA7E1B">
                  <w:pPr>
                    <w:rPr>
                      <w:rFonts w:cs="Times New Roman"/>
                      <w:b w:val="0"/>
                      <w:sz w:val="24"/>
                      <w:szCs w:val="24"/>
                    </w:rPr>
                  </w:pPr>
                  <w:r w:rsidRPr="001F18ED">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5F4C10A4"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14:paraId="04274956"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shows message account has been updated successfully.</w:t>
                  </w:r>
                </w:p>
              </w:tc>
            </w:tr>
          </w:tbl>
          <w:p w14:paraId="788C897F"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t>Alternative Scenario:</w:t>
            </w:r>
            <w:r w:rsidRPr="001F18ED">
              <w:rPr>
                <w:rFonts w:cs="Times New Roman"/>
                <w:b w:val="0"/>
                <w:sz w:val="24"/>
                <w:szCs w:val="24"/>
              </w:rPr>
              <w:t xml:space="preserve"> </w:t>
            </w:r>
          </w:p>
          <w:p w14:paraId="4283D6EE" w14:textId="77777777" w:rsidR="00F72B0D" w:rsidRPr="001F18ED" w:rsidRDefault="00F72B0D" w:rsidP="00FA7E1B">
            <w:pPr>
              <w:spacing w:before="120" w:after="120"/>
              <w:rPr>
                <w:rFonts w:cs="Times New Roman"/>
                <w:b w:val="0"/>
                <w:sz w:val="24"/>
                <w:szCs w:val="24"/>
              </w:rPr>
            </w:pPr>
            <w:r w:rsidRPr="001F18ED">
              <w:rPr>
                <w:rFonts w:cs="Times New Roman"/>
                <w:b w:val="0"/>
                <w:sz w:val="24"/>
                <w:szCs w:val="24"/>
              </w:rPr>
              <w:t>[Alternative 1]</w:t>
            </w:r>
          </w:p>
          <w:p w14:paraId="56D943CC" w14:textId="77777777" w:rsidR="00F72B0D" w:rsidRPr="001F18ED" w:rsidRDefault="00F72B0D" w:rsidP="00FA7E1B">
            <w:pPr>
              <w:spacing w:before="120" w:after="120"/>
              <w:rPr>
                <w:rFonts w:cs="Times New Roman"/>
                <w:b w:val="0"/>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F72B0D" w:rsidRPr="001F18ED" w14:paraId="1E113DF2"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0AD30E" w14:textId="77777777" w:rsidR="00F72B0D" w:rsidRPr="001F18ED" w:rsidRDefault="00F72B0D" w:rsidP="00FA7E1B">
                  <w:pPr>
                    <w:rPr>
                      <w:rFonts w:cs="Times New Roman"/>
                      <w:b w:val="0"/>
                      <w:sz w:val="24"/>
                      <w:szCs w:val="24"/>
                    </w:rPr>
                  </w:pPr>
                  <w:r w:rsidRPr="001F18E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4FBA26"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7A4F329"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F72B0D" w:rsidRPr="001F18ED" w14:paraId="182991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82336D" w14:textId="77777777" w:rsidR="00F72B0D" w:rsidRPr="001F18ED" w:rsidRDefault="00F72B0D"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1BFB8D27"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cancels the register process.</w:t>
                  </w:r>
                </w:p>
              </w:tc>
              <w:tc>
                <w:tcPr>
                  <w:tcW w:w="4770" w:type="dxa"/>
                  <w:tcBorders>
                    <w:left w:val="none" w:sz="0" w:space="0" w:color="auto"/>
                    <w:right w:val="none" w:sz="0" w:space="0" w:color="auto"/>
                  </w:tcBorders>
                  <w:shd w:val="clear" w:color="auto" w:fill="FFFFFF" w:themeFill="background1"/>
                </w:tcPr>
                <w:p w14:paraId="1C62DF9F" w14:textId="77777777" w:rsidR="00F72B0D" w:rsidRPr="001F18E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redirect to previous page.</w:t>
                  </w:r>
                </w:p>
              </w:tc>
            </w:tr>
          </w:tbl>
          <w:p w14:paraId="0DAEAC11" w14:textId="77777777" w:rsidR="00F72B0D" w:rsidRPr="001F18ED" w:rsidRDefault="00F72B0D" w:rsidP="00FA7E1B">
            <w:pPr>
              <w:spacing w:before="120" w:after="120"/>
              <w:rPr>
                <w:rFonts w:cs="Times New Roman"/>
                <w:sz w:val="24"/>
                <w:szCs w:val="24"/>
              </w:rPr>
            </w:pPr>
            <w:r w:rsidRPr="001F18ED">
              <w:rPr>
                <w:rFonts w:cs="Times New Roman"/>
                <w:sz w:val="24"/>
                <w:szCs w:val="24"/>
              </w:rPr>
              <w:t>Exceptions:</w:t>
            </w:r>
          </w:p>
          <w:p w14:paraId="010BC3D3" w14:textId="77777777" w:rsidR="00F72B0D" w:rsidRPr="001F18ED" w:rsidRDefault="00F72B0D" w:rsidP="00FA7E1B">
            <w:pPr>
              <w:spacing w:before="120" w:after="120"/>
              <w:rPr>
                <w:rFonts w:cs="Times New Roman"/>
                <w:b w:val="0"/>
                <w:sz w:val="24"/>
                <w:szCs w:val="24"/>
              </w:rPr>
            </w:pPr>
            <w:r w:rsidRPr="001F18ED">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F72B0D" w:rsidRPr="001F18ED" w14:paraId="77FC327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64193E" w14:textId="77777777" w:rsidR="00F72B0D" w:rsidRPr="001F18ED" w:rsidRDefault="00F72B0D" w:rsidP="00FA7E1B">
                  <w:pPr>
                    <w:rPr>
                      <w:rFonts w:cs="Times New Roman"/>
                      <w:b w:val="0"/>
                      <w:sz w:val="24"/>
                      <w:szCs w:val="24"/>
                    </w:rPr>
                  </w:pPr>
                  <w:r w:rsidRPr="001F18E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294415"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258F6D"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F72B0D" w:rsidRPr="001F18ED" w14:paraId="191B8B18"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12918C3" w14:textId="77777777" w:rsidR="00F72B0D" w:rsidRPr="001F18ED" w:rsidRDefault="00F72B0D"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0A7AB5C"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7B65BCF0" w14:textId="77777777" w:rsidR="00F72B0D" w:rsidRPr="001F18E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notices admin to fill:</w:t>
                  </w:r>
                </w:p>
                <w:p w14:paraId="090E3F33" w14:textId="77777777" w:rsidR="00F72B0D" w:rsidRPr="001F18ED" w:rsidRDefault="00F72B0D" w:rsidP="0057609F">
                  <w:pPr>
                    <w:pStyle w:val="ListParagraph"/>
                    <w:numPr>
                      <w:ilvl w:val="0"/>
                      <w:numId w:val="23"/>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Full Name: System ask admin to input full name.</w:t>
                  </w:r>
                </w:p>
                <w:p w14:paraId="029B2C52" w14:textId="77777777" w:rsidR="00F72B0D" w:rsidRPr="001F18ED" w:rsidRDefault="00F72B0D" w:rsidP="0057609F">
                  <w:pPr>
                    <w:pStyle w:val="ListParagraph"/>
                    <w:numPr>
                      <w:ilvl w:val="0"/>
                      <w:numId w:val="23"/>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t>Email: System ask admin to input email.</w:t>
                  </w:r>
                </w:p>
                <w:p w14:paraId="16000063" w14:textId="77777777" w:rsidR="00F72B0D" w:rsidRPr="001F18ED" w:rsidRDefault="00F72B0D" w:rsidP="0057609F">
                  <w:pPr>
                    <w:pStyle w:val="ListParagraph"/>
                    <w:numPr>
                      <w:ilvl w:val="0"/>
                      <w:numId w:val="23"/>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8ED">
                    <w:rPr>
                      <w:rFonts w:ascii="Times New Roman" w:hAnsi="Times New Roman" w:cs="Times New Roman"/>
                      <w:sz w:val="24"/>
                      <w:szCs w:val="24"/>
                    </w:rPr>
                    <w:lastRenderedPageBreak/>
                    <w:t>Date of Birth: System ask admin to input date.</w:t>
                  </w:r>
                </w:p>
              </w:tc>
            </w:tr>
          </w:tbl>
          <w:p w14:paraId="50B3D9E1"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lastRenderedPageBreak/>
              <w:t>Relationships:</w:t>
            </w:r>
            <w:r w:rsidRPr="001F18ED">
              <w:rPr>
                <w:rFonts w:cs="Times New Roman"/>
                <w:b w:val="0"/>
                <w:sz w:val="24"/>
                <w:szCs w:val="24"/>
              </w:rPr>
              <w:t xml:space="preserve"> N/A</w:t>
            </w:r>
          </w:p>
          <w:p w14:paraId="1EBA757E"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t>Business Rules:</w:t>
            </w:r>
            <w:r w:rsidRPr="001F18ED">
              <w:rPr>
                <w:rFonts w:cs="Times New Roman"/>
                <w:b w:val="0"/>
                <w:sz w:val="24"/>
                <w:szCs w:val="24"/>
              </w:rPr>
              <w:t xml:space="preserve"> </w:t>
            </w:r>
          </w:p>
          <w:p w14:paraId="723A13B3" w14:textId="77777777" w:rsidR="00F72B0D" w:rsidRPr="001F18ED" w:rsidRDefault="00F72B0D" w:rsidP="0057609F">
            <w:pPr>
              <w:pStyle w:val="ListParagraph"/>
              <w:numPr>
                <w:ilvl w:val="0"/>
                <w:numId w:val="23"/>
              </w:numPr>
              <w:spacing w:before="120" w:after="120" w:line="240" w:lineRule="auto"/>
              <w:ind w:left="370" w:hanging="280"/>
              <w:rPr>
                <w:rFonts w:ascii="Times New Roman" w:hAnsi="Times New Roman" w:cs="Times New Roman"/>
                <w:sz w:val="24"/>
                <w:szCs w:val="24"/>
              </w:rPr>
            </w:pPr>
            <w:r w:rsidRPr="001F18ED">
              <w:rPr>
                <w:rFonts w:ascii="Times New Roman" w:hAnsi="Times New Roman" w:cs="Times New Roman"/>
                <w:b w:val="0"/>
                <w:sz w:val="24"/>
                <w:szCs w:val="24"/>
              </w:rPr>
              <w:t>Account must be existed in the system.</w:t>
            </w:r>
          </w:p>
        </w:tc>
      </w:tr>
    </w:tbl>
    <w:p w14:paraId="294B0D3C" w14:textId="77777777" w:rsidR="00B73180" w:rsidRPr="001F18ED" w:rsidRDefault="00B73180" w:rsidP="00B73180">
      <w:pPr>
        <w:rPr>
          <w:lang w:val="vi-VN"/>
        </w:rPr>
      </w:pPr>
    </w:p>
    <w:p w14:paraId="3F4774FD" w14:textId="77777777" w:rsidR="00F9255C" w:rsidRPr="001F18ED" w:rsidRDefault="00F9255C" w:rsidP="00F9255C">
      <w:pPr>
        <w:pStyle w:val="Heading6"/>
        <w:ind w:firstLine="378"/>
        <w:rPr>
          <w:sz w:val="28"/>
          <w:szCs w:val="28"/>
          <w:lang w:val="vi-VN"/>
        </w:rPr>
      </w:pPr>
      <w:r w:rsidRPr="001F18ED">
        <w:rPr>
          <w:sz w:val="28"/>
          <w:szCs w:val="28"/>
          <w:lang w:val="vi-VN"/>
        </w:rPr>
        <w:t>&lt;Admin&gt; Delete Account</w:t>
      </w:r>
    </w:p>
    <w:p w14:paraId="335FDE9C" w14:textId="77777777" w:rsidR="005F3CEA" w:rsidRPr="001F18ED" w:rsidRDefault="00914D74" w:rsidP="005F3CEA">
      <w:pPr>
        <w:ind w:firstLine="900"/>
        <w:rPr>
          <w:highlight w:val="yellow"/>
          <w:lang w:val="vi-VN"/>
        </w:rPr>
      </w:pPr>
      <w:r w:rsidRPr="001F18ED">
        <w:rPr>
          <w:noProof/>
        </w:rPr>
        <w:drawing>
          <wp:inline distT="0" distB="0" distL="0" distR="0" wp14:anchorId="0B4DF53D" wp14:editId="48C5E8F8">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1F18ED" w14:paraId="1A3B9BB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08615D0E" w14:textId="77777777" w:rsidR="00F72B0D" w:rsidRPr="001F18ED" w:rsidRDefault="00F72B0D" w:rsidP="00FA7E1B">
            <w:pPr>
              <w:rPr>
                <w:rFonts w:cs="Times New Roman"/>
                <w:sz w:val="24"/>
                <w:szCs w:val="24"/>
              </w:rPr>
            </w:pPr>
            <w:r w:rsidRPr="001F18ED">
              <w:rPr>
                <w:rFonts w:cs="Times New Roman"/>
                <w:sz w:val="24"/>
                <w:szCs w:val="24"/>
              </w:rPr>
              <w:t>USE CASE – WA02</w:t>
            </w:r>
          </w:p>
        </w:tc>
      </w:tr>
      <w:tr w:rsidR="00F72B0D" w:rsidRPr="001F18ED" w14:paraId="3F4303B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D13C60" w14:textId="77777777" w:rsidR="00F72B0D" w:rsidRPr="001F18ED" w:rsidRDefault="00F72B0D" w:rsidP="00FA7E1B">
            <w:pPr>
              <w:rPr>
                <w:rFonts w:cs="Times New Roman"/>
                <w:sz w:val="24"/>
                <w:szCs w:val="24"/>
              </w:rPr>
            </w:pPr>
            <w:r w:rsidRPr="001F18E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250635F9"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7A51581C"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F18E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AE3564"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2.0</w:t>
            </w:r>
          </w:p>
        </w:tc>
      </w:tr>
      <w:tr w:rsidR="00F72B0D" w:rsidRPr="001F18ED" w14:paraId="3F85D2B9"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F13FEC" w14:textId="77777777" w:rsidR="00F72B0D" w:rsidRPr="001F18ED" w:rsidRDefault="00F72B0D" w:rsidP="00FA7E1B">
            <w:pPr>
              <w:rPr>
                <w:rFonts w:cs="Times New Roman"/>
                <w:sz w:val="24"/>
                <w:szCs w:val="24"/>
              </w:rPr>
            </w:pPr>
            <w:r w:rsidRPr="001F18ED">
              <w:rPr>
                <w:rFonts w:cs="Times New Roman"/>
                <w:sz w:val="24"/>
                <w:szCs w:val="24"/>
              </w:rPr>
              <w:t>Use Case Name</w:t>
            </w:r>
          </w:p>
        </w:tc>
        <w:tc>
          <w:tcPr>
            <w:tcW w:w="6248" w:type="dxa"/>
            <w:gridSpan w:val="3"/>
            <w:tcBorders>
              <w:bottom w:val="single" w:sz="4" w:space="0" w:color="auto"/>
            </w:tcBorders>
          </w:tcPr>
          <w:p w14:paraId="2A2DF111"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Delete Account</w:t>
            </w:r>
          </w:p>
        </w:tc>
      </w:tr>
      <w:tr w:rsidR="00F72B0D" w:rsidRPr="001F18ED" w14:paraId="2877134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1C9DE" w14:textId="77777777" w:rsidR="00F72B0D" w:rsidRPr="001F18ED" w:rsidRDefault="00F72B0D" w:rsidP="00FA7E1B">
            <w:pPr>
              <w:rPr>
                <w:rFonts w:cs="Times New Roman"/>
                <w:sz w:val="24"/>
                <w:szCs w:val="24"/>
              </w:rPr>
            </w:pPr>
            <w:r w:rsidRPr="001F18ED">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DA0823"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1F18ED">
              <w:rPr>
                <w:rFonts w:cs="Times New Roman"/>
                <w:sz w:val="24"/>
                <w:szCs w:val="24"/>
              </w:rPr>
              <w:t>KhuongMH</w:t>
            </w:r>
            <w:proofErr w:type="spellEnd"/>
          </w:p>
        </w:tc>
      </w:tr>
      <w:tr w:rsidR="00F72B0D" w:rsidRPr="001F18ED" w14:paraId="4897811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2BB8EC" w14:textId="77777777" w:rsidR="00F72B0D" w:rsidRPr="001F18ED" w:rsidRDefault="00F72B0D" w:rsidP="00FA7E1B">
            <w:pPr>
              <w:rPr>
                <w:rFonts w:cs="Times New Roman"/>
                <w:sz w:val="24"/>
                <w:szCs w:val="24"/>
              </w:rPr>
            </w:pPr>
            <w:r w:rsidRPr="001F18E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57623B08"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24/09/2015</w:t>
            </w:r>
          </w:p>
        </w:tc>
        <w:tc>
          <w:tcPr>
            <w:tcW w:w="2520" w:type="dxa"/>
            <w:tcBorders>
              <w:top w:val="single" w:sz="4" w:space="0" w:color="auto"/>
              <w:bottom w:val="single" w:sz="4" w:space="0" w:color="auto"/>
            </w:tcBorders>
            <w:shd w:val="clear" w:color="auto" w:fill="D9D9D9" w:themeFill="background1" w:themeFillShade="D9"/>
          </w:tcPr>
          <w:p w14:paraId="6E7F8123"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F18ED">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2C8A16C0"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High</w:t>
            </w:r>
          </w:p>
        </w:tc>
      </w:tr>
      <w:tr w:rsidR="00F72B0D" w:rsidRPr="001F18ED" w14:paraId="38863F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412CAB" w14:textId="77777777" w:rsidR="00F72B0D" w:rsidRPr="001F18ED" w:rsidRDefault="00F72B0D" w:rsidP="00FA7E1B">
            <w:pPr>
              <w:rPr>
                <w:rFonts w:cs="Times New Roman"/>
                <w:b w:val="0"/>
                <w:sz w:val="24"/>
                <w:szCs w:val="24"/>
              </w:rPr>
            </w:pPr>
            <w:r w:rsidRPr="001F18ED">
              <w:rPr>
                <w:rFonts w:cs="Times New Roman"/>
                <w:sz w:val="24"/>
                <w:szCs w:val="24"/>
              </w:rPr>
              <w:t>Actor:</w:t>
            </w:r>
          </w:p>
          <w:p w14:paraId="1A5B94FC"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Admin</w:t>
            </w:r>
          </w:p>
          <w:p w14:paraId="466F3A93" w14:textId="77777777" w:rsidR="00F72B0D" w:rsidRPr="001F18ED" w:rsidRDefault="00F72B0D" w:rsidP="00FA7E1B">
            <w:pPr>
              <w:rPr>
                <w:rFonts w:cs="Times New Roman"/>
                <w:b w:val="0"/>
                <w:sz w:val="24"/>
                <w:szCs w:val="24"/>
              </w:rPr>
            </w:pPr>
            <w:r w:rsidRPr="001F18ED">
              <w:rPr>
                <w:rFonts w:cs="Times New Roman"/>
                <w:sz w:val="24"/>
                <w:szCs w:val="24"/>
              </w:rPr>
              <w:t>Summary:</w:t>
            </w:r>
          </w:p>
          <w:p w14:paraId="3426E7A1"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This use case allows admin to delete account in system.</w:t>
            </w:r>
          </w:p>
          <w:p w14:paraId="5390D73D" w14:textId="77777777" w:rsidR="00F72B0D" w:rsidRPr="001F18ED" w:rsidRDefault="00F72B0D" w:rsidP="00FA7E1B">
            <w:pPr>
              <w:rPr>
                <w:rFonts w:cs="Times New Roman"/>
                <w:b w:val="0"/>
                <w:sz w:val="24"/>
                <w:szCs w:val="24"/>
              </w:rPr>
            </w:pPr>
            <w:r w:rsidRPr="001F18ED">
              <w:rPr>
                <w:rFonts w:cs="Times New Roman"/>
                <w:sz w:val="24"/>
                <w:szCs w:val="24"/>
              </w:rPr>
              <w:t>Goal:</w:t>
            </w:r>
          </w:p>
          <w:p w14:paraId="769E317F"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Deleting account in system.</w:t>
            </w:r>
          </w:p>
          <w:p w14:paraId="2DDDDC62" w14:textId="77777777" w:rsidR="00F72B0D" w:rsidRPr="001F18ED" w:rsidRDefault="00F72B0D" w:rsidP="00FA7E1B">
            <w:pPr>
              <w:rPr>
                <w:rFonts w:cs="Times New Roman"/>
                <w:b w:val="0"/>
                <w:sz w:val="24"/>
                <w:szCs w:val="24"/>
              </w:rPr>
            </w:pPr>
            <w:r w:rsidRPr="001F18ED">
              <w:rPr>
                <w:rFonts w:cs="Times New Roman"/>
                <w:sz w:val="24"/>
                <w:szCs w:val="24"/>
              </w:rPr>
              <w:t>Triggers:</w:t>
            </w:r>
          </w:p>
          <w:p w14:paraId="335C7032" w14:textId="77777777" w:rsidR="00F72B0D" w:rsidRPr="001F18ED"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Admin sends command to delete account in system.</w:t>
            </w:r>
          </w:p>
          <w:p w14:paraId="7C490AC6" w14:textId="77777777" w:rsidR="00F72B0D" w:rsidRPr="001F18ED" w:rsidRDefault="00F72B0D" w:rsidP="00FA7E1B">
            <w:pPr>
              <w:rPr>
                <w:rFonts w:cs="Times New Roman"/>
                <w:b w:val="0"/>
                <w:sz w:val="24"/>
                <w:szCs w:val="24"/>
              </w:rPr>
            </w:pPr>
            <w:r w:rsidRPr="001F18ED">
              <w:rPr>
                <w:rFonts w:cs="Times New Roman"/>
                <w:sz w:val="24"/>
                <w:szCs w:val="24"/>
              </w:rPr>
              <w:t>Preconditions:</w:t>
            </w:r>
          </w:p>
          <w:p w14:paraId="192F3B41" w14:textId="77777777" w:rsidR="00F72B0D" w:rsidRPr="001F18ED" w:rsidRDefault="00F72B0D" w:rsidP="0057609F">
            <w:pPr>
              <w:pStyle w:val="ListParagraph"/>
              <w:numPr>
                <w:ilvl w:val="0"/>
                <w:numId w:val="24"/>
              </w:numPr>
              <w:spacing w:after="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User has to log in to the system as Admin role.</w:t>
            </w:r>
          </w:p>
          <w:p w14:paraId="4400E0B0" w14:textId="77777777" w:rsidR="00F72B0D" w:rsidRPr="001F18ED" w:rsidRDefault="00F72B0D" w:rsidP="00FA7E1B">
            <w:pPr>
              <w:rPr>
                <w:rFonts w:cs="Times New Roman"/>
                <w:b w:val="0"/>
                <w:sz w:val="24"/>
                <w:szCs w:val="24"/>
              </w:rPr>
            </w:pPr>
            <w:r w:rsidRPr="001F18ED">
              <w:rPr>
                <w:rFonts w:cs="Times New Roman"/>
                <w:sz w:val="24"/>
                <w:szCs w:val="24"/>
              </w:rPr>
              <w:t>Post Conditions:</w:t>
            </w:r>
          </w:p>
          <w:p w14:paraId="70B8A2FD"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1F18ED">
              <w:rPr>
                <w:rFonts w:ascii="Times New Roman" w:hAnsi="Times New Roman" w:cs="Times New Roman"/>
                <w:sz w:val="24"/>
                <w:szCs w:val="24"/>
              </w:rPr>
              <w:t xml:space="preserve">Success: </w:t>
            </w:r>
            <w:r w:rsidRPr="001F18ED">
              <w:rPr>
                <w:rFonts w:ascii="Times New Roman" w:hAnsi="Times New Roman" w:cs="Times New Roman"/>
                <w:b w:val="0"/>
                <w:sz w:val="24"/>
                <w:szCs w:val="24"/>
              </w:rPr>
              <w:t>Admin is able to</w:t>
            </w:r>
            <w:r w:rsidRPr="001F18ED">
              <w:rPr>
                <w:rFonts w:ascii="Times New Roman" w:hAnsi="Times New Roman" w:cs="Times New Roman"/>
                <w:sz w:val="24"/>
                <w:szCs w:val="24"/>
              </w:rPr>
              <w:t xml:space="preserve"> </w:t>
            </w:r>
            <w:r w:rsidRPr="001F18ED">
              <w:rPr>
                <w:rFonts w:ascii="Times New Roman" w:hAnsi="Times New Roman" w:cs="Times New Roman"/>
                <w:b w:val="0"/>
                <w:sz w:val="24"/>
                <w:szCs w:val="24"/>
              </w:rPr>
              <w:t>delete account.</w:t>
            </w:r>
          </w:p>
          <w:p w14:paraId="7651C90E" w14:textId="77777777" w:rsidR="00F72B0D" w:rsidRPr="001F18ED"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1F18ED">
              <w:rPr>
                <w:rFonts w:ascii="Times New Roman" w:hAnsi="Times New Roman" w:cs="Times New Roman"/>
                <w:sz w:val="24"/>
                <w:szCs w:val="24"/>
              </w:rPr>
              <w:t xml:space="preserve">Fail: </w:t>
            </w:r>
            <w:r w:rsidRPr="001F18ED">
              <w:rPr>
                <w:rFonts w:ascii="Times New Roman" w:hAnsi="Times New Roman" w:cs="Times New Roman"/>
                <w:b w:val="0"/>
                <w:sz w:val="24"/>
                <w:szCs w:val="24"/>
              </w:rPr>
              <w:t>Show error message.</w:t>
            </w:r>
          </w:p>
          <w:p w14:paraId="3A9B15BF" w14:textId="77777777" w:rsidR="00F72B0D" w:rsidRPr="001F18ED" w:rsidRDefault="00F72B0D" w:rsidP="00FA7E1B">
            <w:pPr>
              <w:spacing w:before="120" w:after="120"/>
              <w:rPr>
                <w:rFonts w:cs="Times New Roman"/>
                <w:sz w:val="24"/>
                <w:szCs w:val="24"/>
              </w:rPr>
            </w:pPr>
            <w:r w:rsidRPr="001F18E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1F18ED" w14:paraId="5014374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A9E1D5F" w14:textId="77777777" w:rsidR="00F72B0D" w:rsidRPr="001F18ED" w:rsidRDefault="00F72B0D" w:rsidP="00FA7E1B">
                  <w:pPr>
                    <w:rPr>
                      <w:rFonts w:cs="Times New Roman"/>
                      <w:b w:val="0"/>
                      <w:sz w:val="24"/>
                      <w:szCs w:val="24"/>
                    </w:rPr>
                  </w:pPr>
                  <w:r w:rsidRPr="001F18ED">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9AF4F"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2755D3"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F72B0D" w:rsidRPr="001F18ED" w14:paraId="1A9298F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298638C" w14:textId="77777777" w:rsidR="00F72B0D" w:rsidRPr="001F18ED" w:rsidRDefault="00F72B0D" w:rsidP="00FA7E1B">
                  <w:pPr>
                    <w:rPr>
                      <w:rFonts w:cs="Times New Roman"/>
                      <w:b w:val="0"/>
                      <w:sz w:val="24"/>
                      <w:szCs w:val="24"/>
                    </w:rPr>
                  </w:pPr>
                  <w:r w:rsidRPr="001F18ED">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1B2FCEC6"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sends command to delete account to system.</w:t>
                  </w:r>
                </w:p>
              </w:tc>
              <w:tc>
                <w:tcPr>
                  <w:tcW w:w="4154" w:type="dxa"/>
                  <w:tcBorders>
                    <w:left w:val="none" w:sz="0" w:space="0" w:color="auto"/>
                    <w:right w:val="none" w:sz="0" w:space="0" w:color="auto"/>
                  </w:tcBorders>
                  <w:shd w:val="clear" w:color="auto" w:fill="FFFFFF" w:themeFill="background1"/>
                </w:tcPr>
                <w:p w14:paraId="141C3E66"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shows message options to confirm command.</w:t>
                  </w:r>
                </w:p>
              </w:tc>
            </w:tr>
            <w:tr w:rsidR="00F72B0D" w:rsidRPr="001F18ED" w14:paraId="5EBAD1EF" w14:textId="77777777" w:rsidTr="00FA7E1B">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14:paraId="0501E66A" w14:textId="77777777" w:rsidR="00F72B0D" w:rsidRPr="001F18ED" w:rsidRDefault="00F72B0D" w:rsidP="00FA7E1B">
                  <w:pPr>
                    <w:rPr>
                      <w:rFonts w:cs="Times New Roman"/>
                      <w:b w:val="0"/>
                      <w:sz w:val="24"/>
                      <w:szCs w:val="24"/>
                    </w:rPr>
                  </w:pPr>
                  <w:r w:rsidRPr="001F18ED">
                    <w:rPr>
                      <w:rFonts w:cs="Times New Roman"/>
                      <w:b w:val="0"/>
                      <w:sz w:val="24"/>
                      <w:szCs w:val="24"/>
                    </w:rPr>
                    <w:t>2</w:t>
                  </w:r>
                </w:p>
              </w:tc>
              <w:tc>
                <w:tcPr>
                  <w:tcW w:w="2989" w:type="dxa"/>
                  <w:shd w:val="clear" w:color="auto" w:fill="FFFFFF" w:themeFill="background1"/>
                </w:tcPr>
                <w:p w14:paraId="34F11EF7"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Admin confirms to delete account</w:t>
                  </w:r>
                </w:p>
                <w:p w14:paraId="213DB4E3"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[Alternative 1]</w:t>
                  </w:r>
                </w:p>
              </w:tc>
              <w:tc>
                <w:tcPr>
                  <w:tcW w:w="4154" w:type="dxa"/>
                  <w:shd w:val="clear" w:color="auto" w:fill="FFFFFF" w:themeFill="background1"/>
                </w:tcPr>
                <w:p w14:paraId="5751230F" w14:textId="77777777" w:rsidR="00F72B0D" w:rsidRPr="001F18E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1F18ED">
                    <w:rPr>
                      <w:rFonts w:cs="Times New Roman"/>
                      <w:sz w:val="24"/>
                      <w:szCs w:val="24"/>
                    </w:rPr>
                    <w:t>System delete account in system and show message deleting successful.</w:t>
                  </w:r>
                </w:p>
              </w:tc>
            </w:tr>
          </w:tbl>
          <w:p w14:paraId="4014B5B6"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t>Alternative Scenario:</w:t>
            </w:r>
            <w:r w:rsidRPr="001F18ED">
              <w:rPr>
                <w:rFonts w:cs="Times New Roman"/>
                <w:b w:val="0"/>
                <w:sz w:val="24"/>
                <w:szCs w:val="24"/>
              </w:rPr>
              <w:t xml:space="preserve"> </w:t>
            </w:r>
          </w:p>
          <w:p w14:paraId="758BD291" w14:textId="77777777" w:rsidR="00F72B0D" w:rsidRPr="001F18ED" w:rsidRDefault="00F72B0D" w:rsidP="00FA7E1B">
            <w:pPr>
              <w:spacing w:before="120" w:after="120"/>
              <w:rPr>
                <w:rFonts w:cs="Times New Roman"/>
                <w:b w:val="0"/>
                <w:sz w:val="24"/>
                <w:szCs w:val="24"/>
              </w:rPr>
            </w:pPr>
            <w:r w:rsidRPr="001F18ED">
              <w:rPr>
                <w:rFonts w:cs="Times New Roman"/>
                <w:b w:val="0"/>
                <w:sz w:val="24"/>
                <w:szCs w:val="24"/>
              </w:rPr>
              <w:t>[Alternative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39"/>
              <w:gridCol w:w="4107"/>
            </w:tblGrid>
            <w:tr w:rsidR="00F72B0D" w:rsidRPr="001F18ED" w14:paraId="5414D6A7"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1A0182" w14:textId="77777777" w:rsidR="00F72B0D" w:rsidRPr="001F18ED" w:rsidRDefault="00F72B0D" w:rsidP="00FA7E1B">
                  <w:pPr>
                    <w:rPr>
                      <w:rFonts w:cs="Times New Roman"/>
                      <w:b w:val="0"/>
                      <w:sz w:val="24"/>
                      <w:szCs w:val="24"/>
                    </w:rPr>
                  </w:pPr>
                  <w:r w:rsidRPr="001F18E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B8A361"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60A132" w14:textId="77777777" w:rsidR="00F72B0D" w:rsidRPr="001F18E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F72B0D" w:rsidRPr="001F18ED" w14:paraId="717C1DA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E7B9631" w14:textId="77777777" w:rsidR="00F72B0D" w:rsidRPr="001F18ED" w:rsidRDefault="00F72B0D" w:rsidP="00FA7E1B">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63DA141" w14:textId="77777777" w:rsidR="00F72B0D" w:rsidRPr="001F18E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 xml:space="preserve">Admin cancel confirmation to delete account </w:t>
                  </w:r>
                </w:p>
              </w:tc>
              <w:tc>
                <w:tcPr>
                  <w:tcW w:w="4770" w:type="dxa"/>
                  <w:tcBorders>
                    <w:left w:val="none" w:sz="0" w:space="0" w:color="auto"/>
                    <w:right w:val="none" w:sz="0" w:space="0" w:color="auto"/>
                  </w:tcBorders>
                  <w:shd w:val="clear" w:color="auto" w:fill="FFFFFF" w:themeFill="background1"/>
                </w:tcPr>
                <w:p w14:paraId="25601115" w14:textId="77777777" w:rsidR="00F72B0D" w:rsidRPr="001F18E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abort to delete account.</w:t>
                  </w:r>
                </w:p>
              </w:tc>
            </w:tr>
          </w:tbl>
          <w:p w14:paraId="4189A2DF"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lastRenderedPageBreak/>
              <w:t xml:space="preserve">Exceptions: </w:t>
            </w:r>
            <w:r w:rsidRPr="001F18ED">
              <w:rPr>
                <w:rFonts w:cs="Times New Roman"/>
                <w:b w:val="0"/>
                <w:sz w:val="24"/>
                <w:szCs w:val="24"/>
              </w:rPr>
              <w:t>N/A</w:t>
            </w:r>
          </w:p>
          <w:p w14:paraId="583A28BD" w14:textId="77777777" w:rsidR="00F72B0D" w:rsidRPr="001F18ED" w:rsidRDefault="00F72B0D" w:rsidP="00FA7E1B">
            <w:pPr>
              <w:spacing w:before="120" w:after="120"/>
              <w:rPr>
                <w:rFonts w:cs="Times New Roman"/>
                <w:sz w:val="24"/>
                <w:szCs w:val="24"/>
              </w:rPr>
            </w:pPr>
            <w:r w:rsidRPr="001F18ED">
              <w:rPr>
                <w:rFonts w:cs="Times New Roman"/>
                <w:sz w:val="24"/>
                <w:szCs w:val="24"/>
              </w:rPr>
              <w:t>Relationships:</w:t>
            </w:r>
            <w:r w:rsidRPr="001F18ED">
              <w:rPr>
                <w:rFonts w:cs="Times New Roman"/>
                <w:b w:val="0"/>
                <w:sz w:val="24"/>
                <w:szCs w:val="24"/>
              </w:rPr>
              <w:t xml:space="preserve"> N/A</w:t>
            </w:r>
          </w:p>
          <w:p w14:paraId="4A39D1CC" w14:textId="77777777" w:rsidR="00F72B0D" w:rsidRPr="001F18ED" w:rsidRDefault="00F72B0D" w:rsidP="00FA7E1B">
            <w:pPr>
              <w:spacing w:before="120" w:after="120"/>
              <w:rPr>
                <w:rFonts w:cs="Times New Roman"/>
                <w:b w:val="0"/>
                <w:sz w:val="24"/>
                <w:szCs w:val="24"/>
              </w:rPr>
            </w:pPr>
            <w:r w:rsidRPr="001F18ED">
              <w:rPr>
                <w:rFonts w:cs="Times New Roman"/>
                <w:sz w:val="24"/>
                <w:szCs w:val="24"/>
              </w:rPr>
              <w:t>Business Rules:</w:t>
            </w:r>
          </w:p>
          <w:p w14:paraId="2732519B" w14:textId="77777777" w:rsidR="00F72B0D" w:rsidRPr="001F18ED"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Account must be existed in system.</w:t>
            </w:r>
          </w:p>
          <w:p w14:paraId="5071809F" w14:textId="77777777" w:rsidR="00F72B0D" w:rsidRPr="001F18ED"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If account role is doctor, the account must not be treating any patients</w:t>
            </w:r>
          </w:p>
          <w:p w14:paraId="2D604162" w14:textId="77777777" w:rsidR="00F72B0D" w:rsidRPr="001F18ED"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System has to have least 1 doctor and 1 nurse.</w:t>
            </w:r>
          </w:p>
          <w:p w14:paraId="60B91C79" w14:textId="77777777" w:rsidR="00F72B0D" w:rsidRPr="001F18ED"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1F18ED">
              <w:rPr>
                <w:rFonts w:ascii="Times New Roman" w:hAnsi="Times New Roman" w:cs="Times New Roman"/>
                <w:b w:val="0"/>
                <w:sz w:val="24"/>
                <w:szCs w:val="24"/>
              </w:rPr>
              <w:t>Administrator can’t delete themselves.</w:t>
            </w:r>
          </w:p>
        </w:tc>
      </w:tr>
    </w:tbl>
    <w:p w14:paraId="22DDA476" w14:textId="77777777" w:rsidR="006C1044" w:rsidRPr="001F18ED" w:rsidRDefault="006C1044" w:rsidP="005F3CEA">
      <w:pPr>
        <w:ind w:firstLine="900"/>
        <w:rPr>
          <w:highlight w:val="yellow"/>
          <w:lang w:val="vi-VN"/>
        </w:rPr>
      </w:pPr>
    </w:p>
    <w:p w14:paraId="2BFAF78B" w14:textId="77777777" w:rsidR="00E861C4" w:rsidRPr="001F18ED" w:rsidRDefault="00E861C4" w:rsidP="00E861C4">
      <w:pPr>
        <w:pStyle w:val="Heading5"/>
        <w:ind w:firstLine="342"/>
        <w:rPr>
          <w:rFonts w:ascii="Times New Roman" w:hAnsi="Times New Roman" w:cs="Times New Roman"/>
          <w:i w:val="0"/>
          <w:sz w:val="28"/>
          <w:szCs w:val="28"/>
        </w:rPr>
      </w:pPr>
      <w:r w:rsidRPr="001F18ED">
        <w:rPr>
          <w:rFonts w:ascii="Times New Roman" w:hAnsi="Times New Roman" w:cs="Times New Roman"/>
          <w:i w:val="0"/>
          <w:sz w:val="28"/>
          <w:szCs w:val="28"/>
        </w:rPr>
        <w:t>&lt;Staff&gt; Overall Use Case</w:t>
      </w:r>
    </w:p>
    <w:p w14:paraId="55F75D92" w14:textId="77777777" w:rsidR="00E861C4" w:rsidRPr="001F18ED" w:rsidRDefault="00E861C4" w:rsidP="00516E2B">
      <w:pPr>
        <w:ind w:firstLine="1260"/>
      </w:pPr>
      <w:r w:rsidRPr="001F18ED">
        <w:rPr>
          <w:noProof/>
        </w:rPr>
        <w:drawing>
          <wp:inline distT="0" distB="0" distL="0" distR="0" wp14:anchorId="6B875AB1" wp14:editId="42AF2805">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61843" cy="3102421"/>
                    </a:xfrm>
                    <a:prstGeom prst="rect">
                      <a:avLst/>
                    </a:prstGeom>
                  </pic:spPr>
                </pic:pic>
              </a:graphicData>
            </a:graphic>
          </wp:inline>
        </w:drawing>
      </w:r>
    </w:p>
    <w:p w14:paraId="0DCD8E39" w14:textId="77777777" w:rsidR="00DE4AC4" w:rsidRPr="001F18ED" w:rsidRDefault="00DE4AC4" w:rsidP="00DE4AC4">
      <w:pPr>
        <w:pStyle w:val="Heading6"/>
        <w:ind w:left="2160" w:hanging="450"/>
        <w:rPr>
          <w:sz w:val="28"/>
        </w:rPr>
      </w:pPr>
      <w:r w:rsidRPr="001F18ED">
        <w:rPr>
          <w:sz w:val="28"/>
        </w:rPr>
        <w:t>&lt;Staff&gt; Insert Device</w:t>
      </w:r>
    </w:p>
    <w:p w14:paraId="21D5CE91" w14:textId="77777777" w:rsidR="000D273B" w:rsidRPr="001F18ED" w:rsidRDefault="000D273B" w:rsidP="000D273B">
      <w:pPr>
        <w:ind w:firstLine="900"/>
      </w:pPr>
      <w:r w:rsidRPr="001F18ED">
        <w:rPr>
          <w:noProof/>
        </w:rPr>
        <w:drawing>
          <wp:inline distT="0" distB="0" distL="0" distR="0" wp14:anchorId="549F1B10" wp14:editId="76DE0715">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1F18ED" w14:paraId="5AA6B675" w14:textId="77777777" w:rsidTr="00436F11">
        <w:trPr>
          <w:trHeight w:hRule="exact" w:val="454"/>
        </w:trPr>
        <w:tc>
          <w:tcPr>
            <w:tcW w:w="8789" w:type="dxa"/>
            <w:gridSpan w:val="4"/>
            <w:shd w:val="clear" w:color="auto" w:fill="F2F2F2" w:themeFill="background1" w:themeFillShade="F2"/>
          </w:tcPr>
          <w:p w14:paraId="0206D1AE"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 UCA01</w:t>
            </w:r>
          </w:p>
        </w:tc>
      </w:tr>
      <w:tr w:rsidR="00436F11" w:rsidRPr="001F18ED" w14:paraId="729168BA" w14:textId="77777777" w:rsidTr="00436F11">
        <w:trPr>
          <w:trHeight w:hRule="exact" w:val="454"/>
        </w:trPr>
        <w:tc>
          <w:tcPr>
            <w:tcW w:w="2087" w:type="dxa"/>
            <w:shd w:val="clear" w:color="auto" w:fill="F2F2F2" w:themeFill="background1" w:themeFillShade="F2"/>
          </w:tcPr>
          <w:p w14:paraId="48B293D4"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No.</w:t>
            </w:r>
          </w:p>
        </w:tc>
        <w:tc>
          <w:tcPr>
            <w:tcW w:w="2449" w:type="dxa"/>
          </w:tcPr>
          <w:p w14:paraId="05DDF706" w14:textId="77777777" w:rsidR="00436F11" w:rsidRPr="001F18ED" w:rsidRDefault="00436F11" w:rsidP="00436F11">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2F5A4DD7"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Version</w:t>
            </w:r>
          </w:p>
        </w:tc>
        <w:tc>
          <w:tcPr>
            <w:tcW w:w="1512" w:type="dxa"/>
          </w:tcPr>
          <w:p w14:paraId="3668EE79" w14:textId="77777777" w:rsidR="00436F11" w:rsidRPr="001F18ED" w:rsidRDefault="00436F11" w:rsidP="00436F11">
            <w:pPr>
              <w:spacing w:before="120" w:after="120" w:line="240" w:lineRule="exact"/>
              <w:ind w:left="142" w:hanging="142"/>
              <w:rPr>
                <w:sz w:val="24"/>
                <w:szCs w:val="24"/>
              </w:rPr>
            </w:pPr>
            <w:r w:rsidRPr="001F18ED">
              <w:rPr>
                <w:sz w:val="24"/>
                <w:szCs w:val="24"/>
              </w:rPr>
              <w:t>1.1</w:t>
            </w:r>
          </w:p>
        </w:tc>
      </w:tr>
      <w:tr w:rsidR="00436F11" w:rsidRPr="001F18ED" w14:paraId="0000CBED" w14:textId="77777777" w:rsidTr="00436F11">
        <w:trPr>
          <w:trHeight w:hRule="exact" w:val="454"/>
        </w:trPr>
        <w:tc>
          <w:tcPr>
            <w:tcW w:w="2087" w:type="dxa"/>
            <w:shd w:val="clear" w:color="auto" w:fill="F2F2F2" w:themeFill="background1" w:themeFillShade="F2"/>
          </w:tcPr>
          <w:p w14:paraId="4F6BA06E"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Name</w:t>
            </w:r>
          </w:p>
        </w:tc>
        <w:tc>
          <w:tcPr>
            <w:tcW w:w="6702" w:type="dxa"/>
            <w:gridSpan w:val="3"/>
          </w:tcPr>
          <w:p w14:paraId="6EF67559" w14:textId="4797B512" w:rsidR="00436F11" w:rsidRPr="001F18ED" w:rsidRDefault="00436F11" w:rsidP="00436F11">
            <w:pPr>
              <w:spacing w:before="120" w:after="120" w:line="240" w:lineRule="exact"/>
              <w:ind w:left="142" w:hanging="142"/>
              <w:rPr>
                <w:sz w:val="24"/>
                <w:szCs w:val="24"/>
              </w:rPr>
            </w:pPr>
            <w:r w:rsidRPr="001F18ED">
              <w:rPr>
                <w:color w:val="000000" w:themeColor="text1"/>
                <w:sz w:val="24"/>
                <w:szCs w:val="24"/>
              </w:rPr>
              <w:t>Insert Device</w:t>
            </w:r>
          </w:p>
        </w:tc>
      </w:tr>
      <w:tr w:rsidR="00436F11" w:rsidRPr="001F18ED" w14:paraId="114AF7A3" w14:textId="77777777" w:rsidTr="00436F11">
        <w:trPr>
          <w:trHeight w:hRule="exact" w:val="454"/>
        </w:trPr>
        <w:tc>
          <w:tcPr>
            <w:tcW w:w="2087" w:type="dxa"/>
            <w:shd w:val="clear" w:color="auto" w:fill="F2F2F2" w:themeFill="background1" w:themeFillShade="F2"/>
          </w:tcPr>
          <w:p w14:paraId="399BE87D" w14:textId="77777777" w:rsidR="00436F11" w:rsidRPr="001F18ED" w:rsidRDefault="00436F11" w:rsidP="00436F11">
            <w:pPr>
              <w:spacing w:before="120" w:after="120" w:line="240" w:lineRule="exact"/>
              <w:ind w:left="142" w:hanging="142"/>
              <w:rPr>
                <w:b/>
                <w:sz w:val="24"/>
                <w:szCs w:val="24"/>
              </w:rPr>
            </w:pPr>
            <w:r w:rsidRPr="001F18ED">
              <w:rPr>
                <w:b/>
                <w:sz w:val="24"/>
                <w:szCs w:val="24"/>
              </w:rPr>
              <w:t>Author</w:t>
            </w:r>
          </w:p>
        </w:tc>
        <w:tc>
          <w:tcPr>
            <w:tcW w:w="6702" w:type="dxa"/>
            <w:gridSpan w:val="3"/>
          </w:tcPr>
          <w:p w14:paraId="2D32CF64" w14:textId="77777777" w:rsidR="00436F11" w:rsidRPr="001F18ED" w:rsidRDefault="00436F11" w:rsidP="00436F11">
            <w:pPr>
              <w:spacing w:before="120" w:after="120" w:line="240" w:lineRule="exact"/>
              <w:ind w:left="142" w:hanging="142"/>
              <w:rPr>
                <w:sz w:val="24"/>
                <w:szCs w:val="24"/>
              </w:rPr>
            </w:pPr>
            <w:proofErr w:type="spellStart"/>
            <w:r w:rsidRPr="001F18ED">
              <w:rPr>
                <w:sz w:val="24"/>
                <w:szCs w:val="24"/>
              </w:rPr>
              <w:t>QuyHK</w:t>
            </w:r>
            <w:proofErr w:type="spellEnd"/>
          </w:p>
        </w:tc>
      </w:tr>
      <w:tr w:rsidR="00436F11" w:rsidRPr="001F18ED" w14:paraId="734FDDB4" w14:textId="77777777" w:rsidTr="00436F11">
        <w:trPr>
          <w:trHeight w:hRule="exact" w:val="454"/>
        </w:trPr>
        <w:tc>
          <w:tcPr>
            <w:tcW w:w="2087" w:type="dxa"/>
            <w:shd w:val="clear" w:color="auto" w:fill="F2F2F2" w:themeFill="background1" w:themeFillShade="F2"/>
          </w:tcPr>
          <w:p w14:paraId="040AE68F" w14:textId="77777777" w:rsidR="00436F11" w:rsidRPr="001F18ED" w:rsidRDefault="00436F11" w:rsidP="00436F11">
            <w:pPr>
              <w:spacing w:before="120" w:after="120" w:line="240" w:lineRule="exact"/>
              <w:ind w:left="142" w:hanging="142"/>
              <w:rPr>
                <w:b/>
                <w:sz w:val="24"/>
                <w:szCs w:val="24"/>
              </w:rPr>
            </w:pPr>
            <w:r w:rsidRPr="001F18ED">
              <w:rPr>
                <w:b/>
                <w:sz w:val="24"/>
                <w:szCs w:val="24"/>
              </w:rPr>
              <w:t>Date</w:t>
            </w:r>
          </w:p>
        </w:tc>
        <w:tc>
          <w:tcPr>
            <w:tcW w:w="2449" w:type="dxa"/>
          </w:tcPr>
          <w:p w14:paraId="313BB439" w14:textId="77777777" w:rsidR="00436F11" w:rsidRPr="001F18ED" w:rsidRDefault="00436F11" w:rsidP="00436F11">
            <w:pPr>
              <w:spacing w:before="120" w:after="120" w:line="240" w:lineRule="exact"/>
              <w:ind w:left="142" w:hanging="142"/>
              <w:rPr>
                <w:sz w:val="24"/>
                <w:szCs w:val="24"/>
              </w:rPr>
            </w:pPr>
            <w:r w:rsidRPr="001F18ED">
              <w:rPr>
                <w:sz w:val="24"/>
                <w:szCs w:val="24"/>
              </w:rPr>
              <w:t>30/09/2015</w:t>
            </w:r>
          </w:p>
        </w:tc>
        <w:tc>
          <w:tcPr>
            <w:tcW w:w="2741" w:type="dxa"/>
            <w:shd w:val="clear" w:color="auto" w:fill="F2F2F2" w:themeFill="background1" w:themeFillShade="F2"/>
          </w:tcPr>
          <w:p w14:paraId="5A7DB1FE" w14:textId="77777777" w:rsidR="00436F11" w:rsidRPr="001F18ED" w:rsidRDefault="00436F11" w:rsidP="00436F11">
            <w:pPr>
              <w:spacing w:before="120" w:after="120" w:line="240" w:lineRule="exact"/>
              <w:ind w:left="142" w:hanging="142"/>
              <w:rPr>
                <w:b/>
                <w:sz w:val="24"/>
                <w:szCs w:val="24"/>
              </w:rPr>
            </w:pPr>
            <w:r w:rsidRPr="001F18ED">
              <w:rPr>
                <w:b/>
                <w:sz w:val="24"/>
                <w:szCs w:val="24"/>
              </w:rPr>
              <w:t>Priority</w:t>
            </w:r>
          </w:p>
        </w:tc>
        <w:tc>
          <w:tcPr>
            <w:tcW w:w="1512" w:type="dxa"/>
          </w:tcPr>
          <w:p w14:paraId="23223B76" w14:textId="77777777" w:rsidR="00436F11" w:rsidRPr="001F18ED" w:rsidRDefault="00436F11" w:rsidP="00436F11">
            <w:pPr>
              <w:spacing w:before="120" w:after="120" w:line="240" w:lineRule="exact"/>
              <w:ind w:left="142" w:hanging="142"/>
              <w:rPr>
                <w:sz w:val="24"/>
                <w:szCs w:val="24"/>
              </w:rPr>
            </w:pPr>
            <w:r w:rsidRPr="001F18ED">
              <w:rPr>
                <w:sz w:val="24"/>
                <w:szCs w:val="24"/>
              </w:rPr>
              <w:t>Normal</w:t>
            </w:r>
          </w:p>
        </w:tc>
      </w:tr>
      <w:tr w:rsidR="00436F11" w:rsidRPr="001F18ED" w14:paraId="4889C9A9" w14:textId="77777777" w:rsidTr="00436F11">
        <w:trPr>
          <w:trHeight w:val="340"/>
        </w:trPr>
        <w:tc>
          <w:tcPr>
            <w:tcW w:w="8789" w:type="dxa"/>
            <w:gridSpan w:val="4"/>
          </w:tcPr>
          <w:p w14:paraId="59F9394D" w14:textId="77777777" w:rsidR="00436F11" w:rsidRPr="001F18ED" w:rsidRDefault="00436F11" w:rsidP="00436F11">
            <w:pPr>
              <w:spacing w:before="120" w:after="120" w:line="240" w:lineRule="exact"/>
              <w:ind w:left="142" w:hanging="142"/>
              <w:rPr>
                <w:sz w:val="24"/>
                <w:szCs w:val="24"/>
              </w:rPr>
            </w:pPr>
            <w:r w:rsidRPr="001F18ED">
              <w:rPr>
                <w:b/>
                <w:sz w:val="24"/>
                <w:szCs w:val="24"/>
              </w:rPr>
              <w:lastRenderedPageBreak/>
              <w:t>Actor:</w:t>
            </w:r>
          </w:p>
          <w:p w14:paraId="49182300"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Staff</w:t>
            </w:r>
          </w:p>
          <w:p w14:paraId="3E03A3A5" w14:textId="77777777" w:rsidR="00436F11" w:rsidRPr="001F18ED" w:rsidRDefault="00436F11" w:rsidP="00436F11">
            <w:pPr>
              <w:spacing w:before="120" w:after="120" w:line="240" w:lineRule="exact"/>
              <w:ind w:left="142" w:hanging="142"/>
              <w:rPr>
                <w:b/>
                <w:sz w:val="24"/>
                <w:szCs w:val="24"/>
              </w:rPr>
            </w:pPr>
            <w:r w:rsidRPr="001F18ED">
              <w:rPr>
                <w:b/>
                <w:sz w:val="24"/>
                <w:szCs w:val="24"/>
              </w:rPr>
              <w:t>Summary:</w:t>
            </w:r>
          </w:p>
          <w:p w14:paraId="2CA9D951"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allows staff being able to add new device.</w:t>
            </w:r>
          </w:p>
          <w:p w14:paraId="0B02D33E" w14:textId="77777777" w:rsidR="00436F11" w:rsidRPr="001F18ED" w:rsidRDefault="00436F11" w:rsidP="00436F11">
            <w:pPr>
              <w:spacing w:before="120" w:after="120" w:line="240" w:lineRule="exact"/>
              <w:ind w:left="142" w:hanging="142"/>
              <w:rPr>
                <w:b/>
                <w:sz w:val="24"/>
                <w:szCs w:val="24"/>
              </w:rPr>
            </w:pPr>
            <w:r w:rsidRPr="001F18ED">
              <w:rPr>
                <w:b/>
                <w:sz w:val="24"/>
                <w:szCs w:val="24"/>
              </w:rPr>
              <w:t>Goal:</w:t>
            </w:r>
          </w:p>
          <w:p w14:paraId="066EAAB3"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System can support reading data of many type of wristband.</w:t>
            </w:r>
          </w:p>
          <w:p w14:paraId="5E9738D7" w14:textId="77777777" w:rsidR="00436F11" w:rsidRPr="001F18ED" w:rsidRDefault="00436F11" w:rsidP="00436F11">
            <w:pPr>
              <w:spacing w:before="120" w:after="120" w:line="240" w:lineRule="exact"/>
              <w:ind w:left="142" w:hanging="142"/>
              <w:rPr>
                <w:b/>
                <w:sz w:val="24"/>
                <w:szCs w:val="24"/>
              </w:rPr>
            </w:pPr>
            <w:r w:rsidRPr="001F18ED">
              <w:rPr>
                <w:b/>
                <w:sz w:val="24"/>
                <w:szCs w:val="24"/>
              </w:rPr>
              <w:t>Triggers:</w:t>
            </w:r>
          </w:p>
          <w:p w14:paraId="6A6C8990"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Staff sends adding new device command.</w:t>
            </w:r>
          </w:p>
          <w:p w14:paraId="60E64402" w14:textId="77777777" w:rsidR="00436F11" w:rsidRPr="001F18ED" w:rsidRDefault="00436F11" w:rsidP="00436F11">
            <w:pPr>
              <w:spacing w:before="120" w:after="120" w:line="240" w:lineRule="exact"/>
              <w:ind w:left="142" w:hanging="142"/>
              <w:rPr>
                <w:sz w:val="24"/>
                <w:szCs w:val="24"/>
              </w:rPr>
            </w:pPr>
            <w:r w:rsidRPr="001F18ED">
              <w:rPr>
                <w:b/>
                <w:sz w:val="24"/>
                <w:szCs w:val="24"/>
              </w:rPr>
              <w:t>Preconditions:</w:t>
            </w:r>
          </w:p>
          <w:p w14:paraId="7CCBF3BD"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User logged in to the system as staff role.</w:t>
            </w:r>
          </w:p>
          <w:p w14:paraId="375292E5" w14:textId="77777777" w:rsidR="00436F11" w:rsidRPr="001F18ED" w:rsidRDefault="00436F11" w:rsidP="00436F11">
            <w:pPr>
              <w:spacing w:before="120" w:after="120" w:line="240" w:lineRule="exact"/>
              <w:ind w:left="142" w:hanging="142"/>
              <w:rPr>
                <w:b/>
                <w:sz w:val="24"/>
                <w:szCs w:val="24"/>
              </w:rPr>
            </w:pPr>
            <w:r w:rsidRPr="001F18ED">
              <w:rPr>
                <w:b/>
                <w:sz w:val="24"/>
                <w:szCs w:val="24"/>
              </w:rPr>
              <w:t>Post Conditions:</w:t>
            </w:r>
          </w:p>
          <w:p w14:paraId="75DA3122" w14:textId="77777777" w:rsidR="00436F11" w:rsidRPr="001F18ED"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Device’s specification is stored.</w:t>
            </w:r>
          </w:p>
          <w:p w14:paraId="4E9BCC4D" w14:textId="77777777" w:rsidR="00436F11" w:rsidRPr="001F18ED"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Error message displayed.</w:t>
            </w:r>
          </w:p>
          <w:p w14:paraId="49F995FD" w14:textId="77777777" w:rsidR="00436F11" w:rsidRPr="001F18ED" w:rsidRDefault="00436F11" w:rsidP="00436F11">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736B5CBB" w14:textId="77777777" w:rsidTr="00436F11">
              <w:trPr>
                <w:trHeight w:hRule="exact" w:val="397"/>
              </w:trPr>
              <w:tc>
                <w:tcPr>
                  <w:tcW w:w="846" w:type="dxa"/>
                  <w:shd w:val="clear" w:color="auto" w:fill="F2F2F2" w:themeFill="background1" w:themeFillShade="F2"/>
                </w:tcPr>
                <w:p w14:paraId="06FBF9F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0BB0E6D3"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1C93F6AF"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04CCDFD8" w14:textId="77777777" w:rsidTr="00436F11">
              <w:trPr>
                <w:trHeight w:val="340"/>
              </w:trPr>
              <w:tc>
                <w:tcPr>
                  <w:tcW w:w="846" w:type="dxa"/>
                </w:tcPr>
                <w:p w14:paraId="78D164DF" w14:textId="77777777" w:rsidR="00436F11" w:rsidRPr="001F18ED" w:rsidRDefault="00436F11" w:rsidP="00436F11">
                  <w:pPr>
                    <w:spacing w:before="120" w:after="120" w:line="240" w:lineRule="exact"/>
                    <w:jc w:val="center"/>
                    <w:rPr>
                      <w:sz w:val="24"/>
                      <w:szCs w:val="24"/>
                    </w:rPr>
                  </w:pPr>
                  <w:r w:rsidRPr="001F18ED">
                    <w:rPr>
                      <w:sz w:val="24"/>
                      <w:szCs w:val="24"/>
                    </w:rPr>
                    <w:t>1</w:t>
                  </w:r>
                </w:p>
              </w:tc>
              <w:tc>
                <w:tcPr>
                  <w:tcW w:w="3827" w:type="dxa"/>
                </w:tcPr>
                <w:p w14:paraId="1417B16E" w14:textId="77777777" w:rsidR="00436F11" w:rsidRPr="001F18ED" w:rsidRDefault="00436F11" w:rsidP="00436F11">
                  <w:pPr>
                    <w:spacing w:before="120" w:after="120"/>
                    <w:rPr>
                      <w:sz w:val="24"/>
                      <w:szCs w:val="24"/>
                    </w:rPr>
                  </w:pPr>
                  <w:r w:rsidRPr="001F18ED">
                    <w:rPr>
                      <w:sz w:val="24"/>
                      <w:szCs w:val="24"/>
                    </w:rPr>
                    <w:t>Staff goes to add new device view.</w:t>
                  </w:r>
                </w:p>
              </w:tc>
              <w:tc>
                <w:tcPr>
                  <w:tcW w:w="3861" w:type="dxa"/>
                </w:tcPr>
                <w:p w14:paraId="6BFE8A85" w14:textId="77777777" w:rsidR="00436F11" w:rsidRPr="001F18ED" w:rsidRDefault="00436F11" w:rsidP="00436F11">
                  <w:pPr>
                    <w:spacing w:before="120" w:after="120"/>
                    <w:rPr>
                      <w:sz w:val="24"/>
                      <w:szCs w:val="24"/>
                    </w:rPr>
                  </w:pPr>
                </w:p>
                <w:p w14:paraId="1F150E0C" w14:textId="77777777" w:rsidR="00436F11" w:rsidRPr="001F18ED" w:rsidRDefault="00436F11" w:rsidP="00436F11">
                  <w:pPr>
                    <w:rPr>
                      <w:sz w:val="24"/>
                      <w:szCs w:val="24"/>
                    </w:rPr>
                  </w:pPr>
                  <w:r w:rsidRPr="001F18ED">
                    <w:rPr>
                      <w:sz w:val="24"/>
                      <w:szCs w:val="24"/>
                    </w:rPr>
                    <w:t>System list following information:</w:t>
                  </w:r>
                </w:p>
                <w:p w14:paraId="05C8B469"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Brand Name: free text input, required, length 2 - 24.</w:t>
                  </w:r>
                </w:p>
                <w:p w14:paraId="7FBDCFA5"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Brand UUID: free text input, required, required length 8</w:t>
                  </w:r>
                </w:p>
                <w:p w14:paraId="2FD3F34A"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Number of Step UUID: free text input, required, must be 8 characters.</w:t>
                  </w:r>
                </w:p>
                <w:p w14:paraId="71292B95"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Position Number of Step: free text input, required, value from 0 - 20</w:t>
                  </w:r>
                </w:p>
                <w:p w14:paraId="5379DAD4" w14:textId="77777777" w:rsidR="00436F11" w:rsidRPr="001F18ED" w:rsidRDefault="00436F11" w:rsidP="00436F11">
                  <w:pPr>
                    <w:pStyle w:val="HTMLPreformatted"/>
                    <w:shd w:val="clear" w:color="auto" w:fill="FFFFFF"/>
                    <w:rPr>
                      <w:rFonts w:ascii="Times New Roman" w:hAnsi="Times New Roman" w:cs="Times New Roman"/>
                      <w:sz w:val="24"/>
                      <w:szCs w:val="24"/>
                      <w:lang w:val="en-US"/>
                    </w:rPr>
                  </w:pPr>
                  <w:r w:rsidRPr="001F18ED">
                    <w:rPr>
                      <w:rFonts w:ascii="Times New Roman" w:hAnsi="Times New Roman" w:cs="Times New Roman"/>
                      <w:sz w:val="24"/>
                      <w:szCs w:val="24"/>
                      <w:lang w:val="en-US"/>
                    </w:rPr>
                    <w:t>Text input UUID have to have example:</w:t>
                  </w:r>
                  <w:r w:rsidRPr="001F18ED">
                    <w:rPr>
                      <w:rFonts w:ascii="Times New Roman" w:hAnsi="Times New Roman" w:cs="Times New Roman"/>
                      <w:b/>
                      <w:sz w:val="24"/>
                      <w:szCs w:val="24"/>
                      <w:lang w:val="en-US"/>
                    </w:rPr>
                    <w:t xml:space="preserve"> </w:t>
                  </w:r>
                  <w:r w:rsidRPr="001F18ED">
                    <w:rPr>
                      <w:rFonts w:ascii="Times New Roman" w:hAnsi="Times New Roman" w:cs="Times New Roman"/>
                      <w:b/>
                      <w:bCs/>
                      <w:color w:val="008000"/>
                      <w:sz w:val="24"/>
                      <w:szCs w:val="24"/>
                    </w:rPr>
                    <w:t>0000180a</w:t>
                  </w:r>
                </w:p>
              </w:tc>
            </w:tr>
            <w:tr w:rsidR="00436F11" w:rsidRPr="001F18ED" w14:paraId="3B855C65" w14:textId="77777777" w:rsidTr="00436F11">
              <w:trPr>
                <w:trHeight w:val="340"/>
              </w:trPr>
              <w:tc>
                <w:tcPr>
                  <w:tcW w:w="846" w:type="dxa"/>
                </w:tcPr>
                <w:p w14:paraId="42B4195E"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2</w:t>
                  </w:r>
                </w:p>
              </w:tc>
              <w:tc>
                <w:tcPr>
                  <w:tcW w:w="3827" w:type="dxa"/>
                </w:tcPr>
                <w:p w14:paraId="123DF1F5" w14:textId="77777777" w:rsidR="00436F11" w:rsidRPr="001F18ED" w:rsidRDefault="00436F11" w:rsidP="00436F11">
                  <w:pPr>
                    <w:spacing w:before="120" w:after="120"/>
                    <w:rPr>
                      <w:sz w:val="24"/>
                      <w:szCs w:val="24"/>
                    </w:rPr>
                  </w:pPr>
                  <w:r w:rsidRPr="001F18ED">
                    <w:rPr>
                      <w:sz w:val="24"/>
                      <w:szCs w:val="24"/>
                    </w:rPr>
                    <w:t xml:space="preserve">Staff inputs Brand Name, UUID Brand Name, UUID Number of Step, </w:t>
                  </w:r>
                  <w:proofErr w:type="gramStart"/>
                  <w:r w:rsidRPr="001F18ED">
                    <w:rPr>
                      <w:sz w:val="24"/>
                      <w:szCs w:val="24"/>
                    </w:rPr>
                    <w:t>Position</w:t>
                  </w:r>
                  <w:proofErr w:type="gramEnd"/>
                  <w:r w:rsidRPr="001F18ED">
                    <w:rPr>
                      <w:sz w:val="24"/>
                      <w:szCs w:val="24"/>
                    </w:rPr>
                    <w:t xml:space="preserve"> of Number of Step.</w:t>
                  </w:r>
                </w:p>
              </w:tc>
              <w:tc>
                <w:tcPr>
                  <w:tcW w:w="3861" w:type="dxa"/>
                </w:tcPr>
                <w:p w14:paraId="6D78106E"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p>
                <w:p w14:paraId="321B304B" w14:textId="77777777" w:rsidR="00436F11" w:rsidRPr="001F18ED" w:rsidRDefault="00436F11" w:rsidP="00436F11">
                  <w:pPr>
                    <w:spacing w:before="120" w:after="120"/>
                    <w:rPr>
                      <w:sz w:val="24"/>
                      <w:szCs w:val="24"/>
                    </w:rPr>
                  </w:pPr>
                </w:p>
                <w:p w14:paraId="5818691D"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When user finishes input one field, if condition doesn’t match. System will show an error message next to that field.</w:t>
                  </w:r>
                </w:p>
              </w:tc>
            </w:tr>
            <w:tr w:rsidR="00436F11" w:rsidRPr="001F18ED" w14:paraId="1A3D8A56" w14:textId="77777777" w:rsidTr="00436F11">
              <w:trPr>
                <w:trHeight w:val="340"/>
              </w:trPr>
              <w:tc>
                <w:tcPr>
                  <w:tcW w:w="846" w:type="dxa"/>
                </w:tcPr>
                <w:p w14:paraId="063666E3"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3</w:t>
                  </w:r>
                </w:p>
              </w:tc>
              <w:tc>
                <w:tcPr>
                  <w:tcW w:w="3827" w:type="dxa"/>
                </w:tcPr>
                <w:p w14:paraId="7015BDEC" w14:textId="77777777" w:rsidR="00436F11" w:rsidRPr="001F18ED" w:rsidRDefault="00436F11" w:rsidP="00436F11">
                  <w:pPr>
                    <w:spacing w:before="120" w:after="120"/>
                    <w:rPr>
                      <w:sz w:val="24"/>
                      <w:szCs w:val="24"/>
                    </w:rPr>
                  </w:pPr>
                  <w:r w:rsidRPr="001F18ED">
                    <w:rPr>
                      <w:sz w:val="24"/>
                      <w:szCs w:val="24"/>
                    </w:rPr>
                    <w:t>Staff sends adding new device command to system.</w:t>
                  </w:r>
                </w:p>
              </w:tc>
              <w:tc>
                <w:tcPr>
                  <w:tcW w:w="3861" w:type="dxa"/>
                </w:tcPr>
                <w:p w14:paraId="0D23EE10"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p>
                <w:p w14:paraId="3670A1DF"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p>
                <w:p w14:paraId="19FEBB7C"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System add new device information to system.</w:t>
                  </w:r>
                </w:p>
                <w:p w14:paraId="5C6B44DC"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System show new list of device and message that device is created successfully. [Exception 1, 2, 3, 4]</w:t>
                  </w:r>
                </w:p>
              </w:tc>
            </w:tr>
          </w:tbl>
          <w:p w14:paraId="45F0B39F" w14:textId="77777777" w:rsidR="00436F11" w:rsidRPr="001F18ED" w:rsidRDefault="00436F11" w:rsidP="00436F11">
            <w:pPr>
              <w:spacing w:before="120" w:after="120" w:line="240" w:lineRule="exact"/>
              <w:rPr>
                <w:sz w:val="24"/>
                <w:szCs w:val="24"/>
              </w:rPr>
            </w:pPr>
            <w:r w:rsidRPr="001F18ED">
              <w:rPr>
                <w:b/>
                <w:sz w:val="24"/>
                <w:szCs w:val="24"/>
              </w:rPr>
              <w:lastRenderedPageBreak/>
              <w:t xml:space="preserve">Alternative Scenario: </w:t>
            </w:r>
            <w:r w:rsidRPr="001F18ED">
              <w:rPr>
                <w:sz w:val="24"/>
                <w:szCs w:val="24"/>
              </w:rPr>
              <w:t>N/A</w:t>
            </w:r>
          </w:p>
          <w:p w14:paraId="3E27C54F" w14:textId="77777777" w:rsidR="00436F11" w:rsidRPr="001F18ED" w:rsidRDefault="00436F11" w:rsidP="00436F11">
            <w:pPr>
              <w:spacing w:before="120" w:after="120" w:line="240" w:lineRule="exact"/>
              <w:rPr>
                <w:sz w:val="24"/>
                <w:szCs w:val="24"/>
              </w:rPr>
            </w:pPr>
            <w:r w:rsidRPr="001F18ED">
              <w:rPr>
                <w:b/>
                <w:sz w:val="24"/>
                <w:szCs w:val="24"/>
              </w:rPr>
              <w:t>Exceptions:</w:t>
            </w:r>
            <w:r w:rsidRPr="001F18ED">
              <w:rPr>
                <w:sz w:val="24"/>
                <w:szCs w:val="24"/>
              </w:rPr>
              <w:t xml:space="preserve"> </w:t>
            </w:r>
          </w:p>
          <w:p w14:paraId="16C94CC8" w14:textId="77777777" w:rsidR="00436F11" w:rsidRPr="001F18ED" w:rsidRDefault="00436F11" w:rsidP="00436F11">
            <w:pPr>
              <w:spacing w:before="120" w:after="120" w:line="240" w:lineRule="exact"/>
              <w:rPr>
                <w:sz w:val="24"/>
                <w:szCs w:val="24"/>
              </w:rPr>
            </w:pPr>
            <w:r w:rsidRPr="001F18ED">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7C7F87B5" w14:textId="77777777" w:rsidTr="00436F11">
              <w:trPr>
                <w:trHeight w:hRule="exact" w:val="397"/>
              </w:trPr>
              <w:tc>
                <w:tcPr>
                  <w:tcW w:w="846" w:type="dxa"/>
                  <w:shd w:val="clear" w:color="auto" w:fill="F2F2F2" w:themeFill="background1" w:themeFillShade="F2"/>
                </w:tcPr>
                <w:p w14:paraId="4393496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0473EFD4"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6EC451B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48E4CBFB" w14:textId="77777777" w:rsidTr="00436F11">
              <w:tc>
                <w:tcPr>
                  <w:tcW w:w="846" w:type="dxa"/>
                </w:tcPr>
                <w:p w14:paraId="43862DCE"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0D9805D7" w14:textId="77777777" w:rsidR="00436F11" w:rsidRPr="001F18ED" w:rsidRDefault="00436F11" w:rsidP="00436F11">
                  <w:pPr>
                    <w:spacing w:before="120" w:after="120" w:line="240" w:lineRule="exact"/>
                    <w:ind w:left="142" w:hanging="142"/>
                    <w:rPr>
                      <w:sz w:val="24"/>
                      <w:szCs w:val="24"/>
                    </w:rPr>
                  </w:pPr>
                  <w:r w:rsidRPr="001F18ED">
                    <w:rPr>
                      <w:sz w:val="24"/>
                      <w:szCs w:val="24"/>
                    </w:rPr>
                    <w:t>Missing of required fields</w:t>
                  </w:r>
                </w:p>
              </w:tc>
              <w:tc>
                <w:tcPr>
                  <w:tcW w:w="3861" w:type="dxa"/>
                </w:tcPr>
                <w:p w14:paraId="1C24BFF5" w14:textId="77777777" w:rsidR="00436F11" w:rsidRPr="001F18ED" w:rsidRDefault="00436F11" w:rsidP="00436F11">
                  <w:pPr>
                    <w:spacing w:before="120" w:after="120" w:line="240" w:lineRule="exact"/>
                    <w:rPr>
                      <w:sz w:val="24"/>
                      <w:szCs w:val="24"/>
                    </w:rPr>
                  </w:pPr>
                  <w:r w:rsidRPr="001F18ED">
                    <w:rPr>
                      <w:sz w:val="24"/>
                      <w:szCs w:val="24"/>
                    </w:rPr>
                    <w:t>Show message notify staff which field is required.</w:t>
                  </w:r>
                </w:p>
              </w:tc>
            </w:tr>
          </w:tbl>
          <w:p w14:paraId="0C723BF2" w14:textId="77777777" w:rsidR="00436F11" w:rsidRPr="001F18ED" w:rsidRDefault="00436F11" w:rsidP="00436F11">
            <w:pPr>
              <w:spacing w:before="120" w:after="120" w:line="240" w:lineRule="exact"/>
              <w:rPr>
                <w:sz w:val="24"/>
                <w:szCs w:val="24"/>
              </w:rPr>
            </w:pPr>
            <w:r w:rsidRPr="001F18ED">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1CB149C0" w14:textId="77777777" w:rsidTr="00436F11">
              <w:trPr>
                <w:trHeight w:hRule="exact" w:val="397"/>
              </w:trPr>
              <w:tc>
                <w:tcPr>
                  <w:tcW w:w="846" w:type="dxa"/>
                  <w:shd w:val="clear" w:color="auto" w:fill="F2F2F2" w:themeFill="background1" w:themeFillShade="F2"/>
                </w:tcPr>
                <w:p w14:paraId="15726BA3"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619812F2"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221BB9BD"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2634B83A" w14:textId="77777777" w:rsidTr="00436F11">
              <w:tc>
                <w:tcPr>
                  <w:tcW w:w="846" w:type="dxa"/>
                </w:tcPr>
                <w:p w14:paraId="5867062B"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03647B0A" w14:textId="77777777" w:rsidR="00436F11" w:rsidRPr="001F18ED" w:rsidRDefault="00436F11" w:rsidP="00436F11">
                  <w:pPr>
                    <w:spacing w:before="120" w:after="120" w:line="240" w:lineRule="exact"/>
                    <w:ind w:left="142" w:hanging="142"/>
                    <w:rPr>
                      <w:sz w:val="24"/>
                      <w:szCs w:val="24"/>
                    </w:rPr>
                  </w:pPr>
                  <w:r w:rsidRPr="001F18ED">
                    <w:rPr>
                      <w:sz w:val="24"/>
                      <w:szCs w:val="24"/>
                    </w:rPr>
                    <w:t xml:space="preserve">Wrong format of UUID </w:t>
                  </w:r>
                </w:p>
              </w:tc>
              <w:tc>
                <w:tcPr>
                  <w:tcW w:w="3861" w:type="dxa"/>
                </w:tcPr>
                <w:p w14:paraId="40D0D2D3" w14:textId="77777777" w:rsidR="00436F11" w:rsidRPr="001F18ED" w:rsidRDefault="00436F11" w:rsidP="00436F11">
                  <w:pPr>
                    <w:spacing w:before="120" w:after="120" w:line="240" w:lineRule="exact"/>
                    <w:rPr>
                      <w:sz w:val="24"/>
                      <w:szCs w:val="24"/>
                    </w:rPr>
                  </w:pPr>
                  <w:r w:rsidRPr="001F18ED">
                    <w:rPr>
                      <w:sz w:val="24"/>
                      <w:szCs w:val="24"/>
                    </w:rPr>
                    <w:t>System message notify staff use right format of UUID</w:t>
                  </w:r>
                </w:p>
              </w:tc>
            </w:tr>
          </w:tbl>
          <w:p w14:paraId="4F8C5F2A" w14:textId="77777777" w:rsidR="00436F11" w:rsidRPr="001F18ED" w:rsidRDefault="00436F11" w:rsidP="00436F11">
            <w:pPr>
              <w:spacing w:before="120" w:after="120" w:line="240" w:lineRule="exact"/>
              <w:rPr>
                <w:sz w:val="24"/>
                <w:szCs w:val="24"/>
              </w:rPr>
            </w:pPr>
            <w:r w:rsidRPr="001F18ED">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6BF2BD78" w14:textId="77777777" w:rsidTr="00436F11">
              <w:trPr>
                <w:trHeight w:hRule="exact" w:val="397"/>
              </w:trPr>
              <w:tc>
                <w:tcPr>
                  <w:tcW w:w="846" w:type="dxa"/>
                  <w:shd w:val="clear" w:color="auto" w:fill="F2F2F2" w:themeFill="background1" w:themeFillShade="F2"/>
                </w:tcPr>
                <w:p w14:paraId="572B9CC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3F2A8C4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5E548803"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40A5AF11" w14:textId="77777777" w:rsidTr="00436F11">
              <w:tc>
                <w:tcPr>
                  <w:tcW w:w="846" w:type="dxa"/>
                </w:tcPr>
                <w:p w14:paraId="5A5B9163"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05E57948" w14:textId="77777777" w:rsidR="00436F11" w:rsidRPr="001F18ED" w:rsidRDefault="00436F11" w:rsidP="00436F11">
                  <w:pPr>
                    <w:spacing w:before="120" w:after="120" w:line="240" w:lineRule="exact"/>
                    <w:ind w:left="142" w:hanging="142"/>
                    <w:rPr>
                      <w:sz w:val="24"/>
                      <w:szCs w:val="24"/>
                    </w:rPr>
                  </w:pPr>
                  <w:r w:rsidRPr="001F18ED">
                    <w:rPr>
                      <w:sz w:val="24"/>
                      <w:szCs w:val="24"/>
                    </w:rPr>
                    <w:t>Length of field’s value is out of range</w:t>
                  </w:r>
                </w:p>
              </w:tc>
              <w:tc>
                <w:tcPr>
                  <w:tcW w:w="3861" w:type="dxa"/>
                </w:tcPr>
                <w:p w14:paraId="4F6A6B5D" w14:textId="77777777" w:rsidR="00436F11" w:rsidRPr="001F18ED" w:rsidRDefault="00436F11" w:rsidP="00436F11">
                  <w:pPr>
                    <w:spacing w:before="120" w:after="120" w:line="240" w:lineRule="exact"/>
                    <w:rPr>
                      <w:sz w:val="24"/>
                      <w:szCs w:val="24"/>
                    </w:rPr>
                  </w:pPr>
                  <w:r w:rsidRPr="001F18ED">
                    <w:rPr>
                      <w:sz w:val="24"/>
                      <w:szCs w:val="24"/>
                    </w:rPr>
                    <w:t>Show message notify staff which field’s value is out of range</w:t>
                  </w:r>
                </w:p>
              </w:tc>
            </w:tr>
          </w:tbl>
          <w:p w14:paraId="2F3A08AD" w14:textId="77777777" w:rsidR="00436F11" w:rsidRPr="001F18ED" w:rsidRDefault="00436F11" w:rsidP="00436F11">
            <w:pPr>
              <w:spacing w:before="120" w:after="120" w:line="240" w:lineRule="exact"/>
              <w:rPr>
                <w:sz w:val="24"/>
                <w:szCs w:val="24"/>
              </w:rPr>
            </w:pPr>
            <w:r w:rsidRPr="001F18ED">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6DA90B15" w14:textId="77777777" w:rsidTr="00436F11">
              <w:trPr>
                <w:trHeight w:hRule="exact" w:val="397"/>
              </w:trPr>
              <w:tc>
                <w:tcPr>
                  <w:tcW w:w="846" w:type="dxa"/>
                  <w:shd w:val="clear" w:color="auto" w:fill="F2F2F2" w:themeFill="background1" w:themeFillShade="F2"/>
                </w:tcPr>
                <w:p w14:paraId="606BA51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1CA9782A"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2C73B30F"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6C1DC5B9" w14:textId="77777777" w:rsidTr="00436F11">
              <w:tc>
                <w:tcPr>
                  <w:tcW w:w="846" w:type="dxa"/>
                </w:tcPr>
                <w:p w14:paraId="091B0D2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6DD479FD" w14:textId="77777777" w:rsidR="00436F11" w:rsidRPr="001F18ED" w:rsidRDefault="00436F11" w:rsidP="00436F11">
                  <w:pPr>
                    <w:spacing w:before="120" w:after="120" w:line="240" w:lineRule="exact"/>
                    <w:ind w:left="142" w:hanging="142"/>
                    <w:rPr>
                      <w:sz w:val="24"/>
                      <w:szCs w:val="24"/>
                    </w:rPr>
                  </w:pPr>
                  <w:r w:rsidRPr="001F18ED">
                    <w:rPr>
                      <w:sz w:val="24"/>
                      <w:szCs w:val="24"/>
                    </w:rPr>
                    <w:t>Device had existed in system</w:t>
                  </w:r>
                </w:p>
              </w:tc>
              <w:tc>
                <w:tcPr>
                  <w:tcW w:w="3861" w:type="dxa"/>
                </w:tcPr>
                <w:p w14:paraId="0B58E389" w14:textId="77777777" w:rsidR="00436F11" w:rsidRPr="001F18ED" w:rsidRDefault="00436F11" w:rsidP="00436F11">
                  <w:pPr>
                    <w:spacing w:before="120" w:after="120" w:line="240" w:lineRule="exact"/>
                    <w:rPr>
                      <w:sz w:val="24"/>
                      <w:szCs w:val="24"/>
                    </w:rPr>
                  </w:pPr>
                  <w:r w:rsidRPr="001F18ED">
                    <w:rPr>
                      <w:sz w:val="24"/>
                      <w:szCs w:val="24"/>
                    </w:rPr>
                    <w:t>Show message notify entered device is existed</w:t>
                  </w:r>
                </w:p>
              </w:tc>
            </w:tr>
          </w:tbl>
          <w:p w14:paraId="4D374AEF" w14:textId="77777777" w:rsidR="00436F11" w:rsidRPr="001F18ED" w:rsidRDefault="00436F11" w:rsidP="00436F11">
            <w:pPr>
              <w:spacing w:before="120" w:after="120" w:line="240" w:lineRule="exact"/>
              <w:rPr>
                <w:sz w:val="24"/>
                <w:szCs w:val="24"/>
              </w:rPr>
            </w:pPr>
          </w:p>
          <w:p w14:paraId="5D428F0F" w14:textId="77777777" w:rsidR="00436F11" w:rsidRPr="001F18ED" w:rsidRDefault="00436F11" w:rsidP="00436F11">
            <w:pPr>
              <w:spacing w:before="120" w:after="120" w:line="240" w:lineRule="exact"/>
              <w:rPr>
                <w:sz w:val="24"/>
                <w:szCs w:val="24"/>
              </w:rPr>
            </w:pPr>
            <w:r w:rsidRPr="001F18ED">
              <w:rPr>
                <w:b/>
                <w:sz w:val="24"/>
                <w:szCs w:val="24"/>
              </w:rPr>
              <w:t xml:space="preserve">Relationships: </w:t>
            </w:r>
            <w:r w:rsidRPr="001F18ED">
              <w:rPr>
                <w:sz w:val="24"/>
                <w:szCs w:val="24"/>
              </w:rPr>
              <w:t>N/A</w:t>
            </w:r>
          </w:p>
          <w:p w14:paraId="5D77234A" w14:textId="77777777" w:rsidR="00436F11" w:rsidRPr="001F18ED" w:rsidRDefault="00436F11" w:rsidP="00436F11">
            <w:pPr>
              <w:keepNext/>
              <w:spacing w:before="120" w:after="120" w:line="240" w:lineRule="exact"/>
              <w:ind w:left="142" w:hanging="142"/>
              <w:rPr>
                <w:sz w:val="24"/>
                <w:szCs w:val="24"/>
              </w:rPr>
            </w:pPr>
            <w:r w:rsidRPr="001F18ED">
              <w:rPr>
                <w:b/>
                <w:sz w:val="24"/>
                <w:szCs w:val="24"/>
              </w:rPr>
              <w:t>Business Rules:</w:t>
            </w:r>
          </w:p>
          <w:p w14:paraId="3E91BCDA"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 xml:space="preserve">UUID has to right format of Bluetooth standard on page  </w:t>
            </w:r>
            <w:hyperlink r:id="rId41" w:history="1">
              <w:r w:rsidRPr="001F18ED">
                <w:rPr>
                  <w:rStyle w:val="Hyperlink"/>
                  <w:rFonts w:ascii="Times New Roman" w:hAnsi="Times New Roman" w:cs="Times New Roman"/>
                  <w:sz w:val="24"/>
                  <w:szCs w:val="24"/>
                </w:rPr>
                <w:t>https://developer.bluetooth.org/gatt/characteristics/Pages/CharacteristicsHome.aspx</w:t>
              </w:r>
            </w:hyperlink>
            <w:r w:rsidRPr="001F18ED">
              <w:rPr>
                <w:rFonts w:ascii="Times New Roman" w:hAnsi="Times New Roman" w:cs="Times New Roman"/>
                <w:sz w:val="24"/>
                <w:szCs w:val="24"/>
              </w:rPr>
              <w:t xml:space="preserve"> </w:t>
            </w:r>
          </w:p>
          <w:p w14:paraId="7806D168"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A valid UUID must start with “0000” characters.</w:t>
            </w:r>
          </w:p>
          <w:p w14:paraId="389C774C"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System will insert new device information including: Brand name, Brand UUID, Number of step UUID, Position number of step to system.</w:t>
            </w:r>
          </w:p>
          <w:p w14:paraId="65996377"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Brand name does not have special characters.</w:t>
            </w:r>
          </w:p>
        </w:tc>
      </w:tr>
    </w:tbl>
    <w:p w14:paraId="230F5F80" w14:textId="77777777" w:rsidR="00DE4AC4" w:rsidRPr="001F18ED" w:rsidRDefault="00DE4AC4" w:rsidP="00DE4AC4">
      <w:pPr>
        <w:ind w:left="720"/>
      </w:pPr>
    </w:p>
    <w:p w14:paraId="1FCF6414" w14:textId="77777777" w:rsidR="00E861C4" w:rsidRPr="001F18ED" w:rsidRDefault="00DE4AC4" w:rsidP="00AC49DF">
      <w:pPr>
        <w:pStyle w:val="Heading6"/>
        <w:ind w:firstLine="468"/>
        <w:rPr>
          <w:sz w:val="28"/>
        </w:rPr>
      </w:pPr>
      <w:r w:rsidRPr="001F18ED">
        <w:rPr>
          <w:sz w:val="28"/>
        </w:rPr>
        <w:t>&lt;Staff&gt; Update Device</w:t>
      </w:r>
    </w:p>
    <w:p w14:paraId="723F1E0B" w14:textId="77777777" w:rsidR="00AC49DF" w:rsidRPr="001F18ED" w:rsidRDefault="00AC49DF" w:rsidP="00AC49DF">
      <w:pPr>
        <w:ind w:firstLine="1080"/>
      </w:pPr>
      <w:r w:rsidRPr="001F18ED">
        <w:rPr>
          <w:noProof/>
        </w:rPr>
        <w:drawing>
          <wp:inline distT="0" distB="0" distL="0" distR="0" wp14:anchorId="3EC29B67" wp14:editId="4AD0921D">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42857" cy="1876190"/>
                    </a:xfrm>
                    <a:prstGeom prst="rect">
                      <a:avLst/>
                    </a:prstGeom>
                  </pic:spPr>
                </pic:pic>
              </a:graphicData>
            </a:graphic>
          </wp:inline>
        </w:drawing>
      </w:r>
    </w:p>
    <w:p w14:paraId="7A707079" w14:textId="77777777" w:rsidR="002B7432" w:rsidRPr="001F18ED" w:rsidRDefault="002B7432" w:rsidP="00AC49DF">
      <w:pPr>
        <w:ind w:firstLine="1080"/>
      </w:pPr>
    </w:p>
    <w:p w14:paraId="4697C220" w14:textId="77777777" w:rsidR="002B7432" w:rsidRPr="001F18ED"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1F18ED" w14:paraId="338BA7D4" w14:textId="77777777" w:rsidTr="00436F11">
        <w:trPr>
          <w:trHeight w:hRule="exact" w:val="454"/>
        </w:trPr>
        <w:tc>
          <w:tcPr>
            <w:tcW w:w="8789" w:type="dxa"/>
            <w:gridSpan w:val="4"/>
            <w:shd w:val="clear" w:color="auto" w:fill="F2F2F2" w:themeFill="background1" w:themeFillShade="F2"/>
          </w:tcPr>
          <w:p w14:paraId="13976F0B" w14:textId="77777777" w:rsidR="00436F11" w:rsidRPr="001F18ED" w:rsidRDefault="00436F11" w:rsidP="00436F11">
            <w:pPr>
              <w:spacing w:before="120" w:after="120" w:line="240" w:lineRule="exact"/>
              <w:ind w:left="142" w:hanging="142"/>
              <w:rPr>
                <w:b/>
                <w:sz w:val="24"/>
                <w:szCs w:val="24"/>
              </w:rPr>
            </w:pPr>
            <w:r w:rsidRPr="001F18ED">
              <w:rPr>
                <w:b/>
                <w:sz w:val="24"/>
                <w:szCs w:val="24"/>
              </w:rPr>
              <w:lastRenderedPageBreak/>
              <w:t>USE CASE - UCA01</w:t>
            </w:r>
          </w:p>
        </w:tc>
      </w:tr>
      <w:tr w:rsidR="00436F11" w:rsidRPr="001F18ED" w14:paraId="12CD48E7" w14:textId="77777777" w:rsidTr="00436F11">
        <w:trPr>
          <w:trHeight w:hRule="exact" w:val="454"/>
        </w:trPr>
        <w:tc>
          <w:tcPr>
            <w:tcW w:w="2087" w:type="dxa"/>
            <w:shd w:val="clear" w:color="auto" w:fill="F2F2F2" w:themeFill="background1" w:themeFillShade="F2"/>
          </w:tcPr>
          <w:p w14:paraId="0FB237A6"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No.</w:t>
            </w:r>
          </w:p>
        </w:tc>
        <w:tc>
          <w:tcPr>
            <w:tcW w:w="2449" w:type="dxa"/>
          </w:tcPr>
          <w:p w14:paraId="430DA7A8" w14:textId="77777777" w:rsidR="00436F11" w:rsidRPr="001F18ED" w:rsidRDefault="00436F11" w:rsidP="00436F11">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7DE5B563"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Version</w:t>
            </w:r>
          </w:p>
        </w:tc>
        <w:tc>
          <w:tcPr>
            <w:tcW w:w="1512" w:type="dxa"/>
          </w:tcPr>
          <w:p w14:paraId="706CA39A" w14:textId="77777777" w:rsidR="00436F11" w:rsidRPr="001F18ED" w:rsidRDefault="00436F11" w:rsidP="00436F11">
            <w:pPr>
              <w:spacing w:before="120" w:after="120" w:line="240" w:lineRule="exact"/>
              <w:ind w:left="142" w:hanging="142"/>
              <w:rPr>
                <w:sz w:val="24"/>
                <w:szCs w:val="24"/>
              </w:rPr>
            </w:pPr>
            <w:r w:rsidRPr="001F18ED">
              <w:rPr>
                <w:sz w:val="24"/>
                <w:szCs w:val="24"/>
              </w:rPr>
              <w:t>1.1</w:t>
            </w:r>
          </w:p>
        </w:tc>
      </w:tr>
      <w:tr w:rsidR="00436F11" w:rsidRPr="001F18ED" w14:paraId="5A8C6726" w14:textId="77777777" w:rsidTr="00436F11">
        <w:trPr>
          <w:trHeight w:hRule="exact" w:val="454"/>
        </w:trPr>
        <w:tc>
          <w:tcPr>
            <w:tcW w:w="2087" w:type="dxa"/>
            <w:shd w:val="clear" w:color="auto" w:fill="F2F2F2" w:themeFill="background1" w:themeFillShade="F2"/>
          </w:tcPr>
          <w:p w14:paraId="6872866E"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Name</w:t>
            </w:r>
          </w:p>
        </w:tc>
        <w:tc>
          <w:tcPr>
            <w:tcW w:w="6702" w:type="dxa"/>
            <w:gridSpan w:val="3"/>
          </w:tcPr>
          <w:p w14:paraId="0C9C12DD" w14:textId="77777777" w:rsidR="00436F11" w:rsidRPr="001F18ED" w:rsidRDefault="00436F11" w:rsidP="00436F11">
            <w:pPr>
              <w:spacing w:before="120" w:after="120" w:line="240" w:lineRule="exact"/>
              <w:ind w:left="142" w:hanging="142"/>
              <w:rPr>
                <w:sz w:val="24"/>
                <w:szCs w:val="24"/>
              </w:rPr>
            </w:pPr>
            <w:r w:rsidRPr="001F18ED">
              <w:rPr>
                <w:color w:val="000000" w:themeColor="text1"/>
                <w:sz w:val="24"/>
                <w:szCs w:val="24"/>
              </w:rPr>
              <w:t>Update Device</w:t>
            </w:r>
          </w:p>
        </w:tc>
      </w:tr>
      <w:tr w:rsidR="00436F11" w:rsidRPr="001F18ED" w14:paraId="7DA3FD3A" w14:textId="77777777" w:rsidTr="00436F11">
        <w:trPr>
          <w:trHeight w:hRule="exact" w:val="454"/>
        </w:trPr>
        <w:tc>
          <w:tcPr>
            <w:tcW w:w="2087" w:type="dxa"/>
            <w:shd w:val="clear" w:color="auto" w:fill="F2F2F2" w:themeFill="background1" w:themeFillShade="F2"/>
          </w:tcPr>
          <w:p w14:paraId="575E05DA" w14:textId="77777777" w:rsidR="00436F11" w:rsidRPr="001F18ED" w:rsidRDefault="00436F11" w:rsidP="00436F11">
            <w:pPr>
              <w:spacing w:before="120" w:after="120" w:line="240" w:lineRule="exact"/>
              <w:ind w:left="142" w:hanging="142"/>
              <w:rPr>
                <w:b/>
                <w:sz w:val="24"/>
                <w:szCs w:val="24"/>
              </w:rPr>
            </w:pPr>
            <w:r w:rsidRPr="001F18ED">
              <w:rPr>
                <w:b/>
                <w:sz w:val="24"/>
                <w:szCs w:val="24"/>
              </w:rPr>
              <w:t>Author</w:t>
            </w:r>
          </w:p>
        </w:tc>
        <w:tc>
          <w:tcPr>
            <w:tcW w:w="6702" w:type="dxa"/>
            <w:gridSpan w:val="3"/>
          </w:tcPr>
          <w:p w14:paraId="4D136F5C" w14:textId="77777777" w:rsidR="00436F11" w:rsidRPr="001F18ED" w:rsidRDefault="00436F11" w:rsidP="00436F11">
            <w:pPr>
              <w:spacing w:before="120" w:after="120" w:line="240" w:lineRule="exact"/>
              <w:ind w:left="142" w:hanging="142"/>
              <w:rPr>
                <w:sz w:val="24"/>
                <w:szCs w:val="24"/>
              </w:rPr>
            </w:pPr>
            <w:proofErr w:type="spellStart"/>
            <w:r w:rsidRPr="001F18ED">
              <w:rPr>
                <w:sz w:val="24"/>
                <w:szCs w:val="24"/>
              </w:rPr>
              <w:t>QuyHK</w:t>
            </w:r>
            <w:proofErr w:type="spellEnd"/>
          </w:p>
        </w:tc>
      </w:tr>
      <w:tr w:rsidR="00436F11" w:rsidRPr="001F18ED" w14:paraId="4BFCC389" w14:textId="77777777" w:rsidTr="00436F11">
        <w:trPr>
          <w:trHeight w:hRule="exact" w:val="454"/>
        </w:trPr>
        <w:tc>
          <w:tcPr>
            <w:tcW w:w="2087" w:type="dxa"/>
            <w:shd w:val="clear" w:color="auto" w:fill="F2F2F2" w:themeFill="background1" w:themeFillShade="F2"/>
          </w:tcPr>
          <w:p w14:paraId="17368DFD" w14:textId="77777777" w:rsidR="00436F11" w:rsidRPr="001F18ED" w:rsidRDefault="00436F11" w:rsidP="00436F11">
            <w:pPr>
              <w:spacing w:before="120" w:after="120" w:line="240" w:lineRule="exact"/>
              <w:ind w:left="142" w:hanging="142"/>
              <w:rPr>
                <w:b/>
                <w:sz w:val="24"/>
                <w:szCs w:val="24"/>
              </w:rPr>
            </w:pPr>
            <w:r w:rsidRPr="001F18ED">
              <w:rPr>
                <w:b/>
                <w:sz w:val="24"/>
                <w:szCs w:val="24"/>
              </w:rPr>
              <w:t>Date</w:t>
            </w:r>
          </w:p>
        </w:tc>
        <w:tc>
          <w:tcPr>
            <w:tcW w:w="2449" w:type="dxa"/>
          </w:tcPr>
          <w:p w14:paraId="22F1D663" w14:textId="77777777" w:rsidR="00436F11" w:rsidRPr="001F18ED" w:rsidRDefault="00436F11" w:rsidP="00436F11">
            <w:pPr>
              <w:spacing w:before="120" w:after="120" w:line="240" w:lineRule="exact"/>
              <w:ind w:left="142" w:hanging="142"/>
              <w:rPr>
                <w:sz w:val="24"/>
                <w:szCs w:val="24"/>
              </w:rPr>
            </w:pPr>
            <w:r w:rsidRPr="001F18ED">
              <w:rPr>
                <w:sz w:val="24"/>
                <w:szCs w:val="24"/>
              </w:rPr>
              <w:t>29/09/2015</w:t>
            </w:r>
          </w:p>
        </w:tc>
        <w:tc>
          <w:tcPr>
            <w:tcW w:w="2741" w:type="dxa"/>
            <w:shd w:val="clear" w:color="auto" w:fill="F2F2F2" w:themeFill="background1" w:themeFillShade="F2"/>
          </w:tcPr>
          <w:p w14:paraId="32BA65A3" w14:textId="77777777" w:rsidR="00436F11" w:rsidRPr="001F18ED" w:rsidRDefault="00436F11" w:rsidP="00436F11">
            <w:pPr>
              <w:spacing w:before="120" w:after="120" w:line="240" w:lineRule="exact"/>
              <w:ind w:left="142" w:hanging="142"/>
              <w:rPr>
                <w:b/>
                <w:sz w:val="24"/>
                <w:szCs w:val="24"/>
              </w:rPr>
            </w:pPr>
            <w:r w:rsidRPr="001F18ED">
              <w:rPr>
                <w:b/>
                <w:sz w:val="24"/>
                <w:szCs w:val="24"/>
              </w:rPr>
              <w:t>Priority</w:t>
            </w:r>
          </w:p>
        </w:tc>
        <w:tc>
          <w:tcPr>
            <w:tcW w:w="1512" w:type="dxa"/>
          </w:tcPr>
          <w:p w14:paraId="33D9F79B" w14:textId="77777777" w:rsidR="00436F11" w:rsidRPr="001F18ED" w:rsidRDefault="00436F11" w:rsidP="00436F11">
            <w:pPr>
              <w:spacing w:before="120" w:after="120" w:line="240" w:lineRule="exact"/>
              <w:ind w:left="142" w:hanging="142"/>
              <w:rPr>
                <w:sz w:val="24"/>
                <w:szCs w:val="24"/>
              </w:rPr>
            </w:pPr>
            <w:r w:rsidRPr="001F18ED">
              <w:rPr>
                <w:sz w:val="24"/>
                <w:szCs w:val="24"/>
              </w:rPr>
              <w:t>Normal</w:t>
            </w:r>
          </w:p>
        </w:tc>
      </w:tr>
      <w:tr w:rsidR="00436F11" w:rsidRPr="001F18ED" w14:paraId="0514BF33" w14:textId="77777777" w:rsidTr="00436F11">
        <w:trPr>
          <w:trHeight w:val="340"/>
        </w:trPr>
        <w:tc>
          <w:tcPr>
            <w:tcW w:w="8789" w:type="dxa"/>
            <w:gridSpan w:val="4"/>
          </w:tcPr>
          <w:p w14:paraId="3AE62A86" w14:textId="77777777" w:rsidR="00436F11" w:rsidRPr="001F18ED" w:rsidRDefault="00436F11" w:rsidP="00436F11">
            <w:pPr>
              <w:spacing w:before="120" w:after="120" w:line="240" w:lineRule="exact"/>
              <w:ind w:left="142" w:hanging="142"/>
              <w:rPr>
                <w:sz w:val="24"/>
                <w:szCs w:val="24"/>
              </w:rPr>
            </w:pPr>
            <w:r w:rsidRPr="001F18ED">
              <w:rPr>
                <w:b/>
                <w:sz w:val="24"/>
                <w:szCs w:val="24"/>
              </w:rPr>
              <w:t>Actor:</w:t>
            </w:r>
          </w:p>
          <w:p w14:paraId="2AFA22A9"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Staff</w:t>
            </w:r>
          </w:p>
          <w:p w14:paraId="591067EA" w14:textId="77777777" w:rsidR="00436F11" w:rsidRPr="001F18ED" w:rsidRDefault="00436F11" w:rsidP="00436F11">
            <w:pPr>
              <w:spacing w:before="120" w:after="120" w:line="240" w:lineRule="exact"/>
              <w:ind w:left="142" w:hanging="142"/>
              <w:rPr>
                <w:b/>
                <w:sz w:val="24"/>
                <w:szCs w:val="24"/>
              </w:rPr>
            </w:pPr>
            <w:r w:rsidRPr="001F18ED">
              <w:rPr>
                <w:b/>
                <w:sz w:val="24"/>
                <w:szCs w:val="24"/>
              </w:rPr>
              <w:t>Summary:</w:t>
            </w:r>
          </w:p>
          <w:p w14:paraId="656F5086"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allows staff be able to update device.</w:t>
            </w:r>
          </w:p>
          <w:p w14:paraId="7A7120AF" w14:textId="77777777" w:rsidR="00436F11" w:rsidRPr="001F18ED" w:rsidRDefault="00436F11" w:rsidP="00436F11">
            <w:pPr>
              <w:spacing w:before="120" w:after="120" w:line="240" w:lineRule="exact"/>
              <w:ind w:left="142" w:hanging="142"/>
              <w:rPr>
                <w:b/>
                <w:sz w:val="24"/>
                <w:szCs w:val="24"/>
              </w:rPr>
            </w:pPr>
            <w:r w:rsidRPr="001F18ED">
              <w:rPr>
                <w:b/>
                <w:sz w:val="24"/>
                <w:szCs w:val="24"/>
              </w:rPr>
              <w:t>Goal:</w:t>
            </w:r>
          </w:p>
          <w:p w14:paraId="60FFCB04"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System can read data of wristband with new specification.</w:t>
            </w:r>
          </w:p>
          <w:p w14:paraId="501C3297" w14:textId="77777777" w:rsidR="00436F11" w:rsidRPr="001F18ED" w:rsidRDefault="00436F11" w:rsidP="00436F11">
            <w:pPr>
              <w:spacing w:before="120" w:after="120" w:line="240" w:lineRule="exact"/>
              <w:ind w:left="142" w:hanging="142"/>
              <w:rPr>
                <w:b/>
                <w:sz w:val="24"/>
                <w:szCs w:val="24"/>
              </w:rPr>
            </w:pPr>
            <w:r w:rsidRPr="001F18ED">
              <w:rPr>
                <w:b/>
                <w:sz w:val="24"/>
                <w:szCs w:val="24"/>
              </w:rPr>
              <w:t>Triggers:</w:t>
            </w:r>
          </w:p>
          <w:p w14:paraId="64CDB866"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Staff sends the update device command.</w:t>
            </w:r>
          </w:p>
          <w:p w14:paraId="43281053" w14:textId="77777777" w:rsidR="00436F11" w:rsidRPr="001F18ED" w:rsidRDefault="00436F11" w:rsidP="00436F11">
            <w:pPr>
              <w:spacing w:before="120" w:after="120" w:line="240" w:lineRule="exact"/>
              <w:ind w:left="142" w:hanging="142"/>
              <w:rPr>
                <w:sz w:val="24"/>
                <w:szCs w:val="24"/>
              </w:rPr>
            </w:pPr>
            <w:r w:rsidRPr="001F18ED">
              <w:rPr>
                <w:b/>
                <w:sz w:val="24"/>
                <w:szCs w:val="24"/>
              </w:rPr>
              <w:t>Preconditions:</w:t>
            </w:r>
          </w:p>
          <w:p w14:paraId="73070FE0"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User logged in to the system as staff role.</w:t>
            </w:r>
          </w:p>
          <w:p w14:paraId="70F8E867"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Staff selects a device exist in system.</w:t>
            </w:r>
          </w:p>
          <w:p w14:paraId="17F8A424" w14:textId="77777777" w:rsidR="00436F11" w:rsidRPr="001F18ED" w:rsidRDefault="00436F11" w:rsidP="00436F11">
            <w:pPr>
              <w:spacing w:before="120" w:after="120" w:line="240" w:lineRule="exact"/>
              <w:ind w:left="142" w:hanging="142"/>
              <w:rPr>
                <w:b/>
                <w:sz w:val="24"/>
                <w:szCs w:val="24"/>
              </w:rPr>
            </w:pPr>
            <w:r w:rsidRPr="001F18ED">
              <w:rPr>
                <w:b/>
                <w:sz w:val="24"/>
                <w:szCs w:val="24"/>
              </w:rPr>
              <w:t>Post Conditions:</w:t>
            </w:r>
          </w:p>
          <w:p w14:paraId="38BDC222" w14:textId="77777777" w:rsidR="00436F11" w:rsidRPr="001F18ED"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Device information will be updated.</w:t>
            </w:r>
          </w:p>
          <w:p w14:paraId="62CD7003" w14:textId="77777777" w:rsidR="00436F11" w:rsidRPr="001F18ED"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Show error message.</w:t>
            </w:r>
          </w:p>
          <w:p w14:paraId="7E4EFEE0" w14:textId="77777777" w:rsidR="00436F11" w:rsidRPr="001F18ED" w:rsidRDefault="00436F11" w:rsidP="00436F11">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17AA6E99" w14:textId="77777777" w:rsidTr="00436F11">
              <w:trPr>
                <w:trHeight w:hRule="exact" w:val="397"/>
              </w:trPr>
              <w:tc>
                <w:tcPr>
                  <w:tcW w:w="846" w:type="dxa"/>
                  <w:shd w:val="clear" w:color="auto" w:fill="F2F2F2" w:themeFill="background1" w:themeFillShade="F2"/>
                </w:tcPr>
                <w:p w14:paraId="3794C4C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614D9AE6"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793C4184"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048C6DD9" w14:textId="77777777" w:rsidTr="00436F11">
              <w:trPr>
                <w:trHeight w:val="340"/>
              </w:trPr>
              <w:tc>
                <w:tcPr>
                  <w:tcW w:w="846" w:type="dxa"/>
                </w:tcPr>
                <w:p w14:paraId="0061B0FD"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3ECF7F60" w14:textId="77777777" w:rsidR="00436F11" w:rsidRPr="001F18ED" w:rsidRDefault="00436F11" w:rsidP="00436F11">
                  <w:pPr>
                    <w:spacing w:before="120" w:after="120" w:line="240" w:lineRule="exact"/>
                    <w:ind w:left="103"/>
                    <w:rPr>
                      <w:sz w:val="24"/>
                      <w:szCs w:val="24"/>
                    </w:rPr>
                  </w:pPr>
                  <w:r w:rsidRPr="001F18ED">
                    <w:rPr>
                      <w:sz w:val="24"/>
                      <w:szCs w:val="24"/>
                    </w:rPr>
                    <w:t>Staff goes to update device information.</w:t>
                  </w:r>
                </w:p>
              </w:tc>
              <w:tc>
                <w:tcPr>
                  <w:tcW w:w="3861" w:type="dxa"/>
                </w:tcPr>
                <w:p w14:paraId="395658D3" w14:textId="77777777" w:rsidR="00436F11" w:rsidRPr="001F18ED" w:rsidRDefault="00436F11" w:rsidP="00436F11">
                  <w:pPr>
                    <w:spacing w:before="120" w:after="120"/>
                    <w:rPr>
                      <w:sz w:val="24"/>
                      <w:szCs w:val="24"/>
                    </w:rPr>
                  </w:pPr>
                </w:p>
                <w:p w14:paraId="409A5B70" w14:textId="77777777" w:rsidR="00436F11" w:rsidRPr="001F18ED" w:rsidRDefault="00436F11" w:rsidP="00436F11">
                  <w:pPr>
                    <w:rPr>
                      <w:sz w:val="24"/>
                      <w:szCs w:val="24"/>
                    </w:rPr>
                  </w:pPr>
                  <w:r w:rsidRPr="001F18ED">
                    <w:rPr>
                      <w:sz w:val="24"/>
                      <w:szCs w:val="24"/>
                    </w:rPr>
                    <w:t>System list following information:</w:t>
                  </w:r>
                </w:p>
                <w:p w14:paraId="7CB2A7C8"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Brand Name: free text input, required, length 2 - 24.</w:t>
                  </w:r>
                </w:p>
                <w:p w14:paraId="6CDBAA86"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Brand UUID: free text input, required, length 8</w:t>
                  </w:r>
                </w:p>
                <w:p w14:paraId="4229D515"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Number of Step UUID: free text input, required, must have 8 characters.</w:t>
                  </w:r>
                </w:p>
                <w:p w14:paraId="59E070F3"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Position Number of Step: free text input, required, value from 0 - 20</w:t>
                  </w:r>
                </w:p>
                <w:p w14:paraId="125A10D1" w14:textId="77777777" w:rsidR="00436F11" w:rsidRPr="001F18ED" w:rsidRDefault="00436F11" w:rsidP="00436F11">
                  <w:pPr>
                    <w:pStyle w:val="ListParagraph"/>
                    <w:spacing w:before="120" w:after="120" w:line="240" w:lineRule="exact"/>
                    <w:rPr>
                      <w:rFonts w:ascii="Times New Roman" w:hAnsi="Times New Roman" w:cs="Times New Roman"/>
                      <w:b/>
                      <w:bCs/>
                      <w:color w:val="008000"/>
                      <w:sz w:val="24"/>
                      <w:szCs w:val="24"/>
                    </w:rPr>
                  </w:pPr>
                  <w:r w:rsidRPr="001F18ED">
                    <w:rPr>
                      <w:rFonts w:ascii="Times New Roman" w:hAnsi="Times New Roman" w:cs="Times New Roman"/>
                      <w:sz w:val="24"/>
                      <w:szCs w:val="24"/>
                    </w:rPr>
                    <w:t xml:space="preserve">Text input UUID have to have example: </w:t>
                  </w:r>
                  <w:r w:rsidRPr="001F18ED">
                    <w:rPr>
                      <w:rFonts w:ascii="Times New Roman" w:hAnsi="Times New Roman" w:cs="Times New Roman"/>
                      <w:b/>
                      <w:bCs/>
                      <w:color w:val="008000"/>
                      <w:sz w:val="24"/>
                      <w:szCs w:val="24"/>
                    </w:rPr>
                    <w:t>0000180a</w:t>
                  </w:r>
                </w:p>
                <w:p w14:paraId="2443E30A" w14:textId="77777777" w:rsidR="00436F11" w:rsidRPr="001F18ED" w:rsidRDefault="00436F11" w:rsidP="00436F11">
                  <w:pPr>
                    <w:pStyle w:val="ListParagraph"/>
                    <w:spacing w:before="120" w:after="120" w:line="240" w:lineRule="exact"/>
                    <w:rPr>
                      <w:rFonts w:ascii="Times New Roman" w:hAnsi="Times New Roman" w:cs="Times New Roman"/>
                      <w:b/>
                      <w:bCs/>
                      <w:color w:val="008000"/>
                      <w:sz w:val="24"/>
                      <w:szCs w:val="24"/>
                    </w:rPr>
                  </w:pPr>
                </w:p>
                <w:p w14:paraId="5B69CA8D" w14:textId="77777777" w:rsidR="00436F11" w:rsidRPr="001F18ED" w:rsidRDefault="00436F11" w:rsidP="00436F11">
                  <w:pPr>
                    <w:pStyle w:val="ListParagraph"/>
                    <w:spacing w:before="120" w:after="120" w:line="240" w:lineRule="exact"/>
                    <w:ind w:left="0"/>
                    <w:rPr>
                      <w:rFonts w:ascii="Times New Roman" w:hAnsi="Times New Roman" w:cs="Times New Roman"/>
                      <w:sz w:val="24"/>
                      <w:szCs w:val="24"/>
                    </w:rPr>
                  </w:pPr>
                </w:p>
              </w:tc>
            </w:tr>
            <w:tr w:rsidR="00436F11" w:rsidRPr="001F18ED" w14:paraId="520067EF" w14:textId="77777777" w:rsidTr="00436F11">
              <w:trPr>
                <w:trHeight w:val="340"/>
              </w:trPr>
              <w:tc>
                <w:tcPr>
                  <w:tcW w:w="846" w:type="dxa"/>
                </w:tcPr>
                <w:p w14:paraId="1A5EE38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2</w:t>
                  </w:r>
                </w:p>
              </w:tc>
              <w:tc>
                <w:tcPr>
                  <w:tcW w:w="3827" w:type="dxa"/>
                </w:tcPr>
                <w:p w14:paraId="454B15F2" w14:textId="77777777" w:rsidR="00436F11" w:rsidRPr="001F18ED" w:rsidRDefault="00436F11" w:rsidP="00436F11">
                  <w:pPr>
                    <w:spacing w:before="120" w:after="120" w:line="240" w:lineRule="exact"/>
                    <w:ind w:left="103"/>
                    <w:rPr>
                      <w:sz w:val="24"/>
                      <w:szCs w:val="24"/>
                    </w:rPr>
                  </w:pPr>
                  <w:r w:rsidRPr="001F18ED">
                    <w:rPr>
                      <w:sz w:val="24"/>
                      <w:szCs w:val="24"/>
                    </w:rPr>
                    <w:t>Staff edits information of device.</w:t>
                  </w:r>
                </w:p>
              </w:tc>
              <w:tc>
                <w:tcPr>
                  <w:tcW w:w="3861" w:type="dxa"/>
                </w:tcPr>
                <w:p w14:paraId="6C95BA54" w14:textId="77777777" w:rsidR="00436F11" w:rsidRPr="001F18ED" w:rsidRDefault="00436F11" w:rsidP="00436F11">
                  <w:pPr>
                    <w:spacing w:before="120" w:after="120"/>
                    <w:rPr>
                      <w:sz w:val="24"/>
                      <w:szCs w:val="24"/>
                    </w:rPr>
                  </w:pPr>
                </w:p>
                <w:p w14:paraId="471A2B6A" w14:textId="77777777" w:rsidR="00436F11" w:rsidRPr="001F18ED" w:rsidRDefault="00436F11" w:rsidP="00436F11">
                  <w:pPr>
                    <w:spacing w:before="120" w:after="120"/>
                    <w:rPr>
                      <w:sz w:val="24"/>
                      <w:szCs w:val="24"/>
                    </w:rPr>
                  </w:pPr>
                  <w:r w:rsidRPr="001F18ED">
                    <w:rPr>
                      <w:sz w:val="24"/>
                      <w:szCs w:val="24"/>
                    </w:rPr>
                    <w:t>When user finishes updating one field, if condition doesn’t match. System will show an error message next to that field.</w:t>
                  </w:r>
                </w:p>
              </w:tc>
            </w:tr>
            <w:tr w:rsidR="00436F11" w:rsidRPr="001F18ED" w14:paraId="223BAE18" w14:textId="77777777" w:rsidTr="00436F11">
              <w:trPr>
                <w:trHeight w:val="340"/>
              </w:trPr>
              <w:tc>
                <w:tcPr>
                  <w:tcW w:w="846" w:type="dxa"/>
                </w:tcPr>
                <w:p w14:paraId="74A02146"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lastRenderedPageBreak/>
                    <w:t>3</w:t>
                  </w:r>
                </w:p>
              </w:tc>
              <w:tc>
                <w:tcPr>
                  <w:tcW w:w="3827" w:type="dxa"/>
                </w:tcPr>
                <w:p w14:paraId="3E297862" w14:textId="77777777" w:rsidR="00436F11" w:rsidRPr="001F18ED" w:rsidRDefault="00436F11" w:rsidP="00436F11">
                  <w:pPr>
                    <w:spacing w:before="120" w:after="120" w:line="240" w:lineRule="exact"/>
                    <w:ind w:left="103"/>
                    <w:rPr>
                      <w:sz w:val="24"/>
                      <w:szCs w:val="24"/>
                    </w:rPr>
                  </w:pPr>
                  <w:r w:rsidRPr="001F18ED">
                    <w:rPr>
                      <w:sz w:val="24"/>
                      <w:szCs w:val="24"/>
                    </w:rPr>
                    <w:t>Staff sends command to save new information</w:t>
                  </w:r>
                </w:p>
              </w:tc>
              <w:tc>
                <w:tcPr>
                  <w:tcW w:w="3861" w:type="dxa"/>
                </w:tcPr>
                <w:p w14:paraId="57FC2E7A" w14:textId="77777777" w:rsidR="00436F11" w:rsidRPr="001F18ED" w:rsidRDefault="00436F11" w:rsidP="00436F11">
                  <w:pPr>
                    <w:spacing w:before="120" w:after="120"/>
                    <w:rPr>
                      <w:sz w:val="24"/>
                      <w:szCs w:val="24"/>
                    </w:rPr>
                  </w:pPr>
                </w:p>
                <w:p w14:paraId="008FE739" w14:textId="77777777" w:rsidR="00436F11" w:rsidRPr="001F18ED" w:rsidRDefault="00436F11" w:rsidP="00436F11">
                  <w:pPr>
                    <w:spacing w:before="120" w:after="120"/>
                    <w:rPr>
                      <w:sz w:val="24"/>
                      <w:szCs w:val="24"/>
                    </w:rPr>
                  </w:pPr>
                  <w:r w:rsidRPr="001F18ED">
                    <w:rPr>
                      <w:sz w:val="24"/>
                      <w:szCs w:val="24"/>
                    </w:rPr>
                    <w:t>System update information of device and show message notify device is updated successfully.</w:t>
                  </w:r>
                </w:p>
                <w:p w14:paraId="2BA63493" w14:textId="77777777" w:rsidR="00436F11" w:rsidRPr="001F18ED" w:rsidRDefault="00436F11" w:rsidP="00436F11">
                  <w:pPr>
                    <w:spacing w:before="120" w:after="120"/>
                    <w:rPr>
                      <w:sz w:val="24"/>
                      <w:szCs w:val="24"/>
                    </w:rPr>
                  </w:pPr>
                  <w:r w:rsidRPr="001F18ED">
                    <w:rPr>
                      <w:sz w:val="24"/>
                      <w:szCs w:val="24"/>
                    </w:rPr>
                    <w:t>[Exception 1, 2, 3, 4]</w:t>
                  </w:r>
                </w:p>
              </w:tc>
            </w:tr>
          </w:tbl>
          <w:p w14:paraId="669280A8" w14:textId="77777777" w:rsidR="00436F11" w:rsidRPr="001F18ED" w:rsidRDefault="00436F11" w:rsidP="00436F11">
            <w:pPr>
              <w:spacing w:before="120" w:after="120" w:line="240" w:lineRule="exact"/>
              <w:rPr>
                <w:sz w:val="24"/>
                <w:szCs w:val="24"/>
              </w:rPr>
            </w:pPr>
            <w:r w:rsidRPr="001F18ED">
              <w:rPr>
                <w:b/>
                <w:sz w:val="24"/>
                <w:szCs w:val="24"/>
              </w:rPr>
              <w:t xml:space="preserve">Alternative Scenario: </w:t>
            </w:r>
            <w:r w:rsidRPr="001F18ED">
              <w:rPr>
                <w:sz w:val="24"/>
                <w:szCs w:val="24"/>
              </w:rPr>
              <w:t>N/A</w:t>
            </w:r>
          </w:p>
          <w:p w14:paraId="1D5E9C7D" w14:textId="77777777" w:rsidR="00436F11" w:rsidRPr="001F18ED" w:rsidRDefault="00436F11" w:rsidP="00436F11">
            <w:pPr>
              <w:spacing w:before="120" w:after="120" w:line="240" w:lineRule="exact"/>
              <w:rPr>
                <w:sz w:val="24"/>
                <w:szCs w:val="24"/>
              </w:rPr>
            </w:pPr>
            <w:r w:rsidRPr="001F18ED">
              <w:rPr>
                <w:b/>
                <w:sz w:val="24"/>
                <w:szCs w:val="24"/>
              </w:rPr>
              <w:t>Exceptions:</w:t>
            </w:r>
            <w:r w:rsidRPr="001F18ED">
              <w:rPr>
                <w:sz w:val="24"/>
                <w:szCs w:val="24"/>
              </w:rPr>
              <w:t xml:space="preserve"> </w:t>
            </w:r>
          </w:p>
          <w:p w14:paraId="51A63556" w14:textId="77777777" w:rsidR="00436F11" w:rsidRPr="001F18ED" w:rsidRDefault="00436F11" w:rsidP="00436F11">
            <w:pPr>
              <w:spacing w:before="120" w:after="120" w:line="240" w:lineRule="exact"/>
              <w:rPr>
                <w:sz w:val="24"/>
                <w:szCs w:val="24"/>
              </w:rPr>
            </w:pPr>
            <w:r w:rsidRPr="001F18ED">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57705005" w14:textId="77777777" w:rsidTr="00436F11">
              <w:trPr>
                <w:trHeight w:hRule="exact" w:val="397"/>
              </w:trPr>
              <w:tc>
                <w:tcPr>
                  <w:tcW w:w="846" w:type="dxa"/>
                  <w:shd w:val="clear" w:color="auto" w:fill="F2F2F2" w:themeFill="background1" w:themeFillShade="F2"/>
                </w:tcPr>
                <w:p w14:paraId="7058FA7B"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208E4383"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0CC0B1C3"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6D0199A1" w14:textId="77777777" w:rsidTr="00436F11">
              <w:tc>
                <w:tcPr>
                  <w:tcW w:w="846" w:type="dxa"/>
                </w:tcPr>
                <w:p w14:paraId="0ABAA2EA"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3508AF58" w14:textId="77777777" w:rsidR="00436F11" w:rsidRPr="001F18ED" w:rsidRDefault="00436F11" w:rsidP="00436F11">
                  <w:pPr>
                    <w:spacing w:before="120" w:after="120" w:line="240" w:lineRule="exact"/>
                    <w:ind w:left="142" w:hanging="142"/>
                    <w:rPr>
                      <w:sz w:val="24"/>
                      <w:szCs w:val="24"/>
                    </w:rPr>
                  </w:pPr>
                  <w:r w:rsidRPr="001F18ED">
                    <w:rPr>
                      <w:sz w:val="24"/>
                      <w:szCs w:val="24"/>
                    </w:rPr>
                    <w:t>Missing of required fields</w:t>
                  </w:r>
                </w:p>
              </w:tc>
              <w:tc>
                <w:tcPr>
                  <w:tcW w:w="3861" w:type="dxa"/>
                </w:tcPr>
                <w:p w14:paraId="293B8F9F" w14:textId="77777777" w:rsidR="00436F11" w:rsidRPr="001F18ED" w:rsidRDefault="00436F11" w:rsidP="00436F11">
                  <w:pPr>
                    <w:spacing w:before="120" w:after="120" w:line="240" w:lineRule="exact"/>
                    <w:rPr>
                      <w:sz w:val="24"/>
                      <w:szCs w:val="24"/>
                    </w:rPr>
                  </w:pPr>
                  <w:r w:rsidRPr="001F18ED">
                    <w:rPr>
                      <w:sz w:val="24"/>
                      <w:szCs w:val="24"/>
                    </w:rPr>
                    <w:t>Show message notify staff which field is required.</w:t>
                  </w:r>
                </w:p>
              </w:tc>
            </w:tr>
          </w:tbl>
          <w:p w14:paraId="716FB1A4" w14:textId="77777777" w:rsidR="00436F11" w:rsidRPr="001F18ED" w:rsidRDefault="00436F11" w:rsidP="00436F11">
            <w:pPr>
              <w:spacing w:before="120" w:after="120" w:line="240" w:lineRule="exact"/>
              <w:rPr>
                <w:sz w:val="24"/>
                <w:szCs w:val="24"/>
              </w:rPr>
            </w:pPr>
            <w:r w:rsidRPr="001F18ED">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60E7275E" w14:textId="77777777" w:rsidTr="00436F11">
              <w:trPr>
                <w:trHeight w:hRule="exact" w:val="397"/>
              </w:trPr>
              <w:tc>
                <w:tcPr>
                  <w:tcW w:w="846" w:type="dxa"/>
                  <w:shd w:val="clear" w:color="auto" w:fill="F2F2F2" w:themeFill="background1" w:themeFillShade="F2"/>
                </w:tcPr>
                <w:p w14:paraId="64FEE007"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20E56BB3"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1C616EDF"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42AE54BC" w14:textId="77777777" w:rsidTr="00436F11">
              <w:tc>
                <w:tcPr>
                  <w:tcW w:w="846" w:type="dxa"/>
                </w:tcPr>
                <w:p w14:paraId="1EDE307F"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4CF72877" w14:textId="77777777" w:rsidR="00436F11" w:rsidRPr="001F18ED" w:rsidRDefault="00436F11" w:rsidP="00436F11">
                  <w:pPr>
                    <w:spacing w:before="120" w:after="120" w:line="240" w:lineRule="exact"/>
                    <w:ind w:left="142" w:hanging="142"/>
                    <w:rPr>
                      <w:sz w:val="24"/>
                      <w:szCs w:val="24"/>
                    </w:rPr>
                  </w:pPr>
                  <w:r w:rsidRPr="001F18ED">
                    <w:rPr>
                      <w:sz w:val="24"/>
                      <w:szCs w:val="24"/>
                    </w:rPr>
                    <w:t xml:space="preserve">Wrong format of UUID </w:t>
                  </w:r>
                </w:p>
              </w:tc>
              <w:tc>
                <w:tcPr>
                  <w:tcW w:w="3861" w:type="dxa"/>
                </w:tcPr>
                <w:p w14:paraId="40D83D24" w14:textId="77777777" w:rsidR="00436F11" w:rsidRPr="001F18ED" w:rsidRDefault="00436F11" w:rsidP="00436F11">
                  <w:pPr>
                    <w:spacing w:before="120" w:after="120" w:line="240" w:lineRule="exact"/>
                    <w:rPr>
                      <w:sz w:val="24"/>
                      <w:szCs w:val="24"/>
                    </w:rPr>
                  </w:pPr>
                  <w:r w:rsidRPr="001F18ED">
                    <w:rPr>
                      <w:sz w:val="24"/>
                      <w:szCs w:val="24"/>
                    </w:rPr>
                    <w:t>System message notify staff use right format of UUID</w:t>
                  </w:r>
                </w:p>
              </w:tc>
            </w:tr>
          </w:tbl>
          <w:p w14:paraId="34F59527" w14:textId="77777777" w:rsidR="00436F11" w:rsidRPr="001F18ED" w:rsidRDefault="00436F11" w:rsidP="00436F11">
            <w:pPr>
              <w:spacing w:before="120" w:after="120" w:line="240" w:lineRule="exact"/>
              <w:rPr>
                <w:sz w:val="24"/>
                <w:szCs w:val="24"/>
              </w:rPr>
            </w:pPr>
            <w:r w:rsidRPr="001F18ED">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1399D584" w14:textId="77777777" w:rsidTr="00436F11">
              <w:trPr>
                <w:trHeight w:hRule="exact" w:val="397"/>
              </w:trPr>
              <w:tc>
                <w:tcPr>
                  <w:tcW w:w="846" w:type="dxa"/>
                  <w:shd w:val="clear" w:color="auto" w:fill="F2F2F2" w:themeFill="background1" w:themeFillShade="F2"/>
                </w:tcPr>
                <w:p w14:paraId="4C67BF60"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4325A74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168F541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298720B8" w14:textId="77777777" w:rsidTr="00436F11">
              <w:tc>
                <w:tcPr>
                  <w:tcW w:w="846" w:type="dxa"/>
                </w:tcPr>
                <w:p w14:paraId="0FA0F6A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2D234C5F" w14:textId="77777777" w:rsidR="00436F11" w:rsidRPr="001F18ED" w:rsidRDefault="00436F11" w:rsidP="00436F11">
                  <w:pPr>
                    <w:spacing w:before="120" w:after="120" w:line="240" w:lineRule="exact"/>
                    <w:ind w:left="142" w:hanging="142"/>
                    <w:rPr>
                      <w:sz w:val="24"/>
                      <w:szCs w:val="24"/>
                    </w:rPr>
                  </w:pPr>
                  <w:r w:rsidRPr="001F18ED">
                    <w:rPr>
                      <w:sz w:val="24"/>
                      <w:szCs w:val="24"/>
                    </w:rPr>
                    <w:t>Length of field’s value is out of range</w:t>
                  </w:r>
                </w:p>
              </w:tc>
              <w:tc>
                <w:tcPr>
                  <w:tcW w:w="3861" w:type="dxa"/>
                </w:tcPr>
                <w:p w14:paraId="3E359AF9" w14:textId="77777777" w:rsidR="00436F11" w:rsidRPr="001F18ED" w:rsidRDefault="00436F11" w:rsidP="00436F11">
                  <w:pPr>
                    <w:spacing w:before="120" w:after="120" w:line="240" w:lineRule="exact"/>
                    <w:rPr>
                      <w:sz w:val="24"/>
                      <w:szCs w:val="24"/>
                    </w:rPr>
                  </w:pPr>
                  <w:r w:rsidRPr="001F18ED">
                    <w:rPr>
                      <w:sz w:val="24"/>
                      <w:szCs w:val="24"/>
                    </w:rPr>
                    <w:t>Show message notify staff which field’s value is out of range</w:t>
                  </w:r>
                </w:p>
              </w:tc>
            </w:tr>
          </w:tbl>
          <w:p w14:paraId="3FFEF9A7" w14:textId="77777777" w:rsidR="00436F11" w:rsidRPr="001F18ED" w:rsidRDefault="00436F11" w:rsidP="00436F11">
            <w:pPr>
              <w:spacing w:before="120" w:after="120" w:line="240" w:lineRule="exact"/>
              <w:rPr>
                <w:sz w:val="24"/>
                <w:szCs w:val="24"/>
              </w:rPr>
            </w:pPr>
            <w:r w:rsidRPr="001F18ED">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3F7262D8" w14:textId="77777777" w:rsidTr="00436F11">
              <w:trPr>
                <w:trHeight w:hRule="exact" w:val="397"/>
              </w:trPr>
              <w:tc>
                <w:tcPr>
                  <w:tcW w:w="846" w:type="dxa"/>
                  <w:shd w:val="clear" w:color="auto" w:fill="F2F2F2" w:themeFill="background1" w:themeFillShade="F2"/>
                </w:tcPr>
                <w:p w14:paraId="33BC4819"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5926A50C"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3A969F84"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4DD065D5" w14:textId="77777777" w:rsidTr="00436F11">
              <w:tc>
                <w:tcPr>
                  <w:tcW w:w="846" w:type="dxa"/>
                </w:tcPr>
                <w:p w14:paraId="2246D4C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125DCE1B" w14:textId="77777777" w:rsidR="00436F11" w:rsidRPr="001F18ED" w:rsidRDefault="00436F11" w:rsidP="00436F11">
                  <w:pPr>
                    <w:spacing w:before="120" w:after="120" w:line="240" w:lineRule="exact"/>
                    <w:ind w:left="142" w:hanging="142"/>
                    <w:rPr>
                      <w:sz w:val="24"/>
                      <w:szCs w:val="24"/>
                    </w:rPr>
                  </w:pPr>
                  <w:r w:rsidRPr="001F18ED">
                    <w:rPr>
                      <w:sz w:val="24"/>
                      <w:szCs w:val="24"/>
                    </w:rPr>
                    <w:t>Device had exist in system</w:t>
                  </w:r>
                </w:p>
              </w:tc>
              <w:tc>
                <w:tcPr>
                  <w:tcW w:w="3861" w:type="dxa"/>
                </w:tcPr>
                <w:p w14:paraId="33B8A64B" w14:textId="77777777" w:rsidR="00436F11" w:rsidRPr="001F18ED" w:rsidRDefault="00436F11" w:rsidP="00436F11">
                  <w:pPr>
                    <w:spacing w:before="120" w:after="120" w:line="240" w:lineRule="exact"/>
                    <w:rPr>
                      <w:sz w:val="24"/>
                      <w:szCs w:val="24"/>
                    </w:rPr>
                  </w:pPr>
                  <w:r w:rsidRPr="001F18ED">
                    <w:rPr>
                      <w:sz w:val="24"/>
                      <w:szCs w:val="24"/>
                    </w:rPr>
                    <w:t>Show message notify entered device is exist</w:t>
                  </w:r>
                </w:p>
              </w:tc>
            </w:tr>
          </w:tbl>
          <w:p w14:paraId="4EDF8D5F" w14:textId="77777777" w:rsidR="00436F11" w:rsidRPr="001F18ED" w:rsidRDefault="00436F11" w:rsidP="00436F11">
            <w:pPr>
              <w:spacing w:before="120" w:after="120" w:line="240" w:lineRule="exact"/>
              <w:rPr>
                <w:sz w:val="24"/>
                <w:szCs w:val="24"/>
              </w:rPr>
            </w:pPr>
          </w:p>
          <w:p w14:paraId="713F4C0D" w14:textId="77777777" w:rsidR="00436F11" w:rsidRPr="001F18ED" w:rsidRDefault="00436F11" w:rsidP="00436F11">
            <w:pPr>
              <w:spacing w:before="120" w:after="120" w:line="240" w:lineRule="exact"/>
              <w:rPr>
                <w:sz w:val="24"/>
                <w:szCs w:val="24"/>
              </w:rPr>
            </w:pPr>
          </w:p>
          <w:p w14:paraId="2455870F" w14:textId="77777777" w:rsidR="00436F11" w:rsidRPr="001F18ED" w:rsidRDefault="00436F11" w:rsidP="00436F11">
            <w:pPr>
              <w:spacing w:before="120" w:after="120" w:line="240" w:lineRule="exact"/>
              <w:rPr>
                <w:sz w:val="24"/>
                <w:szCs w:val="24"/>
              </w:rPr>
            </w:pPr>
            <w:r w:rsidRPr="001F18ED">
              <w:rPr>
                <w:b/>
                <w:sz w:val="24"/>
                <w:szCs w:val="24"/>
              </w:rPr>
              <w:t xml:space="preserve">Relationships: </w:t>
            </w:r>
            <w:r w:rsidRPr="001F18ED">
              <w:rPr>
                <w:sz w:val="24"/>
                <w:szCs w:val="24"/>
              </w:rPr>
              <w:t>N/A</w:t>
            </w:r>
          </w:p>
          <w:p w14:paraId="002B1981" w14:textId="77777777" w:rsidR="00436F11" w:rsidRPr="001F18ED" w:rsidRDefault="00436F11" w:rsidP="00436F11">
            <w:pPr>
              <w:keepNext/>
              <w:spacing w:before="120" w:after="120" w:line="240" w:lineRule="exact"/>
              <w:ind w:left="142" w:hanging="142"/>
              <w:rPr>
                <w:sz w:val="24"/>
                <w:szCs w:val="24"/>
              </w:rPr>
            </w:pPr>
            <w:r w:rsidRPr="001F18ED">
              <w:rPr>
                <w:b/>
                <w:sz w:val="24"/>
                <w:szCs w:val="24"/>
              </w:rPr>
              <w:t>Business Rules:</w:t>
            </w:r>
          </w:p>
          <w:p w14:paraId="107E0F2E"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An UUID must start with 0000.</w:t>
            </w:r>
          </w:p>
          <w:p w14:paraId="4F191CB9"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System will update new device information including: Brand name, Brand UUID, Number of step UUID, Position number of step to system.</w:t>
            </w:r>
          </w:p>
          <w:p w14:paraId="116FB238"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Brand name does not have special characters.</w:t>
            </w:r>
          </w:p>
        </w:tc>
      </w:tr>
    </w:tbl>
    <w:p w14:paraId="1C4D3442" w14:textId="77777777" w:rsidR="002B7432" w:rsidRPr="001F18ED" w:rsidRDefault="002B7432" w:rsidP="00AC49DF">
      <w:pPr>
        <w:ind w:firstLine="1080"/>
      </w:pPr>
    </w:p>
    <w:p w14:paraId="58DA7F59" w14:textId="77777777" w:rsidR="00AC49DF" w:rsidRPr="001F18ED" w:rsidRDefault="00AC49DF" w:rsidP="00AC49DF"/>
    <w:p w14:paraId="51545C16" w14:textId="77777777" w:rsidR="00AC49DF" w:rsidRPr="001F18ED" w:rsidRDefault="00AC49DF" w:rsidP="00AC49DF">
      <w:pPr>
        <w:pStyle w:val="Heading6"/>
        <w:ind w:firstLine="468"/>
        <w:rPr>
          <w:sz w:val="28"/>
        </w:rPr>
      </w:pPr>
      <w:r w:rsidRPr="001F18ED">
        <w:rPr>
          <w:sz w:val="28"/>
        </w:rPr>
        <w:t>&lt;Staff&gt; Delete Device</w:t>
      </w:r>
    </w:p>
    <w:p w14:paraId="2C5DA145" w14:textId="77777777" w:rsidR="00AC49DF" w:rsidRPr="001F18ED" w:rsidRDefault="00AC49DF" w:rsidP="00AC49DF">
      <w:pPr>
        <w:ind w:firstLine="1080"/>
      </w:pPr>
      <w:r w:rsidRPr="001F18ED">
        <w:rPr>
          <w:noProof/>
        </w:rPr>
        <w:lastRenderedPageBreak/>
        <w:drawing>
          <wp:inline distT="0" distB="0" distL="0" distR="0" wp14:anchorId="3E823841" wp14:editId="24B4E7A9">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1F18ED" w14:paraId="1A703D6E" w14:textId="77777777" w:rsidTr="00436F11">
        <w:trPr>
          <w:trHeight w:hRule="exact" w:val="454"/>
        </w:trPr>
        <w:tc>
          <w:tcPr>
            <w:tcW w:w="8789" w:type="dxa"/>
            <w:gridSpan w:val="4"/>
            <w:shd w:val="clear" w:color="auto" w:fill="F2F2F2" w:themeFill="background1" w:themeFillShade="F2"/>
          </w:tcPr>
          <w:p w14:paraId="2D07AC78"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 UCA01</w:t>
            </w:r>
          </w:p>
        </w:tc>
      </w:tr>
      <w:tr w:rsidR="00436F11" w:rsidRPr="001F18ED" w14:paraId="58F1F4B1" w14:textId="77777777" w:rsidTr="00436F11">
        <w:trPr>
          <w:trHeight w:hRule="exact" w:val="454"/>
        </w:trPr>
        <w:tc>
          <w:tcPr>
            <w:tcW w:w="2087" w:type="dxa"/>
            <w:shd w:val="clear" w:color="auto" w:fill="F2F2F2" w:themeFill="background1" w:themeFillShade="F2"/>
          </w:tcPr>
          <w:p w14:paraId="5EF16386"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No.</w:t>
            </w:r>
          </w:p>
        </w:tc>
        <w:tc>
          <w:tcPr>
            <w:tcW w:w="2449" w:type="dxa"/>
          </w:tcPr>
          <w:p w14:paraId="6D83FF37" w14:textId="77777777" w:rsidR="00436F11" w:rsidRPr="001F18ED" w:rsidRDefault="00436F11" w:rsidP="00436F11">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7BE2E4A0"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Version</w:t>
            </w:r>
          </w:p>
        </w:tc>
        <w:tc>
          <w:tcPr>
            <w:tcW w:w="1512" w:type="dxa"/>
          </w:tcPr>
          <w:p w14:paraId="4A69D3DF" w14:textId="77777777" w:rsidR="00436F11" w:rsidRPr="001F18ED" w:rsidRDefault="00436F11" w:rsidP="00436F11">
            <w:pPr>
              <w:spacing w:before="120" w:after="120" w:line="240" w:lineRule="exact"/>
              <w:ind w:left="142" w:hanging="142"/>
              <w:rPr>
                <w:sz w:val="24"/>
                <w:szCs w:val="24"/>
              </w:rPr>
            </w:pPr>
            <w:r w:rsidRPr="001F18ED">
              <w:rPr>
                <w:sz w:val="24"/>
                <w:szCs w:val="24"/>
              </w:rPr>
              <w:t>1.1</w:t>
            </w:r>
          </w:p>
        </w:tc>
      </w:tr>
      <w:tr w:rsidR="00436F11" w:rsidRPr="001F18ED" w14:paraId="35041EC9" w14:textId="77777777" w:rsidTr="00436F11">
        <w:trPr>
          <w:trHeight w:hRule="exact" w:val="454"/>
        </w:trPr>
        <w:tc>
          <w:tcPr>
            <w:tcW w:w="2087" w:type="dxa"/>
            <w:shd w:val="clear" w:color="auto" w:fill="F2F2F2" w:themeFill="background1" w:themeFillShade="F2"/>
          </w:tcPr>
          <w:p w14:paraId="55450C9B"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Name</w:t>
            </w:r>
          </w:p>
        </w:tc>
        <w:tc>
          <w:tcPr>
            <w:tcW w:w="6702" w:type="dxa"/>
            <w:gridSpan w:val="3"/>
          </w:tcPr>
          <w:p w14:paraId="55017C23" w14:textId="77777777" w:rsidR="00436F11" w:rsidRPr="001F18ED" w:rsidRDefault="00436F11" w:rsidP="00436F11">
            <w:pPr>
              <w:spacing w:before="120" w:after="120" w:line="240" w:lineRule="exact"/>
              <w:ind w:left="142" w:hanging="142"/>
              <w:rPr>
                <w:sz w:val="24"/>
                <w:szCs w:val="24"/>
              </w:rPr>
            </w:pPr>
            <w:r w:rsidRPr="001F18ED">
              <w:rPr>
                <w:color w:val="000000" w:themeColor="text1"/>
                <w:sz w:val="24"/>
                <w:szCs w:val="24"/>
              </w:rPr>
              <w:t>Delete Device</w:t>
            </w:r>
          </w:p>
        </w:tc>
      </w:tr>
      <w:tr w:rsidR="00436F11" w:rsidRPr="001F18ED" w14:paraId="66E6C2C2" w14:textId="77777777" w:rsidTr="00436F11">
        <w:trPr>
          <w:trHeight w:hRule="exact" w:val="454"/>
        </w:trPr>
        <w:tc>
          <w:tcPr>
            <w:tcW w:w="2087" w:type="dxa"/>
            <w:shd w:val="clear" w:color="auto" w:fill="F2F2F2" w:themeFill="background1" w:themeFillShade="F2"/>
          </w:tcPr>
          <w:p w14:paraId="7A1DD736" w14:textId="77777777" w:rsidR="00436F11" w:rsidRPr="001F18ED" w:rsidRDefault="00436F11" w:rsidP="00436F11">
            <w:pPr>
              <w:spacing w:before="120" w:after="120" w:line="240" w:lineRule="exact"/>
              <w:ind w:left="142" w:hanging="142"/>
              <w:rPr>
                <w:b/>
                <w:sz w:val="24"/>
                <w:szCs w:val="24"/>
              </w:rPr>
            </w:pPr>
            <w:r w:rsidRPr="001F18ED">
              <w:rPr>
                <w:b/>
                <w:sz w:val="24"/>
                <w:szCs w:val="24"/>
              </w:rPr>
              <w:t>Author</w:t>
            </w:r>
          </w:p>
        </w:tc>
        <w:tc>
          <w:tcPr>
            <w:tcW w:w="6702" w:type="dxa"/>
            <w:gridSpan w:val="3"/>
          </w:tcPr>
          <w:p w14:paraId="65D63CC8" w14:textId="77777777" w:rsidR="00436F11" w:rsidRPr="001F18ED" w:rsidRDefault="00436F11" w:rsidP="00436F11">
            <w:pPr>
              <w:spacing w:before="120" w:after="120" w:line="240" w:lineRule="exact"/>
              <w:ind w:left="142" w:hanging="142"/>
              <w:rPr>
                <w:sz w:val="24"/>
                <w:szCs w:val="24"/>
              </w:rPr>
            </w:pPr>
            <w:proofErr w:type="spellStart"/>
            <w:r w:rsidRPr="001F18ED">
              <w:rPr>
                <w:sz w:val="24"/>
                <w:szCs w:val="24"/>
              </w:rPr>
              <w:t>QuyHK</w:t>
            </w:r>
            <w:proofErr w:type="spellEnd"/>
          </w:p>
        </w:tc>
      </w:tr>
      <w:tr w:rsidR="00436F11" w:rsidRPr="001F18ED" w14:paraId="57EA734C" w14:textId="77777777" w:rsidTr="00436F11">
        <w:trPr>
          <w:trHeight w:hRule="exact" w:val="454"/>
        </w:trPr>
        <w:tc>
          <w:tcPr>
            <w:tcW w:w="2087" w:type="dxa"/>
            <w:shd w:val="clear" w:color="auto" w:fill="F2F2F2" w:themeFill="background1" w:themeFillShade="F2"/>
          </w:tcPr>
          <w:p w14:paraId="3DCA8137" w14:textId="77777777" w:rsidR="00436F11" w:rsidRPr="001F18ED" w:rsidRDefault="00436F11" w:rsidP="00436F11">
            <w:pPr>
              <w:spacing w:before="120" w:after="120" w:line="240" w:lineRule="exact"/>
              <w:ind w:left="142" w:hanging="142"/>
              <w:rPr>
                <w:b/>
                <w:sz w:val="24"/>
                <w:szCs w:val="24"/>
              </w:rPr>
            </w:pPr>
            <w:r w:rsidRPr="001F18ED">
              <w:rPr>
                <w:b/>
                <w:sz w:val="24"/>
                <w:szCs w:val="24"/>
              </w:rPr>
              <w:t>Date</w:t>
            </w:r>
          </w:p>
        </w:tc>
        <w:tc>
          <w:tcPr>
            <w:tcW w:w="2449" w:type="dxa"/>
          </w:tcPr>
          <w:p w14:paraId="1CCBF4AC" w14:textId="77777777" w:rsidR="00436F11" w:rsidRPr="001F18ED" w:rsidRDefault="00436F11" w:rsidP="00436F11">
            <w:pPr>
              <w:spacing w:before="120" w:after="120" w:line="240" w:lineRule="exact"/>
              <w:ind w:left="142" w:hanging="142"/>
              <w:rPr>
                <w:sz w:val="24"/>
                <w:szCs w:val="24"/>
              </w:rPr>
            </w:pPr>
            <w:r w:rsidRPr="001F18ED">
              <w:rPr>
                <w:sz w:val="24"/>
                <w:szCs w:val="24"/>
              </w:rPr>
              <w:t>23/09/2015</w:t>
            </w:r>
          </w:p>
        </w:tc>
        <w:tc>
          <w:tcPr>
            <w:tcW w:w="2741" w:type="dxa"/>
            <w:shd w:val="clear" w:color="auto" w:fill="F2F2F2" w:themeFill="background1" w:themeFillShade="F2"/>
          </w:tcPr>
          <w:p w14:paraId="57762E38" w14:textId="77777777" w:rsidR="00436F11" w:rsidRPr="001F18ED" w:rsidRDefault="00436F11" w:rsidP="00436F11">
            <w:pPr>
              <w:spacing w:before="120" w:after="120" w:line="240" w:lineRule="exact"/>
              <w:ind w:left="142" w:hanging="142"/>
              <w:rPr>
                <w:b/>
                <w:sz w:val="24"/>
                <w:szCs w:val="24"/>
              </w:rPr>
            </w:pPr>
            <w:r w:rsidRPr="001F18ED">
              <w:rPr>
                <w:b/>
                <w:sz w:val="24"/>
                <w:szCs w:val="24"/>
              </w:rPr>
              <w:t>Priority</w:t>
            </w:r>
          </w:p>
        </w:tc>
        <w:tc>
          <w:tcPr>
            <w:tcW w:w="1512" w:type="dxa"/>
          </w:tcPr>
          <w:p w14:paraId="6BD7FBF9" w14:textId="77777777" w:rsidR="00436F11" w:rsidRPr="001F18ED" w:rsidRDefault="00436F11" w:rsidP="00436F11">
            <w:pPr>
              <w:spacing w:before="120" w:after="120" w:line="240" w:lineRule="exact"/>
              <w:ind w:left="142" w:hanging="142"/>
              <w:rPr>
                <w:sz w:val="24"/>
                <w:szCs w:val="24"/>
              </w:rPr>
            </w:pPr>
            <w:r w:rsidRPr="001F18ED">
              <w:rPr>
                <w:sz w:val="24"/>
                <w:szCs w:val="24"/>
              </w:rPr>
              <w:t>Normal</w:t>
            </w:r>
          </w:p>
        </w:tc>
      </w:tr>
      <w:tr w:rsidR="00436F11" w:rsidRPr="001F18ED" w14:paraId="5A123AFE" w14:textId="77777777" w:rsidTr="00436F11">
        <w:trPr>
          <w:trHeight w:val="340"/>
        </w:trPr>
        <w:tc>
          <w:tcPr>
            <w:tcW w:w="8789" w:type="dxa"/>
            <w:gridSpan w:val="4"/>
          </w:tcPr>
          <w:p w14:paraId="5855FD8E" w14:textId="77777777" w:rsidR="00436F11" w:rsidRPr="001F18ED" w:rsidRDefault="00436F11" w:rsidP="00436F11">
            <w:pPr>
              <w:spacing w:before="120" w:after="120" w:line="240" w:lineRule="exact"/>
              <w:ind w:left="142" w:hanging="142"/>
              <w:rPr>
                <w:sz w:val="24"/>
                <w:szCs w:val="24"/>
              </w:rPr>
            </w:pPr>
            <w:r w:rsidRPr="001F18ED">
              <w:rPr>
                <w:b/>
                <w:sz w:val="24"/>
                <w:szCs w:val="24"/>
              </w:rPr>
              <w:t>Actor:</w:t>
            </w:r>
          </w:p>
          <w:p w14:paraId="75ED0D58"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1F18ED">
              <w:rPr>
                <w:rFonts w:ascii="Times New Roman" w:hAnsi="Times New Roman" w:cs="Times New Roman"/>
                <w:sz w:val="24"/>
                <w:szCs w:val="24"/>
              </w:rPr>
              <w:t>Staff</w:t>
            </w:r>
          </w:p>
          <w:p w14:paraId="2225E43A" w14:textId="77777777" w:rsidR="00436F11" w:rsidRPr="001F18ED" w:rsidRDefault="00436F11" w:rsidP="00436F11">
            <w:pPr>
              <w:spacing w:before="120" w:after="120" w:line="240" w:lineRule="exact"/>
              <w:ind w:left="142" w:hanging="142"/>
              <w:rPr>
                <w:b/>
                <w:sz w:val="24"/>
                <w:szCs w:val="24"/>
              </w:rPr>
            </w:pPr>
            <w:r w:rsidRPr="001F18ED">
              <w:rPr>
                <w:b/>
                <w:sz w:val="24"/>
                <w:szCs w:val="24"/>
              </w:rPr>
              <w:t>Summary:</w:t>
            </w:r>
          </w:p>
          <w:p w14:paraId="22B15745"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1F18ED">
              <w:rPr>
                <w:rFonts w:ascii="Times New Roman" w:hAnsi="Times New Roman" w:cs="Times New Roman"/>
                <w:sz w:val="24"/>
                <w:szCs w:val="24"/>
              </w:rPr>
              <w:t>This use case allows staff to delete device.</w:t>
            </w:r>
          </w:p>
          <w:p w14:paraId="086DAF83" w14:textId="77777777" w:rsidR="00436F11" w:rsidRPr="001F18ED" w:rsidRDefault="00436F11" w:rsidP="00436F11">
            <w:pPr>
              <w:spacing w:before="120" w:after="120" w:line="240" w:lineRule="exact"/>
              <w:ind w:left="142" w:hanging="142"/>
              <w:rPr>
                <w:b/>
                <w:sz w:val="24"/>
                <w:szCs w:val="24"/>
              </w:rPr>
            </w:pPr>
            <w:r w:rsidRPr="001F18ED">
              <w:rPr>
                <w:b/>
                <w:sz w:val="24"/>
                <w:szCs w:val="24"/>
              </w:rPr>
              <w:t>Goal:</w:t>
            </w:r>
          </w:p>
          <w:p w14:paraId="72F2E5F7"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1F18ED">
              <w:rPr>
                <w:rFonts w:ascii="Times New Roman" w:hAnsi="Times New Roman" w:cs="Times New Roman"/>
                <w:sz w:val="24"/>
                <w:szCs w:val="24"/>
              </w:rPr>
              <w:t>System removes device.</w:t>
            </w:r>
          </w:p>
          <w:p w14:paraId="6B6D2977" w14:textId="77777777" w:rsidR="00436F11" w:rsidRPr="001F18ED" w:rsidRDefault="00436F11" w:rsidP="00436F11">
            <w:pPr>
              <w:spacing w:before="120" w:after="120" w:line="240" w:lineRule="exact"/>
              <w:ind w:left="142" w:hanging="142"/>
              <w:rPr>
                <w:b/>
                <w:sz w:val="24"/>
                <w:szCs w:val="24"/>
              </w:rPr>
            </w:pPr>
            <w:r w:rsidRPr="001F18ED">
              <w:rPr>
                <w:b/>
                <w:sz w:val="24"/>
                <w:szCs w:val="24"/>
              </w:rPr>
              <w:t>Triggers:</w:t>
            </w:r>
          </w:p>
          <w:p w14:paraId="55DCBA6F"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sz w:val="24"/>
                <w:szCs w:val="24"/>
              </w:rPr>
              <w:t>Staff sends deleting device command.</w:t>
            </w:r>
          </w:p>
          <w:p w14:paraId="0FE90613" w14:textId="77777777" w:rsidR="00436F11" w:rsidRPr="001F18ED" w:rsidRDefault="00436F11" w:rsidP="00436F11">
            <w:pPr>
              <w:spacing w:before="120" w:after="120" w:line="240" w:lineRule="exact"/>
              <w:ind w:left="142" w:hanging="142"/>
              <w:rPr>
                <w:sz w:val="24"/>
                <w:szCs w:val="24"/>
              </w:rPr>
            </w:pPr>
            <w:r w:rsidRPr="001F18ED">
              <w:rPr>
                <w:b/>
                <w:sz w:val="24"/>
                <w:szCs w:val="24"/>
              </w:rPr>
              <w:t>Preconditions:</w:t>
            </w:r>
          </w:p>
          <w:p w14:paraId="799AC0E5"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sz w:val="24"/>
                <w:szCs w:val="24"/>
              </w:rPr>
              <w:t>User logged in to the system as staff role.</w:t>
            </w:r>
          </w:p>
          <w:p w14:paraId="40E701A9" w14:textId="77777777" w:rsidR="00436F11" w:rsidRPr="001F18ED" w:rsidRDefault="00436F11" w:rsidP="00436F11">
            <w:pPr>
              <w:spacing w:before="120" w:after="120" w:line="240" w:lineRule="exact"/>
              <w:ind w:left="142" w:hanging="142"/>
              <w:rPr>
                <w:b/>
                <w:sz w:val="24"/>
                <w:szCs w:val="24"/>
              </w:rPr>
            </w:pPr>
            <w:r w:rsidRPr="001F18ED">
              <w:rPr>
                <w:b/>
                <w:sz w:val="24"/>
                <w:szCs w:val="24"/>
              </w:rPr>
              <w:t>Post Conditions:</w:t>
            </w:r>
          </w:p>
          <w:p w14:paraId="79377C98"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Device is deleted.</w:t>
            </w:r>
          </w:p>
          <w:p w14:paraId="60B3C901" w14:textId="77777777" w:rsidR="00436F11" w:rsidRPr="001F18ED"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Show error message.</w:t>
            </w:r>
          </w:p>
          <w:p w14:paraId="6C3319E1" w14:textId="77777777" w:rsidR="00436F11" w:rsidRPr="001F18ED" w:rsidRDefault="00436F11" w:rsidP="00436F11">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1F8B5FA6" w14:textId="77777777" w:rsidTr="00436F11">
              <w:trPr>
                <w:trHeight w:hRule="exact" w:val="397"/>
              </w:trPr>
              <w:tc>
                <w:tcPr>
                  <w:tcW w:w="846" w:type="dxa"/>
                  <w:shd w:val="clear" w:color="auto" w:fill="F2F2F2" w:themeFill="background1" w:themeFillShade="F2"/>
                </w:tcPr>
                <w:p w14:paraId="7F74C9DD"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3E7130AD"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17652D66"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60F25B00" w14:textId="77777777" w:rsidTr="00436F11">
              <w:trPr>
                <w:trHeight w:val="340"/>
              </w:trPr>
              <w:tc>
                <w:tcPr>
                  <w:tcW w:w="846" w:type="dxa"/>
                </w:tcPr>
                <w:p w14:paraId="40E1229F"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17F9F3E6" w14:textId="77777777" w:rsidR="00436F11" w:rsidRPr="001F18ED" w:rsidRDefault="00436F11" w:rsidP="00436F11">
                  <w:pPr>
                    <w:spacing w:before="120" w:after="120" w:line="240" w:lineRule="exact"/>
                    <w:ind w:left="142" w:hanging="142"/>
                    <w:rPr>
                      <w:sz w:val="24"/>
                      <w:szCs w:val="24"/>
                    </w:rPr>
                  </w:pPr>
                  <w:r w:rsidRPr="001F18ED">
                    <w:rPr>
                      <w:sz w:val="24"/>
                      <w:szCs w:val="24"/>
                    </w:rPr>
                    <w:t>Staff goes to manage devices view</w:t>
                  </w:r>
                </w:p>
              </w:tc>
              <w:tc>
                <w:tcPr>
                  <w:tcW w:w="3861" w:type="dxa"/>
                </w:tcPr>
                <w:p w14:paraId="6B0E72A1" w14:textId="77777777" w:rsidR="00436F11" w:rsidRPr="001F18ED" w:rsidRDefault="00436F11" w:rsidP="00436F11">
                  <w:pPr>
                    <w:rPr>
                      <w:sz w:val="24"/>
                      <w:szCs w:val="24"/>
                    </w:rPr>
                  </w:pPr>
                </w:p>
                <w:p w14:paraId="24506D8C" w14:textId="77777777" w:rsidR="00436F11" w:rsidRPr="001F18ED" w:rsidRDefault="00436F11" w:rsidP="00436F11">
                  <w:pPr>
                    <w:rPr>
                      <w:sz w:val="24"/>
                      <w:szCs w:val="24"/>
                    </w:rPr>
                  </w:pPr>
                  <w:r w:rsidRPr="001F18ED">
                    <w:rPr>
                      <w:sz w:val="24"/>
                      <w:szCs w:val="24"/>
                    </w:rPr>
                    <w:t>System list out information of devices in system:</w:t>
                  </w:r>
                </w:p>
                <w:p w14:paraId="3C874C6E"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Brand Name: text, read only.</w:t>
                  </w:r>
                </w:p>
                <w:p w14:paraId="2D8BF71F"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Brand UUID: text, read only.</w:t>
                  </w:r>
                </w:p>
                <w:p w14:paraId="6D942DF6"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Number of Step UUID: text, read only.</w:t>
                  </w:r>
                </w:p>
                <w:p w14:paraId="68B41E11"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Position Number of Step: text, read only.</w:t>
                  </w:r>
                </w:p>
              </w:tc>
            </w:tr>
            <w:tr w:rsidR="00436F11" w:rsidRPr="001F18ED" w14:paraId="52E23BC3" w14:textId="77777777" w:rsidTr="00436F11">
              <w:trPr>
                <w:trHeight w:val="340"/>
              </w:trPr>
              <w:tc>
                <w:tcPr>
                  <w:tcW w:w="846" w:type="dxa"/>
                </w:tcPr>
                <w:p w14:paraId="4C99ED42"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2</w:t>
                  </w:r>
                </w:p>
              </w:tc>
              <w:tc>
                <w:tcPr>
                  <w:tcW w:w="3827" w:type="dxa"/>
                </w:tcPr>
                <w:p w14:paraId="482FEA26" w14:textId="77777777" w:rsidR="00436F11" w:rsidRPr="001F18ED" w:rsidRDefault="00436F11" w:rsidP="00436F11">
                  <w:pPr>
                    <w:spacing w:before="120" w:after="120" w:line="240" w:lineRule="exact"/>
                    <w:ind w:left="142" w:hanging="142"/>
                    <w:rPr>
                      <w:sz w:val="24"/>
                      <w:szCs w:val="24"/>
                    </w:rPr>
                  </w:pPr>
                  <w:r w:rsidRPr="001F18ED">
                    <w:rPr>
                      <w:sz w:val="24"/>
                      <w:szCs w:val="24"/>
                    </w:rPr>
                    <w:t>Staff selects device to delete in list.</w:t>
                  </w:r>
                </w:p>
              </w:tc>
              <w:tc>
                <w:tcPr>
                  <w:tcW w:w="3861" w:type="dxa"/>
                </w:tcPr>
                <w:p w14:paraId="7136803B" w14:textId="77777777" w:rsidR="00436F11" w:rsidRPr="001F18ED" w:rsidRDefault="00436F11" w:rsidP="00436F11">
                  <w:pPr>
                    <w:spacing w:before="120" w:after="120" w:line="240" w:lineRule="exact"/>
                    <w:rPr>
                      <w:sz w:val="24"/>
                      <w:szCs w:val="24"/>
                    </w:rPr>
                  </w:pPr>
                </w:p>
              </w:tc>
            </w:tr>
            <w:tr w:rsidR="00436F11" w:rsidRPr="001F18ED" w14:paraId="4BD3CAB5" w14:textId="77777777" w:rsidTr="00436F11">
              <w:trPr>
                <w:trHeight w:val="340"/>
              </w:trPr>
              <w:tc>
                <w:tcPr>
                  <w:tcW w:w="846" w:type="dxa"/>
                </w:tcPr>
                <w:p w14:paraId="4C1B8A12"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3</w:t>
                  </w:r>
                </w:p>
              </w:tc>
              <w:tc>
                <w:tcPr>
                  <w:tcW w:w="3827" w:type="dxa"/>
                </w:tcPr>
                <w:p w14:paraId="578CB366" w14:textId="77777777" w:rsidR="00436F11" w:rsidRPr="001F18ED" w:rsidRDefault="00436F11" w:rsidP="00436F11">
                  <w:pPr>
                    <w:spacing w:before="120" w:after="120" w:line="240" w:lineRule="exact"/>
                    <w:ind w:left="142" w:hanging="142"/>
                    <w:rPr>
                      <w:sz w:val="24"/>
                      <w:szCs w:val="24"/>
                    </w:rPr>
                  </w:pPr>
                  <w:r w:rsidRPr="001F18ED">
                    <w:rPr>
                      <w:sz w:val="24"/>
                      <w:szCs w:val="24"/>
                    </w:rPr>
                    <w:t>Staff sends command to delete device</w:t>
                  </w:r>
                </w:p>
              </w:tc>
              <w:tc>
                <w:tcPr>
                  <w:tcW w:w="3861" w:type="dxa"/>
                </w:tcPr>
                <w:p w14:paraId="4BCB283F" w14:textId="77777777" w:rsidR="00436F11" w:rsidRPr="001F18ED" w:rsidRDefault="00436F11" w:rsidP="00436F11">
                  <w:pPr>
                    <w:spacing w:before="120" w:after="120" w:line="240" w:lineRule="exact"/>
                    <w:rPr>
                      <w:sz w:val="24"/>
                      <w:szCs w:val="24"/>
                    </w:rPr>
                  </w:pPr>
                  <w:r w:rsidRPr="001F18ED">
                    <w:rPr>
                      <w:sz w:val="24"/>
                      <w:szCs w:val="24"/>
                    </w:rPr>
                    <w:t>System confirm with staff to delete device.</w:t>
                  </w:r>
                </w:p>
              </w:tc>
            </w:tr>
            <w:tr w:rsidR="00436F11" w:rsidRPr="001F18ED" w14:paraId="6FAF6BE1" w14:textId="77777777" w:rsidTr="00436F11">
              <w:trPr>
                <w:trHeight w:val="340"/>
              </w:trPr>
              <w:tc>
                <w:tcPr>
                  <w:tcW w:w="846" w:type="dxa"/>
                </w:tcPr>
                <w:p w14:paraId="1714691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lastRenderedPageBreak/>
                    <w:t>4</w:t>
                  </w:r>
                </w:p>
              </w:tc>
              <w:tc>
                <w:tcPr>
                  <w:tcW w:w="3827" w:type="dxa"/>
                </w:tcPr>
                <w:p w14:paraId="0510109E" w14:textId="77777777" w:rsidR="00436F11" w:rsidRPr="001F18ED" w:rsidRDefault="00436F11" w:rsidP="00436F11">
                  <w:pPr>
                    <w:spacing w:before="120" w:after="120" w:line="240" w:lineRule="exact"/>
                    <w:ind w:left="142" w:hanging="142"/>
                    <w:rPr>
                      <w:sz w:val="24"/>
                      <w:szCs w:val="24"/>
                    </w:rPr>
                  </w:pPr>
                  <w:r w:rsidRPr="001F18ED">
                    <w:rPr>
                      <w:sz w:val="24"/>
                      <w:szCs w:val="24"/>
                    </w:rPr>
                    <w:t>Staff accepts to delete device</w:t>
                  </w:r>
                </w:p>
                <w:p w14:paraId="545A2389" w14:textId="77777777" w:rsidR="00436F11" w:rsidRPr="001F18ED" w:rsidRDefault="00436F11" w:rsidP="00436F11">
                  <w:pPr>
                    <w:spacing w:before="120" w:after="120" w:line="240" w:lineRule="exact"/>
                    <w:ind w:left="142" w:hanging="142"/>
                    <w:rPr>
                      <w:sz w:val="24"/>
                      <w:szCs w:val="24"/>
                    </w:rPr>
                  </w:pPr>
                  <w:r w:rsidRPr="001F18ED">
                    <w:rPr>
                      <w:sz w:val="24"/>
                      <w:szCs w:val="24"/>
                    </w:rPr>
                    <w:t>[Alternative 1]</w:t>
                  </w:r>
                </w:p>
              </w:tc>
              <w:tc>
                <w:tcPr>
                  <w:tcW w:w="3861" w:type="dxa"/>
                </w:tcPr>
                <w:p w14:paraId="21122A12" w14:textId="77777777" w:rsidR="00436F11" w:rsidRPr="001F18ED" w:rsidRDefault="00436F11" w:rsidP="00436F11">
                  <w:pPr>
                    <w:spacing w:before="120" w:after="120" w:line="240" w:lineRule="exact"/>
                    <w:rPr>
                      <w:sz w:val="24"/>
                      <w:szCs w:val="24"/>
                    </w:rPr>
                  </w:pPr>
                  <w:r w:rsidRPr="001F18ED">
                    <w:rPr>
                      <w:sz w:val="24"/>
                      <w:szCs w:val="24"/>
                    </w:rPr>
                    <w:t>System delete device and show message notify device is deleted successfully.</w:t>
                  </w:r>
                </w:p>
                <w:p w14:paraId="50E4AC36" w14:textId="77777777" w:rsidR="00436F11" w:rsidRPr="001F18ED" w:rsidRDefault="00436F11" w:rsidP="00436F11">
                  <w:pPr>
                    <w:spacing w:before="120" w:after="120" w:line="240" w:lineRule="exact"/>
                    <w:rPr>
                      <w:sz w:val="24"/>
                      <w:szCs w:val="24"/>
                    </w:rPr>
                  </w:pPr>
                  <w:r w:rsidRPr="001F18ED">
                    <w:rPr>
                      <w:sz w:val="24"/>
                      <w:szCs w:val="24"/>
                    </w:rPr>
                    <w:t>[Exception 1]</w:t>
                  </w:r>
                </w:p>
              </w:tc>
            </w:tr>
          </w:tbl>
          <w:p w14:paraId="37CA95E4" w14:textId="77777777" w:rsidR="00436F11" w:rsidRPr="001F18ED" w:rsidRDefault="00436F11" w:rsidP="00436F11">
            <w:pPr>
              <w:spacing w:before="120" w:after="120" w:line="240" w:lineRule="exact"/>
              <w:rPr>
                <w:sz w:val="24"/>
                <w:szCs w:val="24"/>
              </w:rPr>
            </w:pPr>
            <w:r w:rsidRPr="001F18ED">
              <w:rPr>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4770"/>
            </w:tblGrid>
            <w:tr w:rsidR="00436F11" w:rsidRPr="001F18ED" w14:paraId="4495097D" w14:textId="77777777" w:rsidTr="0043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1E52F1B" w14:textId="77777777" w:rsidR="00436F11" w:rsidRPr="001F18ED" w:rsidRDefault="00436F11" w:rsidP="00436F11">
                  <w:pPr>
                    <w:rPr>
                      <w:rFonts w:cs="Times New Roman"/>
                      <w:b w:val="0"/>
                      <w:sz w:val="24"/>
                      <w:szCs w:val="24"/>
                    </w:rPr>
                  </w:pPr>
                  <w:r w:rsidRPr="001F18E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4D1281" w14:textId="77777777" w:rsidR="00436F11" w:rsidRPr="001F18ED"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CB7D5C" w14:textId="77777777" w:rsidR="00436F11" w:rsidRPr="001F18ED"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436F11" w:rsidRPr="001F18ED" w14:paraId="0BCF4CAE" w14:textId="77777777" w:rsidTr="0043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499EB2F" w14:textId="77777777" w:rsidR="00436F11" w:rsidRPr="001F18ED" w:rsidRDefault="00436F11" w:rsidP="00436F11">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3FE03DB2" w14:textId="77777777" w:rsidR="00436F11" w:rsidRPr="001F18ED" w:rsidRDefault="00436F11" w:rsidP="00436F1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Staff sends cancel command.</w:t>
                  </w:r>
                </w:p>
              </w:tc>
              <w:tc>
                <w:tcPr>
                  <w:tcW w:w="4770" w:type="dxa"/>
                  <w:tcBorders>
                    <w:left w:val="none" w:sz="0" w:space="0" w:color="auto"/>
                    <w:right w:val="none" w:sz="0" w:space="0" w:color="auto"/>
                  </w:tcBorders>
                  <w:shd w:val="clear" w:color="auto" w:fill="FFFFFF" w:themeFill="background1"/>
                </w:tcPr>
                <w:p w14:paraId="18ABA46B" w14:textId="77777777" w:rsidR="00436F11" w:rsidRPr="001F18ED" w:rsidRDefault="00436F11" w:rsidP="00436F11">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show list device for staff.</w:t>
                  </w:r>
                </w:p>
              </w:tc>
            </w:tr>
          </w:tbl>
          <w:p w14:paraId="2ABD5E58" w14:textId="77777777" w:rsidR="00436F11" w:rsidRPr="001F18ED" w:rsidRDefault="00436F11" w:rsidP="00436F11">
            <w:pPr>
              <w:spacing w:before="120" w:after="120" w:line="240" w:lineRule="exact"/>
              <w:rPr>
                <w:sz w:val="24"/>
                <w:szCs w:val="24"/>
              </w:rPr>
            </w:pPr>
          </w:p>
          <w:p w14:paraId="3DD9131C" w14:textId="77777777" w:rsidR="00436F11" w:rsidRPr="001F18ED" w:rsidRDefault="00436F11" w:rsidP="00436F11">
            <w:pPr>
              <w:spacing w:before="120" w:after="120" w:line="240" w:lineRule="exact"/>
              <w:rPr>
                <w:sz w:val="24"/>
                <w:szCs w:val="24"/>
              </w:rPr>
            </w:pPr>
            <w:r w:rsidRPr="001F18ED">
              <w:rPr>
                <w:b/>
                <w:sz w:val="24"/>
                <w:szCs w:val="24"/>
              </w:rPr>
              <w:t>Exceptions:</w:t>
            </w:r>
            <w:r w:rsidRPr="001F18ED">
              <w:rPr>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436F11" w:rsidRPr="001F18ED" w14:paraId="5F9E6971" w14:textId="77777777" w:rsidTr="0043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BEFB67" w14:textId="77777777" w:rsidR="00436F11" w:rsidRPr="001F18ED" w:rsidRDefault="00436F11" w:rsidP="00436F11">
                  <w:pPr>
                    <w:rPr>
                      <w:rFonts w:cs="Times New Roman"/>
                      <w:b w:val="0"/>
                      <w:sz w:val="24"/>
                      <w:szCs w:val="24"/>
                    </w:rPr>
                  </w:pPr>
                  <w:r w:rsidRPr="001F18E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8BF7D46" w14:textId="77777777" w:rsidR="00436F11" w:rsidRPr="001F18ED"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535E4FB" w14:textId="77777777" w:rsidR="00436F11" w:rsidRPr="001F18ED"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1F18ED">
                    <w:rPr>
                      <w:rFonts w:cs="Times New Roman"/>
                      <w:b w:val="0"/>
                      <w:sz w:val="24"/>
                      <w:szCs w:val="24"/>
                    </w:rPr>
                    <w:t>System Response</w:t>
                  </w:r>
                </w:p>
              </w:tc>
            </w:tr>
            <w:tr w:rsidR="00436F11" w:rsidRPr="001F18ED" w14:paraId="57948868" w14:textId="77777777" w:rsidTr="0043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B400258" w14:textId="77777777" w:rsidR="00436F11" w:rsidRPr="001F18ED" w:rsidRDefault="00436F11" w:rsidP="00436F11">
                  <w:pPr>
                    <w:rPr>
                      <w:rFonts w:cs="Times New Roman"/>
                      <w:b w:val="0"/>
                      <w:sz w:val="24"/>
                      <w:szCs w:val="24"/>
                    </w:rPr>
                  </w:pPr>
                  <w:r w:rsidRPr="001F18E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1A6D232" w14:textId="77777777" w:rsidR="00436F11" w:rsidRPr="001F18ED" w:rsidRDefault="00436F11" w:rsidP="00436F1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Admin sends command to delete device.</w:t>
                  </w:r>
                </w:p>
              </w:tc>
              <w:tc>
                <w:tcPr>
                  <w:tcW w:w="3790" w:type="dxa"/>
                  <w:tcBorders>
                    <w:left w:val="none" w:sz="0" w:space="0" w:color="auto"/>
                    <w:right w:val="none" w:sz="0" w:space="0" w:color="auto"/>
                  </w:tcBorders>
                  <w:shd w:val="clear" w:color="auto" w:fill="FFFFFF" w:themeFill="background1"/>
                </w:tcPr>
                <w:p w14:paraId="37DA950B" w14:textId="77777777" w:rsidR="00436F11" w:rsidRPr="001F18ED" w:rsidRDefault="00436F11" w:rsidP="00436F11">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1F18ED">
                    <w:rPr>
                      <w:rFonts w:cs="Times New Roman"/>
                      <w:sz w:val="24"/>
                      <w:szCs w:val="24"/>
                    </w:rPr>
                    <w:t>System shows error message device cannot remove themselves from the system.</w:t>
                  </w:r>
                </w:p>
              </w:tc>
            </w:tr>
          </w:tbl>
          <w:p w14:paraId="7841ED92" w14:textId="77777777" w:rsidR="00436F11" w:rsidRPr="001F18ED" w:rsidRDefault="00436F11" w:rsidP="00436F11">
            <w:pPr>
              <w:spacing w:before="120" w:after="120" w:line="240" w:lineRule="exact"/>
              <w:rPr>
                <w:sz w:val="24"/>
                <w:szCs w:val="24"/>
              </w:rPr>
            </w:pPr>
          </w:p>
          <w:p w14:paraId="1443FA8B" w14:textId="77777777" w:rsidR="00436F11" w:rsidRPr="001F18ED" w:rsidRDefault="00436F11" w:rsidP="00436F11">
            <w:pPr>
              <w:spacing w:before="120" w:after="120" w:line="240" w:lineRule="exact"/>
              <w:rPr>
                <w:sz w:val="24"/>
                <w:szCs w:val="24"/>
              </w:rPr>
            </w:pPr>
            <w:r w:rsidRPr="001F18ED">
              <w:rPr>
                <w:b/>
                <w:sz w:val="24"/>
                <w:szCs w:val="24"/>
              </w:rPr>
              <w:t xml:space="preserve">Relationships: </w:t>
            </w:r>
            <w:r w:rsidRPr="001F18ED">
              <w:rPr>
                <w:sz w:val="24"/>
                <w:szCs w:val="24"/>
              </w:rPr>
              <w:t>N/A</w:t>
            </w:r>
          </w:p>
          <w:p w14:paraId="0EEF6DC2" w14:textId="77777777" w:rsidR="00436F11" w:rsidRPr="001F18ED" w:rsidRDefault="00436F11" w:rsidP="00436F11">
            <w:pPr>
              <w:keepNext/>
              <w:spacing w:before="120" w:after="120" w:line="240" w:lineRule="exact"/>
              <w:ind w:left="142" w:hanging="142"/>
              <w:rPr>
                <w:sz w:val="24"/>
                <w:szCs w:val="24"/>
              </w:rPr>
            </w:pPr>
            <w:r w:rsidRPr="001F18ED">
              <w:rPr>
                <w:b/>
                <w:sz w:val="24"/>
                <w:szCs w:val="24"/>
              </w:rPr>
              <w:t>Business Rules:</w:t>
            </w:r>
          </w:p>
          <w:p w14:paraId="125254FD" w14:textId="77777777" w:rsidR="00436F11" w:rsidRPr="001F18ED" w:rsidRDefault="00436F11" w:rsidP="0057609F">
            <w:pPr>
              <w:pStyle w:val="ListParagraph"/>
              <w:keepNext/>
              <w:numPr>
                <w:ilvl w:val="0"/>
                <w:numId w:val="19"/>
              </w:numPr>
              <w:ind w:left="862"/>
              <w:jc w:val="both"/>
              <w:rPr>
                <w:rFonts w:ascii="Times New Roman" w:hAnsi="Times New Roman" w:cs="Times New Roman"/>
                <w:b/>
                <w:sz w:val="24"/>
                <w:szCs w:val="24"/>
              </w:rPr>
            </w:pPr>
            <w:r w:rsidRPr="001F18ED">
              <w:rPr>
                <w:rFonts w:ascii="Times New Roman" w:hAnsi="Times New Roman" w:cs="Times New Roman"/>
                <w:sz w:val="24"/>
                <w:szCs w:val="24"/>
              </w:rPr>
              <w:t>System must be at least 01 device.</w:t>
            </w:r>
          </w:p>
          <w:p w14:paraId="7B933982" w14:textId="77777777" w:rsidR="00436F11" w:rsidRPr="001F18ED" w:rsidRDefault="00436F11" w:rsidP="0057609F">
            <w:pPr>
              <w:pStyle w:val="ListParagraph"/>
              <w:keepNext/>
              <w:numPr>
                <w:ilvl w:val="0"/>
                <w:numId w:val="19"/>
              </w:numPr>
              <w:ind w:left="862"/>
              <w:jc w:val="both"/>
              <w:rPr>
                <w:rFonts w:ascii="Times New Roman" w:hAnsi="Times New Roman" w:cs="Times New Roman"/>
                <w:sz w:val="24"/>
                <w:szCs w:val="24"/>
              </w:rPr>
            </w:pPr>
            <w:r w:rsidRPr="001F18ED">
              <w:rPr>
                <w:rFonts w:ascii="Times New Roman" w:hAnsi="Times New Roman" w:cs="Times New Roman"/>
                <w:sz w:val="24"/>
                <w:szCs w:val="24"/>
              </w:rPr>
              <w:t>Device have to exist in system.</w:t>
            </w:r>
          </w:p>
        </w:tc>
      </w:tr>
    </w:tbl>
    <w:p w14:paraId="4866DB10" w14:textId="7EFE2A3D" w:rsidR="00844725" w:rsidRPr="001F18ED" w:rsidRDefault="00436F11" w:rsidP="00436F11">
      <w:pPr>
        <w:pStyle w:val="Heading6"/>
      </w:pPr>
      <w:r w:rsidRPr="001F18ED">
        <w:lastRenderedPageBreak/>
        <w:t>&lt;Staff&gt; Update Formula</w:t>
      </w:r>
    </w:p>
    <w:p w14:paraId="70AA9715" w14:textId="77777777" w:rsidR="00436F11" w:rsidRPr="001F18ED" w:rsidRDefault="00436F11" w:rsidP="00436F11"/>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1F18ED" w14:paraId="1B580304" w14:textId="77777777" w:rsidTr="00436F11">
        <w:trPr>
          <w:trHeight w:hRule="exact" w:val="454"/>
        </w:trPr>
        <w:tc>
          <w:tcPr>
            <w:tcW w:w="8789" w:type="dxa"/>
            <w:gridSpan w:val="4"/>
            <w:shd w:val="clear" w:color="auto" w:fill="F2F2F2" w:themeFill="background1" w:themeFillShade="F2"/>
          </w:tcPr>
          <w:p w14:paraId="3F683221"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 UCA01</w:t>
            </w:r>
          </w:p>
        </w:tc>
      </w:tr>
      <w:tr w:rsidR="00436F11" w:rsidRPr="001F18ED" w14:paraId="76B839CD" w14:textId="77777777" w:rsidTr="00436F11">
        <w:trPr>
          <w:trHeight w:hRule="exact" w:val="454"/>
        </w:trPr>
        <w:tc>
          <w:tcPr>
            <w:tcW w:w="2087" w:type="dxa"/>
            <w:shd w:val="clear" w:color="auto" w:fill="F2F2F2" w:themeFill="background1" w:themeFillShade="F2"/>
          </w:tcPr>
          <w:p w14:paraId="1A7880EE"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No.</w:t>
            </w:r>
          </w:p>
        </w:tc>
        <w:tc>
          <w:tcPr>
            <w:tcW w:w="2449" w:type="dxa"/>
          </w:tcPr>
          <w:p w14:paraId="1BF6E116" w14:textId="77777777" w:rsidR="00436F11" w:rsidRPr="001F18ED" w:rsidRDefault="00436F11" w:rsidP="00436F11">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6925CC6D"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Version</w:t>
            </w:r>
          </w:p>
        </w:tc>
        <w:tc>
          <w:tcPr>
            <w:tcW w:w="1512" w:type="dxa"/>
          </w:tcPr>
          <w:p w14:paraId="6A205DB8" w14:textId="77777777" w:rsidR="00436F11" w:rsidRPr="001F18ED" w:rsidRDefault="00436F11" w:rsidP="00436F11">
            <w:pPr>
              <w:spacing w:before="120" w:after="120" w:line="240" w:lineRule="exact"/>
              <w:ind w:left="142" w:hanging="142"/>
              <w:rPr>
                <w:sz w:val="24"/>
                <w:szCs w:val="24"/>
              </w:rPr>
            </w:pPr>
            <w:r w:rsidRPr="001F18ED">
              <w:rPr>
                <w:sz w:val="24"/>
                <w:szCs w:val="24"/>
              </w:rPr>
              <w:t>1.1</w:t>
            </w:r>
          </w:p>
        </w:tc>
      </w:tr>
      <w:tr w:rsidR="00436F11" w:rsidRPr="001F18ED" w14:paraId="3A5C1B0B" w14:textId="77777777" w:rsidTr="00436F11">
        <w:trPr>
          <w:trHeight w:hRule="exact" w:val="454"/>
        </w:trPr>
        <w:tc>
          <w:tcPr>
            <w:tcW w:w="2087" w:type="dxa"/>
            <w:shd w:val="clear" w:color="auto" w:fill="F2F2F2" w:themeFill="background1" w:themeFillShade="F2"/>
          </w:tcPr>
          <w:p w14:paraId="148E6523" w14:textId="77777777" w:rsidR="00436F11" w:rsidRPr="001F18ED" w:rsidRDefault="00436F11" w:rsidP="00436F11">
            <w:pPr>
              <w:spacing w:before="120" w:after="120" w:line="240" w:lineRule="exact"/>
              <w:ind w:left="142" w:hanging="142"/>
              <w:rPr>
                <w:b/>
                <w:sz w:val="24"/>
                <w:szCs w:val="24"/>
              </w:rPr>
            </w:pPr>
            <w:r w:rsidRPr="001F18ED">
              <w:rPr>
                <w:b/>
                <w:sz w:val="24"/>
                <w:szCs w:val="24"/>
              </w:rPr>
              <w:t>Use Case Name</w:t>
            </w:r>
          </w:p>
        </w:tc>
        <w:tc>
          <w:tcPr>
            <w:tcW w:w="6702" w:type="dxa"/>
            <w:gridSpan w:val="3"/>
          </w:tcPr>
          <w:p w14:paraId="35CAA657" w14:textId="77777777" w:rsidR="00436F11" w:rsidRPr="001F18ED" w:rsidRDefault="00436F11" w:rsidP="00436F11">
            <w:pPr>
              <w:spacing w:before="120" w:after="120" w:line="240" w:lineRule="exact"/>
              <w:ind w:left="142" w:hanging="142"/>
              <w:rPr>
                <w:sz w:val="24"/>
                <w:szCs w:val="24"/>
              </w:rPr>
            </w:pPr>
            <w:r w:rsidRPr="001F18ED">
              <w:rPr>
                <w:color w:val="000000" w:themeColor="text1"/>
                <w:sz w:val="24"/>
                <w:szCs w:val="24"/>
              </w:rPr>
              <w:t>Update Formula</w:t>
            </w:r>
          </w:p>
        </w:tc>
      </w:tr>
      <w:tr w:rsidR="00436F11" w:rsidRPr="001F18ED" w14:paraId="3F6F965A" w14:textId="77777777" w:rsidTr="00436F11">
        <w:trPr>
          <w:trHeight w:hRule="exact" w:val="454"/>
        </w:trPr>
        <w:tc>
          <w:tcPr>
            <w:tcW w:w="2087" w:type="dxa"/>
            <w:shd w:val="clear" w:color="auto" w:fill="F2F2F2" w:themeFill="background1" w:themeFillShade="F2"/>
          </w:tcPr>
          <w:p w14:paraId="7A863AC0" w14:textId="77777777" w:rsidR="00436F11" w:rsidRPr="001F18ED" w:rsidRDefault="00436F11" w:rsidP="00436F11">
            <w:pPr>
              <w:spacing w:before="120" w:after="120" w:line="240" w:lineRule="exact"/>
              <w:ind w:left="142" w:hanging="142"/>
              <w:rPr>
                <w:b/>
                <w:sz w:val="24"/>
                <w:szCs w:val="24"/>
              </w:rPr>
            </w:pPr>
            <w:r w:rsidRPr="001F18ED">
              <w:rPr>
                <w:b/>
                <w:sz w:val="24"/>
                <w:szCs w:val="24"/>
              </w:rPr>
              <w:t>Author</w:t>
            </w:r>
          </w:p>
        </w:tc>
        <w:tc>
          <w:tcPr>
            <w:tcW w:w="6702" w:type="dxa"/>
            <w:gridSpan w:val="3"/>
          </w:tcPr>
          <w:p w14:paraId="0A88DC14" w14:textId="77777777" w:rsidR="00436F11" w:rsidRPr="001F18ED" w:rsidRDefault="00436F11" w:rsidP="00436F11">
            <w:pPr>
              <w:spacing w:before="120" w:after="120" w:line="240" w:lineRule="exact"/>
              <w:ind w:left="142" w:hanging="142"/>
              <w:rPr>
                <w:sz w:val="24"/>
                <w:szCs w:val="24"/>
              </w:rPr>
            </w:pPr>
            <w:proofErr w:type="spellStart"/>
            <w:r w:rsidRPr="001F18ED">
              <w:rPr>
                <w:sz w:val="24"/>
                <w:szCs w:val="24"/>
              </w:rPr>
              <w:t>QuyHK</w:t>
            </w:r>
            <w:proofErr w:type="spellEnd"/>
          </w:p>
        </w:tc>
      </w:tr>
      <w:tr w:rsidR="00436F11" w:rsidRPr="001F18ED" w14:paraId="06AC2D63" w14:textId="77777777" w:rsidTr="00436F11">
        <w:trPr>
          <w:trHeight w:hRule="exact" w:val="454"/>
        </w:trPr>
        <w:tc>
          <w:tcPr>
            <w:tcW w:w="2087" w:type="dxa"/>
            <w:shd w:val="clear" w:color="auto" w:fill="F2F2F2" w:themeFill="background1" w:themeFillShade="F2"/>
          </w:tcPr>
          <w:p w14:paraId="36E7BF2E" w14:textId="77777777" w:rsidR="00436F11" w:rsidRPr="001F18ED" w:rsidRDefault="00436F11" w:rsidP="00436F11">
            <w:pPr>
              <w:spacing w:before="120" w:after="120" w:line="240" w:lineRule="exact"/>
              <w:ind w:left="142" w:hanging="142"/>
              <w:rPr>
                <w:b/>
                <w:sz w:val="24"/>
                <w:szCs w:val="24"/>
              </w:rPr>
            </w:pPr>
            <w:r w:rsidRPr="001F18ED">
              <w:rPr>
                <w:b/>
                <w:sz w:val="24"/>
                <w:szCs w:val="24"/>
              </w:rPr>
              <w:t>Date</w:t>
            </w:r>
          </w:p>
        </w:tc>
        <w:tc>
          <w:tcPr>
            <w:tcW w:w="2449" w:type="dxa"/>
          </w:tcPr>
          <w:p w14:paraId="739E224C" w14:textId="77777777" w:rsidR="00436F11" w:rsidRPr="001F18ED" w:rsidRDefault="00436F11" w:rsidP="00436F11">
            <w:pPr>
              <w:spacing w:before="120" w:after="120" w:line="240" w:lineRule="exact"/>
              <w:ind w:left="142" w:hanging="142"/>
              <w:rPr>
                <w:sz w:val="24"/>
                <w:szCs w:val="24"/>
              </w:rPr>
            </w:pPr>
            <w:r w:rsidRPr="001F18ED">
              <w:rPr>
                <w:sz w:val="24"/>
                <w:szCs w:val="24"/>
              </w:rPr>
              <w:t>30/09/2015</w:t>
            </w:r>
          </w:p>
        </w:tc>
        <w:tc>
          <w:tcPr>
            <w:tcW w:w="2741" w:type="dxa"/>
            <w:shd w:val="clear" w:color="auto" w:fill="F2F2F2" w:themeFill="background1" w:themeFillShade="F2"/>
          </w:tcPr>
          <w:p w14:paraId="1496AE9B" w14:textId="77777777" w:rsidR="00436F11" w:rsidRPr="001F18ED" w:rsidRDefault="00436F11" w:rsidP="00436F11">
            <w:pPr>
              <w:spacing w:before="120" w:after="120" w:line="240" w:lineRule="exact"/>
              <w:ind w:left="142" w:hanging="142"/>
              <w:rPr>
                <w:b/>
                <w:sz w:val="24"/>
                <w:szCs w:val="24"/>
              </w:rPr>
            </w:pPr>
            <w:r w:rsidRPr="001F18ED">
              <w:rPr>
                <w:b/>
                <w:sz w:val="24"/>
                <w:szCs w:val="24"/>
              </w:rPr>
              <w:t>Priority</w:t>
            </w:r>
          </w:p>
        </w:tc>
        <w:tc>
          <w:tcPr>
            <w:tcW w:w="1512" w:type="dxa"/>
          </w:tcPr>
          <w:p w14:paraId="73B5207C" w14:textId="77777777" w:rsidR="00436F11" w:rsidRPr="001F18ED" w:rsidRDefault="00436F11" w:rsidP="00436F11">
            <w:pPr>
              <w:spacing w:before="120" w:after="120" w:line="240" w:lineRule="exact"/>
              <w:ind w:left="142" w:hanging="142"/>
              <w:rPr>
                <w:sz w:val="24"/>
                <w:szCs w:val="24"/>
              </w:rPr>
            </w:pPr>
            <w:r w:rsidRPr="001F18ED">
              <w:rPr>
                <w:sz w:val="24"/>
                <w:szCs w:val="24"/>
              </w:rPr>
              <w:t>Normal</w:t>
            </w:r>
          </w:p>
        </w:tc>
      </w:tr>
      <w:tr w:rsidR="00436F11" w:rsidRPr="001F18ED" w14:paraId="14EBDC0C" w14:textId="77777777" w:rsidTr="00436F11">
        <w:trPr>
          <w:trHeight w:val="340"/>
        </w:trPr>
        <w:tc>
          <w:tcPr>
            <w:tcW w:w="8789" w:type="dxa"/>
            <w:gridSpan w:val="4"/>
          </w:tcPr>
          <w:p w14:paraId="1655D7A7" w14:textId="77777777" w:rsidR="00436F11" w:rsidRPr="001F18ED" w:rsidRDefault="00436F11" w:rsidP="00436F11">
            <w:pPr>
              <w:spacing w:before="120" w:after="120" w:line="240" w:lineRule="exact"/>
              <w:ind w:left="142" w:hanging="142"/>
              <w:rPr>
                <w:sz w:val="24"/>
                <w:szCs w:val="24"/>
              </w:rPr>
            </w:pPr>
            <w:r w:rsidRPr="001F18ED">
              <w:rPr>
                <w:b/>
                <w:sz w:val="24"/>
                <w:szCs w:val="24"/>
              </w:rPr>
              <w:t>Actor:</w:t>
            </w:r>
          </w:p>
          <w:p w14:paraId="763EED58"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Staff</w:t>
            </w:r>
          </w:p>
          <w:p w14:paraId="67243457" w14:textId="77777777" w:rsidR="00436F11" w:rsidRPr="001F18ED" w:rsidRDefault="00436F11" w:rsidP="00436F11">
            <w:pPr>
              <w:spacing w:before="120" w:after="120" w:line="240" w:lineRule="exact"/>
              <w:ind w:left="142" w:hanging="142"/>
              <w:rPr>
                <w:b/>
                <w:sz w:val="24"/>
                <w:szCs w:val="24"/>
              </w:rPr>
            </w:pPr>
            <w:r w:rsidRPr="001F18ED">
              <w:rPr>
                <w:b/>
                <w:sz w:val="24"/>
                <w:szCs w:val="24"/>
              </w:rPr>
              <w:t>Summary:</w:t>
            </w:r>
          </w:p>
          <w:p w14:paraId="72F8D2AE"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allows staff being able to change formula to calculate calories, distance.</w:t>
            </w:r>
          </w:p>
          <w:p w14:paraId="4EB75EB0" w14:textId="77777777" w:rsidR="00436F11" w:rsidRPr="001F18ED" w:rsidRDefault="00436F11" w:rsidP="00436F11">
            <w:pPr>
              <w:spacing w:before="120" w:after="120" w:line="240" w:lineRule="exact"/>
              <w:ind w:left="142" w:hanging="142"/>
              <w:rPr>
                <w:b/>
                <w:sz w:val="24"/>
                <w:szCs w:val="24"/>
              </w:rPr>
            </w:pPr>
            <w:r w:rsidRPr="001F18ED">
              <w:rPr>
                <w:b/>
                <w:sz w:val="24"/>
                <w:szCs w:val="24"/>
              </w:rPr>
              <w:t>Goal:</w:t>
            </w:r>
          </w:p>
          <w:p w14:paraId="6BB85AFB"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System can calculate data from patients based on formula.</w:t>
            </w:r>
          </w:p>
          <w:p w14:paraId="1A872F3F" w14:textId="77777777" w:rsidR="00436F11" w:rsidRPr="001F18ED" w:rsidRDefault="00436F11" w:rsidP="00436F11">
            <w:pPr>
              <w:spacing w:before="120" w:after="120" w:line="240" w:lineRule="exact"/>
              <w:ind w:left="142" w:hanging="142"/>
              <w:rPr>
                <w:b/>
                <w:sz w:val="24"/>
                <w:szCs w:val="24"/>
              </w:rPr>
            </w:pPr>
            <w:r w:rsidRPr="001F18ED">
              <w:rPr>
                <w:b/>
                <w:sz w:val="24"/>
                <w:szCs w:val="24"/>
              </w:rPr>
              <w:t>Triggers:</w:t>
            </w:r>
          </w:p>
          <w:p w14:paraId="4F2C3244"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Staff sends editing formula command.</w:t>
            </w:r>
          </w:p>
          <w:p w14:paraId="6D914540" w14:textId="77777777" w:rsidR="00436F11" w:rsidRPr="001F18ED" w:rsidRDefault="00436F11" w:rsidP="00436F11">
            <w:pPr>
              <w:spacing w:before="120" w:after="120" w:line="240" w:lineRule="exact"/>
              <w:ind w:left="142" w:hanging="142"/>
              <w:rPr>
                <w:sz w:val="24"/>
                <w:szCs w:val="24"/>
              </w:rPr>
            </w:pPr>
            <w:r w:rsidRPr="001F18ED">
              <w:rPr>
                <w:b/>
                <w:sz w:val="24"/>
                <w:szCs w:val="24"/>
              </w:rPr>
              <w:t>Preconditions:</w:t>
            </w:r>
          </w:p>
          <w:p w14:paraId="791A8D53" w14:textId="77777777" w:rsidR="00436F11" w:rsidRPr="001F18ED"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User logged in to the system as staff role.</w:t>
            </w:r>
          </w:p>
          <w:p w14:paraId="0AACAAB5" w14:textId="77777777" w:rsidR="00436F11" w:rsidRPr="001F18ED" w:rsidRDefault="00436F11" w:rsidP="00436F11">
            <w:pPr>
              <w:spacing w:before="120" w:after="120" w:line="240" w:lineRule="exact"/>
              <w:ind w:left="142" w:hanging="142"/>
              <w:rPr>
                <w:b/>
                <w:sz w:val="24"/>
                <w:szCs w:val="24"/>
              </w:rPr>
            </w:pPr>
            <w:r w:rsidRPr="001F18ED">
              <w:rPr>
                <w:b/>
                <w:sz w:val="24"/>
                <w:szCs w:val="24"/>
              </w:rPr>
              <w:t>Post Conditions:</w:t>
            </w:r>
          </w:p>
          <w:p w14:paraId="1D1D977B" w14:textId="77777777" w:rsidR="00436F11" w:rsidRPr="001F18ED"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System save formula and use to calculate calories, distance.</w:t>
            </w:r>
          </w:p>
          <w:p w14:paraId="1349063B" w14:textId="77777777" w:rsidR="00436F11" w:rsidRPr="001F18ED"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Error message displayed.</w:t>
            </w:r>
          </w:p>
          <w:p w14:paraId="7380AFEA" w14:textId="77777777" w:rsidR="00436F11" w:rsidRPr="001F18ED" w:rsidRDefault="00436F11" w:rsidP="00436F11">
            <w:pPr>
              <w:spacing w:before="120" w:after="120" w:line="240" w:lineRule="exact"/>
              <w:rPr>
                <w:b/>
                <w:sz w:val="24"/>
                <w:szCs w:val="24"/>
              </w:rPr>
            </w:pPr>
            <w:r w:rsidRPr="001F18ED">
              <w:rPr>
                <w:b/>
                <w:sz w:val="24"/>
                <w:szCs w:val="24"/>
              </w:rPr>
              <w:lastRenderedPageBreak/>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6198E36C" w14:textId="77777777" w:rsidTr="00436F11">
              <w:trPr>
                <w:trHeight w:hRule="exact" w:val="397"/>
              </w:trPr>
              <w:tc>
                <w:tcPr>
                  <w:tcW w:w="846" w:type="dxa"/>
                  <w:shd w:val="clear" w:color="auto" w:fill="F2F2F2" w:themeFill="background1" w:themeFillShade="F2"/>
                </w:tcPr>
                <w:p w14:paraId="2AE9A3D6"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603F1E1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7072078F"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24BA799B" w14:textId="77777777" w:rsidTr="00436F11">
              <w:trPr>
                <w:trHeight w:val="340"/>
              </w:trPr>
              <w:tc>
                <w:tcPr>
                  <w:tcW w:w="846" w:type="dxa"/>
                </w:tcPr>
                <w:p w14:paraId="4159846B" w14:textId="77777777" w:rsidR="00436F11" w:rsidRPr="001F18ED" w:rsidRDefault="00436F11" w:rsidP="00436F11">
                  <w:pPr>
                    <w:spacing w:before="120" w:after="120" w:line="240" w:lineRule="exact"/>
                    <w:jc w:val="center"/>
                    <w:rPr>
                      <w:sz w:val="24"/>
                      <w:szCs w:val="24"/>
                    </w:rPr>
                  </w:pPr>
                  <w:r w:rsidRPr="001F18ED">
                    <w:rPr>
                      <w:sz w:val="24"/>
                      <w:szCs w:val="24"/>
                    </w:rPr>
                    <w:t>1</w:t>
                  </w:r>
                </w:p>
              </w:tc>
              <w:tc>
                <w:tcPr>
                  <w:tcW w:w="3827" w:type="dxa"/>
                </w:tcPr>
                <w:p w14:paraId="2239E313" w14:textId="77777777" w:rsidR="00436F11" w:rsidRPr="001F18ED" w:rsidRDefault="00436F11" w:rsidP="00436F11">
                  <w:pPr>
                    <w:spacing w:before="120" w:after="120"/>
                    <w:rPr>
                      <w:sz w:val="24"/>
                      <w:szCs w:val="24"/>
                    </w:rPr>
                  </w:pPr>
                  <w:r w:rsidRPr="001F18ED">
                    <w:rPr>
                      <w:sz w:val="24"/>
                      <w:szCs w:val="24"/>
                    </w:rPr>
                    <w:t>Staff goes to formula view.</w:t>
                  </w:r>
                </w:p>
              </w:tc>
              <w:tc>
                <w:tcPr>
                  <w:tcW w:w="3861" w:type="dxa"/>
                </w:tcPr>
                <w:p w14:paraId="21C92074" w14:textId="77777777" w:rsidR="00436F11" w:rsidRPr="001F18ED" w:rsidRDefault="00436F11" w:rsidP="00436F11">
                  <w:pPr>
                    <w:spacing w:before="120" w:after="120"/>
                    <w:rPr>
                      <w:sz w:val="24"/>
                      <w:szCs w:val="24"/>
                    </w:rPr>
                  </w:pPr>
                </w:p>
                <w:p w14:paraId="3BEEBFBB" w14:textId="77777777" w:rsidR="00436F11" w:rsidRPr="001F18ED" w:rsidRDefault="00436F11" w:rsidP="00436F11">
                  <w:pPr>
                    <w:rPr>
                      <w:sz w:val="24"/>
                      <w:szCs w:val="24"/>
                    </w:rPr>
                  </w:pPr>
                  <w:r w:rsidRPr="001F18ED">
                    <w:rPr>
                      <w:sz w:val="24"/>
                      <w:szCs w:val="24"/>
                    </w:rPr>
                    <w:t>System list following information:</w:t>
                  </w:r>
                </w:p>
                <w:p w14:paraId="513E4E9C"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Formula to calculate distance: free text input, required.</w:t>
                  </w:r>
                </w:p>
                <w:p w14:paraId="5E5AA32B"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Formula to calculate calories: free text input, required.</w:t>
                  </w:r>
                </w:p>
                <w:p w14:paraId="5632830F"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List variable, text view.</w:t>
                  </w:r>
                </w:p>
                <w:p w14:paraId="6ADAB981" w14:textId="77777777" w:rsidR="00436F11" w:rsidRPr="001F18ED"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Name data of patient represent each variable. Drop down list.</w:t>
                  </w:r>
                </w:p>
                <w:p w14:paraId="640B68A5" w14:textId="77777777" w:rsidR="00436F11" w:rsidRPr="001F18ED" w:rsidRDefault="00436F11" w:rsidP="00436F11">
                  <w:pPr>
                    <w:pStyle w:val="HTMLPreformatted"/>
                    <w:shd w:val="clear" w:color="auto" w:fill="FFFFFF"/>
                    <w:rPr>
                      <w:rFonts w:ascii="Times New Roman" w:hAnsi="Times New Roman" w:cs="Times New Roman"/>
                      <w:sz w:val="24"/>
                      <w:szCs w:val="24"/>
                      <w:lang w:val="en-US"/>
                    </w:rPr>
                  </w:pPr>
                </w:p>
              </w:tc>
            </w:tr>
            <w:tr w:rsidR="00436F11" w:rsidRPr="001F18ED" w14:paraId="15C33C42" w14:textId="77777777" w:rsidTr="00436F11">
              <w:trPr>
                <w:trHeight w:val="340"/>
              </w:trPr>
              <w:tc>
                <w:tcPr>
                  <w:tcW w:w="846" w:type="dxa"/>
                </w:tcPr>
                <w:p w14:paraId="20D7E5DC"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2</w:t>
                  </w:r>
                </w:p>
              </w:tc>
              <w:tc>
                <w:tcPr>
                  <w:tcW w:w="3827" w:type="dxa"/>
                </w:tcPr>
                <w:p w14:paraId="1599E564" w14:textId="77777777" w:rsidR="00436F11" w:rsidRPr="001F18ED" w:rsidRDefault="00436F11" w:rsidP="00436F11">
                  <w:pPr>
                    <w:spacing w:before="120" w:after="120"/>
                    <w:rPr>
                      <w:sz w:val="24"/>
                      <w:szCs w:val="24"/>
                    </w:rPr>
                  </w:pPr>
                  <w:r w:rsidRPr="001F18ED">
                    <w:rPr>
                      <w:sz w:val="24"/>
                      <w:szCs w:val="24"/>
                    </w:rPr>
                    <w:t>Staff inputs formula and select scan.</w:t>
                  </w:r>
                </w:p>
              </w:tc>
              <w:tc>
                <w:tcPr>
                  <w:tcW w:w="3861" w:type="dxa"/>
                </w:tcPr>
                <w:p w14:paraId="4C01F735"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p>
                <w:p w14:paraId="027589D8" w14:textId="77777777" w:rsidR="00436F11" w:rsidRPr="001F18ED" w:rsidRDefault="00436F11" w:rsidP="00436F11">
                  <w:pPr>
                    <w:spacing w:before="120" w:after="120"/>
                    <w:rPr>
                      <w:sz w:val="24"/>
                      <w:szCs w:val="24"/>
                    </w:rPr>
                  </w:pPr>
                </w:p>
                <w:p w14:paraId="7235D1EC"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System find all variable in formula.</w:t>
                  </w:r>
                </w:p>
              </w:tc>
            </w:tr>
            <w:tr w:rsidR="00436F11" w:rsidRPr="001F18ED" w14:paraId="70F76D95" w14:textId="77777777" w:rsidTr="00436F11">
              <w:trPr>
                <w:trHeight w:val="340"/>
              </w:trPr>
              <w:tc>
                <w:tcPr>
                  <w:tcW w:w="846" w:type="dxa"/>
                </w:tcPr>
                <w:p w14:paraId="7DEB5B3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3</w:t>
                  </w:r>
                </w:p>
              </w:tc>
              <w:tc>
                <w:tcPr>
                  <w:tcW w:w="3827" w:type="dxa"/>
                </w:tcPr>
                <w:p w14:paraId="4916F90A" w14:textId="77777777" w:rsidR="00436F11" w:rsidRPr="001F18ED" w:rsidRDefault="00436F11" w:rsidP="00436F11">
                  <w:pPr>
                    <w:spacing w:before="120" w:after="120"/>
                    <w:rPr>
                      <w:sz w:val="24"/>
                      <w:szCs w:val="24"/>
                    </w:rPr>
                  </w:pPr>
                  <w:r w:rsidRPr="001F18ED">
                    <w:rPr>
                      <w:sz w:val="24"/>
                      <w:szCs w:val="24"/>
                    </w:rPr>
                    <w:t>Staff choose name data of patient represent each variable and select check formula.</w:t>
                  </w:r>
                </w:p>
              </w:tc>
              <w:tc>
                <w:tcPr>
                  <w:tcW w:w="3861" w:type="dxa"/>
                </w:tcPr>
                <w:p w14:paraId="115CC6FB"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p>
                <w:p w14:paraId="2F4A5690"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p>
                <w:p w14:paraId="51E7A1D0"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System validate formula not divide “0” and calories, distance have to bigger than 0. If condition does match, System give staff can setup new formula.</w:t>
                  </w:r>
                </w:p>
                <w:p w14:paraId="3E3777B0"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[Alternative 1]</w:t>
                  </w:r>
                </w:p>
              </w:tc>
            </w:tr>
            <w:tr w:rsidR="00436F11" w:rsidRPr="001F18ED" w14:paraId="72B6BE9F" w14:textId="77777777" w:rsidTr="00436F11">
              <w:trPr>
                <w:trHeight w:val="340"/>
              </w:trPr>
              <w:tc>
                <w:tcPr>
                  <w:tcW w:w="846" w:type="dxa"/>
                </w:tcPr>
                <w:p w14:paraId="5F33D461"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4</w:t>
                  </w:r>
                </w:p>
              </w:tc>
              <w:tc>
                <w:tcPr>
                  <w:tcW w:w="3827" w:type="dxa"/>
                </w:tcPr>
                <w:p w14:paraId="626772C4" w14:textId="77777777" w:rsidR="00436F11" w:rsidRPr="001F18ED" w:rsidRDefault="00436F11" w:rsidP="00436F11">
                  <w:pPr>
                    <w:spacing w:before="120" w:after="120"/>
                    <w:rPr>
                      <w:sz w:val="24"/>
                      <w:szCs w:val="24"/>
                    </w:rPr>
                  </w:pPr>
                  <w:r w:rsidRPr="001F18ED">
                    <w:rPr>
                      <w:sz w:val="24"/>
                      <w:szCs w:val="24"/>
                    </w:rPr>
                    <w:t>Staff choose setup formula.</w:t>
                  </w:r>
                </w:p>
              </w:tc>
              <w:tc>
                <w:tcPr>
                  <w:tcW w:w="3861" w:type="dxa"/>
                </w:tcPr>
                <w:p w14:paraId="35AAA7C3"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p>
                <w:p w14:paraId="6EF2C685"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System confirm with staff to change formula.</w:t>
                  </w:r>
                </w:p>
              </w:tc>
            </w:tr>
            <w:tr w:rsidR="00436F11" w:rsidRPr="001F18ED" w14:paraId="313CFAFA" w14:textId="77777777" w:rsidTr="00436F11">
              <w:trPr>
                <w:trHeight w:val="340"/>
              </w:trPr>
              <w:tc>
                <w:tcPr>
                  <w:tcW w:w="846" w:type="dxa"/>
                </w:tcPr>
                <w:p w14:paraId="67BBBF96"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5</w:t>
                  </w:r>
                </w:p>
              </w:tc>
              <w:tc>
                <w:tcPr>
                  <w:tcW w:w="3827" w:type="dxa"/>
                </w:tcPr>
                <w:p w14:paraId="28B1D800" w14:textId="77777777" w:rsidR="00436F11" w:rsidRPr="001F18ED" w:rsidRDefault="00436F11" w:rsidP="00436F11">
                  <w:pPr>
                    <w:spacing w:before="120" w:after="120"/>
                    <w:rPr>
                      <w:sz w:val="24"/>
                      <w:szCs w:val="24"/>
                    </w:rPr>
                  </w:pPr>
                  <w:r w:rsidRPr="001F18ED">
                    <w:rPr>
                      <w:sz w:val="24"/>
                      <w:szCs w:val="24"/>
                    </w:rPr>
                    <w:t>Staff accept change formula.</w:t>
                  </w:r>
                </w:p>
                <w:p w14:paraId="49B8512A" w14:textId="77777777" w:rsidR="00436F11" w:rsidRPr="001F18ED" w:rsidRDefault="00436F11" w:rsidP="00436F11">
                  <w:pPr>
                    <w:spacing w:before="120" w:after="120"/>
                    <w:rPr>
                      <w:sz w:val="24"/>
                      <w:szCs w:val="24"/>
                    </w:rPr>
                  </w:pPr>
                  <w:r w:rsidRPr="001F18ED">
                    <w:rPr>
                      <w:sz w:val="24"/>
                      <w:szCs w:val="24"/>
                    </w:rPr>
                    <w:t>[Alternative 2]</w:t>
                  </w:r>
                </w:p>
              </w:tc>
              <w:tc>
                <w:tcPr>
                  <w:tcW w:w="3861" w:type="dxa"/>
                </w:tcPr>
                <w:p w14:paraId="3F0E97F1"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p>
                <w:p w14:paraId="2DE7D0AB" w14:textId="77777777" w:rsidR="00436F11" w:rsidRPr="001F18ED" w:rsidRDefault="00436F11" w:rsidP="00436F11">
                  <w:pPr>
                    <w:pStyle w:val="ListParagraph"/>
                    <w:spacing w:before="120" w:after="120" w:line="240" w:lineRule="auto"/>
                    <w:ind w:left="416"/>
                    <w:rPr>
                      <w:rFonts w:ascii="Times New Roman" w:hAnsi="Times New Roman" w:cs="Times New Roman"/>
                      <w:sz w:val="24"/>
                      <w:szCs w:val="24"/>
                    </w:rPr>
                  </w:pPr>
                  <w:r w:rsidRPr="001F18ED">
                    <w:rPr>
                      <w:rFonts w:ascii="Times New Roman" w:hAnsi="Times New Roman" w:cs="Times New Roman"/>
                      <w:sz w:val="24"/>
                      <w:szCs w:val="24"/>
                    </w:rPr>
                    <w:t>System change formula and variable and save in system</w:t>
                  </w:r>
                </w:p>
              </w:tc>
            </w:tr>
          </w:tbl>
          <w:p w14:paraId="0B750DE8" w14:textId="77777777" w:rsidR="00436F11" w:rsidRPr="001F18ED" w:rsidRDefault="00436F11" w:rsidP="00436F11">
            <w:pPr>
              <w:spacing w:before="120" w:after="120" w:line="240" w:lineRule="exact"/>
              <w:rPr>
                <w:sz w:val="24"/>
                <w:szCs w:val="24"/>
              </w:rPr>
            </w:pPr>
            <w:r w:rsidRPr="001F18ED">
              <w:rPr>
                <w:b/>
                <w:sz w:val="24"/>
                <w:szCs w:val="24"/>
              </w:rPr>
              <w:t xml:space="preserve">Alternative Scenario: </w:t>
            </w:r>
          </w:p>
          <w:p w14:paraId="24A342E4" w14:textId="77777777" w:rsidR="00436F11" w:rsidRPr="001F18ED" w:rsidRDefault="00436F11" w:rsidP="00436F11">
            <w:pPr>
              <w:spacing w:before="120" w:after="120" w:line="240" w:lineRule="exact"/>
              <w:rPr>
                <w:sz w:val="24"/>
                <w:szCs w:val="24"/>
              </w:rPr>
            </w:pPr>
            <w:r w:rsidRPr="001F18ED">
              <w:rPr>
                <w:sz w:val="24"/>
                <w:szCs w:val="24"/>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1F78C288" w14:textId="77777777" w:rsidTr="00436F11">
              <w:trPr>
                <w:trHeight w:hRule="exact" w:val="397"/>
              </w:trPr>
              <w:tc>
                <w:tcPr>
                  <w:tcW w:w="846" w:type="dxa"/>
                  <w:shd w:val="clear" w:color="auto" w:fill="F2F2F2" w:themeFill="background1" w:themeFillShade="F2"/>
                </w:tcPr>
                <w:p w14:paraId="2649F4DA"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7E4328BB"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Cause</w:t>
                  </w:r>
                </w:p>
              </w:tc>
              <w:tc>
                <w:tcPr>
                  <w:tcW w:w="3861" w:type="dxa"/>
                  <w:shd w:val="clear" w:color="auto" w:fill="F2F2F2" w:themeFill="background1" w:themeFillShade="F2"/>
                </w:tcPr>
                <w:p w14:paraId="717E907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33A71844" w14:textId="77777777" w:rsidTr="00436F11">
              <w:tc>
                <w:tcPr>
                  <w:tcW w:w="846" w:type="dxa"/>
                </w:tcPr>
                <w:p w14:paraId="76CB8FC7"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7A57C438" w14:textId="77777777" w:rsidR="00436F11" w:rsidRPr="001F18ED" w:rsidRDefault="00436F11" w:rsidP="00436F11">
                  <w:pPr>
                    <w:spacing w:before="120" w:after="120" w:line="240" w:lineRule="exact"/>
                    <w:ind w:left="142" w:hanging="142"/>
                    <w:rPr>
                      <w:sz w:val="24"/>
                      <w:szCs w:val="24"/>
                    </w:rPr>
                  </w:pPr>
                  <w:r w:rsidRPr="001F18ED">
                    <w:rPr>
                      <w:sz w:val="24"/>
                      <w:szCs w:val="24"/>
                    </w:rPr>
                    <w:t>Condition does not match</w:t>
                  </w:r>
                </w:p>
              </w:tc>
              <w:tc>
                <w:tcPr>
                  <w:tcW w:w="3861" w:type="dxa"/>
                </w:tcPr>
                <w:p w14:paraId="140F8D29" w14:textId="77777777" w:rsidR="00436F11" w:rsidRPr="001F18ED" w:rsidRDefault="00436F11" w:rsidP="00436F11">
                  <w:pPr>
                    <w:spacing w:before="120" w:after="120" w:line="240" w:lineRule="exact"/>
                    <w:rPr>
                      <w:sz w:val="24"/>
                      <w:szCs w:val="24"/>
                    </w:rPr>
                  </w:pPr>
                  <w:r w:rsidRPr="001F18ED">
                    <w:rPr>
                      <w:sz w:val="24"/>
                      <w:szCs w:val="24"/>
                    </w:rPr>
                    <w:t>Show message notify staff input wrong formula.</w:t>
                  </w:r>
                </w:p>
              </w:tc>
            </w:tr>
          </w:tbl>
          <w:p w14:paraId="2C5AAF49" w14:textId="77777777" w:rsidR="00436F11" w:rsidRPr="001F18ED" w:rsidRDefault="00436F11" w:rsidP="00436F11">
            <w:pPr>
              <w:spacing w:before="120" w:after="120" w:line="240" w:lineRule="exact"/>
              <w:rPr>
                <w:sz w:val="24"/>
                <w:szCs w:val="24"/>
              </w:rPr>
            </w:pPr>
            <w:r w:rsidRPr="001F18ED">
              <w:rPr>
                <w:sz w:val="24"/>
                <w:szCs w:val="24"/>
              </w:rPr>
              <w:t>[Alternative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1F18ED" w14:paraId="521AD958" w14:textId="77777777" w:rsidTr="00436F11">
              <w:trPr>
                <w:trHeight w:hRule="exact" w:val="397"/>
              </w:trPr>
              <w:tc>
                <w:tcPr>
                  <w:tcW w:w="846" w:type="dxa"/>
                  <w:shd w:val="clear" w:color="auto" w:fill="F2F2F2" w:themeFill="background1" w:themeFillShade="F2"/>
                </w:tcPr>
                <w:p w14:paraId="2E036168"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52BC9D1C"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28E41C35"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System Response</w:t>
                  </w:r>
                </w:p>
              </w:tc>
            </w:tr>
            <w:tr w:rsidR="00436F11" w:rsidRPr="001F18ED" w14:paraId="7182945D" w14:textId="77777777" w:rsidTr="00436F11">
              <w:tc>
                <w:tcPr>
                  <w:tcW w:w="846" w:type="dxa"/>
                </w:tcPr>
                <w:p w14:paraId="6B10F8BB" w14:textId="77777777" w:rsidR="00436F11" w:rsidRPr="001F18ED" w:rsidRDefault="00436F11" w:rsidP="00436F11">
                  <w:pPr>
                    <w:spacing w:before="120" w:after="120" w:line="240" w:lineRule="exact"/>
                    <w:ind w:left="142" w:hanging="142"/>
                    <w:jc w:val="center"/>
                    <w:rPr>
                      <w:sz w:val="24"/>
                      <w:szCs w:val="24"/>
                    </w:rPr>
                  </w:pPr>
                  <w:r w:rsidRPr="001F18ED">
                    <w:rPr>
                      <w:sz w:val="24"/>
                      <w:szCs w:val="24"/>
                    </w:rPr>
                    <w:t>1</w:t>
                  </w:r>
                </w:p>
              </w:tc>
              <w:tc>
                <w:tcPr>
                  <w:tcW w:w="3827" w:type="dxa"/>
                </w:tcPr>
                <w:p w14:paraId="05231021" w14:textId="77777777" w:rsidR="00436F11" w:rsidRPr="001F18ED" w:rsidRDefault="00436F11" w:rsidP="00436F11">
                  <w:pPr>
                    <w:spacing w:before="120" w:after="120" w:line="240" w:lineRule="exact"/>
                    <w:ind w:left="142" w:hanging="142"/>
                    <w:rPr>
                      <w:sz w:val="24"/>
                      <w:szCs w:val="24"/>
                    </w:rPr>
                  </w:pPr>
                  <w:r w:rsidRPr="001F18ED">
                    <w:rPr>
                      <w:sz w:val="24"/>
                      <w:szCs w:val="24"/>
                    </w:rPr>
                    <w:t>Staff does not accept change formula.</w:t>
                  </w:r>
                </w:p>
              </w:tc>
              <w:tc>
                <w:tcPr>
                  <w:tcW w:w="3861" w:type="dxa"/>
                </w:tcPr>
                <w:p w14:paraId="2D2E6E92" w14:textId="77777777" w:rsidR="00436F11" w:rsidRPr="001F18ED" w:rsidRDefault="00436F11" w:rsidP="00436F11">
                  <w:pPr>
                    <w:spacing w:before="120" w:after="120" w:line="240" w:lineRule="exact"/>
                    <w:rPr>
                      <w:sz w:val="24"/>
                      <w:szCs w:val="24"/>
                    </w:rPr>
                  </w:pPr>
                </w:p>
                <w:p w14:paraId="6954B3CC" w14:textId="77777777" w:rsidR="00436F11" w:rsidRPr="001F18ED" w:rsidRDefault="00436F11" w:rsidP="00436F11">
                  <w:pPr>
                    <w:spacing w:before="120" w:after="120" w:line="240" w:lineRule="exact"/>
                    <w:rPr>
                      <w:sz w:val="24"/>
                      <w:szCs w:val="24"/>
                    </w:rPr>
                  </w:pPr>
                  <w:r w:rsidRPr="001F18ED">
                    <w:rPr>
                      <w:sz w:val="24"/>
                      <w:szCs w:val="24"/>
                    </w:rPr>
                    <w:t>System show old formula.</w:t>
                  </w:r>
                </w:p>
              </w:tc>
            </w:tr>
          </w:tbl>
          <w:p w14:paraId="3982AC45" w14:textId="77777777" w:rsidR="00436F11" w:rsidRPr="001F18ED" w:rsidRDefault="00436F11" w:rsidP="00436F11">
            <w:pPr>
              <w:spacing w:before="120" w:after="120" w:line="240" w:lineRule="exact"/>
              <w:rPr>
                <w:sz w:val="24"/>
                <w:szCs w:val="24"/>
              </w:rPr>
            </w:pPr>
            <w:r w:rsidRPr="001F18ED">
              <w:rPr>
                <w:b/>
                <w:sz w:val="24"/>
                <w:szCs w:val="24"/>
              </w:rPr>
              <w:t>Exceptions:</w:t>
            </w:r>
            <w:r w:rsidRPr="001F18ED">
              <w:rPr>
                <w:sz w:val="24"/>
                <w:szCs w:val="24"/>
              </w:rPr>
              <w:t xml:space="preserve"> N/A</w:t>
            </w:r>
          </w:p>
          <w:p w14:paraId="6517AFE7" w14:textId="77777777" w:rsidR="00436F11" w:rsidRPr="001F18ED" w:rsidRDefault="00436F11" w:rsidP="00436F11">
            <w:pPr>
              <w:spacing w:before="120" w:after="120" w:line="240" w:lineRule="exact"/>
              <w:rPr>
                <w:sz w:val="24"/>
                <w:szCs w:val="24"/>
              </w:rPr>
            </w:pPr>
            <w:r w:rsidRPr="001F18ED">
              <w:rPr>
                <w:b/>
                <w:sz w:val="24"/>
                <w:szCs w:val="24"/>
              </w:rPr>
              <w:lastRenderedPageBreak/>
              <w:t xml:space="preserve">Relationships: </w:t>
            </w:r>
            <w:r w:rsidRPr="001F18ED">
              <w:rPr>
                <w:sz w:val="24"/>
                <w:szCs w:val="24"/>
              </w:rPr>
              <w:t>N/A</w:t>
            </w:r>
          </w:p>
          <w:p w14:paraId="58C40CC7" w14:textId="77777777" w:rsidR="00436F11" w:rsidRPr="001F18ED" w:rsidRDefault="00436F11" w:rsidP="00436F11">
            <w:pPr>
              <w:keepNext/>
              <w:spacing w:before="120" w:after="120" w:line="240" w:lineRule="exact"/>
              <w:ind w:left="142" w:hanging="142"/>
              <w:rPr>
                <w:sz w:val="24"/>
                <w:szCs w:val="24"/>
              </w:rPr>
            </w:pPr>
            <w:r w:rsidRPr="001F18ED">
              <w:rPr>
                <w:b/>
                <w:sz w:val="24"/>
                <w:szCs w:val="24"/>
              </w:rPr>
              <w:t>Business Rules:</w:t>
            </w:r>
          </w:p>
          <w:p w14:paraId="742B22A7"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Formula will be loaded once time when system starts.</w:t>
            </w:r>
          </w:p>
          <w:p w14:paraId="35DD643E"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New formula will save in text file.</w:t>
            </w:r>
          </w:p>
          <w:p w14:paraId="095B76DE" w14:textId="77777777" w:rsidR="00436F11" w:rsidRPr="001F18ED"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New formula has to value above “0” and must not be divide with “0”.</w:t>
            </w:r>
          </w:p>
        </w:tc>
      </w:tr>
    </w:tbl>
    <w:p w14:paraId="635E9ADE" w14:textId="77777777" w:rsidR="00436F11" w:rsidRPr="001F18ED" w:rsidRDefault="00436F11" w:rsidP="00436F11"/>
    <w:p w14:paraId="2CEEE009" w14:textId="77777777" w:rsidR="00B259D2" w:rsidRPr="001F18ED" w:rsidRDefault="00B259D2" w:rsidP="00D65448">
      <w:pPr>
        <w:pStyle w:val="Heading4"/>
        <w:ind w:left="1710" w:hanging="720"/>
        <w:rPr>
          <w:rFonts w:ascii="Times New Roman" w:hAnsi="Times New Roman" w:cs="Times New Roman"/>
        </w:rPr>
      </w:pPr>
      <w:r w:rsidRPr="001F18ED">
        <w:rPr>
          <w:rFonts w:ascii="Times New Roman" w:hAnsi="Times New Roman" w:cs="Times New Roman"/>
        </w:rPr>
        <w:t>Mobile Application</w:t>
      </w:r>
    </w:p>
    <w:p w14:paraId="63159056" w14:textId="77777777" w:rsidR="00C92900" w:rsidRPr="001F18ED" w:rsidRDefault="00C92900" w:rsidP="003A45ED">
      <w:pPr>
        <w:pStyle w:val="Heading5"/>
        <w:ind w:left="2070" w:hanging="738"/>
        <w:rPr>
          <w:rFonts w:ascii="Times New Roman" w:hAnsi="Times New Roman" w:cs="Times New Roman"/>
          <w:i w:val="0"/>
          <w:sz w:val="28"/>
          <w:szCs w:val="28"/>
        </w:rPr>
      </w:pPr>
      <w:r w:rsidRPr="001F18ED">
        <w:rPr>
          <w:rFonts w:ascii="Times New Roman" w:hAnsi="Times New Roman" w:cs="Times New Roman"/>
          <w:i w:val="0"/>
          <w:sz w:val="28"/>
          <w:szCs w:val="28"/>
        </w:rPr>
        <w:t xml:space="preserve">&lt;Patient&gt; </w:t>
      </w:r>
      <w:r w:rsidR="00E861C4" w:rsidRPr="001F18ED">
        <w:rPr>
          <w:rFonts w:ascii="Times New Roman" w:hAnsi="Times New Roman" w:cs="Times New Roman"/>
          <w:i w:val="0"/>
          <w:sz w:val="28"/>
          <w:szCs w:val="28"/>
        </w:rPr>
        <w:t>Overall Use Case</w:t>
      </w:r>
    </w:p>
    <w:p w14:paraId="4D4F0FA1" w14:textId="77777777" w:rsidR="00E861C4" w:rsidRPr="001F18ED" w:rsidRDefault="00E861C4" w:rsidP="00E861C4">
      <w:pPr>
        <w:ind w:left="720"/>
      </w:pPr>
    </w:p>
    <w:p w14:paraId="6D176BE7" w14:textId="77777777" w:rsidR="0088381D" w:rsidRPr="001F18ED" w:rsidRDefault="00E861C4" w:rsidP="00E861C4">
      <w:pPr>
        <w:ind w:firstLine="1350"/>
      </w:pPr>
      <w:r w:rsidRPr="001F18ED">
        <w:rPr>
          <w:noProof/>
        </w:rPr>
        <w:drawing>
          <wp:inline distT="0" distB="0" distL="0" distR="0" wp14:anchorId="4B281443" wp14:editId="5B9E2E52">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66667" cy="4438095"/>
                    </a:xfrm>
                    <a:prstGeom prst="rect">
                      <a:avLst/>
                    </a:prstGeom>
                  </pic:spPr>
                </pic:pic>
              </a:graphicData>
            </a:graphic>
          </wp:inline>
        </w:drawing>
      </w:r>
    </w:p>
    <w:p w14:paraId="369363A5" w14:textId="77777777" w:rsidR="00E861C4" w:rsidRPr="001F18ED" w:rsidRDefault="00DE4AC4" w:rsidP="00DE4AC4">
      <w:pPr>
        <w:pStyle w:val="Heading6"/>
        <w:ind w:firstLine="378"/>
      </w:pPr>
      <w:r w:rsidRPr="001F18ED">
        <w:rPr>
          <w:sz w:val="28"/>
        </w:rPr>
        <w:t>&lt;Patient&gt; Login</w:t>
      </w:r>
    </w:p>
    <w:p w14:paraId="4F628BFB" w14:textId="77777777" w:rsidR="00E81875" w:rsidRPr="001F18ED" w:rsidRDefault="008A1C13" w:rsidP="008A1C13">
      <w:pPr>
        <w:ind w:firstLine="1170"/>
      </w:pPr>
      <w:r w:rsidRPr="001F18ED">
        <w:rPr>
          <w:noProof/>
        </w:rPr>
        <w:drawing>
          <wp:inline distT="0" distB="0" distL="0" distR="0" wp14:anchorId="5E63F3C7" wp14:editId="3B8BFA0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09524" cy="1942857"/>
                    </a:xfrm>
                    <a:prstGeom prst="rect">
                      <a:avLst/>
                    </a:prstGeom>
                  </pic:spPr>
                </pic:pic>
              </a:graphicData>
            </a:graphic>
          </wp:inline>
        </w:drawing>
      </w:r>
    </w:p>
    <w:p w14:paraId="12A0EA43" w14:textId="77777777" w:rsidR="007A3906" w:rsidRPr="001F18ED" w:rsidRDefault="007A3906" w:rsidP="00E81875"/>
    <w:p w14:paraId="4247CA28" w14:textId="77777777" w:rsidR="007A3906" w:rsidRPr="001F18ED"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F18ED" w14:paraId="7CAB89E1" w14:textId="77777777" w:rsidTr="00116F42">
        <w:trPr>
          <w:trHeight w:hRule="exact" w:val="454"/>
        </w:trPr>
        <w:tc>
          <w:tcPr>
            <w:tcW w:w="8789" w:type="dxa"/>
            <w:gridSpan w:val="4"/>
            <w:shd w:val="clear" w:color="auto" w:fill="F2F2F2" w:themeFill="background1" w:themeFillShade="F2"/>
          </w:tcPr>
          <w:p w14:paraId="572334C0" w14:textId="77777777" w:rsidR="00624817" w:rsidRPr="001F18ED" w:rsidRDefault="00624817" w:rsidP="00116F42">
            <w:pPr>
              <w:spacing w:before="120" w:after="120" w:line="240" w:lineRule="exact"/>
              <w:ind w:left="142" w:hanging="142"/>
              <w:rPr>
                <w:b/>
                <w:sz w:val="24"/>
                <w:szCs w:val="24"/>
              </w:rPr>
            </w:pPr>
            <w:r w:rsidRPr="001F18ED">
              <w:rPr>
                <w:b/>
                <w:sz w:val="24"/>
                <w:szCs w:val="24"/>
              </w:rPr>
              <w:lastRenderedPageBreak/>
              <w:t>USE CASE - UCA01</w:t>
            </w:r>
          </w:p>
        </w:tc>
      </w:tr>
      <w:tr w:rsidR="00624817" w:rsidRPr="001F18ED" w14:paraId="4C904058" w14:textId="77777777" w:rsidTr="00116F42">
        <w:trPr>
          <w:trHeight w:hRule="exact" w:val="454"/>
        </w:trPr>
        <w:tc>
          <w:tcPr>
            <w:tcW w:w="2087" w:type="dxa"/>
            <w:shd w:val="clear" w:color="auto" w:fill="F2F2F2" w:themeFill="background1" w:themeFillShade="F2"/>
          </w:tcPr>
          <w:p w14:paraId="5BD57EAA" w14:textId="77777777" w:rsidR="00624817" w:rsidRPr="001F18ED" w:rsidRDefault="00624817" w:rsidP="00116F42">
            <w:pPr>
              <w:spacing w:before="120" w:after="120" w:line="240" w:lineRule="exact"/>
              <w:ind w:left="142" w:hanging="142"/>
              <w:rPr>
                <w:b/>
                <w:sz w:val="24"/>
                <w:szCs w:val="24"/>
              </w:rPr>
            </w:pPr>
            <w:r w:rsidRPr="001F18ED">
              <w:rPr>
                <w:b/>
                <w:sz w:val="24"/>
                <w:szCs w:val="24"/>
              </w:rPr>
              <w:t>Use Case No.</w:t>
            </w:r>
          </w:p>
        </w:tc>
        <w:tc>
          <w:tcPr>
            <w:tcW w:w="2449" w:type="dxa"/>
          </w:tcPr>
          <w:p w14:paraId="28691866" w14:textId="77777777" w:rsidR="00624817" w:rsidRPr="001F18ED" w:rsidRDefault="00624817" w:rsidP="00116F42">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62D9D652" w14:textId="77777777" w:rsidR="00624817" w:rsidRPr="001F18ED" w:rsidRDefault="00624817" w:rsidP="00116F42">
            <w:pPr>
              <w:spacing w:before="120" w:after="120" w:line="240" w:lineRule="exact"/>
              <w:ind w:left="142" w:hanging="142"/>
              <w:rPr>
                <w:b/>
                <w:sz w:val="24"/>
                <w:szCs w:val="24"/>
              </w:rPr>
            </w:pPr>
            <w:r w:rsidRPr="001F18ED">
              <w:rPr>
                <w:b/>
                <w:sz w:val="24"/>
                <w:szCs w:val="24"/>
              </w:rPr>
              <w:t>Use Case Version</w:t>
            </w:r>
          </w:p>
        </w:tc>
        <w:tc>
          <w:tcPr>
            <w:tcW w:w="1512" w:type="dxa"/>
          </w:tcPr>
          <w:p w14:paraId="59FFFCC0" w14:textId="77777777" w:rsidR="00624817" w:rsidRPr="001F18ED" w:rsidRDefault="00624817" w:rsidP="00116F42">
            <w:pPr>
              <w:spacing w:before="120" w:after="120" w:line="240" w:lineRule="exact"/>
              <w:ind w:left="142" w:hanging="142"/>
              <w:rPr>
                <w:sz w:val="24"/>
                <w:szCs w:val="24"/>
              </w:rPr>
            </w:pPr>
            <w:r w:rsidRPr="001F18ED">
              <w:rPr>
                <w:sz w:val="24"/>
                <w:szCs w:val="24"/>
              </w:rPr>
              <w:t>1.1</w:t>
            </w:r>
          </w:p>
        </w:tc>
      </w:tr>
      <w:tr w:rsidR="00624817" w:rsidRPr="001F18ED" w14:paraId="0A13D5B8" w14:textId="77777777" w:rsidTr="00116F42">
        <w:trPr>
          <w:trHeight w:hRule="exact" w:val="454"/>
        </w:trPr>
        <w:tc>
          <w:tcPr>
            <w:tcW w:w="2087" w:type="dxa"/>
            <w:shd w:val="clear" w:color="auto" w:fill="F2F2F2" w:themeFill="background1" w:themeFillShade="F2"/>
          </w:tcPr>
          <w:p w14:paraId="55014DB4" w14:textId="77777777" w:rsidR="00624817" w:rsidRPr="001F18ED" w:rsidRDefault="00624817" w:rsidP="00116F42">
            <w:pPr>
              <w:spacing w:before="120" w:after="120" w:line="240" w:lineRule="exact"/>
              <w:ind w:left="142" w:hanging="142"/>
              <w:rPr>
                <w:b/>
                <w:sz w:val="24"/>
                <w:szCs w:val="24"/>
              </w:rPr>
            </w:pPr>
            <w:r w:rsidRPr="001F18ED">
              <w:rPr>
                <w:b/>
                <w:sz w:val="24"/>
                <w:szCs w:val="24"/>
              </w:rPr>
              <w:t>Use Case Name</w:t>
            </w:r>
          </w:p>
        </w:tc>
        <w:tc>
          <w:tcPr>
            <w:tcW w:w="6702" w:type="dxa"/>
            <w:gridSpan w:val="3"/>
          </w:tcPr>
          <w:p w14:paraId="2E0ED526" w14:textId="77777777" w:rsidR="00624817" w:rsidRPr="001F18ED" w:rsidRDefault="00624817" w:rsidP="00116F42">
            <w:pPr>
              <w:spacing w:before="120" w:after="120" w:line="240" w:lineRule="exact"/>
              <w:ind w:left="142" w:hanging="142"/>
              <w:rPr>
                <w:sz w:val="24"/>
                <w:szCs w:val="24"/>
              </w:rPr>
            </w:pPr>
            <w:r w:rsidRPr="001F18ED">
              <w:rPr>
                <w:color w:val="000000" w:themeColor="text1"/>
                <w:sz w:val="24"/>
                <w:szCs w:val="24"/>
              </w:rPr>
              <w:t>Log in</w:t>
            </w:r>
          </w:p>
        </w:tc>
      </w:tr>
      <w:tr w:rsidR="00624817" w:rsidRPr="001F18ED" w14:paraId="7038E4C6" w14:textId="77777777" w:rsidTr="00116F42">
        <w:trPr>
          <w:trHeight w:hRule="exact" w:val="454"/>
        </w:trPr>
        <w:tc>
          <w:tcPr>
            <w:tcW w:w="2087" w:type="dxa"/>
            <w:shd w:val="clear" w:color="auto" w:fill="F2F2F2" w:themeFill="background1" w:themeFillShade="F2"/>
          </w:tcPr>
          <w:p w14:paraId="35FAAF30" w14:textId="77777777" w:rsidR="00624817" w:rsidRPr="001F18ED" w:rsidRDefault="00624817" w:rsidP="00116F42">
            <w:pPr>
              <w:spacing w:before="120" w:after="120" w:line="240" w:lineRule="exact"/>
              <w:ind w:left="142" w:hanging="142"/>
              <w:rPr>
                <w:b/>
                <w:sz w:val="24"/>
                <w:szCs w:val="24"/>
              </w:rPr>
            </w:pPr>
            <w:r w:rsidRPr="001F18ED">
              <w:rPr>
                <w:b/>
                <w:sz w:val="24"/>
                <w:szCs w:val="24"/>
              </w:rPr>
              <w:t>Author</w:t>
            </w:r>
          </w:p>
        </w:tc>
        <w:tc>
          <w:tcPr>
            <w:tcW w:w="6702" w:type="dxa"/>
            <w:gridSpan w:val="3"/>
          </w:tcPr>
          <w:p w14:paraId="6D1F98E1" w14:textId="77777777" w:rsidR="00624817" w:rsidRPr="001F18ED" w:rsidRDefault="00624817" w:rsidP="00116F42">
            <w:pPr>
              <w:spacing w:before="120" w:after="120" w:line="240" w:lineRule="exact"/>
              <w:ind w:left="142" w:hanging="142"/>
              <w:rPr>
                <w:sz w:val="24"/>
                <w:szCs w:val="24"/>
              </w:rPr>
            </w:pPr>
            <w:r w:rsidRPr="001F18ED">
              <w:rPr>
                <w:sz w:val="24"/>
                <w:szCs w:val="24"/>
              </w:rPr>
              <w:t xml:space="preserve">Ha Kim </w:t>
            </w:r>
            <w:proofErr w:type="spellStart"/>
            <w:r w:rsidRPr="001F18ED">
              <w:rPr>
                <w:sz w:val="24"/>
                <w:szCs w:val="24"/>
              </w:rPr>
              <w:t>Quy</w:t>
            </w:r>
            <w:proofErr w:type="spellEnd"/>
          </w:p>
        </w:tc>
      </w:tr>
      <w:tr w:rsidR="00624817" w:rsidRPr="001F18ED" w14:paraId="461E2100" w14:textId="77777777" w:rsidTr="00116F42">
        <w:trPr>
          <w:trHeight w:hRule="exact" w:val="454"/>
        </w:trPr>
        <w:tc>
          <w:tcPr>
            <w:tcW w:w="2087" w:type="dxa"/>
            <w:shd w:val="clear" w:color="auto" w:fill="F2F2F2" w:themeFill="background1" w:themeFillShade="F2"/>
          </w:tcPr>
          <w:p w14:paraId="51AD75A4" w14:textId="77777777" w:rsidR="00624817" w:rsidRPr="001F18ED" w:rsidRDefault="00624817" w:rsidP="00116F42">
            <w:pPr>
              <w:spacing w:before="120" w:after="120" w:line="240" w:lineRule="exact"/>
              <w:ind w:left="142" w:hanging="142"/>
              <w:rPr>
                <w:b/>
                <w:sz w:val="24"/>
                <w:szCs w:val="24"/>
              </w:rPr>
            </w:pPr>
            <w:r w:rsidRPr="001F18ED">
              <w:rPr>
                <w:b/>
                <w:sz w:val="24"/>
                <w:szCs w:val="24"/>
              </w:rPr>
              <w:t>Date</w:t>
            </w:r>
          </w:p>
        </w:tc>
        <w:tc>
          <w:tcPr>
            <w:tcW w:w="2449" w:type="dxa"/>
          </w:tcPr>
          <w:p w14:paraId="0686FC35" w14:textId="77777777" w:rsidR="00624817" w:rsidRPr="001F18ED" w:rsidRDefault="00624817" w:rsidP="00116F42">
            <w:pPr>
              <w:spacing w:before="120" w:after="120" w:line="240" w:lineRule="exact"/>
              <w:ind w:left="142" w:hanging="142"/>
              <w:rPr>
                <w:sz w:val="24"/>
                <w:szCs w:val="24"/>
              </w:rPr>
            </w:pPr>
            <w:r w:rsidRPr="001F18ED">
              <w:rPr>
                <w:sz w:val="24"/>
                <w:szCs w:val="24"/>
              </w:rPr>
              <w:t>23/09/2015</w:t>
            </w:r>
          </w:p>
        </w:tc>
        <w:tc>
          <w:tcPr>
            <w:tcW w:w="2741" w:type="dxa"/>
            <w:shd w:val="clear" w:color="auto" w:fill="F2F2F2" w:themeFill="background1" w:themeFillShade="F2"/>
          </w:tcPr>
          <w:p w14:paraId="038638C0" w14:textId="77777777" w:rsidR="00624817" w:rsidRPr="001F18ED" w:rsidRDefault="00624817" w:rsidP="00116F42">
            <w:pPr>
              <w:spacing w:before="120" w:after="120" w:line="240" w:lineRule="exact"/>
              <w:ind w:left="142" w:hanging="142"/>
              <w:rPr>
                <w:b/>
                <w:sz w:val="24"/>
                <w:szCs w:val="24"/>
              </w:rPr>
            </w:pPr>
            <w:r w:rsidRPr="001F18ED">
              <w:rPr>
                <w:b/>
                <w:sz w:val="24"/>
                <w:szCs w:val="24"/>
              </w:rPr>
              <w:t>Priority</w:t>
            </w:r>
          </w:p>
        </w:tc>
        <w:tc>
          <w:tcPr>
            <w:tcW w:w="1512" w:type="dxa"/>
          </w:tcPr>
          <w:p w14:paraId="4F3BD9C4" w14:textId="77777777" w:rsidR="00624817" w:rsidRPr="001F18ED" w:rsidRDefault="00624817" w:rsidP="00116F42">
            <w:pPr>
              <w:spacing w:before="120" w:after="120" w:line="240" w:lineRule="exact"/>
              <w:ind w:left="142" w:hanging="142"/>
              <w:rPr>
                <w:sz w:val="24"/>
                <w:szCs w:val="24"/>
              </w:rPr>
            </w:pPr>
            <w:r w:rsidRPr="001F18ED">
              <w:rPr>
                <w:sz w:val="24"/>
                <w:szCs w:val="24"/>
              </w:rPr>
              <w:t>Normal</w:t>
            </w:r>
          </w:p>
        </w:tc>
      </w:tr>
      <w:tr w:rsidR="00624817" w:rsidRPr="001F18ED" w14:paraId="2BBABC19" w14:textId="77777777" w:rsidTr="00116F42">
        <w:trPr>
          <w:trHeight w:val="340"/>
        </w:trPr>
        <w:tc>
          <w:tcPr>
            <w:tcW w:w="8789" w:type="dxa"/>
            <w:gridSpan w:val="4"/>
          </w:tcPr>
          <w:p w14:paraId="0CE4CCF4" w14:textId="77777777" w:rsidR="00624817" w:rsidRPr="001F18ED" w:rsidRDefault="00624817" w:rsidP="00116F42">
            <w:pPr>
              <w:spacing w:before="120" w:after="120" w:line="240" w:lineRule="exact"/>
              <w:ind w:left="142" w:hanging="142"/>
              <w:rPr>
                <w:sz w:val="24"/>
                <w:szCs w:val="24"/>
              </w:rPr>
            </w:pPr>
            <w:r w:rsidRPr="001F18ED">
              <w:rPr>
                <w:b/>
                <w:sz w:val="24"/>
                <w:szCs w:val="24"/>
              </w:rPr>
              <w:t>Actor:</w:t>
            </w:r>
          </w:p>
          <w:p w14:paraId="409758D9" w14:textId="77777777" w:rsidR="00624817" w:rsidRPr="001F18ED"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Patient</w:t>
            </w:r>
          </w:p>
          <w:p w14:paraId="09385D1E" w14:textId="77777777" w:rsidR="00624817" w:rsidRPr="001F18ED" w:rsidRDefault="00624817" w:rsidP="00116F42">
            <w:pPr>
              <w:spacing w:before="120" w:after="120" w:line="240" w:lineRule="exact"/>
              <w:ind w:left="142" w:hanging="142"/>
              <w:rPr>
                <w:b/>
                <w:sz w:val="24"/>
                <w:szCs w:val="24"/>
              </w:rPr>
            </w:pPr>
            <w:r w:rsidRPr="001F18ED">
              <w:rPr>
                <w:b/>
                <w:sz w:val="24"/>
                <w:szCs w:val="24"/>
              </w:rPr>
              <w:t>Summary:</w:t>
            </w:r>
          </w:p>
          <w:p w14:paraId="52590B09" w14:textId="77777777" w:rsidR="00624817" w:rsidRPr="001F18ED"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allows patient logging into system.</w:t>
            </w:r>
          </w:p>
          <w:p w14:paraId="3D092885" w14:textId="77777777" w:rsidR="00624817" w:rsidRPr="001F18ED" w:rsidRDefault="00624817" w:rsidP="00116F42">
            <w:pPr>
              <w:spacing w:before="120" w:after="120" w:line="240" w:lineRule="exact"/>
              <w:ind w:left="142" w:hanging="142"/>
              <w:rPr>
                <w:b/>
                <w:sz w:val="24"/>
                <w:szCs w:val="24"/>
              </w:rPr>
            </w:pPr>
            <w:r w:rsidRPr="001F18ED">
              <w:rPr>
                <w:b/>
                <w:sz w:val="24"/>
                <w:szCs w:val="24"/>
              </w:rPr>
              <w:t>Goal:</w:t>
            </w:r>
          </w:p>
          <w:p w14:paraId="23643E66" w14:textId="77777777" w:rsidR="00624817" w:rsidRPr="001F18ED"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Patient can view the main page of android application.</w:t>
            </w:r>
          </w:p>
          <w:p w14:paraId="57BA9EDA" w14:textId="77777777" w:rsidR="00624817" w:rsidRPr="001F18ED" w:rsidRDefault="00624817" w:rsidP="00116F42">
            <w:pPr>
              <w:spacing w:before="120" w:after="120" w:line="240" w:lineRule="exact"/>
              <w:ind w:left="142" w:hanging="142"/>
              <w:rPr>
                <w:b/>
                <w:sz w:val="24"/>
                <w:szCs w:val="24"/>
              </w:rPr>
            </w:pPr>
            <w:r w:rsidRPr="001F18ED">
              <w:rPr>
                <w:b/>
                <w:sz w:val="24"/>
                <w:szCs w:val="24"/>
              </w:rPr>
              <w:t>Triggers:</w:t>
            </w:r>
          </w:p>
          <w:p w14:paraId="2D6CFC32" w14:textId="77777777" w:rsidR="00624817" w:rsidRPr="001F18ED" w:rsidRDefault="00624817"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Patient input username and password on login page, then press “Log in”.</w:t>
            </w:r>
          </w:p>
          <w:p w14:paraId="4913CC53" w14:textId="77777777" w:rsidR="00624817" w:rsidRPr="001F18ED" w:rsidRDefault="00624817" w:rsidP="00116F42">
            <w:pPr>
              <w:spacing w:before="120" w:after="120" w:line="240" w:lineRule="exact"/>
              <w:ind w:left="142" w:hanging="142"/>
              <w:rPr>
                <w:sz w:val="24"/>
                <w:szCs w:val="24"/>
              </w:rPr>
            </w:pPr>
            <w:r w:rsidRPr="001F18ED">
              <w:rPr>
                <w:b/>
                <w:sz w:val="24"/>
                <w:szCs w:val="24"/>
              </w:rPr>
              <w:t>Preconditions:</w:t>
            </w:r>
          </w:p>
          <w:p w14:paraId="179274E8" w14:textId="77777777" w:rsidR="00624817" w:rsidRPr="001F18ED" w:rsidRDefault="00624817"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None.</w:t>
            </w:r>
          </w:p>
          <w:p w14:paraId="689B9935" w14:textId="77777777" w:rsidR="00624817" w:rsidRPr="001F18ED" w:rsidRDefault="00624817" w:rsidP="00116F42">
            <w:pPr>
              <w:spacing w:before="120" w:after="120" w:line="240" w:lineRule="exact"/>
              <w:ind w:left="142" w:hanging="142"/>
              <w:rPr>
                <w:b/>
                <w:sz w:val="24"/>
                <w:szCs w:val="24"/>
              </w:rPr>
            </w:pPr>
            <w:r w:rsidRPr="001F18ED">
              <w:rPr>
                <w:b/>
                <w:sz w:val="24"/>
                <w:szCs w:val="24"/>
              </w:rPr>
              <w:t>Post Conditions:</w:t>
            </w:r>
          </w:p>
          <w:p w14:paraId="3451778C" w14:textId="77777777" w:rsidR="00624817" w:rsidRPr="001F18ED" w:rsidRDefault="00624817"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Main page displayed.</w:t>
            </w:r>
          </w:p>
          <w:p w14:paraId="346401EA" w14:textId="77777777" w:rsidR="00624817" w:rsidRPr="001F18ED" w:rsidRDefault="00624817"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Error message displayed that wrong username or password.</w:t>
            </w:r>
          </w:p>
          <w:p w14:paraId="7BAA2F7E" w14:textId="77777777" w:rsidR="00624817" w:rsidRPr="001F18ED" w:rsidRDefault="00624817" w:rsidP="00116F42">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1F18ED" w14:paraId="5CF644D3" w14:textId="77777777" w:rsidTr="00116F42">
              <w:trPr>
                <w:trHeight w:hRule="exact" w:val="397"/>
              </w:trPr>
              <w:tc>
                <w:tcPr>
                  <w:tcW w:w="846" w:type="dxa"/>
                  <w:shd w:val="clear" w:color="auto" w:fill="F2F2F2" w:themeFill="background1" w:themeFillShade="F2"/>
                </w:tcPr>
                <w:p w14:paraId="4AECEB89"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7E14BCDC"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7C9E38CE"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System Response</w:t>
                  </w:r>
                </w:p>
              </w:tc>
            </w:tr>
            <w:tr w:rsidR="00624817" w:rsidRPr="001F18ED" w14:paraId="1D320333" w14:textId="77777777" w:rsidTr="00116F42">
              <w:trPr>
                <w:trHeight w:val="340"/>
              </w:trPr>
              <w:tc>
                <w:tcPr>
                  <w:tcW w:w="846" w:type="dxa"/>
                </w:tcPr>
                <w:p w14:paraId="6EBB3495"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1</w:t>
                  </w:r>
                </w:p>
              </w:tc>
              <w:tc>
                <w:tcPr>
                  <w:tcW w:w="3827" w:type="dxa"/>
                </w:tcPr>
                <w:p w14:paraId="1EDD217B" w14:textId="77777777" w:rsidR="00624817" w:rsidRPr="001F18ED" w:rsidRDefault="00624817" w:rsidP="00116F42">
                  <w:pPr>
                    <w:spacing w:before="120" w:after="120" w:line="240" w:lineRule="exact"/>
                    <w:ind w:left="142" w:hanging="142"/>
                    <w:rPr>
                      <w:sz w:val="24"/>
                      <w:szCs w:val="24"/>
                    </w:rPr>
                  </w:pPr>
                  <w:r w:rsidRPr="001F18ED">
                    <w:rPr>
                      <w:sz w:val="24"/>
                      <w:szCs w:val="24"/>
                    </w:rPr>
                    <w:t>User input username and password, then press “Log in” button.</w:t>
                  </w:r>
                </w:p>
              </w:tc>
              <w:tc>
                <w:tcPr>
                  <w:tcW w:w="3861" w:type="dxa"/>
                </w:tcPr>
                <w:p w14:paraId="245A2E26" w14:textId="77777777" w:rsidR="00624817" w:rsidRPr="001F18ED" w:rsidRDefault="00624817" w:rsidP="0057609F">
                  <w:pPr>
                    <w:pStyle w:val="ListParagraph"/>
                    <w:numPr>
                      <w:ilvl w:val="0"/>
                      <w:numId w:val="18"/>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Display main page if username and password are valid.</w:t>
                  </w:r>
                </w:p>
                <w:p w14:paraId="32A91FB4" w14:textId="77777777" w:rsidR="00624817" w:rsidRPr="001F18ED" w:rsidRDefault="00624817" w:rsidP="00116F42">
                  <w:pPr>
                    <w:spacing w:before="120" w:after="120" w:line="240" w:lineRule="exact"/>
                    <w:rPr>
                      <w:sz w:val="24"/>
                      <w:szCs w:val="24"/>
                    </w:rPr>
                  </w:pPr>
                </w:p>
              </w:tc>
            </w:tr>
          </w:tbl>
          <w:p w14:paraId="22B187F5" w14:textId="77777777" w:rsidR="00624817" w:rsidRPr="001F18ED" w:rsidRDefault="00624817" w:rsidP="00116F42">
            <w:pPr>
              <w:spacing w:before="120" w:after="120" w:line="240" w:lineRule="exact"/>
              <w:rPr>
                <w:sz w:val="24"/>
                <w:szCs w:val="24"/>
              </w:rPr>
            </w:pPr>
            <w:r w:rsidRPr="001F18ED">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1F18ED" w14:paraId="6EB17B63" w14:textId="77777777" w:rsidTr="00116F42">
              <w:trPr>
                <w:trHeight w:hRule="exact" w:val="397"/>
              </w:trPr>
              <w:tc>
                <w:tcPr>
                  <w:tcW w:w="846" w:type="dxa"/>
                  <w:shd w:val="clear" w:color="auto" w:fill="F2F2F2" w:themeFill="background1" w:themeFillShade="F2"/>
                </w:tcPr>
                <w:p w14:paraId="0FB97FF9"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5A6F2F40"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76748223"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System Response</w:t>
                  </w:r>
                </w:p>
              </w:tc>
            </w:tr>
            <w:tr w:rsidR="00624817" w:rsidRPr="001F18ED" w14:paraId="4AC0C09F" w14:textId="77777777" w:rsidTr="00116F42">
              <w:tc>
                <w:tcPr>
                  <w:tcW w:w="846" w:type="dxa"/>
                </w:tcPr>
                <w:p w14:paraId="29D77CC7"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1</w:t>
                  </w:r>
                </w:p>
              </w:tc>
              <w:tc>
                <w:tcPr>
                  <w:tcW w:w="3827" w:type="dxa"/>
                </w:tcPr>
                <w:p w14:paraId="4ADAA2DA" w14:textId="77777777" w:rsidR="00624817" w:rsidRPr="001F18ED" w:rsidRDefault="00624817" w:rsidP="00116F42">
                  <w:pPr>
                    <w:spacing w:before="120" w:after="120" w:line="240" w:lineRule="exact"/>
                    <w:rPr>
                      <w:sz w:val="24"/>
                      <w:szCs w:val="24"/>
                    </w:rPr>
                  </w:pPr>
                  <w:r w:rsidRPr="001F18ED">
                    <w:rPr>
                      <w:sz w:val="24"/>
                      <w:szCs w:val="24"/>
                    </w:rPr>
                    <w:t>User input username and password, then press “Log in” button.</w:t>
                  </w:r>
                </w:p>
              </w:tc>
              <w:tc>
                <w:tcPr>
                  <w:tcW w:w="3861" w:type="dxa"/>
                </w:tcPr>
                <w:p w14:paraId="40A666C1" w14:textId="77777777" w:rsidR="00624817" w:rsidRPr="001F18ED" w:rsidRDefault="00624817" w:rsidP="00116F42">
                  <w:pPr>
                    <w:spacing w:before="120" w:after="120" w:line="240" w:lineRule="exact"/>
                    <w:rPr>
                      <w:sz w:val="24"/>
                      <w:szCs w:val="24"/>
                    </w:rPr>
                  </w:pPr>
                  <w:r w:rsidRPr="001F18ED">
                    <w:rPr>
                      <w:sz w:val="24"/>
                      <w:szCs w:val="24"/>
                    </w:rPr>
                    <w:t>Display error message: “Wrong username or password.”</w:t>
                  </w:r>
                </w:p>
              </w:tc>
            </w:tr>
          </w:tbl>
          <w:p w14:paraId="5FAA6AAD" w14:textId="77777777" w:rsidR="00624817" w:rsidRPr="001F18ED" w:rsidRDefault="00624817" w:rsidP="00116F42">
            <w:pPr>
              <w:spacing w:before="120" w:after="120" w:line="240" w:lineRule="exact"/>
              <w:rPr>
                <w:sz w:val="24"/>
                <w:szCs w:val="24"/>
              </w:rPr>
            </w:pPr>
            <w:r w:rsidRPr="001F18ED">
              <w:rPr>
                <w:b/>
                <w:sz w:val="24"/>
                <w:szCs w:val="24"/>
              </w:rPr>
              <w:t>Exceptions:</w:t>
            </w:r>
            <w:r w:rsidRPr="001F18ED">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1F18ED" w14:paraId="3A4FF009" w14:textId="77777777" w:rsidTr="00116F42">
              <w:trPr>
                <w:trHeight w:hRule="exact" w:val="397"/>
              </w:trPr>
              <w:tc>
                <w:tcPr>
                  <w:tcW w:w="846" w:type="dxa"/>
                  <w:shd w:val="clear" w:color="auto" w:fill="F2F2F2" w:themeFill="background1" w:themeFillShade="F2"/>
                </w:tcPr>
                <w:p w14:paraId="27CB63AA"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40BB2B0D"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676F77B3"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System Response</w:t>
                  </w:r>
                </w:p>
              </w:tc>
            </w:tr>
            <w:tr w:rsidR="00624817" w:rsidRPr="001F18ED" w14:paraId="6F16A028" w14:textId="77777777" w:rsidTr="00116F42">
              <w:tc>
                <w:tcPr>
                  <w:tcW w:w="846" w:type="dxa"/>
                </w:tcPr>
                <w:p w14:paraId="27B8533A"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1</w:t>
                  </w:r>
                </w:p>
              </w:tc>
              <w:tc>
                <w:tcPr>
                  <w:tcW w:w="3827" w:type="dxa"/>
                </w:tcPr>
                <w:p w14:paraId="655D9642" w14:textId="77777777" w:rsidR="00624817" w:rsidRPr="001F18ED" w:rsidRDefault="00624817" w:rsidP="00116F42">
                  <w:pPr>
                    <w:spacing w:before="120" w:after="120" w:line="240" w:lineRule="exact"/>
                    <w:ind w:left="142" w:hanging="142"/>
                    <w:rPr>
                      <w:sz w:val="24"/>
                      <w:szCs w:val="24"/>
                    </w:rPr>
                  </w:pPr>
                  <w:r w:rsidRPr="001F18ED">
                    <w:rPr>
                      <w:sz w:val="24"/>
                      <w:szCs w:val="24"/>
                    </w:rPr>
                    <w:t>User input username and password, then press “Log in” button.</w:t>
                  </w:r>
                </w:p>
              </w:tc>
              <w:tc>
                <w:tcPr>
                  <w:tcW w:w="3861" w:type="dxa"/>
                </w:tcPr>
                <w:p w14:paraId="525A5909" w14:textId="77777777" w:rsidR="00624817" w:rsidRPr="001F18ED" w:rsidRDefault="00624817" w:rsidP="00116F42">
                  <w:pPr>
                    <w:spacing w:before="120" w:after="120" w:line="240" w:lineRule="exact"/>
                    <w:rPr>
                      <w:sz w:val="24"/>
                      <w:szCs w:val="24"/>
                    </w:rPr>
                  </w:pPr>
                  <w:r w:rsidRPr="001F18ED">
                    <w:rPr>
                      <w:sz w:val="24"/>
                      <w:szCs w:val="24"/>
                    </w:rPr>
                    <w:t>Display error page with message: “System has getting error. Please try again later”.</w:t>
                  </w:r>
                </w:p>
              </w:tc>
            </w:tr>
          </w:tbl>
          <w:p w14:paraId="520B2254" w14:textId="77777777" w:rsidR="00624817" w:rsidRPr="001F18ED" w:rsidRDefault="00624817" w:rsidP="00116F42">
            <w:pPr>
              <w:spacing w:before="120" w:after="120" w:line="240" w:lineRule="exact"/>
              <w:rPr>
                <w:sz w:val="24"/>
                <w:szCs w:val="24"/>
              </w:rPr>
            </w:pPr>
            <w:r w:rsidRPr="001F18ED">
              <w:rPr>
                <w:b/>
                <w:sz w:val="24"/>
                <w:szCs w:val="24"/>
              </w:rPr>
              <w:t xml:space="preserve">Relationships: </w:t>
            </w:r>
            <w:r w:rsidRPr="001F18ED">
              <w:rPr>
                <w:sz w:val="24"/>
                <w:szCs w:val="24"/>
              </w:rPr>
              <w:t>none</w:t>
            </w:r>
          </w:p>
          <w:p w14:paraId="1030DDD7" w14:textId="77777777" w:rsidR="00624817" w:rsidRPr="001F18ED" w:rsidRDefault="00624817" w:rsidP="00116F42">
            <w:pPr>
              <w:keepNext/>
              <w:spacing w:before="120" w:after="120" w:line="240" w:lineRule="exact"/>
              <w:ind w:left="142" w:hanging="142"/>
              <w:rPr>
                <w:sz w:val="24"/>
                <w:szCs w:val="24"/>
              </w:rPr>
            </w:pPr>
            <w:r w:rsidRPr="001F18ED">
              <w:rPr>
                <w:b/>
                <w:sz w:val="24"/>
                <w:szCs w:val="24"/>
              </w:rPr>
              <w:t>Business Rules:</w:t>
            </w:r>
          </w:p>
          <w:p w14:paraId="3DBB351B" w14:textId="77777777" w:rsidR="00624817" w:rsidRPr="001F18ED" w:rsidRDefault="00624817"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The username is not empty or include whitespace, special character, max length is 20 characters.</w:t>
            </w:r>
          </w:p>
          <w:p w14:paraId="51F128E5" w14:textId="77777777" w:rsidR="00624817" w:rsidRPr="001F18ED" w:rsidRDefault="00624817"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1F18ED">
              <w:rPr>
                <w:rFonts w:ascii="Times New Roman" w:hAnsi="Times New Roman" w:cs="Times New Roman"/>
                <w:sz w:val="24"/>
                <w:szCs w:val="24"/>
              </w:rPr>
              <w:t>The password is not empty or include whitespace, special character, max length is 20 characters.</w:t>
            </w:r>
          </w:p>
        </w:tc>
      </w:tr>
    </w:tbl>
    <w:p w14:paraId="35CEDBEE" w14:textId="77777777" w:rsidR="00800A9D" w:rsidRPr="001F18ED" w:rsidRDefault="00F83ECD" w:rsidP="00DE4AC4">
      <w:pPr>
        <w:pStyle w:val="Heading6"/>
        <w:ind w:left="2790" w:hanging="1260"/>
        <w:rPr>
          <w:sz w:val="28"/>
        </w:rPr>
      </w:pPr>
      <w:r w:rsidRPr="001F18ED">
        <w:rPr>
          <w:sz w:val="28"/>
        </w:rPr>
        <w:lastRenderedPageBreak/>
        <w:t>&lt;Patient&gt; Logout</w:t>
      </w:r>
    </w:p>
    <w:p w14:paraId="5BD812ED" w14:textId="77777777" w:rsidR="00F83ECD" w:rsidRPr="001F18ED" w:rsidRDefault="008A1C13" w:rsidP="008A1C13">
      <w:pPr>
        <w:ind w:firstLine="630"/>
      </w:pPr>
      <w:r w:rsidRPr="001F18ED">
        <w:rPr>
          <w:noProof/>
        </w:rPr>
        <w:drawing>
          <wp:inline distT="0" distB="0" distL="0" distR="0" wp14:anchorId="0403A521" wp14:editId="1AE29A8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333" cy="1942857"/>
                    </a:xfrm>
                    <a:prstGeom prst="rect">
                      <a:avLst/>
                    </a:prstGeom>
                  </pic:spPr>
                </pic:pic>
              </a:graphicData>
            </a:graphic>
          </wp:inline>
        </w:drawing>
      </w:r>
    </w:p>
    <w:p w14:paraId="0B5AE34B" w14:textId="77777777" w:rsidR="001A28F5" w:rsidRPr="001F18ED" w:rsidRDefault="001A28F5" w:rsidP="00F83ECD"/>
    <w:p w14:paraId="38CE7BE1" w14:textId="77777777" w:rsidR="001A28F5" w:rsidRPr="001F18ED" w:rsidRDefault="001A28F5" w:rsidP="00F83ECD"/>
    <w:p w14:paraId="64733317" w14:textId="77777777" w:rsidR="001A28F5" w:rsidRPr="001F18ED"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F18ED" w14:paraId="53E910C2" w14:textId="77777777" w:rsidTr="00231602">
        <w:trPr>
          <w:trHeight w:hRule="exact" w:val="454"/>
        </w:trPr>
        <w:tc>
          <w:tcPr>
            <w:tcW w:w="8789" w:type="dxa"/>
            <w:gridSpan w:val="4"/>
            <w:shd w:val="clear" w:color="auto" w:fill="F2F2F2" w:themeFill="background1" w:themeFillShade="F2"/>
          </w:tcPr>
          <w:p w14:paraId="327BD6B8" w14:textId="77777777" w:rsidR="00231602" w:rsidRPr="001F18ED" w:rsidRDefault="00231602" w:rsidP="00231602">
            <w:pPr>
              <w:spacing w:before="120" w:after="120" w:line="240" w:lineRule="exact"/>
              <w:ind w:left="142" w:hanging="142"/>
              <w:rPr>
                <w:b/>
                <w:sz w:val="24"/>
                <w:szCs w:val="24"/>
              </w:rPr>
            </w:pPr>
            <w:r w:rsidRPr="001F18ED">
              <w:rPr>
                <w:b/>
                <w:sz w:val="24"/>
                <w:szCs w:val="24"/>
              </w:rPr>
              <w:t>USE CASE - UCA01</w:t>
            </w:r>
          </w:p>
        </w:tc>
      </w:tr>
      <w:tr w:rsidR="00231602" w:rsidRPr="001F18ED" w14:paraId="5F4C8F63" w14:textId="77777777" w:rsidTr="00231602">
        <w:trPr>
          <w:trHeight w:hRule="exact" w:val="454"/>
        </w:trPr>
        <w:tc>
          <w:tcPr>
            <w:tcW w:w="2087" w:type="dxa"/>
            <w:shd w:val="clear" w:color="auto" w:fill="F2F2F2" w:themeFill="background1" w:themeFillShade="F2"/>
          </w:tcPr>
          <w:p w14:paraId="2F34B9FF" w14:textId="77777777" w:rsidR="00231602" w:rsidRPr="001F18ED" w:rsidRDefault="00231602" w:rsidP="00231602">
            <w:pPr>
              <w:spacing w:before="120" w:after="120" w:line="240" w:lineRule="exact"/>
              <w:ind w:left="142" w:hanging="142"/>
              <w:rPr>
                <w:b/>
                <w:sz w:val="24"/>
                <w:szCs w:val="24"/>
              </w:rPr>
            </w:pPr>
            <w:r w:rsidRPr="001F18ED">
              <w:rPr>
                <w:b/>
                <w:sz w:val="24"/>
                <w:szCs w:val="24"/>
              </w:rPr>
              <w:t>Use Case No.</w:t>
            </w:r>
          </w:p>
        </w:tc>
        <w:tc>
          <w:tcPr>
            <w:tcW w:w="2449" w:type="dxa"/>
          </w:tcPr>
          <w:p w14:paraId="14D0251C" w14:textId="77777777" w:rsidR="00231602" w:rsidRPr="001F18ED" w:rsidRDefault="00231602" w:rsidP="00231602">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102C62DD" w14:textId="77777777" w:rsidR="00231602" w:rsidRPr="001F18ED" w:rsidRDefault="00231602" w:rsidP="00231602">
            <w:pPr>
              <w:spacing w:before="120" w:after="120" w:line="240" w:lineRule="exact"/>
              <w:ind w:left="142" w:hanging="142"/>
              <w:rPr>
                <w:b/>
                <w:sz w:val="24"/>
                <w:szCs w:val="24"/>
              </w:rPr>
            </w:pPr>
            <w:r w:rsidRPr="001F18ED">
              <w:rPr>
                <w:b/>
                <w:sz w:val="24"/>
                <w:szCs w:val="24"/>
              </w:rPr>
              <w:t>Use Case Version</w:t>
            </w:r>
          </w:p>
        </w:tc>
        <w:tc>
          <w:tcPr>
            <w:tcW w:w="1512" w:type="dxa"/>
          </w:tcPr>
          <w:p w14:paraId="11D97AE6" w14:textId="77777777" w:rsidR="00231602" w:rsidRPr="001F18ED" w:rsidRDefault="00231602" w:rsidP="00231602">
            <w:pPr>
              <w:spacing w:before="120" w:after="120" w:line="240" w:lineRule="exact"/>
              <w:ind w:left="142" w:hanging="142"/>
              <w:rPr>
                <w:sz w:val="24"/>
                <w:szCs w:val="24"/>
              </w:rPr>
            </w:pPr>
            <w:r w:rsidRPr="001F18ED">
              <w:rPr>
                <w:sz w:val="24"/>
                <w:szCs w:val="24"/>
              </w:rPr>
              <w:t>1.1</w:t>
            </w:r>
          </w:p>
        </w:tc>
      </w:tr>
      <w:tr w:rsidR="00231602" w:rsidRPr="001F18ED" w14:paraId="09FAAE70" w14:textId="77777777" w:rsidTr="00231602">
        <w:trPr>
          <w:trHeight w:hRule="exact" w:val="454"/>
        </w:trPr>
        <w:tc>
          <w:tcPr>
            <w:tcW w:w="2087" w:type="dxa"/>
            <w:shd w:val="clear" w:color="auto" w:fill="F2F2F2" w:themeFill="background1" w:themeFillShade="F2"/>
          </w:tcPr>
          <w:p w14:paraId="1725ADE5" w14:textId="77777777" w:rsidR="00231602" w:rsidRPr="001F18ED" w:rsidRDefault="00231602" w:rsidP="00231602">
            <w:pPr>
              <w:spacing w:before="120" w:after="120" w:line="240" w:lineRule="exact"/>
              <w:ind w:left="142" w:hanging="142"/>
              <w:rPr>
                <w:b/>
                <w:sz w:val="24"/>
                <w:szCs w:val="24"/>
              </w:rPr>
            </w:pPr>
            <w:r w:rsidRPr="001F18ED">
              <w:rPr>
                <w:b/>
                <w:sz w:val="24"/>
                <w:szCs w:val="24"/>
              </w:rPr>
              <w:t>Use Case Name</w:t>
            </w:r>
          </w:p>
        </w:tc>
        <w:tc>
          <w:tcPr>
            <w:tcW w:w="6702" w:type="dxa"/>
            <w:gridSpan w:val="3"/>
          </w:tcPr>
          <w:p w14:paraId="1B8CF75F" w14:textId="77777777" w:rsidR="00231602" w:rsidRPr="001F18ED" w:rsidRDefault="00231602" w:rsidP="00231602">
            <w:pPr>
              <w:spacing w:before="120" w:after="120" w:line="240" w:lineRule="exact"/>
              <w:ind w:left="142" w:hanging="142"/>
              <w:rPr>
                <w:sz w:val="24"/>
                <w:szCs w:val="24"/>
              </w:rPr>
            </w:pPr>
            <w:r w:rsidRPr="001F18ED">
              <w:rPr>
                <w:color w:val="000000" w:themeColor="text1"/>
                <w:sz w:val="24"/>
                <w:szCs w:val="24"/>
              </w:rPr>
              <w:t>Logout</w:t>
            </w:r>
          </w:p>
        </w:tc>
      </w:tr>
      <w:tr w:rsidR="00231602" w:rsidRPr="001F18ED" w14:paraId="3FE5A3F2" w14:textId="77777777" w:rsidTr="00231602">
        <w:trPr>
          <w:trHeight w:hRule="exact" w:val="454"/>
        </w:trPr>
        <w:tc>
          <w:tcPr>
            <w:tcW w:w="2087" w:type="dxa"/>
            <w:shd w:val="clear" w:color="auto" w:fill="F2F2F2" w:themeFill="background1" w:themeFillShade="F2"/>
          </w:tcPr>
          <w:p w14:paraId="7102B7A1" w14:textId="77777777" w:rsidR="00231602" w:rsidRPr="001F18ED" w:rsidRDefault="00231602" w:rsidP="00231602">
            <w:pPr>
              <w:spacing w:before="120" w:after="120" w:line="240" w:lineRule="exact"/>
              <w:ind w:left="142" w:hanging="142"/>
              <w:rPr>
                <w:b/>
                <w:sz w:val="24"/>
                <w:szCs w:val="24"/>
              </w:rPr>
            </w:pPr>
            <w:r w:rsidRPr="001F18ED">
              <w:rPr>
                <w:b/>
                <w:sz w:val="24"/>
                <w:szCs w:val="24"/>
              </w:rPr>
              <w:t>Author</w:t>
            </w:r>
          </w:p>
        </w:tc>
        <w:tc>
          <w:tcPr>
            <w:tcW w:w="6702" w:type="dxa"/>
            <w:gridSpan w:val="3"/>
          </w:tcPr>
          <w:p w14:paraId="104B9D7E" w14:textId="77777777" w:rsidR="00231602" w:rsidRPr="001F18ED" w:rsidRDefault="00231602" w:rsidP="00231602">
            <w:pPr>
              <w:spacing w:before="120" w:after="120" w:line="240" w:lineRule="exact"/>
              <w:ind w:left="142" w:hanging="142"/>
              <w:rPr>
                <w:sz w:val="24"/>
                <w:szCs w:val="24"/>
              </w:rPr>
            </w:pPr>
            <w:r w:rsidRPr="001F18ED">
              <w:rPr>
                <w:sz w:val="24"/>
                <w:szCs w:val="24"/>
              </w:rPr>
              <w:t xml:space="preserve">Ha Kim </w:t>
            </w:r>
            <w:proofErr w:type="spellStart"/>
            <w:r w:rsidRPr="001F18ED">
              <w:rPr>
                <w:sz w:val="24"/>
                <w:szCs w:val="24"/>
              </w:rPr>
              <w:t>Quy</w:t>
            </w:r>
            <w:proofErr w:type="spellEnd"/>
          </w:p>
        </w:tc>
      </w:tr>
      <w:tr w:rsidR="00231602" w:rsidRPr="001F18ED" w14:paraId="73025324" w14:textId="77777777" w:rsidTr="00231602">
        <w:trPr>
          <w:trHeight w:hRule="exact" w:val="454"/>
        </w:trPr>
        <w:tc>
          <w:tcPr>
            <w:tcW w:w="2087" w:type="dxa"/>
            <w:shd w:val="clear" w:color="auto" w:fill="F2F2F2" w:themeFill="background1" w:themeFillShade="F2"/>
          </w:tcPr>
          <w:p w14:paraId="67CF4517" w14:textId="77777777" w:rsidR="00231602" w:rsidRPr="001F18ED" w:rsidRDefault="00231602" w:rsidP="00231602">
            <w:pPr>
              <w:spacing w:before="120" w:after="120" w:line="240" w:lineRule="exact"/>
              <w:ind w:left="142" w:hanging="142"/>
              <w:rPr>
                <w:b/>
                <w:sz w:val="24"/>
                <w:szCs w:val="24"/>
              </w:rPr>
            </w:pPr>
            <w:r w:rsidRPr="001F18ED">
              <w:rPr>
                <w:b/>
                <w:sz w:val="24"/>
                <w:szCs w:val="24"/>
              </w:rPr>
              <w:t>Date</w:t>
            </w:r>
          </w:p>
        </w:tc>
        <w:tc>
          <w:tcPr>
            <w:tcW w:w="2449" w:type="dxa"/>
          </w:tcPr>
          <w:p w14:paraId="159A7CD1" w14:textId="77777777" w:rsidR="00231602" w:rsidRPr="001F18ED" w:rsidRDefault="00231602" w:rsidP="00231602">
            <w:pPr>
              <w:spacing w:before="120" w:after="120" w:line="240" w:lineRule="exact"/>
              <w:ind w:left="142" w:hanging="142"/>
              <w:rPr>
                <w:sz w:val="24"/>
                <w:szCs w:val="24"/>
              </w:rPr>
            </w:pPr>
            <w:r w:rsidRPr="001F18ED">
              <w:rPr>
                <w:sz w:val="24"/>
                <w:szCs w:val="24"/>
              </w:rPr>
              <w:t>24/09/2015</w:t>
            </w:r>
          </w:p>
        </w:tc>
        <w:tc>
          <w:tcPr>
            <w:tcW w:w="2741" w:type="dxa"/>
            <w:shd w:val="clear" w:color="auto" w:fill="F2F2F2" w:themeFill="background1" w:themeFillShade="F2"/>
          </w:tcPr>
          <w:p w14:paraId="62B32242" w14:textId="77777777" w:rsidR="00231602" w:rsidRPr="001F18ED" w:rsidRDefault="00231602" w:rsidP="00231602">
            <w:pPr>
              <w:spacing w:before="120" w:after="120" w:line="240" w:lineRule="exact"/>
              <w:ind w:left="142" w:hanging="142"/>
              <w:rPr>
                <w:b/>
                <w:sz w:val="24"/>
                <w:szCs w:val="24"/>
              </w:rPr>
            </w:pPr>
            <w:r w:rsidRPr="001F18ED">
              <w:rPr>
                <w:b/>
                <w:sz w:val="24"/>
                <w:szCs w:val="24"/>
              </w:rPr>
              <w:t>Priority</w:t>
            </w:r>
          </w:p>
        </w:tc>
        <w:tc>
          <w:tcPr>
            <w:tcW w:w="1512" w:type="dxa"/>
          </w:tcPr>
          <w:p w14:paraId="0D3630FF" w14:textId="77777777" w:rsidR="00231602" w:rsidRPr="001F18ED" w:rsidRDefault="00231602" w:rsidP="00231602">
            <w:pPr>
              <w:spacing w:before="120" w:after="120" w:line="240" w:lineRule="exact"/>
              <w:ind w:left="142" w:hanging="142"/>
              <w:rPr>
                <w:sz w:val="24"/>
                <w:szCs w:val="24"/>
              </w:rPr>
            </w:pPr>
            <w:r w:rsidRPr="001F18ED">
              <w:rPr>
                <w:sz w:val="24"/>
                <w:szCs w:val="24"/>
              </w:rPr>
              <w:t>Normal</w:t>
            </w:r>
          </w:p>
        </w:tc>
      </w:tr>
      <w:tr w:rsidR="00231602" w:rsidRPr="001F18ED" w14:paraId="7A36A81F" w14:textId="77777777" w:rsidTr="00231602">
        <w:trPr>
          <w:trHeight w:val="340"/>
        </w:trPr>
        <w:tc>
          <w:tcPr>
            <w:tcW w:w="8789" w:type="dxa"/>
            <w:gridSpan w:val="4"/>
          </w:tcPr>
          <w:p w14:paraId="3B3C883C" w14:textId="77777777" w:rsidR="00231602" w:rsidRPr="001F18ED" w:rsidRDefault="00231602" w:rsidP="00231602">
            <w:pPr>
              <w:spacing w:before="120" w:after="120" w:line="240" w:lineRule="exact"/>
              <w:ind w:left="142" w:hanging="142"/>
              <w:rPr>
                <w:sz w:val="24"/>
                <w:szCs w:val="24"/>
              </w:rPr>
            </w:pPr>
            <w:r w:rsidRPr="001F18ED">
              <w:rPr>
                <w:b/>
                <w:sz w:val="24"/>
                <w:szCs w:val="24"/>
              </w:rPr>
              <w:t>Actor:</w:t>
            </w:r>
          </w:p>
          <w:p w14:paraId="1C433EE4" w14:textId="77777777" w:rsidR="00231602" w:rsidRPr="001F18ED" w:rsidRDefault="00231602"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Patient</w:t>
            </w:r>
          </w:p>
          <w:p w14:paraId="5AD0632E" w14:textId="77777777" w:rsidR="00231602" w:rsidRPr="001F18ED" w:rsidRDefault="00231602" w:rsidP="00231602">
            <w:pPr>
              <w:spacing w:before="120" w:after="120" w:line="240" w:lineRule="exact"/>
              <w:ind w:left="142" w:hanging="142"/>
              <w:rPr>
                <w:b/>
                <w:sz w:val="24"/>
                <w:szCs w:val="24"/>
              </w:rPr>
            </w:pPr>
            <w:r w:rsidRPr="001F18ED">
              <w:rPr>
                <w:b/>
                <w:sz w:val="24"/>
                <w:szCs w:val="24"/>
              </w:rPr>
              <w:t>Summary:</w:t>
            </w:r>
          </w:p>
          <w:p w14:paraId="0779B7F4" w14:textId="77777777" w:rsidR="00231602" w:rsidRPr="001F18ED" w:rsidRDefault="00231602"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This use case allows patient logout of system.</w:t>
            </w:r>
          </w:p>
          <w:p w14:paraId="6392AFC1" w14:textId="77777777" w:rsidR="00231602" w:rsidRPr="001F18ED" w:rsidRDefault="00231602" w:rsidP="00231602">
            <w:pPr>
              <w:spacing w:before="120" w:after="120" w:line="240" w:lineRule="exact"/>
              <w:ind w:left="142" w:hanging="142"/>
              <w:rPr>
                <w:b/>
                <w:sz w:val="24"/>
                <w:szCs w:val="24"/>
              </w:rPr>
            </w:pPr>
            <w:r w:rsidRPr="001F18ED">
              <w:rPr>
                <w:b/>
                <w:sz w:val="24"/>
                <w:szCs w:val="24"/>
              </w:rPr>
              <w:t>Goal:</w:t>
            </w:r>
          </w:p>
          <w:p w14:paraId="0D6D6E16" w14:textId="77777777" w:rsidR="00231602" w:rsidRPr="001F18ED" w:rsidRDefault="00231602"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User can logout to change account or out of system.</w:t>
            </w:r>
          </w:p>
          <w:p w14:paraId="3A24F5D8" w14:textId="77777777" w:rsidR="00231602" w:rsidRPr="001F18ED" w:rsidRDefault="00231602" w:rsidP="00231602">
            <w:pPr>
              <w:spacing w:before="120" w:after="120" w:line="240" w:lineRule="exact"/>
              <w:ind w:left="142" w:hanging="142"/>
              <w:rPr>
                <w:b/>
                <w:sz w:val="24"/>
                <w:szCs w:val="24"/>
              </w:rPr>
            </w:pPr>
            <w:r w:rsidRPr="001F18ED">
              <w:rPr>
                <w:b/>
                <w:sz w:val="24"/>
                <w:szCs w:val="24"/>
              </w:rPr>
              <w:t>Triggers:</w:t>
            </w:r>
          </w:p>
          <w:p w14:paraId="36F82D9F" w14:textId="77777777" w:rsidR="00231602" w:rsidRPr="001F18ED" w:rsidRDefault="00231602"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User select “Logout” button.</w:t>
            </w:r>
          </w:p>
          <w:p w14:paraId="69FAF18B" w14:textId="77777777" w:rsidR="00231602" w:rsidRPr="001F18ED" w:rsidRDefault="00231602" w:rsidP="00231602">
            <w:pPr>
              <w:spacing w:before="120" w:after="120" w:line="240" w:lineRule="exact"/>
              <w:ind w:left="142" w:hanging="142"/>
              <w:rPr>
                <w:sz w:val="24"/>
                <w:szCs w:val="24"/>
              </w:rPr>
            </w:pPr>
            <w:r w:rsidRPr="001F18ED">
              <w:rPr>
                <w:b/>
                <w:sz w:val="24"/>
                <w:szCs w:val="24"/>
              </w:rPr>
              <w:t>Preconditions:</w:t>
            </w:r>
          </w:p>
          <w:p w14:paraId="5B1157F5" w14:textId="77777777" w:rsidR="00231602" w:rsidRPr="001F18ED" w:rsidRDefault="00231602"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User must be logged in the system.</w:t>
            </w:r>
          </w:p>
          <w:p w14:paraId="43683283" w14:textId="77777777" w:rsidR="00231602" w:rsidRPr="001F18ED" w:rsidRDefault="00231602" w:rsidP="00231602">
            <w:pPr>
              <w:spacing w:before="120" w:after="120" w:line="240" w:lineRule="exact"/>
              <w:ind w:left="142" w:hanging="142"/>
              <w:rPr>
                <w:b/>
                <w:sz w:val="24"/>
                <w:szCs w:val="24"/>
              </w:rPr>
            </w:pPr>
            <w:r w:rsidRPr="001F18ED">
              <w:rPr>
                <w:b/>
                <w:sz w:val="24"/>
                <w:szCs w:val="24"/>
              </w:rPr>
              <w:t>Post Conditions:</w:t>
            </w:r>
          </w:p>
          <w:p w14:paraId="0F66A3A2" w14:textId="77777777" w:rsidR="00231602" w:rsidRPr="001F18ED" w:rsidRDefault="00231602"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Display login layout.</w:t>
            </w:r>
          </w:p>
          <w:p w14:paraId="6FA041BC" w14:textId="77777777" w:rsidR="00231602" w:rsidRPr="001F18ED" w:rsidRDefault="00231602"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Error message cannot logout system</w:t>
            </w:r>
            <w:proofErr w:type="gramStart"/>
            <w:r w:rsidRPr="001F18ED">
              <w:rPr>
                <w:rFonts w:ascii="Times New Roman" w:hAnsi="Times New Roman" w:cs="Times New Roman"/>
                <w:sz w:val="24"/>
                <w:szCs w:val="24"/>
              </w:rPr>
              <w:t>..</w:t>
            </w:r>
            <w:proofErr w:type="gramEnd"/>
          </w:p>
          <w:p w14:paraId="7206B8DD" w14:textId="77777777" w:rsidR="00231602" w:rsidRPr="001F18ED" w:rsidRDefault="00231602" w:rsidP="00231602">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1F18ED" w14:paraId="15094661" w14:textId="77777777" w:rsidTr="00231602">
              <w:trPr>
                <w:trHeight w:hRule="exact" w:val="397"/>
              </w:trPr>
              <w:tc>
                <w:tcPr>
                  <w:tcW w:w="846" w:type="dxa"/>
                  <w:shd w:val="clear" w:color="auto" w:fill="F2F2F2" w:themeFill="background1" w:themeFillShade="F2"/>
                </w:tcPr>
                <w:p w14:paraId="06EEE1F6" w14:textId="77777777" w:rsidR="00231602" w:rsidRPr="001F18ED" w:rsidRDefault="00231602" w:rsidP="00231602">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155F4E98" w14:textId="77777777" w:rsidR="00231602" w:rsidRPr="001F18ED" w:rsidRDefault="00231602" w:rsidP="00231602">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0456E7DA" w14:textId="77777777" w:rsidR="00231602" w:rsidRPr="001F18ED" w:rsidRDefault="00231602" w:rsidP="00231602">
                  <w:pPr>
                    <w:spacing w:before="120" w:after="120" w:line="240" w:lineRule="exact"/>
                    <w:ind w:left="142" w:hanging="142"/>
                    <w:jc w:val="center"/>
                    <w:rPr>
                      <w:sz w:val="24"/>
                      <w:szCs w:val="24"/>
                    </w:rPr>
                  </w:pPr>
                  <w:r w:rsidRPr="001F18ED">
                    <w:rPr>
                      <w:sz w:val="24"/>
                      <w:szCs w:val="24"/>
                    </w:rPr>
                    <w:t>System Response</w:t>
                  </w:r>
                </w:p>
              </w:tc>
            </w:tr>
            <w:tr w:rsidR="00231602" w:rsidRPr="001F18ED" w14:paraId="7663F95A" w14:textId="77777777" w:rsidTr="00231602">
              <w:trPr>
                <w:trHeight w:val="340"/>
              </w:trPr>
              <w:tc>
                <w:tcPr>
                  <w:tcW w:w="846" w:type="dxa"/>
                </w:tcPr>
                <w:p w14:paraId="1FDDA2D9" w14:textId="77777777" w:rsidR="00231602" w:rsidRPr="001F18ED" w:rsidRDefault="00231602" w:rsidP="00231602">
                  <w:pPr>
                    <w:spacing w:before="120" w:after="120" w:line="240" w:lineRule="exact"/>
                    <w:ind w:left="142" w:hanging="142"/>
                    <w:jc w:val="center"/>
                    <w:rPr>
                      <w:sz w:val="24"/>
                      <w:szCs w:val="24"/>
                    </w:rPr>
                  </w:pPr>
                  <w:r w:rsidRPr="001F18ED">
                    <w:rPr>
                      <w:sz w:val="24"/>
                      <w:szCs w:val="24"/>
                    </w:rPr>
                    <w:t>1</w:t>
                  </w:r>
                </w:p>
              </w:tc>
              <w:tc>
                <w:tcPr>
                  <w:tcW w:w="3827" w:type="dxa"/>
                </w:tcPr>
                <w:p w14:paraId="14BD2DBC" w14:textId="77777777" w:rsidR="00231602" w:rsidRPr="001F18ED" w:rsidRDefault="00231602" w:rsidP="00231602">
                  <w:pPr>
                    <w:spacing w:before="120" w:after="120" w:line="240" w:lineRule="exact"/>
                    <w:ind w:left="142" w:hanging="142"/>
                    <w:rPr>
                      <w:sz w:val="24"/>
                      <w:szCs w:val="24"/>
                    </w:rPr>
                  </w:pPr>
                  <w:r w:rsidRPr="001F18ED">
                    <w:rPr>
                      <w:sz w:val="24"/>
                      <w:szCs w:val="24"/>
                    </w:rPr>
                    <w:t>Clicks on “Log out” button.</w:t>
                  </w:r>
                </w:p>
              </w:tc>
              <w:tc>
                <w:tcPr>
                  <w:tcW w:w="3861" w:type="dxa"/>
                </w:tcPr>
                <w:p w14:paraId="3890430A" w14:textId="77777777" w:rsidR="00231602" w:rsidRPr="001F18ED" w:rsidRDefault="00231602" w:rsidP="00231602">
                  <w:pPr>
                    <w:spacing w:before="120" w:after="120" w:line="240" w:lineRule="exact"/>
                    <w:rPr>
                      <w:sz w:val="24"/>
                      <w:szCs w:val="24"/>
                    </w:rPr>
                  </w:pPr>
                  <w:r w:rsidRPr="001F18ED">
                    <w:rPr>
                      <w:sz w:val="24"/>
                      <w:szCs w:val="24"/>
                    </w:rPr>
                    <w:t>Display login page.</w:t>
                  </w:r>
                </w:p>
                <w:p w14:paraId="1168A3E3" w14:textId="77777777" w:rsidR="00231602" w:rsidRPr="001F18ED" w:rsidRDefault="00231602" w:rsidP="00231602">
                  <w:pPr>
                    <w:spacing w:before="120" w:after="120" w:line="240" w:lineRule="exact"/>
                    <w:rPr>
                      <w:sz w:val="24"/>
                      <w:szCs w:val="24"/>
                    </w:rPr>
                  </w:pPr>
                  <w:r w:rsidRPr="001F18ED">
                    <w:rPr>
                      <w:sz w:val="24"/>
                      <w:szCs w:val="24"/>
                    </w:rPr>
                    <w:t>[Exception 1]</w:t>
                  </w:r>
                </w:p>
              </w:tc>
            </w:tr>
          </w:tbl>
          <w:p w14:paraId="7461F33E" w14:textId="77777777" w:rsidR="00231602" w:rsidRPr="001F18ED" w:rsidRDefault="00231602" w:rsidP="00231602">
            <w:pPr>
              <w:spacing w:before="120" w:after="120" w:line="240" w:lineRule="exact"/>
              <w:rPr>
                <w:sz w:val="24"/>
                <w:szCs w:val="24"/>
              </w:rPr>
            </w:pPr>
            <w:r w:rsidRPr="001F18ED">
              <w:rPr>
                <w:b/>
                <w:sz w:val="24"/>
                <w:szCs w:val="24"/>
              </w:rPr>
              <w:t>Alternative Scenario:</w:t>
            </w:r>
            <w:r w:rsidRPr="001F18ED">
              <w:rPr>
                <w:sz w:val="24"/>
                <w:szCs w:val="24"/>
              </w:rPr>
              <w:t xml:space="preserve"> none</w:t>
            </w:r>
          </w:p>
          <w:p w14:paraId="6CBD93F9" w14:textId="77777777" w:rsidR="00231602" w:rsidRPr="001F18ED" w:rsidRDefault="00231602" w:rsidP="00231602">
            <w:pPr>
              <w:spacing w:before="120" w:after="120" w:line="240" w:lineRule="exact"/>
              <w:rPr>
                <w:sz w:val="24"/>
                <w:szCs w:val="24"/>
              </w:rPr>
            </w:pPr>
            <w:r w:rsidRPr="001F18ED">
              <w:rPr>
                <w:b/>
                <w:sz w:val="24"/>
                <w:szCs w:val="24"/>
              </w:rPr>
              <w:t>Exceptions:</w:t>
            </w:r>
            <w:r w:rsidRPr="001F18ED">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1F18ED" w14:paraId="696614B6" w14:textId="77777777" w:rsidTr="00231602">
              <w:trPr>
                <w:trHeight w:hRule="exact" w:val="397"/>
              </w:trPr>
              <w:tc>
                <w:tcPr>
                  <w:tcW w:w="846" w:type="dxa"/>
                  <w:shd w:val="clear" w:color="auto" w:fill="F2F2F2" w:themeFill="background1" w:themeFillShade="F2"/>
                </w:tcPr>
                <w:p w14:paraId="3FE29A70" w14:textId="77777777" w:rsidR="00231602" w:rsidRPr="001F18ED" w:rsidRDefault="00231602" w:rsidP="00231602">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734B9293" w14:textId="77777777" w:rsidR="00231602" w:rsidRPr="001F18ED" w:rsidRDefault="00231602" w:rsidP="00231602">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35431414" w14:textId="77777777" w:rsidR="00231602" w:rsidRPr="001F18ED" w:rsidRDefault="00231602" w:rsidP="00231602">
                  <w:pPr>
                    <w:spacing w:before="120" w:after="120" w:line="240" w:lineRule="exact"/>
                    <w:ind w:left="142" w:hanging="142"/>
                    <w:jc w:val="center"/>
                    <w:rPr>
                      <w:sz w:val="24"/>
                      <w:szCs w:val="24"/>
                    </w:rPr>
                  </w:pPr>
                  <w:r w:rsidRPr="001F18ED">
                    <w:rPr>
                      <w:sz w:val="24"/>
                      <w:szCs w:val="24"/>
                    </w:rPr>
                    <w:t>System Response</w:t>
                  </w:r>
                </w:p>
              </w:tc>
            </w:tr>
            <w:tr w:rsidR="00231602" w:rsidRPr="001F18ED" w14:paraId="14E9B56B" w14:textId="77777777" w:rsidTr="00231602">
              <w:tc>
                <w:tcPr>
                  <w:tcW w:w="846" w:type="dxa"/>
                </w:tcPr>
                <w:p w14:paraId="0C3574F8" w14:textId="77777777" w:rsidR="00231602" w:rsidRPr="001F18ED" w:rsidRDefault="00231602" w:rsidP="00231602">
                  <w:pPr>
                    <w:spacing w:before="120" w:after="120" w:line="240" w:lineRule="exact"/>
                    <w:ind w:left="142" w:hanging="142"/>
                    <w:jc w:val="center"/>
                    <w:rPr>
                      <w:sz w:val="24"/>
                      <w:szCs w:val="24"/>
                    </w:rPr>
                  </w:pPr>
                  <w:r w:rsidRPr="001F18ED">
                    <w:rPr>
                      <w:sz w:val="24"/>
                      <w:szCs w:val="24"/>
                    </w:rPr>
                    <w:lastRenderedPageBreak/>
                    <w:t>1</w:t>
                  </w:r>
                </w:p>
              </w:tc>
              <w:tc>
                <w:tcPr>
                  <w:tcW w:w="3827" w:type="dxa"/>
                </w:tcPr>
                <w:p w14:paraId="79D50251" w14:textId="77777777" w:rsidR="00231602" w:rsidRPr="001F18ED" w:rsidRDefault="00231602" w:rsidP="00231602">
                  <w:pPr>
                    <w:spacing w:before="120" w:after="120" w:line="240" w:lineRule="exact"/>
                    <w:ind w:left="142" w:hanging="142"/>
                    <w:rPr>
                      <w:sz w:val="24"/>
                      <w:szCs w:val="24"/>
                    </w:rPr>
                  </w:pPr>
                  <w:r w:rsidRPr="001F18ED">
                    <w:rPr>
                      <w:sz w:val="24"/>
                      <w:szCs w:val="24"/>
                    </w:rPr>
                    <w:t xml:space="preserve"> Click on “Log out” button</w:t>
                  </w:r>
                </w:p>
              </w:tc>
              <w:tc>
                <w:tcPr>
                  <w:tcW w:w="3861" w:type="dxa"/>
                </w:tcPr>
                <w:p w14:paraId="7BC6CE6A" w14:textId="77777777" w:rsidR="00231602" w:rsidRPr="001F18ED" w:rsidRDefault="00231602" w:rsidP="00231602">
                  <w:pPr>
                    <w:spacing w:before="120" w:after="120" w:line="240" w:lineRule="exact"/>
                    <w:rPr>
                      <w:sz w:val="24"/>
                      <w:szCs w:val="24"/>
                    </w:rPr>
                  </w:pPr>
                  <w:r w:rsidRPr="001F18ED">
                    <w:rPr>
                      <w:sz w:val="24"/>
                      <w:szCs w:val="24"/>
                    </w:rPr>
                    <w:t>Display error page with message: “System has getting error. Please try again later”.</w:t>
                  </w:r>
                </w:p>
              </w:tc>
            </w:tr>
          </w:tbl>
          <w:p w14:paraId="64E1758D" w14:textId="77777777" w:rsidR="00231602" w:rsidRPr="001F18ED" w:rsidRDefault="00231602" w:rsidP="00231602">
            <w:pPr>
              <w:spacing w:before="120" w:after="120" w:line="240" w:lineRule="exact"/>
              <w:rPr>
                <w:sz w:val="24"/>
                <w:szCs w:val="24"/>
              </w:rPr>
            </w:pPr>
            <w:r w:rsidRPr="001F18ED">
              <w:rPr>
                <w:b/>
                <w:sz w:val="24"/>
                <w:szCs w:val="24"/>
              </w:rPr>
              <w:t xml:space="preserve">Relationships: </w:t>
            </w:r>
            <w:r w:rsidRPr="001F18ED">
              <w:rPr>
                <w:sz w:val="24"/>
                <w:szCs w:val="24"/>
              </w:rPr>
              <w:t>none</w:t>
            </w:r>
          </w:p>
          <w:p w14:paraId="38679E74" w14:textId="77777777" w:rsidR="00231602" w:rsidRPr="001F18ED" w:rsidRDefault="00231602" w:rsidP="00231602">
            <w:pPr>
              <w:keepNext/>
              <w:spacing w:before="120" w:after="120" w:line="240" w:lineRule="exact"/>
              <w:ind w:left="142" w:hanging="142"/>
              <w:rPr>
                <w:sz w:val="24"/>
                <w:szCs w:val="24"/>
              </w:rPr>
            </w:pPr>
            <w:r w:rsidRPr="001F18ED">
              <w:rPr>
                <w:b/>
                <w:sz w:val="24"/>
                <w:szCs w:val="24"/>
              </w:rPr>
              <w:t>Business Rules:</w:t>
            </w:r>
            <w:r w:rsidRPr="001F18ED">
              <w:rPr>
                <w:sz w:val="24"/>
                <w:szCs w:val="24"/>
              </w:rPr>
              <w:t xml:space="preserve"> none</w:t>
            </w:r>
          </w:p>
        </w:tc>
      </w:tr>
    </w:tbl>
    <w:p w14:paraId="1DDCA141" w14:textId="5FF6E76E" w:rsidR="004C3B5F" w:rsidRPr="001F18ED" w:rsidRDefault="003A45ED" w:rsidP="00DE4AC4">
      <w:pPr>
        <w:pStyle w:val="Heading6"/>
        <w:ind w:left="2790" w:hanging="1260"/>
        <w:rPr>
          <w:sz w:val="28"/>
        </w:rPr>
      </w:pPr>
      <w:r w:rsidRPr="001F18ED">
        <w:rPr>
          <w:sz w:val="28"/>
        </w:rPr>
        <w:lastRenderedPageBreak/>
        <w:t xml:space="preserve">&lt;Patient&gt; </w:t>
      </w:r>
      <w:r w:rsidR="001F18ED" w:rsidRPr="001F18ED">
        <w:rPr>
          <w:sz w:val="28"/>
        </w:rPr>
        <w:t>Pair Device</w:t>
      </w:r>
    </w:p>
    <w:p w14:paraId="3422F4FC" w14:textId="77777777" w:rsidR="00E02247" w:rsidRPr="001F18ED" w:rsidRDefault="00E02247" w:rsidP="00E02247"/>
    <w:p w14:paraId="3C1D2E21" w14:textId="4E1EDB5D" w:rsidR="00B6410B" w:rsidRPr="001F18ED" w:rsidRDefault="00B6410B" w:rsidP="008A1C13">
      <w:pPr>
        <w:ind w:firstLine="1890"/>
      </w:pPr>
    </w:p>
    <w:p w14:paraId="467F85E0" w14:textId="77777777" w:rsidR="00B6410B" w:rsidRPr="001F18ED" w:rsidRDefault="00B6410B" w:rsidP="00E02247"/>
    <w:p w14:paraId="253FACB5" w14:textId="77777777" w:rsidR="00B6410B" w:rsidRPr="001F18ED"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F18ED" w14:paraId="77ED4FB0" w14:textId="77777777" w:rsidTr="00116F42">
        <w:trPr>
          <w:trHeight w:hRule="exact" w:val="454"/>
        </w:trPr>
        <w:tc>
          <w:tcPr>
            <w:tcW w:w="8789" w:type="dxa"/>
            <w:gridSpan w:val="4"/>
            <w:shd w:val="clear" w:color="auto" w:fill="F2F2F2" w:themeFill="background1" w:themeFillShade="F2"/>
          </w:tcPr>
          <w:p w14:paraId="16D1566D" w14:textId="77777777" w:rsidR="00624817" w:rsidRPr="001F18ED" w:rsidRDefault="00624817" w:rsidP="00116F42">
            <w:pPr>
              <w:spacing w:before="120" w:after="120" w:line="240" w:lineRule="exact"/>
              <w:ind w:left="142" w:hanging="142"/>
              <w:rPr>
                <w:b/>
                <w:sz w:val="24"/>
                <w:szCs w:val="24"/>
              </w:rPr>
            </w:pPr>
            <w:r w:rsidRPr="001F18ED">
              <w:rPr>
                <w:b/>
                <w:sz w:val="24"/>
                <w:szCs w:val="24"/>
              </w:rPr>
              <w:t>USE CASE - UCA01</w:t>
            </w:r>
          </w:p>
        </w:tc>
      </w:tr>
      <w:tr w:rsidR="00624817" w:rsidRPr="001F18ED" w14:paraId="4F5F140A" w14:textId="77777777" w:rsidTr="00116F42">
        <w:trPr>
          <w:trHeight w:hRule="exact" w:val="454"/>
        </w:trPr>
        <w:tc>
          <w:tcPr>
            <w:tcW w:w="2087" w:type="dxa"/>
            <w:shd w:val="clear" w:color="auto" w:fill="F2F2F2" w:themeFill="background1" w:themeFillShade="F2"/>
          </w:tcPr>
          <w:p w14:paraId="661706B3" w14:textId="77777777" w:rsidR="00624817" w:rsidRPr="001F18ED" w:rsidRDefault="00624817" w:rsidP="00116F42">
            <w:pPr>
              <w:spacing w:before="120" w:after="120" w:line="240" w:lineRule="exact"/>
              <w:ind w:left="142" w:hanging="142"/>
              <w:rPr>
                <w:b/>
                <w:sz w:val="24"/>
                <w:szCs w:val="24"/>
              </w:rPr>
            </w:pPr>
            <w:r w:rsidRPr="001F18ED">
              <w:rPr>
                <w:b/>
                <w:sz w:val="24"/>
                <w:szCs w:val="24"/>
              </w:rPr>
              <w:t>Use Case No.</w:t>
            </w:r>
          </w:p>
        </w:tc>
        <w:tc>
          <w:tcPr>
            <w:tcW w:w="2449" w:type="dxa"/>
          </w:tcPr>
          <w:p w14:paraId="1C68F34C" w14:textId="77777777" w:rsidR="00624817" w:rsidRPr="001F18ED" w:rsidRDefault="00624817" w:rsidP="00116F42">
            <w:pPr>
              <w:spacing w:before="120" w:after="120" w:line="240" w:lineRule="exact"/>
              <w:ind w:left="142" w:hanging="142"/>
              <w:rPr>
                <w:sz w:val="24"/>
                <w:szCs w:val="24"/>
              </w:rPr>
            </w:pPr>
            <w:r w:rsidRPr="001F18ED">
              <w:rPr>
                <w:sz w:val="24"/>
                <w:szCs w:val="24"/>
              </w:rPr>
              <w:t>UCA01</w:t>
            </w:r>
          </w:p>
        </w:tc>
        <w:tc>
          <w:tcPr>
            <w:tcW w:w="2741" w:type="dxa"/>
            <w:shd w:val="clear" w:color="auto" w:fill="F2F2F2" w:themeFill="background1" w:themeFillShade="F2"/>
          </w:tcPr>
          <w:p w14:paraId="014A5E2A" w14:textId="77777777" w:rsidR="00624817" w:rsidRPr="001F18ED" w:rsidRDefault="00624817" w:rsidP="00116F42">
            <w:pPr>
              <w:spacing w:before="120" w:after="120" w:line="240" w:lineRule="exact"/>
              <w:ind w:left="142" w:hanging="142"/>
              <w:rPr>
                <w:b/>
                <w:sz w:val="24"/>
                <w:szCs w:val="24"/>
              </w:rPr>
            </w:pPr>
            <w:r w:rsidRPr="001F18ED">
              <w:rPr>
                <w:b/>
                <w:sz w:val="24"/>
                <w:szCs w:val="24"/>
              </w:rPr>
              <w:t>Use Case Version</w:t>
            </w:r>
          </w:p>
        </w:tc>
        <w:tc>
          <w:tcPr>
            <w:tcW w:w="1512" w:type="dxa"/>
          </w:tcPr>
          <w:p w14:paraId="1D0B238A" w14:textId="77777777" w:rsidR="00624817" w:rsidRPr="001F18ED" w:rsidRDefault="00624817" w:rsidP="00116F42">
            <w:pPr>
              <w:spacing w:before="120" w:after="120" w:line="240" w:lineRule="exact"/>
              <w:ind w:left="142" w:hanging="142"/>
              <w:rPr>
                <w:sz w:val="24"/>
                <w:szCs w:val="24"/>
              </w:rPr>
            </w:pPr>
            <w:r w:rsidRPr="001F18ED">
              <w:rPr>
                <w:sz w:val="24"/>
                <w:szCs w:val="24"/>
              </w:rPr>
              <w:t>1.1</w:t>
            </w:r>
          </w:p>
        </w:tc>
      </w:tr>
      <w:tr w:rsidR="00624817" w:rsidRPr="001F18ED" w14:paraId="1CE1686F" w14:textId="77777777" w:rsidTr="00116F42">
        <w:trPr>
          <w:trHeight w:hRule="exact" w:val="454"/>
        </w:trPr>
        <w:tc>
          <w:tcPr>
            <w:tcW w:w="2087" w:type="dxa"/>
            <w:shd w:val="clear" w:color="auto" w:fill="F2F2F2" w:themeFill="background1" w:themeFillShade="F2"/>
          </w:tcPr>
          <w:p w14:paraId="0D909DBD" w14:textId="77777777" w:rsidR="00624817" w:rsidRPr="001F18ED" w:rsidRDefault="00624817" w:rsidP="00116F42">
            <w:pPr>
              <w:spacing w:before="120" w:after="120" w:line="240" w:lineRule="exact"/>
              <w:ind w:left="142" w:hanging="142"/>
              <w:rPr>
                <w:b/>
                <w:sz w:val="24"/>
                <w:szCs w:val="24"/>
              </w:rPr>
            </w:pPr>
            <w:r w:rsidRPr="001F18ED">
              <w:rPr>
                <w:b/>
                <w:sz w:val="24"/>
                <w:szCs w:val="24"/>
              </w:rPr>
              <w:t>Use Case Name</w:t>
            </w:r>
          </w:p>
        </w:tc>
        <w:tc>
          <w:tcPr>
            <w:tcW w:w="6702" w:type="dxa"/>
            <w:gridSpan w:val="3"/>
          </w:tcPr>
          <w:p w14:paraId="00000C38" w14:textId="716DBA7C" w:rsidR="00624817" w:rsidRPr="001F18ED" w:rsidRDefault="001F18ED" w:rsidP="00116F42">
            <w:pPr>
              <w:spacing w:before="120" w:after="120" w:line="240" w:lineRule="exact"/>
              <w:ind w:left="142" w:hanging="142"/>
              <w:rPr>
                <w:sz w:val="24"/>
                <w:szCs w:val="24"/>
              </w:rPr>
            </w:pPr>
            <w:r w:rsidRPr="001F18ED">
              <w:rPr>
                <w:color w:val="000000" w:themeColor="text1"/>
                <w:sz w:val="24"/>
                <w:szCs w:val="24"/>
              </w:rPr>
              <w:t>Pair Device</w:t>
            </w:r>
          </w:p>
        </w:tc>
      </w:tr>
      <w:tr w:rsidR="00624817" w:rsidRPr="001F18ED" w14:paraId="63E7D815" w14:textId="77777777" w:rsidTr="00116F42">
        <w:trPr>
          <w:trHeight w:hRule="exact" w:val="454"/>
        </w:trPr>
        <w:tc>
          <w:tcPr>
            <w:tcW w:w="2087" w:type="dxa"/>
            <w:shd w:val="clear" w:color="auto" w:fill="F2F2F2" w:themeFill="background1" w:themeFillShade="F2"/>
          </w:tcPr>
          <w:p w14:paraId="0E7024A0" w14:textId="77777777" w:rsidR="00624817" w:rsidRPr="001F18ED" w:rsidRDefault="00624817" w:rsidP="00116F42">
            <w:pPr>
              <w:spacing w:before="120" w:after="120" w:line="240" w:lineRule="exact"/>
              <w:ind w:left="142" w:hanging="142"/>
              <w:rPr>
                <w:b/>
                <w:sz w:val="24"/>
                <w:szCs w:val="24"/>
              </w:rPr>
            </w:pPr>
            <w:r w:rsidRPr="001F18ED">
              <w:rPr>
                <w:b/>
                <w:sz w:val="24"/>
                <w:szCs w:val="24"/>
              </w:rPr>
              <w:t>Author</w:t>
            </w:r>
          </w:p>
        </w:tc>
        <w:tc>
          <w:tcPr>
            <w:tcW w:w="6702" w:type="dxa"/>
            <w:gridSpan w:val="3"/>
          </w:tcPr>
          <w:p w14:paraId="7F39B529" w14:textId="77777777" w:rsidR="00624817" w:rsidRPr="001F18ED" w:rsidRDefault="00624817" w:rsidP="00116F42">
            <w:pPr>
              <w:spacing w:before="120" w:after="120" w:line="240" w:lineRule="exact"/>
              <w:ind w:left="142" w:hanging="142"/>
              <w:rPr>
                <w:sz w:val="24"/>
                <w:szCs w:val="24"/>
              </w:rPr>
            </w:pPr>
            <w:r w:rsidRPr="001F18ED">
              <w:rPr>
                <w:sz w:val="24"/>
                <w:szCs w:val="24"/>
              </w:rPr>
              <w:t xml:space="preserve">Ha Kim </w:t>
            </w:r>
            <w:proofErr w:type="spellStart"/>
            <w:r w:rsidRPr="001F18ED">
              <w:rPr>
                <w:sz w:val="24"/>
                <w:szCs w:val="24"/>
              </w:rPr>
              <w:t>Quy</w:t>
            </w:r>
            <w:proofErr w:type="spellEnd"/>
          </w:p>
        </w:tc>
      </w:tr>
      <w:tr w:rsidR="00624817" w:rsidRPr="001F18ED" w14:paraId="035176A6" w14:textId="77777777" w:rsidTr="00116F42">
        <w:trPr>
          <w:trHeight w:hRule="exact" w:val="454"/>
        </w:trPr>
        <w:tc>
          <w:tcPr>
            <w:tcW w:w="2087" w:type="dxa"/>
            <w:shd w:val="clear" w:color="auto" w:fill="F2F2F2" w:themeFill="background1" w:themeFillShade="F2"/>
          </w:tcPr>
          <w:p w14:paraId="505996F0" w14:textId="77777777" w:rsidR="00624817" w:rsidRPr="001F18ED" w:rsidRDefault="00624817" w:rsidP="00116F42">
            <w:pPr>
              <w:spacing w:before="120" w:after="120" w:line="240" w:lineRule="exact"/>
              <w:ind w:left="142" w:hanging="142"/>
              <w:rPr>
                <w:b/>
                <w:sz w:val="24"/>
                <w:szCs w:val="24"/>
              </w:rPr>
            </w:pPr>
            <w:r w:rsidRPr="001F18ED">
              <w:rPr>
                <w:b/>
                <w:sz w:val="24"/>
                <w:szCs w:val="24"/>
              </w:rPr>
              <w:t>Date</w:t>
            </w:r>
          </w:p>
        </w:tc>
        <w:tc>
          <w:tcPr>
            <w:tcW w:w="2449" w:type="dxa"/>
          </w:tcPr>
          <w:p w14:paraId="180051F4" w14:textId="77777777" w:rsidR="00624817" w:rsidRPr="001F18ED" w:rsidRDefault="00624817" w:rsidP="00116F42">
            <w:pPr>
              <w:spacing w:before="120" w:after="120" w:line="240" w:lineRule="exact"/>
              <w:ind w:left="142" w:hanging="142"/>
              <w:rPr>
                <w:sz w:val="24"/>
                <w:szCs w:val="24"/>
              </w:rPr>
            </w:pPr>
            <w:r w:rsidRPr="001F18ED">
              <w:rPr>
                <w:sz w:val="24"/>
                <w:szCs w:val="24"/>
              </w:rPr>
              <w:t>24/09/2015</w:t>
            </w:r>
          </w:p>
        </w:tc>
        <w:tc>
          <w:tcPr>
            <w:tcW w:w="2741" w:type="dxa"/>
            <w:shd w:val="clear" w:color="auto" w:fill="F2F2F2" w:themeFill="background1" w:themeFillShade="F2"/>
          </w:tcPr>
          <w:p w14:paraId="5F54AC2B" w14:textId="77777777" w:rsidR="00624817" w:rsidRPr="001F18ED" w:rsidRDefault="00624817" w:rsidP="00116F42">
            <w:pPr>
              <w:spacing w:before="120" w:after="120" w:line="240" w:lineRule="exact"/>
              <w:ind w:left="142" w:hanging="142"/>
              <w:rPr>
                <w:b/>
                <w:sz w:val="24"/>
                <w:szCs w:val="24"/>
              </w:rPr>
            </w:pPr>
            <w:r w:rsidRPr="001F18ED">
              <w:rPr>
                <w:b/>
                <w:sz w:val="24"/>
                <w:szCs w:val="24"/>
              </w:rPr>
              <w:t>Priority</w:t>
            </w:r>
          </w:p>
        </w:tc>
        <w:tc>
          <w:tcPr>
            <w:tcW w:w="1512" w:type="dxa"/>
          </w:tcPr>
          <w:p w14:paraId="4E5DE61B" w14:textId="77777777" w:rsidR="00624817" w:rsidRPr="001F18ED" w:rsidRDefault="00624817" w:rsidP="00116F42">
            <w:pPr>
              <w:spacing w:before="120" w:after="120" w:line="240" w:lineRule="exact"/>
              <w:ind w:left="142" w:hanging="142"/>
              <w:rPr>
                <w:sz w:val="24"/>
                <w:szCs w:val="24"/>
              </w:rPr>
            </w:pPr>
            <w:r w:rsidRPr="001F18ED">
              <w:rPr>
                <w:sz w:val="24"/>
                <w:szCs w:val="24"/>
              </w:rPr>
              <w:t>Normal</w:t>
            </w:r>
          </w:p>
        </w:tc>
      </w:tr>
      <w:tr w:rsidR="00624817" w:rsidRPr="001F18ED" w14:paraId="490ADB2D" w14:textId="77777777" w:rsidTr="00116F42">
        <w:trPr>
          <w:trHeight w:val="340"/>
        </w:trPr>
        <w:tc>
          <w:tcPr>
            <w:tcW w:w="8789" w:type="dxa"/>
            <w:gridSpan w:val="4"/>
          </w:tcPr>
          <w:p w14:paraId="674173CD" w14:textId="77777777" w:rsidR="00624817" w:rsidRPr="001F18ED" w:rsidRDefault="00624817" w:rsidP="00116F42">
            <w:pPr>
              <w:spacing w:before="120" w:after="120" w:line="240" w:lineRule="exact"/>
              <w:ind w:left="142" w:hanging="142"/>
              <w:rPr>
                <w:sz w:val="24"/>
                <w:szCs w:val="24"/>
              </w:rPr>
            </w:pPr>
            <w:r w:rsidRPr="001F18ED">
              <w:rPr>
                <w:b/>
                <w:sz w:val="24"/>
                <w:szCs w:val="24"/>
              </w:rPr>
              <w:t>Actor:</w:t>
            </w:r>
          </w:p>
          <w:p w14:paraId="550473D6" w14:textId="77777777" w:rsidR="00624817" w:rsidRPr="001F18ED"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Patient</w:t>
            </w:r>
          </w:p>
          <w:p w14:paraId="26DCCCF5" w14:textId="77777777" w:rsidR="00624817" w:rsidRPr="001F18ED" w:rsidRDefault="00624817" w:rsidP="00116F42">
            <w:pPr>
              <w:spacing w:before="120" w:after="120" w:line="240" w:lineRule="exact"/>
              <w:ind w:left="142" w:hanging="142"/>
              <w:rPr>
                <w:b/>
                <w:sz w:val="24"/>
                <w:szCs w:val="24"/>
              </w:rPr>
            </w:pPr>
            <w:r w:rsidRPr="001F18ED">
              <w:rPr>
                <w:b/>
                <w:sz w:val="24"/>
                <w:szCs w:val="24"/>
              </w:rPr>
              <w:t>Summary:</w:t>
            </w:r>
          </w:p>
          <w:p w14:paraId="7FAFA246" w14:textId="5A02C169" w:rsidR="00624817" w:rsidRPr="001F18ED"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xml:space="preserve">This use case allows patient </w:t>
            </w:r>
            <w:r w:rsidR="001F18ED" w:rsidRPr="001F18ED">
              <w:rPr>
                <w:rFonts w:ascii="Times New Roman" w:hAnsi="Times New Roman" w:cs="Times New Roman"/>
                <w:sz w:val="24"/>
                <w:szCs w:val="24"/>
              </w:rPr>
              <w:t xml:space="preserve">to select a wristband and pair it with smartphone. </w:t>
            </w:r>
          </w:p>
          <w:p w14:paraId="0FF15E61" w14:textId="77777777" w:rsidR="00624817" w:rsidRPr="001F18ED" w:rsidRDefault="00624817" w:rsidP="00116F42">
            <w:pPr>
              <w:spacing w:before="120" w:after="120" w:line="240" w:lineRule="exact"/>
              <w:ind w:left="142" w:hanging="142"/>
              <w:rPr>
                <w:b/>
                <w:sz w:val="24"/>
                <w:szCs w:val="24"/>
              </w:rPr>
            </w:pPr>
            <w:r w:rsidRPr="001F18ED">
              <w:rPr>
                <w:b/>
                <w:sz w:val="24"/>
                <w:szCs w:val="24"/>
              </w:rPr>
              <w:t>Goal:</w:t>
            </w:r>
          </w:p>
          <w:p w14:paraId="39BE67F6" w14:textId="245E228B" w:rsidR="00624817" w:rsidRPr="001F18ED"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 xml:space="preserve">Patient </w:t>
            </w:r>
            <w:r w:rsidR="001F18ED" w:rsidRPr="001F18ED">
              <w:rPr>
                <w:rFonts w:ascii="Times New Roman" w:hAnsi="Times New Roman" w:cs="Times New Roman"/>
                <w:sz w:val="24"/>
                <w:szCs w:val="24"/>
              </w:rPr>
              <w:t>pairs wristband with smartphone to help tracking treatment.</w:t>
            </w:r>
          </w:p>
          <w:p w14:paraId="58A70F19" w14:textId="77777777" w:rsidR="00624817" w:rsidRPr="001F18ED" w:rsidRDefault="00624817" w:rsidP="00116F42">
            <w:pPr>
              <w:spacing w:before="120" w:after="120" w:line="240" w:lineRule="exact"/>
              <w:ind w:left="142" w:hanging="142"/>
              <w:rPr>
                <w:b/>
                <w:sz w:val="24"/>
                <w:szCs w:val="24"/>
              </w:rPr>
            </w:pPr>
            <w:r w:rsidRPr="001F18ED">
              <w:rPr>
                <w:b/>
                <w:sz w:val="24"/>
                <w:szCs w:val="24"/>
              </w:rPr>
              <w:t>Triggers:</w:t>
            </w:r>
          </w:p>
          <w:p w14:paraId="1C06DC52" w14:textId="5B877AC9" w:rsidR="001F18ED" w:rsidRPr="001F18ED" w:rsidRDefault="001F18ED" w:rsidP="001F18ED">
            <w:pPr>
              <w:pStyle w:val="ListParagraph"/>
              <w:numPr>
                <w:ilvl w:val="0"/>
                <w:numId w:val="20"/>
              </w:numPr>
              <w:spacing w:before="120" w:after="120" w:line="240" w:lineRule="exact"/>
              <w:rPr>
                <w:rFonts w:ascii="Times New Roman" w:hAnsi="Times New Roman" w:cs="Times New Roman"/>
                <w:sz w:val="24"/>
                <w:szCs w:val="24"/>
              </w:rPr>
            </w:pPr>
            <w:r w:rsidRPr="001F18ED">
              <w:rPr>
                <w:rFonts w:ascii="Times New Roman" w:hAnsi="Times New Roman" w:cs="Times New Roman"/>
                <w:sz w:val="24"/>
                <w:szCs w:val="24"/>
              </w:rPr>
              <w:t>Patient active Bl</w:t>
            </w:r>
            <w:bookmarkStart w:id="68" w:name="_GoBack"/>
            <w:bookmarkEnd w:id="68"/>
            <w:r w:rsidRPr="001F18ED">
              <w:rPr>
                <w:rFonts w:ascii="Times New Roman" w:hAnsi="Times New Roman" w:cs="Times New Roman"/>
                <w:sz w:val="24"/>
                <w:szCs w:val="24"/>
              </w:rPr>
              <w:t>uetooth.</w:t>
            </w:r>
          </w:p>
          <w:p w14:paraId="1BFB1DE8" w14:textId="5C75533B" w:rsidR="00624817" w:rsidRPr="001F18ED" w:rsidRDefault="00624817"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 xml:space="preserve">Patient select </w:t>
            </w:r>
            <w:r w:rsidR="001F18ED" w:rsidRPr="001F18ED">
              <w:rPr>
                <w:rFonts w:ascii="Times New Roman" w:hAnsi="Times New Roman" w:cs="Times New Roman"/>
                <w:sz w:val="24"/>
                <w:szCs w:val="24"/>
              </w:rPr>
              <w:t>a wristband to device</w:t>
            </w:r>
            <w:r w:rsidRPr="001F18ED">
              <w:rPr>
                <w:rFonts w:ascii="Times New Roman" w:hAnsi="Times New Roman" w:cs="Times New Roman"/>
                <w:sz w:val="24"/>
                <w:szCs w:val="24"/>
              </w:rPr>
              <w:t>.</w:t>
            </w:r>
          </w:p>
          <w:p w14:paraId="0BB70F5F" w14:textId="77777777" w:rsidR="00624817" w:rsidRPr="001F18ED" w:rsidRDefault="00624817" w:rsidP="00116F42">
            <w:pPr>
              <w:spacing w:before="120" w:after="120" w:line="240" w:lineRule="exact"/>
              <w:ind w:left="142" w:hanging="142"/>
              <w:rPr>
                <w:sz w:val="24"/>
                <w:szCs w:val="24"/>
              </w:rPr>
            </w:pPr>
            <w:r w:rsidRPr="001F18ED">
              <w:rPr>
                <w:b/>
                <w:sz w:val="24"/>
                <w:szCs w:val="24"/>
              </w:rPr>
              <w:t>Preconditions:</w:t>
            </w:r>
          </w:p>
          <w:p w14:paraId="08D56AEF" w14:textId="77777777" w:rsidR="00624817" w:rsidRPr="001F18ED" w:rsidRDefault="00624817" w:rsidP="0057609F">
            <w:pPr>
              <w:pStyle w:val="ListParagraph"/>
              <w:numPr>
                <w:ilvl w:val="0"/>
                <w:numId w:val="20"/>
              </w:numPr>
              <w:spacing w:before="120" w:after="120" w:line="240" w:lineRule="exact"/>
              <w:rPr>
                <w:rFonts w:ascii="Times New Roman" w:hAnsi="Times New Roman" w:cs="Times New Roman"/>
                <w:b/>
                <w:sz w:val="24"/>
                <w:szCs w:val="24"/>
              </w:rPr>
            </w:pPr>
            <w:r w:rsidRPr="001F18ED">
              <w:rPr>
                <w:rFonts w:ascii="Times New Roman" w:hAnsi="Times New Roman" w:cs="Times New Roman"/>
                <w:sz w:val="24"/>
                <w:szCs w:val="24"/>
              </w:rPr>
              <w:t>User must be logged in the system.</w:t>
            </w:r>
          </w:p>
          <w:p w14:paraId="7E7407DF" w14:textId="77777777" w:rsidR="00624817" w:rsidRPr="001F18ED" w:rsidRDefault="00624817" w:rsidP="00116F42">
            <w:pPr>
              <w:spacing w:before="120" w:after="120" w:line="240" w:lineRule="exact"/>
              <w:ind w:left="142" w:hanging="142"/>
              <w:rPr>
                <w:b/>
                <w:sz w:val="24"/>
                <w:szCs w:val="24"/>
              </w:rPr>
            </w:pPr>
            <w:r w:rsidRPr="001F18ED">
              <w:rPr>
                <w:b/>
                <w:sz w:val="24"/>
                <w:szCs w:val="24"/>
              </w:rPr>
              <w:t>Post Conditions:</w:t>
            </w:r>
          </w:p>
          <w:p w14:paraId="445EE6EE" w14:textId="77777777" w:rsidR="00624817" w:rsidRPr="001F18ED" w:rsidRDefault="00624817"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Success:</w:t>
            </w:r>
            <w:r w:rsidRPr="001F18ED">
              <w:rPr>
                <w:rFonts w:ascii="Times New Roman" w:hAnsi="Times New Roman" w:cs="Times New Roman"/>
                <w:sz w:val="24"/>
                <w:szCs w:val="24"/>
              </w:rPr>
              <w:t xml:space="preserve"> Display message success.</w:t>
            </w:r>
          </w:p>
          <w:p w14:paraId="07CE081D" w14:textId="4138DD2F" w:rsidR="00624817" w:rsidRPr="001F18ED" w:rsidRDefault="00624817"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1F18ED">
              <w:rPr>
                <w:rFonts w:ascii="Times New Roman" w:hAnsi="Times New Roman" w:cs="Times New Roman"/>
                <w:b/>
                <w:sz w:val="24"/>
                <w:szCs w:val="24"/>
              </w:rPr>
              <w:t xml:space="preserve">Fail: </w:t>
            </w:r>
            <w:r w:rsidRPr="001F18ED">
              <w:rPr>
                <w:rFonts w:ascii="Times New Roman" w:hAnsi="Times New Roman" w:cs="Times New Roman"/>
                <w:sz w:val="24"/>
                <w:szCs w:val="24"/>
              </w:rPr>
              <w:t>Show</w:t>
            </w:r>
            <w:r w:rsidRPr="001F18ED">
              <w:rPr>
                <w:rFonts w:ascii="Times New Roman" w:hAnsi="Times New Roman" w:cs="Times New Roman"/>
                <w:b/>
                <w:sz w:val="24"/>
                <w:szCs w:val="24"/>
              </w:rPr>
              <w:t xml:space="preserve"> </w:t>
            </w:r>
            <w:r w:rsidR="001F18ED" w:rsidRPr="001F18ED">
              <w:rPr>
                <w:rFonts w:ascii="Times New Roman" w:hAnsi="Times New Roman" w:cs="Times New Roman"/>
                <w:sz w:val="24"/>
                <w:szCs w:val="24"/>
              </w:rPr>
              <w:t>error message.</w:t>
            </w:r>
          </w:p>
          <w:p w14:paraId="0619F73D" w14:textId="77777777" w:rsidR="00624817" w:rsidRPr="001F18ED" w:rsidRDefault="00624817" w:rsidP="00116F42">
            <w:pPr>
              <w:spacing w:before="120" w:after="120" w:line="240" w:lineRule="exact"/>
              <w:rPr>
                <w:b/>
                <w:sz w:val="24"/>
                <w:szCs w:val="24"/>
              </w:rPr>
            </w:pPr>
            <w:r w:rsidRPr="001F18E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1F18ED" w14:paraId="7395E716" w14:textId="77777777" w:rsidTr="00116F42">
              <w:trPr>
                <w:trHeight w:hRule="exact" w:val="397"/>
              </w:trPr>
              <w:tc>
                <w:tcPr>
                  <w:tcW w:w="846" w:type="dxa"/>
                  <w:shd w:val="clear" w:color="auto" w:fill="F2F2F2" w:themeFill="background1" w:themeFillShade="F2"/>
                </w:tcPr>
                <w:p w14:paraId="2D2E8334"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Step</w:t>
                  </w:r>
                </w:p>
              </w:tc>
              <w:tc>
                <w:tcPr>
                  <w:tcW w:w="3827" w:type="dxa"/>
                  <w:shd w:val="clear" w:color="auto" w:fill="F2F2F2" w:themeFill="background1" w:themeFillShade="F2"/>
                </w:tcPr>
                <w:p w14:paraId="6C6C2387"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0B9BD062"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System Response</w:t>
                  </w:r>
                </w:p>
              </w:tc>
            </w:tr>
            <w:tr w:rsidR="00624817" w:rsidRPr="001F18ED" w14:paraId="571306C4" w14:textId="77777777" w:rsidTr="00116F42">
              <w:trPr>
                <w:trHeight w:val="340"/>
              </w:trPr>
              <w:tc>
                <w:tcPr>
                  <w:tcW w:w="846" w:type="dxa"/>
                </w:tcPr>
                <w:p w14:paraId="58CF2CA1"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1</w:t>
                  </w:r>
                </w:p>
              </w:tc>
              <w:tc>
                <w:tcPr>
                  <w:tcW w:w="3827" w:type="dxa"/>
                </w:tcPr>
                <w:p w14:paraId="1EEFFD39" w14:textId="77777777" w:rsidR="00624817" w:rsidRPr="001F18ED" w:rsidRDefault="00624817" w:rsidP="00116F42">
                  <w:pPr>
                    <w:spacing w:before="120" w:after="120" w:line="240" w:lineRule="exact"/>
                    <w:ind w:left="142" w:hanging="142"/>
                    <w:rPr>
                      <w:sz w:val="24"/>
                      <w:szCs w:val="24"/>
                    </w:rPr>
                  </w:pPr>
                  <w:r w:rsidRPr="001F18ED">
                    <w:rPr>
                      <w:sz w:val="24"/>
                      <w:szCs w:val="24"/>
                    </w:rPr>
                    <w:t>Clicks “Setup Profile” button on menu android application.</w:t>
                  </w:r>
                </w:p>
              </w:tc>
              <w:tc>
                <w:tcPr>
                  <w:tcW w:w="3861" w:type="dxa"/>
                </w:tcPr>
                <w:p w14:paraId="77D23A49" w14:textId="77777777" w:rsidR="00624817" w:rsidRPr="001F18ED" w:rsidRDefault="00624817" w:rsidP="00116F42">
                  <w:pPr>
                    <w:spacing w:before="120" w:after="120" w:line="240" w:lineRule="exact"/>
                    <w:rPr>
                      <w:sz w:val="24"/>
                      <w:szCs w:val="24"/>
                    </w:rPr>
                  </w:pPr>
                  <w:r w:rsidRPr="001F18ED">
                    <w:rPr>
                      <w:sz w:val="24"/>
                      <w:szCs w:val="24"/>
                    </w:rPr>
                    <w:t>Display setup profile layout</w:t>
                  </w:r>
                </w:p>
              </w:tc>
            </w:tr>
            <w:tr w:rsidR="00624817" w:rsidRPr="001F18ED" w14:paraId="0EE64ABE" w14:textId="77777777" w:rsidTr="00116F42">
              <w:trPr>
                <w:trHeight w:val="340"/>
              </w:trPr>
              <w:tc>
                <w:tcPr>
                  <w:tcW w:w="846" w:type="dxa"/>
                </w:tcPr>
                <w:p w14:paraId="0FF77DF9"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2</w:t>
                  </w:r>
                </w:p>
              </w:tc>
              <w:tc>
                <w:tcPr>
                  <w:tcW w:w="3827" w:type="dxa"/>
                </w:tcPr>
                <w:p w14:paraId="24A87B19" w14:textId="77777777" w:rsidR="00624817" w:rsidRPr="001F18ED" w:rsidRDefault="00624817" w:rsidP="00116F42">
                  <w:pPr>
                    <w:spacing w:before="120" w:after="120" w:line="240" w:lineRule="exact"/>
                    <w:ind w:left="142" w:hanging="142"/>
                    <w:rPr>
                      <w:sz w:val="24"/>
                      <w:szCs w:val="24"/>
                    </w:rPr>
                  </w:pPr>
                  <w:r w:rsidRPr="001F18ED">
                    <w:rPr>
                      <w:sz w:val="24"/>
                      <w:szCs w:val="24"/>
                    </w:rPr>
                    <w:t>Patient setup some information and click “Done” button</w:t>
                  </w:r>
                </w:p>
              </w:tc>
              <w:tc>
                <w:tcPr>
                  <w:tcW w:w="3861" w:type="dxa"/>
                </w:tcPr>
                <w:p w14:paraId="6E87260D" w14:textId="77777777" w:rsidR="00624817" w:rsidRPr="001F18ED" w:rsidRDefault="00624817" w:rsidP="00116F42">
                  <w:pPr>
                    <w:spacing w:before="120" w:after="120" w:line="240" w:lineRule="exact"/>
                    <w:rPr>
                      <w:sz w:val="24"/>
                      <w:szCs w:val="24"/>
                    </w:rPr>
                  </w:pPr>
                  <w:r w:rsidRPr="001F18ED">
                    <w:rPr>
                      <w:sz w:val="24"/>
                      <w:szCs w:val="24"/>
                    </w:rPr>
                    <w:t>Display message success and back to home layout</w:t>
                  </w:r>
                </w:p>
                <w:p w14:paraId="51CBB4DC" w14:textId="77777777" w:rsidR="00624817" w:rsidRPr="001F18ED" w:rsidRDefault="00624817" w:rsidP="00116F42">
                  <w:pPr>
                    <w:spacing w:before="120" w:after="120" w:line="240" w:lineRule="exact"/>
                    <w:rPr>
                      <w:sz w:val="24"/>
                      <w:szCs w:val="24"/>
                    </w:rPr>
                  </w:pPr>
                  <w:r w:rsidRPr="001F18ED">
                    <w:rPr>
                      <w:sz w:val="24"/>
                      <w:szCs w:val="24"/>
                    </w:rPr>
                    <w:t>[Exception 1]</w:t>
                  </w:r>
                </w:p>
              </w:tc>
            </w:tr>
          </w:tbl>
          <w:p w14:paraId="33CE274D" w14:textId="77777777" w:rsidR="00624817" w:rsidRPr="001F18ED" w:rsidRDefault="00624817" w:rsidP="00116F42">
            <w:pPr>
              <w:spacing w:before="120" w:after="120" w:line="240" w:lineRule="exact"/>
              <w:rPr>
                <w:sz w:val="24"/>
                <w:szCs w:val="24"/>
              </w:rPr>
            </w:pPr>
            <w:r w:rsidRPr="001F18ED">
              <w:rPr>
                <w:b/>
                <w:sz w:val="24"/>
                <w:szCs w:val="24"/>
              </w:rPr>
              <w:t>Alternative Scenario:</w:t>
            </w:r>
            <w:r w:rsidRPr="001F18ED">
              <w:rPr>
                <w:sz w:val="24"/>
                <w:szCs w:val="24"/>
              </w:rPr>
              <w:t xml:space="preserve"> none</w:t>
            </w:r>
          </w:p>
          <w:p w14:paraId="06C68B5E" w14:textId="77777777" w:rsidR="00624817" w:rsidRPr="001F18ED" w:rsidRDefault="00624817" w:rsidP="00116F42">
            <w:pPr>
              <w:spacing w:before="120" w:after="120" w:line="240" w:lineRule="exact"/>
              <w:rPr>
                <w:sz w:val="24"/>
                <w:szCs w:val="24"/>
              </w:rPr>
            </w:pPr>
            <w:r w:rsidRPr="001F18ED">
              <w:rPr>
                <w:b/>
                <w:sz w:val="24"/>
                <w:szCs w:val="24"/>
              </w:rPr>
              <w:t>Exceptions:</w:t>
            </w:r>
            <w:r w:rsidRPr="001F18ED">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1F18ED" w14:paraId="1CFDE38A" w14:textId="77777777" w:rsidTr="00116F42">
              <w:trPr>
                <w:trHeight w:hRule="exact" w:val="397"/>
              </w:trPr>
              <w:tc>
                <w:tcPr>
                  <w:tcW w:w="846" w:type="dxa"/>
                  <w:shd w:val="clear" w:color="auto" w:fill="F2F2F2" w:themeFill="background1" w:themeFillShade="F2"/>
                </w:tcPr>
                <w:p w14:paraId="09DD5930"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No</w:t>
                  </w:r>
                </w:p>
              </w:tc>
              <w:tc>
                <w:tcPr>
                  <w:tcW w:w="3827" w:type="dxa"/>
                  <w:shd w:val="clear" w:color="auto" w:fill="F2F2F2" w:themeFill="background1" w:themeFillShade="F2"/>
                </w:tcPr>
                <w:p w14:paraId="0BB33738"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Actor Action</w:t>
                  </w:r>
                </w:p>
              </w:tc>
              <w:tc>
                <w:tcPr>
                  <w:tcW w:w="3861" w:type="dxa"/>
                  <w:shd w:val="clear" w:color="auto" w:fill="F2F2F2" w:themeFill="background1" w:themeFillShade="F2"/>
                </w:tcPr>
                <w:p w14:paraId="755A1C55"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t>System Response</w:t>
                  </w:r>
                </w:p>
              </w:tc>
            </w:tr>
            <w:tr w:rsidR="00624817" w:rsidRPr="001F18ED" w14:paraId="32551AD1" w14:textId="77777777" w:rsidTr="00116F42">
              <w:tc>
                <w:tcPr>
                  <w:tcW w:w="846" w:type="dxa"/>
                </w:tcPr>
                <w:p w14:paraId="530EE5F2" w14:textId="77777777" w:rsidR="00624817" w:rsidRPr="001F18ED" w:rsidRDefault="00624817" w:rsidP="00116F42">
                  <w:pPr>
                    <w:spacing w:before="120" w:after="120" w:line="240" w:lineRule="exact"/>
                    <w:ind w:left="142" w:hanging="142"/>
                    <w:jc w:val="center"/>
                    <w:rPr>
                      <w:sz w:val="24"/>
                      <w:szCs w:val="24"/>
                    </w:rPr>
                  </w:pPr>
                  <w:r w:rsidRPr="001F18ED">
                    <w:rPr>
                      <w:sz w:val="24"/>
                      <w:szCs w:val="24"/>
                    </w:rPr>
                    <w:lastRenderedPageBreak/>
                    <w:t>1</w:t>
                  </w:r>
                </w:p>
              </w:tc>
              <w:tc>
                <w:tcPr>
                  <w:tcW w:w="3827" w:type="dxa"/>
                </w:tcPr>
                <w:p w14:paraId="7D985352" w14:textId="77777777" w:rsidR="00624817" w:rsidRPr="001F18ED" w:rsidRDefault="00624817" w:rsidP="00116F42">
                  <w:pPr>
                    <w:spacing w:before="120" w:after="120" w:line="240" w:lineRule="exact"/>
                    <w:ind w:left="142" w:hanging="142"/>
                    <w:rPr>
                      <w:sz w:val="24"/>
                      <w:szCs w:val="24"/>
                    </w:rPr>
                  </w:pPr>
                  <w:r w:rsidRPr="001F18ED">
                    <w:rPr>
                      <w:sz w:val="24"/>
                      <w:szCs w:val="24"/>
                    </w:rPr>
                    <w:t xml:space="preserve"> Click on “Done” button</w:t>
                  </w:r>
                </w:p>
              </w:tc>
              <w:tc>
                <w:tcPr>
                  <w:tcW w:w="3861" w:type="dxa"/>
                </w:tcPr>
                <w:p w14:paraId="57C16BE5" w14:textId="77777777" w:rsidR="00624817" w:rsidRPr="001F18ED" w:rsidRDefault="00624817" w:rsidP="00116F42">
                  <w:pPr>
                    <w:spacing w:before="120" w:after="120" w:line="240" w:lineRule="exact"/>
                    <w:rPr>
                      <w:sz w:val="24"/>
                      <w:szCs w:val="24"/>
                    </w:rPr>
                  </w:pPr>
                  <w:r w:rsidRPr="001F18ED">
                    <w:rPr>
                      <w:sz w:val="24"/>
                      <w:szCs w:val="24"/>
                    </w:rPr>
                    <w:t>Display error page with message: “System has setting error. Please try again later”.</w:t>
                  </w:r>
                </w:p>
              </w:tc>
            </w:tr>
          </w:tbl>
          <w:p w14:paraId="05F2899D" w14:textId="77777777" w:rsidR="00624817" w:rsidRPr="001F18ED" w:rsidRDefault="00624817" w:rsidP="00116F42">
            <w:pPr>
              <w:spacing w:before="120" w:after="120" w:line="240" w:lineRule="exact"/>
              <w:rPr>
                <w:sz w:val="24"/>
                <w:szCs w:val="24"/>
              </w:rPr>
            </w:pPr>
            <w:r w:rsidRPr="001F18ED">
              <w:rPr>
                <w:b/>
                <w:sz w:val="24"/>
                <w:szCs w:val="24"/>
              </w:rPr>
              <w:t xml:space="preserve">Relationships: </w:t>
            </w:r>
            <w:r w:rsidRPr="001F18ED">
              <w:rPr>
                <w:sz w:val="24"/>
                <w:szCs w:val="24"/>
              </w:rPr>
              <w:t>none</w:t>
            </w:r>
          </w:p>
          <w:p w14:paraId="4495FCAA" w14:textId="77777777" w:rsidR="00624817" w:rsidRPr="001F18ED" w:rsidRDefault="00624817" w:rsidP="00116F42">
            <w:pPr>
              <w:keepNext/>
              <w:spacing w:before="120" w:after="120" w:line="240" w:lineRule="exact"/>
              <w:ind w:left="142" w:hanging="142"/>
              <w:rPr>
                <w:sz w:val="24"/>
                <w:szCs w:val="24"/>
              </w:rPr>
            </w:pPr>
            <w:r w:rsidRPr="001F18ED">
              <w:rPr>
                <w:b/>
                <w:sz w:val="24"/>
                <w:szCs w:val="24"/>
              </w:rPr>
              <w:t>Business Rules:</w:t>
            </w:r>
            <w:r w:rsidRPr="001F18ED">
              <w:rPr>
                <w:sz w:val="24"/>
                <w:szCs w:val="24"/>
              </w:rPr>
              <w:t xml:space="preserve"> none</w:t>
            </w:r>
          </w:p>
        </w:tc>
      </w:tr>
    </w:tbl>
    <w:p w14:paraId="408729E2" w14:textId="77777777" w:rsidR="00B6410B" w:rsidRPr="001F18ED" w:rsidRDefault="00B6410B" w:rsidP="00E02247"/>
    <w:p w14:paraId="1C5EA975" w14:textId="77777777" w:rsidR="009F41B6" w:rsidRPr="001F18ED" w:rsidRDefault="009F41B6" w:rsidP="00E02247"/>
    <w:p w14:paraId="7697A59F" w14:textId="023ABD31" w:rsidR="00B6410B" w:rsidRPr="001F18ED" w:rsidRDefault="001F18ED" w:rsidP="001F18ED">
      <w:pPr>
        <w:pStyle w:val="Heading4"/>
        <w:rPr>
          <w:rFonts w:ascii="Times New Roman" w:hAnsi="Times New Roman" w:cs="Times New Roman"/>
        </w:rPr>
      </w:pPr>
      <w:r w:rsidRPr="001F18ED">
        <w:rPr>
          <w:rFonts w:ascii="Times New Roman" w:hAnsi="Times New Roman" w:cs="Times New Roman"/>
        </w:rPr>
        <w:t>&lt;Guest&gt; Overall Use Case</w:t>
      </w:r>
    </w:p>
    <w:p w14:paraId="3C6177B9" w14:textId="636957A9" w:rsidR="001F18ED" w:rsidRPr="001F18ED" w:rsidRDefault="001F18ED" w:rsidP="001F18ED">
      <w:pPr>
        <w:pStyle w:val="Heading4"/>
        <w:rPr>
          <w:rFonts w:ascii="Times New Roman" w:hAnsi="Times New Roman" w:cs="Times New Roman"/>
        </w:rPr>
      </w:pPr>
      <w:r w:rsidRPr="001F18ED">
        <w:rPr>
          <w:rFonts w:ascii="Times New Roman" w:hAnsi="Times New Roman" w:cs="Times New Roman"/>
        </w:rPr>
        <w:t>&lt;Scheduler&gt; Overall Use Case</w:t>
      </w:r>
    </w:p>
    <w:p w14:paraId="32B9C6D7" w14:textId="77777777" w:rsidR="0091304F" w:rsidRPr="001F18ED" w:rsidRDefault="00A36A8A" w:rsidP="00A36A8A">
      <w:pPr>
        <w:pStyle w:val="Heading2"/>
        <w:rPr>
          <w:rFonts w:ascii="Times New Roman" w:hAnsi="Times New Roman" w:cs="Times New Roman"/>
        </w:rPr>
      </w:pPr>
      <w:bookmarkStart w:id="69" w:name="_Toc431546207"/>
      <w:r w:rsidRPr="001F18ED">
        <w:rPr>
          <w:rFonts w:ascii="Times New Roman" w:hAnsi="Times New Roman" w:cs="Times New Roman"/>
        </w:rPr>
        <w:t>Software System Attribute</w:t>
      </w:r>
      <w:bookmarkEnd w:id="69"/>
    </w:p>
    <w:p w14:paraId="1C0DE62C" w14:textId="77777777" w:rsidR="00A36A8A" w:rsidRPr="001F18ED" w:rsidRDefault="00A36A8A" w:rsidP="00C62790">
      <w:pPr>
        <w:pStyle w:val="Heading3"/>
      </w:pPr>
      <w:bookmarkStart w:id="70" w:name="_Toc431546208"/>
      <w:r w:rsidRPr="001F18ED">
        <w:t>Usability</w:t>
      </w:r>
      <w:bookmarkEnd w:id="70"/>
    </w:p>
    <w:p w14:paraId="5C43E513" w14:textId="77777777" w:rsidR="00A36A8A" w:rsidRPr="001F18ED" w:rsidRDefault="00A36A8A" w:rsidP="00920B75">
      <w:pPr>
        <w:pStyle w:val="Heading4"/>
        <w:ind w:left="1800" w:hanging="720"/>
        <w:rPr>
          <w:rFonts w:ascii="Times New Roman" w:hAnsi="Times New Roman" w:cs="Times New Roman"/>
        </w:rPr>
      </w:pPr>
      <w:r w:rsidRPr="001F18ED">
        <w:rPr>
          <w:rFonts w:ascii="Times New Roman" w:hAnsi="Times New Roman" w:cs="Times New Roman"/>
        </w:rPr>
        <w:t>Graphic User Interface</w:t>
      </w:r>
    </w:p>
    <w:p w14:paraId="33B7E17F" w14:textId="77777777" w:rsidR="004D1E59" w:rsidRPr="001F18ED" w:rsidRDefault="004D1E59" w:rsidP="007C5282">
      <w:pPr>
        <w:ind w:left="1350"/>
        <w:jc w:val="both"/>
        <w:rPr>
          <w:sz w:val="24"/>
          <w:szCs w:val="24"/>
        </w:rPr>
      </w:pPr>
      <w:r w:rsidRPr="001F18ED">
        <w:rPr>
          <w:sz w:val="24"/>
          <w:szCs w:val="24"/>
        </w:rPr>
        <w:t>All the texts, labels and alerts of android app will be written by Vietnamese and web app will be written by English.</w:t>
      </w:r>
    </w:p>
    <w:p w14:paraId="30528594" w14:textId="77777777" w:rsidR="00A36A8A" w:rsidRPr="001F18ED" w:rsidRDefault="00A36A8A" w:rsidP="00920B75">
      <w:pPr>
        <w:pStyle w:val="Heading4"/>
        <w:ind w:left="1800" w:hanging="720"/>
        <w:rPr>
          <w:rFonts w:ascii="Times New Roman" w:hAnsi="Times New Roman" w:cs="Times New Roman"/>
        </w:rPr>
      </w:pPr>
      <w:r w:rsidRPr="001F18ED">
        <w:rPr>
          <w:rFonts w:ascii="Times New Roman" w:hAnsi="Times New Roman" w:cs="Times New Roman"/>
        </w:rPr>
        <w:t>Usability</w:t>
      </w:r>
    </w:p>
    <w:p w14:paraId="68DB3A55" w14:textId="77777777" w:rsidR="004D1E59" w:rsidRPr="001F18ED" w:rsidRDefault="00B92CEC" w:rsidP="007C5282">
      <w:pPr>
        <w:ind w:left="1350"/>
        <w:jc w:val="both"/>
        <w:rPr>
          <w:sz w:val="24"/>
          <w:szCs w:val="24"/>
        </w:rPr>
      </w:pPr>
      <w:r w:rsidRPr="001F18ED">
        <w:rPr>
          <w:sz w:val="24"/>
          <w:szCs w:val="24"/>
        </w:rPr>
        <w:t xml:space="preserve">The system usability is easy to use that will need less than 1 days of training for doctor, nurse and staff to use system. We support </w:t>
      </w:r>
      <w:proofErr w:type="spellStart"/>
      <w:r w:rsidRPr="001F18ED">
        <w:rPr>
          <w:sz w:val="24"/>
          <w:szCs w:val="24"/>
        </w:rPr>
        <w:t>partient</w:t>
      </w:r>
      <w:proofErr w:type="spellEnd"/>
      <w:r w:rsidRPr="001F18ED">
        <w:rPr>
          <w:sz w:val="24"/>
          <w:szCs w:val="24"/>
        </w:rPr>
        <w:t xml:space="preserve"> can use this system and does not training more.</w:t>
      </w:r>
    </w:p>
    <w:p w14:paraId="3D59B83B" w14:textId="77777777" w:rsidR="00A36A8A" w:rsidRPr="001F18ED" w:rsidRDefault="00A36A8A" w:rsidP="00920B75">
      <w:pPr>
        <w:pStyle w:val="Heading4"/>
        <w:ind w:left="1800" w:hanging="720"/>
        <w:rPr>
          <w:rFonts w:ascii="Times New Roman" w:hAnsi="Times New Roman" w:cs="Times New Roman"/>
        </w:rPr>
      </w:pPr>
      <w:r w:rsidRPr="001F18ED">
        <w:rPr>
          <w:rFonts w:ascii="Times New Roman" w:hAnsi="Times New Roman" w:cs="Times New Roman"/>
        </w:rPr>
        <w:t>Installation</w:t>
      </w:r>
    </w:p>
    <w:p w14:paraId="35FD71BF" w14:textId="77777777" w:rsidR="00154BC3" w:rsidRPr="001F18ED" w:rsidRDefault="00154BC3" w:rsidP="007C5282">
      <w:pPr>
        <w:ind w:left="1350"/>
        <w:jc w:val="both"/>
        <w:rPr>
          <w:sz w:val="24"/>
          <w:szCs w:val="24"/>
        </w:rPr>
      </w:pPr>
      <w:r w:rsidRPr="001F18ED">
        <w:rPr>
          <w:sz w:val="24"/>
          <w:szCs w:val="24"/>
        </w:rPr>
        <w:t xml:space="preserve">User can follow installation and manual guide for installation. If there are any problems, user cans </w:t>
      </w:r>
      <w:proofErr w:type="spellStart"/>
      <w:r w:rsidRPr="001F18ED">
        <w:rPr>
          <w:sz w:val="24"/>
          <w:szCs w:val="24"/>
        </w:rPr>
        <w:t>contacnts</w:t>
      </w:r>
      <w:proofErr w:type="spellEnd"/>
      <w:r w:rsidRPr="001F18ED">
        <w:rPr>
          <w:sz w:val="24"/>
          <w:szCs w:val="24"/>
        </w:rPr>
        <w:t xml:space="preserve"> developer for help.</w:t>
      </w:r>
    </w:p>
    <w:p w14:paraId="57017CB5" w14:textId="77777777" w:rsidR="00111CE2" w:rsidRPr="001F18ED" w:rsidRDefault="00A36A8A" w:rsidP="00C62790">
      <w:pPr>
        <w:pStyle w:val="Heading3"/>
      </w:pPr>
      <w:bookmarkStart w:id="71" w:name="_Toc431546209"/>
      <w:r w:rsidRPr="001F18ED">
        <w:t>Reliability</w:t>
      </w:r>
      <w:bookmarkEnd w:id="71"/>
    </w:p>
    <w:p w14:paraId="6F1A212A" w14:textId="77777777" w:rsidR="00730035" w:rsidRPr="001F18ED" w:rsidRDefault="00730035" w:rsidP="0057609F">
      <w:pPr>
        <w:pStyle w:val="ListParagraph"/>
        <w:numPr>
          <w:ilvl w:val="0"/>
          <w:numId w:val="10"/>
        </w:numPr>
        <w:ind w:left="1350"/>
        <w:jc w:val="both"/>
        <w:rPr>
          <w:rFonts w:ascii="Times New Roman" w:hAnsi="Times New Roman" w:cs="Times New Roman"/>
          <w:sz w:val="24"/>
          <w:szCs w:val="24"/>
        </w:rPr>
      </w:pPr>
      <w:r w:rsidRPr="001F18ED">
        <w:rPr>
          <w:rFonts w:ascii="Times New Roman" w:hAnsi="Times New Roman" w:cs="Times New Roman"/>
          <w:sz w:val="24"/>
          <w:szCs w:val="24"/>
        </w:rPr>
        <w:t>Android app</w:t>
      </w:r>
      <w:r w:rsidR="008D2DD5" w:rsidRPr="001F18ED">
        <w:rPr>
          <w:rFonts w:ascii="Times New Roman" w:hAnsi="Times New Roman" w:cs="Times New Roman"/>
          <w:sz w:val="24"/>
          <w:szCs w:val="24"/>
        </w:rPr>
        <w:t xml:space="preserve"> will collect data of patient and sent to server anytime have Internet.</w:t>
      </w:r>
    </w:p>
    <w:p w14:paraId="58773A4C" w14:textId="77777777" w:rsidR="005160B5" w:rsidRPr="001F18ED" w:rsidRDefault="005160B5" w:rsidP="00C62790">
      <w:pPr>
        <w:pStyle w:val="Heading3"/>
      </w:pPr>
      <w:bookmarkStart w:id="72" w:name="_Toc431546210"/>
      <w:r w:rsidRPr="001F18ED">
        <w:t>Availability</w:t>
      </w:r>
      <w:bookmarkEnd w:id="72"/>
    </w:p>
    <w:p w14:paraId="71046121" w14:textId="77777777" w:rsidR="005160B5" w:rsidRPr="001F18ED" w:rsidRDefault="005160B5" w:rsidP="00C62790">
      <w:pPr>
        <w:pStyle w:val="Heading3"/>
      </w:pPr>
      <w:bookmarkStart w:id="73" w:name="_Toc431546211"/>
      <w:r w:rsidRPr="001F18ED">
        <w:t>Security</w:t>
      </w:r>
      <w:bookmarkEnd w:id="73"/>
    </w:p>
    <w:p w14:paraId="500F21ED" w14:textId="77777777" w:rsidR="000D1107" w:rsidRPr="001F18ED" w:rsidRDefault="00417FAB" w:rsidP="0057609F">
      <w:pPr>
        <w:pStyle w:val="ListParagraph"/>
        <w:numPr>
          <w:ilvl w:val="0"/>
          <w:numId w:val="10"/>
        </w:numPr>
        <w:ind w:left="1350"/>
        <w:jc w:val="both"/>
        <w:rPr>
          <w:rFonts w:ascii="Times New Roman" w:hAnsi="Times New Roman" w:cs="Times New Roman"/>
          <w:sz w:val="24"/>
          <w:szCs w:val="24"/>
        </w:rPr>
      </w:pPr>
      <w:r w:rsidRPr="001F18ED">
        <w:rPr>
          <w:rFonts w:ascii="Times New Roman" w:hAnsi="Times New Roman" w:cs="Times New Roman"/>
          <w:sz w:val="24"/>
          <w:szCs w:val="24"/>
        </w:rPr>
        <w:t>I</w:t>
      </w:r>
      <w:r w:rsidR="000D1107" w:rsidRPr="001F18ED">
        <w:rPr>
          <w:rFonts w:ascii="Times New Roman" w:hAnsi="Times New Roman" w:cs="Times New Roman"/>
          <w:sz w:val="24"/>
          <w:szCs w:val="24"/>
        </w:rPr>
        <w:t>nput data are validated</w:t>
      </w:r>
      <w:r w:rsidR="00AC4206" w:rsidRPr="001F18ED">
        <w:rPr>
          <w:rFonts w:ascii="Times New Roman" w:hAnsi="Times New Roman" w:cs="Times New Roman"/>
          <w:sz w:val="24"/>
          <w:szCs w:val="24"/>
        </w:rPr>
        <w:t xml:space="preserve"> if necessary</w:t>
      </w:r>
      <w:r w:rsidR="000D1107" w:rsidRPr="001F18ED">
        <w:rPr>
          <w:rFonts w:ascii="Times New Roman" w:hAnsi="Times New Roman" w:cs="Times New Roman"/>
          <w:sz w:val="24"/>
          <w:szCs w:val="24"/>
        </w:rPr>
        <w:t xml:space="preserve"> before saving to database.</w:t>
      </w:r>
    </w:p>
    <w:p w14:paraId="6F957383" w14:textId="77777777" w:rsidR="000D1107" w:rsidRPr="001F18ED" w:rsidRDefault="000D1107" w:rsidP="0057609F">
      <w:pPr>
        <w:pStyle w:val="ListParagraph"/>
        <w:numPr>
          <w:ilvl w:val="0"/>
          <w:numId w:val="10"/>
        </w:numPr>
        <w:ind w:left="1350"/>
        <w:jc w:val="both"/>
        <w:rPr>
          <w:rFonts w:ascii="Times New Roman" w:hAnsi="Times New Roman" w:cs="Times New Roman"/>
          <w:sz w:val="24"/>
          <w:szCs w:val="24"/>
        </w:rPr>
      </w:pPr>
      <w:r w:rsidRPr="001F18ED">
        <w:rPr>
          <w:rFonts w:ascii="Times New Roman" w:hAnsi="Times New Roman" w:cs="Times New Roman"/>
          <w:sz w:val="24"/>
          <w:szCs w:val="24"/>
        </w:rPr>
        <w:t>Users is authentication/authorization for all users when they login to the system.</w:t>
      </w:r>
    </w:p>
    <w:p w14:paraId="537D5071" w14:textId="77777777" w:rsidR="005160B5" w:rsidRPr="001F18ED" w:rsidRDefault="005160B5" w:rsidP="00C62790">
      <w:pPr>
        <w:pStyle w:val="Heading3"/>
      </w:pPr>
      <w:bookmarkStart w:id="74" w:name="_Toc431546212"/>
      <w:r w:rsidRPr="001F18ED">
        <w:t>Maintainability</w:t>
      </w:r>
      <w:bookmarkEnd w:id="74"/>
    </w:p>
    <w:p w14:paraId="0983CF9A" w14:textId="77777777" w:rsidR="00134984" w:rsidRPr="001F18ED" w:rsidRDefault="00886F18" w:rsidP="0057609F">
      <w:pPr>
        <w:pStyle w:val="ListParagraph"/>
        <w:numPr>
          <w:ilvl w:val="0"/>
          <w:numId w:val="10"/>
        </w:numPr>
        <w:ind w:left="1350"/>
        <w:rPr>
          <w:rFonts w:ascii="Times New Roman" w:hAnsi="Times New Roman" w:cs="Times New Roman"/>
          <w:sz w:val="24"/>
          <w:szCs w:val="24"/>
        </w:rPr>
      </w:pPr>
      <w:r w:rsidRPr="001F18ED">
        <w:rPr>
          <w:rFonts w:ascii="Times New Roman" w:hAnsi="Times New Roman" w:cs="Times New Roman"/>
          <w:sz w:val="24"/>
          <w:szCs w:val="24"/>
        </w:rPr>
        <w:t>System is separated into modules.</w:t>
      </w:r>
    </w:p>
    <w:p w14:paraId="20C0048A" w14:textId="77777777" w:rsidR="005160B5" w:rsidRPr="001F18ED" w:rsidRDefault="005160B5" w:rsidP="00C62790">
      <w:pPr>
        <w:pStyle w:val="Heading3"/>
      </w:pPr>
      <w:bookmarkStart w:id="75" w:name="_Toc431546213"/>
      <w:r w:rsidRPr="001F18ED">
        <w:t>Portability</w:t>
      </w:r>
      <w:bookmarkEnd w:id="75"/>
    </w:p>
    <w:p w14:paraId="017AE174" w14:textId="77777777" w:rsidR="001F5206" w:rsidRPr="001F18ED" w:rsidRDefault="001F5206" w:rsidP="0057609F">
      <w:pPr>
        <w:pStyle w:val="ListParagraph"/>
        <w:numPr>
          <w:ilvl w:val="0"/>
          <w:numId w:val="10"/>
        </w:numPr>
        <w:ind w:left="1350"/>
        <w:jc w:val="both"/>
        <w:rPr>
          <w:rFonts w:ascii="Times New Roman" w:hAnsi="Times New Roman" w:cs="Times New Roman"/>
          <w:sz w:val="24"/>
          <w:szCs w:val="24"/>
        </w:rPr>
      </w:pPr>
      <w:r w:rsidRPr="001F18ED">
        <w:rPr>
          <w:rFonts w:ascii="Times New Roman" w:hAnsi="Times New Roman" w:cs="Times New Roman"/>
          <w:sz w:val="24"/>
          <w:szCs w:val="24"/>
        </w:rPr>
        <w:t>Admin, staff, nurse and doctor can use application on every OS supported web browser.</w:t>
      </w:r>
    </w:p>
    <w:p w14:paraId="6227BEE9" w14:textId="77777777" w:rsidR="001F5206" w:rsidRPr="001F18ED" w:rsidRDefault="001F5206" w:rsidP="0057609F">
      <w:pPr>
        <w:pStyle w:val="ListParagraph"/>
        <w:numPr>
          <w:ilvl w:val="0"/>
          <w:numId w:val="10"/>
        </w:numPr>
        <w:ind w:left="1350"/>
        <w:jc w:val="both"/>
        <w:rPr>
          <w:rFonts w:ascii="Times New Roman" w:hAnsi="Times New Roman" w:cs="Times New Roman"/>
          <w:sz w:val="24"/>
          <w:szCs w:val="24"/>
        </w:rPr>
      </w:pPr>
      <w:r w:rsidRPr="001F18ED">
        <w:rPr>
          <w:rFonts w:ascii="Times New Roman" w:hAnsi="Times New Roman" w:cs="Times New Roman"/>
          <w:sz w:val="24"/>
          <w:szCs w:val="24"/>
        </w:rPr>
        <w:t xml:space="preserve">Patient can use mobile application on every Android smartphone that have version greater than 4.3, </w:t>
      </w:r>
      <w:proofErr w:type="spellStart"/>
      <w:r w:rsidRPr="001F18ED">
        <w:rPr>
          <w:rFonts w:ascii="Times New Roman" w:hAnsi="Times New Roman" w:cs="Times New Roman"/>
          <w:sz w:val="24"/>
          <w:szCs w:val="24"/>
        </w:rPr>
        <w:t>bluetooth</w:t>
      </w:r>
      <w:proofErr w:type="spellEnd"/>
      <w:r w:rsidRPr="001F18ED">
        <w:rPr>
          <w:rFonts w:ascii="Times New Roman" w:hAnsi="Times New Roman" w:cs="Times New Roman"/>
          <w:sz w:val="24"/>
          <w:szCs w:val="24"/>
        </w:rPr>
        <w:t xml:space="preserve"> 4.0</w:t>
      </w:r>
    </w:p>
    <w:p w14:paraId="29D3CB16" w14:textId="77777777" w:rsidR="005160B5" w:rsidRPr="001F18ED" w:rsidRDefault="005160B5" w:rsidP="00C62790">
      <w:pPr>
        <w:pStyle w:val="Heading3"/>
      </w:pPr>
      <w:bookmarkStart w:id="76" w:name="_Toc431546214"/>
      <w:r w:rsidRPr="001F18ED">
        <w:t>Performance</w:t>
      </w:r>
      <w:bookmarkEnd w:id="76"/>
    </w:p>
    <w:p w14:paraId="3D22D326" w14:textId="77777777" w:rsidR="0061783D" w:rsidRPr="001F18ED" w:rsidRDefault="00121B80" w:rsidP="0057609F">
      <w:pPr>
        <w:pStyle w:val="ListParagraph"/>
        <w:numPr>
          <w:ilvl w:val="0"/>
          <w:numId w:val="10"/>
        </w:numPr>
        <w:jc w:val="both"/>
        <w:rPr>
          <w:rFonts w:ascii="Times New Roman" w:hAnsi="Times New Roman" w:cs="Times New Roman"/>
          <w:sz w:val="24"/>
          <w:szCs w:val="24"/>
        </w:rPr>
      </w:pPr>
      <w:r w:rsidRPr="001F18ED">
        <w:rPr>
          <w:rFonts w:ascii="Times New Roman" w:hAnsi="Times New Roman" w:cs="Times New Roman"/>
          <w:sz w:val="24"/>
          <w:szCs w:val="24"/>
        </w:rPr>
        <w:t xml:space="preserve">Requests from web application are </w:t>
      </w:r>
      <w:r w:rsidR="00227DCF" w:rsidRPr="001F18ED">
        <w:rPr>
          <w:rFonts w:ascii="Times New Roman" w:hAnsi="Times New Roman" w:cs="Times New Roman"/>
          <w:sz w:val="24"/>
          <w:szCs w:val="24"/>
        </w:rPr>
        <w:t xml:space="preserve">responded in less than </w:t>
      </w:r>
      <w:r w:rsidR="00227DCF" w:rsidRPr="001F18ED">
        <w:rPr>
          <w:rFonts w:ascii="Times New Roman" w:hAnsi="Times New Roman" w:cs="Times New Roman"/>
          <w:color w:val="FF0000"/>
          <w:sz w:val="24"/>
          <w:szCs w:val="24"/>
        </w:rPr>
        <w:t>10</w:t>
      </w:r>
      <w:r w:rsidR="00881A06" w:rsidRPr="001F18ED">
        <w:rPr>
          <w:rFonts w:ascii="Times New Roman" w:hAnsi="Times New Roman" w:cs="Times New Roman"/>
          <w:sz w:val="24"/>
          <w:szCs w:val="24"/>
        </w:rPr>
        <w:t xml:space="preserve"> secon</w:t>
      </w:r>
      <w:r w:rsidR="00227DCF" w:rsidRPr="001F18ED">
        <w:rPr>
          <w:rFonts w:ascii="Times New Roman" w:hAnsi="Times New Roman" w:cs="Times New Roman"/>
          <w:sz w:val="24"/>
          <w:szCs w:val="24"/>
        </w:rPr>
        <w:t>ds at 5</w:t>
      </w:r>
      <w:r w:rsidRPr="001F18ED">
        <w:rPr>
          <w:rFonts w:ascii="Times New Roman" w:hAnsi="Times New Roman" w:cs="Times New Roman"/>
          <w:sz w:val="24"/>
          <w:szCs w:val="24"/>
        </w:rPr>
        <w:t xml:space="preserve"> Mbps bandwidth speed.</w:t>
      </w:r>
    </w:p>
    <w:p w14:paraId="7C0B2F91" w14:textId="77777777" w:rsidR="00260823" w:rsidRPr="001F18ED" w:rsidRDefault="00121B80" w:rsidP="0057609F">
      <w:pPr>
        <w:pStyle w:val="ListParagraph"/>
        <w:numPr>
          <w:ilvl w:val="0"/>
          <w:numId w:val="10"/>
        </w:numPr>
        <w:jc w:val="both"/>
        <w:rPr>
          <w:rFonts w:ascii="Times New Roman" w:hAnsi="Times New Roman" w:cs="Times New Roman"/>
          <w:sz w:val="24"/>
          <w:szCs w:val="24"/>
        </w:rPr>
      </w:pPr>
      <w:r w:rsidRPr="001F18ED">
        <w:rPr>
          <w:rFonts w:ascii="Times New Roman" w:hAnsi="Times New Roman" w:cs="Times New Roman"/>
          <w:sz w:val="24"/>
          <w:szCs w:val="24"/>
        </w:rPr>
        <w:t>Mobile application tracking data of wristband every 10 second and get treatment</w:t>
      </w:r>
      <w:r w:rsidR="00493DB8" w:rsidRPr="001F18ED">
        <w:rPr>
          <w:rFonts w:ascii="Times New Roman" w:hAnsi="Times New Roman" w:cs="Times New Roman"/>
          <w:sz w:val="24"/>
          <w:szCs w:val="24"/>
        </w:rPr>
        <w:t xml:space="preserve"> from server</w:t>
      </w:r>
      <w:r w:rsidR="000F3476" w:rsidRPr="001F18ED">
        <w:rPr>
          <w:rFonts w:ascii="Times New Roman" w:hAnsi="Times New Roman" w:cs="Times New Roman"/>
          <w:sz w:val="24"/>
          <w:szCs w:val="24"/>
        </w:rPr>
        <w:t xml:space="preserve"> less than 1 minute at 2</w:t>
      </w:r>
      <w:r w:rsidRPr="001F18ED">
        <w:rPr>
          <w:rFonts w:ascii="Times New Roman" w:hAnsi="Times New Roman" w:cs="Times New Roman"/>
          <w:sz w:val="24"/>
          <w:szCs w:val="24"/>
        </w:rPr>
        <w:t>Mbps bandwidth speed.</w:t>
      </w:r>
    </w:p>
    <w:p w14:paraId="542CDAEA" w14:textId="539D5708" w:rsidR="006E3901" w:rsidRPr="001F18ED" w:rsidRDefault="007F7294" w:rsidP="007F7294">
      <w:pPr>
        <w:pStyle w:val="Heading2"/>
        <w:ind w:left="990" w:hanging="540"/>
        <w:rPr>
          <w:rFonts w:ascii="Times New Roman" w:hAnsi="Times New Roman" w:cs="Times New Roman"/>
        </w:rPr>
      </w:pPr>
      <w:r w:rsidRPr="001F18ED">
        <w:rPr>
          <w:rFonts w:ascii="Times New Roman" w:hAnsi="Times New Roman" w:cs="Times New Roman"/>
        </w:rPr>
        <w:lastRenderedPageBreak/>
        <w:t>Conceptual Diagram</w:t>
      </w:r>
    </w:p>
    <w:p w14:paraId="5620AC51" w14:textId="507E7012" w:rsidR="007F7294" w:rsidRPr="001F18ED" w:rsidRDefault="007F7294" w:rsidP="007F7294">
      <w:pPr>
        <w:pStyle w:val="Heading1"/>
        <w:rPr>
          <w:rFonts w:ascii="Times New Roman" w:hAnsi="Times New Roman" w:cs="Times New Roman"/>
          <w:sz w:val="52"/>
          <w:szCs w:val="52"/>
        </w:rPr>
      </w:pPr>
      <w:bookmarkStart w:id="77" w:name="_Toc427272811"/>
      <w:r w:rsidRPr="001F18ED">
        <w:rPr>
          <w:rFonts w:ascii="Times New Roman" w:hAnsi="Times New Roman" w:cs="Times New Roman"/>
          <w:sz w:val="52"/>
          <w:szCs w:val="52"/>
        </w:rPr>
        <w:t>Software Design Description</w:t>
      </w:r>
      <w:bookmarkEnd w:id="77"/>
    </w:p>
    <w:p w14:paraId="45995047" w14:textId="1CF01FD7" w:rsidR="007F7294" w:rsidRPr="001F18ED" w:rsidRDefault="007F7294" w:rsidP="007F7294">
      <w:pPr>
        <w:pStyle w:val="Heading2"/>
        <w:ind w:left="1260" w:hanging="630"/>
        <w:rPr>
          <w:rFonts w:ascii="Times New Roman" w:hAnsi="Times New Roman" w:cs="Times New Roman"/>
        </w:rPr>
      </w:pPr>
      <w:r w:rsidRPr="001F18ED">
        <w:rPr>
          <w:rFonts w:ascii="Times New Roman" w:hAnsi="Times New Roman" w:cs="Times New Roman"/>
        </w:rPr>
        <w:t>Design Overview</w:t>
      </w:r>
    </w:p>
    <w:p w14:paraId="57D72BFB" w14:textId="69B6D9C7" w:rsidR="000B5D0E" w:rsidRPr="001F18ED" w:rsidRDefault="007F7294" w:rsidP="007F7294">
      <w:pPr>
        <w:pStyle w:val="Heading2"/>
        <w:ind w:left="1260" w:hanging="630"/>
        <w:rPr>
          <w:rFonts w:ascii="Times New Roman" w:hAnsi="Times New Roman" w:cs="Times New Roman"/>
        </w:rPr>
      </w:pPr>
      <w:r w:rsidRPr="001F18ED">
        <w:rPr>
          <w:rFonts w:ascii="Times New Roman" w:hAnsi="Times New Roman" w:cs="Times New Roman"/>
        </w:rPr>
        <w:t>System Architecture Design</w:t>
      </w:r>
    </w:p>
    <w:p w14:paraId="6D013556" w14:textId="79A7AA0C" w:rsidR="00C62790" w:rsidRPr="001F18ED" w:rsidRDefault="00C62790" w:rsidP="00C62790">
      <w:pPr>
        <w:pStyle w:val="Heading3"/>
      </w:pPr>
      <w:r w:rsidRPr="001F18ED">
        <w:t>Web Application architecture description</w:t>
      </w:r>
    </w:p>
    <w:p w14:paraId="30337ED4" w14:textId="768FD26F" w:rsidR="00C62790" w:rsidRPr="001F18ED" w:rsidRDefault="00C62790" w:rsidP="00C62790">
      <w:pPr>
        <w:pStyle w:val="Heading3"/>
      </w:pPr>
      <w:r w:rsidRPr="001F18ED">
        <w:t>Mobile Application architecture description</w:t>
      </w:r>
    </w:p>
    <w:p w14:paraId="26CD92D1" w14:textId="53C1EBD5" w:rsidR="007F7294" w:rsidRPr="001F18ED" w:rsidRDefault="007F7294" w:rsidP="007F7294">
      <w:pPr>
        <w:pStyle w:val="Heading2"/>
        <w:ind w:left="1260" w:hanging="630"/>
        <w:rPr>
          <w:rFonts w:ascii="Times New Roman" w:hAnsi="Times New Roman" w:cs="Times New Roman"/>
        </w:rPr>
      </w:pPr>
      <w:r w:rsidRPr="001F18ED">
        <w:rPr>
          <w:rFonts w:ascii="Times New Roman" w:hAnsi="Times New Roman" w:cs="Times New Roman"/>
        </w:rPr>
        <w:t>Component Diagram</w:t>
      </w:r>
    </w:p>
    <w:p w14:paraId="51813332" w14:textId="08583725" w:rsidR="007F7294" w:rsidRPr="001F18ED" w:rsidRDefault="007F7294" w:rsidP="007F7294">
      <w:pPr>
        <w:pStyle w:val="Heading2"/>
        <w:ind w:left="1260" w:hanging="630"/>
        <w:rPr>
          <w:rFonts w:ascii="Times New Roman" w:hAnsi="Times New Roman" w:cs="Times New Roman"/>
        </w:rPr>
      </w:pPr>
      <w:r w:rsidRPr="001F18ED">
        <w:rPr>
          <w:rFonts w:ascii="Times New Roman" w:hAnsi="Times New Roman" w:cs="Times New Roman"/>
        </w:rPr>
        <w:t>Detailed Description</w:t>
      </w:r>
    </w:p>
    <w:p w14:paraId="0688DC32" w14:textId="07F7FC5E" w:rsidR="00C62790" w:rsidRPr="001F18ED" w:rsidRDefault="00C62790" w:rsidP="00C62790">
      <w:pPr>
        <w:pStyle w:val="Heading3"/>
      </w:pPr>
      <w:r w:rsidRPr="001F18ED">
        <w:t>Class Diagram</w:t>
      </w:r>
    </w:p>
    <w:p w14:paraId="4F995D0B" w14:textId="11EF355D" w:rsidR="00C62790" w:rsidRPr="001F18ED" w:rsidRDefault="00C62790" w:rsidP="00C62790">
      <w:pPr>
        <w:pStyle w:val="Heading3"/>
      </w:pPr>
      <w:r w:rsidRPr="001F18ED">
        <w:t>Class Diagram Explanation</w:t>
      </w:r>
    </w:p>
    <w:p w14:paraId="31E0A38D" w14:textId="5F630A44" w:rsidR="00C62790" w:rsidRPr="001F18ED" w:rsidRDefault="00C62790" w:rsidP="00C62790">
      <w:pPr>
        <w:pStyle w:val="Heading3"/>
      </w:pPr>
      <w:r w:rsidRPr="001F18ED">
        <w:t>Interactive Diagram</w:t>
      </w:r>
    </w:p>
    <w:p w14:paraId="03F448F3" w14:textId="67979233" w:rsidR="004F60FD" w:rsidRPr="001F18ED" w:rsidRDefault="004F60FD" w:rsidP="004F60FD">
      <w:pPr>
        <w:pStyle w:val="Heading4"/>
        <w:ind w:left="2250" w:hanging="810"/>
        <w:rPr>
          <w:rFonts w:ascii="Times New Roman" w:hAnsi="Times New Roman" w:cs="Times New Roman"/>
        </w:rPr>
      </w:pPr>
      <w:r w:rsidRPr="001F18ED">
        <w:rPr>
          <w:rFonts w:ascii="Times New Roman" w:hAnsi="Times New Roman" w:cs="Times New Roman"/>
        </w:rPr>
        <w:t>Website</w:t>
      </w:r>
    </w:p>
    <w:p w14:paraId="57285DCF" w14:textId="49013A2D"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Guest</w:t>
      </w:r>
    </w:p>
    <w:p w14:paraId="433E52F4" w14:textId="03383B2C"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Authorized User</w:t>
      </w:r>
    </w:p>
    <w:p w14:paraId="454F0323" w14:textId="75136291"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Doctor</w:t>
      </w:r>
    </w:p>
    <w:p w14:paraId="23685862" w14:textId="473A594A"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Doctor Manager</w:t>
      </w:r>
    </w:p>
    <w:p w14:paraId="0BEBBDE7" w14:textId="6A7DA336"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Nutrition Doctor</w:t>
      </w:r>
    </w:p>
    <w:p w14:paraId="14DDE4CE" w14:textId="30EA19CB"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Nurse</w:t>
      </w:r>
    </w:p>
    <w:p w14:paraId="6CBE8C3D" w14:textId="77123724"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Scheduler</w:t>
      </w:r>
    </w:p>
    <w:p w14:paraId="04C63107" w14:textId="1450FAF6"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Admin</w:t>
      </w:r>
    </w:p>
    <w:p w14:paraId="4A160279" w14:textId="0B226EFF" w:rsidR="004F60FD" w:rsidRPr="001F18ED" w:rsidRDefault="004F60FD" w:rsidP="004F60FD">
      <w:pPr>
        <w:pStyle w:val="Heading5"/>
        <w:ind w:left="2880" w:hanging="900"/>
        <w:rPr>
          <w:rFonts w:ascii="Times New Roman" w:hAnsi="Times New Roman" w:cs="Times New Roman"/>
          <w:i w:val="0"/>
        </w:rPr>
      </w:pPr>
      <w:r w:rsidRPr="001F18ED">
        <w:rPr>
          <w:rFonts w:ascii="Times New Roman" w:hAnsi="Times New Roman" w:cs="Times New Roman"/>
          <w:i w:val="0"/>
        </w:rPr>
        <w:t>Staff</w:t>
      </w:r>
    </w:p>
    <w:p w14:paraId="786F68C2" w14:textId="2409B401" w:rsidR="001F18ED" w:rsidRPr="001F18ED" w:rsidRDefault="001F18ED" w:rsidP="001F18ED">
      <w:pPr>
        <w:pStyle w:val="Heading5"/>
        <w:tabs>
          <w:tab w:val="left" w:pos="2970"/>
        </w:tabs>
        <w:ind w:left="3060" w:hanging="1080"/>
        <w:rPr>
          <w:rFonts w:ascii="Times New Roman" w:hAnsi="Times New Roman" w:cs="Times New Roman"/>
          <w:i w:val="0"/>
        </w:rPr>
      </w:pPr>
      <w:r w:rsidRPr="001F18ED">
        <w:rPr>
          <w:rFonts w:ascii="Times New Roman" w:hAnsi="Times New Roman" w:cs="Times New Roman"/>
          <w:i w:val="0"/>
        </w:rPr>
        <w:t>Analyzer</w:t>
      </w:r>
    </w:p>
    <w:p w14:paraId="3CD0A97C" w14:textId="19C25325" w:rsidR="004F60FD" w:rsidRPr="001F18ED" w:rsidRDefault="004F60FD" w:rsidP="004F60FD">
      <w:pPr>
        <w:pStyle w:val="Heading4"/>
        <w:ind w:left="2340" w:hanging="900"/>
        <w:rPr>
          <w:rFonts w:ascii="Times New Roman" w:hAnsi="Times New Roman" w:cs="Times New Roman"/>
        </w:rPr>
      </w:pPr>
      <w:r w:rsidRPr="001F18ED">
        <w:rPr>
          <w:rFonts w:ascii="Times New Roman" w:hAnsi="Times New Roman" w:cs="Times New Roman"/>
        </w:rPr>
        <w:t>Mobile Application</w:t>
      </w:r>
    </w:p>
    <w:p w14:paraId="1D1486C0" w14:textId="22ECB20D" w:rsidR="001F18ED" w:rsidRPr="001F18ED" w:rsidRDefault="001F18ED" w:rsidP="001F18ED">
      <w:pPr>
        <w:pStyle w:val="Heading5"/>
        <w:ind w:left="2970" w:hanging="990"/>
        <w:rPr>
          <w:rFonts w:ascii="Times New Roman" w:hAnsi="Times New Roman" w:cs="Times New Roman"/>
          <w:i w:val="0"/>
        </w:rPr>
      </w:pPr>
      <w:r w:rsidRPr="001F18ED">
        <w:rPr>
          <w:rFonts w:ascii="Times New Roman" w:hAnsi="Times New Roman" w:cs="Times New Roman"/>
          <w:i w:val="0"/>
        </w:rPr>
        <w:t>Patient</w:t>
      </w:r>
    </w:p>
    <w:p w14:paraId="6BB789A5" w14:textId="0E2826F7" w:rsidR="001F18ED" w:rsidRPr="001F18ED" w:rsidRDefault="001F18ED" w:rsidP="001F18ED">
      <w:pPr>
        <w:pStyle w:val="Heading5"/>
        <w:ind w:left="2970" w:hanging="990"/>
        <w:rPr>
          <w:rFonts w:ascii="Times New Roman" w:hAnsi="Times New Roman" w:cs="Times New Roman"/>
          <w:i w:val="0"/>
        </w:rPr>
      </w:pPr>
      <w:r w:rsidRPr="001F18ED">
        <w:rPr>
          <w:rFonts w:ascii="Times New Roman" w:hAnsi="Times New Roman" w:cs="Times New Roman"/>
          <w:i w:val="0"/>
        </w:rPr>
        <w:t>Guest</w:t>
      </w:r>
    </w:p>
    <w:p w14:paraId="3E0877EB" w14:textId="00197157" w:rsidR="001F18ED" w:rsidRPr="001F18ED" w:rsidRDefault="001F18ED" w:rsidP="001F18ED">
      <w:pPr>
        <w:pStyle w:val="Heading5"/>
        <w:ind w:left="2970" w:hanging="990"/>
        <w:rPr>
          <w:rFonts w:ascii="Times New Roman" w:hAnsi="Times New Roman" w:cs="Times New Roman"/>
          <w:i w:val="0"/>
        </w:rPr>
      </w:pPr>
      <w:r w:rsidRPr="001F18ED">
        <w:rPr>
          <w:rFonts w:ascii="Times New Roman" w:hAnsi="Times New Roman" w:cs="Times New Roman"/>
          <w:i w:val="0"/>
        </w:rPr>
        <w:t>Scheduler</w:t>
      </w:r>
    </w:p>
    <w:p w14:paraId="3B4847C8" w14:textId="3B301D5C" w:rsidR="007F7294" w:rsidRPr="001F18ED" w:rsidRDefault="007F7294" w:rsidP="007F7294">
      <w:pPr>
        <w:pStyle w:val="Heading2"/>
        <w:ind w:left="1260" w:hanging="630"/>
        <w:rPr>
          <w:rFonts w:ascii="Times New Roman" w:hAnsi="Times New Roman" w:cs="Times New Roman"/>
        </w:rPr>
      </w:pPr>
      <w:r w:rsidRPr="001F18ED">
        <w:rPr>
          <w:rFonts w:ascii="Times New Roman" w:hAnsi="Times New Roman" w:cs="Times New Roman"/>
        </w:rPr>
        <w:lastRenderedPageBreak/>
        <w:t>Interface</w:t>
      </w:r>
    </w:p>
    <w:p w14:paraId="758DC3D8" w14:textId="4D2E8860" w:rsidR="00C62790" w:rsidRPr="001F18ED" w:rsidRDefault="00C62790" w:rsidP="00C62790">
      <w:pPr>
        <w:pStyle w:val="Heading3"/>
      </w:pPr>
      <w:r w:rsidRPr="001F18ED">
        <w:t>Component Interface</w:t>
      </w:r>
    </w:p>
    <w:p w14:paraId="7B10C3A5" w14:textId="258B80C6" w:rsidR="00C62790" w:rsidRPr="001F18ED" w:rsidRDefault="00C62790" w:rsidP="00C62790">
      <w:pPr>
        <w:pStyle w:val="Heading3"/>
      </w:pPr>
      <w:r w:rsidRPr="001F18ED">
        <w:t>Web Application Design</w:t>
      </w:r>
    </w:p>
    <w:p w14:paraId="73D7F090" w14:textId="65EC388E" w:rsidR="00C62790" w:rsidRPr="001F18ED" w:rsidRDefault="00C62790" w:rsidP="00C62790">
      <w:pPr>
        <w:pStyle w:val="Heading3"/>
      </w:pPr>
      <w:r w:rsidRPr="001F18ED">
        <w:t>Mobile Application Design</w:t>
      </w:r>
    </w:p>
    <w:p w14:paraId="3FE32A50" w14:textId="2EEA2D69" w:rsidR="007F7294" w:rsidRPr="001F18ED" w:rsidRDefault="007F7294" w:rsidP="007F7294">
      <w:pPr>
        <w:pStyle w:val="Heading2"/>
        <w:ind w:left="1260" w:hanging="630"/>
        <w:rPr>
          <w:rFonts w:ascii="Times New Roman" w:hAnsi="Times New Roman" w:cs="Times New Roman"/>
        </w:rPr>
      </w:pPr>
      <w:r w:rsidRPr="001F18ED">
        <w:rPr>
          <w:rFonts w:ascii="Times New Roman" w:hAnsi="Times New Roman" w:cs="Times New Roman"/>
        </w:rPr>
        <w:t>Database Design</w:t>
      </w:r>
    </w:p>
    <w:p w14:paraId="32429932" w14:textId="03557A08" w:rsidR="00C62790" w:rsidRPr="001F18ED" w:rsidRDefault="00C62790" w:rsidP="00C62790">
      <w:pPr>
        <w:pStyle w:val="Heading3"/>
      </w:pPr>
      <w:r w:rsidRPr="001F18ED">
        <w:t>Entity Relationship Diagram</w:t>
      </w:r>
    </w:p>
    <w:p w14:paraId="01373AB5" w14:textId="78640D9A" w:rsidR="00C62790" w:rsidRPr="001F18ED" w:rsidRDefault="00C62790" w:rsidP="00C62790">
      <w:pPr>
        <w:pStyle w:val="Heading3"/>
      </w:pPr>
      <w:r w:rsidRPr="001F18ED">
        <w:t>Entity Dictionary</w:t>
      </w:r>
    </w:p>
    <w:p w14:paraId="68DCEDA2" w14:textId="43D49BBD" w:rsidR="007F7294" w:rsidRPr="001F18ED" w:rsidRDefault="007F7294" w:rsidP="007F7294">
      <w:pPr>
        <w:pStyle w:val="Heading2"/>
        <w:ind w:left="1260" w:hanging="630"/>
        <w:rPr>
          <w:rFonts w:ascii="Times New Roman" w:hAnsi="Times New Roman" w:cs="Times New Roman"/>
        </w:rPr>
      </w:pPr>
      <w:r w:rsidRPr="001F18ED">
        <w:rPr>
          <w:rFonts w:ascii="Times New Roman" w:hAnsi="Times New Roman" w:cs="Times New Roman"/>
        </w:rPr>
        <w:t>Algorithms</w:t>
      </w:r>
    </w:p>
    <w:sectPr w:rsidR="007F7294" w:rsidRPr="001F18ED" w:rsidSect="004F60FD">
      <w:footerReference w:type="default" r:id="rId47"/>
      <w:pgSz w:w="11920" w:h="16840"/>
      <w:pgMar w:top="1555" w:right="922" w:bottom="274" w:left="90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7BB9E" w14:textId="77777777" w:rsidR="00D477DC" w:rsidRDefault="00D477DC">
      <w:r>
        <w:separator/>
      </w:r>
    </w:p>
  </w:endnote>
  <w:endnote w:type="continuationSeparator" w:id="0">
    <w:p w14:paraId="469DBB00" w14:textId="77777777" w:rsidR="00D477DC" w:rsidRDefault="00D47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14:paraId="44FF1119" w14:textId="77777777" w:rsidR="007F7294" w:rsidRDefault="007F7294">
        <w:pPr>
          <w:pStyle w:val="Footer"/>
          <w:jc w:val="center"/>
        </w:pPr>
        <w:r>
          <w:fldChar w:fldCharType="begin"/>
        </w:r>
        <w:r>
          <w:instrText xml:space="preserve"> PAGE   \* MERGEFORMAT </w:instrText>
        </w:r>
        <w:r>
          <w:fldChar w:fldCharType="separate"/>
        </w:r>
        <w:r w:rsidR="001F18ED">
          <w:rPr>
            <w:noProof/>
          </w:rPr>
          <w:t>2</w:t>
        </w:r>
        <w:r>
          <w:rPr>
            <w:noProof/>
          </w:rPr>
          <w:fldChar w:fldCharType="end"/>
        </w:r>
      </w:p>
    </w:sdtContent>
  </w:sdt>
  <w:p w14:paraId="083FC134" w14:textId="77777777" w:rsidR="007F7294" w:rsidRDefault="007F7294">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488014"/>
      <w:docPartObj>
        <w:docPartGallery w:val="Page Numbers (Bottom of Page)"/>
        <w:docPartUnique/>
      </w:docPartObj>
    </w:sdtPr>
    <w:sdtEndPr>
      <w:rPr>
        <w:noProof/>
      </w:rPr>
    </w:sdtEndPr>
    <w:sdtContent>
      <w:p w14:paraId="08C62010" w14:textId="77777777" w:rsidR="007F7294" w:rsidRDefault="007F7294">
        <w:pPr>
          <w:pStyle w:val="Footer"/>
          <w:jc w:val="center"/>
        </w:pPr>
        <w:r>
          <w:fldChar w:fldCharType="begin"/>
        </w:r>
        <w:r>
          <w:instrText xml:space="preserve"> PAGE   \* MERGEFORMAT </w:instrText>
        </w:r>
        <w:r>
          <w:fldChar w:fldCharType="separate"/>
        </w:r>
        <w:r w:rsidR="001F18ED">
          <w:rPr>
            <w:noProof/>
          </w:rPr>
          <w:t>11</w:t>
        </w:r>
        <w:r>
          <w:rPr>
            <w:noProof/>
          </w:rPr>
          <w:fldChar w:fldCharType="end"/>
        </w:r>
      </w:p>
    </w:sdtContent>
  </w:sdt>
  <w:p w14:paraId="33C8BC70" w14:textId="77777777" w:rsidR="007F7294" w:rsidRDefault="007F7294">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788749"/>
      <w:docPartObj>
        <w:docPartGallery w:val="Page Numbers (Bottom of Page)"/>
        <w:docPartUnique/>
      </w:docPartObj>
    </w:sdtPr>
    <w:sdtEndPr>
      <w:rPr>
        <w:noProof/>
      </w:rPr>
    </w:sdtEndPr>
    <w:sdtContent>
      <w:p w14:paraId="76FD0961" w14:textId="77777777" w:rsidR="007F7294" w:rsidRDefault="007F7294">
        <w:pPr>
          <w:pStyle w:val="Footer"/>
          <w:jc w:val="center"/>
        </w:pPr>
        <w:r>
          <w:fldChar w:fldCharType="begin"/>
        </w:r>
        <w:r>
          <w:instrText xml:space="preserve"> PAGE   \* MERGEFORMAT </w:instrText>
        </w:r>
        <w:r>
          <w:fldChar w:fldCharType="separate"/>
        </w:r>
        <w:r w:rsidR="001F18ED">
          <w:rPr>
            <w:noProof/>
          </w:rPr>
          <w:t>79</w:t>
        </w:r>
        <w:r>
          <w:rPr>
            <w:noProof/>
          </w:rPr>
          <w:fldChar w:fldCharType="end"/>
        </w:r>
      </w:p>
    </w:sdtContent>
  </w:sdt>
  <w:p w14:paraId="645DD28F" w14:textId="77777777" w:rsidR="007F7294" w:rsidRDefault="007F7294">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E2544" w14:textId="77777777" w:rsidR="00D477DC" w:rsidRDefault="00D477DC">
      <w:r>
        <w:separator/>
      </w:r>
    </w:p>
  </w:footnote>
  <w:footnote w:type="continuationSeparator" w:id="0">
    <w:p w14:paraId="5F74FF11" w14:textId="77777777" w:rsidR="00D477DC" w:rsidRDefault="00D47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nsid w:val="079D498A"/>
    <w:multiLevelType w:val="multilevel"/>
    <w:tmpl w:val="2AEC2880"/>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61B3D"/>
    <w:multiLevelType w:val="hybridMultilevel"/>
    <w:tmpl w:val="6D3026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703E6"/>
    <w:multiLevelType w:val="hybridMultilevel"/>
    <w:tmpl w:val="8B7EDC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2">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0">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1">
    <w:nsid w:val="4E1C3FCF"/>
    <w:multiLevelType w:val="hybridMultilevel"/>
    <w:tmpl w:val="74C4ECF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3"/>
  </w:num>
  <w:num w:numId="4">
    <w:abstractNumId w:val="29"/>
  </w:num>
  <w:num w:numId="5">
    <w:abstractNumId w:val="7"/>
  </w:num>
  <w:num w:numId="6">
    <w:abstractNumId w:val="0"/>
  </w:num>
  <w:num w:numId="7">
    <w:abstractNumId w:val="14"/>
  </w:num>
  <w:num w:numId="8">
    <w:abstractNumId w:val="13"/>
  </w:num>
  <w:num w:numId="9">
    <w:abstractNumId w:val="19"/>
  </w:num>
  <w:num w:numId="10">
    <w:abstractNumId w:val="26"/>
  </w:num>
  <w:num w:numId="11">
    <w:abstractNumId w:val="30"/>
  </w:num>
  <w:num w:numId="12">
    <w:abstractNumId w:val="16"/>
  </w:num>
  <w:num w:numId="13">
    <w:abstractNumId w:val="1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4"/>
  </w:num>
  <w:num w:numId="17">
    <w:abstractNumId w:val="18"/>
  </w:num>
  <w:num w:numId="18">
    <w:abstractNumId w:val="25"/>
  </w:num>
  <w:num w:numId="19">
    <w:abstractNumId w:val="23"/>
  </w:num>
  <w:num w:numId="20">
    <w:abstractNumId w:val="22"/>
  </w:num>
  <w:num w:numId="21">
    <w:abstractNumId w:val="1"/>
  </w:num>
  <w:num w:numId="22">
    <w:abstractNumId w:val="20"/>
  </w:num>
  <w:num w:numId="23">
    <w:abstractNumId w:val="5"/>
  </w:num>
  <w:num w:numId="24">
    <w:abstractNumId w:val="27"/>
  </w:num>
  <w:num w:numId="25">
    <w:abstractNumId w:val="4"/>
  </w:num>
  <w:num w:numId="26">
    <w:abstractNumId w:val="6"/>
  </w:num>
  <w:num w:numId="27">
    <w:abstractNumId w:val="17"/>
  </w:num>
  <w:num w:numId="28">
    <w:abstractNumId w:val="10"/>
  </w:num>
  <w:num w:numId="29">
    <w:abstractNumId w:val="21"/>
  </w:num>
  <w:num w:numId="30">
    <w:abstractNumId w:val="8"/>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28E6"/>
    <w:rsid w:val="0009456D"/>
    <w:rsid w:val="000961B1"/>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C48"/>
    <w:rsid w:val="000F3D31"/>
    <w:rsid w:val="000F4B1F"/>
    <w:rsid w:val="000F70CD"/>
    <w:rsid w:val="000F76C9"/>
    <w:rsid w:val="000F79E9"/>
    <w:rsid w:val="001015D6"/>
    <w:rsid w:val="00104E4A"/>
    <w:rsid w:val="00105918"/>
    <w:rsid w:val="001117AD"/>
    <w:rsid w:val="00111CE2"/>
    <w:rsid w:val="00111D24"/>
    <w:rsid w:val="00112BD3"/>
    <w:rsid w:val="00114454"/>
    <w:rsid w:val="001159A6"/>
    <w:rsid w:val="00116F42"/>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0E9"/>
    <w:rsid w:val="001557BA"/>
    <w:rsid w:val="001621AB"/>
    <w:rsid w:val="001643AE"/>
    <w:rsid w:val="0016588F"/>
    <w:rsid w:val="0017227C"/>
    <w:rsid w:val="001724E1"/>
    <w:rsid w:val="00174CB3"/>
    <w:rsid w:val="001754F8"/>
    <w:rsid w:val="00176080"/>
    <w:rsid w:val="00176F17"/>
    <w:rsid w:val="0018066C"/>
    <w:rsid w:val="00182C9E"/>
    <w:rsid w:val="001831FD"/>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00B2"/>
    <w:rsid w:val="001E0CA7"/>
    <w:rsid w:val="001E620F"/>
    <w:rsid w:val="001E63C0"/>
    <w:rsid w:val="001F18ED"/>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35D3C"/>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86948"/>
    <w:rsid w:val="002A0A94"/>
    <w:rsid w:val="002A110E"/>
    <w:rsid w:val="002A49FA"/>
    <w:rsid w:val="002B2204"/>
    <w:rsid w:val="002B4B72"/>
    <w:rsid w:val="002B5B2E"/>
    <w:rsid w:val="002B5B51"/>
    <w:rsid w:val="002B652B"/>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8C8"/>
    <w:rsid w:val="002F0EEA"/>
    <w:rsid w:val="002F39BF"/>
    <w:rsid w:val="002F52E6"/>
    <w:rsid w:val="002F719F"/>
    <w:rsid w:val="002F738F"/>
    <w:rsid w:val="00301A50"/>
    <w:rsid w:val="003029F6"/>
    <w:rsid w:val="00305623"/>
    <w:rsid w:val="0030579E"/>
    <w:rsid w:val="00307469"/>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95954"/>
    <w:rsid w:val="003A07EA"/>
    <w:rsid w:val="003A3584"/>
    <w:rsid w:val="003A44AD"/>
    <w:rsid w:val="003A45ED"/>
    <w:rsid w:val="003A5A4F"/>
    <w:rsid w:val="003A6610"/>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3F725A"/>
    <w:rsid w:val="00400892"/>
    <w:rsid w:val="004018B9"/>
    <w:rsid w:val="00403353"/>
    <w:rsid w:val="00404D23"/>
    <w:rsid w:val="00404FF5"/>
    <w:rsid w:val="00405C99"/>
    <w:rsid w:val="00407138"/>
    <w:rsid w:val="004122FF"/>
    <w:rsid w:val="00414A50"/>
    <w:rsid w:val="00417D6F"/>
    <w:rsid w:val="00417FAB"/>
    <w:rsid w:val="0042144D"/>
    <w:rsid w:val="00423E58"/>
    <w:rsid w:val="004278F2"/>
    <w:rsid w:val="00427957"/>
    <w:rsid w:val="00435D72"/>
    <w:rsid w:val="00436D5A"/>
    <w:rsid w:val="00436F11"/>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2FF4"/>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297C"/>
    <w:rsid w:val="004F3134"/>
    <w:rsid w:val="004F341E"/>
    <w:rsid w:val="004F41B2"/>
    <w:rsid w:val="004F60FD"/>
    <w:rsid w:val="00500B0C"/>
    <w:rsid w:val="005160B5"/>
    <w:rsid w:val="00516100"/>
    <w:rsid w:val="005167E8"/>
    <w:rsid w:val="00516879"/>
    <w:rsid w:val="00516E2B"/>
    <w:rsid w:val="0051761C"/>
    <w:rsid w:val="00517963"/>
    <w:rsid w:val="00532327"/>
    <w:rsid w:val="00533900"/>
    <w:rsid w:val="00535CFC"/>
    <w:rsid w:val="0054222A"/>
    <w:rsid w:val="00542CC9"/>
    <w:rsid w:val="00542E45"/>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609F"/>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A6125"/>
    <w:rsid w:val="005B1081"/>
    <w:rsid w:val="005B46FD"/>
    <w:rsid w:val="005B7138"/>
    <w:rsid w:val="005C1271"/>
    <w:rsid w:val="005C1302"/>
    <w:rsid w:val="005C1ACC"/>
    <w:rsid w:val="005C23CB"/>
    <w:rsid w:val="005C3D78"/>
    <w:rsid w:val="005C6C4E"/>
    <w:rsid w:val="005C7D5D"/>
    <w:rsid w:val="005D14DF"/>
    <w:rsid w:val="005D2821"/>
    <w:rsid w:val="005D468C"/>
    <w:rsid w:val="005D5795"/>
    <w:rsid w:val="005E187F"/>
    <w:rsid w:val="005E2030"/>
    <w:rsid w:val="005E3676"/>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635A"/>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3499"/>
    <w:rsid w:val="00686536"/>
    <w:rsid w:val="00686A8D"/>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B7F9A"/>
    <w:rsid w:val="006C1044"/>
    <w:rsid w:val="006C3B66"/>
    <w:rsid w:val="006C3E2D"/>
    <w:rsid w:val="006C4332"/>
    <w:rsid w:val="006C4FE2"/>
    <w:rsid w:val="006D1C20"/>
    <w:rsid w:val="006D2CF8"/>
    <w:rsid w:val="006D3B7D"/>
    <w:rsid w:val="006D67C8"/>
    <w:rsid w:val="006E1012"/>
    <w:rsid w:val="006E1DCE"/>
    <w:rsid w:val="006E34E0"/>
    <w:rsid w:val="006E3901"/>
    <w:rsid w:val="006E3B55"/>
    <w:rsid w:val="006F1CDB"/>
    <w:rsid w:val="006F2686"/>
    <w:rsid w:val="006F475C"/>
    <w:rsid w:val="006F6E4E"/>
    <w:rsid w:val="00703C52"/>
    <w:rsid w:val="007042F8"/>
    <w:rsid w:val="00707D38"/>
    <w:rsid w:val="007106CF"/>
    <w:rsid w:val="0071108D"/>
    <w:rsid w:val="00713DE9"/>
    <w:rsid w:val="0071760B"/>
    <w:rsid w:val="00721EC5"/>
    <w:rsid w:val="00727099"/>
    <w:rsid w:val="0072746D"/>
    <w:rsid w:val="00730035"/>
    <w:rsid w:val="00730148"/>
    <w:rsid w:val="00731739"/>
    <w:rsid w:val="00731C72"/>
    <w:rsid w:val="00740138"/>
    <w:rsid w:val="00740545"/>
    <w:rsid w:val="00740A4C"/>
    <w:rsid w:val="007454C0"/>
    <w:rsid w:val="00746F3A"/>
    <w:rsid w:val="00747161"/>
    <w:rsid w:val="0075163E"/>
    <w:rsid w:val="0075182C"/>
    <w:rsid w:val="00751D3B"/>
    <w:rsid w:val="00753A98"/>
    <w:rsid w:val="00754D24"/>
    <w:rsid w:val="00757747"/>
    <w:rsid w:val="007628F6"/>
    <w:rsid w:val="00765E46"/>
    <w:rsid w:val="00770A1D"/>
    <w:rsid w:val="0077183C"/>
    <w:rsid w:val="007728A9"/>
    <w:rsid w:val="007732C1"/>
    <w:rsid w:val="00773345"/>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00F7"/>
    <w:rsid w:val="007B1498"/>
    <w:rsid w:val="007B1835"/>
    <w:rsid w:val="007B5550"/>
    <w:rsid w:val="007C40A3"/>
    <w:rsid w:val="007C5282"/>
    <w:rsid w:val="007C7D7A"/>
    <w:rsid w:val="007C7DD7"/>
    <w:rsid w:val="007D100A"/>
    <w:rsid w:val="007D10DB"/>
    <w:rsid w:val="007D2024"/>
    <w:rsid w:val="007D4606"/>
    <w:rsid w:val="007D6CE5"/>
    <w:rsid w:val="007E1419"/>
    <w:rsid w:val="007E1B4D"/>
    <w:rsid w:val="007E3BD4"/>
    <w:rsid w:val="007E7587"/>
    <w:rsid w:val="007F0413"/>
    <w:rsid w:val="007F109D"/>
    <w:rsid w:val="007F3E5A"/>
    <w:rsid w:val="007F6DF8"/>
    <w:rsid w:val="007F6FDD"/>
    <w:rsid w:val="007F7294"/>
    <w:rsid w:val="007F7EF5"/>
    <w:rsid w:val="00800A9D"/>
    <w:rsid w:val="00802EDE"/>
    <w:rsid w:val="00806DBB"/>
    <w:rsid w:val="0081109E"/>
    <w:rsid w:val="008125B4"/>
    <w:rsid w:val="00812C8B"/>
    <w:rsid w:val="00815866"/>
    <w:rsid w:val="008170E2"/>
    <w:rsid w:val="00824F1C"/>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5EE2"/>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63C9"/>
    <w:rsid w:val="008D7301"/>
    <w:rsid w:val="008E27CE"/>
    <w:rsid w:val="008E36BB"/>
    <w:rsid w:val="008E66A4"/>
    <w:rsid w:val="008E7477"/>
    <w:rsid w:val="008F60F9"/>
    <w:rsid w:val="008F77E5"/>
    <w:rsid w:val="00900116"/>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108"/>
    <w:rsid w:val="00945D36"/>
    <w:rsid w:val="009466AB"/>
    <w:rsid w:val="00953F1B"/>
    <w:rsid w:val="00954A39"/>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1475"/>
    <w:rsid w:val="009A29D6"/>
    <w:rsid w:val="009B0272"/>
    <w:rsid w:val="009B1281"/>
    <w:rsid w:val="009B40F4"/>
    <w:rsid w:val="009B5722"/>
    <w:rsid w:val="009B585E"/>
    <w:rsid w:val="009C0AE7"/>
    <w:rsid w:val="009C1D87"/>
    <w:rsid w:val="009C2418"/>
    <w:rsid w:val="009C2DF4"/>
    <w:rsid w:val="009C3F3E"/>
    <w:rsid w:val="009C3F54"/>
    <w:rsid w:val="009C502C"/>
    <w:rsid w:val="009C5083"/>
    <w:rsid w:val="009C63EA"/>
    <w:rsid w:val="009D1E08"/>
    <w:rsid w:val="009D7FEA"/>
    <w:rsid w:val="009E165D"/>
    <w:rsid w:val="009E1801"/>
    <w:rsid w:val="009E1E40"/>
    <w:rsid w:val="009E1E9C"/>
    <w:rsid w:val="009E37D7"/>
    <w:rsid w:val="009E5CAA"/>
    <w:rsid w:val="009E7F2B"/>
    <w:rsid w:val="009F2166"/>
    <w:rsid w:val="009F2B27"/>
    <w:rsid w:val="009F3365"/>
    <w:rsid w:val="009F3632"/>
    <w:rsid w:val="009F41B6"/>
    <w:rsid w:val="009F4350"/>
    <w:rsid w:val="009F680B"/>
    <w:rsid w:val="00A00289"/>
    <w:rsid w:val="00A02D04"/>
    <w:rsid w:val="00A04B53"/>
    <w:rsid w:val="00A05719"/>
    <w:rsid w:val="00A05DF9"/>
    <w:rsid w:val="00A07183"/>
    <w:rsid w:val="00A07270"/>
    <w:rsid w:val="00A118A5"/>
    <w:rsid w:val="00A13550"/>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31BD"/>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16BC"/>
    <w:rsid w:val="00A94090"/>
    <w:rsid w:val="00A94CDC"/>
    <w:rsid w:val="00A94D52"/>
    <w:rsid w:val="00A95E62"/>
    <w:rsid w:val="00A97400"/>
    <w:rsid w:val="00A9766F"/>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218B"/>
    <w:rsid w:val="00AD3362"/>
    <w:rsid w:val="00AD46B5"/>
    <w:rsid w:val="00AD51C0"/>
    <w:rsid w:val="00AD68DB"/>
    <w:rsid w:val="00AD6D96"/>
    <w:rsid w:val="00AE00AB"/>
    <w:rsid w:val="00AE1A7F"/>
    <w:rsid w:val="00AE1F5E"/>
    <w:rsid w:val="00AE232D"/>
    <w:rsid w:val="00AE3134"/>
    <w:rsid w:val="00AE3AC9"/>
    <w:rsid w:val="00AE3BAD"/>
    <w:rsid w:val="00AE6838"/>
    <w:rsid w:val="00AE691D"/>
    <w:rsid w:val="00AE75DE"/>
    <w:rsid w:val="00AF2D58"/>
    <w:rsid w:val="00AF4ED1"/>
    <w:rsid w:val="00AF591A"/>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5DAB"/>
    <w:rsid w:val="00B37073"/>
    <w:rsid w:val="00B40225"/>
    <w:rsid w:val="00B406B2"/>
    <w:rsid w:val="00B446F2"/>
    <w:rsid w:val="00B45EE2"/>
    <w:rsid w:val="00B540BF"/>
    <w:rsid w:val="00B56A71"/>
    <w:rsid w:val="00B57068"/>
    <w:rsid w:val="00B624CA"/>
    <w:rsid w:val="00B62E51"/>
    <w:rsid w:val="00B63369"/>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C7EE4"/>
    <w:rsid w:val="00BD0051"/>
    <w:rsid w:val="00BD0CB5"/>
    <w:rsid w:val="00BD4446"/>
    <w:rsid w:val="00BD4A6F"/>
    <w:rsid w:val="00BD5F28"/>
    <w:rsid w:val="00BD6EC6"/>
    <w:rsid w:val="00BD792E"/>
    <w:rsid w:val="00BE6218"/>
    <w:rsid w:val="00BF1D15"/>
    <w:rsid w:val="00BF20B4"/>
    <w:rsid w:val="00BF27EB"/>
    <w:rsid w:val="00BF2F62"/>
    <w:rsid w:val="00BF6560"/>
    <w:rsid w:val="00C01671"/>
    <w:rsid w:val="00C02E77"/>
    <w:rsid w:val="00C04F97"/>
    <w:rsid w:val="00C0547E"/>
    <w:rsid w:val="00C06343"/>
    <w:rsid w:val="00C10D43"/>
    <w:rsid w:val="00C122A8"/>
    <w:rsid w:val="00C15491"/>
    <w:rsid w:val="00C20379"/>
    <w:rsid w:val="00C22968"/>
    <w:rsid w:val="00C23AFF"/>
    <w:rsid w:val="00C276C0"/>
    <w:rsid w:val="00C340BC"/>
    <w:rsid w:val="00C34191"/>
    <w:rsid w:val="00C35FEB"/>
    <w:rsid w:val="00C3747D"/>
    <w:rsid w:val="00C428F7"/>
    <w:rsid w:val="00C42B99"/>
    <w:rsid w:val="00C46062"/>
    <w:rsid w:val="00C50C32"/>
    <w:rsid w:val="00C5182A"/>
    <w:rsid w:val="00C53858"/>
    <w:rsid w:val="00C53D70"/>
    <w:rsid w:val="00C53F91"/>
    <w:rsid w:val="00C54FC2"/>
    <w:rsid w:val="00C571C3"/>
    <w:rsid w:val="00C6048F"/>
    <w:rsid w:val="00C61946"/>
    <w:rsid w:val="00C623F6"/>
    <w:rsid w:val="00C62790"/>
    <w:rsid w:val="00C64B87"/>
    <w:rsid w:val="00C71F23"/>
    <w:rsid w:val="00C75727"/>
    <w:rsid w:val="00C767A8"/>
    <w:rsid w:val="00C76830"/>
    <w:rsid w:val="00C77AA6"/>
    <w:rsid w:val="00C77D89"/>
    <w:rsid w:val="00C80E41"/>
    <w:rsid w:val="00C81E8A"/>
    <w:rsid w:val="00C82D5F"/>
    <w:rsid w:val="00C84FEC"/>
    <w:rsid w:val="00C86A65"/>
    <w:rsid w:val="00C9093D"/>
    <w:rsid w:val="00C92900"/>
    <w:rsid w:val="00C9315A"/>
    <w:rsid w:val="00C934DD"/>
    <w:rsid w:val="00C96C0B"/>
    <w:rsid w:val="00CA06B9"/>
    <w:rsid w:val="00CA084E"/>
    <w:rsid w:val="00CA2343"/>
    <w:rsid w:val="00CA78EC"/>
    <w:rsid w:val="00CB2F3B"/>
    <w:rsid w:val="00CB3AE8"/>
    <w:rsid w:val="00CB4262"/>
    <w:rsid w:val="00CB5576"/>
    <w:rsid w:val="00CB6B9F"/>
    <w:rsid w:val="00CB7DA5"/>
    <w:rsid w:val="00CC5F6E"/>
    <w:rsid w:val="00CC696F"/>
    <w:rsid w:val="00CD3788"/>
    <w:rsid w:val="00CD3D6D"/>
    <w:rsid w:val="00CD7B24"/>
    <w:rsid w:val="00CE0D04"/>
    <w:rsid w:val="00CE1C2D"/>
    <w:rsid w:val="00CE1F91"/>
    <w:rsid w:val="00CE4BB7"/>
    <w:rsid w:val="00CE4D04"/>
    <w:rsid w:val="00CF102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477DC"/>
    <w:rsid w:val="00D50EA1"/>
    <w:rsid w:val="00D63621"/>
    <w:rsid w:val="00D65448"/>
    <w:rsid w:val="00D657FC"/>
    <w:rsid w:val="00D70492"/>
    <w:rsid w:val="00D724A8"/>
    <w:rsid w:val="00D73355"/>
    <w:rsid w:val="00D8041A"/>
    <w:rsid w:val="00D81936"/>
    <w:rsid w:val="00D85A5D"/>
    <w:rsid w:val="00D865B6"/>
    <w:rsid w:val="00D879F1"/>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C6529"/>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0409"/>
    <w:rsid w:val="00E12012"/>
    <w:rsid w:val="00E126FC"/>
    <w:rsid w:val="00E13B61"/>
    <w:rsid w:val="00E1621C"/>
    <w:rsid w:val="00E179E4"/>
    <w:rsid w:val="00E2051D"/>
    <w:rsid w:val="00E233F9"/>
    <w:rsid w:val="00E237DD"/>
    <w:rsid w:val="00E24306"/>
    <w:rsid w:val="00E24628"/>
    <w:rsid w:val="00E33B3F"/>
    <w:rsid w:val="00E351C3"/>
    <w:rsid w:val="00E36F85"/>
    <w:rsid w:val="00E37BE8"/>
    <w:rsid w:val="00E37DAF"/>
    <w:rsid w:val="00E42975"/>
    <w:rsid w:val="00E436CB"/>
    <w:rsid w:val="00E44075"/>
    <w:rsid w:val="00E442C4"/>
    <w:rsid w:val="00E5131B"/>
    <w:rsid w:val="00E53985"/>
    <w:rsid w:val="00E546A5"/>
    <w:rsid w:val="00E55DE8"/>
    <w:rsid w:val="00E56361"/>
    <w:rsid w:val="00E63BAD"/>
    <w:rsid w:val="00E7164E"/>
    <w:rsid w:val="00E753F1"/>
    <w:rsid w:val="00E7662A"/>
    <w:rsid w:val="00E80E90"/>
    <w:rsid w:val="00E81875"/>
    <w:rsid w:val="00E8210A"/>
    <w:rsid w:val="00E83342"/>
    <w:rsid w:val="00E861C4"/>
    <w:rsid w:val="00E963B3"/>
    <w:rsid w:val="00EA1524"/>
    <w:rsid w:val="00EA199F"/>
    <w:rsid w:val="00EA1D28"/>
    <w:rsid w:val="00EA321D"/>
    <w:rsid w:val="00EA3D0E"/>
    <w:rsid w:val="00EA3D40"/>
    <w:rsid w:val="00EA5435"/>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0C8E"/>
    <w:rsid w:val="00EF1067"/>
    <w:rsid w:val="00EF1774"/>
    <w:rsid w:val="00EF19A5"/>
    <w:rsid w:val="00EF51B0"/>
    <w:rsid w:val="00EF5B73"/>
    <w:rsid w:val="00EF664B"/>
    <w:rsid w:val="00EF6D44"/>
    <w:rsid w:val="00F00B69"/>
    <w:rsid w:val="00F02940"/>
    <w:rsid w:val="00F042F3"/>
    <w:rsid w:val="00F05530"/>
    <w:rsid w:val="00F0770E"/>
    <w:rsid w:val="00F11CCC"/>
    <w:rsid w:val="00F1473B"/>
    <w:rsid w:val="00F15339"/>
    <w:rsid w:val="00F2016E"/>
    <w:rsid w:val="00F249EB"/>
    <w:rsid w:val="00F25148"/>
    <w:rsid w:val="00F30E55"/>
    <w:rsid w:val="00F34664"/>
    <w:rsid w:val="00F346E7"/>
    <w:rsid w:val="00F40B48"/>
    <w:rsid w:val="00F43C45"/>
    <w:rsid w:val="00F450BE"/>
    <w:rsid w:val="00F47C29"/>
    <w:rsid w:val="00F51CB6"/>
    <w:rsid w:val="00F55786"/>
    <w:rsid w:val="00F55B31"/>
    <w:rsid w:val="00F57259"/>
    <w:rsid w:val="00F5756B"/>
    <w:rsid w:val="00F61BBC"/>
    <w:rsid w:val="00F62AEE"/>
    <w:rsid w:val="00F62D88"/>
    <w:rsid w:val="00F636CB"/>
    <w:rsid w:val="00F66445"/>
    <w:rsid w:val="00F71F37"/>
    <w:rsid w:val="00F72B0D"/>
    <w:rsid w:val="00F74054"/>
    <w:rsid w:val="00F76138"/>
    <w:rsid w:val="00F77ADC"/>
    <w:rsid w:val="00F81508"/>
    <w:rsid w:val="00F815C8"/>
    <w:rsid w:val="00F81B49"/>
    <w:rsid w:val="00F83ECD"/>
    <w:rsid w:val="00F901BA"/>
    <w:rsid w:val="00F9039B"/>
    <w:rsid w:val="00F9055B"/>
    <w:rsid w:val="00F91731"/>
    <w:rsid w:val="00F9255C"/>
    <w:rsid w:val="00FA2441"/>
    <w:rsid w:val="00FA511E"/>
    <w:rsid w:val="00FA5F60"/>
    <w:rsid w:val="00FA6F1E"/>
    <w:rsid w:val="00FA7748"/>
    <w:rsid w:val="00FA7E1B"/>
    <w:rsid w:val="00FB02B7"/>
    <w:rsid w:val="00FB29D8"/>
    <w:rsid w:val="00FB3451"/>
    <w:rsid w:val="00FB3D81"/>
    <w:rsid w:val="00FB4281"/>
    <w:rsid w:val="00FB4C1B"/>
    <w:rsid w:val="00FB522B"/>
    <w:rsid w:val="00FB6056"/>
    <w:rsid w:val="00FB6378"/>
    <w:rsid w:val="00FC032A"/>
    <w:rsid w:val="00FC1622"/>
    <w:rsid w:val="00FC6768"/>
    <w:rsid w:val="00FD2699"/>
    <w:rsid w:val="00FD3557"/>
    <w:rsid w:val="00FD4EF0"/>
    <w:rsid w:val="00FD75EF"/>
    <w:rsid w:val="00FE181C"/>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E8685"/>
  <w15:docId w15:val="{B1C26208-AABE-4500-B6D8-F3B20C4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3"/>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C62790"/>
    <w:pPr>
      <w:keepNext/>
      <w:keepLines/>
      <w:numPr>
        <w:ilvl w:val="2"/>
        <w:numId w:val="3"/>
      </w:numPr>
      <w:spacing w:before="40" w:line="259" w:lineRule="auto"/>
      <w:ind w:left="1710"/>
      <w:jc w:val="both"/>
      <w:outlineLvl w:val="2"/>
    </w:pPr>
    <w:rPr>
      <w:rFonts w:eastAsia="Cambria"/>
      <w:b/>
      <w:bCs/>
      <w:sz w:val="28"/>
      <w:szCs w:val="28"/>
    </w:rPr>
  </w:style>
  <w:style w:type="paragraph" w:styleId="Heading4">
    <w:name w:val="heading 4"/>
    <w:basedOn w:val="Normal"/>
    <w:next w:val="Normal"/>
    <w:link w:val="Heading4Char"/>
    <w:uiPriority w:val="9"/>
    <w:unhideWhenUsed/>
    <w:qFormat/>
    <w:rsid w:val="001B3490"/>
    <w:pPr>
      <w:keepNext/>
      <w:numPr>
        <w:ilvl w:val="3"/>
        <w:numId w:val="3"/>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3"/>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3"/>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3"/>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C62790"/>
    <w:rPr>
      <w:rFonts w:eastAsia="Cambria"/>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1"/>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86A8D"/>
    <w:rPr>
      <w:sz w:val="16"/>
      <w:szCs w:val="16"/>
    </w:rPr>
  </w:style>
  <w:style w:type="paragraph" w:styleId="CommentText">
    <w:name w:val="annotation text"/>
    <w:basedOn w:val="Normal"/>
    <w:link w:val="CommentTextChar"/>
    <w:uiPriority w:val="99"/>
    <w:semiHidden/>
    <w:unhideWhenUsed/>
    <w:rsid w:val="00686A8D"/>
    <w:pPr>
      <w:spacing w:after="200"/>
      <w:ind w:left="709"/>
    </w:pPr>
    <w:rPr>
      <w:rFonts w:asciiTheme="majorHAnsi" w:eastAsiaTheme="minorHAnsi" w:hAnsiTheme="majorHAnsi" w:cstheme="minorBidi"/>
    </w:rPr>
  </w:style>
  <w:style w:type="character" w:customStyle="1" w:styleId="CommentTextChar">
    <w:name w:val="Comment Text Char"/>
    <w:basedOn w:val="DefaultParagraphFont"/>
    <w:link w:val="CommentText"/>
    <w:uiPriority w:val="99"/>
    <w:semiHidden/>
    <w:rsid w:val="00686A8D"/>
    <w:rPr>
      <w:rFonts w:asciiTheme="majorHAnsi" w:eastAsiaTheme="minorHAnsi" w:hAnsiTheme="maj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hyperlink" Target="https://developer.bluetooth.org/gatt/characteristics/Pages/CharacteristicsHome.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79C5F-E1D7-421B-A360-192F1065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82</Pages>
  <Words>13304</Words>
  <Characters>75834</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Man Huynh Khuong</cp:lastModifiedBy>
  <cp:revision>3</cp:revision>
  <dcterms:created xsi:type="dcterms:W3CDTF">2015-11-17T08:30:00Z</dcterms:created>
  <dcterms:modified xsi:type="dcterms:W3CDTF">2015-11-17T09:41:00Z</dcterms:modified>
</cp:coreProperties>
</file>