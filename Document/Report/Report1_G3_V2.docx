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DB" w:rsidRDefault="004C1E2B" w:rsidP="00EA1392">
      <w:pPr>
        <w:spacing w:before="73" w:line="280" w:lineRule="atLeast"/>
        <w:ind w:left="5106" w:right="272" w:firstLine="48"/>
        <w:jc w:val="both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99.25pt;margin-top:4.85pt;width:220.5pt;height:61.5pt;z-index:-3234;mso-position-horizontal-relative:page">
            <v:imagedata r:id="rId9" o:title=""/>
            <w10:wrap anchorx="page"/>
          </v:shape>
        </w:pict>
      </w:r>
      <w:r w:rsidR="00D724A8">
        <w:rPr>
          <w:rFonts w:ascii="Cambria" w:eastAsia="Cambria" w:hAnsi="Cambria" w:cs="Cambria"/>
          <w:b/>
          <w:sz w:val="22"/>
          <w:szCs w:val="22"/>
        </w:rPr>
        <w:t>MI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E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D724A8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A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D TRAI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G</w:t>
      </w:r>
    </w:p>
    <w:p w:rsidR="00AD68DB" w:rsidRDefault="00AD68DB" w:rsidP="00EA1392">
      <w:pPr>
        <w:spacing w:before="1" w:line="140" w:lineRule="exact"/>
        <w:jc w:val="both"/>
        <w:rPr>
          <w:sz w:val="14"/>
          <w:szCs w:val="14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spacing w:line="620" w:lineRule="exact"/>
        <w:ind w:left="2721" w:right="2491"/>
        <w:jc w:val="both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3" w:line="200" w:lineRule="exact"/>
        <w:jc w:val="both"/>
      </w:pPr>
    </w:p>
    <w:p w:rsidR="00AD68DB" w:rsidRDefault="004C1E2B" w:rsidP="00EA1392">
      <w:pPr>
        <w:ind w:left="2516" w:right="2283"/>
        <w:jc w:val="both"/>
        <w:rPr>
          <w:rFonts w:ascii="Cambria" w:eastAsia="Cambria" w:hAnsi="Cambria" w:cs="Cambria"/>
          <w:sz w:val="40"/>
          <w:szCs w:val="40"/>
        </w:rPr>
      </w:pPr>
      <w:r>
        <w:pict>
          <v:group id="_x0000_s1115" style="position:absolute;left:0;text-align:left;margin-left:97.8pt;margin-top:28.7pt;width:442.55pt;height:0;z-index:-3233;mso-position-horizontal-relative:page" coordorigin="1956,574" coordsize="8851,0">
            <v:shape id="_x0000_s1116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D724A8">
        <w:rPr>
          <w:rFonts w:ascii="Cambria" w:eastAsia="Cambria" w:hAnsi="Cambria" w:cs="Cambria"/>
          <w:sz w:val="40"/>
          <w:szCs w:val="40"/>
        </w:rPr>
        <w:t>Caps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D724A8">
        <w:rPr>
          <w:rFonts w:ascii="Cambria" w:eastAsia="Cambria" w:hAnsi="Cambria" w:cs="Cambria"/>
          <w:sz w:val="40"/>
          <w:szCs w:val="40"/>
        </w:rPr>
        <w:t>one P</w:t>
      </w:r>
      <w:r w:rsidR="00D724A8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D724A8">
        <w:rPr>
          <w:rFonts w:ascii="Cambria" w:eastAsia="Cambria" w:hAnsi="Cambria" w:cs="Cambria"/>
          <w:sz w:val="40"/>
          <w:szCs w:val="40"/>
        </w:rPr>
        <w:t>oj</w:t>
      </w:r>
      <w:r w:rsidR="00D724A8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D724A8">
        <w:rPr>
          <w:rFonts w:ascii="Cambria" w:eastAsia="Cambria" w:hAnsi="Cambria" w:cs="Cambria"/>
          <w:sz w:val="40"/>
          <w:szCs w:val="40"/>
        </w:rPr>
        <w:t>ct</w:t>
      </w:r>
      <w:r w:rsidR="00D724A8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D724A8">
        <w:rPr>
          <w:rFonts w:ascii="Cambria" w:eastAsia="Cambria" w:hAnsi="Cambria" w:cs="Cambria"/>
          <w:sz w:val="40"/>
          <w:szCs w:val="40"/>
        </w:rPr>
        <w:t>D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D724A8">
        <w:rPr>
          <w:rFonts w:ascii="Cambria" w:eastAsia="Cambria" w:hAnsi="Cambria" w:cs="Cambria"/>
          <w:sz w:val="40"/>
          <w:szCs w:val="40"/>
        </w:rPr>
        <w:t>cument</w:t>
      </w:r>
    </w:p>
    <w:p w:rsidR="00AD68DB" w:rsidRDefault="00AD68DB" w:rsidP="00EA1392">
      <w:pPr>
        <w:spacing w:before="8" w:line="100" w:lineRule="exact"/>
        <w:jc w:val="both"/>
        <w:rPr>
          <w:sz w:val="11"/>
          <w:szCs w:val="11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C10049" w:rsidP="00EA1392">
      <w:pPr>
        <w:spacing w:line="440" w:lineRule="exact"/>
        <w:ind w:left="1170" w:right="570" w:hanging="21"/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 xml:space="preserve">Health Support </w:t>
      </w:r>
      <w:r w:rsidRPr="00C10049">
        <w:rPr>
          <w:rFonts w:ascii="Cambria" w:eastAsia="Cambria" w:hAnsi="Cambria" w:cs="Cambria"/>
          <w:b/>
          <w:position w:val="-2"/>
          <w:sz w:val="40"/>
          <w:szCs w:val="40"/>
        </w:rPr>
        <w:t>Tracking System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" w:line="240" w:lineRule="exact"/>
        <w:jc w:val="both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AD68DB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AD68DB" w:rsidP="00EA1392">
            <w:pPr>
              <w:spacing w:before="6" w:line="140" w:lineRule="exact"/>
              <w:jc w:val="both"/>
              <w:rPr>
                <w:sz w:val="15"/>
                <w:szCs w:val="15"/>
              </w:rPr>
            </w:pPr>
          </w:p>
          <w:p w:rsidR="00AD68DB" w:rsidRDefault="0077183C" w:rsidP="00EA1392">
            <w:pPr>
              <w:ind w:left="3783" w:right="3785" w:hanging="698"/>
              <w:jc w:val="both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Group 2</w:t>
            </w:r>
          </w:p>
        </w:tc>
      </w:tr>
      <w:tr w:rsidR="00AD68DB" w:rsidRPr="00FA09CD" w:rsidTr="002E77ED">
        <w:trPr>
          <w:trHeight w:hRule="exact" w:val="147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366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42C4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Ha Kim Quy – QuyHKSE61160</w:t>
            </w:r>
          </w:p>
          <w:p w:rsidR="00AA66E8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Tran Dang Quan – QuanTDSE60878</w:t>
            </w:r>
          </w:p>
          <w:p w:rsidR="00AA66E8" w:rsidRPr="00FA09CD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Phan Nhat Anh – AnhPNSE90158</w:t>
            </w:r>
          </w:p>
          <w:p w:rsidR="00A37935" w:rsidRDefault="00A3793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Man Huynh Khu</w:t>
            </w:r>
            <w:r w:rsidR="00A25CC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ng - </w:t>
            </w: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KhuongMHSE61148</w:t>
            </w:r>
          </w:p>
          <w:p w:rsidR="00DF00E7" w:rsidRPr="00A37935" w:rsidRDefault="00DF00E7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Nguyen Duy Khuong – Khuongnd60493</w:t>
            </w:r>
          </w:p>
        </w:tc>
      </w:tr>
      <w:tr w:rsidR="00AD68DB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9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585EC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Mr. Kieu Trong Khanh</w:t>
            </w:r>
          </w:p>
        </w:tc>
      </w:tr>
      <w:tr w:rsidR="00AD68DB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48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AD68DB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before="5" w:line="280" w:lineRule="exact"/>
              <w:ind w:left="1592" w:right="102" w:hanging="13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FA09CD" w:rsidP="00EA1392">
            <w:pPr>
              <w:spacing w:before="1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HSTS</w:t>
            </w:r>
          </w:p>
        </w:tc>
      </w:tr>
    </w:tbl>
    <w:p w:rsidR="00AD68DB" w:rsidRDefault="00AD68DB" w:rsidP="00EA1392">
      <w:pPr>
        <w:spacing w:before="5" w:line="160" w:lineRule="exact"/>
        <w:jc w:val="both"/>
        <w:rPr>
          <w:sz w:val="16"/>
          <w:szCs w:val="16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1C732F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AD68DB">
          <w:footerReference w:type="default" r:id="rId10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 w:rsidR="00E41A49">
        <w:rPr>
          <w:rFonts w:ascii="Cambria" w:eastAsia="Cambria" w:hAnsi="Cambria" w:cs="Cambria"/>
          <w:sz w:val="26"/>
          <w:szCs w:val="26"/>
        </w:rPr>
        <w:t>, 09/09/2015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AD68DB" w:rsidRPr="00B04D2B" w:rsidRDefault="00AD68DB" w:rsidP="00EA1392">
      <w:pPr>
        <w:spacing w:before="6" w:line="160" w:lineRule="exact"/>
        <w:jc w:val="both"/>
        <w:rPr>
          <w:sz w:val="16"/>
          <w:szCs w:val="16"/>
        </w:rPr>
      </w:pPr>
    </w:p>
    <w:p w:rsidR="00AD68DB" w:rsidRPr="00B04D2B" w:rsidRDefault="00AD68DB" w:rsidP="00EA1392">
      <w:pPr>
        <w:spacing w:line="200" w:lineRule="exact"/>
        <w:jc w:val="both"/>
      </w:pPr>
    </w:p>
    <w:p w:rsidR="00AD68DB" w:rsidRPr="00B04D2B" w:rsidRDefault="00D724A8" w:rsidP="00EA1392">
      <w:pPr>
        <w:spacing w:before="26"/>
        <w:ind w:left="3193"/>
        <w:jc w:val="both"/>
        <w:rPr>
          <w:rFonts w:ascii="Cambria" w:eastAsia="Cambria" w:hAnsi="Cambria" w:cs="Cambria"/>
          <w:sz w:val="24"/>
          <w:szCs w:val="24"/>
        </w:rPr>
        <w:sectPr w:rsidR="00AD68DB" w:rsidRPr="00B04D2B">
          <w:pgSz w:w="11920" w:h="16840"/>
          <w:pgMar w:top="1560" w:right="1420" w:bottom="280" w:left="1440" w:header="0" w:footer="279" w:gutter="0"/>
          <w:cols w:space="720"/>
        </w:sectPr>
      </w:pPr>
      <w:r w:rsidRPr="00B04D2B">
        <w:rPr>
          <w:rFonts w:ascii="Cambria" w:eastAsia="Cambria" w:hAnsi="Cambria" w:cs="Cambria"/>
          <w:sz w:val="24"/>
          <w:szCs w:val="24"/>
        </w:rPr>
        <w:t xml:space="preserve"> </w:t>
      </w:r>
    </w:p>
    <w:p w:rsidR="00AD68DB" w:rsidRDefault="00AD68DB" w:rsidP="00EA1392">
      <w:pPr>
        <w:spacing w:before="2" w:line="140" w:lineRule="exact"/>
        <w:jc w:val="both"/>
        <w:rPr>
          <w:sz w:val="15"/>
          <w:szCs w:val="15"/>
        </w:rPr>
      </w:pPr>
    </w:p>
    <w:bookmarkStart w:id="0" w:name="_Toc429595546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7E1B4D" w:rsidRPr="00EF4739" w:rsidRDefault="007E1B4D" w:rsidP="00EA1392">
          <w:pPr>
            <w:pStyle w:val="Heading1"/>
            <w:numPr>
              <w:ilvl w:val="0"/>
              <w:numId w:val="0"/>
            </w:numPr>
            <w:spacing w:after="240"/>
            <w:ind w:firstLine="540"/>
            <w:jc w:val="both"/>
          </w:pPr>
          <w:r w:rsidRPr="00EF4739">
            <w:t>Table of Contents</w:t>
          </w:r>
          <w:bookmarkEnd w:id="0"/>
        </w:p>
        <w:p w:rsidR="0015759F" w:rsidRDefault="007E1B4D" w:rsidP="00EA1392">
          <w:pPr>
            <w:pStyle w:val="TOC1"/>
            <w:jc w:val="both"/>
            <w:rPr>
              <w:noProof/>
              <w:lang w:val="vi-VN" w:eastAsia="vi-VN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9595546" w:history="1">
            <w:r w:rsidR="0015759F" w:rsidRPr="00A55774">
              <w:rPr>
                <w:rStyle w:val="Hyperlink"/>
                <w:noProof/>
              </w:rPr>
              <w:t>Table of Contents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_Toc429595546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3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1"/>
            <w:jc w:val="both"/>
            <w:rPr>
              <w:noProof/>
              <w:lang w:val="vi-VN" w:eastAsia="vi-VN"/>
            </w:rPr>
          </w:pPr>
          <w:hyperlink w:anchor="_Toc429595547" w:history="1">
            <w:r w:rsidR="0015759F" w:rsidRPr="00A55774">
              <w:rPr>
                <w:rStyle w:val="Hyperlink"/>
                <w:noProof/>
              </w:rPr>
              <w:t>List of Tables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_Toc429595547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4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1"/>
            <w:jc w:val="both"/>
            <w:rPr>
              <w:noProof/>
              <w:lang w:val="vi-VN" w:eastAsia="vi-VN"/>
            </w:rPr>
          </w:pPr>
          <w:hyperlink w:anchor="_Toc429595548" w:history="1">
            <w:r w:rsidR="0015759F" w:rsidRPr="00A55774">
              <w:rPr>
                <w:rStyle w:val="Hyperlink"/>
                <w:noProof/>
              </w:rPr>
              <w:t>List of Figures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_Toc429595548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5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1"/>
            <w:jc w:val="both"/>
            <w:rPr>
              <w:noProof/>
              <w:lang w:val="vi-VN" w:eastAsia="vi-VN"/>
            </w:rPr>
          </w:pPr>
          <w:hyperlink w:anchor="_Toc429595549" w:history="1"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fini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s</w:t>
            </w:r>
            <w:r w:rsidR="0015759F" w:rsidRPr="00A55774">
              <w:rPr>
                <w:rStyle w:val="Hyperlink"/>
                <w:rFonts w:eastAsia="Cambria"/>
                <w:noProof/>
              </w:rPr>
              <w:t>,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Acr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y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m</w:t>
            </w:r>
            <w:r w:rsidR="0015759F" w:rsidRPr="00A55774">
              <w:rPr>
                <w:rStyle w:val="Hyperlink"/>
                <w:rFonts w:eastAsia="Cambria"/>
                <w:noProof/>
              </w:rPr>
              <w:t>s, a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</w:rPr>
              <w:t xml:space="preserve">d 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A</w:t>
            </w:r>
            <w:r w:rsidR="0015759F" w:rsidRPr="00A55774">
              <w:rPr>
                <w:rStyle w:val="Hyperlink"/>
                <w:rFonts w:eastAsia="Cambria"/>
                <w:noProof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</w:rPr>
              <w:t>re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v</w:t>
            </w:r>
            <w:r w:rsidR="0015759F" w:rsidRPr="00A55774">
              <w:rPr>
                <w:rStyle w:val="Hyperlink"/>
                <w:rFonts w:eastAsia="Cambria"/>
                <w:noProof/>
              </w:rPr>
              <w:t>iati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_Toc429595549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6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1"/>
            <w:tabs>
              <w:tab w:val="left" w:pos="1080"/>
            </w:tabs>
            <w:jc w:val="both"/>
            <w:rPr>
              <w:noProof/>
              <w:lang w:val="vi-VN" w:eastAsia="vi-VN"/>
            </w:rPr>
          </w:pPr>
          <w:hyperlink w:anchor="_Toc429595550" w:history="1">
            <w:r w:rsidR="0015759F" w:rsidRPr="00A55774">
              <w:rPr>
                <w:rStyle w:val="Hyperlink"/>
                <w:rFonts w:eastAsia="Cambria"/>
                <w:noProof/>
              </w:rPr>
              <w:t>A.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r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du</w:t>
            </w:r>
            <w:r w:rsidR="0015759F" w:rsidRPr="00A55774">
              <w:rPr>
                <w:rStyle w:val="Hyperlink"/>
                <w:rFonts w:eastAsia="Cambria"/>
                <w:noProof/>
              </w:rPr>
              <w:t>cti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_Toc429595550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1" w:history="1">
            <w:r w:rsidR="0015759F" w:rsidRPr="00A55774">
              <w:rPr>
                <w:rStyle w:val="Hyperlink"/>
                <w:noProof/>
              </w:rPr>
              <w:t>1.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Project Information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_Toc429595551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2" w:history="1">
            <w:r w:rsidR="0015759F" w:rsidRPr="00A55774">
              <w:rPr>
                <w:rStyle w:val="Hyperlink"/>
                <w:rFonts w:eastAsia="Cambria"/>
                <w:noProof/>
              </w:rPr>
              <w:t>2.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ntr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</w:rPr>
              <w:t>cti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_Toc429595552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3" w:history="1">
            <w:r w:rsidR="0015759F" w:rsidRPr="00A55774">
              <w:rPr>
                <w:rStyle w:val="Hyperlink"/>
                <w:rFonts w:eastAsia="Cambria"/>
                <w:noProof/>
              </w:rPr>
              <w:t>3.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Current</w:t>
            </w:r>
            <w:r w:rsidR="0015759F" w:rsidRPr="00A55774">
              <w:rPr>
                <w:rStyle w:val="Hyperlink"/>
                <w:rFonts w:eastAsia="Cambria"/>
                <w:noProof/>
                <w:spacing w:val="-8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Sit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</w:rPr>
              <w:t>at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  <w:spacing w:val="3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_Toc429595553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4" w:history="1">
            <w:r w:rsidR="0015759F" w:rsidRPr="00A55774">
              <w:rPr>
                <w:rStyle w:val="Hyperlink"/>
                <w:rFonts w:eastAsia="Cambria"/>
                <w:noProof/>
              </w:rPr>
              <w:t>4.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Pro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</w:rPr>
              <w:t>l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m</w:t>
            </w:r>
            <w:r w:rsidR="0015759F" w:rsidRPr="00A55774">
              <w:rPr>
                <w:rStyle w:val="Hyperlink"/>
                <w:rFonts w:eastAsia="Cambria"/>
                <w:noProof/>
                <w:spacing w:val="-15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f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nit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on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_Toc429595554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5" w:history="1">
            <w:r w:rsidR="0015759F" w:rsidRPr="00A55774">
              <w:rPr>
                <w:rStyle w:val="Hyperlink"/>
                <w:rFonts w:eastAsia="Cambria"/>
                <w:noProof/>
              </w:rPr>
              <w:t>5.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Propos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-13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S</w:t>
            </w:r>
            <w:r w:rsidR="0015759F" w:rsidRPr="00A55774">
              <w:rPr>
                <w:rStyle w:val="Hyperlink"/>
                <w:rFonts w:eastAsia="Cambria"/>
                <w:noProof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3"/>
              </w:rPr>
              <w:t>l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_Toc429595555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6" w:history="1">
            <w:r w:rsidR="0015759F" w:rsidRPr="00A55774">
              <w:rPr>
                <w:rStyle w:val="Hyperlink"/>
                <w:noProof/>
              </w:rPr>
              <w:t>5.1.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Feature functions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_Toc429595556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7" w:history="1">
            <w:r w:rsidR="0015759F" w:rsidRPr="00A55774">
              <w:rPr>
                <w:rStyle w:val="Hyperlink"/>
                <w:noProof/>
              </w:rPr>
              <w:t>5.2.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Adv</w:t>
            </w:r>
            <w:r w:rsidR="0015759F" w:rsidRPr="00A55774">
              <w:rPr>
                <w:rStyle w:val="Hyperlink"/>
                <w:noProof/>
                <w:spacing w:val="-2"/>
              </w:rPr>
              <w:t>a</w:t>
            </w:r>
            <w:r w:rsidR="0015759F" w:rsidRPr="00A55774">
              <w:rPr>
                <w:rStyle w:val="Hyperlink"/>
                <w:noProof/>
              </w:rPr>
              <w:t>n</w:t>
            </w:r>
            <w:r w:rsidR="0015759F" w:rsidRPr="00A55774">
              <w:rPr>
                <w:rStyle w:val="Hyperlink"/>
                <w:noProof/>
                <w:spacing w:val="-1"/>
              </w:rPr>
              <w:t>t</w:t>
            </w:r>
            <w:r w:rsidR="0015759F" w:rsidRPr="00A55774">
              <w:rPr>
                <w:rStyle w:val="Hyperlink"/>
                <w:noProof/>
                <w:spacing w:val="1"/>
              </w:rPr>
              <w:t>a</w:t>
            </w:r>
            <w:r w:rsidR="0015759F" w:rsidRPr="00A55774">
              <w:rPr>
                <w:rStyle w:val="Hyperlink"/>
                <w:noProof/>
              </w:rPr>
              <w:t>g</w:t>
            </w:r>
            <w:r w:rsidR="0015759F" w:rsidRPr="00A55774">
              <w:rPr>
                <w:rStyle w:val="Hyperlink"/>
                <w:noProof/>
                <w:spacing w:val="-1"/>
              </w:rPr>
              <w:t>e</w:t>
            </w:r>
            <w:r w:rsidR="0015759F" w:rsidRPr="00A55774">
              <w:rPr>
                <w:rStyle w:val="Hyperlink"/>
                <w:noProof/>
              </w:rPr>
              <w:t>s</w:t>
            </w:r>
            <w:r w:rsidR="0015759F" w:rsidRPr="00A55774">
              <w:rPr>
                <w:rStyle w:val="Hyperlink"/>
                <w:noProof/>
                <w:spacing w:val="2"/>
              </w:rPr>
              <w:t xml:space="preserve"> </w:t>
            </w:r>
            <w:r w:rsidR="0015759F" w:rsidRPr="00A55774">
              <w:rPr>
                <w:rStyle w:val="Hyperlink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noProof/>
              </w:rPr>
              <w:t>nd</w:t>
            </w:r>
            <w:r w:rsidR="0015759F" w:rsidRPr="00A55774">
              <w:rPr>
                <w:rStyle w:val="Hyperlink"/>
                <w:noProof/>
                <w:spacing w:val="-1"/>
              </w:rPr>
              <w:t xml:space="preserve"> </w:t>
            </w:r>
            <w:r w:rsidR="0015759F" w:rsidRPr="00A55774">
              <w:rPr>
                <w:rStyle w:val="Hyperlink"/>
                <w:noProof/>
                <w:spacing w:val="1"/>
              </w:rPr>
              <w:t>d</w:t>
            </w:r>
            <w:r w:rsidR="0015759F" w:rsidRPr="00A55774">
              <w:rPr>
                <w:rStyle w:val="Hyperlink"/>
                <w:noProof/>
                <w:spacing w:val="-2"/>
              </w:rPr>
              <w:t>i</w:t>
            </w:r>
            <w:r w:rsidR="0015759F" w:rsidRPr="00A55774">
              <w:rPr>
                <w:rStyle w:val="Hyperlink"/>
                <w:noProof/>
              </w:rPr>
              <w:t>s</w:t>
            </w:r>
            <w:r w:rsidR="0015759F" w:rsidRPr="00A55774">
              <w:rPr>
                <w:rStyle w:val="Hyperlink"/>
                <w:noProof/>
                <w:spacing w:val="1"/>
              </w:rPr>
              <w:t>a</w:t>
            </w:r>
            <w:r w:rsidR="0015759F" w:rsidRPr="00A55774">
              <w:rPr>
                <w:rStyle w:val="Hyperlink"/>
                <w:noProof/>
              </w:rPr>
              <w:t>d</w:t>
            </w:r>
            <w:r w:rsidR="0015759F" w:rsidRPr="00A55774">
              <w:rPr>
                <w:rStyle w:val="Hyperlink"/>
                <w:noProof/>
                <w:spacing w:val="-2"/>
              </w:rPr>
              <w:t>v</w:t>
            </w:r>
            <w:r w:rsidR="0015759F" w:rsidRPr="00A55774">
              <w:rPr>
                <w:rStyle w:val="Hyperlink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noProof/>
              </w:rPr>
              <w:t>n</w:t>
            </w:r>
            <w:r w:rsidR="0015759F" w:rsidRPr="00A55774">
              <w:rPr>
                <w:rStyle w:val="Hyperlink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noProof/>
              </w:rPr>
              <w:t>g</w:t>
            </w:r>
            <w:r w:rsidR="0015759F" w:rsidRPr="00A55774">
              <w:rPr>
                <w:rStyle w:val="Hyperlink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noProof/>
              </w:rPr>
              <w:t>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_Toc429595557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8" w:history="1">
            <w:r w:rsidR="0015759F" w:rsidRPr="00A55774">
              <w:rPr>
                <w:rStyle w:val="Hyperlink"/>
                <w:rFonts w:eastAsia="Cambria"/>
                <w:noProof/>
              </w:rPr>
              <w:t>6.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Functi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on</w:t>
            </w:r>
            <w:r w:rsidR="0015759F" w:rsidRPr="00A55774">
              <w:rPr>
                <w:rStyle w:val="Hyperlink"/>
                <w:rFonts w:eastAsia="Cambria"/>
                <w:noProof/>
              </w:rPr>
              <w:t>al</w:t>
            </w:r>
            <w:r w:rsidR="0015759F" w:rsidRPr="00A55774">
              <w:rPr>
                <w:rStyle w:val="Hyperlink"/>
                <w:rFonts w:eastAsia="Cambria"/>
                <w:noProof/>
                <w:spacing w:val="-16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R</w:t>
            </w:r>
            <w:r w:rsidR="0015759F" w:rsidRPr="00A55774">
              <w:rPr>
                <w:rStyle w:val="Hyperlink"/>
                <w:rFonts w:eastAsia="Cambria"/>
                <w:noProof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q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</w:rPr>
              <w:t>iremen</w:t>
            </w:r>
            <w:r w:rsidR="0015759F" w:rsidRPr="00A55774">
              <w:rPr>
                <w:rStyle w:val="Hyperlink"/>
                <w:rFonts w:eastAsia="Cambria"/>
                <w:noProof/>
                <w:spacing w:val="3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_Toc429595558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9" w:history="1">
            <w:r w:rsidR="0015759F" w:rsidRPr="00A55774">
              <w:rPr>
                <w:rStyle w:val="Hyperlink"/>
                <w:noProof/>
              </w:rPr>
              <w:t>6.1.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 xml:space="preserve">Connect with </w:t>
            </w:r>
            <w:r w:rsidR="00C92354">
              <w:rPr>
                <w:rStyle w:val="Hyperlink"/>
                <w:noProof/>
              </w:rPr>
              <w:t>wristband</w:t>
            </w:r>
            <w:r w:rsidR="0015759F" w:rsidRPr="00A55774">
              <w:rPr>
                <w:rStyle w:val="Hyperlink"/>
                <w:noProof/>
              </w:rPr>
              <w:t xml:space="preserve"> and setup device.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_Toc429595559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0" w:history="1">
            <w:r w:rsidR="0015759F" w:rsidRPr="00A55774">
              <w:rPr>
                <w:rStyle w:val="Hyperlink"/>
                <w:noProof/>
              </w:rPr>
              <w:t>6.2.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 xml:space="preserve">Create a </w:t>
            </w:r>
            <w:r w:rsidR="00C92354">
              <w:rPr>
                <w:rStyle w:val="Hyperlink"/>
                <w:noProof/>
              </w:rPr>
              <w:t>patient</w:t>
            </w:r>
            <w:r w:rsidR="0015759F" w:rsidRPr="00A55774">
              <w:rPr>
                <w:rStyle w:val="Hyperlink"/>
                <w:noProof/>
              </w:rPr>
              <w:t xml:space="preserve"> profile in system.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_Toc429595560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1" w:history="1">
            <w:r w:rsidR="0015759F" w:rsidRPr="00A55774">
              <w:rPr>
                <w:rStyle w:val="Hyperlink"/>
                <w:noProof/>
              </w:rPr>
              <w:t>6.3.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Get information of wristband and save in smartphone, system.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_Toc429595561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2" w:history="1">
            <w:r w:rsidR="0015759F" w:rsidRPr="00A55774">
              <w:rPr>
                <w:rStyle w:val="Hyperlink"/>
                <w:noProof/>
              </w:rPr>
              <w:t>6.4.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Suggest Regiment of patient to doctor.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_Toc429595562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3" w:history="1">
            <w:r w:rsidR="0015759F" w:rsidRPr="00A55774">
              <w:rPr>
                <w:rStyle w:val="Hyperlink"/>
                <w:noProof/>
              </w:rPr>
              <w:t>6.5.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System send regiment to patient.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_Toc429595563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4" w:history="1">
            <w:r w:rsidR="0015759F" w:rsidRPr="00A55774">
              <w:rPr>
                <w:rStyle w:val="Hyperlink"/>
                <w:noProof/>
              </w:rPr>
              <w:t>6.6.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Application support to remind implement regiment.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_Toc429595564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5" w:history="1">
            <w:r w:rsidR="0015759F" w:rsidRPr="00A55774">
              <w:rPr>
                <w:rStyle w:val="Hyperlink"/>
                <w:noProof/>
              </w:rPr>
              <w:t>6.7.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Suggest exercise in system.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_Toc429595565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6" w:history="1">
            <w:r w:rsidR="0015759F" w:rsidRPr="00A55774">
              <w:rPr>
                <w:rStyle w:val="Hyperlink"/>
                <w:noProof/>
              </w:rPr>
              <w:t>6.8.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Manage regiment of disease.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_Toc429595566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4C1E2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7" w:history="1">
            <w:r w:rsidR="0015759F" w:rsidRPr="00A55774">
              <w:rPr>
                <w:rStyle w:val="Hyperlink"/>
                <w:rFonts w:eastAsia="Cambria"/>
                <w:noProof/>
              </w:rPr>
              <w:t>7.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Role</w:t>
            </w:r>
            <w:r w:rsidR="0015759F" w:rsidRPr="00A55774">
              <w:rPr>
                <w:rStyle w:val="Hyperlink"/>
                <w:rFonts w:eastAsia="Cambria"/>
                <w:noProof/>
                <w:spacing w:val="-6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-7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Re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s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p</w:t>
            </w:r>
            <w:r w:rsidR="0015759F" w:rsidRPr="00A55774">
              <w:rPr>
                <w:rStyle w:val="Hyperlink"/>
                <w:rFonts w:eastAsia="Cambria"/>
                <w:noProof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</w:rPr>
              <w:t>si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</w:rPr>
              <w:t>il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it</w:t>
            </w:r>
            <w:r w:rsidR="0015759F" w:rsidRPr="00A55774">
              <w:rPr>
                <w:rStyle w:val="Hyperlink"/>
                <w:rFonts w:eastAsia="Cambria"/>
                <w:noProof/>
              </w:rPr>
              <w:t>y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_Toc429595567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7E1B4D" w:rsidRDefault="007E1B4D" w:rsidP="00EA1392">
          <w:pPr>
            <w:spacing w:line="276" w:lineRule="auto"/>
            <w:jc w:val="both"/>
            <w:rPr>
              <w:rFonts w:asciiTheme="majorHAnsi" w:hAnsiTheme="majorHAnsi"/>
              <w:noProof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E1B4D" w:rsidRDefault="007E1B4D" w:rsidP="00EA1392">
      <w:p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br w:type="page"/>
      </w:r>
    </w:p>
    <w:p w:rsidR="00DC3A2E" w:rsidRDefault="00A84850" w:rsidP="00EA1392">
      <w:pPr>
        <w:pStyle w:val="Heading1"/>
        <w:numPr>
          <w:ilvl w:val="0"/>
          <w:numId w:val="0"/>
        </w:numPr>
        <w:spacing w:after="240"/>
        <w:ind w:firstLine="540"/>
        <w:jc w:val="both"/>
        <w:rPr>
          <w:noProof/>
        </w:rPr>
      </w:pPr>
      <w:bookmarkStart w:id="1" w:name="_Toc395974116"/>
      <w:bookmarkStart w:id="2" w:name="_Toc429595547"/>
      <w:r w:rsidRPr="00794989">
        <w:lastRenderedPageBreak/>
        <w:t>List of Tables</w:t>
      </w:r>
      <w:bookmarkEnd w:id="1"/>
      <w:bookmarkEnd w:id="2"/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begin"/>
      </w:r>
      <w:r w:rsidRPr="00EE3472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separate"/>
      </w:r>
    </w:p>
    <w:p w:rsidR="00DC3A2E" w:rsidRDefault="00DC3A2E" w:rsidP="00EA1392">
      <w:pPr>
        <w:pStyle w:val="TableofFigures"/>
        <w:tabs>
          <w:tab w:val="right" w:leader="dot" w:pos="9550"/>
        </w:tabs>
        <w:jc w:val="both"/>
        <w:rPr>
          <w:noProof/>
          <w:lang w:val="en-US" w:eastAsia="en-US"/>
        </w:rPr>
      </w:pPr>
    </w:p>
    <w:p w:rsidR="00A84850" w:rsidRDefault="00A84850" w:rsidP="00EA1392">
      <w:pPr>
        <w:spacing w:before="63"/>
        <w:ind w:left="545"/>
        <w:jc w:val="both"/>
        <w:rPr>
          <w:rStyle w:val="Hyperlink"/>
          <w:noProof/>
        </w:rPr>
      </w:pPr>
      <w:r w:rsidRPr="00EE3472">
        <w:rPr>
          <w:rStyle w:val="Hyperlink"/>
          <w:noProof/>
        </w:rPr>
        <w:fldChar w:fldCharType="end"/>
      </w:r>
    </w:p>
    <w:p w:rsidR="00A84850" w:rsidRDefault="00A84850" w:rsidP="00EA1392">
      <w:pPr>
        <w:jc w:val="both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AD68DB" w:rsidRDefault="00A04B53" w:rsidP="00EA1392">
      <w:pPr>
        <w:pStyle w:val="Heading1"/>
        <w:numPr>
          <w:ilvl w:val="0"/>
          <w:numId w:val="0"/>
        </w:numPr>
        <w:spacing w:after="240"/>
        <w:ind w:firstLine="630"/>
        <w:jc w:val="both"/>
      </w:pPr>
      <w:bookmarkStart w:id="3" w:name="_Toc395974117"/>
      <w:bookmarkStart w:id="4" w:name="_Toc429595548"/>
      <w:r w:rsidRPr="00435372">
        <w:lastRenderedPageBreak/>
        <w:t>List of Figures</w:t>
      </w:r>
      <w:bookmarkEnd w:id="3"/>
      <w:bookmarkEnd w:id="4"/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956D94" w:rsidRDefault="00956D94" w:rsidP="00EA1392">
      <w:pPr>
        <w:jc w:val="both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br w:type="page"/>
      </w:r>
    </w:p>
    <w:p w:rsidR="00AD68DB" w:rsidRDefault="00D724A8" w:rsidP="00EA1392">
      <w:pPr>
        <w:pStyle w:val="Heading1"/>
        <w:numPr>
          <w:ilvl w:val="0"/>
          <w:numId w:val="0"/>
        </w:numPr>
        <w:ind w:left="720"/>
        <w:jc w:val="both"/>
        <w:rPr>
          <w:rFonts w:eastAsia="Cambria"/>
        </w:rPr>
      </w:pPr>
      <w:bookmarkStart w:id="5" w:name="_Toc429595549"/>
      <w:r>
        <w:rPr>
          <w:rFonts w:eastAsia="Cambria"/>
        </w:rPr>
        <w:lastRenderedPageBreak/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fini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-1"/>
        </w:rPr>
        <w:t>o</w:t>
      </w:r>
      <w:r>
        <w:rPr>
          <w:rFonts w:eastAsia="Cambria"/>
        </w:rPr>
        <w:t>n</w:t>
      </w:r>
      <w:r>
        <w:rPr>
          <w:rFonts w:eastAsia="Cambria"/>
          <w:spacing w:val="1"/>
        </w:rPr>
        <w:t>s</w:t>
      </w:r>
      <w:r>
        <w:rPr>
          <w:rFonts w:eastAsia="Cambria"/>
        </w:rPr>
        <w:t>,</w:t>
      </w:r>
      <w:r>
        <w:rPr>
          <w:rFonts w:eastAsia="Cambria"/>
          <w:spacing w:val="-2"/>
        </w:rPr>
        <w:t xml:space="preserve"> </w:t>
      </w:r>
      <w:r>
        <w:rPr>
          <w:rFonts w:eastAsia="Cambria"/>
        </w:rPr>
        <w:t>Acr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r>
        <w:rPr>
          <w:rFonts w:eastAsia="Cambria"/>
          <w:spacing w:val="2"/>
        </w:rPr>
        <w:t>y</w:t>
      </w:r>
      <w:r>
        <w:rPr>
          <w:rFonts w:eastAsia="Cambria"/>
          <w:spacing w:val="1"/>
        </w:rPr>
        <w:t>m</w:t>
      </w:r>
      <w:r>
        <w:rPr>
          <w:rFonts w:eastAsia="Cambria"/>
        </w:rPr>
        <w:t>s, a</w:t>
      </w:r>
      <w:r>
        <w:rPr>
          <w:rFonts w:eastAsia="Cambria"/>
          <w:spacing w:val="-1"/>
        </w:rPr>
        <w:t>n</w:t>
      </w:r>
      <w:r>
        <w:rPr>
          <w:rFonts w:eastAsia="Cambria"/>
        </w:rPr>
        <w:t xml:space="preserve">d </w:t>
      </w:r>
      <w:r>
        <w:rPr>
          <w:rFonts w:eastAsia="Cambria"/>
          <w:spacing w:val="-2"/>
        </w:rPr>
        <w:t>A</w:t>
      </w:r>
      <w:r>
        <w:rPr>
          <w:rFonts w:eastAsia="Cambria"/>
        </w:rPr>
        <w:t>b</w:t>
      </w:r>
      <w:r>
        <w:rPr>
          <w:rFonts w:eastAsia="Cambria"/>
          <w:spacing w:val="1"/>
        </w:rPr>
        <w:t>b</w:t>
      </w:r>
      <w:r>
        <w:rPr>
          <w:rFonts w:eastAsia="Cambria"/>
        </w:rPr>
        <w:t>re</w:t>
      </w:r>
      <w:r>
        <w:rPr>
          <w:rFonts w:eastAsia="Cambria"/>
          <w:spacing w:val="1"/>
        </w:rPr>
        <w:t>v</w:t>
      </w:r>
      <w:r>
        <w:rPr>
          <w:rFonts w:eastAsia="Cambria"/>
        </w:rPr>
        <w:t>iati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ns</w:t>
      </w:r>
      <w:bookmarkEnd w:id="5"/>
    </w:p>
    <w:p w:rsidR="00AD68DB" w:rsidRDefault="00AD68DB" w:rsidP="00EA1392">
      <w:pPr>
        <w:spacing w:line="200" w:lineRule="exact"/>
        <w:jc w:val="both"/>
      </w:pPr>
    </w:p>
    <w:p w:rsidR="00740545" w:rsidRDefault="00740545" w:rsidP="00EA1392">
      <w:pPr>
        <w:spacing w:line="200" w:lineRule="exact"/>
        <w:jc w:val="both"/>
      </w:pPr>
    </w:p>
    <w:p w:rsidR="00740545" w:rsidRDefault="00740545" w:rsidP="00EA1392">
      <w:pPr>
        <w:jc w:val="both"/>
      </w:pPr>
      <w:r>
        <w:br w:type="page"/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AD68DB" w:rsidRDefault="00D724A8" w:rsidP="00EA1392">
      <w:pPr>
        <w:pStyle w:val="Heading1"/>
        <w:ind w:left="1170" w:hanging="360"/>
        <w:jc w:val="both"/>
        <w:rPr>
          <w:rFonts w:eastAsia="Cambria"/>
        </w:rPr>
      </w:pPr>
      <w:r>
        <w:rPr>
          <w:rFonts w:eastAsia="Cambria"/>
          <w:spacing w:val="-38"/>
        </w:rPr>
        <w:t xml:space="preserve"> </w:t>
      </w:r>
      <w:bookmarkStart w:id="6" w:name="_Toc429595550"/>
      <w:r>
        <w:rPr>
          <w:rFonts w:eastAsia="Cambria"/>
          <w:spacing w:val="-1"/>
        </w:rPr>
        <w:t>I</w:t>
      </w:r>
      <w:r>
        <w:rPr>
          <w:rFonts w:eastAsia="Cambria"/>
        </w:rPr>
        <w:t>n</w:t>
      </w:r>
      <w:r>
        <w:rPr>
          <w:rFonts w:eastAsia="Cambria"/>
          <w:spacing w:val="1"/>
        </w:rPr>
        <w:t>t</w:t>
      </w:r>
      <w:r>
        <w:rPr>
          <w:rFonts w:eastAsia="Cambria"/>
        </w:rPr>
        <w:t>r</w:t>
      </w:r>
      <w:r>
        <w:rPr>
          <w:rFonts w:eastAsia="Cambria"/>
          <w:spacing w:val="-1"/>
        </w:rPr>
        <w:t>o</w:t>
      </w:r>
      <w:r>
        <w:rPr>
          <w:rFonts w:eastAsia="Cambria"/>
          <w:spacing w:val="1"/>
        </w:rPr>
        <w:t>du</w:t>
      </w:r>
      <w:r>
        <w:rPr>
          <w:rFonts w:eastAsia="Cambria"/>
        </w:rPr>
        <w:t>cti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bookmarkEnd w:id="6"/>
    </w:p>
    <w:p w:rsidR="00AD68DB" w:rsidRPr="00F81508" w:rsidRDefault="00D724A8" w:rsidP="00EA1392">
      <w:pPr>
        <w:pStyle w:val="Heading2"/>
        <w:tabs>
          <w:tab w:val="num" w:pos="1440"/>
        </w:tabs>
        <w:ind w:left="1260" w:hanging="270"/>
        <w:jc w:val="both"/>
      </w:pPr>
      <w:bookmarkStart w:id="7" w:name="_Toc429595551"/>
      <w:r w:rsidRPr="00F81508">
        <w:t>Project Information</w:t>
      </w:r>
      <w:bookmarkEnd w:id="7"/>
    </w:p>
    <w:p w:rsidR="0015759F" w:rsidRDefault="0015759F" w:rsidP="00EA1392">
      <w:pPr>
        <w:ind w:left="636" w:firstLine="720"/>
        <w:jc w:val="both"/>
        <w:rPr>
          <w:sz w:val="24"/>
          <w:szCs w:val="24"/>
        </w:rPr>
      </w:pPr>
      <w:bookmarkStart w:id="8" w:name="_Toc429595552"/>
      <w:r>
        <w:rPr>
          <w:rFonts w:eastAsia="Cambria"/>
          <w:sz w:val="24"/>
          <w:szCs w:val="24"/>
        </w:rPr>
        <w:t>-     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>ect n</w:t>
      </w:r>
      <w:r>
        <w:rPr>
          <w:rFonts w:eastAsia="Cambria"/>
          <w:spacing w:val="1"/>
          <w:sz w:val="24"/>
          <w:szCs w:val="24"/>
        </w:rPr>
        <w:t>a</w:t>
      </w:r>
      <w:r>
        <w:rPr>
          <w:rFonts w:eastAsia="Cambria"/>
          <w:sz w:val="24"/>
          <w:szCs w:val="24"/>
        </w:rPr>
        <w:t xml:space="preserve">me: </w:t>
      </w:r>
      <w:r>
        <w:rPr>
          <w:b/>
          <w:sz w:val="24"/>
          <w:szCs w:val="24"/>
        </w:rPr>
        <w:t>Health Support Tracking System</w:t>
      </w:r>
    </w:p>
    <w:p w:rsidR="0015759F" w:rsidRDefault="0015759F" w:rsidP="00EA1392">
      <w:pPr>
        <w:spacing w:before="3"/>
        <w:ind w:left="1356" w:right="424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 xml:space="preserve">ect 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HSTS</w:t>
      </w:r>
    </w:p>
    <w:p w:rsidR="0015759F" w:rsidRDefault="0015759F" w:rsidP="00EA1392">
      <w:pPr>
        <w:spacing w:line="280" w:lineRule="exact"/>
        <w:ind w:left="1356" w:right="789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od</w:t>
      </w:r>
      <w:r>
        <w:rPr>
          <w:rFonts w:eastAsia="Cambria"/>
          <w:sz w:val="24"/>
          <w:szCs w:val="24"/>
        </w:rPr>
        <w:t>u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 xml:space="preserve">t </w:t>
      </w:r>
      <w:r>
        <w:rPr>
          <w:rFonts w:eastAsia="Cambria"/>
          <w:spacing w:val="2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y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Mobile Application, Website</w:t>
      </w:r>
    </w:p>
    <w:p w:rsidR="0015759F" w:rsidRDefault="0015759F" w:rsidP="00EA1392">
      <w:pPr>
        <w:spacing w:line="280" w:lineRule="exact"/>
        <w:ind w:left="1356" w:right="442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 xml:space="preserve">Start Date: </w:t>
      </w:r>
      <w:r>
        <w:rPr>
          <w:rFonts w:eastAsia="Cambria"/>
          <w:b/>
          <w:sz w:val="24"/>
          <w:szCs w:val="24"/>
        </w:rPr>
        <w:t>September 07th, 2015</w:t>
      </w:r>
    </w:p>
    <w:p w:rsidR="0015759F" w:rsidRPr="00E51EC6" w:rsidRDefault="0015759F" w:rsidP="00BE74AA">
      <w:pPr>
        <w:ind w:left="1356" w:right="2540"/>
        <w:jc w:val="both"/>
        <w:rPr>
          <w:rFonts w:eastAsia="Cambria"/>
          <w:b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nd Dat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:</w:t>
      </w:r>
      <w:r>
        <w:rPr>
          <w:rFonts w:eastAsia="Cambria"/>
          <w:spacing w:val="-1"/>
          <w:sz w:val="24"/>
          <w:szCs w:val="24"/>
        </w:rPr>
        <w:t xml:space="preserve"> </w:t>
      </w:r>
      <w:r w:rsidR="00BE74AA" w:rsidRPr="00E51EC6">
        <w:rPr>
          <w:rFonts w:eastAsia="Cambria"/>
          <w:b/>
          <w:spacing w:val="-1"/>
          <w:sz w:val="24"/>
          <w:szCs w:val="24"/>
        </w:rPr>
        <w:t xml:space="preserve">December </w:t>
      </w:r>
      <w:r w:rsidR="003A60EA" w:rsidRPr="00E51EC6">
        <w:rPr>
          <w:rFonts w:eastAsia="Cambria"/>
          <w:b/>
          <w:spacing w:val="-1"/>
          <w:sz w:val="24"/>
          <w:szCs w:val="24"/>
        </w:rPr>
        <w:t>12th</w:t>
      </w:r>
      <w:r w:rsidR="00BE74AA" w:rsidRPr="00E51EC6">
        <w:rPr>
          <w:rFonts w:eastAsia="Cambria"/>
          <w:b/>
          <w:spacing w:val="-1"/>
          <w:sz w:val="24"/>
          <w:szCs w:val="24"/>
        </w:rPr>
        <w:t>, 2015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r>
        <w:rPr>
          <w:rFonts w:eastAsia="Cambria"/>
          <w:spacing w:val="-1"/>
        </w:rPr>
        <w:t>I</w:t>
      </w:r>
      <w:r>
        <w:rPr>
          <w:rFonts w:eastAsia="Cambria"/>
        </w:rPr>
        <w:t>ntr</w:t>
      </w:r>
      <w:r>
        <w:rPr>
          <w:rFonts w:eastAsia="Cambria"/>
          <w:spacing w:val="2"/>
        </w:rPr>
        <w:t>o</w:t>
      </w:r>
      <w:r>
        <w:rPr>
          <w:rFonts w:eastAsia="Cambria"/>
          <w:spacing w:val="-1"/>
        </w:rPr>
        <w:t>d</w:t>
      </w:r>
      <w:r>
        <w:rPr>
          <w:rFonts w:eastAsia="Cambria"/>
          <w:spacing w:val="1"/>
        </w:rPr>
        <w:t>u</w:t>
      </w:r>
      <w:r>
        <w:rPr>
          <w:rFonts w:eastAsia="Cambria"/>
        </w:rPr>
        <w:t>cti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8"/>
    </w:p>
    <w:p w:rsidR="00F322C1" w:rsidRPr="00EA5DDD" w:rsidRDefault="00F322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A5DDD">
        <w:rPr>
          <w:rFonts w:cstheme="minorHAnsi"/>
          <w:sz w:val="24"/>
          <w:szCs w:val="24"/>
        </w:rPr>
        <w:t>In modern society, the people worry about their health. The fat is the most important problems. The doctor diagnose</w:t>
      </w:r>
      <w:r w:rsidR="00093F8B" w:rsidRPr="00EA5DDD">
        <w:rPr>
          <w:rFonts w:cstheme="minorHAnsi"/>
          <w:sz w:val="24"/>
          <w:szCs w:val="24"/>
        </w:rPr>
        <w:t>s</w:t>
      </w:r>
      <w:r w:rsidRPr="00EA5DDD">
        <w:rPr>
          <w:rFonts w:cstheme="minorHAnsi"/>
          <w:sz w:val="24"/>
          <w:szCs w:val="24"/>
        </w:rPr>
        <w:t xml:space="preserve"> the patient with medicine and exercises. However, the patient uses medicine without exercises</w:t>
      </w:r>
      <w:r w:rsidR="00BD7697" w:rsidRPr="00EA5DDD">
        <w:rPr>
          <w:rFonts w:cstheme="minorHAnsi"/>
          <w:sz w:val="24"/>
          <w:szCs w:val="24"/>
        </w:rPr>
        <w:t xml:space="preserve"> or forget use medicine</w:t>
      </w:r>
      <w:r w:rsidRPr="00EA5DDD">
        <w:rPr>
          <w:rFonts w:cstheme="minorHAnsi"/>
          <w:sz w:val="24"/>
          <w:szCs w:val="24"/>
        </w:rPr>
        <w:t xml:space="preserve"> that cause problem in effective treatm</w:t>
      </w:r>
      <w:r w:rsidR="00BD7697" w:rsidRPr="00EA5DDD">
        <w:rPr>
          <w:rFonts w:cstheme="minorHAnsi"/>
          <w:sz w:val="24"/>
          <w:szCs w:val="24"/>
        </w:rPr>
        <w:t xml:space="preserve">ent. </w:t>
      </w:r>
      <w:r w:rsidR="0066269E" w:rsidRPr="00EA5DDD">
        <w:rPr>
          <w:rFonts w:cstheme="minorHAnsi"/>
          <w:sz w:val="24"/>
          <w:szCs w:val="24"/>
        </w:rPr>
        <w:t>Besides, some patient need to be followed and update regimen after a period. Patient need</w:t>
      </w:r>
      <w:r w:rsidR="00EA5DDD" w:rsidRPr="00EA5DDD">
        <w:rPr>
          <w:rFonts w:cstheme="minorHAnsi"/>
          <w:sz w:val="24"/>
          <w:szCs w:val="24"/>
        </w:rPr>
        <w:t xml:space="preserve"> to consult in time to treatment.</w:t>
      </w:r>
    </w:p>
    <w:p w:rsidR="00EA5DDD" w:rsidRDefault="00EA5DDD" w:rsidP="00C138C1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smart activity wristband appear providing functional with tracking workouts, ca</w:t>
      </w:r>
      <w:r w:rsidR="002242C4">
        <w:rPr>
          <w:rFonts w:cstheme="minorHAnsi"/>
          <w:sz w:val="24"/>
          <w:szCs w:val="24"/>
        </w:rPr>
        <w:t xml:space="preserve">lories burned, steps. </w:t>
      </w:r>
      <w:r w:rsidR="00AE0678">
        <w:rPr>
          <w:rFonts w:cstheme="minorHAnsi"/>
          <w:sz w:val="24"/>
          <w:szCs w:val="24"/>
        </w:rPr>
        <w:t>Besi</w:t>
      </w:r>
      <w:r w:rsidR="002242C4">
        <w:rPr>
          <w:rFonts w:cstheme="minorHAnsi"/>
          <w:sz w:val="24"/>
          <w:szCs w:val="24"/>
        </w:rPr>
        <w:t>d</w:t>
      </w:r>
      <w:r w:rsidR="00AE0678">
        <w:rPr>
          <w:rFonts w:cstheme="minorHAnsi"/>
          <w:sz w:val="24"/>
          <w:szCs w:val="24"/>
        </w:rPr>
        <w:t>e</w:t>
      </w:r>
      <w:r w:rsidR="002242C4">
        <w:rPr>
          <w:rFonts w:cstheme="minorHAnsi"/>
          <w:sz w:val="24"/>
          <w:szCs w:val="24"/>
        </w:rPr>
        <w:t>s, that devic</w:t>
      </w:r>
      <w:r w:rsidR="00CD65C3">
        <w:rPr>
          <w:rFonts w:cstheme="minorHAnsi"/>
          <w:sz w:val="24"/>
          <w:szCs w:val="24"/>
        </w:rPr>
        <w:t>e can synchronize bluetooth and automatically to the computer and over 150 leading smart phones</w:t>
      </w:r>
      <w:r w:rsidR="002242C4">
        <w:rPr>
          <w:rFonts w:cstheme="minorHAnsi"/>
          <w:sz w:val="24"/>
          <w:szCs w:val="24"/>
        </w:rPr>
        <w:t>.</w:t>
      </w:r>
    </w:p>
    <w:p w:rsidR="00AE0678" w:rsidRPr="00EB2BCA" w:rsidRDefault="000743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highlight w:val="yellow"/>
        </w:rPr>
      </w:pPr>
      <w:r w:rsidRPr="00EB2BCA">
        <w:rPr>
          <w:rFonts w:cstheme="minorHAnsi"/>
          <w:sz w:val="24"/>
          <w:szCs w:val="24"/>
          <w:highlight w:val="yellow"/>
        </w:rPr>
        <w:t>So, this system will help doctor tracking</w:t>
      </w:r>
      <w:r w:rsidR="00E72D71" w:rsidRPr="00EB2BCA">
        <w:rPr>
          <w:rFonts w:cstheme="minorHAnsi"/>
          <w:sz w:val="24"/>
          <w:szCs w:val="24"/>
          <w:highlight w:val="yellow"/>
        </w:rPr>
        <w:t xml:space="preserve"> practice</w:t>
      </w:r>
      <w:r w:rsidRPr="00EB2BCA">
        <w:rPr>
          <w:rFonts w:cstheme="minorHAnsi"/>
          <w:sz w:val="24"/>
          <w:szCs w:val="24"/>
          <w:highlight w:val="yellow"/>
        </w:rPr>
        <w:t xml:space="preserve"> information</w:t>
      </w:r>
      <w:r w:rsidR="003A4905" w:rsidRPr="00EB2BCA">
        <w:rPr>
          <w:rFonts w:cstheme="minorHAnsi"/>
          <w:sz w:val="24"/>
          <w:szCs w:val="24"/>
          <w:highlight w:val="yellow"/>
        </w:rPr>
        <w:t xml:space="preserve"> </w:t>
      </w:r>
      <w:r w:rsidRPr="00EB2BCA">
        <w:rPr>
          <w:rFonts w:cstheme="minorHAnsi"/>
          <w:sz w:val="24"/>
          <w:szCs w:val="24"/>
          <w:highlight w:val="yellow"/>
        </w:rPr>
        <w:t xml:space="preserve">of patient. 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We will remind </w:t>
      </w:r>
      <w:r w:rsidR="004320E0" w:rsidRPr="00EB2BCA">
        <w:rPr>
          <w:rFonts w:cstheme="minorHAnsi"/>
          <w:sz w:val="24"/>
          <w:szCs w:val="24"/>
          <w:highlight w:val="yellow"/>
        </w:rPr>
        <w:t>patient use medicine.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 </w:t>
      </w: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pStyle w:val="Heading2"/>
        <w:tabs>
          <w:tab w:val="left" w:pos="1260"/>
        </w:tabs>
        <w:ind w:left="1350" w:hanging="360"/>
        <w:jc w:val="both"/>
        <w:rPr>
          <w:rFonts w:eastAsia="Cambria"/>
        </w:rPr>
      </w:pPr>
      <w:bookmarkStart w:id="9" w:name="_Toc429595553"/>
      <w:r>
        <w:rPr>
          <w:rFonts w:eastAsia="Cambria"/>
        </w:rPr>
        <w:t>Current</w:t>
      </w:r>
      <w:r>
        <w:rPr>
          <w:rFonts w:eastAsia="Cambria"/>
          <w:spacing w:val="-8"/>
        </w:rPr>
        <w:t xml:space="preserve"> </w:t>
      </w:r>
      <w:r>
        <w:rPr>
          <w:rFonts w:eastAsia="Cambria"/>
        </w:rPr>
        <w:t>Sit</w:t>
      </w:r>
      <w:r>
        <w:rPr>
          <w:rFonts w:eastAsia="Cambria"/>
          <w:spacing w:val="-1"/>
        </w:rPr>
        <w:t>u</w:t>
      </w:r>
      <w:r>
        <w:rPr>
          <w:rFonts w:eastAsia="Cambria"/>
        </w:rPr>
        <w:t>at</w:t>
      </w:r>
      <w:r>
        <w:rPr>
          <w:rFonts w:eastAsia="Cambria"/>
          <w:spacing w:val="1"/>
        </w:rPr>
        <w:t>i</w:t>
      </w:r>
      <w:r>
        <w:rPr>
          <w:rFonts w:eastAsia="Cambria"/>
          <w:spacing w:val="3"/>
        </w:rPr>
        <w:t>o</w:t>
      </w:r>
      <w:r>
        <w:rPr>
          <w:rFonts w:eastAsia="Cambria"/>
        </w:rPr>
        <w:t>n</w:t>
      </w:r>
      <w:bookmarkEnd w:id="9"/>
    </w:p>
    <w:p w:rsidR="009A2950" w:rsidRDefault="009A2950" w:rsidP="00EA1392">
      <w:pPr>
        <w:spacing w:before="7" w:line="280" w:lineRule="exact"/>
        <w:ind w:left="545" w:right="489" w:firstLine="720"/>
        <w:jc w:val="both"/>
        <w:rPr>
          <w:rFonts w:eastAsia="Cambria"/>
          <w:spacing w:val="-1"/>
          <w:sz w:val="24"/>
          <w:szCs w:val="24"/>
        </w:rPr>
      </w:pPr>
      <w:bookmarkStart w:id="10" w:name="_Toc429595554"/>
      <w:r w:rsidRPr="003F6CB8">
        <w:rPr>
          <w:rFonts w:eastAsia="Cambria"/>
          <w:spacing w:val="-1"/>
          <w:sz w:val="24"/>
          <w:szCs w:val="24"/>
        </w:rPr>
        <w:t>Some applications already on the market:</w:t>
      </w:r>
    </w:p>
    <w:p w:rsidR="00DE498B" w:rsidRPr="00DE498B" w:rsidRDefault="00DE498B" w:rsidP="00DE498B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It only tracking some information like number of step, distance, calories burned.</w:t>
      </w:r>
    </w:p>
    <w:p w:rsidR="006D3C01" w:rsidRDefault="00391BDF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Only support for one smartphone or one wristband.</w:t>
      </w:r>
    </w:p>
    <w:p w:rsidR="00391BDF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Does not have participation of doctor.</w:t>
      </w:r>
    </w:p>
    <w:p w:rsidR="00DE498B" w:rsidRPr="009C6CB3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  <w:highlight w:val="yellow"/>
        </w:rPr>
      </w:pPr>
      <w:r w:rsidRPr="009C6CB3">
        <w:rPr>
          <w:rFonts w:eastAsia="Cambria"/>
          <w:spacing w:val="-1"/>
          <w:sz w:val="24"/>
          <w:szCs w:val="24"/>
          <w:highlight w:val="yellow"/>
        </w:rPr>
        <w:t>Does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r>
        <w:rPr>
          <w:rFonts w:eastAsia="Cambria"/>
        </w:rPr>
        <w:t>Pro</w:t>
      </w:r>
      <w:r>
        <w:rPr>
          <w:rFonts w:eastAsia="Cambria"/>
          <w:spacing w:val="1"/>
        </w:rPr>
        <w:t>b</w:t>
      </w:r>
      <w:r>
        <w:rPr>
          <w:rFonts w:eastAsia="Cambria"/>
        </w:rPr>
        <w:t>l</w:t>
      </w:r>
      <w:r>
        <w:rPr>
          <w:rFonts w:eastAsia="Cambria"/>
          <w:spacing w:val="1"/>
        </w:rPr>
        <w:t>e</w:t>
      </w:r>
      <w:r>
        <w:rPr>
          <w:rFonts w:eastAsia="Cambria"/>
        </w:rPr>
        <w:t>m</w:t>
      </w:r>
      <w:r>
        <w:rPr>
          <w:rFonts w:eastAsia="Cambria"/>
          <w:spacing w:val="-15"/>
        </w:rPr>
        <w:t xml:space="preserve"> </w:t>
      </w:r>
      <w:r>
        <w:rPr>
          <w:rFonts w:eastAsia="Cambria"/>
        </w:rPr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</w:t>
      </w:r>
      <w:r>
        <w:rPr>
          <w:rFonts w:eastAsia="Cambria"/>
          <w:spacing w:val="2"/>
        </w:rPr>
        <w:t>i</w:t>
      </w:r>
      <w:r>
        <w:rPr>
          <w:rFonts w:eastAsia="Cambria"/>
        </w:rPr>
        <w:t>nit</w:t>
      </w:r>
      <w:r>
        <w:rPr>
          <w:rFonts w:eastAsia="Cambria"/>
          <w:spacing w:val="1"/>
        </w:rPr>
        <w:t>i</w:t>
      </w:r>
      <w:r>
        <w:rPr>
          <w:rFonts w:eastAsia="Cambria"/>
        </w:rPr>
        <w:t>on</w:t>
      </w:r>
      <w:bookmarkEnd w:id="10"/>
    </w:p>
    <w:p w:rsidR="00C11E9A" w:rsidRPr="009C6CB3" w:rsidRDefault="001D1491" w:rsidP="00772977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  <w:highlight w:val="yellow"/>
        </w:rPr>
      </w:pPr>
      <w:bookmarkStart w:id="11" w:name="_Toc429595555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Uu nhuoc diem cua cac ung dung hien co tren thi truong.</w:t>
      </w:r>
    </w:p>
    <w:p w:rsidR="0039083B" w:rsidRPr="0039083B" w:rsidRDefault="00D724A8" w:rsidP="00EA1392">
      <w:pPr>
        <w:pStyle w:val="Heading2"/>
        <w:tabs>
          <w:tab w:val="num" w:pos="1350"/>
        </w:tabs>
        <w:ind w:left="1530" w:hanging="450"/>
        <w:jc w:val="both"/>
        <w:rPr>
          <w:rFonts w:eastAsia="Cambria"/>
        </w:rPr>
      </w:pPr>
      <w:r>
        <w:rPr>
          <w:rFonts w:eastAsia="Cambria"/>
        </w:rPr>
        <w:t>Propos</w:t>
      </w:r>
      <w:r>
        <w:rPr>
          <w:rFonts w:eastAsia="Cambria"/>
          <w:spacing w:val="1"/>
        </w:rPr>
        <w:t>e</w:t>
      </w:r>
      <w:r>
        <w:rPr>
          <w:rFonts w:eastAsia="Cambria"/>
        </w:rPr>
        <w:t>d</w:t>
      </w:r>
      <w:r>
        <w:rPr>
          <w:rFonts w:eastAsia="Cambria"/>
          <w:spacing w:val="-13"/>
        </w:rPr>
        <w:t xml:space="preserve"> </w:t>
      </w:r>
      <w:r>
        <w:rPr>
          <w:rFonts w:eastAsia="Cambria"/>
          <w:spacing w:val="-1"/>
        </w:rPr>
        <w:t>S</w:t>
      </w:r>
      <w:r>
        <w:rPr>
          <w:rFonts w:eastAsia="Cambria"/>
        </w:rPr>
        <w:t>o</w:t>
      </w:r>
      <w:r>
        <w:rPr>
          <w:rFonts w:eastAsia="Cambria"/>
          <w:spacing w:val="3"/>
        </w:rPr>
        <w:t>l</w:t>
      </w:r>
      <w:r>
        <w:rPr>
          <w:rFonts w:eastAsia="Cambria"/>
          <w:spacing w:val="-1"/>
        </w:rPr>
        <w:t>u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11"/>
    </w:p>
    <w:p w:rsidR="00F04FC1" w:rsidRPr="00910EE5" w:rsidRDefault="00F04FC1" w:rsidP="00EA1392">
      <w:pPr>
        <w:spacing w:before="3"/>
        <w:ind w:left="1356" w:right="10"/>
        <w:jc w:val="both"/>
        <w:rPr>
          <w:rFonts w:ascii="Cambria" w:eastAsia="Cambria" w:hAnsi="Cambria"/>
          <w:spacing w:val="-1"/>
          <w:sz w:val="24"/>
          <w:szCs w:val="24"/>
        </w:rPr>
      </w:pPr>
      <w:bookmarkStart w:id="12" w:name="_Toc429595556"/>
      <w:r w:rsidRPr="00910EE5">
        <w:rPr>
          <w:rFonts w:ascii="Cambria" w:eastAsia="Cambria" w:hAnsi="Cambria"/>
          <w:spacing w:val="-1"/>
          <w:sz w:val="24"/>
          <w:szCs w:val="24"/>
        </w:rPr>
        <w:t>The application uses a combining of a smart phone with a wristband device t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o collection the patient’s </w:t>
      </w:r>
      <w:r w:rsidR="00A51025">
        <w:rPr>
          <w:rFonts w:ascii="Cambria" w:eastAsia="Cambria" w:hAnsi="Cambria"/>
          <w:spacing w:val="-1"/>
          <w:sz w:val="24"/>
          <w:szCs w:val="24"/>
        </w:rPr>
        <w:t>number of steps, calories burned</w:t>
      </w:r>
      <w:r w:rsidRPr="00910EE5">
        <w:rPr>
          <w:rFonts w:ascii="Cambria" w:eastAsia="Cambria" w:hAnsi="Cambria"/>
          <w:spacing w:val="-1"/>
          <w:sz w:val="24"/>
          <w:szCs w:val="24"/>
        </w:rPr>
        <w:t xml:space="preserve">. Base on collected information, the doctor make the treatment decision within system suggestion.  </w:t>
      </w:r>
      <w:r w:rsidR="0089518F">
        <w:rPr>
          <w:rFonts w:ascii="Cambria" w:eastAsia="Cambria" w:hAnsi="Cambria"/>
          <w:spacing w:val="-1"/>
          <w:sz w:val="24"/>
          <w:szCs w:val="24"/>
        </w:rPr>
        <w:t>Our system will collect all information from wristband to propose the way to healing.</w:t>
      </w:r>
    </w:p>
    <w:p w:rsidR="00AD68DB" w:rsidRPr="00270641" w:rsidRDefault="00D724A8" w:rsidP="00EA1392">
      <w:pPr>
        <w:pStyle w:val="Heading3"/>
        <w:jc w:val="both"/>
      </w:pPr>
      <w:r w:rsidRPr="00270641">
        <w:lastRenderedPageBreak/>
        <w:t xml:space="preserve">Feature </w:t>
      </w:r>
      <w:r w:rsidRPr="001C50AC">
        <w:t>functions</w:t>
      </w:r>
      <w:bookmarkEnd w:id="12"/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bookmarkStart w:id="13" w:name="_Toc429595557"/>
      <w:r>
        <w:rPr>
          <w:rFonts w:ascii="Cambria" w:eastAsia="Cambria" w:hAnsi="Cambria" w:cs="Cambria"/>
          <w:sz w:val="24"/>
          <w:szCs w:val="24"/>
        </w:rPr>
        <w:t xml:space="preserve">The nurse can </w:t>
      </w:r>
      <w:r w:rsidR="00C32C07">
        <w:rPr>
          <w:rFonts w:ascii="Cambria" w:eastAsia="Cambria" w:hAnsi="Cambria" w:cs="Cambria"/>
          <w:sz w:val="24"/>
          <w:szCs w:val="24"/>
        </w:rPr>
        <w:t>input</w:t>
      </w:r>
      <w:r>
        <w:rPr>
          <w:rFonts w:ascii="Cambria" w:eastAsia="Cambria" w:hAnsi="Cambria" w:cs="Cambria"/>
          <w:sz w:val="24"/>
          <w:szCs w:val="24"/>
        </w:rPr>
        <w:t xml:space="preserve"> basic information about patient.</w:t>
      </w:r>
    </w:p>
    <w:p w:rsidR="00494E8B" w:rsidRDefault="00494E8B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</w:t>
      </w:r>
      <w:r w:rsidR="00A7235B">
        <w:rPr>
          <w:rFonts w:ascii="Cambria" w:eastAsia="Cambria" w:hAnsi="Cambria" w:cs="Cambria"/>
          <w:sz w:val="24"/>
          <w:szCs w:val="24"/>
        </w:rPr>
        <w:t>accept to treatment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FD4BB4" w:rsidRPr="004E0DA5" w:rsidRDefault="00C06251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4E0DA5">
        <w:rPr>
          <w:rFonts w:ascii="Cambria" w:eastAsia="Cambria" w:hAnsi="Cambria" w:cs="Cambria"/>
          <w:sz w:val="24"/>
          <w:szCs w:val="24"/>
          <w:lang w:val="en-US"/>
        </w:rPr>
        <w:t>When doctor accept treatment, system will connect between doctor and patient.</w:t>
      </w:r>
    </w:p>
    <w:p w:rsidR="00FD4BB4" w:rsidRPr="004D56AB" w:rsidRDefault="004E0DA5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>Collect data of wristband and send to server everyday.</w:t>
      </w:r>
    </w:p>
    <w:p w:rsidR="007B09C2" w:rsidRDefault="007B09C2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System compare with treatment</w:t>
      </w:r>
      <w:r w:rsidR="00B40464">
        <w:rPr>
          <w:rFonts w:ascii="Cambria" w:eastAsia="Cambria" w:hAnsi="Cambria" w:cs="Cambria"/>
          <w:sz w:val="24"/>
          <w:szCs w:val="24"/>
        </w:rPr>
        <w:t xml:space="preserve"> in database to suggest to doctor.</w:t>
      </w:r>
    </w:p>
    <w:p w:rsidR="00B40464" w:rsidRDefault="00B40464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Doctor view treatment, edit treatment and accept treatment.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can receive treatment plan, notification from doctor.</w:t>
      </w:r>
    </w:p>
    <w:p w:rsidR="00494E8B" w:rsidRDefault="00BB23C2" w:rsidP="0008790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System will remind </w:t>
      </w:r>
      <w:r w:rsidR="00E07E2E">
        <w:rPr>
          <w:rFonts w:ascii="Cambria" w:eastAsia="Cambria" w:hAnsi="Cambria" w:cs="Cambria"/>
          <w:sz w:val="24"/>
          <w:szCs w:val="24"/>
        </w:rPr>
        <w:t>patient use medicine on time.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make the next </w:t>
      </w:r>
      <w:r w:rsidR="000B5BDD">
        <w:rPr>
          <w:rFonts w:ascii="Cambria" w:eastAsia="Cambria" w:hAnsi="Cambria" w:cs="Cambria"/>
          <w:sz w:val="24"/>
          <w:szCs w:val="24"/>
        </w:rPr>
        <w:t>appointment</w:t>
      </w:r>
      <w:r>
        <w:rPr>
          <w:rFonts w:ascii="Cambria" w:eastAsia="Cambria" w:hAnsi="Cambria" w:cs="Cambria"/>
          <w:sz w:val="24"/>
          <w:szCs w:val="24"/>
        </w:rPr>
        <w:t xml:space="preserve"> schedule.</w:t>
      </w:r>
    </w:p>
    <w:p w:rsidR="00920119" w:rsidRDefault="00920119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can view current information of wristband, history and edit their information.</w:t>
      </w:r>
    </w:p>
    <w:p w:rsidR="00AD68DB" w:rsidRDefault="00D724A8" w:rsidP="00EA1392">
      <w:pPr>
        <w:pStyle w:val="Heading3"/>
        <w:jc w:val="both"/>
      </w:pPr>
      <w:r>
        <w:t>Adv</w:t>
      </w:r>
      <w:r>
        <w:rPr>
          <w:spacing w:val="-2"/>
        </w:rPr>
        <w:t>a</w:t>
      </w:r>
      <w:r>
        <w:t>n</w:t>
      </w:r>
      <w:r>
        <w:rPr>
          <w:spacing w:val="-1"/>
        </w:rPr>
        <w:t>t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t>s</w:t>
      </w:r>
      <w:r>
        <w:rPr>
          <w:spacing w:val="1"/>
        </w:rPr>
        <w:t>a</w:t>
      </w:r>
      <w:r>
        <w:t>d</w:t>
      </w:r>
      <w:r>
        <w:rPr>
          <w:spacing w:val="-2"/>
        </w:rPr>
        <w:t>v</w:t>
      </w:r>
      <w:r>
        <w:rPr>
          <w:spacing w:val="-1"/>
        </w:rPr>
        <w:t>a</w:t>
      </w:r>
      <w:r>
        <w:t>n</w:t>
      </w:r>
      <w:r>
        <w:rPr>
          <w:spacing w:val="1"/>
        </w:rPr>
        <w:t>t</w:t>
      </w:r>
      <w:r>
        <w:rPr>
          <w:spacing w:val="-1"/>
        </w:rPr>
        <w:t>a</w:t>
      </w:r>
      <w:r>
        <w:t>g</w:t>
      </w:r>
      <w:r>
        <w:rPr>
          <w:spacing w:val="1"/>
        </w:rPr>
        <w:t>e</w:t>
      </w:r>
      <w:r>
        <w:t>s</w:t>
      </w:r>
      <w:bookmarkEnd w:id="13"/>
    </w:p>
    <w:p w:rsidR="00BB5C11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bookmarkStart w:id="14" w:name="_Toc429595558"/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s: </w:t>
      </w:r>
    </w:p>
    <w:p w:rsidR="00BB5C11" w:rsidRDefault="00910EE5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 doctor tracking information to make treatment plan more effective.</w:t>
      </w:r>
    </w:p>
    <w:p w:rsidR="00910EE5" w:rsidRDefault="00644F0E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Patient will receive attention of dortor everyday without waste many time.</w:t>
      </w:r>
    </w:p>
    <w:p w:rsidR="001C55EA" w:rsidRDefault="001C55EA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Patient never forget use medicine because this system will remind them.</w:t>
      </w:r>
      <w:r w:rsidR="00C874C7">
        <w:rPr>
          <w:rFonts w:ascii="Cambria" w:eastAsia="Cambria" w:hAnsi="Cambria" w:cs="Cambria"/>
          <w:sz w:val="24"/>
          <w:szCs w:val="24"/>
        </w:rPr>
        <w:t xml:space="preserve"> </w:t>
      </w:r>
    </w:p>
    <w:p w:rsidR="00C87345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Disadvantages: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must have laptop and internet connection to access tracking information.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must have suitable smartphone with wristband device, and also must have internet connection to sending information, receiving treatment plan. </w:t>
      </w:r>
    </w:p>
    <w:p w:rsidR="00910EE5" w:rsidRDefault="001028D4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Patient have to use wristband to system can get right information.</w:t>
      </w:r>
    </w:p>
    <w:p w:rsidR="00AD68DB" w:rsidRPr="002F0756" w:rsidRDefault="00D724A8" w:rsidP="00EA1392">
      <w:pPr>
        <w:pStyle w:val="Heading2"/>
        <w:ind w:left="1350" w:hanging="270"/>
        <w:jc w:val="both"/>
        <w:rPr>
          <w:rFonts w:eastAsia="Cambria"/>
          <w:highlight w:val="yellow"/>
        </w:rPr>
      </w:pPr>
      <w:r w:rsidRPr="002F0756">
        <w:rPr>
          <w:rFonts w:eastAsia="Cambria"/>
          <w:highlight w:val="yellow"/>
        </w:rPr>
        <w:t>Functi</w:t>
      </w:r>
      <w:r w:rsidRPr="002F0756">
        <w:rPr>
          <w:rFonts w:eastAsia="Cambria"/>
          <w:spacing w:val="1"/>
          <w:highlight w:val="yellow"/>
        </w:rPr>
        <w:t>on</w:t>
      </w:r>
      <w:r w:rsidRPr="002F0756">
        <w:rPr>
          <w:rFonts w:eastAsia="Cambria"/>
          <w:highlight w:val="yellow"/>
        </w:rPr>
        <w:t>al</w:t>
      </w:r>
      <w:r w:rsidRPr="002F0756">
        <w:rPr>
          <w:rFonts w:eastAsia="Cambria"/>
          <w:spacing w:val="-16"/>
          <w:highlight w:val="yellow"/>
        </w:rPr>
        <w:t xml:space="preserve"> </w:t>
      </w:r>
      <w:r w:rsidRPr="002F0756">
        <w:rPr>
          <w:rFonts w:eastAsia="Cambria"/>
          <w:spacing w:val="-1"/>
          <w:highlight w:val="yellow"/>
        </w:rPr>
        <w:t>R</w:t>
      </w:r>
      <w:r w:rsidRPr="002F0756">
        <w:rPr>
          <w:rFonts w:eastAsia="Cambria"/>
          <w:highlight w:val="yellow"/>
        </w:rPr>
        <w:t>e</w:t>
      </w:r>
      <w:r w:rsidRPr="002F0756">
        <w:rPr>
          <w:rFonts w:eastAsia="Cambria"/>
          <w:spacing w:val="2"/>
          <w:highlight w:val="yellow"/>
        </w:rPr>
        <w:t>q</w:t>
      </w:r>
      <w:r w:rsidRPr="002F0756">
        <w:rPr>
          <w:rFonts w:eastAsia="Cambria"/>
          <w:spacing w:val="1"/>
          <w:highlight w:val="yellow"/>
        </w:rPr>
        <w:t>u</w:t>
      </w:r>
      <w:r w:rsidRPr="002F0756">
        <w:rPr>
          <w:rFonts w:eastAsia="Cambria"/>
          <w:highlight w:val="yellow"/>
        </w:rPr>
        <w:t>iremen</w:t>
      </w:r>
      <w:r w:rsidRPr="002F0756">
        <w:rPr>
          <w:rFonts w:eastAsia="Cambria"/>
          <w:spacing w:val="3"/>
          <w:highlight w:val="yellow"/>
        </w:rPr>
        <w:t>t</w:t>
      </w:r>
      <w:r w:rsidRPr="002F0756">
        <w:rPr>
          <w:rFonts w:eastAsia="Cambria"/>
          <w:highlight w:val="yellow"/>
        </w:rPr>
        <w:t>s</w:t>
      </w:r>
      <w:bookmarkEnd w:id="14"/>
      <w:r w:rsidR="002F0756">
        <w:rPr>
          <w:rFonts w:eastAsia="Cambria"/>
          <w:highlight w:val="yellow"/>
        </w:rPr>
        <w:t>[REVIEW</w:t>
      </w:r>
      <w:bookmarkStart w:id="15" w:name="_GoBack"/>
      <w:bookmarkEnd w:id="15"/>
      <w:r w:rsidR="002F0756">
        <w:rPr>
          <w:rFonts w:eastAsia="Cambria"/>
          <w:highlight w:val="yellow"/>
        </w:rPr>
        <w:t>]</w:t>
      </w:r>
    </w:p>
    <w:p w:rsidR="00EE772F" w:rsidRPr="006D75F6" w:rsidRDefault="00D724A8" w:rsidP="006D75F6">
      <w:pPr>
        <w:spacing w:before="3"/>
        <w:ind w:left="1356" w:right="2259"/>
        <w:jc w:val="both"/>
        <w:rPr>
          <w:rFonts w:asciiTheme="majorHAnsi" w:eastAsia="Cambria" w:hAnsiTheme="majorHAnsi"/>
          <w:sz w:val="24"/>
          <w:szCs w:val="24"/>
        </w:rPr>
      </w:pP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F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unction 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q</w:t>
      </w:r>
      <w:r w:rsidRPr="00583CA2">
        <w:rPr>
          <w:rFonts w:asciiTheme="majorHAnsi" w:eastAsia="Cambria" w:hAnsiTheme="majorHAnsi" w:cs="Cambria"/>
          <w:sz w:val="24"/>
          <w:szCs w:val="24"/>
        </w:rPr>
        <w:t>ui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eme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n</w:t>
      </w:r>
      <w:r w:rsidRPr="00583CA2">
        <w:rPr>
          <w:rFonts w:asciiTheme="majorHAnsi" w:eastAsia="Cambria" w:hAnsiTheme="majorHAnsi" w:cs="Cambria"/>
          <w:spacing w:val="2"/>
          <w:sz w:val="24"/>
          <w:szCs w:val="24"/>
        </w:rPr>
        <w:t>t</w:t>
      </w:r>
      <w:r w:rsidRPr="00583CA2">
        <w:rPr>
          <w:rFonts w:asciiTheme="majorHAnsi" w:eastAsia="Cambria" w:hAnsiTheme="majorHAnsi" w:cs="Cambria"/>
          <w:sz w:val="24"/>
          <w:szCs w:val="24"/>
        </w:rPr>
        <w:t>s</w:t>
      </w:r>
      <w:r w:rsidRPr="00583CA2">
        <w:rPr>
          <w:rFonts w:asciiTheme="majorHAnsi" w:eastAsia="Cambria" w:hAnsiTheme="majorHAnsi" w:cs="Cambria"/>
          <w:spacing w:val="-2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of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the system are listed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as 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b</w:t>
      </w:r>
      <w:r w:rsidRPr="00583CA2">
        <w:rPr>
          <w:rFonts w:asciiTheme="majorHAnsi" w:eastAsia="Cambria" w:hAnsiTheme="majorHAnsi" w:cs="Cambria"/>
          <w:sz w:val="24"/>
          <w:szCs w:val="24"/>
        </w:rPr>
        <w:t>elo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w</w:t>
      </w:r>
      <w:r w:rsidRPr="00583CA2">
        <w:rPr>
          <w:rFonts w:asciiTheme="majorHAnsi" w:eastAsia="Cambria" w:hAnsiTheme="majorHAnsi" w:cs="Cambria"/>
          <w:sz w:val="24"/>
          <w:szCs w:val="24"/>
        </w:rPr>
        <w:t>:</w:t>
      </w:r>
    </w:p>
    <w:p w:rsidR="0071760B" w:rsidRDefault="00AE039C" w:rsidP="00EA1392">
      <w:pPr>
        <w:pStyle w:val="Heading3"/>
        <w:jc w:val="both"/>
      </w:pPr>
      <w:bookmarkStart w:id="16" w:name="_Toc429595560"/>
      <w:r>
        <w:t xml:space="preserve">Create a </w:t>
      </w:r>
      <w:r w:rsidR="00C92354">
        <w:t>patient</w:t>
      </w:r>
      <w:r>
        <w:t xml:space="preserve"> profile in system.</w:t>
      </w:r>
      <w:bookmarkEnd w:id="16"/>
    </w:p>
    <w:p w:rsidR="0071760B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Nurse input information when patient meet doctor.</w:t>
      </w:r>
    </w:p>
    <w:p w:rsidR="00406C2D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Doctor will accept treatment to patient and provide account.</w:t>
      </w:r>
    </w:p>
    <w:p w:rsidR="009C3F54" w:rsidRPr="00DA6B3F" w:rsidRDefault="00C21230" w:rsidP="00EA1392">
      <w:pPr>
        <w:pStyle w:val="Heading3"/>
        <w:jc w:val="both"/>
      </w:pPr>
      <w:bookmarkStart w:id="17" w:name="_Toc429595561"/>
      <w:r>
        <w:t>Get information of wristband and save in smartphone</w:t>
      </w:r>
      <w:bookmarkEnd w:id="17"/>
      <w:r w:rsidR="001017CB">
        <w:t>.</w:t>
      </w:r>
    </w:p>
    <w:p w:rsidR="00015F9E" w:rsidRDefault="00C21230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on smartphone can get informa</w:t>
      </w:r>
      <w:r w:rsidR="0033368F">
        <w:rPr>
          <w:rFonts w:asciiTheme="majorHAnsi" w:hAnsiTheme="majorHAnsi"/>
          <w:sz w:val="24"/>
          <w:szCs w:val="24"/>
        </w:rPr>
        <w:t>tion of wristband save in local.</w:t>
      </w:r>
    </w:p>
    <w:p w:rsidR="00F80267" w:rsidRDefault="00F80267" w:rsidP="00F80267">
      <w:pPr>
        <w:pStyle w:val="Heading3"/>
      </w:pPr>
      <w:r>
        <w:t>Android application send information of wristband to server.</w:t>
      </w:r>
    </w:p>
    <w:p w:rsidR="00DB2FE3" w:rsidRPr="00DB2FE3" w:rsidRDefault="00DD13AA" w:rsidP="00DB2FE3">
      <w:pPr>
        <w:pStyle w:val="ListParagraph"/>
        <w:numPr>
          <w:ilvl w:val="0"/>
          <w:numId w:val="8"/>
        </w:numPr>
        <w:ind w:left="1800"/>
      </w:pPr>
      <w:r>
        <w:t>When patient’s smartphone have internet. Application will synchronize data from local to server.</w:t>
      </w:r>
    </w:p>
    <w:p w:rsidR="009E1801" w:rsidRPr="00DA6B3F" w:rsidRDefault="00E70204" w:rsidP="00EA1392">
      <w:pPr>
        <w:pStyle w:val="Heading3"/>
        <w:jc w:val="both"/>
      </w:pPr>
      <w:bookmarkStart w:id="18" w:name="_Toc429595562"/>
      <w:r>
        <w:lastRenderedPageBreak/>
        <w:t>System s</w:t>
      </w:r>
      <w:r w:rsidR="00784A93">
        <w:t xml:space="preserve">uggest </w:t>
      </w:r>
      <w:r w:rsidR="002956CA">
        <w:t>food, medicine, exercise</w:t>
      </w:r>
      <w:r w:rsidR="00C35A05">
        <w:t xml:space="preserve"> for patient</w:t>
      </w:r>
      <w:r w:rsidR="00BF00CF">
        <w:t xml:space="preserve"> </w:t>
      </w:r>
      <w:r w:rsidR="00784A93">
        <w:t>to doctor</w:t>
      </w:r>
      <w:r w:rsidR="009C1F4E">
        <w:t>.</w:t>
      </w:r>
      <w:bookmarkEnd w:id="18"/>
    </w:p>
    <w:p w:rsidR="0079559C" w:rsidRPr="00EC6B92" w:rsidRDefault="008C17BE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collect data </w:t>
      </w:r>
      <w:r w:rsidR="006B0821">
        <w:rPr>
          <w:rFonts w:asciiTheme="majorHAnsi" w:hAnsiTheme="majorHAnsi"/>
          <w:sz w:val="24"/>
          <w:szCs w:val="24"/>
        </w:rPr>
        <w:t>of patient</w:t>
      </w:r>
      <w:r w:rsidR="00C35A05">
        <w:rPr>
          <w:rFonts w:asciiTheme="majorHAnsi" w:hAnsiTheme="majorHAnsi"/>
          <w:sz w:val="24"/>
          <w:szCs w:val="24"/>
        </w:rPr>
        <w:t xml:space="preserve"> system will </w:t>
      </w:r>
      <w:r w:rsidR="0018712D">
        <w:rPr>
          <w:rFonts w:asciiTheme="majorHAnsi" w:hAnsiTheme="majorHAnsi"/>
          <w:sz w:val="24"/>
          <w:szCs w:val="24"/>
        </w:rPr>
        <w:t>compare with regimen and suggest to doctor</w:t>
      </w:r>
      <w:r w:rsidR="00784A93" w:rsidRPr="00EC6B92">
        <w:rPr>
          <w:rFonts w:asciiTheme="majorHAnsi" w:hAnsiTheme="majorHAnsi"/>
          <w:sz w:val="24"/>
          <w:szCs w:val="24"/>
        </w:rPr>
        <w:t>.</w:t>
      </w:r>
    </w:p>
    <w:p w:rsidR="00784A93" w:rsidRDefault="00784A93" w:rsidP="00EA1392">
      <w:pPr>
        <w:pStyle w:val="Heading3"/>
        <w:jc w:val="both"/>
      </w:pPr>
      <w:bookmarkStart w:id="19" w:name="_Toc429595563"/>
      <w:r>
        <w:t xml:space="preserve">System send </w:t>
      </w:r>
      <w:r w:rsidR="00EC6B92">
        <w:t>propose of doctor</w:t>
      </w:r>
      <w:r>
        <w:t xml:space="preserve"> to patient</w:t>
      </w:r>
      <w:r w:rsidR="009C1F4E">
        <w:t>.</w:t>
      </w:r>
      <w:bookmarkEnd w:id="19"/>
    </w:p>
    <w:p w:rsidR="00784A93" w:rsidRDefault="009B6580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System send propose of doctor (what’s to eat? </w:t>
      </w:r>
      <w:r w:rsidR="00B27D12">
        <w:t>How to use medicine</w:t>
      </w:r>
      <w:r>
        <w:t>? What’s exercise patient do in one day) to patient</w:t>
      </w:r>
      <w:r w:rsidR="00784A93">
        <w:t>.</w:t>
      </w:r>
    </w:p>
    <w:p w:rsidR="00784A93" w:rsidRDefault="00904466" w:rsidP="00EA1392">
      <w:pPr>
        <w:pStyle w:val="Heading3"/>
        <w:jc w:val="both"/>
      </w:pPr>
      <w:bookmarkStart w:id="20" w:name="_Toc429595564"/>
      <w:r>
        <w:t>Application</w:t>
      </w:r>
      <w:r w:rsidR="00784A93">
        <w:t xml:space="preserve"> support to </w:t>
      </w:r>
      <w:r>
        <w:t xml:space="preserve">remind </w:t>
      </w:r>
      <w:r w:rsidR="00660F8D">
        <w:t>use medicine</w:t>
      </w:r>
      <w:r w:rsidR="009C1F4E">
        <w:t>.</w:t>
      </w:r>
      <w:bookmarkEnd w:id="20"/>
    </w:p>
    <w:p w:rsidR="005C0197" w:rsidRPr="005C0197" w:rsidRDefault="00904466" w:rsidP="005C0197">
      <w:pPr>
        <w:pStyle w:val="ListParagraph"/>
        <w:numPr>
          <w:ilvl w:val="0"/>
          <w:numId w:val="8"/>
        </w:numPr>
        <w:ind w:left="1800"/>
        <w:jc w:val="both"/>
      </w:pPr>
      <w:r>
        <w:t>Remind use medicine</w:t>
      </w:r>
      <w:r w:rsidR="009C1F4E">
        <w:t>.</w:t>
      </w:r>
      <w:bookmarkStart w:id="21" w:name="_Toc429595566"/>
    </w:p>
    <w:p w:rsidR="00C94701" w:rsidRDefault="005C0197" w:rsidP="005C0197">
      <w:pPr>
        <w:pStyle w:val="Heading3"/>
      </w:pPr>
      <w:r>
        <w:t xml:space="preserve"> </w:t>
      </w:r>
      <w:r w:rsidR="000E61A9">
        <w:t xml:space="preserve">Manage </w:t>
      </w:r>
      <w:r w:rsidR="0066269E">
        <w:t>regimen</w:t>
      </w:r>
      <w:r w:rsidR="000E61A9">
        <w:t xml:space="preserve"> of disease.</w:t>
      </w:r>
      <w:bookmarkEnd w:id="21"/>
    </w:p>
    <w:p w:rsidR="000E61A9" w:rsidRDefault="000E61A9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Add new </w:t>
      </w:r>
      <w:r w:rsidR="0066269E">
        <w:t>regimen</w:t>
      </w:r>
      <w:r>
        <w:t xml:space="preserve"> and new disease.</w:t>
      </w:r>
    </w:p>
    <w:p w:rsidR="000E61A9" w:rsidRPr="000E61A9" w:rsidRDefault="000E61A9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Update </w:t>
      </w:r>
      <w:r w:rsidR="00833992">
        <w:t>regiment</w:t>
      </w:r>
      <w:r>
        <w:t xml:space="preserve"> of disease.</w:t>
      </w:r>
    </w:p>
    <w:p w:rsidR="00AD68D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22" w:name="_Toc429595567"/>
      <w:r>
        <w:rPr>
          <w:rFonts w:eastAsia="Cambria"/>
        </w:rPr>
        <w:t>Role</w:t>
      </w:r>
      <w:r>
        <w:rPr>
          <w:rFonts w:eastAsia="Cambria"/>
          <w:spacing w:val="-6"/>
        </w:rPr>
        <w:t xml:space="preserve"> </w:t>
      </w:r>
      <w:r>
        <w:rPr>
          <w:rFonts w:eastAsia="Cambria"/>
          <w:spacing w:val="-1"/>
        </w:rPr>
        <w:t>a</w:t>
      </w:r>
      <w:r>
        <w:rPr>
          <w:rFonts w:eastAsia="Cambria"/>
          <w:spacing w:val="1"/>
        </w:rPr>
        <w:t>n</w:t>
      </w:r>
      <w:r>
        <w:rPr>
          <w:rFonts w:eastAsia="Cambria"/>
        </w:rPr>
        <w:t>d</w:t>
      </w:r>
      <w:r>
        <w:rPr>
          <w:rFonts w:eastAsia="Cambria"/>
          <w:spacing w:val="-7"/>
        </w:rPr>
        <w:t xml:space="preserve"> </w:t>
      </w:r>
      <w:r>
        <w:rPr>
          <w:rFonts w:eastAsia="Cambria"/>
        </w:rPr>
        <w:t>Re</w:t>
      </w:r>
      <w:r>
        <w:rPr>
          <w:rFonts w:eastAsia="Cambria"/>
          <w:spacing w:val="2"/>
        </w:rPr>
        <w:t>s</w:t>
      </w:r>
      <w:r>
        <w:rPr>
          <w:rFonts w:eastAsia="Cambria"/>
          <w:spacing w:val="-1"/>
        </w:rPr>
        <w:t>p</w:t>
      </w:r>
      <w:r>
        <w:rPr>
          <w:rFonts w:eastAsia="Cambria"/>
        </w:rPr>
        <w:t>o</w:t>
      </w:r>
      <w:r>
        <w:rPr>
          <w:rFonts w:eastAsia="Cambria"/>
          <w:spacing w:val="2"/>
        </w:rPr>
        <w:t>n</w:t>
      </w:r>
      <w:r>
        <w:rPr>
          <w:rFonts w:eastAsia="Cambria"/>
        </w:rPr>
        <w:t>si</w:t>
      </w:r>
      <w:r>
        <w:rPr>
          <w:rFonts w:eastAsia="Cambria"/>
          <w:spacing w:val="1"/>
        </w:rPr>
        <w:t>b</w:t>
      </w:r>
      <w:r>
        <w:rPr>
          <w:rFonts w:eastAsia="Cambria"/>
        </w:rPr>
        <w:t>il</w:t>
      </w:r>
      <w:r>
        <w:rPr>
          <w:rFonts w:eastAsia="Cambria"/>
          <w:spacing w:val="1"/>
        </w:rPr>
        <w:t>it</w:t>
      </w:r>
      <w:r>
        <w:rPr>
          <w:rFonts w:eastAsia="Cambria"/>
        </w:rPr>
        <w:t>y</w:t>
      </w:r>
      <w:bookmarkEnd w:id="22"/>
    </w:p>
    <w:tbl>
      <w:tblPr>
        <w:tblStyle w:val="LightShading-Accent5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58"/>
        <w:gridCol w:w="2329"/>
        <w:gridCol w:w="2077"/>
        <w:gridCol w:w="1372"/>
        <w:gridCol w:w="3440"/>
      </w:tblGrid>
      <w:tr w:rsidR="00317537" w:rsidRPr="004F11C9" w:rsidTr="0031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1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Kieu Trong Khanh</w:t>
            </w:r>
          </w:p>
        </w:tc>
        <w:tc>
          <w:tcPr>
            <w:tcW w:w="1069" w:type="pct"/>
          </w:tcPr>
          <w:p w:rsidR="00317537" w:rsidRPr="004F11C9" w:rsidRDefault="00723BF2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r w:rsidR="00504F93">
              <w:t>owner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2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 Kim Quy</w:t>
            </w:r>
          </w:p>
        </w:tc>
        <w:tc>
          <w:tcPr>
            <w:tcW w:w="1069" w:type="pct"/>
          </w:tcPr>
          <w:p w:rsidR="00317537" w:rsidRPr="004F11C9" w:rsidRDefault="00664EE1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27360A">
              <w:t>uyhkse61160@fpt.edu.vn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3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 Dang Quan</w:t>
            </w:r>
          </w:p>
        </w:tc>
        <w:tc>
          <w:tcPr>
            <w:tcW w:w="1069" w:type="pct"/>
          </w:tcPr>
          <w:p w:rsidR="00317537" w:rsidRPr="004F11C9" w:rsidRDefault="00F37914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quantdse60878@fpt.edu.vn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4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Nhat Anh</w:t>
            </w:r>
          </w:p>
        </w:tc>
        <w:tc>
          <w:tcPr>
            <w:tcW w:w="1069" w:type="pct"/>
          </w:tcPr>
          <w:p w:rsidR="00317537" w:rsidRPr="004F11C9" w:rsidRDefault="000D7C48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a</w:t>
            </w:r>
            <w:r w:rsidR="0027360A">
              <w:rPr>
                <w:rStyle w:val="go"/>
              </w:rPr>
              <w:t>nhpnse90158@fpt.edu.vn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5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Huynh Khuong</w:t>
            </w:r>
          </w:p>
        </w:tc>
        <w:tc>
          <w:tcPr>
            <w:tcW w:w="1069" w:type="pct"/>
          </w:tcPr>
          <w:p w:rsidR="00317537" w:rsidRPr="004F11C9" w:rsidRDefault="00A03655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o"/>
              </w:rPr>
              <w:t>khuongmhse61148</w:t>
            </w:r>
            <w:r w:rsidRPr="004F11C9">
              <w:rPr>
                <w:rStyle w:val="go"/>
              </w:rPr>
              <w:t>@fpt.edu.vn</w:t>
            </w:r>
          </w:p>
        </w:tc>
      </w:tr>
      <w:tr w:rsidR="00112059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112059" w:rsidRPr="004F11C9" w:rsidRDefault="00112059" w:rsidP="00EA1392">
            <w:pPr>
              <w:pStyle w:val="Default"/>
              <w:jc w:val="both"/>
            </w:pPr>
            <w:r>
              <w:t>6</w:t>
            </w:r>
          </w:p>
        </w:tc>
        <w:tc>
          <w:tcPr>
            <w:tcW w:w="1198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Duy Khuong</w:t>
            </w:r>
          </w:p>
        </w:tc>
        <w:tc>
          <w:tcPr>
            <w:tcW w:w="1069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112059" w:rsidRPr="004F11C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34" w:type="pct"/>
          </w:tcPr>
          <w:p w:rsidR="00112059" w:rsidRDefault="006E13B6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Khuongdk60493@fpt.edu.vn</w:t>
            </w:r>
          </w:p>
        </w:tc>
      </w:tr>
    </w:tbl>
    <w:p w:rsidR="00317537" w:rsidRDefault="00317537" w:rsidP="00EA1392">
      <w:pPr>
        <w:tabs>
          <w:tab w:val="left" w:pos="3060"/>
        </w:tabs>
        <w:spacing w:line="260" w:lineRule="exact"/>
        <w:jc w:val="both"/>
        <w:rPr>
          <w:rFonts w:ascii="Cambria" w:eastAsia="Cambria" w:hAnsi="Cambria" w:cs="Cambria"/>
          <w:position w:val="-1"/>
          <w:sz w:val="24"/>
          <w:szCs w:val="24"/>
          <w:u w:val="thick" w:color="4AACC5"/>
        </w:rPr>
      </w:pPr>
    </w:p>
    <w:p w:rsidR="00317537" w:rsidRPr="00C35FEB" w:rsidRDefault="00C35FEB" w:rsidP="00EA1392">
      <w:pPr>
        <w:pStyle w:val="Caption"/>
        <w:jc w:val="both"/>
        <w:rPr>
          <w:rFonts w:asciiTheme="majorHAnsi" w:eastAsia="Cambria" w:hAnsiTheme="majorHAnsi" w:cs="Cambria"/>
          <w:sz w:val="24"/>
          <w:szCs w:val="24"/>
        </w:rPr>
        <w:sectPr w:rsidR="00317537" w:rsidRPr="00C35FEB">
          <w:footerReference w:type="default" r:id="rId11"/>
          <w:pgSz w:w="11920" w:h="16840"/>
          <w:pgMar w:top="1560" w:right="920" w:bottom="280" w:left="1440" w:header="0" w:footer="792" w:gutter="0"/>
          <w:cols w:space="720"/>
        </w:sectPr>
      </w:pPr>
      <w:bookmarkStart w:id="23" w:name="_Toc408437517"/>
      <w:r w:rsidRPr="00C35FEB">
        <w:rPr>
          <w:rFonts w:asciiTheme="majorHAnsi" w:hAnsiTheme="majorHAnsi"/>
          <w:sz w:val="24"/>
          <w:szCs w:val="24"/>
        </w:rPr>
        <w:t xml:space="preserve">Table </w:t>
      </w:r>
      <w:r w:rsidRPr="00C35FEB">
        <w:rPr>
          <w:rFonts w:asciiTheme="majorHAnsi" w:hAnsiTheme="majorHAnsi"/>
          <w:sz w:val="24"/>
          <w:szCs w:val="24"/>
        </w:rPr>
        <w:fldChar w:fldCharType="begin"/>
      </w:r>
      <w:r w:rsidRPr="00C35FEB">
        <w:rPr>
          <w:rFonts w:asciiTheme="majorHAnsi" w:hAnsiTheme="majorHAnsi"/>
          <w:sz w:val="24"/>
          <w:szCs w:val="24"/>
        </w:rPr>
        <w:instrText xml:space="preserve"> SEQ Table \* ARABIC </w:instrText>
      </w:r>
      <w:r w:rsidRPr="00C35FEB">
        <w:rPr>
          <w:rFonts w:asciiTheme="majorHAnsi" w:hAnsiTheme="majorHAnsi"/>
          <w:sz w:val="24"/>
          <w:szCs w:val="24"/>
        </w:rPr>
        <w:fldChar w:fldCharType="separate"/>
      </w:r>
      <w:r w:rsidRPr="00C35FEB">
        <w:rPr>
          <w:rFonts w:asciiTheme="majorHAnsi" w:hAnsiTheme="majorHAnsi"/>
          <w:noProof/>
          <w:sz w:val="24"/>
          <w:szCs w:val="24"/>
        </w:rPr>
        <w:t>1</w:t>
      </w:r>
      <w:r w:rsidRPr="00C35FEB">
        <w:rPr>
          <w:rFonts w:asciiTheme="majorHAnsi" w:hAnsiTheme="majorHAnsi"/>
          <w:sz w:val="24"/>
          <w:szCs w:val="24"/>
        </w:rPr>
        <w:fldChar w:fldCharType="end"/>
      </w:r>
      <w:r w:rsidRPr="00C35FEB">
        <w:rPr>
          <w:rFonts w:asciiTheme="majorHAnsi" w:hAnsiTheme="majorHAnsi"/>
          <w:sz w:val="24"/>
          <w:szCs w:val="24"/>
        </w:rPr>
        <w:t xml:space="preserve"> Roles and Responsibility</w:t>
      </w:r>
      <w:bookmarkEnd w:id="23"/>
    </w:p>
    <w:p w:rsidR="00AD68DB" w:rsidRPr="00317537" w:rsidRDefault="00AD68DB" w:rsidP="00EA1392">
      <w:pPr>
        <w:spacing w:before="6" w:line="120" w:lineRule="exact"/>
        <w:jc w:val="both"/>
        <w:rPr>
          <w:sz w:val="12"/>
          <w:szCs w:val="12"/>
        </w:rPr>
      </w:pPr>
    </w:p>
    <w:p w:rsidR="005C6C4E" w:rsidRPr="005C6C4E" w:rsidRDefault="005C6C4E" w:rsidP="00EA1392">
      <w:pPr>
        <w:jc w:val="both"/>
        <w:rPr>
          <w:rFonts w:ascii="Calibri" w:eastAsia="Calibri" w:hAnsi="Calibri" w:cs="Calibri"/>
          <w:b/>
          <w:spacing w:val="-1"/>
          <w:sz w:val="24"/>
          <w:szCs w:val="24"/>
        </w:rPr>
        <w:sectPr w:rsidR="005C6C4E" w:rsidRPr="005C6C4E" w:rsidSect="00317537">
          <w:type w:val="continuous"/>
          <w:pgSz w:w="11920" w:h="16840"/>
          <w:pgMar w:top="1300" w:right="920" w:bottom="280" w:left="1440" w:header="720" w:footer="720" w:gutter="0"/>
          <w:cols w:num="2" w:space="566" w:equalWidth="0">
            <w:col w:w="3073" w:space="156"/>
            <w:col w:w="6331"/>
          </w:cols>
        </w:sectPr>
      </w:pPr>
    </w:p>
    <w:p w:rsidR="00AD68DB" w:rsidRDefault="00AD68DB" w:rsidP="00EA1392">
      <w:pPr>
        <w:spacing w:before="16"/>
        <w:ind w:right="489"/>
        <w:jc w:val="both"/>
        <w:rPr>
          <w:rFonts w:ascii="Calibri" w:eastAsia="Calibri" w:hAnsi="Calibri" w:cs="Calibri"/>
          <w:sz w:val="22"/>
          <w:szCs w:val="22"/>
        </w:rPr>
      </w:pPr>
    </w:p>
    <w:sectPr w:rsidR="00AD68DB">
      <w:footerReference w:type="default" r:id="rId12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E2B" w:rsidRDefault="004C1E2B">
      <w:r>
        <w:separator/>
      </w:r>
    </w:p>
  </w:endnote>
  <w:endnote w:type="continuationSeparator" w:id="0">
    <w:p w:rsidR="004C1E2B" w:rsidRDefault="004C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701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6C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3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75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DB" w:rsidRDefault="004C1E2B">
    <w:pPr>
      <w:spacing w:line="200" w:lineRule="exact"/>
    </w:pPr>
    <w:r>
      <w:pict>
        <v:group id="_x0000_s2049" style="position:absolute;margin-left:77.5pt;margin-top:11in;width:441.25pt;height:18.4pt;z-index:-251649024;mso-position-horizontal-relative:page;mso-position-vertical-relative:page" coordorigin="1550,15840" coordsize="8825,368">
          <v:group id="_x0000_s2050" style="position:absolute;left:1560;top:15846;width:175;height:0" coordorigin="1560,15846" coordsize="175,0">
            <v:shape id="_x0000_s2067" style="position:absolute;left:1560;top:15846;width:175;height:0" coordorigin="1560,15846" coordsize="175,0" path="m1560,15846r176,e" filled="f" strokecolor="#4f81bc" strokeweight=".46pt">
              <v:path arrowok="t"/>
            </v:shape>
            <v:group id="_x0000_s2051" style="position:absolute;left:1560;top:16200;width:175;height:0" coordorigin="1560,16200" coordsize="175,0">
              <v:shape id="_x0000_s2066" style="position:absolute;left:1560;top:16200;width:175;height:0" coordorigin="1560,16200" coordsize="175,0" path="m1560,16200r176,e" filled="f" strokecolor="#4f81bc" strokeweight=".34pt">
                <v:path arrowok="t"/>
              </v:shape>
              <v:group id="_x0000_s2052" style="position:absolute;left:1560;top:15850;width:175;height:348" coordorigin="1560,15850" coordsize="175,348">
                <v:shape id="_x0000_s2065" style="position:absolute;left:1560;top:15850;width:175;height:348" coordorigin="1560,15850" coordsize="175,348" path="m1560,16198r176,l1736,15850r-176,l1560,16198xe" fillcolor="#4f81bc" stroked="f">
                  <v:path arrowok="t"/>
                </v:shape>
                <v:group id="_x0000_s2053" style="position:absolute;left:1736;top:15846;width:8190;height:0" coordorigin="1736,15846" coordsize="8190,0">
                  <v:shape id="_x0000_s2064" style="position:absolute;left:1736;top:15846;width:8190;height:0" coordorigin="1736,15846" coordsize="8190,0" path="m1736,15846r8190,e" filled="f" strokecolor="#30849b" strokeweight=".46pt">
                    <v:path arrowok="t"/>
                  </v:shape>
                  <v:group id="_x0000_s2054" style="position:absolute;left:1736;top:16200;width:8190;height:0" coordorigin="1736,16200" coordsize="8190,0">
                    <v:shape id="_x0000_s2063" style="position:absolute;left:1736;top:16200;width:8190;height:0" coordorigin="1736,16200" coordsize="8190,0" path="m1736,16200r8190,e" filled="f" strokecolor="#30849b" strokeweight=".34pt">
                      <v:path arrowok="t"/>
                    </v:shape>
                    <v:group id="_x0000_s2055" style="position:absolute;left:1736;top:15850;width:8190;height:348" coordorigin="1736,15850" coordsize="8190,348">
                      <v:shape id="_x0000_s2062" style="position:absolute;left:1736;top:15850;width:8190;height:348" coordorigin="1736,15850" coordsize="8190,348" path="m1736,16198r8190,l9926,15850r-8190,l1736,16198xe" fillcolor="#30849b" stroked="f">
                        <v:path arrowok="t"/>
                      </v:shape>
                      <v:group id="_x0000_s2056" style="position:absolute;left:9926;top:15846;width:440;height:0" coordorigin="9926,15846" coordsize="440,0">
                        <v:shape id="_x0000_s2061" style="position:absolute;left:9926;top:15846;width:440;height:0" coordorigin="9926,15846" coordsize="440,0" path="m9926,15846r440,e" filled="f" strokecolor="#4f81bc" strokeweight=".46pt">
                          <v:path arrowok="t"/>
                        </v:shape>
                        <v:group id="_x0000_s2057" style="position:absolute;left:9926;top:16200;width:440;height:0" coordorigin="9926,16200" coordsize="440,0">
                          <v:shape id="_x0000_s2060" style="position:absolute;left:9926;top:16200;width:440;height:0" coordorigin="9926,16200" coordsize="440,0" path="m9926,16200r440,e" filled="f" strokecolor="#4f81bc" strokeweight=".34pt">
                            <v:path arrowok="t"/>
                          </v:shape>
                          <v:group id="_x0000_s2058" style="position:absolute;left:9926;top:15850;width:440;height:348" coordorigin="9926,15850" coordsize="440,348">
                            <v:shape id="_x0000_s2059" style="position:absolute;left:9926;top:15850;width:440;height:348" coordorigin="9926,15850" coordsize="440,348" path="m9926,16198r440,l10366,15850r-440,l9926,16198xe" fillcolor="#4f81bc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E2B" w:rsidRDefault="004C1E2B">
      <w:r>
        <w:separator/>
      </w:r>
    </w:p>
  </w:footnote>
  <w:footnote w:type="continuationSeparator" w:id="0">
    <w:p w:rsidR="004C1E2B" w:rsidRDefault="004C1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98A"/>
    <w:multiLevelType w:val="multilevel"/>
    <w:tmpl w:val="036A680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B4222EA"/>
    <w:multiLevelType w:val="hybridMultilevel"/>
    <w:tmpl w:val="499C5DDC"/>
    <w:lvl w:ilvl="0" w:tplc="2AA68CA2">
      <w:numFmt w:val="bullet"/>
      <w:lvlText w:val="-"/>
      <w:lvlJc w:val="left"/>
      <w:pPr>
        <w:ind w:left="2135" w:hanging="87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">
    <w:nsid w:val="20411834"/>
    <w:multiLevelType w:val="multilevel"/>
    <w:tmpl w:val="348646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A2B6F1A"/>
    <w:multiLevelType w:val="hybridMultilevel"/>
    <w:tmpl w:val="15A0F0C0"/>
    <w:lvl w:ilvl="0" w:tplc="FF16B57A">
      <w:start w:val="7"/>
      <w:numFmt w:val="bullet"/>
      <w:lvlText w:val="-"/>
      <w:lvlJc w:val="left"/>
      <w:pPr>
        <w:ind w:left="351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2ACD2EE1"/>
    <w:multiLevelType w:val="multilevel"/>
    <w:tmpl w:val="31865EA0"/>
    <w:lvl w:ilvl="0">
      <w:start w:val="6"/>
      <w:numFmt w:val="decimal"/>
      <w:lvlText w:val="%1"/>
      <w:lvlJc w:val="left"/>
      <w:pPr>
        <w:ind w:left="390" w:hanging="390"/>
      </w:pPr>
      <w:rPr>
        <w:rFonts w:asciiTheme="majorHAnsi" w:eastAsia="Cambria" w:hAnsiTheme="majorHAnsi" w:cstheme="majorBidi" w:hint="default"/>
        <w:b/>
        <w:sz w:val="28"/>
      </w:rPr>
    </w:lvl>
    <w:lvl w:ilvl="1">
      <w:start w:val="7"/>
      <w:numFmt w:val="decimal"/>
      <w:lvlText w:val="%1.%2"/>
      <w:lvlJc w:val="left"/>
      <w:pPr>
        <w:ind w:left="2190" w:hanging="390"/>
      </w:pPr>
      <w:rPr>
        <w:rFonts w:asciiTheme="majorHAnsi" w:eastAsia="Cambria" w:hAnsiTheme="majorHAnsi" w:cstheme="majorBidi" w:hint="default"/>
        <w:b/>
        <w:sz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Theme="majorHAnsi" w:eastAsia="Cambria" w:hAnsiTheme="majorHAnsi" w:cstheme="majorBid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asciiTheme="majorHAnsi" w:eastAsia="Cambria" w:hAnsiTheme="majorHAnsi" w:cstheme="majorBid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asciiTheme="majorHAnsi" w:eastAsia="Cambria" w:hAnsiTheme="majorHAnsi" w:cstheme="majorBid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asciiTheme="majorHAnsi" w:eastAsia="Cambria" w:hAnsiTheme="majorHAnsi" w:cstheme="majorBid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asciiTheme="majorHAnsi" w:eastAsia="Cambria" w:hAnsiTheme="majorHAnsi" w:cstheme="majorBid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asciiTheme="majorHAnsi" w:eastAsia="Cambria" w:hAnsiTheme="majorHAnsi" w:cstheme="majorBid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asciiTheme="majorHAnsi" w:eastAsia="Cambria" w:hAnsiTheme="majorHAnsi" w:cstheme="majorBidi" w:hint="default"/>
        <w:b/>
        <w:sz w:val="28"/>
      </w:rPr>
    </w:lvl>
  </w:abstractNum>
  <w:abstractNum w:abstractNumId="5">
    <w:nsid w:val="2C881942"/>
    <w:multiLevelType w:val="hybridMultilevel"/>
    <w:tmpl w:val="7CAC4B32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F20FBB"/>
    <w:multiLevelType w:val="hybridMultilevel"/>
    <w:tmpl w:val="015C5CFA"/>
    <w:lvl w:ilvl="0" w:tplc="04FC7104">
      <w:numFmt w:val="bullet"/>
      <w:lvlText w:val="-"/>
      <w:lvlJc w:val="left"/>
      <w:pPr>
        <w:ind w:left="1625" w:hanging="36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8">
    <w:nsid w:val="4AEF0A51"/>
    <w:multiLevelType w:val="hybridMultilevel"/>
    <w:tmpl w:val="E6C47296"/>
    <w:lvl w:ilvl="0" w:tplc="6234C8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837CA"/>
    <w:multiLevelType w:val="hybridMultilevel"/>
    <w:tmpl w:val="4298328C"/>
    <w:lvl w:ilvl="0" w:tplc="E8383DA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8DB"/>
    <w:rsid w:val="000021F3"/>
    <w:rsid w:val="00004AFC"/>
    <w:rsid w:val="00007873"/>
    <w:rsid w:val="00010CB3"/>
    <w:rsid w:val="00015F9E"/>
    <w:rsid w:val="00020BAB"/>
    <w:rsid w:val="00022A93"/>
    <w:rsid w:val="00024A8F"/>
    <w:rsid w:val="00025896"/>
    <w:rsid w:val="00037D15"/>
    <w:rsid w:val="0005123A"/>
    <w:rsid w:val="0006363B"/>
    <w:rsid w:val="00065C41"/>
    <w:rsid w:val="000743C1"/>
    <w:rsid w:val="00074984"/>
    <w:rsid w:val="0007600B"/>
    <w:rsid w:val="00087133"/>
    <w:rsid w:val="00087901"/>
    <w:rsid w:val="00093F8B"/>
    <w:rsid w:val="0009456D"/>
    <w:rsid w:val="000A6E08"/>
    <w:rsid w:val="000B5BDD"/>
    <w:rsid w:val="000C07DF"/>
    <w:rsid w:val="000C2384"/>
    <w:rsid w:val="000D7C48"/>
    <w:rsid w:val="000E61A9"/>
    <w:rsid w:val="000E73C1"/>
    <w:rsid w:val="000F3D31"/>
    <w:rsid w:val="001017CB"/>
    <w:rsid w:val="001028D4"/>
    <w:rsid w:val="00106C42"/>
    <w:rsid w:val="00111D24"/>
    <w:rsid w:val="00112059"/>
    <w:rsid w:val="00112F3E"/>
    <w:rsid w:val="00114454"/>
    <w:rsid w:val="00120FE6"/>
    <w:rsid w:val="00126DA5"/>
    <w:rsid w:val="0014080C"/>
    <w:rsid w:val="001557BA"/>
    <w:rsid w:val="0015759F"/>
    <w:rsid w:val="00174CB3"/>
    <w:rsid w:val="001754F8"/>
    <w:rsid w:val="00176080"/>
    <w:rsid w:val="00182C9E"/>
    <w:rsid w:val="0018712D"/>
    <w:rsid w:val="00196305"/>
    <w:rsid w:val="001A0B6A"/>
    <w:rsid w:val="001A4335"/>
    <w:rsid w:val="001C50AC"/>
    <w:rsid w:val="001C55EA"/>
    <w:rsid w:val="001C732F"/>
    <w:rsid w:val="001D1491"/>
    <w:rsid w:val="001D1861"/>
    <w:rsid w:val="001E3308"/>
    <w:rsid w:val="00203E33"/>
    <w:rsid w:val="00211A21"/>
    <w:rsid w:val="002205C4"/>
    <w:rsid w:val="002242C4"/>
    <w:rsid w:val="00226D36"/>
    <w:rsid w:val="0022726D"/>
    <w:rsid w:val="00231527"/>
    <w:rsid w:val="00251DFC"/>
    <w:rsid w:val="00270641"/>
    <w:rsid w:val="0027360A"/>
    <w:rsid w:val="002749D9"/>
    <w:rsid w:val="00275590"/>
    <w:rsid w:val="0027627F"/>
    <w:rsid w:val="002956CA"/>
    <w:rsid w:val="002A49FA"/>
    <w:rsid w:val="002D01A8"/>
    <w:rsid w:val="002D3690"/>
    <w:rsid w:val="002D6984"/>
    <w:rsid w:val="002E2B09"/>
    <w:rsid w:val="002E77ED"/>
    <w:rsid w:val="002F0756"/>
    <w:rsid w:val="002F738F"/>
    <w:rsid w:val="00305623"/>
    <w:rsid w:val="00311B82"/>
    <w:rsid w:val="0031324B"/>
    <w:rsid w:val="00317537"/>
    <w:rsid w:val="00317A65"/>
    <w:rsid w:val="00321F06"/>
    <w:rsid w:val="0033368F"/>
    <w:rsid w:val="00345FEE"/>
    <w:rsid w:val="003513E0"/>
    <w:rsid w:val="00366068"/>
    <w:rsid w:val="00372743"/>
    <w:rsid w:val="0038635E"/>
    <w:rsid w:val="0039083B"/>
    <w:rsid w:val="00391BDF"/>
    <w:rsid w:val="003A07EA"/>
    <w:rsid w:val="003A3584"/>
    <w:rsid w:val="003A4905"/>
    <w:rsid w:val="003A60EA"/>
    <w:rsid w:val="003C0853"/>
    <w:rsid w:val="003C6B4B"/>
    <w:rsid w:val="003C7CD6"/>
    <w:rsid w:val="003D1288"/>
    <w:rsid w:val="003D67D6"/>
    <w:rsid w:val="003E6F76"/>
    <w:rsid w:val="003F6CB8"/>
    <w:rsid w:val="00406C2D"/>
    <w:rsid w:val="004122FF"/>
    <w:rsid w:val="00413999"/>
    <w:rsid w:val="00417D6F"/>
    <w:rsid w:val="0042144D"/>
    <w:rsid w:val="004320E0"/>
    <w:rsid w:val="004516D5"/>
    <w:rsid w:val="0045371D"/>
    <w:rsid w:val="00454BB2"/>
    <w:rsid w:val="0046541C"/>
    <w:rsid w:val="00467A8D"/>
    <w:rsid w:val="004865B4"/>
    <w:rsid w:val="00492EC9"/>
    <w:rsid w:val="00494E8B"/>
    <w:rsid w:val="004A1722"/>
    <w:rsid w:val="004B4979"/>
    <w:rsid w:val="004C1E2B"/>
    <w:rsid w:val="004C4663"/>
    <w:rsid w:val="004D175D"/>
    <w:rsid w:val="004D286F"/>
    <w:rsid w:val="004D56AB"/>
    <w:rsid w:val="004E0DA5"/>
    <w:rsid w:val="004F341E"/>
    <w:rsid w:val="004F41B2"/>
    <w:rsid w:val="00504F93"/>
    <w:rsid w:val="00516879"/>
    <w:rsid w:val="00517963"/>
    <w:rsid w:val="0054222A"/>
    <w:rsid w:val="00552CF9"/>
    <w:rsid w:val="005566F3"/>
    <w:rsid w:val="00560F92"/>
    <w:rsid w:val="00583CA2"/>
    <w:rsid w:val="00585EC5"/>
    <w:rsid w:val="00587C55"/>
    <w:rsid w:val="00594B35"/>
    <w:rsid w:val="005A526E"/>
    <w:rsid w:val="005C0197"/>
    <w:rsid w:val="005C3D78"/>
    <w:rsid w:val="005C6C4E"/>
    <w:rsid w:val="005C7D5D"/>
    <w:rsid w:val="005D1284"/>
    <w:rsid w:val="005D2821"/>
    <w:rsid w:val="005D5795"/>
    <w:rsid w:val="005F33F5"/>
    <w:rsid w:val="0060243D"/>
    <w:rsid w:val="00614956"/>
    <w:rsid w:val="0061605D"/>
    <w:rsid w:val="00616E1C"/>
    <w:rsid w:val="00624B64"/>
    <w:rsid w:val="00627815"/>
    <w:rsid w:val="006300E3"/>
    <w:rsid w:val="006348F8"/>
    <w:rsid w:val="00637BF0"/>
    <w:rsid w:val="00640BD1"/>
    <w:rsid w:val="00644F0E"/>
    <w:rsid w:val="00645D8E"/>
    <w:rsid w:val="00652AFE"/>
    <w:rsid w:val="00660F8D"/>
    <w:rsid w:val="0066269E"/>
    <w:rsid w:val="00664EE1"/>
    <w:rsid w:val="006656DD"/>
    <w:rsid w:val="00665BF8"/>
    <w:rsid w:val="006939AD"/>
    <w:rsid w:val="006A4471"/>
    <w:rsid w:val="006A7E98"/>
    <w:rsid w:val="006B0821"/>
    <w:rsid w:val="006D1C20"/>
    <w:rsid w:val="006D3C01"/>
    <w:rsid w:val="006D75F6"/>
    <w:rsid w:val="006E13B6"/>
    <w:rsid w:val="006F1CDB"/>
    <w:rsid w:val="00707D38"/>
    <w:rsid w:val="0071108D"/>
    <w:rsid w:val="0071760B"/>
    <w:rsid w:val="00723BF2"/>
    <w:rsid w:val="00732665"/>
    <w:rsid w:val="00736153"/>
    <w:rsid w:val="00740545"/>
    <w:rsid w:val="00747161"/>
    <w:rsid w:val="0075182C"/>
    <w:rsid w:val="0077183C"/>
    <w:rsid w:val="00772977"/>
    <w:rsid w:val="00776C0C"/>
    <w:rsid w:val="00784A93"/>
    <w:rsid w:val="00791B89"/>
    <w:rsid w:val="00792E6F"/>
    <w:rsid w:val="0079559C"/>
    <w:rsid w:val="0079595C"/>
    <w:rsid w:val="007B09C2"/>
    <w:rsid w:val="007B2F8B"/>
    <w:rsid w:val="007E1B4D"/>
    <w:rsid w:val="007E1F61"/>
    <w:rsid w:val="008170E2"/>
    <w:rsid w:val="008309DE"/>
    <w:rsid w:val="0083308A"/>
    <w:rsid w:val="00833992"/>
    <w:rsid w:val="0084574E"/>
    <w:rsid w:val="00845D19"/>
    <w:rsid w:val="0087305D"/>
    <w:rsid w:val="008845BF"/>
    <w:rsid w:val="008853AD"/>
    <w:rsid w:val="0089518F"/>
    <w:rsid w:val="00896BEA"/>
    <w:rsid w:val="008B6286"/>
    <w:rsid w:val="008C17BE"/>
    <w:rsid w:val="008D226A"/>
    <w:rsid w:val="008D36AB"/>
    <w:rsid w:val="008D7301"/>
    <w:rsid w:val="008E66A4"/>
    <w:rsid w:val="008E7477"/>
    <w:rsid w:val="00904466"/>
    <w:rsid w:val="00907FED"/>
    <w:rsid w:val="00910EE5"/>
    <w:rsid w:val="00920119"/>
    <w:rsid w:val="00923B41"/>
    <w:rsid w:val="009240BA"/>
    <w:rsid w:val="009342AD"/>
    <w:rsid w:val="00954D7C"/>
    <w:rsid w:val="00955C67"/>
    <w:rsid w:val="00956D94"/>
    <w:rsid w:val="00965857"/>
    <w:rsid w:val="00970842"/>
    <w:rsid w:val="009A2950"/>
    <w:rsid w:val="009A3655"/>
    <w:rsid w:val="009B585E"/>
    <w:rsid w:val="009B6580"/>
    <w:rsid w:val="009C1F4E"/>
    <w:rsid w:val="009C2418"/>
    <w:rsid w:val="009C3F3E"/>
    <w:rsid w:val="009C3F54"/>
    <w:rsid w:val="009C502C"/>
    <w:rsid w:val="009C6CB3"/>
    <w:rsid w:val="009D7FEA"/>
    <w:rsid w:val="009E1801"/>
    <w:rsid w:val="009E37D7"/>
    <w:rsid w:val="009F3365"/>
    <w:rsid w:val="009F3632"/>
    <w:rsid w:val="00A00289"/>
    <w:rsid w:val="00A03655"/>
    <w:rsid w:val="00A04B53"/>
    <w:rsid w:val="00A14D05"/>
    <w:rsid w:val="00A21449"/>
    <w:rsid w:val="00A25CC2"/>
    <w:rsid w:val="00A25DA9"/>
    <w:rsid w:val="00A27B93"/>
    <w:rsid w:val="00A3121A"/>
    <w:rsid w:val="00A35C0A"/>
    <w:rsid w:val="00A35D83"/>
    <w:rsid w:val="00A3611C"/>
    <w:rsid w:val="00A37935"/>
    <w:rsid w:val="00A456B3"/>
    <w:rsid w:val="00A45DF7"/>
    <w:rsid w:val="00A51025"/>
    <w:rsid w:val="00A656AB"/>
    <w:rsid w:val="00A67972"/>
    <w:rsid w:val="00A7235B"/>
    <w:rsid w:val="00A746F9"/>
    <w:rsid w:val="00A77744"/>
    <w:rsid w:val="00A80FB6"/>
    <w:rsid w:val="00A84850"/>
    <w:rsid w:val="00A95E62"/>
    <w:rsid w:val="00AA526D"/>
    <w:rsid w:val="00AA66E8"/>
    <w:rsid w:val="00AB174B"/>
    <w:rsid w:val="00AB232F"/>
    <w:rsid w:val="00AB5CE6"/>
    <w:rsid w:val="00AD3CC3"/>
    <w:rsid w:val="00AD68DB"/>
    <w:rsid w:val="00AE00AB"/>
    <w:rsid w:val="00AE039C"/>
    <w:rsid w:val="00AE0678"/>
    <w:rsid w:val="00AE75DE"/>
    <w:rsid w:val="00AF4ED1"/>
    <w:rsid w:val="00B04397"/>
    <w:rsid w:val="00B04D2B"/>
    <w:rsid w:val="00B24D4A"/>
    <w:rsid w:val="00B27D12"/>
    <w:rsid w:val="00B33993"/>
    <w:rsid w:val="00B40464"/>
    <w:rsid w:val="00B40AEE"/>
    <w:rsid w:val="00B45EE2"/>
    <w:rsid w:val="00B540BF"/>
    <w:rsid w:val="00B57068"/>
    <w:rsid w:val="00B64893"/>
    <w:rsid w:val="00B66F53"/>
    <w:rsid w:val="00B72C6A"/>
    <w:rsid w:val="00B762B1"/>
    <w:rsid w:val="00B8522D"/>
    <w:rsid w:val="00BA2CF6"/>
    <w:rsid w:val="00BA36E5"/>
    <w:rsid w:val="00BA4704"/>
    <w:rsid w:val="00BA4BBC"/>
    <w:rsid w:val="00BB23C2"/>
    <w:rsid w:val="00BB5C11"/>
    <w:rsid w:val="00BC34D5"/>
    <w:rsid w:val="00BC5AF7"/>
    <w:rsid w:val="00BD0051"/>
    <w:rsid w:val="00BD7697"/>
    <w:rsid w:val="00BE6218"/>
    <w:rsid w:val="00BE74AA"/>
    <w:rsid w:val="00BF00CF"/>
    <w:rsid w:val="00C0547E"/>
    <w:rsid w:val="00C06251"/>
    <w:rsid w:val="00C10049"/>
    <w:rsid w:val="00C11E9A"/>
    <w:rsid w:val="00C138C1"/>
    <w:rsid w:val="00C21230"/>
    <w:rsid w:val="00C32C07"/>
    <w:rsid w:val="00C35A05"/>
    <w:rsid w:val="00C35FEB"/>
    <w:rsid w:val="00C428F7"/>
    <w:rsid w:val="00C571C3"/>
    <w:rsid w:val="00C61946"/>
    <w:rsid w:val="00C81E8A"/>
    <w:rsid w:val="00C82D5F"/>
    <w:rsid w:val="00C87345"/>
    <w:rsid w:val="00C874C7"/>
    <w:rsid w:val="00C92354"/>
    <w:rsid w:val="00C94701"/>
    <w:rsid w:val="00C96C0B"/>
    <w:rsid w:val="00CA084E"/>
    <w:rsid w:val="00CA2023"/>
    <w:rsid w:val="00CB4262"/>
    <w:rsid w:val="00CD3788"/>
    <w:rsid w:val="00CD65C3"/>
    <w:rsid w:val="00CE1F91"/>
    <w:rsid w:val="00D0721D"/>
    <w:rsid w:val="00D12815"/>
    <w:rsid w:val="00D2626A"/>
    <w:rsid w:val="00D2658E"/>
    <w:rsid w:val="00D273BF"/>
    <w:rsid w:val="00D31E13"/>
    <w:rsid w:val="00D35417"/>
    <w:rsid w:val="00D657FC"/>
    <w:rsid w:val="00D724A8"/>
    <w:rsid w:val="00D808ED"/>
    <w:rsid w:val="00D94C1D"/>
    <w:rsid w:val="00D9566F"/>
    <w:rsid w:val="00DA6B3F"/>
    <w:rsid w:val="00DB2FE3"/>
    <w:rsid w:val="00DB6E92"/>
    <w:rsid w:val="00DC1A62"/>
    <w:rsid w:val="00DC20AB"/>
    <w:rsid w:val="00DC3A2E"/>
    <w:rsid w:val="00DD13AA"/>
    <w:rsid w:val="00DE498B"/>
    <w:rsid w:val="00DE5DBF"/>
    <w:rsid w:val="00DF00E7"/>
    <w:rsid w:val="00E043B3"/>
    <w:rsid w:val="00E047FB"/>
    <w:rsid w:val="00E07E2E"/>
    <w:rsid w:val="00E12120"/>
    <w:rsid w:val="00E13B61"/>
    <w:rsid w:val="00E37DAF"/>
    <w:rsid w:val="00E41A49"/>
    <w:rsid w:val="00E442C4"/>
    <w:rsid w:val="00E5057C"/>
    <w:rsid w:val="00E5131B"/>
    <w:rsid w:val="00E51EC6"/>
    <w:rsid w:val="00E5232D"/>
    <w:rsid w:val="00E551D0"/>
    <w:rsid w:val="00E63741"/>
    <w:rsid w:val="00E70204"/>
    <w:rsid w:val="00E7164E"/>
    <w:rsid w:val="00E72D71"/>
    <w:rsid w:val="00E963B3"/>
    <w:rsid w:val="00EA1392"/>
    <w:rsid w:val="00EA1D28"/>
    <w:rsid w:val="00EA4A05"/>
    <w:rsid w:val="00EA5DDD"/>
    <w:rsid w:val="00EB22DA"/>
    <w:rsid w:val="00EB2BCA"/>
    <w:rsid w:val="00EC2AA5"/>
    <w:rsid w:val="00EC2DEA"/>
    <w:rsid w:val="00EC6B92"/>
    <w:rsid w:val="00ED6448"/>
    <w:rsid w:val="00EE6619"/>
    <w:rsid w:val="00EE709D"/>
    <w:rsid w:val="00EE772F"/>
    <w:rsid w:val="00EF6D44"/>
    <w:rsid w:val="00F04FC1"/>
    <w:rsid w:val="00F249EB"/>
    <w:rsid w:val="00F274DB"/>
    <w:rsid w:val="00F322C1"/>
    <w:rsid w:val="00F346E7"/>
    <w:rsid w:val="00F36BBF"/>
    <w:rsid w:val="00F37914"/>
    <w:rsid w:val="00F450BE"/>
    <w:rsid w:val="00F55B31"/>
    <w:rsid w:val="00F62AEE"/>
    <w:rsid w:val="00F62D88"/>
    <w:rsid w:val="00F636CB"/>
    <w:rsid w:val="00F67D1C"/>
    <w:rsid w:val="00F75120"/>
    <w:rsid w:val="00F76138"/>
    <w:rsid w:val="00F80267"/>
    <w:rsid w:val="00F81508"/>
    <w:rsid w:val="00F81B49"/>
    <w:rsid w:val="00F86F38"/>
    <w:rsid w:val="00FA09CD"/>
    <w:rsid w:val="00FA2441"/>
    <w:rsid w:val="00FA511E"/>
    <w:rsid w:val="00FB02B7"/>
    <w:rsid w:val="00FB29D8"/>
    <w:rsid w:val="00FB394C"/>
    <w:rsid w:val="00FC1622"/>
    <w:rsid w:val="00FD2699"/>
    <w:rsid w:val="00FD3557"/>
    <w:rsid w:val="00FD4BB4"/>
    <w:rsid w:val="00FF1C54"/>
    <w:rsid w:val="00FF4ED7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Default"/>
    <w:link w:val="Heading1Char"/>
    <w:uiPriority w:val="9"/>
    <w:qFormat/>
    <w:rsid w:val="0007600B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08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2AEE"/>
    <w:pPr>
      <w:keepNext/>
      <w:numPr>
        <w:ilvl w:val="2"/>
        <w:numId w:val="6"/>
      </w:numPr>
      <w:spacing w:before="240" w:after="60"/>
      <w:ind w:left="1980" w:hanging="540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6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6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49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508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AEE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F336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1F3"/>
    <w:pPr>
      <w:tabs>
        <w:tab w:val="right" w:leader="dot" w:pos="9430"/>
      </w:tabs>
      <w:spacing w:after="100" w:line="276" w:lineRule="auto"/>
      <w:ind w:firstLine="54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20AB"/>
    <w:pPr>
      <w:tabs>
        <w:tab w:val="left" w:pos="660"/>
        <w:tab w:val="right" w:leader="dot" w:pos="9050"/>
      </w:tabs>
      <w:spacing w:after="100" w:line="276" w:lineRule="auto"/>
      <w:ind w:left="1080" w:hanging="27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A2441"/>
    <w:pPr>
      <w:tabs>
        <w:tab w:val="left" w:pos="1320"/>
        <w:tab w:val="right" w:leader="dot" w:pos="9550"/>
      </w:tabs>
      <w:spacing w:after="100" w:line="276" w:lineRule="auto"/>
      <w:ind w:left="1800" w:hanging="63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84850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5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A04B5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4B53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A04B53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04B53"/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A04B53"/>
    <w:pPr>
      <w:numPr>
        <w:numId w:val="2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B53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asciiTheme="minorHAnsi" w:eastAsiaTheme="minorEastAsia" w:hAnsiTheme="minorHAnsi" w:cstheme="minorBidi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qFormat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177AF-F60A-4259-803E-2FD32B1C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QUYHKSE61160</cp:lastModifiedBy>
  <cp:revision>393</cp:revision>
  <dcterms:created xsi:type="dcterms:W3CDTF">2015-01-08T04:35:00Z</dcterms:created>
  <dcterms:modified xsi:type="dcterms:W3CDTF">2015-09-11T15:53:00Z</dcterms:modified>
</cp:coreProperties>
</file>